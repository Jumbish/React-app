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3222" w14:textId="77777777" w:rsidR="00831721" w:rsidRDefault="00831721" w:rsidP="00831721">
      <w:pPr>
        <w:spacing w:before="120" w:after="0"/>
      </w:pPr>
      <w:r w:rsidRPr="0041428F">
        <w:rPr>
          <w:noProof/>
        </w:rPr>
        <mc:AlternateContent>
          <mc:Choice Requires="wpg">
            <w:drawing>
              <wp:anchor distT="0" distB="0" distL="114300" distR="114300" simplePos="0" relativeHeight="251659264" behindDoc="1" locked="1" layoutInCell="1" allowOverlap="1" wp14:anchorId="617FADFD" wp14:editId="7A42BA0C">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F5EA56" id="Graphic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2771CFBA" w14:textId="77777777" w:rsidTr="00A6783B">
        <w:trPr>
          <w:trHeight w:val="270"/>
          <w:jc w:val="center"/>
        </w:trPr>
        <w:tc>
          <w:tcPr>
            <w:tcW w:w="10800" w:type="dxa"/>
          </w:tcPr>
          <w:p w14:paraId="470F0CFB" w14:textId="77777777"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6CE847DB" wp14:editId="2619932C">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568CB2BF" w14:textId="7F16BB15" w:rsidR="00A66B18" w:rsidRPr="0086791E" w:rsidRDefault="0086791E" w:rsidP="00AA089B">
                                  <w:pPr>
                                    <w:pStyle w:val="Logo"/>
                                    <w:rPr>
                                      <w:lang w:val="en-IN"/>
                                    </w:rPr>
                                  </w:pPr>
                                  <w:r>
                                    <w:rPr>
                                      <w:lang w:val="en-IN"/>
                                    </w:rPr>
                                    <w:t>PROPERTIES AND LOGGING</w:t>
                                  </w:r>
                                </w:p>
                              </w:txbxContent>
                            </wps:txbx>
                            <wps:bodyPr wrap="square" lIns="19050" tIns="19050" rIns="19050" bIns="19050" anchor="ctr">
                              <a:spAutoFit/>
                            </wps:bodyPr>
                          </wps:wsp>
                        </a:graphicData>
                      </a:graphic>
                    </wp:inline>
                  </w:drawing>
                </mc:Choice>
                <mc:Fallback>
                  <w:pict>
                    <v:rect w14:anchorId="6CE847DB"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" filled="f" strokecolor="white [3212]" strokeweight="3pt">
                      <v:stroke miterlimit="4"/>
                      <v:textbox style="mso-fit-shape-to-text:t" inset="1.5pt,1.5pt,1.5pt,1.5pt">
                        <w:txbxContent>
                          <w:p w14:paraId="568CB2BF" w14:textId="7F16BB15" w:rsidR="00A66B18" w:rsidRPr="0086791E" w:rsidRDefault="0086791E" w:rsidP="00AA089B">
                            <w:pPr>
                              <w:pStyle w:val="Logo"/>
                              <w:rPr>
                                <w:lang w:val="en-IN"/>
                              </w:rPr>
                            </w:pPr>
                            <w:r>
                              <w:rPr>
                                <w:lang w:val="en-IN"/>
                              </w:rPr>
                              <w:t>PROPERTIES AND LOGGING</w:t>
                            </w:r>
                          </w:p>
                        </w:txbxContent>
                      </v:textbox>
                      <w10:anchorlock/>
                    </v:rect>
                  </w:pict>
                </mc:Fallback>
              </mc:AlternateContent>
            </w:r>
          </w:p>
        </w:tc>
      </w:tr>
    </w:tbl>
    <w:p w14:paraId="025A6920" w14:textId="6C9813E1" w:rsidR="00A66B18" w:rsidRDefault="00A66B18" w:rsidP="00A6783B">
      <w:pPr>
        <w:pStyle w:val="Signature"/>
        <w:rPr>
          <w:color w:val="000000" w:themeColor="text1"/>
        </w:rPr>
      </w:pPr>
    </w:p>
    <w:p w14:paraId="213F8398" w14:textId="25F91815" w:rsidR="0086791E" w:rsidRDefault="0086791E" w:rsidP="00A6783B">
      <w:pPr>
        <w:pStyle w:val="Signature"/>
        <w:rPr>
          <w:color w:val="000000" w:themeColor="text1"/>
        </w:rPr>
      </w:pPr>
    </w:p>
    <w:p w14:paraId="601D973F" w14:textId="6A403FE0" w:rsidR="0086791E" w:rsidRDefault="0086791E" w:rsidP="00A6783B">
      <w:pPr>
        <w:pStyle w:val="Signature"/>
        <w:rPr>
          <w:color w:val="000000" w:themeColor="text1"/>
        </w:rPr>
      </w:pPr>
    </w:p>
    <w:p w14:paraId="3DDF551C" w14:textId="3BD0D9C1" w:rsidR="0086791E" w:rsidRDefault="0086791E" w:rsidP="00A6783B">
      <w:pPr>
        <w:pStyle w:val="Signature"/>
        <w:rPr>
          <w:color w:val="000000" w:themeColor="text1"/>
        </w:rPr>
      </w:pPr>
    </w:p>
    <w:p w14:paraId="563E9EFF" w14:textId="3B668D54" w:rsidR="0086791E" w:rsidRDefault="0086791E" w:rsidP="00A6783B">
      <w:pPr>
        <w:pStyle w:val="Signature"/>
        <w:rPr>
          <w:color w:val="000000" w:themeColor="text1"/>
        </w:rPr>
      </w:pPr>
    </w:p>
    <w:p w14:paraId="6848B08C" w14:textId="47A9CD51" w:rsidR="0086791E" w:rsidRDefault="0086791E" w:rsidP="00A6783B">
      <w:pPr>
        <w:pStyle w:val="Signature"/>
        <w:rPr>
          <w:color w:val="000000" w:themeColor="text1"/>
        </w:rPr>
      </w:pPr>
    </w:p>
    <w:p w14:paraId="583669D3" w14:textId="3A86B5D8" w:rsidR="0086791E" w:rsidRDefault="0086791E" w:rsidP="00A6783B">
      <w:pPr>
        <w:pStyle w:val="Signature"/>
        <w:rPr>
          <w:color w:val="000000" w:themeColor="text1"/>
        </w:rPr>
      </w:pPr>
    </w:p>
    <w:p w14:paraId="5CFAF26A" w14:textId="2232A945" w:rsidR="0086791E" w:rsidRDefault="0086791E" w:rsidP="00A6783B">
      <w:pPr>
        <w:pStyle w:val="Signature"/>
        <w:rPr>
          <w:color w:val="000000" w:themeColor="text1"/>
        </w:rPr>
      </w:pPr>
    </w:p>
    <w:p w14:paraId="0C9490F7" w14:textId="3A89FF7D" w:rsidR="0086791E" w:rsidRDefault="0086791E" w:rsidP="00A6783B">
      <w:pPr>
        <w:pStyle w:val="Signature"/>
        <w:rPr>
          <w:color w:val="000000" w:themeColor="text1"/>
        </w:rPr>
      </w:pPr>
    </w:p>
    <w:p w14:paraId="5B1B3B3F" w14:textId="3EBCBBC0" w:rsidR="0086791E" w:rsidRDefault="0086791E" w:rsidP="00A6783B">
      <w:pPr>
        <w:pStyle w:val="Signature"/>
        <w:rPr>
          <w:color w:val="000000" w:themeColor="text1"/>
        </w:rPr>
      </w:pPr>
    </w:p>
    <w:p w14:paraId="697B82C0" w14:textId="4253DCF6" w:rsidR="0086791E" w:rsidRDefault="0086791E" w:rsidP="00A6783B">
      <w:pPr>
        <w:pStyle w:val="Signature"/>
        <w:rPr>
          <w:color w:val="000000" w:themeColor="text1"/>
        </w:rPr>
      </w:pPr>
    </w:p>
    <w:p w14:paraId="2650A1B6" w14:textId="7E587C82" w:rsidR="0086791E" w:rsidRDefault="0086791E" w:rsidP="00A6783B">
      <w:pPr>
        <w:pStyle w:val="Signature"/>
        <w:rPr>
          <w:color w:val="000000" w:themeColor="text1"/>
        </w:rPr>
      </w:pPr>
    </w:p>
    <w:p w14:paraId="610A61F9" w14:textId="77777777" w:rsidR="0086791E" w:rsidRPr="0086791E" w:rsidRDefault="0086791E" w:rsidP="0086791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86791E">
        <w:rPr>
          <w:rFonts w:ascii="Roboto" w:eastAsia="Times New Roman" w:hAnsi="Roboto" w:cs="Times New Roman"/>
          <w:color w:val="01014A"/>
          <w:kern w:val="0"/>
          <w:sz w:val="27"/>
          <w:szCs w:val="27"/>
          <w:lang w:val="en-IN" w:eastAsia="en-IN"/>
        </w:rPr>
        <w:t xml:space="preserve">In a typical enterprise application, we will have many </w:t>
      </w:r>
      <w:proofErr w:type="gramStart"/>
      <w:r w:rsidRPr="0086791E">
        <w:rPr>
          <w:rFonts w:ascii="Roboto" w:eastAsia="Times New Roman" w:hAnsi="Roboto" w:cs="Times New Roman"/>
          <w:color w:val="01014A"/>
          <w:kern w:val="0"/>
          <w:sz w:val="27"/>
          <w:szCs w:val="27"/>
          <w:lang w:val="en-IN" w:eastAsia="en-IN"/>
        </w:rPr>
        <w:t>configuration</w:t>
      </w:r>
      <w:proofErr w:type="gramEnd"/>
      <w:r w:rsidRPr="0086791E">
        <w:rPr>
          <w:rFonts w:ascii="Roboto" w:eastAsia="Times New Roman" w:hAnsi="Roboto" w:cs="Times New Roman"/>
          <w:color w:val="01014A"/>
          <w:kern w:val="0"/>
          <w:sz w:val="27"/>
          <w:szCs w:val="27"/>
          <w:lang w:val="en-IN" w:eastAsia="en-IN"/>
        </w:rPr>
        <w:t xml:space="preserve"> information that needs to be maintained. This configuration information can be related to database configuration, logging configuration, exception messages, etc. Instead of hardcoding this configuration its always better to keep them separate so that they can be modified easily without recompiling the Java classes. One way to do this is to use a properties file.</w:t>
      </w:r>
    </w:p>
    <w:p w14:paraId="665D8929" w14:textId="77777777" w:rsidR="0086791E" w:rsidRPr="0086791E" w:rsidRDefault="0086791E" w:rsidP="0086791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86791E">
        <w:rPr>
          <w:rFonts w:ascii="Roboto" w:eastAsia="Times New Roman" w:hAnsi="Roboto" w:cs="Times New Roman"/>
          <w:b/>
          <w:bCs/>
          <w:color w:val="01014A"/>
          <w:kern w:val="0"/>
          <w:sz w:val="27"/>
          <w:szCs w:val="27"/>
          <w:lang w:val="en-IN" w:eastAsia="en-IN"/>
        </w:rPr>
        <w:t>What is a properties file?</w:t>
      </w:r>
    </w:p>
    <w:p w14:paraId="2D63E5D4" w14:textId="77777777" w:rsidR="0086791E" w:rsidRPr="0086791E" w:rsidRDefault="0086791E" w:rsidP="0086791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86791E">
        <w:rPr>
          <w:rFonts w:ascii="Roboto" w:eastAsia="Times New Roman" w:hAnsi="Roboto" w:cs="Times New Roman"/>
          <w:b/>
          <w:bCs/>
          <w:color w:val="01014A"/>
          <w:kern w:val="0"/>
          <w:sz w:val="27"/>
          <w:szCs w:val="27"/>
          <w:lang w:val="en-IN" w:eastAsia="en-IN"/>
        </w:rPr>
        <w:t>Properties </w:t>
      </w:r>
      <w:r w:rsidRPr="0086791E">
        <w:rPr>
          <w:rFonts w:ascii="Roboto" w:eastAsia="Times New Roman" w:hAnsi="Roboto" w:cs="Times New Roman"/>
          <w:color w:val="01014A"/>
          <w:kern w:val="0"/>
          <w:sz w:val="27"/>
          <w:szCs w:val="27"/>
          <w:lang w:val="en-IN" w:eastAsia="en-IN"/>
        </w:rPr>
        <w:t>file is a text file used to store any kind of textual information in the form of key-value pairs. A typical properties file looks like this-</w:t>
      </w:r>
    </w:p>
    <w:p w14:paraId="6C74BA20" w14:textId="7F52AA9E" w:rsidR="0086791E" w:rsidRPr="0086791E" w:rsidRDefault="0086791E" w:rsidP="0086791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86791E">
        <w:rPr>
          <w:rFonts w:ascii="Roboto" w:eastAsia="Times New Roman" w:hAnsi="Roboto" w:cs="Times New Roman"/>
          <w:noProof/>
          <w:color w:val="01014A"/>
          <w:kern w:val="0"/>
          <w:sz w:val="27"/>
          <w:szCs w:val="27"/>
          <w:lang w:val="en-IN" w:eastAsia="en-IN"/>
        </w:rPr>
        <w:drawing>
          <wp:inline distT="0" distB="0" distL="0" distR="0" wp14:anchorId="71C9AD4D" wp14:editId="4EF3F033">
            <wp:extent cx="32385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790700"/>
                    </a:xfrm>
                    <a:prstGeom prst="rect">
                      <a:avLst/>
                    </a:prstGeom>
                    <a:noFill/>
                    <a:ln>
                      <a:noFill/>
                    </a:ln>
                  </pic:spPr>
                </pic:pic>
              </a:graphicData>
            </a:graphic>
          </wp:inline>
        </w:drawing>
      </w:r>
    </w:p>
    <w:p w14:paraId="55153BBC" w14:textId="77777777" w:rsidR="0086791E" w:rsidRPr="0086791E" w:rsidRDefault="0086791E" w:rsidP="0086791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86791E">
        <w:rPr>
          <w:rFonts w:ascii="Roboto" w:eastAsia="Times New Roman" w:hAnsi="Roboto" w:cs="Times New Roman"/>
          <w:color w:val="01014A"/>
          <w:kern w:val="0"/>
          <w:sz w:val="27"/>
          <w:szCs w:val="27"/>
          <w:lang w:val="en-IN" w:eastAsia="en-IN"/>
        </w:rPr>
        <w:t>  </w:t>
      </w:r>
      <w:r w:rsidRPr="0086791E">
        <w:rPr>
          <w:rFonts w:ascii="Roboto" w:eastAsia="Times New Roman" w:hAnsi="Roboto" w:cs="Times New Roman"/>
          <w:b/>
          <w:bCs/>
          <w:color w:val="01014A"/>
          <w:kern w:val="0"/>
          <w:sz w:val="27"/>
          <w:szCs w:val="27"/>
          <w:lang w:val="en-IN" w:eastAsia="en-IN"/>
        </w:rPr>
        <w:t>Properties files are usually used for</w:t>
      </w:r>
    </w:p>
    <w:p w14:paraId="2AA17A88" w14:textId="77777777" w:rsidR="0086791E" w:rsidRPr="0086791E" w:rsidRDefault="0086791E" w:rsidP="0086791E">
      <w:pPr>
        <w:numPr>
          <w:ilvl w:val="0"/>
          <w:numId w:val="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86791E">
        <w:rPr>
          <w:rFonts w:ascii="Roboto" w:eastAsia="Times New Roman" w:hAnsi="Roboto" w:cs="Times New Roman"/>
          <w:color w:val="01014A"/>
          <w:kern w:val="0"/>
          <w:sz w:val="27"/>
          <w:szCs w:val="27"/>
          <w:lang w:val="en-IN" w:eastAsia="en-IN"/>
        </w:rPr>
        <w:t>storing configuration related data</w:t>
      </w:r>
    </w:p>
    <w:p w14:paraId="0FE68814" w14:textId="77777777" w:rsidR="0086791E" w:rsidRPr="0086791E" w:rsidRDefault="0086791E" w:rsidP="0086791E">
      <w:pPr>
        <w:numPr>
          <w:ilvl w:val="0"/>
          <w:numId w:val="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86791E">
        <w:rPr>
          <w:rFonts w:ascii="Roboto" w:eastAsia="Times New Roman" w:hAnsi="Roboto" w:cs="Times New Roman"/>
          <w:color w:val="01014A"/>
          <w:kern w:val="0"/>
          <w:sz w:val="27"/>
          <w:szCs w:val="27"/>
          <w:lang w:val="en-IN" w:eastAsia="en-IN"/>
        </w:rPr>
        <w:t>storing information which can be changed frequently as unlike a Java class file, recompilation is not needed if the information is changed from a properties file</w:t>
      </w:r>
    </w:p>
    <w:p w14:paraId="19FF247C" w14:textId="77777777" w:rsidR="0086791E" w:rsidRPr="0086791E" w:rsidRDefault="0086791E" w:rsidP="0086791E">
      <w:pPr>
        <w:numPr>
          <w:ilvl w:val="0"/>
          <w:numId w:val="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86791E">
        <w:rPr>
          <w:rFonts w:ascii="Roboto" w:eastAsia="Times New Roman" w:hAnsi="Roboto" w:cs="Times New Roman"/>
          <w:color w:val="01014A"/>
          <w:kern w:val="0"/>
          <w:sz w:val="27"/>
          <w:szCs w:val="27"/>
          <w:lang w:val="en-IN" w:eastAsia="en-IN"/>
        </w:rPr>
        <w:t>containing locale-specific data. It internationalizes Java code by making the code locale-dependent.</w:t>
      </w:r>
    </w:p>
    <w:p w14:paraId="3F6297D7" w14:textId="77777777" w:rsidR="0086791E" w:rsidRPr="0086791E" w:rsidRDefault="0086791E" w:rsidP="0086791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86791E">
        <w:rPr>
          <w:rFonts w:ascii="Roboto" w:eastAsia="Times New Roman" w:hAnsi="Roboto" w:cs="Times New Roman"/>
          <w:color w:val="01014A"/>
          <w:kern w:val="0"/>
          <w:sz w:val="27"/>
          <w:szCs w:val="27"/>
          <w:lang w:val="en-IN" w:eastAsia="en-IN"/>
        </w:rPr>
        <w:lastRenderedPageBreak/>
        <w:t xml:space="preserve">There are different ways in which you can read a Properties file, like by using the Properties class in </w:t>
      </w:r>
      <w:proofErr w:type="gramStart"/>
      <w:r w:rsidRPr="0086791E">
        <w:rPr>
          <w:rFonts w:ascii="Roboto" w:eastAsia="Times New Roman" w:hAnsi="Roboto" w:cs="Times New Roman"/>
          <w:color w:val="01014A"/>
          <w:kern w:val="0"/>
          <w:sz w:val="27"/>
          <w:szCs w:val="27"/>
          <w:lang w:val="en-IN" w:eastAsia="en-IN"/>
        </w:rPr>
        <w:t>java.util</w:t>
      </w:r>
      <w:proofErr w:type="gramEnd"/>
      <w:r w:rsidRPr="0086791E">
        <w:rPr>
          <w:rFonts w:ascii="Roboto" w:eastAsia="Times New Roman" w:hAnsi="Roboto" w:cs="Times New Roman"/>
          <w:color w:val="01014A"/>
          <w:kern w:val="0"/>
          <w:sz w:val="27"/>
          <w:szCs w:val="27"/>
          <w:lang w:val="en-IN" w:eastAsia="en-IN"/>
        </w:rPr>
        <w:t xml:space="preserve"> package, Java </w:t>
      </w:r>
      <w:proofErr w:type="spellStart"/>
      <w:r w:rsidRPr="0086791E">
        <w:rPr>
          <w:rFonts w:ascii="Roboto" w:eastAsia="Times New Roman" w:hAnsi="Roboto" w:cs="Times New Roman"/>
          <w:color w:val="01014A"/>
          <w:kern w:val="0"/>
          <w:sz w:val="27"/>
          <w:szCs w:val="27"/>
          <w:lang w:val="en-IN" w:eastAsia="en-IN"/>
        </w:rPr>
        <w:t>ResourseBundle</w:t>
      </w:r>
      <w:proofErr w:type="spellEnd"/>
      <w:r w:rsidRPr="0086791E">
        <w:rPr>
          <w:rFonts w:ascii="Roboto" w:eastAsia="Times New Roman" w:hAnsi="Roboto" w:cs="Times New Roman"/>
          <w:color w:val="01014A"/>
          <w:kern w:val="0"/>
          <w:sz w:val="27"/>
          <w:szCs w:val="27"/>
          <w:lang w:val="en-IN" w:eastAsia="en-IN"/>
        </w:rPr>
        <w:t>, or we can use any other third-party library like Apache Commons.</w:t>
      </w:r>
    </w:p>
    <w:p w14:paraId="4467EBBF" w14:textId="36FBA980" w:rsidR="0086791E" w:rsidRDefault="0086791E" w:rsidP="0086791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86791E">
        <w:rPr>
          <w:rFonts w:ascii="Roboto" w:eastAsia="Times New Roman" w:hAnsi="Roboto" w:cs="Times New Roman"/>
          <w:color w:val="01014A"/>
          <w:kern w:val="0"/>
          <w:sz w:val="27"/>
          <w:szCs w:val="27"/>
          <w:lang w:val="en-IN" w:eastAsia="en-IN"/>
        </w:rPr>
        <w:t xml:space="preserve">Next, let us see how we can use Apache Commons to read a </w:t>
      </w:r>
      <w:proofErr w:type="gramStart"/>
      <w:r w:rsidRPr="0086791E">
        <w:rPr>
          <w:rFonts w:ascii="Roboto" w:eastAsia="Times New Roman" w:hAnsi="Roboto" w:cs="Times New Roman"/>
          <w:color w:val="01014A"/>
          <w:kern w:val="0"/>
          <w:sz w:val="27"/>
          <w:szCs w:val="27"/>
          <w:lang w:val="en-IN" w:eastAsia="en-IN"/>
        </w:rPr>
        <w:t>Properties</w:t>
      </w:r>
      <w:proofErr w:type="gramEnd"/>
      <w:r w:rsidRPr="0086791E">
        <w:rPr>
          <w:rFonts w:ascii="Roboto" w:eastAsia="Times New Roman" w:hAnsi="Roboto" w:cs="Times New Roman"/>
          <w:color w:val="01014A"/>
          <w:kern w:val="0"/>
          <w:sz w:val="27"/>
          <w:szCs w:val="27"/>
          <w:lang w:val="en-IN" w:eastAsia="en-IN"/>
        </w:rPr>
        <w:t xml:space="preserve"> file.</w:t>
      </w:r>
    </w:p>
    <w:p w14:paraId="6FA253C9" w14:textId="41754061" w:rsidR="00CB5557" w:rsidRDefault="00CB5557" w:rsidP="0086791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73D9EA8B"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xml:space="preserve">Let us now see how we can read </w:t>
      </w:r>
      <w:proofErr w:type="gramStart"/>
      <w:r w:rsidRPr="00CB5557">
        <w:rPr>
          <w:rFonts w:ascii="Roboto" w:eastAsia="Times New Roman" w:hAnsi="Roboto" w:cs="Times New Roman"/>
          <w:color w:val="01014A"/>
          <w:kern w:val="0"/>
          <w:sz w:val="27"/>
          <w:szCs w:val="27"/>
          <w:lang w:val="en-IN" w:eastAsia="en-IN"/>
        </w:rPr>
        <w:t>a .properties</w:t>
      </w:r>
      <w:proofErr w:type="gramEnd"/>
      <w:r w:rsidRPr="00CB5557">
        <w:rPr>
          <w:rFonts w:ascii="Roboto" w:eastAsia="Times New Roman" w:hAnsi="Roboto" w:cs="Times New Roman"/>
          <w:color w:val="01014A"/>
          <w:kern w:val="0"/>
          <w:sz w:val="27"/>
          <w:szCs w:val="27"/>
          <w:lang w:val="en-IN" w:eastAsia="en-IN"/>
        </w:rPr>
        <w:t xml:space="preserve"> file. One way to read it is by using a third-party library called Apache Commons.</w:t>
      </w:r>
    </w:p>
    <w:p w14:paraId="0A07D8CD"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xml:space="preserve">The Apache Commons Configuration is a third-party library that provides classes that can be used to perform certain operations on a </w:t>
      </w:r>
      <w:proofErr w:type="gramStart"/>
      <w:r w:rsidRPr="00CB5557">
        <w:rPr>
          <w:rFonts w:ascii="Roboto" w:eastAsia="Times New Roman" w:hAnsi="Roboto" w:cs="Times New Roman"/>
          <w:color w:val="01014A"/>
          <w:kern w:val="0"/>
          <w:sz w:val="27"/>
          <w:szCs w:val="27"/>
          <w:lang w:val="en-IN" w:eastAsia="en-IN"/>
        </w:rPr>
        <w:t>".properties</w:t>
      </w:r>
      <w:proofErr w:type="gramEnd"/>
      <w:r w:rsidRPr="00CB5557">
        <w:rPr>
          <w:rFonts w:ascii="Roboto" w:eastAsia="Times New Roman" w:hAnsi="Roboto" w:cs="Times New Roman"/>
          <w:color w:val="01014A"/>
          <w:kern w:val="0"/>
          <w:sz w:val="27"/>
          <w:szCs w:val="27"/>
          <w:lang w:val="en-IN" w:eastAsia="en-IN"/>
        </w:rPr>
        <w:t xml:space="preserve">" file. It contains a </w:t>
      </w:r>
      <w:proofErr w:type="spellStart"/>
      <w:r w:rsidRPr="00CB5557">
        <w:rPr>
          <w:rFonts w:ascii="Roboto" w:eastAsia="Times New Roman" w:hAnsi="Roboto" w:cs="Times New Roman"/>
          <w:color w:val="01014A"/>
          <w:kern w:val="0"/>
          <w:sz w:val="27"/>
          <w:szCs w:val="27"/>
          <w:lang w:val="en-IN" w:eastAsia="en-IN"/>
        </w:rPr>
        <w:t>PropertiesConfiguration</w:t>
      </w:r>
      <w:proofErr w:type="spellEnd"/>
      <w:r w:rsidRPr="00CB5557">
        <w:rPr>
          <w:rFonts w:ascii="Roboto" w:eastAsia="Times New Roman" w:hAnsi="Roboto" w:cs="Times New Roman"/>
          <w:color w:val="01014A"/>
          <w:kern w:val="0"/>
          <w:sz w:val="27"/>
          <w:szCs w:val="27"/>
          <w:lang w:val="en-IN" w:eastAsia="en-IN"/>
        </w:rPr>
        <w:t xml:space="preserve"> class which is used to read a properties file.</w:t>
      </w:r>
    </w:p>
    <w:p w14:paraId="6A14DF27"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roofErr w:type="spellStart"/>
      <w:proofErr w:type="gramStart"/>
      <w:r w:rsidRPr="00CB5557">
        <w:rPr>
          <w:rFonts w:ascii="Roboto" w:eastAsia="Times New Roman" w:hAnsi="Roboto" w:cs="Times New Roman"/>
          <w:b/>
          <w:bCs/>
          <w:color w:val="01014A"/>
          <w:kern w:val="0"/>
          <w:sz w:val="27"/>
          <w:szCs w:val="27"/>
          <w:lang w:val="en-IN" w:eastAsia="en-IN"/>
        </w:rPr>
        <w:t>org.apache</w:t>
      </w:r>
      <w:proofErr w:type="gramEnd"/>
      <w:r w:rsidRPr="00CB5557">
        <w:rPr>
          <w:rFonts w:ascii="Roboto" w:eastAsia="Times New Roman" w:hAnsi="Roboto" w:cs="Times New Roman"/>
          <w:b/>
          <w:bCs/>
          <w:color w:val="01014A"/>
          <w:kern w:val="0"/>
          <w:sz w:val="27"/>
          <w:szCs w:val="27"/>
          <w:lang w:val="en-IN" w:eastAsia="en-IN"/>
        </w:rPr>
        <w:t>.commons.configuration.PropertiesConfiguration</w:t>
      </w:r>
      <w:proofErr w:type="spellEnd"/>
      <w:r w:rsidRPr="00CB5557">
        <w:rPr>
          <w:rFonts w:ascii="Roboto" w:eastAsia="Times New Roman" w:hAnsi="Roboto" w:cs="Times New Roman"/>
          <w:b/>
          <w:bCs/>
          <w:color w:val="01014A"/>
          <w:kern w:val="0"/>
          <w:sz w:val="27"/>
          <w:szCs w:val="27"/>
          <w:lang w:val="en-IN" w:eastAsia="en-IN"/>
        </w:rPr>
        <w:t xml:space="preserve"> Class:</w:t>
      </w:r>
    </w:p>
    <w:p w14:paraId="3DC1BB3A"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xml:space="preserve">The </w:t>
      </w:r>
      <w:proofErr w:type="spellStart"/>
      <w:proofErr w:type="gramStart"/>
      <w:r w:rsidRPr="00CB5557">
        <w:rPr>
          <w:rFonts w:ascii="Roboto" w:eastAsia="Times New Roman" w:hAnsi="Roboto" w:cs="Times New Roman"/>
          <w:color w:val="01014A"/>
          <w:kern w:val="0"/>
          <w:sz w:val="27"/>
          <w:szCs w:val="27"/>
          <w:lang w:val="en-IN" w:eastAsia="en-IN"/>
        </w:rPr>
        <w:t>org.apache</w:t>
      </w:r>
      <w:proofErr w:type="gramEnd"/>
      <w:r w:rsidRPr="00CB5557">
        <w:rPr>
          <w:rFonts w:ascii="Roboto" w:eastAsia="Times New Roman" w:hAnsi="Roboto" w:cs="Times New Roman"/>
          <w:color w:val="01014A"/>
          <w:kern w:val="0"/>
          <w:sz w:val="27"/>
          <w:szCs w:val="27"/>
          <w:lang w:val="en-IN" w:eastAsia="en-IN"/>
        </w:rPr>
        <w:t>.commons.configuration.PropertiesConfiguration</w:t>
      </w:r>
      <w:proofErr w:type="spellEnd"/>
      <w:r w:rsidRPr="00CB5557">
        <w:rPr>
          <w:rFonts w:ascii="Roboto" w:eastAsia="Times New Roman" w:hAnsi="Roboto" w:cs="Times New Roman"/>
          <w:color w:val="01014A"/>
          <w:kern w:val="0"/>
          <w:sz w:val="27"/>
          <w:szCs w:val="27"/>
          <w:lang w:val="en-IN" w:eastAsia="en-IN"/>
        </w:rPr>
        <w:t xml:space="preserve"> class is a class that loads the values from a properties file.</w:t>
      </w:r>
    </w:p>
    <w:p w14:paraId="4C3874AA"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Configuring and using </w:t>
      </w:r>
      <w:proofErr w:type="spellStart"/>
      <w:r w:rsidRPr="00CB5557">
        <w:rPr>
          <w:rFonts w:ascii="Roboto" w:eastAsia="Times New Roman" w:hAnsi="Roboto" w:cs="Times New Roman"/>
          <w:b/>
          <w:bCs/>
          <w:color w:val="01014A"/>
          <w:kern w:val="0"/>
          <w:sz w:val="27"/>
          <w:szCs w:val="27"/>
          <w:lang w:val="en-IN" w:eastAsia="en-IN"/>
        </w:rPr>
        <w:t>PropertiesConfiguration</w:t>
      </w:r>
      <w:proofErr w:type="spellEnd"/>
      <w:r w:rsidRPr="00CB5557">
        <w:rPr>
          <w:rFonts w:ascii="Roboto" w:eastAsia="Times New Roman" w:hAnsi="Roboto" w:cs="Times New Roman"/>
          <w:b/>
          <w:bCs/>
          <w:color w:val="01014A"/>
          <w:kern w:val="0"/>
          <w:sz w:val="27"/>
          <w:szCs w:val="27"/>
          <w:lang w:val="en-IN" w:eastAsia="en-IN"/>
        </w:rPr>
        <w:t xml:space="preserve"> class:</w:t>
      </w:r>
    </w:p>
    <w:p w14:paraId="2CE07A5F"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Discussed below is the configuration and the usage of the </w:t>
      </w:r>
      <w:proofErr w:type="spellStart"/>
      <w:r w:rsidRPr="00CB5557">
        <w:rPr>
          <w:rFonts w:ascii="Roboto" w:eastAsia="Times New Roman" w:hAnsi="Roboto" w:cs="Times New Roman"/>
          <w:color w:val="01014A"/>
          <w:kern w:val="0"/>
          <w:sz w:val="27"/>
          <w:szCs w:val="27"/>
          <w:lang w:val="en-IN" w:eastAsia="en-IN"/>
        </w:rPr>
        <w:t>PropertiesConfiguration</w:t>
      </w:r>
      <w:proofErr w:type="spellEnd"/>
      <w:r w:rsidRPr="00CB5557">
        <w:rPr>
          <w:rFonts w:ascii="Roboto" w:eastAsia="Times New Roman" w:hAnsi="Roboto" w:cs="Times New Roman"/>
          <w:color w:val="01014A"/>
          <w:kern w:val="0"/>
          <w:sz w:val="27"/>
          <w:szCs w:val="27"/>
          <w:lang w:val="en-IN" w:eastAsia="en-IN"/>
        </w:rPr>
        <w:t xml:space="preserve"> class.</w:t>
      </w:r>
    </w:p>
    <w:p w14:paraId="3AC35578"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Configuration:</w:t>
      </w:r>
    </w:p>
    <w:p w14:paraId="72B2B6F4"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xml:space="preserve">To configure the </w:t>
      </w:r>
      <w:proofErr w:type="spellStart"/>
      <w:r w:rsidRPr="00CB5557">
        <w:rPr>
          <w:rFonts w:ascii="Roboto" w:eastAsia="Times New Roman" w:hAnsi="Roboto" w:cs="Times New Roman"/>
          <w:color w:val="01014A"/>
          <w:kern w:val="0"/>
          <w:sz w:val="27"/>
          <w:szCs w:val="27"/>
          <w:lang w:val="en-IN" w:eastAsia="en-IN"/>
        </w:rPr>
        <w:t>PropertiesConfiguration</w:t>
      </w:r>
      <w:proofErr w:type="spellEnd"/>
      <w:r w:rsidRPr="00CB5557">
        <w:rPr>
          <w:rFonts w:ascii="Roboto" w:eastAsia="Times New Roman" w:hAnsi="Roboto" w:cs="Times New Roman"/>
          <w:color w:val="01014A"/>
          <w:kern w:val="0"/>
          <w:sz w:val="27"/>
          <w:szCs w:val="27"/>
          <w:lang w:val="en-IN" w:eastAsia="en-IN"/>
        </w:rPr>
        <w:t xml:space="preserve"> class to load your properties file, we have to use </w:t>
      </w:r>
      <w:r w:rsidRPr="00CB5557">
        <w:rPr>
          <w:rFonts w:ascii="Roboto" w:eastAsia="Times New Roman" w:hAnsi="Roboto" w:cs="Times New Roman"/>
          <w:b/>
          <w:bCs/>
          <w:color w:val="01014A"/>
          <w:kern w:val="0"/>
          <w:sz w:val="27"/>
          <w:szCs w:val="27"/>
          <w:lang w:val="en-IN" w:eastAsia="en-IN"/>
        </w:rPr>
        <w:t>the </w:t>
      </w:r>
      <w:proofErr w:type="gramStart"/>
      <w:r w:rsidRPr="00CB5557">
        <w:rPr>
          <w:rFonts w:ascii="Roboto" w:eastAsia="Times New Roman" w:hAnsi="Roboto" w:cs="Times New Roman"/>
          <w:b/>
          <w:bCs/>
          <w:color w:val="01014A"/>
          <w:kern w:val="0"/>
          <w:sz w:val="27"/>
          <w:szCs w:val="27"/>
          <w:lang w:val="en-IN" w:eastAsia="en-IN"/>
        </w:rPr>
        <w:t>org.apache</w:t>
      </w:r>
      <w:proofErr w:type="gramEnd"/>
      <w:r w:rsidRPr="00CB5557">
        <w:rPr>
          <w:rFonts w:ascii="Roboto" w:eastAsia="Times New Roman" w:hAnsi="Roboto" w:cs="Times New Roman"/>
          <w:b/>
          <w:bCs/>
          <w:color w:val="01014A"/>
          <w:kern w:val="0"/>
          <w:sz w:val="27"/>
          <w:szCs w:val="27"/>
          <w:lang w:val="en-IN" w:eastAsia="en-IN"/>
        </w:rPr>
        <w:t>.commons.configuration2.builder.fluent.Configurations.Configurations() </w:t>
      </w:r>
      <w:r w:rsidRPr="00CB5557">
        <w:rPr>
          <w:rFonts w:ascii="Roboto" w:eastAsia="Times New Roman" w:hAnsi="Roboto" w:cs="Times New Roman"/>
          <w:color w:val="01014A"/>
          <w:kern w:val="0"/>
          <w:sz w:val="27"/>
          <w:szCs w:val="27"/>
          <w:lang w:val="en-IN" w:eastAsia="en-IN"/>
        </w:rPr>
        <w:t xml:space="preserve">class </w:t>
      </w:r>
      <w:proofErr w:type="spellStart"/>
      <w:r w:rsidRPr="00CB5557">
        <w:rPr>
          <w:rFonts w:ascii="Roboto" w:eastAsia="Times New Roman" w:hAnsi="Roboto" w:cs="Times New Roman"/>
          <w:color w:val="01014A"/>
          <w:kern w:val="0"/>
          <w:sz w:val="27"/>
          <w:szCs w:val="27"/>
          <w:lang w:val="en-IN" w:eastAsia="en-IN"/>
        </w:rPr>
        <w:t>to</w:t>
      </w:r>
      <w:proofErr w:type="spellEnd"/>
      <w:r w:rsidRPr="00CB5557">
        <w:rPr>
          <w:rFonts w:ascii="Roboto" w:eastAsia="Times New Roman" w:hAnsi="Roboto" w:cs="Times New Roman"/>
          <w:color w:val="01014A"/>
          <w:kern w:val="0"/>
          <w:sz w:val="27"/>
          <w:szCs w:val="27"/>
          <w:lang w:val="en-IN" w:eastAsia="en-IN"/>
        </w:rPr>
        <w:t xml:space="preserve"> build it as shown below,</w:t>
      </w:r>
    </w:p>
    <w:p w14:paraId="4D21B117" w14:textId="77777777" w:rsidR="00CB5557" w:rsidRPr="00CB5557" w:rsidRDefault="00CB5557" w:rsidP="00CB5557">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89BDFF"/>
          <w:kern w:val="0"/>
          <w:sz w:val="27"/>
          <w:szCs w:val="27"/>
          <w:lang w:val="en-IN" w:eastAsia="en-IN"/>
        </w:rPr>
        <w:t>Configurations</w:t>
      </w:r>
      <w:r w:rsidRPr="00CB5557">
        <w:rPr>
          <w:rFonts w:ascii="Courier New" w:eastAsia="Times New Roman" w:hAnsi="Courier New" w:cs="Courier New"/>
          <w:color w:val="FFFFFF"/>
          <w:kern w:val="0"/>
          <w:sz w:val="27"/>
          <w:szCs w:val="27"/>
          <w:lang w:val="en-IN" w:eastAsia="en-IN"/>
        </w:rPr>
        <w:t xml:space="preserve"> </w:t>
      </w:r>
      <w:proofErr w:type="spellStart"/>
      <w:r w:rsidRPr="00CB5557">
        <w:rPr>
          <w:rFonts w:ascii="Courier New" w:eastAsia="Times New Roman" w:hAnsi="Courier New" w:cs="Courier New"/>
          <w:color w:val="FFFFFF"/>
          <w:kern w:val="0"/>
          <w:sz w:val="27"/>
          <w:szCs w:val="27"/>
          <w:lang w:val="en-IN" w:eastAsia="en-IN"/>
        </w:rPr>
        <w:t>configurations</w:t>
      </w:r>
      <w:proofErr w:type="spellEnd"/>
      <w:r w:rsidRPr="00CB5557">
        <w:rPr>
          <w:rFonts w:ascii="Courier New" w:eastAsia="Times New Roman" w:hAnsi="Courier New" w:cs="Courier New"/>
          <w:color w:val="FFFFFF"/>
          <w:kern w:val="0"/>
          <w:sz w:val="27"/>
          <w:szCs w:val="27"/>
          <w:lang w:val="en-IN" w:eastAsia="en-IN"/>
        </w:rPr>
        <w:t xml:space="preserve"> = </w:t>
      </w:r>
      <w:r w:rsidRPr="00CB5557">
        <w:rPr>
          <w:rFonts w:ascii="Courier New" w:eastAsia="Times New Roman" w:hAnsi="Courier New" w:cs="Courier New"/>
          <w:color w:val="E28964"/>
          <w:kern w:val="0"/>
          <w:sz w:val="27"/>
          <w:szCs w:val="27"/>
          <w:lang w:val="en-IN" w:eastAsia="en-IN"/>
        </w:rPr>
        <w:t>new</w:t>
      </w:r>
      <w:r w:rsidRPr="00CB5557">
        <w:rPr>
          <w:rFonts w:ascii="Courier New" w:eastAsia="Times New Roman" w:hAnsi="Courier New" w:cs="Courier New"/>
          <w:color w:val="FFFFFF"/>
          <w:kern w:val="0"/>
          <w:sz w:val="27"/>
          <w:szCs w:val="27"/>
          <w:lang w:val="en-IN" w:eastAsia="en-IN"/>
        </w:rPr>
        <w:t xml:space="preserve"> </w:t>
      </w:r>
      <w:proofErr w:type="gramStart"/>
      <w:r w:rsidRPr="00CB5557">
        <w:rPr>
          <w:rFonts w:ascii="Courier New" w:eastAsia="Times New Roman" w:hAnsi="Courier New" w:cs="Courier New"/>
          <w:color w:val="89BDFF"/>
          <w:kern w:val="0"/>
          <w:sz w:val="27"/>
          <w:szCs w:val="27"/>
          <w:lang w:val="en-IN" w:eastAsia="en-IN"/>
        </w:rPr>
        <w:t>Configurations</w:t>
      </w:r>
      <w:r w:rsidRPr="00CB5557">
        <w:rPr>
          <w:rFonts w:ascii="Courier New" w:eastAsia="Times New Roman" w:hAnsi="Courier New" w:cs="Courier New"/>
          <w:color w:val="FFFFFF"/>
          <w:kern w:val="0"/>
          <w:sz w:val="27"/>
          <w:szCs w:val="27"/>
          <w:lang w:val="en-IN" w:eastAsia="en-IN"/>
        </w:rPr>
        <w:t>(</w:t>
      </w:r>
      <w:proofErr w:type="gramEnd"/>
      <w:r w:rsidRPr="00CB5557">
        <w:rPr>
          <w:rFonts w:ascii="Courier New" w:eastAsia="Times New Roman" w:hAnsi="Courier New" w:cs="Courier New"/>
          <w:color w:val="FFFFFF"/>
          <w:kern w:val="0"/>
          <w:sz w:val="27"/>
          <w:szCs w:val="27"/>
          <w:lang w:val="en-IN" w:eastAsia="en-IN"/>
        </w:rPr>
        <w:t>);</w:t>
      </w:r>
    </w:p>
    <w:p w14:paraId="2093A257" w14:textId="4B50D085" w:rsidR="00CB5557" w:rsidRPr="00CB5557" w:rsidRDefault="00CB5557" w:rsidP="00CB5557">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r w:rsidRPr="00CB5557">
        <w:rPr>
          <w:rFonts w:ascii="Courier New" w:eastAsia="Times New Roman" w:hAnsi="Courier New" w:cs="Courier New"/>
          <w:color w:val="89BDFF"/>
          <w:kern w:val="0"/>
          <w:sz w:val="27"/>
          <w:szCs w:val="27"/>
          <w:lang w:val="en-IN" w:eastAsia="en-IN"/>
        </w:rPr>
        <w:t>PropertiesConfiguration</w:t>
      </w:r>
      <w:proofErr w:type="spellEnd"/>
      <w:r w:rsidRPr="00CB5557">
        <w:rPr>
          <w:rFonts w:ascii="Courier New" w:eastAsia="Times New Roman" w:hAnsi="Courier New" w:cs="Courier New"/>
          <w:color w:val="FFFFFF"/>
          <w:kern w:val="0"/>
          <w:sz w:val="27"/>
          <w:szCs w:val="27"/>
          <w:lang w:val="en-IN" w:eastAsia="en-IN"/>
        </w:rPr>
        <w:t xml:space="preserve"> config = </w:t>
      </w:r>
      <w:proofErr w:type="spellStart"/>
      <w:proofErr w:type="gramStart"/>
      <w:r w:rsidRPr="00CB5557">
        <w:rPr>
          <w:rFonts w:ascii="Courier New" w:eastAsia="Times New Roman" w:hAnsi="Courier New" w:cs="Courier New"/>
          <w:color w:val="FFFFFF"/>
          <w:kern w:val="0"/>
          <w:sz w:val="27"/>
          <w:szCs w:val="27"/>
          <w:lang w:val="en-IN" w:eastAsia="en-IN"/>
        </w:rPr>
        <w:t>configurations.properties</w:t>
      </w:r>
      <w:proofErr w:type="spellEnd"/>
      <w:proofErr w:type="gram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65B042"/>
          <w:kern w:val="0"/>
          <w:sz w:val="27"/>
          <w:szCs w:val="27"/>
          <w:lang w:val="en-IN" w:eastAsia="en-IN"/>
        </w:rPr>
        <w:t>"</w:t>
      </w:r>
      <w:proofErr w:type="spellStart"/>
      <w:r w:rsidRPr="00CB5557">
        <w:rPr>
          <w:rFonts w:ascii="Courier New" w:eastAsia="Times New Roman" w:hAnsi="Courier New" w:cs="Courier New"/>
          <w:color w:val="65B042"/>
          <w:kern w:val="0"/>
          <w:sz w:val="27"/>
          <w:szCs w:val="27"/>
          <w:lang w:val="en-IN" w:eastAsia="en-IN"/>
        </w:rPr>
        <w:t>configuration.properties</w:t>
      </w:r>
      <w:proofErr w:type="spellEnd"/>
      <w:r w:rsidRPr="00CB5557">
        <w:rPr>
          <w:rFonts w:ascii="Courier New" w:eastAsia="Times New Roman" w:hAnsi="Courier New" w:cs="Courier New"/>
          <w:color w:val="65B042"/>
          <w:kern w:val="0"/>
          <w:sz w:val="27"/>
          <w:szCs w:val="27"/>
          <w:lang w:val="en-IN" w:eastAsia="en-IN"/>
        </w:rPr>
        <w:t>"</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7ACBE06A" wp14:editId="4E3E690C">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1E2DB"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C7950F"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xml:space="preserve">As you can see, we build an object of </w:t>
      </w:r>
      <w:proofErr w:type="spellStart"/>
      <w:r w:rsidRPr="00CB5557">
        <w:rPr>
          <w:rFonts w:ascii="Roboto" w:eastAsia="Times New Roman" w:hAnsi="Roboto" w:cs="Times New Roman"/>
          <w:color w:val="01014A"/>
          <w:kern w:val="0"/>
          <w:sz w:val="27"/>
          <w:szCs w:val="27"/>
          <w:lang w:val="en-IN" w:eastAsia="en-IN"/>
        </w:rPr>
        <w:t>PropertiesConfiguration</w:t>
      </w:r>
      <w:proofErr w:type="spellEnd"/>
      <w:r w:rsidRPr="00CB5557">
        <w:rPr>
          <w:rFonts w:ascii="Roboto" w:eastAsia="Times New Roman" w:hAnsi="Roboto" w:cs="Times New Roman"/>
          <w:color w:val="01014A"/>
          <w:kern w:val="0"/>
          <w:sz w:val="27"/>
          <w:szCs w:val="27"/>
          <w:lang w:val="en-IN" w:eastAsia="en-IN"/>
        </w:rPr>
        <w:t xml:space="preserve"> class for the </w:t>
      </w:r>
      <w:proofErr w:type="spellStart"/>
      <w:proofErr w:type="gramStart"/>
      <w:r w:rsidRPr="00CB5557">
        <w:rPr>
          <w:rFonts w:ascii="Roboto" w:eastAsia="Times New Roman" w:hAnsi="Roboto" w:cs="Times New Roman"/>
          <w:color w:val="01014A"/>
          <w:kern w:val="0"/>
          <w:sz w:val="27"/>
          <w:szCs w:val="27"/>
          <w:lang w:val="en-IN" w:eastAsia="en-IN"/>
        </w:rPr>
        <w:t>configuration.properties</w:t>
      </w:r>
      <w:proofErr w:type="spellEnd"/>
      <w:proofErr w:type="gramEnd"/>
      <w:r w:rsidRPr="00CB5557">
        <w:rPr>
          <w:rFonts w:ascii="Roboto" w:eastAsia="Times New Roman" w:hAnsi="Roboto" w:cs="Times New Roman"/>
          <w:color w:val="01014A"/>
          <w:kern w:val="0"/>
          <w:sz w:val="27"/>
          <w:szCs w:val="27"/>
          <w:lang w:val="en-IN" w:eastAsia="en-IN"/>
        </w:rPr>
        <w:t>. This object can be used for accessing data from the specified properties file.</w:t>
      </w:r>
    </w:p>
    <w:p w14:paraId="35AE35CB"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Note:</w:t>
      </w:r>
      <w:r w:rsidRPr="00CB5557">
        <w:rPr>
          <w:rFonts w:ascii="Roboto" w:eastAsia="Times New Roman" w:hAnsi="Roboto" w:cs="Times New Roman"/>
          <w:color w:val="01014A"/>
          <w:kern w:val="0"/>
          <w:sz w:val="27"/>
          <w:szCs w:val="27"/>
          <w:lang w:val="en-IN" w:eastAsia="en-IN"/>
        </w:rPr>
        <w:t xml:space="preserve"> If you want to pass the properties name directly as shown above, keep your properties file in the </w:t>
      </w:r>
      <w:proofErr w:type="spellStart"/>
      <w:r w:rsidRPr="00CB5557">
        <w:rPr>
          <w:rFonts w:ascii="Roboto" w:eastAsia="Times New Roman" w:hAnsi="Roboto" w:cs="Times New Roman"/>
          <w:color w:val="01014A"/>
          <w:kern w:val="0"/>
          <w:sz w:val="27"/>
          <w:szCs w:val="27"/>
          <w:lang w:val="en-IN" w:eastAsia="en-IN"/>
        </w:rPr>
        <w:t>src</w:t>
      </w:r>
      <w:proofErr w:type="spellEnd"/>
      <w:r w:rsidRPr="00CB5557">
        <w:rPr>
          <w:rFonts w:ascii="Roboto" w:eastAsia="Times New Roman" w:hAnsi="Roboto" w:cs="Times New Roman"/>
          <w:color w:val="01014A"/>
          <w:kern w:val="0"/>
          <w:sz w:val="27"/>
          <w:szCs w:val="27"/>
          <w:lang w:val="en-IN" w:eastAsia="en-IN"/>
        </w:rPr>
        <w:t xml:space="preserve"> folder or any of its subfolders. If kept anywhere else, you will have to provide the exact path to the properties file.</w:t>
      </w:r>
    </w:p>
    <w:p w14:paraId="77528250"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Methods:</w:t>
      </w:r>
    </w:p>
    <w:p w14:paraId="335E2189"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lastRenderedPageBreak/>
        <w:t xml:space="preserve">The </w:t>
      </w:r>
      <w:proofErr w:type="spellStart"/>
      <w:r w:rsidRPr="00CB5557">
        <w:rPr>
          <w:rFonts w:ascii="Roboto" w:eastAsia="Times New Roman" w:hAnsi="Roboto" w:cs="Times New Roman"/>
          <w:color w:val="01014A"/>
          <w:kern w:val="0"/>
          <w:sz w:val="27"/>
          <w:szCs w:val="27"/>
          <w:lang w:val="en-IN" w:eastAsia="en-IN"/>
        </w:rPr>
        <w:t>PropertiesConfiguration</w:t>
      </w:r>
      <w:proofErr w:type="spellEnd"/>
      <w:r w:rsidRPr="00CB5557">
        <w:rPr>
          <w:rFonts w:ascii="Roboto" w:eastAsia="Times New Roman" w:hAnsi="Roboto" w:cs="Times New Roman"/>
          <w:color w:val="01014A"/>
          <w:kern w:val="0"/>
          <w:sz w:val="27"/>
          <w:szCs w:val="27"/>
          <w:lang w:val="en-IN" w:eastAsia="en-IN"/>
        </w:rPr>
        <w:t xml:space="preserve"> class defines a few methods like:</w:t>
      </w:r>
    </w:p>
    <w:p w14:paraId="3D3962F4"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 xml:space="preserve">Iterator&lt;String&gt; </w:t>
      </w:r>
      <w:proofErr w:type="spellStart"/>
      <w:proofErr w:type="gramStart"/>
      <w:r w:rsidRPr="00CB5557">
        <w:rPr>
          <w:rFonts w:ascii="Roboto" w:eastAsia="Times New Roman" w:hAnsi="Roboto" w:cs="Times New Roman"/>
          <w:b/>
          <w:bCs/>
          <w:color w:val="01014A"/>
          <w:kern w:val="0"/>
          <w:sz w:val="27"/>
          <w:szCs w:val="27"/>
          <w:lang w:val="en-IN" w:eastAsia="en-IN"/>
        </w:rPr>
        <w:t>getKeys</w:t>
      </w:r>
      <w:proofErr w:type="spellEnd"/>
      <w:r w:rsidRPr="00CB5557">
        <w:rPr>
          <w:rFonts w:ascii="Roboto" w:eastAsia="Times New Roman" w:hAnsi="Roboto" w:cs="Times New Roman"/>
          <w:b/>
          <w:bCs/>
          <w:color w:val="01014A"/>
          <w:kern w:val="0"/>
          <w:sz w:val="27"/>
          <w:szCs w:val="27"/>
          <w:lang w:val="en-IN" w:eastAsia="en-IN"/>
        </w:rPr>
        <w:t>(</w:t>
      </w:r>
      <w:proofErr w:type="gramEnd"/>
      <w:r w:rsidRPr="00CB5557">
        <w:rPr>
          <w:rFonts w:ascii="Roboto" w:eastAsia="Times New Roman" w:hAnsi="Roboto" w:cs="Times New Roman"/>
          <w:b/>
          <w:bCs/>
          <w:color w:val="01014A"/>
          <w:kern w:val="0"/>
          <w:sz w:val="27"/>
          <w:szCs w:val="27"/>
          <w:lang w:val="en-IN" w:eastAsia="en-IN"/>
        </w:rPr>
        <w:t>): </w:t>
      </w:r>
      <w:r w:rsidRPr="00CB5557">
        <w:rPr>
          <w:rFonts w:ascii="Roboto" w:eastAsia="Times New Roman" w:hAnsi="Roboto" w:cs="Times New Roman"/>
          <w:color w:val="01014A"/>
          <w:kern w:val="0"/>
          <w:sz w:val="27"/>
          <w:szCs w:val="27"/>
          <w:lang w:val="en-IN" w:eastAsia="en-IN"/>
        </w:rPr>
        <w:t>This will provide all the keys present in the properties file.</w:t>
      </w:r>
    </w:p>
    <w:p w14:paraId="5D9610D7" w14:textId="04B1DCA2" w:rsidR="00CB5557" w:rsidRPr="00CB5557" w:rsidRDefault="00CB5557" w:rsidP="00CB5557">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89BDFF"/>
          <w:kern w:val="0"/>
          <w:sz w:val="27"/>
          <w:szCs w:val="27"/>
          <w:lang w:val="en-IN" w:eastAsia="en-IN"/>
        </w:rPr>
        <w:t>Iterator</w:t>
      </w:r>
      <w:r w:rsidRPr="00CB5557">
        <w:rPr>
          <w:rFonts w:ascii="Courier New" w:eastAsia="Times New Roman" w:hAnsi="Courier New" w:cs="Courier New"/>
          <w:color w:val="FFFFFF"/>
          <w:kern w:val="0"/>
          <w:sz w:val="27"/>
          <w:szCs w:val="27"/>
          <w:lang w:val="en-IN" w:eastAsia="en-IN"/>
        </w:rPr>
        <w:t>&lt;</w:t>
      </w:r>
      <w:r w:rsidRPr="00CB5557">
        <w:rPr>
          <w:rFonts w:ascii="Courier New" w:eastAsia="Times New Roman" w:hAnsi="Courier New" w:cs="Courier New"/>
          <w:color w:val="89BDFF"/>
          <w:kern w:val="0"/>
          <w:sz w:val="27"/>
          <w:szCs w:val="27"/>
          <w:lang w:val="en-IN" w:eastAsia="en-IN"/>
        </w:rPr>
        <w:t>String</w:t>
      </w:r>
      <w:r w:rsidRPr="00CB5557">
        <w:rPr>
          <w:rFonts w:ascii="Courier New" w:eastAsia="Times New Roman" w:hAnsi="Courier New" w:cs="Courier New"/>
          <w:color w:val="FFFFFF"/>
          <w:kern w:val="0"/>
          <w:sz w:val="27"/>
          <w:szCs w:val="27"/>
          <w:lang w:val="en-IN" w:eastAsia="en-IN"/>
        </w:rPr>
        <w:t xml:space="preserve">&gt; keys = </w:t>
      </w:r>
      <w:proofErr w:type="spellStart"/>
      <w:proofErr w:type="gramStart"/>
      <w:r w:rsidRPr="00CB5557">
        <w:rPr>
          <w:rFonts w:ascii="Courier New" w:eastAsia="Times New Roman" w:hAnsi="Courier New" w:cs="Courier New"/>
          <w:color w:val="FFFFFF"/>
          <w:kern w:val="0"/>
          <w:sz w:val="27"/>
          <w:szCs w:val="27"/>
          <w:lang w:val="en-IN" w:eastAsia="en-IN"/>
        </w:rPr>
        <w:t>config.getKeys</w:t>
      </w:r>
      <w:proofErr w:type="spellEnd"/>
      <w:proofErr w:type="gram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7A6D2DE0" wp14:editId="29CEFC4D">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BD7F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10FF04"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 xml:space="preserve">Object </w:t>
      </w:r>
      <w:proofErr w:type="spellStart"/>
      <w:proofErr w:type="gramStart"/>
      <w:r w:rsidRPr="00CB5557">
        <w:rPr>
          <w:rFonts w:ascii="Roboto" w:eastAsia="Times New Roman" w:hAnsi="Roboto" w:cs="Times New Roman"/>
          <w:b/>
          <w:bCs/>
          <w:color w:val="01014A"/>
          <w:kern w:val="0"/>
          <w:sz w:val="27"/>
          <w:szCs w:val="27"/>
          <w:lang w:val="en-IN" w:eastAsia="en-IN"/>
        </w:rPr>
        <w:t>getProperty</w:t>
      </w:r>
      <w:proofErr w:type="spellEnd"/>
      <w:r w:rsidRPr="00CB5557">
        <w:rPr>
          <w:rFonts w:ascii="Roboto" w:eastAsia="Times New Roman" w:hAnsi="Roboto" w:cs="Times New Roman"/>
          <w:b/>
          <w:bCs/>
          <w:color w:val="01014A"/>
          <w:kern w:val="0"/>
          <w:sz w:val="27"/>
          <w:szCs w:val="27"/>
          <w:lang w:val="en-IN" w:eastAsia="en-IN"/>
        </w:rPr>
        <w:t>(</w:t>
      </w:r>
      <w:proofErr w:type="gramEnd"/>
      <w:r w:rsidRPr="00CB5557">
        <w:rPr>
          <w:rFonts w:ascii="Roboto" w:eastAsia="Times New Roman" w:hAnsi="Roboto" w:cs="Times New Roman"/>
          <w:b/>
          <w:bCs/>
          <w:color w:val="01014A"/>
          <w:kern w:val="0"/>
          <w:sz w:val="27"/>
          <w:szCs w:val="27"/>
          <w:lang w:val="en-IN" w:eastAsia="en-IN"/>
        </w:rPr>
        <w:t>String key): </w:t>
      </w:r>
      <w:r w:rsidRPr="00CB5557">
        <w:rPr>
          <w:rFonts w:ascii="Roboto" w:eastAsia="Times New Roman" w:hAnsi="Roboto" w:cs="Times New Roman"/>
          <w:color w:val="01014A"/>
          <w:kern w:val="0"/>
          <w:sz w:val="27"/>
          <w:szCs w:val="27"/>
          <w:lang w:val="en-IN" w:eastAsia="en-IN"/>
        </w:rPr>
        <w:t xml:space="preserve">This provides the corresponding value present in the properties file pertaining to the key passed. If the key value passed is not present in the properties file, it </w:t>
      </w:r>
      <w:proofErr w:type="gramStart"/>
      <w:r w:rsidRPr="00CB5557">
        <w:rPr>
          <w:rFonts w:ascii="Roboto" w:eastAsia="Times New Roman" w:hAnsi="Roboto" w:cs="Times New Roman"/>
          <w:color w:val="01014A"/>
          <w:kern w:val="0"/>
          <w:sz w:val="27"/>
          <w:szCs w:val="27"/>
          <w:lang w:val="en-IN" w:eastAsia="en-IN"/>
        </w:rPr>
        <w:t>return</w:t>
      </w:r>
      <w:proofErr w:type="gramEnd"/>
      <w:r w:rsidRPr="00CB5557">
        <w:rPr>
          <w:rFonts w:ascii="Roboto" w:eastAsia="Times New Roman" w:hAnsi="Roboto" w:cs="Times New Roman"/>
          <w:color w:val="01014A"/>
          <w:kern w:val="0"/>
          <w:sz w:val="27"/>
          <w:szCs w:val="27"/>
          <w:lang w:val="en-IN" w:eastAsia="en-IN"/>
        </w:rPr>
        <w:t> </w:t>
      </w:r>
      <w:r w:rsidRPr="00CB5557">
        <w:rPr>
          <w:rFonts w:ascii="Roboto" w:eastAsia="Times New Roman" w:hAnsi="Roboto" w:cs="Times New Roman"/>
          <w:b/>
          <w:bCs/>
          <w:color w:val="01014A"/>
          <w:kern w:val="0"/>
          <w:sz w:val="27"/>
          <w:szCs w:val="27"/>
          <w:lang w:val="en-IN" w:eastAsia="en-IN"/>
        </w:rPr>
        <w:t>null</w:t>
      </w:r>
      <w:r w:rsidRPr="00CB5557">
        <w:rPr>
          <w:rFonts w:ascii="Roboto" w:eastAsia="Times New Roman" w:hAnsi="Roboto" w:cs="Times New Roman"/>
          <w:color w:val="01014A"/>
          <w:kern w:val="0"/>
          <w:sz w:val="27"/>
          <w:szCs w:val="27"/>
          <w:lang w:val="en-IN" w:eastAsia="en-IN"/>
        </w:rPr>
        <w:t>.</w:t>
      </w:r>
    </w:p>
    <w:p w14:paraId="64142068" w14:textId="40127D0F" w:rsidR="00CB5557" w:rsidRPr="00CB5557" w:rsidRDefault="00CB5557" w:rsidP="00CB5557">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89BDFF"/>
          <w:kern w:val="0"/>
          <w:sz w:val="27"/>
          <w:szCs w:val="27"/>
          <w:lang w:val="en-IN" w:eastAsia="en-IN"/>
        </w:rPr>
        <w:t>System</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E28964"/>
          <w:kern w:val="0"/>
          <w:sz w:val="27"/>
          <w:szCs w:val="27"/>
          <w:lang w:val="en-IN" w:eastAsia="en-IN"/>
        </w:rPr>
        <w:t>out</w:t>
      </w:r>
      <w:r w:rsidRPr="00CB5557">
        <w:rPr>
          <w:rFonts w:ascii="Courier New" w:eastAsia="Times New Roman" w:hAnsi="Courier New" w:cs="Courier New"/>
          <w:color w:val="FFFFFF"/>
          <w:kern w:val="0"/>
          <w:sz w:val="27"/>
          <w:szCs w:val="27"/>
          <w:lang w:val="en-IN" w:eastAsia="en-IN"/>
        </w:rPr>
        <w:t>.println(</w:t>
      </w:r>
      <w:r w:rsidRPr="00CB5557">
        <w:rPr>
          <w:rFonts w:ascii="Courier New" w:eastAsia="Times New Roman" w:hAnsi="Courier New" w:cs="Courier New"/>
          <w:color w:val="65B042"/>
          <w:kern w:val="0"/>
          <w:sz w:val="27"/>
          <w:szCs w:val="27"/>
          <w:lang w:val="en-IN" w:eastAsia="en-IN"/>
        </w:rPr>
        <w:t xml:space="preserve">"Value for </w:t>
      </w:r>
      <w:proofErr w:type="spellStart"/>
      <w:proofErr w:type="gramStart"/>
      <w:r w:rsidRPr="00CB5557">
        <w:rPr>
          <w:rFonts w:ascii="Courier New" w:eastAsia="Times New Roman" w:hAnsi="Courier New" w:cs="Courier New"/>
          <w:color w:val="65B042"/>
          <w:kern w:val="0"/>
          <w:sz w:val="27"/>
          <w:szCs w:val="27"/>
          <w:lang w:val="en-IN" w:eastAsia="en-IN"/>
        </w:rPr>
        <w:t>server.port</w:t>
      </w:r>
      <w:proofErr w:type="spellEnd"/>
      <w:proofErr w:type="gramEnd"/>
      <w:r w:rsidRPr="00CB5557">
        <w:rPr>
          <w:rFonts w:ascii="Courier New" w:eastAsia="Times New Roman" w:hAnsi="Courier New" w:cs="Courier New"/>
          <w:color w:val="65B042"/>
          <w:kern w:val="0"/>
          <w:sz w:val="27"/>
          <w:szCs w:val="27"/>
          <w:lang w:val="en-IN" w:eastAsia="en-IN"/>
        </w:rPr>
        <w:t>="</w:t>
      </w:r>
      <w:r w:rsidRPr="00CB5557">
        <w:rPr>
          <w:rFonts w:ascii="Courier New" w:eastAsia="Times New Roman" w:hAnsi="Courier New" w:cs="Courier New"/>
          <w:color w:val="FFFFFF"/>
          <w:kern w:val="0"/>
          <w:sz w:val="27"/>
          <w:szCs w:val="27"/>
          <w:lang w:val="en-IN" w:eastAsia="en-IN"/>
        </w:rPr>
        <w:t xml:space="preserve"> + </w:t>
      </w:r>
      <w:proofErr w:type="spellStart"/>
      <w:r w:rsidRPr="00CB5557">
        <w:rPr>
          <w:rFonts w:ascii="Courier New" w:eastAsia="Times New Roman" w:hAnsi="Courier New" w:cs="Courier New"/>
          <w:color w:val="FFFFFF"/>
          <w:kern w:val="0"/>
          <w:sz w:val="27"/>
          <w:szCs w:val="27"/>
          <w:lang w:val="en-IN" w:eastAsia="en-IN"/>
        </w:rPr>
        <w:t>config.getProperty</w:t>
      </w:r>
      <w:proofErr w:type="spell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65B042"/>
          <w:kern w:val="0"/>
          <w:sz w:val="27"/>
          <w:szCs w:val="27"/>
          <w:lang w:val="en-IN" w:eastAsia="en-IN"/>
        </w:rPr>
        <w:t>"</w:t>
      </w:r>
      <w:proofErr w:type="spellStart"/>
      <w:r w:rsidRPr="00CB5557">
        <w:rPr>
          <w:rFonts w:ascii="Courier New" w:eastAsia="Times New Roman" w:hAnsi="Courier New" w:cs="Courier New"/>
          <w:color w:val="65B042"/>
          <w:kern w:val="0"/>
          <w:sz w:val="27"/>
          <w:szCs w:val="27"/>
          <w:lang w:val="en-IN" w:eastAsia="en-IN"/>
        </w:rPr>
        <w:t>server.port</w:t>
      </w:r>
      <w:proofErr w:type="spellEnd"/>
      <w:r w:rsidRPr="00CB5557">
        <w:rPr>
          <w:rFonts w:ascii="Courier New" w:eastAsia="Times New Roman" w:hAnsi="Courier New" w:cs="Courier New"/>
          <w:color w:val="65B042"/>
          <w:kern w:val="0"/>
          <w:sz w:val="27"/>
          <w:szCs w:val="27"/>
          <w:lang w:val="en-IN" w:eastAsia="en-IN"/>
        </w:rPr>
        <w:t>"</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985F5D1" wp14:editId="19B140DF">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34E3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2C1B75" w14:textId="6233BF4D"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noProof/>
          <w:color w:val="01014A"/>
          <w:kern w:val="0"/>
          <w:sz w:val="27"/>
          <w:szCs w:val="27"/>
          <w:lang w:val="en-IN" w:eastAsia="en-IN"/>
        </w:rPr>
        <w:drawing>
          <wp:inline distT="0" distB="0" distL="0" distR="0" wp14:anchorId="33342E1D" wp14:editId="0837DD5C">
            <wp:extent cx="6858000" cy="934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934720"/>
                    </a:xfrm>
                    <a:prstGeom prst="rect">
                      <a:avLst/>
                    </a:prstGeom>
                    <a:noFill/>
                    <a:ln>
                      <a:noFill/>
                    </a:ln>
                  </pic:spPr>
                </pic:pic>
              </a:graphicData>
            </a:graphic>
          </wp:inline>
        </w:drawing>
      </w:r>
    </w:p>
    <w:p w14:paraId="7E2643FF"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xml:space="preserve">Here, we will mostly deal with reading the properties from </w:t>
      </w:r>
      <w:proofErr w:type="gramStart"/>
      <w:r w:rsidRPr="00CB5557">
        <w:rPr>
          <w:rFonts w:ascii="Roboto" w:eastAsia="Times New Roman" w:hAnsi="Roboto" w:cs="Times New Roman"/>
          <w:color w:val="01014A"/>
          <w:kern w:val="0"/>
          <w:sz w:val="27"/>
          <w:szCs w:val="27"/>
          <w:lang w:val="en-IN" w:eastAsia="en-IN"/>
        </w:rPr>
        <w:t>a .properties</w:t>
      </w:r>
      <w:proofErr w:type="gramEnd"/>
      <w:r w:rsidRPr="00CB5557">
        <w:rPr>
          <w:rFonts w:ascii="Roboto" w:eastAsia="Times New Roman" w:hAnsi="Roboto" w:cs="Times New Roman"/>
          <w:color w:val="01014A"/>
          <w:kern w:val="0"/>
          <w:sz w:val="27"/>
          <w:szCs w:val="27"/>
          <w:lang w:val="en-IN" w:eastAsia="en-IN"/>
        </w:rPr>
        <w:t xml:space="preserve"> file. </w:t>
      </w:r>
    </w:p>
    <w:p w14:paraId="1D0B8E71"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xml:space="preserve">Note: Java also provides a class called the Properties class in the </w:t>
      </w:r>
      <w:proofErr w:type="gramStart"/>
      <w:r w:rsidRPr="00CB5557">
        <w:rPr>
          <w:rFonts w:ascii="Roboto" w:eastAsia="Times New Roman" w:hAnsi="Roboto" w:cs="Times New Roman"/>
          <w:color w:val="01014A"/>
          <w:kern w:val="0"/>
          <w:sz w:val="27"/>
          <w:szCs w:val="27"/>
          <w:lang w:val="en-IN" w:eastAsia="en-IN"/>
        </w:rPr>
        <w:t>java.util</w:t>
      </w:r>
      <w:proofErr w:type="gramEnd"/>
      <w:r w:rsidRPr="00CB5557">
        <w:rPr>
          <w:rFonts w:ascii="Roboto" w:eastAsia="Times New Roman" w:hAnsi="Roboto" w:cs="Times New Roman"/>
          <w:color w:val="01014A"/>
          <w:kern w:val="0"/>
          <w:sz w:val="27"/>
          <w:szCs w:val="27"/>
          <w:lang w:val="en-IN" w:eastAsia="en-IN"/>
        </w:rPr>
        <w:t xml:space="preserve"> package which also provides methods for operations on a .properties file. You can read about it </w:t>
      </w:r>
      <w:hyperlink r:id="rId12" w:tgtFrame="_blank" w:history="1">
        <w:r w:rsidRPr="00CB5557">
          <w:rPr>
            <w:rFonts w:ascii="Roboto" w:eastAsia="Times New Roman" w:hAnsi="Roboto" w:cs="Times New Roman"/>
            <w:color w:val="0000FF"/>
            <w:kern w:val="0"/>
            <w:sz w:val="27"/>
            <w:szCs w:val="27"/>
            <w:u w:val="single"/>
            <w:lang w:val="en-IN" w:eastAsia="en-IN"/>
          </w:rPr>
          <w:t>here</w:t>
        </w:r>
      </w:hyperlink>
      <w:r w:rsidRPr="00CB5557">
        <w:rPr>
          <w:rFonts w:ascii="Roboto" w:eastAsia="Times New Roman" w:hAnsi="Roboto" w:cs="Times New Roman"/>
          <w:color w:val="01014A"/>
          <w:kern w:val="0"/>
          <w:sz w:val="27"/>
          <w:szCs w:val="27"/>
          <w:lang w:val="en-IN" w:eastAsia="en-IN"/>
        </w:rPr>
        <w:t>.</w:t>
      </w:r>
    </w:p>
    <w:p w14:paraId="0409F4F6"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xml:space="preserve">Let us see a demo on how to read the properties from a </w:t>
      </w:r>
      <w:proofErr w:type="spellStart"/>
      <w:proofErr w:type="gramStart"/>
      <w:r w:rsidRPr="00CB5557">
        <w:rPr>
          <w:rFonts w:ascii="Roboto" w:eastAsia="Times New Roman" w:hAnsi="Roboto" w:cs="Times New Roman"/>
          <w:color w:val="01014A"/>
          <w:kern w:val="0"/>
          <w:sz w:val="27"/>
          <w:szCs w:val="27"/>
          <w:lang w:val="en-IN" w:eastAsia="en-IN"/>
        </w:rPr>
        <w:t>configuration.properties</w:t>
      </w:r>
      <w:proofErr w:type="spellEnd"/>
      <w:proofErr w:type="gramEnd"/>
      <w:r w:rsidRPr="00CB5557">
        <w:rPr>
          <w:rFonts w:ascii="Roboto" w:eastAsia="Times New Roman" w:hAnsi="Roboto" w:cs="Times New Roman"/>
          <w:color w:val="01014A"/>
          <w:kern w:val="0"/>
          <w:sz w:val="27"/>
          <w:szCs w:val="27"/>
          <w:lang w:val="en-IN" w:eastAsia="en-IN"/>
        </w:rPr>
        <w:t xml:space="preserve"> file.</w:t>
      </w:r>
    </w:p>
    <w:p w14:paraId="0D074688"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Step 1:</w:t>
      </w:r>
      <w:r w:rsidRPr="00CB5557">
        <w:rPr>
          <w:rFonts w:ascii="Roboto" w:eastAsia="Times New Roman" w:hAnsi="Roboto" w:cs="Times New Roman"/>
          <w:color w:val="01014A"/>
          <w:kern w:val="0"/>
          <w:sz w:val="27"/>
          <w:szCs w:val="27"/>
          <w:lang w:val="en-IN" w:eastAsia="en-IN"/>
        </w:rPr>
        <w:t> Download the demo from </w:t>
      </w:r>
      <w:hyperlink r:id="rId13" w:history="1">
        <w:r w:rsidRPr="00CB5557">
          <w:rPr>
            <w:rFonts w:ascii="Roboto" w:eastAsia="Times New Roman" w:hAnsi="Roboto" w:cs="Times New Roman"/>
            <w:color w:val="0000FF"/>
            <w:kern w:val="0"/>
            <w:sz w:val="27"/>
            <w:szCs w:val="27"/>
            <w:u w:val="single"/>
            <w:lang w:val="en-IN" w:eastAsia="en-IN"/>
          </w:rPr>
          <w:t>here</w:t>
        </w:r>
      </w:hyperlink>
      <w:r w:rsidRPr="00CB5557">
        <w:rPr>
          <w:rFonts w:ascii="Roboto" w:eastAsia="Times New Roman" w:hAnsi="Roboto" w:cs="Times New Roman"/>
          <w:color w:val="01014A"/>
          <w:kern w:val="0"/>
          <w:sz w:val="27"/>
          <w:szCs w:val="27"/>
          <w:lang w:val="en-IN" w:eastAsia="en-IN"/>
        </w:rPr>
        <w:t>. Extract the file and import the project in your workspace.</w:t>
      </w:r>
    </w:p>
    <w:p w14:paraId="6B29759E"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Step 2:</w:t>
      </w:r>
      <w:r w:rsidRPr="00CB5557">
        <w:rPr>
          <w:rFonts w:ascii="Roboto" w:eastAsia="Times New Roman" w:hAnsi="Roboto" w:cs="Times New Roman"/>
          <w:color w:val="01014A"/>
          <w:kern w:val="0"/>
          <w:sz w:val="27"/>
          <w:szCs w:val="27"/>
          <w:lang w:val="en-IN" w:eastAsia="en-IN"/>
        </w:rPr>
        <w:t xml:space="preserve"> Download the jars required for the </w:t>
      </w:r>
      <w:proofErr w:type="spellStart"/>
      <w:r w:rsidRPr="00CB5557">
        <w:rPr>
          <w:rFonts w:ascii="Roboto" w:eastAsia="Times New Roman" w:hAnsi="Roboto" w:cs="Times New Roman"/>
          <w:color w:val="01014A"/>
          <w:kern w:val="0"/>
          <w:sz w:val="27"/>
          <w:szCs w:val="27"/>
          <w:lang w:val="en-IN" w:eastAsia="en-IN"/>
        </w:rPr>
        <w:t>apache</w:t>
      </w:r>
      <w:proofErr w:type="spellEnd"/>
      <w:r w:rsidRPr="00CB5557">
        <w:rPr>
          <w:rFonts w:ascii="Roboto" w:eastAsia="Times New Roman" w:hAnsi="Roboto" w:cs="Times New Roman"/>
          <w:color w:val="01014A"/>
          <w:kern w:val="0"/>
          <w:sz w:val="27"/>
          <w:szCs w:val="27"/>
          <w:lang w:val="en-IN" w:eastAsia="en-IN"/>
        </w:rPr>
        <w:t>-commons configuration from </w:t>
      </w:r>
      <w:hyperlink r:id="rId14" w:history="1">
        <w:r w:rsidRPr="00CB5557">
          <w:rPr>
            <w:rFonts w:ascii="Roboto" w:eastAsia="Times New Roman" w:hAnsi="Roboto" w:cs="Times New Roman"/>
            <w:color w:val="0000FF"/>
            <w:kern w:val="0"/>
            <w:sz w:val="27"/>
            <w:szCs w:val="27"/>
            <w:u w:val="single"/>
            <w:lang w:val="en-IN" w:eastAsia="en-IN"/>
          </w:rPr>
          <w:t>here</w:t>
        </w:r>
      </w:hyperlink>
      <w:r w:rsidRPr="00CB5557">
        <w:rPr>
          <w:rFonts w:ascii="Roboto" w:eastAsia="Times New Roman" w:hAnsi="Roboto" w:cs="Times New Roman"/>
          <w:color w:val="01014A"/>
          <w:kern w:val="0"/>
          <w:sz w:val="27"/>
          <w:szCs w:val="27"/>
          <w:lang w:val="en-IN" w:eastAsia="en-IN"/>
        </w:rPr>
        <w:t>. Extract the file and add all the jars to the Project Build Path.</w:t>
      </w:r>
    </w:p>
    <w:p w14:paraId="309220AA"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After you have added the jars, the build path should look something like this:</w:t>
      </w:r>
    </w:p>
    <w:p w14:paraId="70FBF3BE" w14:textId="63FB376A"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noProof/>
          <w:color w:val="01014A"/>
          <w:kern w:val="0"/>
          <w:sz w:val="27"/>
          <w:szCs w:val="27"/>
          <w:lang w:val="en-IN" w:eastAsia="en-IN"/>
        </w:rPr>
        <w:lastRenderedPageBreak/>
        <w:drawing>
          <wp:inline distT="0" distB="0" distL="0" distR="0" wp14:anchorId="687D664B" wp14:editId="07EE81EE">
            <wp:extent cx="4679950" cy="32448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9950" cy="3244850"/>
                    </a:xfrm>
                    <a:prstGeom prst="rect">
                      <a:avLst/>
                    </a:prstGeom>
                    <a:noFill/>
                    <a:ln>
                      <a:noFill/>
                    </a:ln>
                  </pic:spPr>
                </pic:pic>
              </a:graphicData>
            </a:graphic>
          </wp:inline>
        </w:drawing>
      </w:r>
    </w:p>
    <w:p w14:paraId="0CC2C600"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Step 3:</w:t>
      </w:r>
      <w:r w:rsidRPr="00CB5557">
        <w:rPr>
          <w:rFonts w:ascii="Roboto" w:eastAsia="Times New Roman" w:hAnsi="Roboto" w:cs="Times New Roman"/>
          <w:color w:val="01014A"/>
          <w:kern w:val="0"/>
          <w:sz w:val="27"/>
          <w:szCs w:val="27"/>
          <w:lang w:val="en-IN" w:eastAsia="en-IN"/>
        </w:rPr>
        <w:t> Observe the </w:t>
      </w:r>
      <w:proofErr w:type="spellStart"/>
      <w:proofErr w:type="gramStart"/>
      <w:r w:rsidRPr="00CB5557">
        <w:rPr>
          <w:rFonts w:ascii="Roboto" w:eastAsia="Times New Roman" w:hAnsi="Roboto" w:cs="Times New Roman"/>
          <w:b/>
          <w:bCs/>
          <w:color w:val="01014A"/>
          <w:kern w:val="0"/>
          <w:sz w:val="27"/>
          <w:szCs w:val="27"/>
          <w:lang w:val="en-IN" w:eastAsia="en-IN"/>
        </w:rPr>
        <w:t>configuration.properties</w:t>
      </w:r>
      <w:proofErr w:type="spellEnd"/>
      <w:proofErr w:type="gramEnd"/>
      <w:r w:rsidRPr="00CB5557">
        <w:rPr>
          <w:rFonts w:ascii="Roboto" w:eastAsia="Times New Roman" w:hAnsi="Roboto" w:cs="Times New Roman"/>
          <w:color w:val="01014A"/>
          <w:kern w:val="0"/>
          <w:sz w:val="27"/>
          <w:szCs w:val="27"/>
          <w:lang w:val="en-IN" w:eastAsia="en-IN"/>
        </w:rPr>
        <w:t xml:space="preserve"> file under </w:t>
      </w:r>
      <w:proofErr w:type="spellStart"/>
      <w:r w:rsidRPr="00CB5557">
        <w:rPr>
          <w:rFonts w:ascii="Roboto" w:eastAsia="Times New Roman" w:hAnsi="Roboto" w:cs="Times New Roman"/>
          <w:color w:val="01014A"/>
          <w:kern w:val="0"/>
          <w:sz w:val="27"/>
          <w:szCs w:val="27"/>
          <w:lang w:val="en-IN" w:eastAsia="en-IN"/>
        </w:rPr>
        <w:t>src</w:t>
      </w:r>
      <w:proofErr w:type="spellEnd"/>
      <w:r w:rsidRPr="00CB5557">
        <w:rPr>
          <w:rFonts w:ascii="Roboto" w:eastAsia="Times New Roman" w:hAnsi="Roboto" w:cs="Times New Roman"/>
          <w:color w:val="01014A"/>
          <w:kern w:val="0"/>
          <w:sz w:val="27"/>
          <w:szCs w:val="27"/>
          <w:lang w:val="en-IN" w:eastAsia="en-IN"/>
        </w:rPr>
        <w:t>/resources :</w:t>
      </w:r>
    </w:p>
    <w:p w14:paraId="273298C9" w14:textId="6FAD0CFB"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noProof/>
          <w:color w:val="01014A"/>
          <w:kern w:val="0"/>
          <w:sz w:val="27"/>
          <w:szCs w:val="27"/>
          <w:lang w:val="en-IN" w:eastAsia="en-IN"/>
        </w:rPr>
        <w:drawing>
          <wp:inline distT="0" distB="0" distL="0" distR="0" wp14:anchorId="2DCA3B31" wp14:editId="4B5AA65D">
            <wp:extent cx="5791200" cy="1720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1720850"/>
                    </a:xfrm>
                    <a:prstGeom prst="rect">
                      <a:avLst/>
                    </a:prstGeom>
                    <a:noFill/>
                    <a:ln>
                      <a:noFill/>
                    </a:ln>
                  </pic:spPr>
                </pic:pic>
              </a:graphicData>
            </a:graphic>
          </wp:inline>
        </w:drawing>
      </w:r>
    </w:p>
    <w:p w14:paraId="5B1C25FE"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Step 4:</w:t>
      </w:r>
      <w:r w:rsidRPr="00CB5557">
        <w:rPr>
          <w:rFonts w:ascii="Roboto" w:eastAsia="Times New Roman" w:hAnsi="Roboto" w:cs="Times New Roman"/>
          <w:color w:val="01014A"/>
          <w:kern w:val="0"/>
          <w:sz w:val="27"/>
          <w:szCs w:val="27"/>
          <w:lang w:val="en-IN" w:eastAsia="en-IN"/>
        </w:rPr>
        <w:t> Open the AppEnvironment.java file and observe the code:</w:t>
      </w:r>
    </w:p>
    <w:p w14:paraId="61EA6C58" w14:textId="77777777" w:rsidR="00CB5557" w:rsidRPr="00CB5557" w:rsidRDefault="00CB5557" w:rsidP="00CB5557">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package</w:t>
      </w:r>
      <w:r w:rsidRPr="00CB5557">
        <w:rPr>
          <w:rFonts w:ascii="Courier New" w:eastAsia="Times New Roman" w:hAnsi="Courier New" w:cs="Courier New"/>
          <w:color w:val="FFFFFF"/>
          <w:kern w:val="0"/>
          <w:sz w:val="27"/>
          <w:szCs w:val="27"/>
          <w:lang w:val="en-IN" w:eastAsia="en-IN"/>
        </w:rPr>
        <w:t xml:space="preserve"> application;</w:t>
      </w:r>
    </w:p>
    <w:p w14:paraId="794B5B75"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5B00A27F"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import</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java.util</w:t>
      </w:r>
      <w:proofErr w:type="gram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89BDFF"/>
          <w:kern w:val="0"/>
          <w:sz w:val="27"/>
          <w:szCs w:val="27"/>
          <w:lang w:val="en-IN" w:eastAsia="en-IN"/>
        </w:rPr>
        <w:t>Iterator</w:t>
      </w:r>
      <w:proofErr w:type="spellEnd"/>
      <w:r w:rsidRPr="00CB5557">
        <w:rPr>
          <w:rFonts w:ascii="Courier New" w:eastAsia="Times New Roman" w:hAnsi="Courier New" w:cs="Courier New"/>
          <w:color w:val="FFFFFF"/>
          <w:kern w:val="0"/>
          <w:sz w:val="27"/>
          <w:szCs w:val="27"/>
          <w:lang w:val="en-IN" w:eastAsia="en-IN"/>
        </w:rPr>
        <w:t>;</w:t>
      </w:r>
    </w:p>
    <w:p w14:paraId="4266B9E1"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79F5BB1C"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import</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org.apache</w:t>
      </w:r>
      <w:proofErr w:type="gramEnd"/>
      <w:r w:rsidRPr="00CB5557">
        <w:rPr>
          <w:rFonts w:ascii="Courier New" w:eastAsia="Times New Roman" w:hAnsi="Courier New" w:cs="Courier New"/>
          <w:color w:val="FFFFFF"/>
          <w:kern w:val="0"/>
          <w:sz w:val="27"/>
          <w:szCs w:val="27"/>
          <w:lang w:val="en-IN" w:eastAsia="en-IN"/>
        </w:rPr>
        <w:t>.commons.configuration.</w:t>
      </w:r>
      <w:r w:rsidRPr="00CB5557">
        <w:rPr>
          <w:rFonts w:ascii="Courier New" w:eastAsia="Times New Roman" w:hAnsi="Courier New" w:cs="Courier New"/>
          <w:color w:val="89BDFF"/>
          <w:kern w:val="0"/>
          <w:sz w:val="27"/>
          <w:szCs w:val="27"/>
          <w:lang w:val="en-IN" w:eastAsia="en-IN"/>
        </w:rPr>
        <w:t>PropertiesConfiguration</w:t>
      </w:r>
      <w:proofErr w:type="spellEnd"/>
      <w:r w:rsidRPr="00CB5557">
        <w:rPr>
          <w:rFonts w:ascii="Courier New" w:eastAsia="Times New Roman" w:hAnsi="Courier New" w:cs="Courier New"/>
          <w:color w:val="FFFFFF"/>
          <w:kern w:val="0"/>
          <w:sz w:val="27"/>
          <w:szCs w:val="27"/>
          <w:lang w:val="en-IN" w:eastAsia="en-IN"/>
        </w:rPr>
        <w:t>;</w:t>
      </w:r>
    </w:p>
    <w:p w14:paraId="63182139"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import</w:t>
      </w:r>
      <w:r w:rsidRPr="00CB5557">
        <w:rPr>
          <w:rFonts w:ascii="Courier New" w:eastAsia="Times New Roman" w:hAnsi="Courier New" w:cs="Courier New"/>
          <w:color w:val="FFFFFF"/>
          <w:kern w:val="0"/>
          <w:sz w:val="27"/>
          <w:szCs w:val="27"/>
          <w:lang w:val="en-IN" w:eastAsia="en-IN"/>
        </w:rPr>
        <w:t xml:space="preserve"> </w:t>
      </w:r>
      <w:proofErr w:type="gramStart"/>
      <w:r w:rsidRPr="00CB5557">
        <w:rPr>
          <w:rFonts w:ascii="Courier New" w:eastAsia="Times New Roman" w:hAnsi="Courier New" w:cs="Courier New"/>
          <w:color w:val="FFFFFF"/>
          <w:kern w:val="0"/>
          <w:sz w:val="27"/>
          <w:szCs w:val="27"/>
          <w:lang w:val="en-IN" w:eastAsia="en-IN"/>
        </w:rPr>
        <w:t>org.apache</w:t>
      </w:r>
      <w:proofErr w:type="gramEnd"/>
      <w:r w:rsidRPr="00CB5557">
        <w:rPr>
          <w:rFonts w:ascii="Courier New" w:eastAsia="Times New Roman" w:hAnsi="Courier New" w:cs="Courier New"/>
          <w:color w:val="FFFFFF"/>
          <w:kern w:val="0"/>
          <w:sz w:val="27"/>
          <w:szCs w:val="27"/>
          <w:lang w:val="en-IN" w:eastAsia="en-IN"/>
        </w:rPr>
        <w:t>.commons.configuration2.builder.fluent.</w:t>
      </w:r>
      <w:r w:rsidRPr="00CB5557">
        <w:rPr>
          <w:rFonts w:ascii="Courier New" w:eastAsia="Times New Roman" w:hAnsi="Courier New" w:cs="Courier New"/>
          <w:color w:val="89BDFF"/>
          <w:kern w:val="0"/>
          <w:sz w:val="27"/>
          <w:szCs w:val="27"/>
          <w:lang w:val="en-IN" w:eastAsia="en-IN"/>
        </w:rPr>
        <w:t>Configurations</w:t>
      </w:r>
      <w:r w:rsidRPr="00CB5557">
        <w:rPr>
          <w:rFonts w:ascii="Courier New" w:eastAsia="Times New Roman" w:hAnsi="Courier New" w:cs="Courier New"/>
          <w:color w:val="FFFFFF"/>
          <w:kern w:val="0"/>
          <w:sz w:val="27"/>
          <w:szCs w:val="27"/>
          <w:lang w:val="en-IN" w:eastAsia="en-IN"/>
        </w:rPr>
        <w:t>;</w:t>
      </w:r>
    </w:p>
    <w:p w14:paraId="2FBF71E2"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5E80AD56"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public</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class</w:t>
      </w:r>
      <w:r w:rsidRPr="00CB5557">
        <w:rPr>
          <w:rFonts w:ascii="Courier New" w:eastAsia="Times New Roman" w:hAnsi="Courier New" w:cs="Courier New"/>
          <w:color w:val="FFFFFF"/>
          <w:kern w:val="0"/>
          <w:sz w:val="27"/>
          <w:szCs w:val="27"/>
          <w:lang w:val="en-IN" w:eastAsia="en-IN"/>
        </w:rPr>
        <w:t xml:space="preserve"> </w:t>
      </w:r>
      <w:proofErr w:type="spellStart"/>
      <w:r w:rsidRPr="00CB5557">
        <w:rPr>
          <w:rFonts w:ascii="Courier New" w:eastAsia="Times New Roman" w:hAnsi="Courier New" w:cs="Courier New"/>
          <w:color w:val="89BDFF"/>
          <w:kern w:val="0"/>
          <w:sz w:val="27"/>
          <w:szCs w:val="27"/>
          <w:lang w:val="en-IN" w:eastAsia="en-IN"/>
        </w:rPr>
        <w:t>AppEnvironment</w:t>
      </w:r>
      <w:proofErr w:type="spellEnd"/>
      <w:r w:rsidRPr="00CB5557">
        <w:rPr>
          <w:rFonts w:ascii="Courier New" w:eastAsia="Times New Roman" w:hAnsi="Courier New" w:cs="Courier New"/>
          <w:color w:val="FFFFFF"/>
          <w:kern w:val="0"/>
          <w:sz w:val="27"/>
          <w:szCs w:val="27"/>
          <w:lang w:val="en-IN" w:eastAsia="en-IN"/>
        </w:rPr>
        <w:t xml:space="preserve"> {</w:t>
      </w:r>
    </w:p>
    <w:p w14:paraId="0986ABF7"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E28964"/>
          <w:kern w:val="0"/>
          <w:sz w:val="27"/>
          <w:szCs w:val="27"/>
          <w:lang w:val="en-IN" w:eastAsia="en-IN"/>
        </w:rPr>
        <w:t>public</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static</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void</w:t>
      </w:r>
      <w:r w:rsidRPr="00CB5557">
        <w:rPr>
          <w:rFonts w:ascii="Courier New" w:eastAsia="Times New Roman" w:hAnsi="Courier New" w:cs="Courier New"/>
          <w:color w:val="FFFFFF"/>
          <w:kern w:val="0"/>
          <w:sz w:val="27"/>
          <w:szCs w:val="27"/>
          <w:lang w:val="en-IN" w:eastAsia="en-IN"/>
        </w:rPr>
        <w:t xml:space="preserve"> </w:t>
      </w:r>
      <w:proofErr w:type="gramStart"/>
      <w:r w:rsidRPr="00CB5557">
        <w:rPr>
          <w:rFonts w:ascii="Courier New" w:eastAsia="Times New Roman" w:hAnsi="Courier New" w:cs="Courier New"/>
          <w:color w:val="FFFFFF"/>
          <w:kern w:val="0"/>
          <w:sz w:val="27"/>
          <w:szCs w:val="27"/>
          <w:lang w:val="en-IN" w:eastAsia="en-IN"/>
        </w:rPr>
        <w:t>main(</w:t>
      </w:r>
      <w:proofErr w:type="gramEnd"/>
      <w:r w:rsidRPr="00CB5557">
        <w:rPr>
          <w:rFonts w:ascii="Courier New" w:eastAsia="Times New Roman" w:hAnsi="Courier New" w:cs="Courier New"/>
          <w:color w:val="89BDFF"/>
          <w:kern w:val="0"/>
          <w:sz w:val="27"/>
          <w:szCs w:val="27"/>
          <w:lang w:val="en-IN" w:eastAsia="en-IN"/>
        </w:rPr>
        <w:t>String</w:t>
      </w:r>
      <w:r w:rsidRPr="00CB5557">
        <w:rPr>
          <w:rFonts w:ascii="Courier New" w:eastAsia="Times New Roman" w:hAnsi="Courier New" w:cs="Courier New"/>
          <w:color w:val="FFFFFF"/>
          <w:kern w:val="0"/>
          <w:sz w:val="27"/>
          <w:szCs w:val="27"/>
          <w:lang w:val="en-IN" w:eastAsia="en-IN"/>
        </w:rPr>
        <w:t xml:space="preserve">[] </w:t>
      </w:r>
      <w:proofErr w:type="spellStart"/>
      <w:r w:rsidRPr="00CB5557">
        <w:rPr>
          <w:rFonts w:ascii="Courier New" w:eastAsia="Times New Roman" w:hAnsi="Courier New" w:cs="Courier New"/>
          <w:color w:val="FFFFFF"/>
          <w:kern w:val="0"/>
          <w:sz w:val="27"/>
          <w:szCs w:val="27"/>
          <w:lang w:val="en-IN" w:eastAsia="en-IN"/>
        </w:rPr>
        <w:t>args</w:t>
      </w:r>
      <w:proofErr w:type="spellEnd"/>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throws</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89BDFF"/>
          <w:kern w:val="0"/>
          <w:sz w:val="27"/>
          <w:szCs w:val="27"/>
          <w:lang w:val="en-IN" w:eastAsia="en-IN"/>
        </w:rPr>
        <w:t>Exception</w:t>
      </w:r>
      <w:r w:rsidRPr="00CB5557">
        <w:rPr>
          <w:rFonts w:ascii="Courier New" w:eastAsia="Times New Roman" w:hAnsi="Courier New" w:cs="Courier New"/>
          <w:color w:val="FFFFFF"/>
          <w:kern w:val="0"/>
          <w:sz w:val="27"/>
          <w:szCs w:val="27"/>
          <w:lang w:val="en-IN" w:eastAsia="en-IN"/>
        </w:rPr>
        <w:t xml:space="preserve"> {</w:t>
      </w:r>
    </w:p>
    <w:p w14:paraId="0E7FCF8A"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5849AC6F"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proofErr w:type="spellStart"/>
      <w:r w:rsidRPr="00CB5557">
        <w:rPr>
          <w:rFonts w:ascii="Courier New" w:eastAsia="Times New Roman" w:hAnsi="Courier New" w:cs="Courier New"/>
          <w:color w:val="89BDFF"/>
          <w:kern w:val="0"/>
          <w:sz w:val="27"/>
          <w:szCs w:val="27"/>
          <w:lang w:val="en-IN" w:eastAsia="en-IN"/>
        </w:rPr>
        <w:t>PropertiesConfiguration</w:t>
      </w:r>
      <w:proofErr w:type="spellEnd"/>
      <w:r w:rsidRPr="00CB5557">
        <w:rPr>
          <w:rFonts w:ascii="Courier New" w:eastAsia="Times New Roman" w:hAnsi="Courier New" w:cs="Courier New"/>
          <w:color w:val="FFFFFF"/>
          <w:kern w:val="0"/>
          <w:sz w:val="27"/>
          <w:szCs w:val="27"/>
          <w:lang w:val="en-IN" w:eastAsia="en-IN"/>
        </w:rPr>
        <w:t xml:space="preserve"> config = </w:t>
      </w:r>
      <w:r w:rsidRPr="00CB5557">
        <w:rPr>
          <w:rFonts w:ascii="Courier New" w:eastAsia="Times New Roman" w:hAnsi="Courier New" w:cs="Courier New"/>
          <w:color w:val="E28964"/>
          <w:kern w:val="0"/>
          <w:sz w:val="27"/>
          <w:szCs w:val="27"/>
          <w:lang w:val="en-IN" w:eastAsia="en-IN"/>
        </w:rPr>
        <w:t>null</w:t>
      </w:r>
      <w:r w:rsidRPr="00CB5557">
        <w:rPr>
          <w:rFonts w:ascii="Courier New" w:eastAsia="Times New Roman" w:hAnsi="Courier New" w:cs="Courier New"/>
          <w:color w:val="FFFFFF"/>
          <w:kern w:val="0"/>
          <w:sz w:val="27"/>
          <w:szCs w:val="27"/>
          <w:lang w:val="en-IN" w:eastAsia="en-IN"/>
        </w:rPr>
        <w:t>;</w:t>
      </w:r>
    </w:p>
    <w:p w14:paraId="1D690D38"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lastRenderedPageBreak/>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89BDFF"/>
          <w:kern w:val="0"/>
          <w:sz w:val="27"/>
          <w:szCs w:val="27"/>
          <w:lang w:val="en-IN" w:eastAsia="en-IN"/>
        </w:rPr>
        <w:t>Configurations</w:t>
      </w:r>
      <w:r w:rsidRPr="00CB5557">
        <w:rPr>
          <w:rFonts w:ascii="Courier New" w:eastAsia="Times New Roman" w:hAnsi="Courier New" w:cs="Courier New"/>
          <w:color w:val="FFFFFF"/>
          <w:kern w:val="0"/>
          <w:sz w:val="27"/>
          <w:szCs w:val="27"/>
          <w:lang w:val="en-IN" w:eastAsia="en-IN"/>
        </w:rPr>
        <w:t xml:space="preserve"> </w:t>
      </w:r>
      <w:proofErr w:type="spellStart"/>
      <w:r w:rsidRPr="00CB5557">
        <w:rPr>
          <w:rFonts w:ascii="Courier New" w:eastAsia="Times New Roman" w:hAnsi="Courier New" w:cs="Courier New"/>
          <w:color w:val="FFFFFF"/>
          <w:kern w:val="0"/>
          <w:sz w:val="27"/>
          <w:szCs w:val="27"/>
          <w:lang w:val="en-IN" w:eastAsia="en-IN"/>
        </w:rPr>
        <w:t>configurations</w:t>
      </w:r>
      <w:proofErr w:type="spellEnd"/>
      <w:r w:rsidRPr="00CB5557">
        <w:rPr>
          <w:rFonts w:ascii="Courier New" w:eastAsia="Times New Roman" w:hAnsi="Courier New" w:cs="Courier New"/>
          <w:color w:val="FFFFFF"/>
          <w:kern w:val="0"/>
          <w:sz w:val="27"/>
          <w:szCs w:val="27"/>
          <w:lang w:val="en-IN" w:eastAsia="en-IN"/>
        </w:rPr>
        <w:t xml:space="preserve"> = </w:t>
      </w:r>
      <w:r w:rsidRPr="00CB5557">
        <w:rPr>
          <w:rFonts w:ascii="Courier New" w:eastAsia="Times New Roman" w:hAnsi="Courier New" w:cs="Courier New"/>
          <w:color w:val="E28964"/>
          <w:kern w:val="0"/>
          <w:sz w:val="27"/>
          <w:szCs w:val="27"/>
          <w:lang w:val="en-IN" w:eastAsia="en-IN"/>
        </w:rPr>
        <w:t>new</w:t>
      </w:r>
      <w:r w:rsidRPr="00CB5557">
        <w:rPr>
          <w:rFonts w:ascii="Courier New" w:eastAsia="Times New Roman" w:hAnsi="Courier New" w:cs="Courier New"/>
          <w:color w:val="FFFFFF"/>
          <w:kern w:val="0"/>
          <w:sz w:val="27"/>
          <w:szCs w:val="27"/>
          <w:lang w:val="en-IN" w:eastAsia="en-IN"/>
        </w:rPr>
        <w:t xml:space="preserve"> </w:t>
      </w:r>
      <w:proofErr w:type="gramStart"/>
      <w:r w:rsidRPr="00CB5557">
        <w:rPr>
          <w:rFonts w:ascii="Courier New" w:eastAsia="Times New Roman" w:hAnsi="Courier New" w:cs="Courier New"/>
          <w:color w:val="89BDFF"/>
          <w:kern w:val="0"/>
          <w:sz w:val="27"/>
          <w:szCs w:val="27"/>
          <w:lang w:val="en-IN" w:eastAsia="en-IN"/>
        </w:rPr>
        <w:t>Configurations</w:t>
      </w:r>
      <w:r w:rsidRPr="00CB5557">
        <w:rPr>
          <w:rFonts w:ascii="Courier New" w:eastAsia="Times New Roman" w:hAnsi="Courier New" w:cs="Courier New"/>
          <w:color w:val="FFFFFF"/>
          <w:kern w:val="0"/>
          <w:sz w:val="27"/>
          <w:szCs w:val="27"/>
          <w:lang w:val="en-IN" w:eastAsia="en-IN"/>
        </w:rPr>
        <w:t>(</w:t>
      </w:r>
      <w:proofErr w:type="gramEnd"/>
      <w:r w:rsidRPr="00CB5557">
        <w:rPr>
          <w:rFonts w:ascii="Courier New" w:eastAsia="Times New Roman" w:hAnsi="Courier New" w:cs="Courier New"/>
          <w:color w:val="FFFFFF"/>
          <w:kern w:val="0"/>
          <w:sz w:val="27"/>
          <w:szCs w:val="27"/>
          <w:lang w:val="en-IN" w:eastAsia="en-IN"/>
        </w:rPr>
        <w:t xml:space="preserve">); </w:t>
      </w:r>
    </w:p>
    <w:p w14:paraId="622CF096"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t xml:space="preserve">config = </w:t>
      </w:r>
      <w:proofErr w:type="spellStart"/>
      <w:proofErr w:type="gramStart"/>
      <w:r w:rsidRPr="00CB5557">
        <w:rPr>
          <w:rFonts w:ascii="Courier New" w:eastAsia="Times New Roman" w:hAnsi="Courier New" w:cs="Courier New"/>
          <w:color w:val="FFFFFF"/>
          <w:kern w:val="0"/>
          <w:sz w:val="27"/>
          <w:szCs w:val="27"/>
          <w:lang w:val="en-IN" w:eastAsia="en-IN"/>
        </w:rPr>
        <w:t>configurations.properties</w:t>
      </w:r>
      <w:proofErr w:type="spellEnd"/>
      <w:proofErr w:type="gram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65B042"/>
          <w:kern w:val="0"/>
          <w:sz w:val="27"/>
          <w:szCs w:val="27"/>
          <w:lang w:val="en-IN" w:eastAsia="en-IN"/>
        </w:rPr>
        <w:t>"</w:t>
      </w:r>
      <w:proofErr w:type="spellStart"/>
      <w:r w:rsidRPr="00CB5557">
        <w:rPr>
          <w:rFonts w:ascii="Courier New" w:eastAsia="Times New Roman" w:hAnsi="Courier New" w:cs="Courier New"/>
          <w:color w:val="65B042"/>
          <w:kern w:val="0"/>
          <w:sz w:val="27"/>
          <w:szCs w:val="27"/>
          <w:lang w:val="en-IN" w:eastAsia="en-IN"/>
        </w:rPr>
        <w:t>configuration.properties</w:t>
      </w:r>
      <w:proofErr w:type="spellEnd"/>
      <w:r w:rsidRPr="00CB5557">
        <w:rPr>
          <w:rFonts w:ascii="Courier New" w:eastAsia="Times New Roman" w:hAnsi="Courier New" w:cs="Courier New"/>
          <w:color w:val="65B042"/>
          <w:kern w:val="0"/>
          <w:sz w:val="27"/>
          <w:szCs w:val="27"/>
          <w:lang w:val="en-IN" w:eastAsia="en-IN"/>
        </w:rPr>
        <w:t>"</w:t>
      </w:r>
      <w:r w:rsidRPr="00CB5557">
        <w:rPr>
          <w:rFonts w:ascii="Courier New" w:eastAsia="Times New Roman" w:hAnsi="Courier New" w:cs="Courier New"/>
          <w:color w:val="FFFFFF"/>
          <w:kern w:val="0"/>
          <w:sz w:val="27"/>
          <w:szCs w:val="27"/>
          <w:lang w:val="en-IN" w:eastAsia="en-IN"/>
        </w:rPr>
        <w:t>);</w:t>
      </w:r>
    </w:p>
    <w:p w14:paraId="7116A320"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i/>
          <w:iCs/>
          <w:color w:val="AEAEAE"/>
          <w:kern w:val="0"/>
          <w:sz w:val="27"/>
          <w:szCs w:val="27"/>
          <w:lang w:val="en-IN" w:eastAsia="en-IN"/>
        </w:rPr>
        <w:t>// Fetching all the key-value pairs from the properties file</w:t>
      </w:r>
    </w:p>
    <w:p w14:paraId="0C7CED67"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89BDFF"/>
          <w:kern w:val="0"/>
          <w:sz w:val="27"/>
          <w:szCs w:val="27"/>
          <w:lang w:val="en-IN" w:eastAsia="en-IN"/>
        </w:rPr>
        <w:t>System</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E28964"/>
          <w:kern w:val="0"/>
          <w:sz w:val="27"/>
          <w:szCs w:val="27"/>
          <w:lang w:val="en-IN" w:eastAsia="en-IN"/>
        </w:rPr>
        <w:t>out</w:t>
      </w:r>
      <w:r w:rsidRPr="00CB5557">
        <w:rPr>
          <w:rFonts w:ascii="Courier New" w:eastAsia="Times New Roman" w:hAnsi="Courier New" w:cs="Courier New"/>
          <w:color w:val="FFFFFF"/>
          <w:kern w:val="0"/>
          <w:sz w:val="27"/>
          <w:szCs w:val="27"/>
          <w:lang w:val="en-IN" w:eastAsia="en-IN"/>
        </w:rPr>
        <w:t>.println(</w:t>
      </w:r>
      <w:r w:rsidRPr="00CB5557">
        <w:rPr>
          <w:rFonts w:ascii="Courier New" w:eastAsia="Times New Roman" w:hAnsi="Courier New" w:cs="Courier New"/>
          <w:color w:val="65B042"/>
          <w:kern w:val="0"/>
          <w:sz w:val="27"/>
          <w:szCs w:val="27"/>
          <w:lang w:val="en-IN" w:eastAsia="en-IN"/>
        </w:rPr>
        <w:t>"---- Fetching all the key value pairs ----"</w:t>
      </w:r>
      <w:r w:rsidRPr="00CB5557">
        <w:rPr>
          <w:rFonts w:ascii="Courier New" w:eastAsia="Times New Roman" w:hAnsi="Courier New" w:cs="Courier New"/>
          <w:color w:val="FFFFFF"/>
          <w:kern w:val="0"/>
          <w:sz w:val="27"/>
          <w:szCs w:val="27"/>
          <w:lang w:val="en-IN" w:eastAsia="en-IN"/>
        </w:rPr>
        <w:t>);</w:t>
      </w:r>
    </w:p>
    <w:p w14:paraId="2FAC35C0"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89BDFF"/>
          <w:kern w:val="0"/>
          <w:sz w:val="27"/>
          <w:szCs w:val="27"/>
          <w:lang w:val="en-IN" w:eastAsia="en-IN"/>
        </w:rPr>
        <w:t>Iterator</w:t>
      </w:r>
      <w:r w:rsidRPr="00CB5557">
        <w:rPr>
          <w:rFonts w:ascii="Courier New" w:eastAsia="Times New Roman" w:hAnsi="Courier New" w:cs="Courier New"/>
          <w:color w:val="FFFFFF"/>
          <w:kern w:val="0"/>
          <w:sz w:val="27"/>
          <w:szCs w:val="27"/>
          <w:lang w:val="en-IN" w:eastAsia="en-IN"/>
        </w:rPr>
        <w:t>&lt;</w:t>
      </w:r>
      <w:r w:rsidRPr="00CB5557">
        <w:rPr>
          <w:rFonts w:ascii="Courier New" w:eastAsia="Times New Roman" w:hAnsi="Courier New" w:cs="Courier New"/>
          <w:color w:val="89BDFF"/>
          <w:kern w:val="0"/>
          <w:sz w:val="27"/>
          <w:szCs w:val="27"/>
          <w:lang w:val="en-IN" w:eastAsia="en-IN"/>
        </w:rPr>
        <w:t>String</w:t>
      </w:r>
      <w:r w:rsidRPr="00CB5557">
        <w:rPr>
          <w:rFonts w:ascii="Courier New" w:eastAsia="Times New Roman" w:hAnsi="Courier New" w:cs="Courier New"/>
          <w:color w:val="FFFFFF"/>
          <w:kern w:val="0"/>
          <w:sz w:val="27"/>
          <w:szCs w:val="27"/>
          <w:lang w:val="en-IN" w:eastAsia="en-IN"/>
        </w:rPr>
        <w:t xml:space="preserve">&gt; keys = </w:t>
      </w:r>
      <w:proofErr w:type="spellStart"/>
      <w:proofErr w:type="gramStart"/>
      <w:r w:rsidRPr="00CB5557">
        <w:rPr>
          <w:rFonts w:ascii="Courier New" w:eastAsia="Times New Roman" w:hAnsi="Courier New" w:cs="Courier New"/>
          <w:color w:val="FFFFFF"/>
          <w:kern w:val="0"/>
          <w:sz w:val="27"/>
          <w:szCs w:val="27"/>
          <w:lang w:val="en-IN" w:eastAsia="en-IN"/>
        </w:rPr>
        <w:t>config.getKeys</w:t>
      </w:r>
      <w:proofErr w:type="spellEnd"/>
      <w:proofErr w:type="gramEnd"/>
      <w:r w:rsidRPr="00CB5557">
        <w:rPr>
          <w:rFonts w:ascii="Courier New" w:eastAsia="Times New Roman" w:hAnsi="Courier New" w:cs="Courier New"/>
          <w:color w:val="FFFFFF"/>
          <w:kern w:val="0"/>
          <w:sz w:val="27"/>
          <w:szCs w:val="27"/>
          <w:lang w:val="en-IN" w:eastAsia="en-IN"/>
        </w:rPr>
        <w:t>();</w:t>
      </w:r>
    </w:p>
    <w:p w14:paraId="7C96DC77"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E28964"/>
          <w:kern w:val="0"/>
          <w:sz w:val="27"/>
          <w:szCs w:val="27"/>
          <w:lang w:val="en-IN" w:eastAsia="en-IN"/>
        </w:rPr>
        <w:t>while</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keys.hasNext</w:t>
      </w:r>
      <w:proofErr w:type="spellEnd"/>
      <w:proofErr w:type="gramEnd"/>
      <w:r w:rsidRPr="00CB5557">
        <w:rPr>
          <w:rFonts w:ascii="Courier New" w:eastAsia="Times New Roman" w:hAnsi="Courier New" w:cs="Courier New"/>
          <w:color w:val="FFFFFF"/>
          <w:kern w:val="0"/>
          <w:sz w:val="27"/>
          <w:szCs w:val="27"/>
          <w:lang w:val="en-IN" w:eastAsia="en-IN"/>
        </w:rPr>
        <w:t>()) {</w:t>
      </w:r>
    </w:p>
    <w:p w14:paraId="4294B9A4"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89BDFF"/>
          <w:kern w:val="0"/>
          <w:sz w:val="27"/>
          <w:szCs w:val="27"/>
          <w:lang w:val="en-IN" w:eastAsia="en-IN"/>
        </w:rPr>
        <w:t>String</w:t>
      </w:r>
      <w:r w:rsidRPr="00CB5557">
        <w:rPr>
          <w:rFonts w:ascii="Courier New" w:eastAsia="Times New Roman" w:hAnsi="Courier New" w:cs="Courier New"/>
          <w:color w:val="FFFFFF"/>
          <w:kern w:val="0"/>
          <w:sz w:val="27"/>
          <w:szCs w:val="27"/>
          <w:lang w:val="en-IN" w:eastAsia="en-IN"/>
        </w:rPr>
        <w:t xml:space="preserve"> key = </w:t>
      </w:r>
      <w:proofErr w:type="spellStart"/>
      <w:proofErr w:type="gramStart"/>
      <w:r w:rsidRPr="00CB5557">
        <w:rPr>
          <w:rFonts w:ascii="Courier New" w:eastAsia="Times New Roman" w:hAnsi="Courier New" w:cs="Courier New"/>
          <w:color w:val="FFFFFF"/>
          <w:kern w:val="0"/>
          <w:sz w:val="27"/>
          <w:szCs w:val="27"/>
          <w:lang w:val="en-IN" w:eastAsia="en-IN"/>
        </w:rPr>
        <w:t>keys.</w:t>
      </w:r>
      <w:r w:rsidRPr="00CB5557">
        <w:rPr>
          <w:rFonts w:ascii="Courier New" w:eastAsia="Times New Roman" w:hAnsi="Courier New" w:cs="Courier New"/>
          <w:color w:val="E28964"/>
          <w:kern w:val="0"/>
          <w:sz w:val="27"/>
          <w:szCs w:val="27"/>
          <w:lang w:val="en-IN" w:eastAsia="en-IN"/>
        </w:rPr>
        <w:t>next</w:t>
      </w:r>
      <w:proofErr w:type="spellEnd"/>
      <w:proofErr w:type="gramEnd"/>
      <w:r w:rsidRPr="00CB5557">
        <w:rPr>
          <w:rFonts w:ascii="Courier New" w:eastAsia="Times New Roman" w:hAnsi="Courier New" w:cs="Courier New"/>
          <w:color w:val="FFFFFF"/>
          <w:kern w:val="0"/>
          <w:sz w:val="27"/>
          <w:szCs w:val="27"/>
          <w:lang w:val="en-IN" w:eastAsia="en-IN"/>
        </w:rPr>
        <w:t>();</w:t>
      </w:r>
    </w:p>
    <w:p w14:paraId="5EA29E85"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89BDFF"/>
          <w:kern w:val="0"/>
          <w:sz w:val="27"/>
          <w:szCs w:val="27"/>
          <w:lang w:val="en-IN" w:eastAsia="en-IN"/>
        </w:rPr>
        <w:t>System</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E28964"/>
          <w:kern w:val="0"/>
          <w:sz w:val="27"/>
          <w:szCs w:val="27"/>
          <w:lang w:val="en-IN" w:eastAsia="en-IN"/>
        </w:rPr>
        <w:t>out</w:t>
      </w:r>
      <w:r w:rsidRPr="00CB5557">
        <w:rPr>
          <w:rFonts w:ascii="Courier New" w:eastAsia="Times New Roman" w:hAnsi="Courier New" w:cs="Courier New"/>
          <w:color w:val="FFFFFF"/>
          <w:kern w:val="0"/>
          <w:sz w:val="27"/>
          <w:szCs w:val="27"/>
          <w:lang w:val="en-IN" w:eastAsia="en-IN"/>
        </w:rPr>
        <w:t xml:space="preserve">.println(key + </w:t>
      </w:r>
      <w:r w:rsidRPr="00CB5557">
        <w:rPr>
          <w:rFonts w:ascii="Courier New" w:eastAsia="Times New Roman" w:hAnsi="Courier New" w:cs="Courier New"/>
          <w:color w:val="65B042"/>
          <w:kern w:val="0"/>
          <w:sz w:val="27"/>
          <w:szCs w:val="27"/>
          <w:lang w:val="en-IN" w:eastAsia="en-IN"/>
        </w:rPr>
        <w:t>" = "</w:t>
      </w:r>
      <w:r w:rsidRPr="00CB5557">
        <w:rPr>
          <w:rFonts w:ascii="Courier New" w:eastAsia="Times New Roman" w:hAnsi="Courier New" w:cs="Courier New"/>
          <w:color w:val="FFFFFF"/>
          <w:kern w:val="0"/>
          <w:sz w:val="27"/>
          <w:szCs w:val="27"/>
          <w:lang w:val="en-IN" w:eastAsia="en-IN"/>
        </w:rPr>
        <w:t xml:space="preserve"> + </w:t>
      </w:r>
      <w:proofErr w:type="spellStart"/>
      <w:proofErr w:type="gramStart"/>
      <w:r w:rsidRPr="00CB5557">
        <w:rPr>
          <w:rFonts w:ascii="Courier New" w:eastAsia="Times New Roman" w:hAnsi="Courier New" w:cs="Courier New"/>
          <w:color w:val="FFFFFF"/>
          <w:kern w:val="0"/>
          <w:sz w:val="27"/>
          <w:szCs w:val="27"/>
          <w:lang w:val="en-IN" w:eastAsia="en-IN"/>
        </w:rPr>
        <w:t>config.getProperty</w:t>
      </w:r>
      <w:proofErr w:type="spellEnd"/>
      <w:proofErr w:type="gramEnd"/>
      <w:r w:rsidRPr="00CB5557">
        <w:rPr>
          <w:rFonts w:ascii="Courier New" w:eastAsia="Times New Roman" w:hAnsi="Courier New" w:cs="Courier New"/>
          <w:color w:val="FFFFFF"/>
          <w:kern w:val="0"/>
          <w:sz w:val="27"/>
          <w:szCs w:val="27"/>
          <w:lang w:val="en-IN" w:eastAsia="en-IN"/>
        </w:rPr>
        <w:t>(key));</w:t>
      </w:r>
    </w:p>
    <w:p w14:paraId="1FA83B45"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t>}</w:t>
      </w:r>
    </w:p>
    <w:p w14:paraId="13F68F93"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89BDFF"/>
          <w:kern w:val="0"/>
          <w:sz w:val="27"/>
          <w:szCs w:val="27"/>
          <w:lang w:val="en-IN" w:eastAsia="en-IN"/>
        </w:rPr>
        <w:t>System</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E28964"/>
          <w:kern w:val="0"/>
          <w:sz w:val="27"/>
          <w:szCs w:val="27"/>
          <w:lang w:val="en-IN" w:eastAsia="en-IN"/>
        </w:rPr>
        <w:t>out</w:t>
      </w:r>
      <w:r w:rsidRPr="00CB5557">
        <w:rPr>
          <w:rFonts w:ascii="Courier New" w:eastAsia="Times New Roman" w:hAnsi="Courier New" w:cs="Courier New"/>
          <w:color w:val="FFFFFF"/>
          <w:kern w:val="0"/>
          <w:sz w:val="27"/>
          <w:szCs w:val="27"/>
          <w:lang w:val="en-IN" w:eastAsia="en-IN"/>
        </w:rPr>
        <w:t>.println(</w:t>
      </w:r>
      <w:r w:rsidRPr="00CB5557">
        <w:rPr>
          <w:rFonts w:ascii="Courier New" w:eastAsia="Times New Roman" w:hAnsi="Courier New" w:cs="Courier New"/>
          <w:color w:val="65B042"/>
          <w:kern w:val="0"/>
          <w:sz w:val="27"/>
          <w:szCs w:val="27"/>
          <w:lang w:val="en-IN" w:eastAsia="en-IN"/>
        </w:rPr>
        <w:t>"---- Fetching a single value by passing the key ----"</w:t>
      </w:r>
      <w:r w:rsidRPr="00CB5557">
        <w:rPr>
          <w:rFonts w:ascii="Courier New" w:eastAsia="Times New Roman" w:hAnsi="Courier New" w:cs="Courier New"/>
          <w:color w:val="FFFFFF"/>
          <w:kern w:val="0"/>
          <w:sz w:val="27"/>
          <w:szCs w:val="27"/>
          <w:lang w:val="en-IN" w:eastAsia="en-IN"/>
        </w:rPr>
        <w:t>);</w:t>
      </w:r>
    </w:p>
    <w:p w14:paraId="74EEB525"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89BDFF"/>
          <w:kern w:val="0"/>
          <w:sz w:val="27"/>
          <w:szCs w:val="27"/>
          <w:lang w:val="en-IN" w:eastAsia="en-IN"/>
        </w:rPr>
        <w:t>System</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E28964"/>
          <w:kern w:val="0"/>
          <w:sz w:val="27"/>
          <w:szCs w:val="27"/>
          <w:lang w:val="en-IN" w:eastAsia="en-IN"/>
        </w:rPr>
        <w:t>out</w:t>
      </w:r>
      <w:r w:rsidRPr="00CB5557">
        <w:rPr>
          <w:rFonts w:ascii="Courier New" w:eastAsia="Times New Roman" w:hAnsi="Courier New" w:cs="Courier New"/>
          <w:color w:val="FFFFFF"/>
          <w:kern w:val="0"/>
          <w:sz w:val="27"/>
          <w:szCs w:val="27"/>
          <w:lang w:val="en-IN" w:eastAsia="en-IN"/>
        </w:rPr>
        <w:t>.println(</w:t>
      </w:r>
      <w:r w:rsidRPr="00CB5557">
        <w:rPr>
          <w:rFonts w:ascii="Courier New" w:eastAsia="Times New Roman" w:hAnsi="Courier New" w:cs="Courier New"/>
          <w:color w:val="65B042"/>
          <w:kern w:val="0"/>
          <w:sz w:val="27"/>
          <w:szCs w:val="27"/>
          <w:lang w:val="en-IN" w:eastAsia="en-IN"/>
        </w:rPr>
        <w:t xml:space="preserve">"Value for </w:t>
      </w:r>
      <w:proofErr w:type="spellStart"/>
      <w:proofErr w:type="gramStart"/>
      <w:r w:rsidRPr="00CB5557">
        <w:rPr>
          <w:rFonts w:ascii="Courier New" w:eastAsia="Times New Roman" w:hAnsi="Courier New" w:cs="Courier New"/>
          <w:color w:val="65B042"/>
          <w:kern w:val="0"/>
          <w:sz w:val="27"/>
          <w:szCs w:val="27"/>
          <w:lang w:val="en-IN" w:eastAsia="en-IN"/>
        </w:rPr>
        <w:t>server.port</w:t>
      </w:r>
      <w:proofErr w:type="spellEnd"/>
      <w:proofErr w:type="gramEnd"/>
      <w:r w:rsidRPr="00CB5557">
        <w:rPr>
          <w:rFonts w:ascii="Courier New" w:eastAsia="Times New Roman" w:hAnsi="Courier New" w:cs="Courier New"/>
          <w:color w:val="65B042"/>
          <w:kern w:val="0"/>
          <w:sz w:val="27"/>
          <w:szCs w:val="27"/>
          <w:lang w:val="en-IN" w:eastAsia="en-IN"/>
        </w:rPr>
        <w:t>="</w:t>
      </w:r>
      <w:r w:rsidRPr="00CB5557">
        <w:rPr>
          <w:rFonts w:ascii="Courier New" w:eastAsia="Times New Roman" w:hAnsi="Courier New" w:cs="Courier New"/>
          <w:color w:val="FFFFFF"/>
          <w:kern w:val="0"/>
          <w:sz w:val="27"/>
          <w:szCs w:val="27"/>
          <w:lang w:val="en-IN" w:eastAsia="en-IN"/>
        </w:rPr>
        <w:t xml:space="preserve"> + </w:t>
      </w:r>
      <w:proofErr w:type="spellStart"/>
      <w:r w:rsidRPr="00CB5557">
        <w:rPr>
          <w:rFonts w:ascii="Courier New" w:eastAsia="Times New Roman" w:hAnsi="Courier New" w:cs="Courier New"/>
          <w:color w:val="FFFFFF"/>
          <w:kern w:val="0"/>
          <w:sz w:val="27"/>
          <w:szCs w:val="27"/>
          <w:lang w:val="en-IN" w:eastAsia="en-IN"/>
        </w:rPr>
        <w:t>config.getProperty</w:t>
      </w:r>
      <w:proofErr w:type="spell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65B042"/>
          <w:kern w:val="0"/>
          <w:sz w:val="27"/>
          <w:szCs w:val="27"/>
          <w:lang w:val="en-IN" w:eastAsia="en-IN"/>
        </w:rPr>
        <w:t>"</w:t>
      </w:r>
      <w:proofErr w:type="spellStart"/>
      <w:r w:rsidRPr="00CB5557">
        <w:rPr>
          <w:rFonts w:ascii="Courier New" w:eastAsia="Times New Roman" w:hAnsi="Courier New" w:cs="Courier New"/>
          <w:color w:val="65B042"/>
          <w:kern w:val="0"/>
          <w:sz w:val="27"/>
          <w:szCs w:val="27"/>
          <w:lang w:val="en-IN" w:eastAsia="en-IN"/>
        </w:rPr>
        <w:t>server.port</w:t>
      </w:r>
      <w:proofErr w:type="spellEnd"/>
      <w:r w:rsidRPr="00CB5557">
        <w:rPr>
          <w:rFonts w:ascii="Courier New" w:eastAsia="Times New Roman" w:hAnsi="Courier New" w:cs="Courier New"/>
          <w:color w:val="65B042"/>
          <w:kern w:val="0"/>
          <w:sz w:val="27"/>
          <w:szCs w:val="27"/>
          <w:lang w:val="en-IN" w:eastAsia="en-IN"/>
        </w:rPr>
        <w:t>"</w:t>
      </w:r>
      <w:r w:rsidRPr="00CB5557">
        <w:rPr>
          <w:rFonts w:ascii="Courier New" w:eastAsia="Times New Roman" w:hAnsi="Courier New" w:cs="Courier New"/>
          <w:color w:val="FFFFFF"/>
          <w:kern w:val="0"/>
          <w:sz w:val="27"/>
          <w:szCs w:val="27"/>
          <w:lang w:val="en-IN" w:eastAsia="en-IN"/>
        </w:rPr>
        <w:t>));</w:t>
      </w:r>
    </w:p>
    <w:p w14:paraId="04A835DF"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i/>
          <w:iCs/>
          <w:color w:val="AEAEAE"/>
          <w:kern w:val="0"/>
          <w:sz w:val="27"/>
          <w:szCs w:val="27"/>
          <w:lang w:val="en-IN" w:eastAsia="en-IN"/>
        </w:rPr>
        <w:t xml:space="preserve">// Calculating sum from two number values stored </w:t>
      </w:r>
      <w:proofErr w:type="gramStart"/>
      <w:r w:rsidRPr="00CB5557">
        <w:rPr>
          <w:rFonts w:ascii="Courier New" w:eastAsia="Times New Roman" w:hAnsi="Courier New" w:cs="Courier New"/>
          <w:i/>
          <w:iCs/>
          <w:color w:val="AEAEAE"/>
          <w:kern w:val="0"/>
          <w:sz w:val="27"/>
          <w:szCs w:val="27"/>
          <w:lang w:val="en-IN" w:eastAsia="en-IN"/>
        </w:rPr>
        <w:t>in .properties</w:t>
      </w:r>
      <w:proofErr w:type="gramEnd"/>
      <w:r w:rsidRPr="00CB5557">
        <w:rPr>
          <w:rFonts w:ascii="Courier New" w:eastAsia="Times New Roman" w:hAnsi="Courier New" w:cs="Courier New"/>
          <w:i/>
          <w:iCs/>
          <w:color w:val="AEAEAE"/>
          <w:kern w:val="0"/>
          <w:sz w:val="27"/>
          <w:szCs w:val="27"/>
          <w:lang w:val="en-IN" w:eastAsia="en-IN"/>
        </w:rPr>
        <w:t xml:space="preserve"> file</w:t>
      </w:r>
    </w:p>
    <w:p w14:paraId="44274F01"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i/>
          <w:iCs/>
          <w:color w:val="AEAEAE"/>
          <w:kern w:val="0"/>
          <w:sz w:val="27"/>
          <w:szCs w:val="27"/>
          <w:lang w:val="en-IN" w:eastAsia="en-IN"/>
        </w:rPr>
        <w:t xml:space="preserve">// Since the return type of </w:t>
      </w:r>
      <w:proofErr w:type="spellStart"/>
      <w:proofErr w:type="gramStart"/>
      <w:r w:rsidRPr="00CB5557">
        <w:rPr>
          <w:rFonts w:ascii="Courier New" w:eastAsia="Times New Roman" w:hAnsi="Courier New" w:cs="Courier New"/>
          <w:i/>
          <w:iCs/>
          <w:color w:val="AEAEAE"/>
          <w:kern w:val="0"/>
          <w:sz w:val="27"/>
          <w:szCs w:val="27"/>
          <w:lang w:val="en-IN" w:eastAsia="en-IN"/>
        </w:rPr>
        <w:t>getProperty</w:t>
      </w:r>
      <w:proofErr w:type="spellEnd"/>
      <w:r w:rsidRPr="00CB5557">
        <w:rPr>
          <w:rFonts w:ascii="Courier New" w:eastAsia="Times New Roman" w:hAnsi="Courier New" w:cs="Courier New"/>
          <w:i/>
          <w:iCs/>
          <w:color w:val="AEAEAE"/>
          <w:kern w:val="0"/>
          <w:sz w:val="27"/>
          <w:szCs w:val="27"/>
          <w:lang w:val="en-IN" w:eastAsia="en-IN"/>
        </w:rPr>
        <w:t>(</w:t>
      </w:r>
      <w:proofErr w:type="gramEnd"/>
      <w:r w:rsidRPr="00CB5557">
        <w:rPr>
          <w:rFonts w:ascii="Courier New" w:eastAsia="Times New Roman" w:hAnsi="Courier New" w:cs="Courier New"/>
          <w:i/>
          <w:iCs/>
          <w:color w:val="AEAEAE"/>
          <w:kern w:val="0"/>
          <w:sz w:val="27"/>
          <w:szCs w:val="27"/>
          <w:lang w:val="en-IN" w:eastAsia="en-IN"/>
        </w:rPr>
        <w:t>) is an object, you have to type-cast it</w:t>
      </w:r>
    </w:p>
    <w:p w14:paraId="330EAC89"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i/>
          <w:iCs/>
          <w:color w:val="AEAEAE"/>
          <w:kern w:val="0"/>
          <w:sz w:val="27"/>
          <w:szCs w:val="27"/>
          <w:lang w:val="en-IN" w:eastAsia="en-IN"/>
        </w:rPr>
        <w:t>// accordingly</w:t>
      </w:r>
    </w:p>
    <w:p w14:paraId="54FDCF12"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89BDFF"/>
          <w:kern w:val="0"/>
          <w:sz w:val="27"/>
          <w:szCs w:val="27"/>
          <w:lang w:val="en-IN" w:eastAsia="en-IN"/>
        </w:rPr>
        <w:t>Integer</w:t>
      </w:r>
      <w:r w:rsidRPr="00CB5557">
        <w:rPr>
          <w:rFonts w:ascii="Courier New" w:eastAsia="Times New Roman" w:hAnsi="Courier New" w:cs="Courier New"/>
          <w:color w:val="FFFFFF"/>
          <w:kern w:val="0"/>
          <w:sz w:val="27"/>
          <w:szCs w:val="27"/>
          <w:lang w:val="en-IN" w:eastAsia="en-IN"/>
        </w:rPr>
        <w:t xml:space="preserve"> value1 = </w:t>
      </w:r>
      <w:proofErr w:type="spellStart"/>
      <w:r w:rsidRPr="00CB5557">
        <w:rPr>
          <w:rFonts w:ascii="Courier New" w:eastAsia="Times New Roman" w:hAnsi="Courier New" w:cs="Courier New"/>
          <w:color w:val="89BDFF"/>
          <w:kern w:val="0"/>
          <w:sz w:val="27"/>
          <w:szCs w:val="27"/>
          <w:lang w:val="en-IN" w:eastAsia="en-IN"/>
        </w:rPr>
        <w:t>Integer</w:t>
      </w:r>
      <w:r w:rsidRPr="00CB5557">
        <w:rPr>
          <w:rFonts w:ascii="Courier New" w:eastAsia="Times New Roman" w:hAnsi="Courier New" w:cs="Courier New"/>
          <w:color w:val="FFFFFF"/>
          <w:kern w:val="0"/>
          <w:sz w:val="27"/>
          <w:szCs w:val="27"/>
          <w:lang w:val="en-IN" w:eastAsia="en-IN"/>
        </w:rPr>
        <w:t>.parseInt</w:t>
      </w:r>
      <w:proofErr w:type="spell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89BDFF"/>
          <w:kern w:val="0"/>
          <w:sz w:val="27"/>
          <w:szCs w:val="27"/>
          <w:lang w:val="en-IN" w:eastAsia="en-IN"/>
        </w:rPr>
        <w:t>String</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config.getProperty</w:t>
      </w:r>
      <w:proofErr w:type="spellEnd"/>
      <w:proofErr w:type="gram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65B042"/>
          <w:kern w:val="0"/>
          <w:sz w:val="27"/>
          <w:szCs w:val="27"/>
          <w:lang w:val="en-IN" w:eastAsia="en-IN"/>
        </w:rPr>
        <w:t>"value1"</w:t>
      </w:r>
      <w:r w:rsidRPr="00CB5557">
        <w:rPr>
          <w:rFonts w:ascii="Courier New" w:eastAsia="Times New Roman" w:hAnsi="Courier New" w:cs="Courier New"/>
          <w:color w:val="FFFFFF"/>
          <w:kern w:val="0"/>
          <w:sz w:val="27"/>
          <w:szCs w:val="27"/>
          <w:lang w:val="en-IN" w:eastAsia="en-IN"/>
        </w:rPr>
        <w:t>));</w:t>
      </w:r>
    </w:p>
    <w:p w14:paraId="27FDD46F"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89BDFF"/>
          <w:kern w:val="0"/>
          <w:sz w:val="27"/>
          <w:szCs w:val="27"/>
          <w:lang w:val="en-IN" w:eastAsia="en-IN"/>
        </w:rPr>
        <w:t>Integer</w:t>
      </w:r>
      <w:r w:rsidRPr="00CB5557">
        <w:rPr>
          <w:rFonts w:ascii="Courier New" w:eastAsia="Times New Roman" w:hAnsi="Courier New" w:cs="Courier New"/>
          <w:color w:val="FFFFFF"/>
          <w:kern w:val="0"/>
          <w:sz w:val="27"/>
          <w:szCs w:val="27"/>
          <w:lang w:val="en-IN" w:eastAsia="en-IN"/>
        </w:rPr>
        <w:t xml:space="preserve"> value2 = </w:t>
      </w:r>
      <w:proofErr w:type="spellStart"/>
      <w:r w:rsidRPr="00CB5557">
        <w:rPr>
          <w:rFonts w:ascii="Courier New" w:eastAsia="Times New Roman" w:hAnsi="Courier New" w:cs="Courier New"/>
          <w:color w:val="89BDFF"/>
          <w:kern w:val="0"/>
          <w:sz w:val="27"/>
          <w:szCs w:val="27"/>
          <w:lang w:val="en-IN" w:eastAsia="en-IN"/>
        </w:rPr>
        <w:t>Integer</w:t>
      </w:r>
      <w:r w:rsidRPr="00CB5557">
        <w:rPr>
          <w:rFonts w:ascii="Courier New" w:eastAsia="Times New Roman" w:hAnsi="Courier New" w:cs="Courier New"/>
          <w:color w:val="FFFFFF"/>
          <w:kern w:val="0"/>
          <w:sz w:val="27"/>
          <w:szCs w:val="27"/>
          <w:lang w:val="en-IN" w:eastAsia="en-IN"/>
        </w:rPr>
        <w:t>.parseInt</w:t>
      </w:r>
      <w:proofErr w:type="spell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89BDFF"/>
          <w:kern w:val="0"/>
          <w:sz w:val="27"/>
          <w:szCs w:val="27"/>
          <w:lang w:val="en-IN" w:eastAsia="en-IN"/>
        </w:rPr>
        <w:t>String</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config.getProperty</w:t>
      </w:r>
      <w:proofErr w:type="spellEnd"/>
      <w:proofErr w:type="gram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65B042"/>
          <w:kern w:val="0"/>
          <w:sz w:val="27"/>
          <w:szCs w:val="27"/>
          <w:lang w:val="en-IN" w:eastAsia="en-IN"/>
        </w:rPr>
        <w:t>"value2"</w:t>
      </w:r>
      <w:r w:rsidRPr="00CB5557">
        <w:rPr>
          <w:rFonts w:ascii="Courier New" w:eastAsia="Times New Roman" w:hAnsi="Courier New" w:cs="Courier New"/>
          <w:color w:val="FFFFFF"/>
          <w:kern w:val="0"/>
          <w:sz w:val="27"/>
          <w:szCs w:val="27"/>
          <w:lang w:val="en-IN" w:eastAsia="en-IN"/>
        </w:rPr>
        <w:t>));</w:t>
      </w:r>
    </w:p>
    <w:p w14:paraId="4FCB7992"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89BDFF"/>
          <w:kern w:val="0"/>
          <w:sz w:val="27"/>
          <w:szCs w:val="27"/>
          <w:lang w:val="en-IN" w:eastAsia="en-IN"/>
        </w:rPr>
        <w:t>Integer</w:t>
      </w:r>
      <w:r w:rsidRPr="00CB5557">
        <w:rPr>
          <w:rFonts w:ascii="Courier New" w:eastAsia="Times New Roman" w:hAnsi="Courier New" w:cs="Courier New"/>
          <w:color w:val="FFFFFF"/>
          <w:kern w:val="0"/>
          <w:sz w:val="27"/>
          <w:szCs w:val="27"/>
          <w:lang w:val="en-IN" w:eastAsia="en-IN"/>
        </w:rPr>
        <w:t xml:space="preserve"> sum = value1 + value2;</w:t>
      </w:r>
    </w:p>
    <w:p w14:paraId="4C03A84F"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89BDFF"/>
          <w:kern w:val="0"/>
          <w:sz w:val="27"/>
          <w:szCs w:val="27"/>
          <w:lang w:val="en-IN" w:eastAsia="en-IN"/>
        </w:rPr>
        <w:t>System</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E28964"/>
          <w:kern w:val="0"/>
          <w:sz w:val="27"/>
          <w:szCs w:val="27"/>
          <w:lang w:val="en-IN" w:eastAsia="en-IN"/>
        </w:rPr>
        <w:t>out</w:t>
      </w:r>
      <w:r w:rsidRPr="00CB5557">
        <w:rPr>
          <w:rFonts w:ascii="Courier New" w:eastAsia="Times New Roman" w:hAnsi="Courier New" w:cs="Courier New"/>
          <w:color w:val="FFFFFF"/>
          <w:kern w:val="0"/>
          <w:sz w:val="27"/>
          <w:szCs w:val="27"/>
          <w:lang w:val="en-IN" w:eastAsia="en-IN"/>
        </w:rPr>
        <w:t>.println(</w:t>
      </w:r>
      <w:r w:rsidRPr="00CB5557">
        <w:rPr>
          <w:rFonts w:ascii="Courier New" w:eastAsia="Times New Roman" w:hAnsi="Courier New" w:cs="Courier New"/>
          <w:color w:val="65B042"/>
          <w:kern w:val="0"/>
          <w:sz w:val="27"/>
          <w:szCs w:val="27"/>
          <w:lang w:val="en-IN" w:eastAsia="en-IN"/>
        </w:rPr>
        <w:t>"Sum="</w:t>
      </w:r>
      <w:r w:rsidRPr="00CB5557">
        <w:rPr>
          <w:rFonts w:ascii="Courier New" w:eastAsia="Times New Roman" w:hAnsi="Courier New" w:cs="Courier New"/>
          <w:color w:val="FFFFFF"/>
          <w:kern w:val="0"/>
          <w:sz w:val="27"/>
          <w:szCs w:val="27"/>
          <w:lang w:val="en-IN" w:eastAsia="en-IN"/>
        </w:rPr>
        <w:t xml:space="preserve"> + sum);</w:t>
      </w:r>
    </w:p>
    <w:p w14:paraId="435CC979"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59A9FA93"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t>}</w:t>
      </w:r>
    </w:p>
    <w:p w14:paraId="68FECE83"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12457420" w14:textId="77777777"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w:t>
      </w:r>
    </w:p>
    <w:p w14:paraId="0D849EC2" w14:textId="288758DC" w:rsidR="00CB5557" w:rsidRPr="00CB5557" w:rsidRDefault="00CB5557" w:rsidP="00CB5557">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24D8883" wp14:editId="590178E2">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84880"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CB359E"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Step 5:</w:t>
      </w:r>
      <w:r w:rsidRPr="00CB5557">
        <w:rPr>
          <w:rFonts w:ascii="Roboto" w:eastAsia="Times New Roman" w:hAnsi="Roboto" w:cs="Times New Roman"/>
          <w:color w:val="01014A"/>
          <w:kern w:val="0"/>
          <w:sz w:val="27"/>
          <w:szCs w:val="27"/>
          <w:lang w:val="en-IN" w:eastAsia="en-IN"/>
        </w:rPr>
        <w:t> Specifying the properties file name:</w:t>
      </w:r>
    </w:p>
    <w:p w14:paraId="15D4D0A2" w14:textId="77777777" w:rsidR="00CB5557" w:rsidRPr="00CB5557" w:rsidRDefault="00CB5557" w:rsidP="00CB5557">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r w:rsidRPr="00CB5557">
        <w:rPr>
          <w:rFonts w:ascii="Courier New" w:eastAsia="Times New Roman" w:hAnsi="Courier New" w:cs="Courier New"/>
          <w:color w:val="89BDFF"/>
          <w:kern w:val="0"/>
          <w:sz w:val="27"/>
          <w:szCs w:val="27"/>
          <w:lang w:val="en-IN" w:eastAsia="en-IN"/>
        </w:rPr>
        <w:t>PropertiesConfiguration</w:t>
      </w:r>
      <w:proofErr w:type="spellEnd"/>
      <w:r w:rsidRPr="00CB5557">
        <w:rPr>
          <w:rFonts w:ascii="Courier New" w:eastAsia="Times New Roman" w:hAnsi="Courier New" w:cs="Courier New"/>
          <w:color w:val="FFFFFF"/>
          <w:kern w:val="0"/>
          <w:sz w:val="27"/>
          <w:szCs w:val="27"/>
          <w:lang w:val="en-IN" w:eastAsia="en-IN"/>
        </w:rPr>
        <w:t xml:space="preserve"> config = </w:t>
      </w:r>
      <w:r w:rsidRPr="00CB5557">
        <w:rPr>
          <w:rFonts w:ascii="Courier New" w:eastAsia="Times New Roman" w:hAnsi="Courier New" w:cs="Courier New"/>
          <w:color w:val="E28964"/>
          <w:kern w:val="0"/>
          <w:sz w:val="27"/>
          <w:szCs w:val="27"/>
          <w:lang w:val="en-IN" w:eastAsia="en-IN"/>
        </w:rPr>
        <w:t>null</w:t>
      </w:r>
      <w:r w:rsidRPr="00CB5557">
        <w:rPr>
          <w:rFonts w:ascii="Courier New" w:eastAsia="Times New Roman" w:hAnsi="Courier New" w:cs="Courier New"/>
          <w:color w:val="FFFFFF"/>
          <w:kern w:val="0"/>
          <w:sz w:val="27"/>
          <w:szCs w:val="27"/>
          <w:lang w:val="en-IN" w:eastAsia="en-IN"/>
        </w:rPr>
        <w:t>;</w:t>
      </w:r>
    </w:p>
    <w:p w14:paraId="20548F5A" w14:textId="77777777" w:rsidR="00CB5557" w:rsidRPr="00CB5557" w:rsidRDefault="00CB5557" w:rsidP="00CB5557">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89BDFF"/>
          <w:kern w:val="0"/>
          <w:sz w:val="27"/>
          <w:szCs w:val="27"/>
          <w:lang w:val="en-IN" w:eastAsia="en-IN"/>
        </w:rPr>
        <w:t>Configurations</w:t>
      </w:r>
      <w:r w:rsidRPr="00CB5557">
        <w:rPr>
          <w:rFonts w:ascii="Courier New" w:eastAsia="Times New Roman" w:hAnsi="Courier New" w:cs="Courier New"/>
          <w:color w:val="FFFFFF"/>
          <w:kern w:val="0"/>
          <w:sz w:val="27"/>
          <w:szCs w:val="27"/>
          <w:lang w:val="en-IN" w:eastAsia="en-IN"/>
        </w:rPr>
        <w:t xml:space="preserve"> </w:t>
      </w:r>
      <w:proofErr w:type="spellStart"/>
      <w:r w:rsidRPr="00CB5557">
        <w:rPr>
          <w:rFonts w:ascii="Courier New" w:eastAsia="Times New Roman" w:hAnsi="Courier New" w:cs="Courier New"/>
          <w:color w:val="FFFFFF"/>
          <w:kern w:val="0"/>
          <w:sz w:val="27"/>
          <w:szCs w:val="27"/>
          <w:lang w:val="en-IN" w:eastAsia="en-IN"/>
        </w:rPr>
        <w:t>configurations</w:t>
      </w:r>
      <w:proofErr w:type="spellEnd"/>
      <w:r w:rsidRPr="00CB5557">
        <w:rPr>
          <w:rFonts w:ascii="Courier New" w:eastAsia="Times New Roman" w:hAnsi="Courier New" w:cs="Courier New"/>
          <w:color w:val="FFFFFF"/>
          <w:kern w:val="0"/>
          <w:sz w:val="27"/>
          <w:szCs w:val="27"/>
          <w:lang w:val="en-IN" w:eastAsia="en-IN"/>
        </w:rPr>
        <w:t xml:space="preserve"> = </w:t>
      </w:r>
      <w:r w:rsidRPr="00CB5557">
        <w:rPr>
          <w:rFonts w:ascii="Courier New" w:eastAsia="Times New Roman" w:hAnsi="Courier New" w:cs="Courier New"/>
          <w:color w:val="E28964"/>
          <w:kern w:val="0"/>
          <w:sz w:val="27"/>
          <w:szCs w:val="27"/>
          <w:lang w:val="en-IN" w:eastAsia="en-IN"/>
        </w:rPr>
        <w:t>new</w:t>
      </w:r>
      <w:r w:rsidRPr="00CB5557">
        <w:rPr>
          <w:rFonts w:ascii="Courier New" w:eastAsia="Times New Roman" w:hAnsi="Courier New" w:cs="Courier New"/>
          <w:color w:val="FFFFFF"/>
          <w:kern w:val="0"/>
          <w:sz w:val="27"/>
          <w:szCs w:val="27"/>
          <w:lang w:val="en-IN" w:eastAsia="en-IN"/>
        </w:rPr>
        <w:t xml:space="preserve"> </w:t>
      </w:r>
      <w:proofErr w:type="gramStart"/>
      <w:r w:rsidRPr="00CB5557">
        <w:rPr>
          <w:rFonts w:ascii="Courier New" w:eastAsia="Times New Roman" w:hAnsi="Courier New" w:cs="Courier New"/>
          <w:color w:val="89BDFF"/>
          <w:kern w:val="0"/>
          <w:sz w:val="27"/>
          <w:szCs w:val="27"/>
          <w:lang w:val="en-IN" w:eastAsia="en-IN"/>
        </w:rPr>
        <w:t>Configurations</w:t>
      </w:r>
      <w:r w:rsidRPr="00CB5557">
        <w:rPr>
          <w:rFonts w:ascii="Courier New" w:eastAsia="Times New Roman" w:hAnsi="Courier New" w:cs="Courier New"/>
          <w:color w:val="FFFFFF"/>
          <w:kern w:val="0"/>
          <w:sz w:val="27"/>
          <w:szCs w:val="27"/>
          <w:lang w:val="en-IN" w:eastAsia="en-IN"/>
        </w:rPr>
        <w:t>(</w:t>
      </w:r>
      <w:proofErr w:type="gramEnd"/>
      <w:r w:rsidRPr="00CB5557">
        <w:rPr>
          <w:rFonts w:ascii="Courier New" w:eastAsia="Times New Roman" w:hAnsi="Courier New" w:cs="Courier New"/>
          <w:color w:val="FFFFFF"/>
          <w:kern w:val="0"/>
          <w:sz w:val="27"/>
          <w:szCs w:val="27"/>
          <w:lang w:val="en-IN" w:eastAsia="en-IN"/>
        </w:rPr>
        <w:t xml:space="preserve">); </w:t>
      </w:r>
    </w:p>
    <w:p w14:paraId="670C2185" w14:textId="29A4EA34" w:rsidR="00CB5557" w:rsidRPr="00CB5557" w:rsidRDefault="00CB5557" w:rsidP="00CB5557">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 xml:space="preserve">config = </w:t>
      </w:r>
      <w:proofErr w:type="spellStart"/>
      <w:proofErr w:type="gramStart"/>
      <w:r w:rsidRPr="00CB5557">
        <w:rPr>
          <w:rFonts w:ascii="Courier New" w:eastAsia="Times New Roman" w:hAnsi="Courier New" w:cs="Courier New"/>
          <w:color w:val="FFFFFF"/>
          <w:kern w:val="0"/>
          <w:sz w:val="27"/>
          <w:szCs w:val="27"/>
          <w:lang w:val="en-IN" w:eastAsia="en-IN"/>
        </w:rPr>
        <w:t>configurations.properties</w:t>
      </w:r>
      <w:proofErr w:type="spellEnd"/>
      <w:proofErr w:type="gram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65B042"/>
          <w:kern w:val="0"/>
          <w:sz w:val="27"/>
          <w:szCs w:val="27"/>
          <w:lang w:val="en-IN" w:eastAsia="en-IN"/>
        </w:rPr>
        <w:t>"</w:t>
      </w:r>
      <w:proofErr w:type="spellStart"/>
      <w:r w:rsidRPr="00CB5557">
        <w:rPr>
          <w:rFonts w:ascii="Courier New" w:eastAsia="Times New Roman" w:hAnsi="Courier New" w:cs="Courier New"/>
          <w:color w:val="65B042"/>
          <w:kern w:val="0"/>
          <w:sz w:val="27"/>
          <w:szCs w:val="27"/>
          <w:lang w:val="en-IN" w:eastAsia="en-IN"/>
        </w:rPr>
        <w:t>configuration.properties</w:t>
      </w:r>
      <w:proofErr w:type="spellEnd"/>
      <w:r w:rsidRPr="00CB5557">
        <w:rPr>
          <w:rFonts w:ascii="Courier New" w:eastAsia="Times New Roman" w:hAnsi="Courier New" w:cs="Courier New"/>
          <w:color w:val="65B042"/>
          <w:kern w:val="0"/>
          <w:sz w:val="27"/>
          <w:szCs w:val="27"/>
          <w:lang w:val="en-IN" w:eastAsia="en-IN"/>
        </w:rPr>
        <w:t>"</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337AEEE5" wp14:editId="5E421ED0">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C80D2"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6EE380"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Step 6:</w:t>
      </w:r>
      <w:r w:rsidRPr="00CB5557">
        <w:rPr>
          <w:rFonts w:ascii="Roboto" w:eastAsia="Times New Roman" w:hAnsi="Roboto" w:cs="Times New Roman"/>
          <w:color w:val="01014A"/>
          <w:kern w:val="0"/>
          <w:sz w:val="27"/>
          <w:szCs w:val="27"/>
          <w:lang w:val="en-IN" w:eastAsia="en-IN"/>
        </w:rPr>
        <w:t> Fetching all the key-value pairs from the properties file:</w:t>
      </w:r>
    </w:p>
    <w:p w14:paraId="541A8CD3" w14:textId="77777777" w:rsidR="00CB5557" w:rsidRPr="00CB5557" w:rsidRDefault="00CB5557" w:rsidP="00CB5557">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89BDFF"/>
          <w:kern w:val="0"/>
          <w:sz w:val="27"/>
          <w:szCs w:val="27"/>
          <w:lang w:val="en-IN" w:eastAsia="en-IN"/>
        </w:rPr>
        <w:lastRenderedPageBreak/>
        <w:t>Iterator</w:t>
      </w:r>
      <w:r w:rsidRPr="00CB5557">
        <w:rPr>
          <w:rFonts w:ascii="Courier New" w:eastAsia="Times New Roman" w:hAnsi="Courier New" w:cs="Courier New"/>
          <w:color w:val="FFFFFF"/>
          <w:kern w:val="0"/>
          <w:sz w:val="27"/>
          <w:szCs w:val="27"/>
          <w:lang w:val="en-IN" w:eastAsia="en-IN"/>
        </w:rPr>
        <w:t>&lt;</w:t>
      </w:r>
      <w:r w:rsidRPr="00CB5557">
        <w:rPr>
          <w:rFonts w:ascii="Courier New" w:eastAsia="Times New Roman" w:hAnsi="Courier New" w:cs="Courier New"/>
          <w:color w:val="89BDFF"/>
          <w:kern w:val="0"/>
          <w:sz w:val="27"/>
          <w:szCs w:val="27"/>
          <w:lang w:val="en-IN" w:eastAsia="en-IN"/>
        </w:rPr>
        <w:t>String</w:t>
      </w:r>
      <w:r w:rsidRPr="00CB5557">
        <w:rPr>
          <w:rFonts w:ascii="Courier New" w:eastAsia="Times New Roman" w:hAnsi="Courier New" w:cs="Courier New"/>
          <w:color w:val="FFFFFF"/>
          <w:kern w:val="0"/>
          <w:sz w:val="27"/>
          <w:szCs w:val="27"/>
          <w:lang w:val="en-IN" w:eastAsia="en-IN"/>
        </w:rPr>
        <w:t xml:space="preserve">&gt; keys = </w:t>
      </w:r>
      <w:proofErr w:type="spellStart"/>
      <w:proofErr w:type="gramStart"/>
      <w:r w:rsidRPr="00CB5557">
        <w:rPr>
          <w:rFonts w:ascii="Courier New" w:eastAsia="Times New Roman" w:hAnsi="Courier New" w:cs="Courier New"/>
          <w:color w:val="FFFFFF"/>
          <w:kern w:val="0"/>
          <w:sz w:val="27"/>
          <w:szCs w:val="27"/>
          <w:lang w:val="en-IN" w:eastAsia="en-IN"/>
        </w:rPr>
        <w:t>config.getKeys</w:t>
      </w:r>
      <w:proofErr w:type="spellEnd"/>
      <w:proofErr w:type="gramEnd"/>
      <w:r w:rsidRPr="00CB5557">
        <w:rPr>
          <w:rFonts w:ascii="Courier New" w:eastAsia="Times New Roman" w:hAnsi="Courier New" w:cs="Courier New"/>
          <w:color w:val="FFFFFF"/>
          <w:kern w:val="0"/>
          <w:sz w:val="27"/>
          <w:szCs w:val="27"/>
          <w:lang w:val="en-IN" w:eastAsia="en-IN"/>
        </w:rPr>
        <w:t>();</w:t>
      </w:r>
    </w:p>
    <w:p w14:paraId="19996700" w14:textId="77777777" w:rsidR="00CB5557" w:rsidRPr="00CB5557" w:rsidRDefault="00CB5557" w:rsidP="00CB5557">
      <w:pPr>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E28964"/>
          <w:kern w:val="0"/>
          <w:sz w:val="27"/>
          <w:szCs w:val="27"/>
          <w:lang w:val="en-IN" w:eastAsia="en-IN"/>
        </w:rPr>
        <w:t>while</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keys.hasNext</w:t>
      </w:r>
      <w:proofErr w:type="spellEnd"/>
      <w:proofErr w:type="gramEnd"/>
      <w:r w:rsidRPr="00CB5557">
        <w:rPr>
          <w:rFonts w:ascii="Courier New" w:eastAsia="Times New Roman" w:hAnsi="Courier New" w:cs="Courier New"/>
          <w:color w:val="FFFFFF"/>
          <w:kern w:val="0"/>
          <w:sz w:val="27"/>
          <w:szCs w:val="27"/>
          <w:lang w:val="en-IN" w:eastAsia="en-IN"/>
        </w:rPr>
        <w:t>()) {</w:t>
      </w:r>
    </w:p>
    <w:p w14:paraId="2D113781" w14:textId="77777777" w:rsidR="00CB5557" w:rsidRPr="00CB5557" w:rsidRDefault="00CB5557" w:rsidP="00CB5557">
      <w:pPr>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89BDFF"/>
          <w:kern w:val="0"/>
          <w:sz w:val="27"/>
          <w:szCs w:val="27"/>
          <w:lang w:val="en-IN" w:eastAsia="en-IN"/>
        </w:rPr>
        <w:t>String</w:t>
      </w:r>
      <w:r w:rsidRPr="00CB5557">
        <w:rPr>
          <w:rFonts w:ascii="Courier New" w:eastAsia="Times New Roman" w:hAnsi="Courier New" w:cs="Courier New"/>
          <w:color w:val="FFFFFF"/>
          <w:kern w:val="0"/>
          <w:sz w:val="27"/>
          <w:szCs w:val="27"/>
          <w:lang w:val="en-IN" w:eastAsia="en-IN"/>
        </w:rPr>
        <w:t xml:space="preserve"> key = </w:t>
      </w:r>
      <w:proofErr w:type="spellStart"/>
      <w:proofErr w:type="gramStart"/>
      <w:r w:rsidRPr="00CB5557">
        <w:rPr>
          <w:rFonts w:ascii="Courier New" w:eastAsia="Times New Roman" w:hAnsi="Courier New" w:cs="Courier New"/>
          <w:color w:val="FFFFFF"/>
          <w:kern w:val="0"/>
          <w:sz w:val="27"/>
          <w:szCs w:val="27"/>
          <w:lang w:val="en-IN" w:eastAsia="en-IN"/>
        </w:rPr>
        <w:t>keys.</w:t>
      </w:r>
      <w:r w:rsidRPr="00CB5557">
        <w:rPr>
          <w:rFonts w:ascii="Courier New" w:eastAsia="Times New Roman" w:hAnsi="Courier New" w:cs="Courier New"/>
          <w:color w:val="E28964"/>
          <w:kern w:val="0"/>
          <w:sz w:val="27"/>
          <w:szCs w:val="27"/>
          <w:lang w:val="en-IN" w:eastAsia="en-IN"/>
        </w:rPr>
        <w:t>next</w:t>
      </w:r>
      <w:proofErr w:type="spellEnd"/>
      <w:proofErr w:type="gramEnd"/>
      <w:r w:rsidRPr="00CB5557">
        <w:rPr>
          <w:rFonts w:ascii="Courier New" w:eastAsia="Times New Roman" w:hAnsi="Courier New" w:cs="Courier New"/>
          <w:color w:val="FFFFFF"/>
          <w:kern w:val="0"/>
          <w:sz w:val="27"/>
          <w:szCs w:val="27"/>
          <w:lang w:val="en-IN" w:eastAsia="en-IN"/>
        </w:rPr>
        <w:t>();</w:t>
      </w:r>
    </w:p>
    <w:p w14:paraId="088B14CD" w14:textId="77777777" w:rsidR="00CB5557" w:rsidRPr="00CB5557" w:rsidRDefault="00CB5557" w:rsidP="00CB5557">
      <w:pPr>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89BDFF"/>
          <w:kern w:val="0"/>
          <w:sz w:val="27"/>
          <w:szCs w:val="27"/>
          <w:lang w:val="en-IN" w:eastAsia="en-IN"/>
        </w:rPr>
        <w:t>System</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E28964"/>
          <w:kern w:val="0"/>
          <w:sz w:val="27"/>
          <w:szCs w:val="27"/>
          <w:lang w:val="en-IN" w:eastAsia="en-IN"/>
        </w:rPr>
        <w:t>out</w:t>
      </w:r>
      <w:r w:rsidRPr="00CB5557">
        <w:rPr>
          <w:rFonts w:ascii="Courier New" w:eastAsia="Times New Roman" w:hAnsi="Courier New" w:cs="Courier New"/>
          <w:color w:val="FFFFFF"/>
          <w:kern w:val="0"/>
          <w:sz w:val="27"/>
          <w:szCs w:val="27"/>
          <w:lang w:val="en-IN" w:eastAsia="en-IN"/>
        </w:rPr>
        <w:t xml:space="preserve">.println(key + </w:t>
      </w:r>
      <w:r w:rsidRPr="00CB5557">
        <w:rPr>
          <w:rFonts w:ascii="Courier New" w:eastAsia="Times New Roman" w:hAnsi="Courier New" w:cs="Courier New"/>
          <w:color w:val="65B042"/>
          <w:kern w:val="0"/>
          <w:sz w:val="27"/>
          <w:szCs w:val="27"/>
          <w:lang w:val="en-IN" w:eastAsia="en-IN"/>
        </w:rPr>
        <w:t>" = "</w:t>
      </w:r>
      <w:r w:rsidRPr="00CB5557">
        <w:rPr>
          <w:rFonts w:ascii="Courier New" w:eastAsia="Times New Roman" w:hAnsi="Courier New" w:cs="Courier New"/>
          <w:color w:val="FFFFFF"/>
          <w:kern w:val="0"/>
          <w:sz w:val="27"/>
          <w:szCs w:val="27"/>
          <w:lang w:val="en-IN" w:eastAsia="en-IN"/>
        </w:rPr>
        <w:t xml:space="preserve"> + </w:t>
      </w:r>
      <w:proofErr w:type="spellStart"/>
      <w:proofErr w:type="gramStart"/>
      <w:r w:rsidRPr="00CB5557">
        <w:rPr>
          <w:rFonts w:ascii="Courier New" w:eastAsia="Times New Roman" w:hAnsi="Courier New" w:cs="Courier New"/>
          <w:color w:val="FFFFFF"/>
          <w:kern w:val="0"/>
          <w:sz w:val="27"/>
          <w:szCs w:val="27"/>
          <w:lang w:val="en-IN" w:eastAsia="en-IN"/>
        </w:rPr>
        <w:t>config.getProperty</w:t>
      </w:r>
      <w:proofErr w:type="spellEnd"/>
      <w:proofErr w:type="gramEnd"/>
      <w:r w:rsidRPr="00CB5557">
        <w:rPr>
          <w:rFonts w:ascii="Courier New" w:eastAsia="Times New Roman" w:hAnsi="Courier New" w:cs="Courier New"/>
          <w:color w:val="FFFFFF"/>
          <w:kern w:val="0"/>
          <w:sz w:val="27"/>
          <w:szCs w:val="27"/>
          <w:lang w:val="en-IN" w:eastAsia="en-IN"/>
        </w:rPr>
        <w:t>(key));</w:t>
      </w:r>
    </w:p>
    <w:p w14:paraId="5AA9B425" w14:textId="478A9AD9" w:rsidR="00CB5557" w:rsidRPr="00CB5557" w:rsidRDefault="00CB5557" w:rsidP="00CB5557">
      <w:pPr>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t>}</w:t>
      </w:r>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0E2B90D9" wp14:editId="504022F9">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E0A5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70C7B5"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Step 7:</w:t>
      </w:r>
      <w:r w:rsidRPr="00CB5557">
        <w:rPr>
          <w:rFonts w:ascii="Roboto" w:eastAsia="Times New Roman" w:hAnsi="Roboto" w:cs="Times New Roman"/>
          <w:color w:val="01014A"/>
          <w:kern w:val="0"/>
          <w:sz w:val="27"/>
          <w:szCs w:val="27"/>
          <w:lang w:val="en-IN" w:eastAsia="en-IN"/>
        </w:rPr>
        <w:t> Fetching a single value by passing the key:</w:t>
      </w:r>
    </w:p>
    <w:p w14:paraId="70AA438B" w14:textId="0915ED78" w:rsidR="00CB5557" w:rsidRPr="00CB5557" w:rsidRDefault="00CB5557" w:rsidP="00CB5557">
      <w:pPr>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89BDFF"/>
          <w:kern w:val="0"/>
          <w:sz w:val="27"/>
          <w:szCs w:val="27"/>
          <w:lang w:val="en-IN" w:eastAsia="en-IN"/>
        </w:rPr>
        <w:t>System</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E28964"/>
          <w:kern w:val="0"/>
          <w:sz w:val="27"/>
          <w:szCs w:val="27"/>
          <w:lang w:val="en-IN" w:eastAsia="en-IN"/>
        </w:rPr>
        <w:t>out</w:t>
      </w:r>
      <w:r w:rsidRPr="00CB5557">
        <w:rPr>
          <w:rFonts w:ascii="Courier New" w:eastAsia="Times New Roman" w:hAnsi="Courier New" w:cs="Courier New"/>
          <w:color w:val="FFFFFF"/>
          <w:kern w:val="0"/>
          <w:sz w:val="27"/>
          <w:szCs w:val="27"/>
          <w:lang w:val="en-IN" w:eastAsia="en-IN"/>
        </w:rPr>
        <w:t>.println(</w:t>
      </w:r>
      <w:r w:rsidRPr="00CB5557">
        <w:rPr>
          <w:rFonts w:ascii="Courier New" w:eastAsia="Times New Roman" w:hAnsi="Courier New" w:cs="Courier New"/>
          <w:color w:val="65B042"/>
          <w:kern w:val="0"/>
          <w:sz w:val="27"/>
          <w:szCs w:val="27"/>
          <w:lang w:val="en-IN" w:eastAsia="en-IN"/>
        </w:rPr>
        <w:t xml:space="preserve">"Value for </w:t>
      </w:r>
      <w:proofErr w:type="spellStart"/>
      <w:proofErr w:type="gramStart"/>
      <w:r w:rsidRPr="00CB5557">
        <w:rPr>
          <w:rFonts w:ascii="Courier New" w:eastAsia="Times New Roman" w:hAnsi="Courier New" w:cs="Courier New"/>
          <w:color w:val="65B042"/>
          <w:kern w:val="0"/>
          <w:sz w:val="27"/>
          <w:szCs w:val="27"/>
          <w:lang w:val="en-IN" w:eastAsia="en-IN"/>
        </w:rPr>
        <w:t>server.port</w:t>
      </w:r>
      <w:proofErr w:type="spellEnd"/>
      <w:proofErr w:type="gramEnd"/>
      <w:r w:rsidRPr="00CB5557">
        <w:rPr>
          <w:rFonts w:ascii="Courier New" w:eastAsia="Times New Roman" w:hAnsi="Courier New" w:cs="Courier New"/>
          <w:color w:val="65B042"/>
          <w:kern w:val="0"/>
          <w:sz w:val="27"/>
          <w:szCs w:val="27"/>
          <w:lang w:val="en-IN" w:eastAsia="en-IN"/>
        </w:rPr>
        <w:t>="</w:t>
      </w:r>
      <w:r w:rsidRPr="00CB5557">
        <w:rPr>
          <w:rFonts w:ascii="Courier New" w:eastAsia="Times New Roman" w:hAnsi="Courier New" w:cs="Courier New"/>
          <w:color w:val="FFFFFF"/>
          <w:kern w:val="0"/>
          <w:sz w:val="27"/>
          <w:szCs w:val="27"/>
          <w:lang w:val="en-IN" w:eastAsia="en-IN"/>
        </w:rPr>
        <w:t xml:space="preserve"> + </w:t>
      </w:r>
      <w:proofErr w:type="spellStart"/>
      <w:r w:rsidRPr="00CB5557">
        <w:rPr>
          <w:rFonts w:ascii="Courier New" w:eastAsia="Times New Roman" w:hAnsi="Courier New" w:cs="Courier New"/>
          <w:color w:val="FFFFFF"/>
          <w:kern w:val="0"/>
          <w:sz w:val="27"/>
          <w:szCs w:val="27"/>
          <w:lang w:val="en-IN" w:eastAsia="en-IN"/>
        </w:rPr>
        <w:t>config.getProperty</w:t>
      </w:r>
      <w:proofErr w:type="spell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65B042"/>
          <w:kern w:val="0"/>
          <w:sz w:val="27"/>
          <w:szCs w:val="27"/>
          <w:lang w:val="en-IN" w:eastAsia="en-IN"/>
        </w:rPr>
        <w:t>"</w:t>
      </w:r>
      <w:proofErr w:type="spellStart"/>
      <w:r w:rsidRPr="00CB5557">
        <w:rPr>
          <w:rFonts w:ascii="Courier New" w:eastAsia="Times New Roman" w:hAnsi="Courier New" w:cs="Courier New"/>
          <w:color w:val="65B042"/>
          <w:kern w:val="0"/>
          <w:sz w:val="27"/>
          <w:szCs w:val="27"/>
          <w:lang w:val="en-IN" w:eastAsia="en-IN"/>
        </w:rPr>
        <w:t>server.port</w:t>
      </w:r>
      <w:proofErr w:type="spellEnd"/>
      <w:r w:rsidRPr="00CB5557">
        <w:rPr>
          <w:rFonts w:ascii="Courier New" w:eastAsia="Times New Roman" w:hAnsi="Courier New" w:cs="Courier New"/>
          <w:color w:val="65B042"/>
          <w:kern w:val="0"/>
          <w:sz w:val="27"/>
          <w:szCs w:val="27"/>
          <w:lang w:val="en-IN" w:eastAsia="en-IN"/>
        </w:rPr>
        <w:t>"</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38609D83" wp14:editId="412D7CB4">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F5270"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EE0EB3"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Step 8:</w:t>
      </w:r>
      <w:r w:rsidRPr="00CB5557">
        <w:rPr>
          <w:rFonts w:ascii="Roboto" w:eastAsia="Times New Roman" w:hAnsi="Roboto" w:cs="Times New Roman"/>
          <w:color w:val="01014A"/>
          <w:kern w:val="0"/>
          <w:sz w:val="27"/>
          <w:szCs w:val="27"/>
          <w:lang w:val="en-IN" w:eastAsia="en-IN"/>
        </w:rPr>
        <w:t> After you have executed the program, you should get an output like this in your console:</w:t>
      </w:r>
    </w:p>
    <w:p w14:paraId="1DB6D5C0" w14:textId="4B99F23C"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noProof/>
          <w:color w:val="01014A"/>
          <w:kern w:val="0"/>
          <w:sz w:val="27"/>
          <w:szCs w:val="27"/>
          <w:lang w:val="en-IN" w:eastAsia="en-IN"/>
        </w:rPr>
        <w:drawing>
          <wp:inline distT="0" distB="0" distL="0" distR="0" wp14:anchorId="6D878BC5" wp14:editId="0CD11186">
            <wp:extent cx="5010150" cy="1917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0150" cy="1917700"/>
                    </a:xfrm>
                    <a:prstGeom prst="rect">
                      <a:avLst/>
                    </a:prstGeom>
                    <a:noFill/>
                    <a:ln>
                      <a:noFill/>
                    </a:ln>
                  </pic:spPr>
                </pic:pic>
              </a:graphicData>
            </a:graphic>
          </wp:inline>
        </w:drawing>
      </w:r>
    </w:p>
    <w:p w14:paraId="39CAE2C0"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During the execution of an Enterprise application, several events are generated. These events could be triggered at different points while the user interacts with the application. They could be simple informational events or events that need to be managed.</w:t>
      </w:r>
    </w:p>
    <w:p w14:paraId="3769A103"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xml:space="preserve">Such events can help solve issues, understand performance and </w:t>
      </w:r>
      <w:proofErr w:type="gramStart"/>
      <w:r w:rsidRPr="00CB5557">
        <w:rPr>
          <w:rFonts w:ascii="Roboto" w:eastAsia="Times New Roman" w:hAnsi="Roboto" w:cs="Times New Roman"/>
          <w:color w:val="01014A"/>
          <w:kern w:val="0"/>
          <w:sz w:val="27"/>
          <w:szCs w:val="27"/>
          <w:lang w:val="en-IN" w:eastAsia="en-IN"/>
        </w:rPr>
        <w:t>statistics</w:t>
      </w:r>
      <w:proofErr w:type="gramEnd"/>
      <w:r w:rsidRPr="00CB5557">
        <w:rPr>
          <w:rFonts w:ascii="Roboto" w:eastAsia="Times New Roman" w:hAnsi="Roboto" w:cs="Times New Roman"/>
          <w:color w:val="01014A"/>
          <w:kern w:val="0"/>
          <w:sz w:val="27"/>
          <w:szCs w:val="27"/>
          <w:lang w:val="en-IN" w:eastAsia="en-IN"/>
        </w:rPr>
        <w:t xml:space="preserve"> and improve the system. In large applications, it becomes essential to keep track of all such events. And keeping a log of all the associated information helps in quick problem diagnosis, debugging and maintenance. </w:t>
      </w:r>
    </w:p>
    <w:tbl>
      <w:tblPr>
        <w:tblpPr w:leftFromText="45" w:rightFromText="45" w:vertAnchor="text"/>
        <w:tblW w:w="0" w:type="auto"/>
        <w:tblCellSpacing w:w="5" w:type="dxa"/>
        <w:tblCellMar>
          <w:top w:w="10" w:type="dxa"/>
          <w:left w:w="10" w:type="dxa"/>
          <w:bottom w:w="10" w:type="dxa"/>
          <w:right w:w="10" w:type="dxa"/>
        </w:tblCellMar>
        <w:tblLook w:val="04A0" w:firstRow="1" w:lastRow="0" w:firstColumn="1" w:lastColumn="0" w:noHBand="0" w:noVBand="1"/>
      </w:tblPr>
      <w:tblGrid>
        <w:gridCol w:w="8385"/>
        <w:gridCol w:w="2415"/>
      </w:tblGrid>
      <w:tr w:rsidR="00CB5557" w:rsidRPr="00CB5557" w14:paraId="55EA110A" w14:textId="77777777" w:rsidTr="00CB5557">
        <w:trPr>
          <w:tblCellSpacing w:w="5" w:type="dxa"/>
        </w:trPr>
        <w:tc>
          <w:tcPr>
            <w:tcW w:w="0" w:type="auto"/>
            <w:vAlign w:val="center"/>
            <w:hideMark/>
          </w:tcPr>
          <w:p w14:paraId="6A52D1F2" w14:textId="77777777" w:rsidR="00CB5557" w:rsidRPr="00CB5557" w:rsidRDefault="00CB5557" w:rsidP="00CB5557">
            <w:pPr>
              <w:spacing w:before="0" w:after="0"/>
              <w:ind w:left="0" w:right="0"/>
              <w:rPr>
                <w:rFonts w:ascii="Roboto" w:eastAsia="Times New Roman" w:hAnsi="Roboto" w:cs="Times New Roman"/>
                <w:color w:val="auto"/>
                <w:kern w:val="0"/>
                <w:szCs w:val="24"/>
                <w:lang w:val="en-IN" w:eastAsia="en-IN"/>
              </w:rPr>
            </w:pPr>
            <w:r w:rsidRPr="00CB5557">
              <w:rPr>
                <w:rFonts w:ascii="Roboto" w:eastAsia="Times New Roman" w:hAnsi="Roboto" w:cs="Times New Roman"/>
                <w:color w:val="auto"/>
                <w:kern w:val="0"/>
                <w:szCs w:val="24"/>
                <w:lang w:val="en-IN" w:eastAsia="en-IN"/>
              </w:rPr>
              <w:t xml:space="preserve">Logging is the process of tracking the execution of the program </w:t>
            </w:r>
            <w:proofErr w:type="gramStart"/>
            <w:r w:rsidRPr="00CB5557">
              <w:rPr>
                <w:rFonts w:ascii="Roboto" w:eastAsia="Times New Roman" w:hAnsi="Roboto" w:cs="Times New Roman"/>
                <w:color w:val="auto"/>
                <w:kern w:val="0"/>
                <w:szCs w:val="24"/>
                <w:lang w:val="en-IN" w:eastAsia="en-IN"/>
              </w:rPr>
              <w:t>where</w:t>
            </w:r>
            <w:proofErr w:type="gramEnd"/>
            <w:r w:rsidRPr="00CB5557">
              <w:rPr>
                <w:rFonts w:ascii="Roboto" w:eastAsia="Times New Roman" w:hAnsi="Roboto" w:cs="Times New Roman"/>
                <w:color w:val="auto"/>
                <w:kern w:val="0"/>
                <w:szCs w:val="24"/>
                <w:lang w:val="en-IN" w:eastAsia="en-IN"/>
              </w:rPr>
              <w:t>,</w:t>
            </w:r>
          </w:p>
        </w:tc>
        <w:tc>
          <w:tcPr>
            <w:tcW w:w="0" w:type="auto"/>
            <w:vMerge w:val="restart"/>
            <w:vAlign w:val="center"/>
            <w:hideMark/>
          </w:tcPr>
          <w:p w14:paraId="064D134C" w14:textId="2523857C" w:rsidR="00CB5557" w:rsidRPr="00CB5557" w:rsidRDefault="00CB5557" w:rsidP="00CB5557">
            <w:pPr>
              <w:spacing w:before="0" w:after="0"/>
              <w:ind w:left="0" w:right="0"/>
              <w:rPr>
                <w:rFonts w:ascii="Roboto" w:eastAsia="Times New Roman" w:hAnsi="Roboto" w:cs="Times New Roman"/>
                <w:color w:val="auto"/>
                <w:kern w:val="0"/>
                <w:szCs w:val="24"/>
                <w:lang w:val="en-IN" w:eastAsia="en-IN"/>
              </w:rPr>
            </w:pPr>
            <w:r w:rsidRPr="00CB5557">
              <w:rPr>
                <w:rFonts w:ascii="Roboto" w:eastAsia="Times New Roman" w:hAnsi="Roboto" w:cs="Times New Roman"/>
                <w:noProof/>
                <w:color w:val="auto"/>
                <w:kern w:val="0"/>
                <w:szCs w:val="24"/>
                <w:lang w:val="en-IN" w:eastAsia="en-IN"/>
              </w:rPr>
              <w:drawing>
                <wp:inline distT="0" distB="0" distL="0" distR="0" wp14:anchorId="44778F8D" wp14:editId="58B14EA9">
                  <wp:extent cx="1511300" cy="1562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1300" cy="1562100"/>
                          </a:xfrm>
                          <a:prstGeom prst="rect">
                            <a:avLst/>
                          </a:prstGeom>
                          <a:noFill/>
                          <a:ln>
                            <a:noFill/>
                          </a:ln>
                        </pic:spPr>
                      </pic:pic>
                    </a:graphicData>
                  </a:graphic>
                </wp:inline>
              </w:drawing>
            </w:r>
          </w:p>
        </w:tc>
      </w:tr>
      <w:tr w:rsidR="00CB5557" w:rsidRPr="00CB5557" w14:paraId="139876B4" w14:textId="77777777" w:rsidTr="00CB5557">
        <w:trPr>
          <w:tblCellSpacing w:w="5" w:type="dxa"/>
        </w:trPr>
        <w:tc>
          <w:tcPr>
            <w:tcW w:w="0" w:type="auto"/>
            <w:vAlign w:val="center"/>
            <w:hideMark/>
          </w:tcPr>
          <w:p w14:paraId="0F9CA2F3" w14:textId="77777777" w:rsidR="00CB5557" w:rsidRPr="00CB5557" w:rsidRDefault="00CB5557" w:rsidP="00CB5557">
            <w:pPr>
              <w:numPr>
                <w:ilvl w:val="0"/>
                <w:numId w:val="13"/>
              </w:numPr>
              <w:spacing w:before="100" w:beforeAutospacing="1" w:after="100" w:afterAutospacing="1"/>
              <w:ind w:right="0"/>
              <w:rPr>
                <w:rFonts w:ascii="Roboto" w:eastAsia="Times New Roman" w:hAnsi="Roboto" w:cs="Times New Roman"/>
                <w:color w:val="auto"/>
                <w:kern w:val="0"/>
                <w:szCs w:val="24"/>
                <w:lang w:val="en-IN" w:eastAsia="en-IN"/>
              </w:rPr>
            </w:pPr>
            <w:r w:rsidRPr="00CB5557">
              <w:rPr>
                <w:rFonts w:ascii="Roboto" w:eastAsia="Times New Roman" w:hAnsi="Roboto" w:cs="Times New Roman"/>
                <w:color w:val="auto"/>
                <w:kern w:val="0"/>
                <w:szCs w:val="24"/>
                <w:lang w:val="en-IN" w:eastAsia="en-IN"/>
              </w:rPr>
              <w:lastRenderedPageBreak/>
              <w:t>Any event that is to the interest of the programmer or administrator can be logged.                                   </w:t>
            </w:r>
          </w:p>
          <w:p w14:paraId="0723F07D" w14:textId="77777777" w:rsidR="00CB5557" w:rsidRPr="00CB5557" w:rsidRDefault="00CB5557" w:rsidP="00CB5557">
            <w:pPr>
              <w:numPr>
                <w:ilvl w:val="0"/>
                <w:numId w:val="13"/>
              </w:numPr>
              <w:spacing w:before="100" w:beforeAutospacing="1" w:after="100" w:afterAutospacing="1"/>
              <w:ind w:right="0"/>
              <w:rPr>
                <w:rFonts w:ascii="Roboto" w:eastAsia="Times New Roman" w:hAnsi="Roboto" w:cs="Times New Roman"/>
                <w:color w:val="auto"/>
                <w:kern w:val="0"/>
                <w:szCs w:val="24"/>
                <w:lang w:val="en-IN" w:eastAsia="en-IN"/>
              </w:rPr>
            </w:pPr>
            <w:r w:rsidRPr="00CB5557">
              <w:rPr>
                <w:rFonts w:ascii="Roboto" w:eastAsia="Times New Roman" w:hAnsi="Roboto" w:cs="Times New Roman"/>
                <w:color w:val="auto"/>
                <w:kern w:val="0"/>
                <w:szCs w:val="24"/>
                <w:lang w:val="en-IN" w:eastAsia="en-IN"/>
              </w:rPr>
              <w:t>Relevant messages can be recorded in the event of exceptions and errors.</w:t>
            </w:r>
          </w:p>
          <w:p w14:paraId="08CDA555" w14:textId="77777777" w:rsidR="00CB5557" w:rsidRPr="00CB5557" w:rsidRDefault="00CB5557" w:rsidP="00CB5557">
            <w:pPr>
              <w:spacing w:before="100" w:beforeAutospacing="1" w:after="100" w:afterAutospacing="1"/>
              <w:ind w:left="0" w:right="0"/>
              <w:rPr>
                <w:rFonts w:ascii="Roboto" w:eastAsia="Times New Roman" w:hAnsi="Roboto" w:cs="Times New Roman"/>
                <w:color w:val="auto"/>
                <w:kern w:val="0"/>
                <w:szCs w:val="24"/>
                <w:lang w:val="en-IN" w:eastAsia="en-IN"/>
              </w:rPr>
            </w:pPr>
            <w:r w:rsidRPr="00CB5557">
              <w:rPr>
                <w:rFonts w:ascii="Roboto" w:eastAsia="Times New Roman" w:hAnsi="Roboto" w:cs="Times New Roman"/>
                <w:color w:val="auto"/>
                <w:kern w:val="0"/>
                <w:szCs w:val="24"/>
                <w:lang w:val="en-IN" w:eastAsia="en-IN"/>
              </w:rPr>
              <w:t>The logs can be analysed by the administrators later.</w:t>
            </w:r>
          </w:p>
        </w:tc>
        <w:tc>
          <w:tcPr>
            <w:tcW w:w="0" w:type="auto"/>
            <w:vMerge/>
            <w:vAlign w:val="center"/>
            <w:hideMark/>
          </w:tcPr>
          <w:p w14:paraId="544C7104" w14:textId="77777777" w:rsidR="00CB5557" w:rsidRPr="00CB5557" w:rsidRDefault="00CB5557" w:rsidP="00CB5557">
            <w:pPr>
              <w:spacing w:before="0" w:after="0"/>
              <w:ind w:left="0" w:right="0"/>
              <w:rPr>
                <w:rFonts w:ascii="Roboto" w:eastAsia="Times New Roman" w:hAnsi="Roboto" w:cs="Times New Roman"/>
                <w:color w:val="auto"/>
                <w:kern w:val="0"/>
                <w:szCs w:val="24"/>
                <w:lang w:val="en-IN" w:eastAsia="en-IN"/>
              </w:rPr>
            </w:pPr>
          </w:p>
        </w:tc>
      </w:tr>
    </w:tbl>
    <w:p w14:paraId="5B0E9F78"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w:t>
      </w:r>
    </w:p>
    <w:p w14:paraId="5B08B4C1"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w:t>
      </w:r>
    </w:p>
    <w:p w14:paraId="1AFAD3ED" w14:textId="77777777" w:rsidR="00CB5557" w:rsidRPr="00CB5557" w:rsidRDefault="00CB5557" w:rsidP="00CB5557">
      <w:pPr>
        <w:pStyle w:val="NormalWeb"/>
        <w:jc w:val="both"/>
        <w:rPr>
          <w:rFonts w:ascii="Roboto" w:eastAsia="Times New Roman" w:hAnsi="Roboto"/>
          <w:color w:val="01014A"/>
          <w:sz w:val="27"/>
          <w:szCs w:val="27"/>
          <w:lang w:val="en-IN" w:eastAsia="en-IN"/>
        </w:rPr>
      </w:pPr>
      <w:r w:rsidRPr="00CB5557">
        <w:rPr>
          <w:rFonts w:ascii="Roboto" w:eastAsia="Times New Roman" w:hAnsi="Roboto"/>
          <w:color w:val="01014A"/>
          <w:sz w:val="27"/>
          <w:szCs w:val="27"/>
          <w:lang w:val="en-IN" w:eastAsia="en-IN"/>
        </w:rPr>
        <w:t>  </w:t>
      </w:r>
    </w:p>
    <w:p w14:paraId="23A0E398"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For the ease of the developer, there are many logging APIs available. Based on the requirement, the developer can choose any of them. Few popular APIs for logging are,</w:t>
      </w:r>
    </w:p>
    <w:p w14:paraId="6E481668"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w:t>
      </w:r>
    </w:p>
    <w:p w14:paraId="5E908BF7" w14:textId="77777777" w:rsidR="00CB5557" w:rsidRPr="00CB5557" w:rsidRDefault="00CB5557" w:rsidP="00CB5557">
      <w:pPr>
        <w:numPr>
          <w:ilvl w:val="0"/>
          <w:numId w:val="1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JDK Logging API</w:t>
      </w:r>
    </w:p>
    <w:p w14:paraId="6A566A0E" w14:textId="77777777" w:rsidR="00CB5557" w:rsidRPr="00CB5557" w:rsidRDefault="00CB5557" w:rsidP="00CB5557">
      <w:pPr>
        <w:numPr>
          <w:ilvl w:val="0"/>
          <w:numId w:val="1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Apache Log4J</w:t>
      </w:r>
    </w:p>
    <w:p w14:paraId="102F876F" w14:textId="77777777" w:rsidR="00CB5557" w:rsidRPr="00CB5557" w:rsidRDefault="00CB5557" w:rsidP="00CB5557">
      <w:pPr>
        <w:numPr>
          <w:ilvl w:val="0"/>
          <w:numId w:val="1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Apache Commons Logging API</w:t>
      </w:r>
    </w:p>
    <w:p w14:paraId="0A6B79D4"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In this course, we will be using the combination of Apache Commons Logging API and Apache Log4J.</w:t>
      </w:r>
    </w:p>
    <w:p w14:paraId="582D7EF3"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xml:space="preserve">Apache Commons Logging is a logging utility that is Java-based and provides the implementation of loggers </w:t>
      </w:r>
      <w:proofErr w:type="gramStart"/>
      <w:r w:rsidRPr="00CB5557">
        <w:rPr>
          <w:rFonts w:ascii="Roboto" w:eastAsia="Times New Roman" w:hAnsi="Roboto" w:cs="Times New Roman"/>
          <w:color w:val="01014A"/>
          <w:kern w:val="0"/>
          <w:sz w:val="27"/>
          <w:szCs w:val="27"/>
          <w:lang w:val="en-IN" w:eastAsia="en-IN"/>
        </w:rPr>
        <w:t>and also</w:t>
      </w:r>
      <w:proofErr w:type="gramEnd"/>
      <w:r w:rsidRPr="00CB5557">
        <w:rPr>
          <w:rFonts w:ascii="Roboto" w:eastAsia="Times New Roman" w:hAnsi="Roboto" w:cs="Times New Roman"/>
          <w:color w:val="01014A"/>
          <w:kern w:val="0"/>
          <w:sz w:val="27"/>
          <w:szCs w:val="27"/>
          <w:lang w:val="en-IN" w:eastAsia="en-IN"/>
        </w:rPr>
        <w:t xml:space="preserve"> supports the different Logging APIs.</w:t>
      </w:r>
    </w:p>
    <w:p w14:paraId="646C0E4F"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Log4j is written in Java and is open source. It provides mechanisms to directly log information to a variety of destinations such as database, file, console, etc. It also logs information in various formatting styles such as HTML, XML, Log, etc.</w:t>
      </w:r>
    </w:p>
    <w:p w14:paraId="206DEB55"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Logging using Log4J can be configured in many ways. In this course, we will be using the properties file.</w:t>
      </w:r>
    </w:p>
    <w:p w14:paraId="33E9CE4F"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Note:</w:t>
      </w:r>
      <w:r w:rsidRPr="00CB5557">
        <w:rPr>
          <w:rFonts w:ascii="Roboto" w:eastAsia="Times New Roman" w:hAnsi="Roboto" w:cs="Times New Roman"/>
          <w:color w:val="01014A"/>
          <w:kern w:val="0"/>
          <w:sz w:val="27"/>
          <w:szCs w:val="27"/>
          <w:lang w:val="en-IN" w:eastAsia="en-IN"/>
        </w:rPr>
        <w:t> We are using an updated version of Log4J, i.e., Log4j2.</w:t>
      </w:r>
    </w:p>
    <w:p w14:paraId="5BA3B374"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w:t>
      </w:r>
    </w:p>
    <w:p w14:paraId="32284CCC"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For configuring Log4j2, we must first know what all it comprises of. Log4j2 has 3 components,</w:t>
      </w:r>
    </w:p>
    <w:p w14:paraId="4F16F7EA"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w:t>
      </w:r>
    </w:p>
    <w:p w14:paraId="3F31A2A0" w14:textId="1CE8F00C"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noProof/>
          <w:color w:val="01014A"/>
          <w:kern w:val="0"/>
          <w:sz w:val="27"/>
          <w:szCs w:val="27"/>
          <w:lang w:val="en-IN" w:eastAsia="en-IN"/>
        </w:rPr>
        <w:lastRenderedPageBreak/>
        <w:drawing>
          <wp:inline distT="0" distB="0" distL="0" distR="0" wp14:anchorId="2B89AC4C" wp14:editId="560BC748">
            <wp:extent cx="5410200" cy="36131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3613150"/>
                    </a:xfrm>
                    <a:prstGeom prst="rect">
                      <a:avLst/>
                    </a:prstGeom>
                    <a:noFill/>
                    <a:ln>
                      <a:noFill/>
                    </a:ln>
                  </pic:spPr>
                </pic:pic>
              </a:graphicData>
            </a:graphic>
          </wp:inline>
        </w:drawing>
      </w:r>
    </w:p>
    <w:p w14:paraId="6E38AD10" w14:textId="77777777" w:rsidR="00CB5557" w:rsidRPr="00CB5557" w:rsidRDefault="00CB5557" w:rsidP="00CB5557">
      <w:pPr>
        <w:numPr>
          <w:ilvl w:val="0"/>
          <w:numId w:val="1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proofErr w:type="spellStart"/>
      <w:r w:rsidRPr="00CB5557">
        <w:rPr>
          <w:rFonts w:ascii="Roboto" w:eastAsia="Times New Roman" w:hAnsi="Roboto" w:cs="Times New Roman"/>
          <w:b/>
          <w:bCs/>
          <w:color w:val="01014A"/>
          <w:kern w:val="0"/>
          <w:sz w:val="27"/>
          <w:szCs w:val="27"/>
          <w:lang w:val="en-IN" w:eastAsia="en-IN"/>
        </w:rPr>
        <w:t>Appender</w:t>
      </w:r>
      <w:proofErr w:type="spellEnd"/>
      <w:r w:rsidRPr="00CB5557">
        <w:rPr>
          <w:rFonts w:ascii="Roboto" w:eastAsia="Times New Roman" w:hAnsi="Roboto" w:cs="Times New Roman"/>
          <w:b/>
          <w:bCs/>
          <w:color w:val="01014A"/>
          <w:kern w:val="0"/>
          <w:sz w:val="27"/>
          <w:szCs w:val="27"/>
          <w:lang w:val="en-IN" w:eastAsia="en-IN"/>
        </w:rPr>
        <w:t> </w:t>
      </w:r>
      <w:r w:rsidRPr="00CB5557">
        <w:rPr>
          <w:rFonts w:ascii="Roboto" w:eastAsia="Times New Roman" w:hAnsi="Roboto" w:cs="Times New Roman"/>
          <w:color w:val="01014A"/>
          <w:kern w:val="0"/>
          <w:sz w:val="27"/>
          <w:szCs w:val="27"/>
          <w:lang w:val="en-IN" w:eastAsia="en-IN"/>
        </w:rPr>
        <w:t>– Specifies where the logging output should be stored. It can be the console, an external file, any database, etc.</w:t>
      </w:r>
    </w:p>
    <w:p w14:paraId="0F542FF5" w14:textId="77777777" w:rsidR="00CB5557" w:rsidRPr="00CB5557" w:rsidRDefault="00CB5557" w:rsidP="00CB5557">
      <w:pPr>
        <w:numPr>
          <w:ilvl w:val="0"/>
          <w:numId w:val="1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Layout</w:t>
      </w:r>
      <w:r w:rsidRPr="00CB5557">
        <w:rPr>
          <w:rFonts w:ascii="Roboto" w:eastAsia="Times New Roman" w:hAnsi="Roboto" w:cs="Times New Roman"/>
          <w:color w:val="01014A"/>
          <w:kern w:val="0"/>
          <w:sz w:val="27"/>
          <w:szCs w:val="27"/>
          <w:lang w:val="en-IN" w:eastAsia="en-IN"/>
        </w:rPr>
        <w:t>– Specifies in what format should the information be logged. It can be a simple layout which logs the level followed by the message, or we can specify a pattern for it to follow, etc.</w:t>
      </w:r>
    </w:p>
    <w:p w14:paraId="2BC08845" w14:textId="77777777" w:rsidR="00CB5557" w:rsidRPr="00CB5557" w:rsidRDefault="00CB5557" w:rsidP="00CB5557">
      <w:pPr>
        <w:numPr>
          <w:ilvl w:val="0"/>
          <w:numId w:val="1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Logger</w:t>
      </w:r>
      <w:r w:rsidRPr="00CB5557">
        <w:rPr>
          <w:rFonts w:ascii="Roboto" w:eastAsia="Times New Roman" w:hAnsi="Roboto" w:cs="Times New Roman"/>
          <w:color w:val="01014A"/>
          <w:kern w:val="0"/>
          <w:sz w:val="27"/>
          <w:szCs w:val="27"/>
          <w:lang w:val="en-IN" w:eastAsia="en-IN"/>
        </w:rPr>
        <w:t xml:space="preserve"> – Accepts all the information to be logged and redirects it to an appropriate </w:t>
      </w:r>
      <w:proofErr w:type="spellStart"/>
      <w:r w:rsidRPr="00CB5557">
        <w:rPr>
          <w:rFonts w:ascii="Roboto" w:eastAsia="Times New Roman" w:hAnsi="Roboto" w:cs="Times New Roman"/>
          <w:color w:val="01014A"/>
          <w:kern w:val="0"/>
          <w:sz w:val="27"/>
          <w:szCs w:val="27"/>
          <w:lang w:val="en-IN" w:eastAsia="en-IN"/>
        </w:rPr>
        <w:t>Appender</w:t>
      </w:r>
      <w:proofErr w:type="spellEnd"/>
      <w:r w:rsidRPr="00CB5557">
        <w:rPr>
          <w:rFonts w:ascii="Roboto" w:eastAsia="Times New Roman" w:hAnsi="Roboto" w:cs="Times New Roman"/>
          <w:color w:val="01014A"/>
          <w:kern w:val="0"/>
          <w:sz w:val="27"/>
          <w:szCs w:val="27"/>
          <w:lang w:val="en-IN" w:eastAsia="en-IN"/>
        </w:rPr>
        <w:t>.</w:t>
      </w:r>
    </w:p>
    <w:p w14:paraId="143896BC"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xml:space="preserve">Configuring each of these components is important to use the Log4J2 API. Now let us </w:t>
      </w:r>
      <w:proofErr w:type="gramStart"/>
      <w:r w:rsidRPr="00CB5557">
        <w:rPr>
          <w:rFonts w:ascii="Roboto" w:eastAsia="Times New Roman" w:hAnsi="Roboto" w:cs="Times New Roman"/>
          <w:color w:val="01014A"/>
          <w:kern w:val="0"/>
          <w:sz w:val="27"/>
          <w:szCs w:val="27"/>
          <w:lang w:val="en-IN" w:eastAsia="en-IN"/>
        </w:rPr>
        <w:t>look into</w:t>
      </w:r>
      <w:proofErr w:type="gramEnd"/>
      <w:r w:rsidRPr="00CB5557">
        <w:rPr>
          <w:rFonts w:ascii="Roboto" w:eastAsia="Times New Roman" w:hAnsi="Roboto" w:cs="Times New Roman"/>
          <w:color w:val="01014A"/>
          <w:kern w:val="0"/>
          <w:sz w:val="27"/>
          <w:szCs w:val="27"/>
          <w:lang w:val="en-IN" w:eastAsia="en-IN"/>
        </w:rPr>
        <w:t xml:space="preserve"> how to configure these using the Properties File.</w:t>
      </w:r>
    </w:p>
    <w:p w14:paraId="5555B398"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The properties file is a normal file in which the data is stored in a key-value pair as you saw in the previous module. When we use it to configure Log4J2, it looks as shown below,</w:t>
      </w:r>
    </w:p>
    <w:p w14:paraId="53D7C2F5" w14:textId="4D0E632F"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noProof/>
          <w:color w:val="01014A"/>
          <w:kern w:val="0"/>
          <w:sz w:val="27"/>
          <w:szCs w:val="27"/>
          <w:lang w:val="en-IN" w:eastAsia="en-IN"/>
        </w:rPr>
        <w:drawing>
          <wp:inline distT="0" distB="0" distL="0" distR="0" wp14:anchorId="3EB58901" wp14:editId="00E7860D">
            <wp:extent cx="6858000" cy="24872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2487295"/>
                    </a:xfrm>
                    <a:prstGeom prst="rect">
                      <a:avLst/>
                    </a:prstGeom>
                    <a:noFill/>
                    <a:ln>
                      <a:noFill/>
                    </a:ln>
                  </pic:spPr>
                </pic:pic>
              </a:graphicData>
            </a:graphic>
          </wp:inline>
        </w:drawing>
      </w:r>
    </w:p>
    <w:p w14:paraId="175F0AB2"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lastRenderedPageBreak/>
        <w:t xml:space="preserve">As you can see, the properties file has three parts in total. Lines 5-6 are configuring the Logger component, lines 9-15 are configuring the </w:t>
      </w:r>
      <w:proofErr w:type="spellStart"/>
      <w:r w:rsidRPr="00CB5557">
        <w:rPr>
          <w:rFonts w:ascii="Roboto" w:eastAsia="Times New Roman" w:hAnsi="Roboto" w:cs="Times New Roman"/>
          <w:color w:val="01014A"/>
          <w:kern w:val="0"/>
          <w:sz w:val="27"/>
          <w:szCs w:val="27"/>
          <w:lang w:val="en-IN" w:eastAsia="en-IN"/>
        </w:rPr>
        <w:t>Appender</w:t>
      </w:r>
      <w:proofErr w:type="spellEnd"/>
      <w:r w:rsidRPr="00CB5557">
        <w:rPr>
          <w:rFonts w:ascii="Roboto" w:eastAsia="Times New Roman" w:hAnsi="Roboto" w:cs="Times New Roman"/>
          <w:color w:val="01014A"/>
          <w:kern w:val="0"/>
          <w:sz w:val="27"/>
          <w:szCs w:val="27"/>
          <w:lang w:val="en-IN" w:eastAsia="en-IN"/>
        </w:rPr>
        <w:t xml:space="preserve"> component and lines 14-15 are configuring the Layout component. But what does each line mean? </w:t>
      </w:r>
    </w:p>
    <w:p w14:paraId="342A1266"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In the </w:t>
      </w:r>
      <w:r w:rsidRPr="00CB5557">
        <w:rPr>
          <w:rFonts w:ascii="Roboto" w:eastAsia="Times New Roman" w:hAnsi="Roboto" w:cs="Times New Roman"/>
          <w:i/>
          <w:iCs/>
          <w:color w:val="01014A"/>
          <w:kern w:val="0"/>
          <w:sz w:val="27"/>
          <w:szCs w:val="27"/>
          <w:lang w:val="en-IN" w:eastAsia="en-IN"/>
        </w:rPr>
        <w:t>Logger</w:t>
      </w:r>
      <w:r w:rsidRPr="00CB5557">
        <w:rPr>
          <w:rFonts w:ascii="Roboto" w:eastAsia="Times New Roman" w:hAnsi="Roboto" w:cs="Times New Roman"/>
          <w:color w:val="01014A"/>
          <w:kern w:val="0"/>
          <w:sz w:val="27"/>
          <w:szCs w:val="27"/>
          <w:lang w:val="en-IN" w:eastAsia="en-IN"/>
        </w:rPr>
        <w:t> component, we are first declaring the Logging Level we want to use, i.e., in this case, </w:t>
      </w:r>
      <w:r w:rsidRPr="00CB5557">
        <w:rPr>
          <w:rFonts w:ascii="Roboto" w:eastAsia="Times New Roman" w:hAnsi="Roboto" w:cs="Times New Roman"/>
          <w:i/>
          <w:iCs/>
          <w:color w:val="01014A"/>
          <w:kern w:val="0"/>
          <w:sz w:val="27"/>
          <w:szCs w:val="27"/>
          <w:lang w:val="en-IN" w:eastAsia="en-IN"/>
        </w:rPr>
        <w:t>INFO</w:t>
      </w:r>
      <w:r w:rsidRPr="00CB5557">
        <w:rPr>
          <w:rFonts w:ascii="Roboto" w:eastAsia="Times New Roman" w:hAnsi="Roboto" w:cs="Times New Roman"/>
          <w:color w:val="01014A"/>
          <w:kern w:val="0"/>
          <w:sz w:val="27"/>
          <w:szCs w:val="27"/>
          <w:lang w:val="en-IN" w:eastAsia="en-IN"/>
        </w:rPr>
        <w:t>. Logging Levels are like the indicators of the severity of each log (We will discuss the Logging Levels on the next page). In the next line, we are configuring the Logger to use the </w:t>
      </w:r>
      <w:proofErr w:type="spellStart"/>
      <w:r w:rsidRPr="00CB5557">
        <w:rPr>
          <w:rFonts w:ascii="Roboto" w:eastAsia="Times New Roman" w:hAnsi="Roboto" w:cs="Times New Roman"/>
          <w:i/>
          <w:iCs/>
          <w:color w:val="01014A"/>
          <w:kern w:val="0"/>
          <w:sz w:val="27"/>
          <w:szCs w:val="27"/>
          <w:lang w:val="en-IN" w:eastAsia="en-IN"/>
        </w:rPr>
        <w:t>Appender</w:t>
      </w:r>
      <w:proofErr w:type="spellEnd"/>
      <w:r w:rsidRPr="00CB5557">
        <w:rPr>
          <w:rFonts w:ascii="Roboto" w:eastAsia="Times New Roman" w:hAnsi="Roboto" w:cs="Times New Roman"/>
          <w:i/>
          <w:iCs/>
          <w:color w:val="01014A"/>
          <w:kern w:val="0"/>
          <w:sz w:val="27"/>
          <w:szCs w:val="27"/>
          <w:lang w:val="en-IN" w:eastAsia="en-IN"/>
        </w:rPr>
        <w:t> </w:t>
      </w:r>
      <w:r w:rsidRPr="00CB5557">
        <w:rPr>
          <w:rFonts w:ascii="Roboto" w:eastAsia="Times New Roman" w:hAnsi="Roboto" w:cs="Times New Roman"/>
          <w:color w:val="01014A"/>
          <w:kern w:val="0"/>
          <w:sz w:val="27"/>
          <w:szCs w:val="27"/>
          <w:lang w:val="en-IN" w:eastAsia="en-IN"/>
        </w:rPr>
        <w:t>component having the name </w:t>
      </w:r>
      <w:proofErr w:type="spellStart"/>
      <w:r w:rsidRPr="00CB5557">
        <w:rPr>
          <w:rFonts w:ascii="Roboto" w:eastAsia="Times New Roman" w:hAnsi="Roboto" w:cs="Times New Roman"/>
          <w:i/>
          <w:iCs/>
          <w:color w:val="01014A"/>
          <w:kern w:val="0"/>
          <w:sz w:val="27"/>
          <w:szCs w:val="27"/>
          <w:lang w:val="en-IN" w:eastAsia="en-IN"/>
        </w:rPr>
        <w:t>LoggerAppender</w:t>
      </w:r>
      <w:proofErr w:type="spellEnd"/>
      <w:r w:rsidRPr="00CB5557">
        <w:rPr>
          <w:rFonts w:ascii="Roboto" w:eastAsia="Times New Roman" w:hAnsi="Roboto" w:cs="Times New Roman"/>
          <w:color w:val="01014A"/>
          <w:kern w:val="0"/>
          <w:sz w:val="27"/>
          <w:szCs w:val="27"/>
          <w:lang w:val="en-IN" w:eastAsia="en-IN"/>
        </w:rPr>
        <w:t>.</w:t>
      </w:r>
    </w:p>
    <w:p w14:paraId="4D10B4B0"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In the </w:t>
      </w:r>
      <w:proofErr w:type="spellStart"/>
      <w:r w:rsidRPr="00CB5557">
        <w:rPr>
          <w:rFonts w:ascii="Roboto" w:eastAsia="Times New Roman" w:hAnsi="Roboto" w:cs="Times New Roman"/>
          <w:i/>
          <w:iCs/>
          <w:color w:val="01014A"/>
          <w:kern w:val="0"/>
          <w:sz w:val="27"/>
          <w:szCs w:val="27"/>
          <w:lang w:val="en-IN" w:eastAsia="en-IN"/>
        </w:rPr>
        <w:t>Appender</w:t>
      </w:r>
      <w:proofErr w:type="spellEnd"/>
      <w:r w:rsidRPr="00CB5557">
        <w:rPr>
          <w:rFonts w:ascii="Roboto" w:eastAsia="Times New Roman" w:hAnsi="Roboto" w:cs="Times New Roman"/>
          <w:i/>
          <w:iCs/>
          <w:color w:val="01014A"/>
          <w:kern w:val="0"/>
          <w:sz w:val="27"/>
          <w:szCs w:val="27"/>
          <w:lang w:val="en-IN" w:eastAsia="en-IN"/>
        </w:rPr>
        <w:t> </w:t>
      </w:r>
      <w:r w:rsidRPr="00CB5557">
        <w:rPr>
          <w:rFonts w:ascii="Roboto" w:eastAsia="Times New Roman" w:hAnsi="Roboto" w:cs="Times New Roman"/>
          <w:color w:val="01014A"/>
          <w:kern w:val="0"/>
          <w:sz w:val="27"/>
          <w:szCs w:val="27"/>
          <w:lang w:val="en-IN" w:eastAsia="en-IN"/>
        </w:rPr>
        <w:t xml:space="preserve">component, we are first declaring the name of the </w:t>
      </w:r>
      <w:proofErr w:type="spellStart"/>
      <w:r w:rsidRPr="00CB5557">
        <w:rPr>
          <w:rFonts w:ascii="Roboto" w:eastAsia="Times New Roman" w:hAnsi="Roboto" w:cs="Times New Roman"/>
          <w:color w:val="01014A"/>
          <w:kern w:val="0"/>
          <w:sz w:val="27"/>
          <w:szCs w:val="27"/>
          <w:lang w:val="en-IN" w:eastAsia="en-IN"/>
        </w:rPr>
        <w:t>Appender</w:t>
      </w:r>
      <w:proofErr w:type="spellEnd"/>
      <w:r w:rsidRPr="00CB5557">
        <w:rPr>
          <w:rFonts w:ascii="Roboto" w:eastAsia="Times New Roman" w:hAnsi="Roboto" w:cs="Times New Roman"/>
          <w:color w:val="01014A"/>
          <w:kern w:val="0"/>
          <w:sz w:val="27"/>
          <w:szCs w:val="27"/>
          <w:lang w:val="en-IN" w:eastAsia="en-IN"/>
        </w:rPr>
        <w:t xml:space="preserve">, in this case, </w:t>
      </w:r>
      <w:proofErr w:type="spellStart"/>
      <w:r w:rsidRPr="00CB5557">
        <w:rPr>
          <w:rFonts w:ascii="Roboto" w:eastAsia="Times New Roman" w:hAnsi="Roboto" w:cs="Times New Roman"/>
          <w:color w:val="01014A"/>
          <w:kern w:val="0"/>
          <w:sz w:val="27"/>
          <w:szCs w:val="27"/>
          <w:lang w:val="en-IN" w:eastAsia="en-IN"/>
        </w:rPr>
        <w:t>LoggerAppender</w:t>
      </w:r>
      <w:proofErr w:type="spellEnd"/>
      <w:r w:rsidRPr="00CB5557">
        <w:rPr>
          <w:rFonts w:ascii="Roboto" w:eastAsia="Times New Roman" w:hAnsi="Roboto" w:cs="Times New Roman"/>
          <w:color w:val="01014A"/>
          <w:kern w:val="0"/>
          <w:sz w:val="27"/>
          <w:szCs w:val="27"/>
          <w:lang w:val="en-IN" w:eastAsia="en-IN"/>
        </w:rPr>
        <w:t xml:space="preserve">. This links the Logger output to the exact </w:t>
      </w:r>
      <w:proofErr w:type="spellStart"/>
      <w:r w:rsidRPr="00CB5557">
        <w:rPr>
          <w:rFonts w:ascii="Roboto" w:eastAsia="Times New Roman" w:hAnsi="Roboto" w:cs="Times New Roman"/>
          <w:color w:val="01014A"/>
          <w:kern w:val="0"/>
          <w:sz w:val="27"/>
          <w:szCs w:val="27"/>
          <w:lang w:val="en-IN" w:eastAsia="en-IN"/>
        </w:rPr>
        <w:t>Appender</w:t>
      </w:r>
      <w:proofErr w:type="spellEnd"/>
      <w:r w:rsidRPr="00CB5557">
        <w:rPr>
          <w:rFonts w:ascii="Roboto" w:eastAsia="Times New Roman" w:hAnsi="Roboto" w:cs="Times New Roman"/>
          <w:color w:val="01014A"/>
          <w:kern w:val="0"/>
          <w:sz w:val="27"/>
          <w:szCs w:val="27"/>
          <w:lang w:val="en-IN" w:eastAsia="en-IN"/>
        </w:rPr>
        <w:t xml:space="preserve"> component (This connects line 6 to the </w:t>
      </w:r>
      <w:proofErr w:type="spellStart"/>
      <w:r w:rsidRPr="00CB5557">
        <w:rPr>
          <w:rFonts w:ascii="Roboto" w:eastAsia="Times New Roman" w:hAnsi="Roboto" w:cs="Times New Roman"/>
          <w:color w:val="01014A"/>
          <w:kern w:val="0"/>
          <w:sz w:val="27"/>
          <w:szCs w:val="27"/>
          <w:lang w:val="en-IN" w:eastAsia="en-IN"/>
        </w:rPr>
        <w:t>appender</w:t>
      </w:r>
      <w:proofErr w:type="spellEnd"/>
      <w:r w:rsidRPr="00CB5557">
        <w:rPr>
          <w:rFonts w:ascii="Roboto" w:eastAsia="Times New Roman" w:hAnsi="Roboto" w:cs="Times New Roman"/>
          <w:color w:val="01014A"/>
          <w:kern w:val="0"/>
          <w:sz w:val="27"/>
          <w:szCs w:val="27"/>
          <w:lang w:val="en-IN" w:eastAsia="en-IN"/>
        </w:rPr>
        <w:t xml:space="preserve"> we want to use). Next, we declare the destination where the logged data should be placed. It can be the console, an external </w:t>
      </w:r>
      <w:proofErr w:type="gramStart"/>
      <w:r w:rsidRPr="00CB5557">
        <w:rPr>
          <w:rFonts w:ascii="Roboto" w:eastAsia="Times New Roman" w:hAnsi="Roboto" w:cs="Times New Roman"/>
          <w:color w:val="01014A"/>
          <w:kern w:val="0"/>
          <w:sz w:val="27"/>
          <w:szCs w:val="27"/>
          <w:lang w:val="en-IN" w:eastAsia="en-IN"/>
        </w:rPr>
        <w:t>file</w:t>
      </w:r>
      <w:proofErr w:type="gramEnd"/>
      <w:r w:rsidRPr="00CB5557">
        <w:rPr>
          <w:rFonts w:ascii="Roboto" w:eastAsia="Times New Roman" w:hAnsi="Roboto" w:cs="Times New Roman"/>
          <w:color w:val="01014A"/>
          <w:kern w:val="0"/>
          <w:sz w:val="27"/>
          <w:szCs w:val="27"/>
          <w:lang w:val="en-IN" w:eastAsia="en-IN"/>
        </w:rPr>
        <w:t xml:space="preserve"> or an HTML layout also. In this case, we are using an external file to log all the data. The next line declares the name and location the external file is located. It can be an absolute path, or as shown above a relative path. Here we are declaring that the external file with the name </w:t>
      </w:r>
      <w:r w:rsidRPr="00CB5557">
        <w:rPr>
          <w:rFonts w:ascii="Roboto" w:eastAsia="Times New Roman" w:hAnsi="Roboto" w:cs="Times New Roman"/>
          <w:i/>
          <w:iCs/>
          <w:color w:val="01014A"/>
          <w:kern w:val="0"/>
          <w:sz w:val="27"/>
          <w:szCs w:val="27"/>
          <w:lang w:val="en-IN" w:eastAsia="en-IN"/>
        </w:rPr>
        <w:t>ErrorLog.log</w:t>
      </w:r>
      <w:r w:rsidRPr="00CB5557">
        <w:rPr>
          <w:rFonts w:ascii="Roboto" w:eastAsia="Times New Roman" w:hAnsi="Roboto" w:cs="Times New Roman"/>
          <w:color w:val="01014A"/>
          <w:kern w:val="0"/>
          <w:sz w:val="27"/>
          <w:szCs w:val="27"/>
          <w:lang w:val="en-IN" w:eastAsia="en-IN"/>
        </w:rPr>
        <w:t> will be present in the </w:t>
      </w:r>
      <w:r w:rsidRPr="00CB5557">
        <w:rPr>
          <w:rFonts w:ascii="Roboto" w:eastAsia="Times New Roman" w:hAnsi="Roboto" w:cs="Times New Roman"/>
          <w:i/>
          <w:iCs/>
          <w:color w:val="01014A"/>
          <w:kern w:val="0"/>
          <w:sz w:val="27"/>
          <w:szCs w:val="27"/>
          <w:lang w:val="en-IN" w:eastAsia="en-IN"/>
        </w:rPr>
        <w:t>log </w:t>
      </w:r>
      <w:r w:rsidRPr="00CB5557">
        <w:rPr>
          <w:rFonts w:ascii="Roboto" w:eastAsia="Times New Roman" w:hAnsi="Roboto" w:cs="Times New Roman"/>
          <w:color w:val="01014A"/>
          <w:kern w:val="0"/>
          <w:sz w:val="27"/>
          <w:szCs w:val="27"/>
          <w:lang w:val="en-IN" w:eastAsia="en-IN"/>
        </w:rPr>
        <w:t>folder in the project. (Note: If the external file is not found in the mentioned location, then the logger will create a new file in the mentioned location) </w:t>
      </w:r>
    </w:p>
    <w:p w14:paraId="14F0916B"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Last, but not the least, in the </w:t>
      </w:r>
      <w:r w:rsidRPr="00CB5557">
        <w:rPr>
          <w:rFonts w:ascii="Roboto" w:eastAsia="Times New Roman" w:hAnsi="Roboto" w:cs="Times New Roman"/>
          <w:i/>
          <w:iCs/>
          <w:color w:val="01014A"/>
          <w:kern w:val="0"/>
          <w:sz w:val="27"/>
          <w:szCs w:val="27"/>
          <w:lang w:val="en-IN" w:eastAsia="en-IN"/>
        </w:rPr>
        <w:t>Layout </w:t>
      </w:r>
      <w:r w:rsidRPr="00CB5557">
        <w:rPr>
          <w:rFonts w:ascii="Roboto" w:eastAsia="Times New Roman" w:hAnsi="Roboto" w:cs="Times New Roman"/>
          <w:color w:val="01014A"/>
          <w:kern w:val="0"/>
          <w:sz w:val="27"/>
          <w:szCs w:val="27"/>
          <w:lang w:val="en-IN" w:eastAsia="en-IN"/>
        </w:rPr>
        <w:t xml:space="preserve">component, we first declare the type of layout we want to use (whether it is </w:t>
      </w:r>
      <w:proofErr w:type="spellStart"/>
      <w:r w:rsidRPr="00CB5557">
        <w:rPr>
          <w:rFonts w:ascii="Roboto" w:eastAsia="Times New Roman" w:hAnsi="Roboto" w:cs="Times New Roman"/>
          <w:color w:val="01014A"/>
          <w:kern w:val="0"/>
          <w:sz w:val="27"/>
          <w:szCs w:val="27"/>
          <w:lang w:val="en-IN" w:eastAsia="en-IN"/>
        </w:rPr>
        <w:t>SimpleLayout</w:t>
      </w:r>
      <w:proofErr w:type="spellEnd"/>
      <w:r w:rsidRPr="00CB5557">
        <w:rPr>
          <w:rFonts w:ascii="Roboto" w:eastAsia="Times New Roman" w:hAnsi="Roboto" w:cs="Times New Roman"/>
          <w:color w:val="01014A"/>
          <w:kern w:val="0"/>
          <w:sz w:val="27"/>
          <w:szCs w:val="27"/>
          <w:lang w:val="en-IN" w:eastAsia="en-IN"/>
        </w:rPr>
        <w:t>, </w:t>
      </w:r>
      <w:proofErr w:type="spellStart"/>
      <w:r w:rsidRPr="00CB5557">
        <w:rPr>
          <w:rFonts w:ascii="Roboto" w:eastAsia="Times New Roman" w:hAnsi="Roboto" w:cs="Times New Roman"/>
          <w:color w:val="01014A"/>
          <w:kern w:val="0"/>
          <w:sz w:val="27"/>
          <w:szCs w:val="27"/>
          <w:lang w:val="en-IN" w:eastAsia="en-IN"/>
        </w:rPr>
        <w:t>HTMLLayout</w:t>
      </w:r>
      <w:proofErr w:type="spellEnd"/>
      <w:r w:rsidRPr="00CB5557">
        <w:rPr>
          <w:rFonts w:ascii="Roboto" w:eastAsia="Times New Roman" w:hAnsi="Roboto" w:cs="Times New Roman"/>
          <w:color w:val="01014A"/>
          <w:kern w:val="0"/>
          <w:sz w:val="27"/>
          <w:szCs w:val="27"/>
          <w:lang w:val="en-IN" w:eastAsia="en-IN"/>
        </w:rPr>
        <w:t xml:space="preserve">, </w:t>
      </w:r>
      <w:proofErr w:type="spellStart"/>
      <w:r w:rsidRPr="00CB5557">
        <w:rPr>
          <w:rFonts w:ascii="Roboto" w:eastAsia="Times New Roman" w:hAnsi="Roboto" w:cs="Times New Roman"/>
          <w:color w:val="01014A"/>
          <w:kern w:val="0"/>
          <w:sz w:val="27"/>
          <w:szCs w:val="27"/>
          <w:lang w:val="en-IN" w:eastAsia="en-IN"/>
        </w:rPr>
        <w:t>PatternLayout</w:t>
      </w:r>
      <w:proofErr w:type="spellEnd"/>
      <w:r w:rsidRPr="00CB5557">
        <w:rPr>
          <w:rFonts w:ascii="Roboto" w:eastAsia="Times New Roman" w:hAnsi="Roboto" w:cs="Times New Roman"/>
          <w:color w:val="01014A"/>
          <w:kern w:val="0"/>
          <w:sz w:val="27"/>
          <w:szCs w:val="27"/>
          <w:lang w:val="en-IN" w:eastAsia="en-IN"/>
        </w:rPr>
        <w:t xml:space="preserve">), in this case, a </w:t>
      </w:r>
      <w:proofErr w:type="spellStart"/>
      <w:r w:rsidRPr="00CB5557">
        <w:rPr>
          <w:rFonts w:ascii="Roboto" w:eastAsia="Times New Roman" w:hAnsi="Roboto" w:cs="Times New Roman"/>
          <w:color w:val="01014A"/>
          <w:kern w:val="0"/>
          <w:sz w:val="27"/>
          <w:szCs w:val="27"/>
          <w:lang w:val="en-IN" w:eastAsia="en-IN"/>
        </w:rPr>
        <w:t>PatternLayout</w:t>
      </w:r>
      <w:proofErr w:type="spellEnd"/>
      <w:r w:rsidRPr="00CB5557">
        <w:rPr>
          <w:rFonts w:ascii="Roboto" w:eastAsia="Times New Roman" w:hAnsi="Roboto" w:cs="Times New Roman"/>
          <w:color w:val="01014A"/>
          <w:kern w:val="0"/>
          <w:sz w:val="27"/>
          <w:szCs w:val="27"/>
          <w:lang w:val="en-IN" w:eastAsia="en-IN"/>
        </w:rPr>
        <w:t xml:space="preserve">. A </w:t>
      </w:r>
      <w:proofErr w:type="spellStart"/>
      <w:r w:rsidRPr="00CB5557">
        <w:rPr>
          <w:rFonts w:ascii="Roboto" w:eastAsia="Times New Roman" w:hAnsi="Roboto" w:cs="Times New Roman"/>
          <w:color w:val="01014A"/>
          <w:kern w:val="0"/>
          <w:sz w:val="27"/>
          <w:szCs w:val="27"/>
          <w:lang w:val="en-IN" w:eastAsia="en-IN"/>
        </w:rPr>
        <w:t>PatternLayout</w:t>
      </w:r>
      <w:proofErr w:type="spellEnd"/>
      <w:r w:rsidRPr="00CB5557">
        <w:rPr>
          <w:rFonts w:ascii="Roboto" w:eastAsia="Times New Roman" w:hAnsi="Roboto" w:cs="Times New Roman"/>
          <w:color w:val="01014A"/>
          <w:kern w:val="0"/>
          <w:sz w:val="27"/>
          <w:szCs w:val="27"/>
          <w:lang w:val="en-IN" w:eastAsia="en-IN"/>
        </w:rPr>
        <w:t xml:space="preserve"> is a layout where we configure the pattern of the logging information on our own. Next line we are declaring the pattern to be used. The pattern we want the information to be logged is, </w:t>
      </w:r>
      <w:r w:rsidRPr="00CB5557">
        <w:rPr>
          <w:rFonts w:ascii="Roboto" w:eastAsia="Times New Roman" w:hAnsi="Roboto" w:cs="Times New Roman"/>
          <w:color w:val="01014A"/>
          <w:kern w:val="0"/>
          <w:sz w:val="27"/>
          <w:szCs w:val="27"/>
          <w:lang w:val="en-IN" w:eastAsia="en-IN"/>
        </w:rPr>
        <w:br/>
      </w:r>
      <w:r w:rsidRPr="00CB5557">
        <w:rPr>
          <w:rFonts w:ascii="Roboto" w:eastAsia="Times New Roman" w:hAnsi="Roboto" w:cs="Times New Roman"/>
          <w:b/>
          <w:bCs/>
          <w:color w:val="01014A"/>
          <w:kern w:val="0"/>
          <w:sz w:val="27"/>
          <w:szCs w:val="27"/>
          <w:lang w:val="en-IN" w:eastAsia="en-IN"/>
        </w:rPr>
        <w:t>&lt;&lt;$timestamp&gt;&gt; &lt;&lt;$</w:t>
      </w:r>
      <w:proofErr w:type="spellStart"/>
      <w:r w:rsidRPr="00CB5557">
        <w:rPr>
          <w:rFonts w:ascii="Roboto" w:eastAsia="Times New Roman" w:hAnsi="Roboto" w:cs="Times New Roman"/>
          <w:b/>
          <w:bCs/>
          <w:color w:val="01014A"/>
          <w:kern w:val="0"/>
          <w:sz w:val="27"/>
          <w:szCs w:val="27"/>
          <w:lang w:val="en-IN" w:eastAsia="en-IN"/>
        </w:rPr>
        <w:t>LoggingLevel</w:t>
      </w:r>
      <w:proofErr w:type="spellEnd"/>
      <w:r w:rsidRPr="00CB5557">
        <w:rPr>
          <w:rFonts w:ascii="Roboto" w:eastAsia="Times New Roman" w:hAnsi="Roboto" w:cs="Times New Roman"/>
          <w:b/>
          <w:bCs/>
          <w:color w:val="01014A"/>
          <w:kern w:val="0"/>
          <w:sz w:val="27"/>
          <w:szCs w:val="27"/>
          <w:lang w:val="en-IN" w:eastAsia="en-IN"/>
        </w:rPr>
        <w:t>&gt;&gt; &lt;&lt;$Message&gt;&gt;</w:t>
      </w:r>
      <w:r w:rsidRPr="00CB5557">
        <w:rPr>
          <w:rFonts w:ascii="Roboto" w:eastAsia="Times New Roman" w:hAnsi="Roboto" w:cs="Times New Roman"/>
          <w:color w:val="01014A"/>
          <w:kern w:val="0"/>
          <w:sz w:val="27"/>
          <w:szCs w:val="27"/>
          <w:lang w:val="en-IN" w:eastAsia="en-IN"/>
        </w:rPr>
        <w:br/>
        <w:t>where,</w:t>
      </w:r>
    </w:p>
    <w:p w14:paraId="6C07624D" w14:textId="77777777" w:rsidR="00CB5557" w:rsidRPr="00CB5557" w:rsidRDefault="00CB5557" w:rsidP="00CB5557">
      <w:pPr>
        <w:numPr>
          <w:ilvl w:val="0"/>
          <w:numId w:val="16"/>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timestamp is given by, </w:t>
      </w:r>
      <w:r w:rsidRPr="00CB5557">
        <w:rPr>
          <w:rFonts w:ascii="Roboto" w:eastAsia="Times New Roman" w:hAnsi="Roboto" w:cs="Times New Roman"/>
          <w:i/>
          <w:iCs/>
          <w:color w:val="01014A"/>
          <w:kern w:val="0"/>
          <w:sz w:val="27"/>
          <w:szCs w:val="27"/>
          <w:lang w:val="en-IN" w:eastAsia="en-IN"/>
        </w:rPr>
        <w:t>%</w:t>
      </w:r>
      <w:proofErr w:type="gramStart"/>
      <w:r w:rsidRPr="00CB5557">
        <w:rPr>
          <w:rFonts w:ascii="Roboto" w:eastAsia="Times New Roman" w:hAnsi="Roboto" w:cs="Times New Roman"/>
          <w:i/>
          <w:iCs/>
          <w:color w:val="01014A"/>
          <w:kern w:val="0"/>
          <w:sz w:val="27"/>
          <w:szCs w:val="27"/>
          <w:lang w:val="en-IN" w:eastAsia="en-IN"/>
        </w:rPr>
        <w:t>d{</w:t>
      </w:r>
      <w:proofErr w:type="gramEnd"/>
      <w:r w:rsidRPr="00CB5557">
        <w:rPr>
          <w:rFonts w:ascii="Roboto" w:eastAsia="Times New Roman" w:hAnsi="Roboto" w:cs="Times New Roman"/>
          <w:i/>
          <w:iCs/>
          <w:color w:val="01014A"/>
          <w:kern w:val="0"/>
          <w:sz w:val="27"/>
          <w:szCs w:val="27"/>
          <w:lang w:val="en-IN" w:eastAsia="en-IN"/>
        </w:rPr>
        <w:t xml:space="preserve">dd-MMM-yyyy </w:t>
      </w:r>
      <w:proofErr w:type="spellStart"/>
      <w:r w:rsidRPr="00CB5557">
        <w:rPr>
          <w:rFonts w:ascii="Roboto" w:eastAsia="Times New Roman" w:hAnsi="Roboto" w:cs="Times New Roman"/>
          <w:i/>
          <w:iCs/>
          <w:color w:val="01014A"/>
          <w:kern w:val="0"/>
          <w:sz w:val="27"/>
          <w:szCs w:val="27"/>
          <w:lang w:val="en-IN" w:eastAsia="en-IN"/>
        </w:rPr>
        <w:t>HH:mm:ss</w:t>
      </w:r>
      <w:proofErr w:type="spellEnd"/>
      <w:r w:rsidRPr="00CB5557">
        <w:rPr>
          <w:rFonts w:ascii="Roboto" w:eastAsia="Times New Roman" w:hAnsi="Roboto" w:cs="Times New Roman"/>
          <w:i/>
          <w:iCs/>
          <w:color w:val="01014A"/>
          <w:kern w:val="0"/>
          <w:sz w:val="27"/>
          <w:szCs w:val="27"/>
          <w:lang w:val="en-IN" w:eastAsia="en-IN"/>
        </w:rPr>
        <w:t>}</w:t>
      </w:r>
    </w:p>
    <w:p w14:paraId="72531928" w14:textId="77777777" w:rsidR="00CB5557" w:rsidRPr="00CB5557" w:rsidRDefault="00CB5557" w:rsidP="00CB5557">
      <w:pPr>
        <w:numPr>
          <w:ilvl w:val="0"/>
          <w:numId w:val="16"/>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Logging level is given by, </w:t>
      </w:r>
      <w:r w:rsidRPr="00CB5557">
        <w:rPr>
          <w:rFonts w:ascii="Roboto" w:eastAsia="Times New Roman" w:hAnsi="Roboto" w:cs="Times New Roman"/>
          <w:i/>
          <w:iCs/>
          <w:color w:val="01014A"/>
          <w:kern w:val="0"/>
          <w:sz w:val="27"/>
          <w:szCs w:val="27"/>
          <w:lang w:val="en-IN" w:eastAsia="en-IN"/>
        </w:rPr>
        <w:t>%level</w:t>
      </w:r>
    </w:p>
    <w:p w14:paraId="78F91707" w14:textId="77777777" w:rsidR="00CB5557" w:rsidRPr="00CB5557" w:rsidRDefault="00CB5557" w:rsidP="00CB5557">
      <w:pPr>
        <w:numPr>
          <w:ilvl w:val="0"/>
          <w:numId w:val="16"/>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Message is given by, </w:t>
      </w:r>
      <w:r w:rsidRPr="00CB5557">
        <w:rPr>
          <w:rFonts w:ascii="Roboto" w:eastAsia="Times New Roman" w:hAnsi="Roboto" w:cs="Times New Roman"/>
          <w:i/>
          <w:iCs/>
          <w:color w:val="01014A"/>
          <w:kern w:val="0"/>
          <w:sz w:val="27"/>
          <w:szCs w:val="27"/>
          <w:lang w:val="en-IN" w:eastAsia="en-IN"/>
        </w:rPr>
        <w:t>%m</w:t>
      </w:r>
    </w:p>
    <w:p w14:paraId="06F55F5B"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w:t>
      </w:r>
    </w:p>
    <w:p w14:paraId="0E57EA9F"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The configurations used in the above properties file is one of the basic configurations. You can change it to suit your needs and project requirements.</w:t>
      </w:r>
    </w:p>
    <w:p w14:paraId="5DD090F4"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Note:</w:t>
      </w:r>
    </w:p>
    <w:p w14:paraId="2555CD83" w14:textId="77777777" w:rsidR="00CB5557" w:rsidRPr="00CB5557" w:rsidRDefault="00CB5557" w:rsidP="00CB5557">
      <w:pPr>
        <w:numPr>
          <w:ilvl w:val="0"/>
          <w:numId w:val="17"/>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The name of the properties file must be log4j2.properties for the logger to detect it.</w:t>
      </w:r>
    </w:p>
    <w:p w14:paraId="67B9F181" w14:textId="77777777" w:rsidR="00CB5557" w:rsidRPr="00CB5557" w:rsidRDefault="00CB5557" w:rsidP="00CB5557">
      <w:pPr>
        <w:numPr>
          <w:ilvl w:val="0"/>
          <w:numId w:val="17"/>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xml:space="preserve">The log4j2.properties file should be placed directly in the </w:t>
      </w:r>
      <w:proofErr w:type="spellStart"/>
      <w:r w:rsidRPr="00CB5557">
        <w:rPr>
          <w:rFonts w:ascii="Roboto" w:eastAsia="Times New Roman" w:hAnsi="Roboto" w:cs="Times New Roman"/>
          <w:color w:val="01014A"/>
          <w:kern w:val="0"/>
          <w:sz w:val="27"/>
          <w:szCs w:val="27"/>
          <w:lang w:val="en-IN" w:eastAsia="en-IN"/>
        </w:rPr>
        <w:t>src</w:t>
      </w:r>
      <w:proofErr w:type="spellEnd"/>
      <w:r w:rsidRPr="00CB5557">
        <w:rPr>
          <w:rFonts w:ascii="Roboto" w:eastAsia="Times New Roman" w:hAnsi="Roboto" w:cs="Times New Roman"/>
          <w:color w:val="01014A"/>
          <w:kern w:val="0"/>
          <w:sz w:val="27"/>
          <w:szCs w:val="27"/>
          <w:lang w:val="en-IN" w:eastAsia="en-IN"/>
        </w:rPr>
        <w:t xml:space="preserve"> folder or any of its subfolders. If placed anywhere else, it will not be detected automatically by the Logger.</w:t>
      </w:r>
    </w:p>
    <w:p w14:paraId="780B3B1C" w14:textId="194DD6B9" w:rsid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5B0BA37C"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lastRenderedPageBreak/>
        <w:t>Logging Levels as told in the previous page are used to differentiate between the severity between different logs. Consider two logged information, one which provides the details of some user using your application and other which provides details of a component of your application failing. Which among these two will require your immediate attention? Which of these can be left for a later stage? All this can be determined by using Logging levels while logging the information. </w:t>
      </w:r>
    </w:p>
    <w:p w14:paraId="688BBA44"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w:t>
      </w:r>
    </w:p>
    <w:p w14:paraId="5375A3F6"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Logging Levels are provided by the class, </w:t>
      </w:r>
      <w:proofErr w:type="gramStart"/>
      <w:r w:rsidRPr="00CB5557">
        <w:rPr>
          <w:rFonts w:ascii="Roboto" w:eastAsia="Times New Roman" w:hAnsi="Roboto" w:cs="Times New Roman"/>
          <w:b/>
          <w:bCs/>
          <w:color w:val="01014A"/>
          <w:kern w:val="0"/>
          <w:sz w:val="27"/>
          <w:szCs w:val="27"/>
          <w:lang w:val="en-IN" w:eastAsia="en-IN"/>
        </w:rPr>
        <w:t>org.apache</w:t>
      </w:r>
      <w:proofErr w:type="gramEnd"/>
      <w:r w:rsidRPr="00CB5557">
        <w:rPr>
          <w:rFonts w:ascii="Roboto" w:eastAsia="Times New Roman" w:hAnsi="Roboto" w:cs="Times New Roman"/>
          <w:b/>
          <w:bCs/>
          <w:color w:val="01014A"/>
          <w:kern w:val="0"/>
          <w:sz w:val="27"/>
          <w:szCs w:val="27"/>
          <w:lang w:val="en-IN" w:eastAsia="en-IN"/>
        </w:rPr>
        <w:t>.log4j.Level</w:t>
      </w:r>
      <w:r w:rsidRPr="00CB5557">
        <w:rPr>
          <w:rFonts w:ascii="Roboto" w:eastAsia="Times New Roman" w:hAnsi="Roboto" w:cs="Times New Roman"/>
          <w:color w:val="01014A"/>
          <w:kern w:val="0"/>
          <w:sz w:val="27"/>
          <w:szCs w:val="27"/>
          <w:lang w:val="en-IN" w:eastAsia="en-IN"/>
        </w:rPr>
        <w:t>. Each level has its unique usage. </w:t>
      </w:r>
    </w:p>
    <w:p w14:paraId="631FE55D" w14:textId="1F27039D"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noProof/>
          <w:color w:val="01014A"/>
          <w:kern w:val="0"/>
          <w:sz w:val="27"/>
          <w:szCs w:val="27"/>
          <w:lang w:val="en-IN" w:eastAsia="en-IN"/>
        </w:rPr>
        <w:drawing>
          <wp:inline distT="0" distB="0" distL="0" distR="0" wp14:anchorId="4CFF5906" wp14:editId="1DAA08F9">
            <wp:extent cx="6858000" cy="33959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395980"/>
                    </a:xfrm>
                    <a:prstGeom prst="rect">
                      <a:avLst/>
                    </a:prstGeom>
                    <a:noFill/>
                    <a:ln>
                      <a:noFill/>
                    </a:ln>
                  </pic:spPr>
                </pic:pic>
              </a:graphicData>
            </a:graphic>
          </wp:inline>
        </w:drawing>
      </w:r>
    </w:p>
    <w:p w14:paraId="59AF082F"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Logging Levels also have a special functionality, i.e., when we choose any level, all the levels below that chosen level can be used to log the information. For example, if we choose the logging level as </w:t>
      </w:r>
      <w:r w:rsidRPr="00CB5557">
        <w:rPr>
          <w:rFonts w:ascii="Roboto" w:eastAsia="Times New Roman" w:hAnsi="Roboto" w:cs="Times New Roman"/>
          <w:i/>
          <w:iCs/>
          <w:color w:val="01014A"/>
          <w:kern w:val="0"/>
          <w:sz w:val="27"/>
          <w:szCs w:val="27"/>
          <w:lang w:val="en-IN" w:eastAsia="en-IN"/>
        </w:rPr>
        <w:t>WARN</w:t>
      </w:r>
      <w:r w:rsidRPr="00CB5557">
        <w:rPr>
          <w:rFonts w:ascii="Roboto" w:eastAsia="Times New Roman" w:hAnsi="Roboto" w:cs="Times New Roman"/>
          <w:color w:val="01014A"/>
          <w:kern w:val="0"/>
          <w:sz w:val="27"/>
          <w:szCs w:val="27"/>
          <w:lang w:val="en-IN" w:eastAsia="en-IN"/>
        </w:rPr>
        <w:t>, then during implementation, along with </w:t>
      </w:r>
      <w:r w:rsidRPr="00CB5557">
        <w:rPr>
          <w:rFonts w:ascii="Roboto" w:eastAsia="Times New Roman" w:hAnsi="Roboto" w:cs="Times New Roman"/>
          <w:i/>
          <w:iCs/>
          <w:color w:val="01014A"/>
          <w:kern w:val="0"/>
          <w:sz w:val="27"/>
          <w:szCs w:val="27"/>
          <w:lang w:val="en-IN" w:eastAsia="en-IN"/>
        </w:rPr>
        <w:t>WARN</w:t>
      </w:r>
      <w:r w:rsidRPr="00CB5557">
        <w:rPr>
          <w:rFonts w:ascii="Roboto" w:eastAsia="Times New Roman" w:hAnsi="Roboto" w:cs="Times New Roman"/>
          <w:color w:val="01014A"/>
          <w:kern w:val="0"/>
          <w:sz w:val="27"/>
          <w:szCs w:val="27"/>
          <w:lang w:val="en-IN" w:eastAsia="en-IN"/>
        </w:rPr>
        <w:t>, we can also make use of the levels </w:t>
      </w:r>
      <w:r w:rsidRPr="00CB5557">
        <w:rPr>
          <w:rFonts w:ascii="Roboto" w:eastAsia="Times New Roman" w:hAnsi="Roboto" w:cs="Times New Roman"/>
          <w:i/>
          <w:iCs/>
          <w:color w:val="01014A"/>
          <w:kern w:val="0"/>
          <w:sz w:val="27"/>
          <w:szCs w:val="27"/>
          <w:lang w:val="en-IN" w:eastAsia="en-IN"/>
        </w:rPr>
        <w:t>ERROR </w:t>
      </w:r>
      <w:r w:rsidRPr="00CB5557">
        <w:rPr>
          <w:rFonts w:ascii="Roboto" w:eastAsia="Times New Roman" w:hAnsi="Roboto" w:cs="Times New Roman"/>
          <w:color w:val="01014A"/>
          <w:kern w:val="0"/>
          <w:sz w:val="27"/>
          <w:szCs w:val="27"/>
          <w:lang w:val="en-IN" w:eastAsia="en-IN"/>
        </w:rPr>
        <w:t>and </w:t>
      </w:r>
      <w:r w:rsidRPr="00CB5557">
        <w:rPr>
          <w:rFonts w:ascii="Roboto" w:eastAsia="Times New Roman" w:hAnsi="Roboto" w:cs="Times New Roman"/>
          <w:i/>
          <w:iCs/>
          <w:color w:val="01014A"/>
          <w:kern w:val="0"/>
          <w:sz w:val="27"/>
          <w:szCs w:val="27"/>
          <w:lang w:val="en-IN" w:eastAsia="en-IN"/>
        </w:rPr>
        <w:t>FATAL</w:t>
      </w:r>
      <w:r w:rsidRPr="00CB5557">
        <w:rPr>
          <w:rFonts w:ascii="Roboto" w:eastAsia="Times New Roman" w:hAnsi="Roboto" w:cs="Times New Roman"/>
          <w:color w:val="01014A"/>
          <w:kern w:val="0"/>
          <w:sz w:val="27"/>
          <w:szCs w:val="27"/>
          <w:lang w:val="en-IN" w:eastAsia="en-IN"/>
        </w:rPr>
        <w:t>. The complete coverage of logging levels is given below,</w:t>
      </w:r>
    </w:p>
    <w:p w14:paraId="2AD9E664" w14:textId="68A53B2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noProof/>
          <w:color w:val="01014A"/>
          <w:kern w:val="0"/>
          <w:sz w:val="27"/>
          <w:szCs w:val="27"/>
          <w:lang w:val="en-IN" w:eastAsia="en-IN"/>
        </w:rPr>
        <w:lastRenderedPageBreak/>
        <w:drawing>
          <wp:inline distT="0" distB="0" distL="0" distR="0" wp14:anchorId="7B071DB5" wp14:editId="7457D577">
            <wp:extent cx="6858000" cy="30111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3011170"/>
                    </a:xfrm>
                    <a:prstGeom prst="rect">
                      <a:avLst/>
                    </a:prstGeom>
                    <a:noFill/>
                    <a:ln>
                      <a:noFill/>
                    </a:ln>
                  </pic:spPr>
                </pic:pic>
              </a:graphicData>
            </a:graphic>
          </wp:inline>
        </w:drawing>
      </w:r>
    </w:p>
    <w:p w14:paraId="046852B6"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The theory is all well and good. But how to log in the Java application?</w:t>
      </w:r>
    </w:p>
    <w:p w14:paraId="36E2BCC2"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xml:space="preserve">Till now we have seen the configuration of the log4j2 in our application. But how do we use that configuration? For this, we will use the elements of the Apache Commons Logging API. Apache Commons Logging and Apache Log4J2 APIs are both external to the Java library, hence we </w:t>
      </w:r>
      <w:proofErr w:type="gramStart"/>
      <w:r w:rsidRPr="00CB5557">
        <w:rPr>
          <w:rFonts w:ascii="Roboto" w:eastAsia="Times New Roman" w:hAnsi="Roboto" w:cs="Times New Roman"/>
          <w:color w:val="01014A"/>
          <w:kern w:val="0"/>
          <w:sz w:val="27"/>
          <w:szCs w:val="27"/>
          <w:lang w:val="en-IN" w:eastAsia="en-IN"/>
        </w:rPr>
        <w:t>have to</w:t>
      </w:r>
      <w:proofErr w:type="gramEnd"/>
      <w:r w:rsidRPr="00CB5557">
        <w:rPr>
          <w:rFonts w:ascii="Roboto" w:eastAsia="Times New Roman" w:hAnsi="Roboto" w:cs="Times New Roman"/>
          <w:color w:val="01014A"/>
          <w:kern w:val="0"/>
          <w:sz w:val="27"/>
          <w:szCs w:val="27"/>
          <w:lang w:val="en-IN" w:eastAsia="en-IN"/>
        </w:rPr>
        <w:t xml:space="preserve"> add few additional JAR files to our Java Project. Those JARs can be downloaded from </w:t>
      </w:r>
      <w:hyperlink r:id="rId23" w:history="1">
        <w:r w:rsidRPr="00CB5557">
          <w:rPr>
            <w:rFonts w:ascii="Roboto" w:eastAsia="Times New Roman" w:hAnsi="Roboto" w:cs="Times New Roman"/>
            <w:color w:val="0000FF"/>
            <w:kern w:val="0"/>
            <w:sz w:val="27"/>
            <w:szCs w:val="27"/>
            <w:u w:val="single"/>
            <w:lang w:val="en-IN" w:eastAsia="en-IN"/>
          </w:rPr>
          <w:t>here</w:t>
        </w:r>
      </w:hyperlink>
      <w:r w:rsidRPr="00CB5557">
        <w:rPr>
          <w:rFonts w:ascii="Roboto" w:eastAsia="Times New Roman" w:hAnsi="Roboto" w:cs="Times New Roman"/>
          <w:color w:val="01014A"/>
          <w:kern w:val="0"/>
          <w:sz w:val="27"/>
          <w:szCs w:val="27"/>
          <w:lang w:val="en-IN" w:eastAsia="en-IN"/>
        </w:rPr>
        <w:t>. It contains,</w:t>
      </w:r>
    </w:p>
    <w:p w14:paraId="337033C0" w14:textId="77777777" w:rsidR="00CB5557" w:rsidRPr="00CB5557" w:rsidRDefault="00CB5557" w:rsidP="00CB5557">
      <w:pPr>
        <w:numPr>
          <w:ilvl w:val="0"/>
          <w:numId w:val="18"/>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commons-logging: This has all the required files of Apache Commons Logging</w:t>
      </w:r>
    </w:p>
    <w:p w14:paraId="727E0BFD" w14:textId="77777777" w:rsidR="00CB5557" w:rsidRPr="00CB5557" w:rsidRDefault="00CB5557" w:rsidP="00CB5557">
      <w:pPr>
        <w:numPr>
          <w:ilvl w:val="0"/>
          <w:numId w:val="18"/>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log4j-api: This has all the required files of the Log4J2 API</w:t>
      </w:r>
    </w:p>
    <w:p w14:paraId="689ECE70" w14:textId="77777777" w:rsidR="00CB5557" w:rsidRPr="00CB5557" w:rsidRDefault="00CB5557" w:rsidP="00CB5557">
      <w:pPr>
        <w:numPr>
          <w:ilvl w:val="0"/>
          <w:numId w:val="18"/>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log4j-core: This has the core files and logger implementation of Log4J2</w:t>
      </w:r>
    </w:p>
    <w:p w14:paraId="2F627D53" w14:textId="77777777" w:rsidR="00CB5557" w:rsidRPr="00CB5557" w:rsidRDefault="00CB5557" w:rsidP="00CB5557">
      <w:pPr>
        <w:numPr>
          <w:ilvl w:val="0"/>
          <w:numId w:val="18"/>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log4j-jcl: This acts as a connector bridge between Apache Commons Logging and Log4J2.</w:t>
      </w:r>
    </w:p>
    <w:p w14:paraId="706E9C6F"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Note:</w:t>
      </w:r>
      <w:r w:rsidRPr="00CB5557">
        <w:rPr>
          <w:rFonts w:ascii="Roboto" w:eastAsia="Times New Roman" w:hAnsi="Roboto" w:cs="Times New Roman"/>
          <w:color w:val="01014A"/>
          <w:kern w:val="0"/>
          <w:sz w:val="27"/>
          <w:szCs w:val="27"/>
          <w:lang w:val="en-IN" w:eastAsia="en-IN"/>
        </w:rPr>
        <w:t> Please add these JAR files to the Java Build Path in your project.</w:t>
      </w:r>
    </w:p>
    <w:p w14:paraId="5E7452DF"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To log information, we first need to get a logger object. This logger object is obtained by invoking </w:t>
      </w:r>
      <w:proofErr w:type="spellStart"/>
      <w:proofErr w:type="gramStart"/>
      <w:r w:rsidRPr="00CB5557">
        <w:rPr>
          <w:rFonts w:ascii="Roboto" w:eastAsia="Times New Roman" w:hAnsi="Roboto" w:cs="Times New Roman"/>
          <w:i/>
          <w:iCs/>
          <w:color w:val="01014A"/>
          <w:kern w:val="0"/>
          <w:sz w:val="27"/>
          <w:szCs w:val="27"/>
          <w:lang w:val="en-IN" w:eastAsia="en-IN"/>
        </w:rPr>
        <w:t>getLog</w:t>
      </w:r>
      <w:proofErr w:type="spellEnd"/>
      <w:r w:rsidRPr="00CB5557">
        <w:rPr>
          <w:rFonts w:ascii="Roboto" w:eastAsia="Times New Roman" w:hAnsi="Roboto" w:cs="Times New Roman"/>
          <w:i/>
          <w:iCs/>
          <w:color w:val="01014A"/>
          <w:kern w:val="0"/>
          <w:sz w:val="27"/>
          <w:szCs w:val="27"/>
          <w:lang w:val="en-IN" w:eastAsia="en-IN"/>
        </w:rPr>
        <w:t>(</w:t>
      </w:r>
      <w:proofErr w:type="gramEnd"/>
      <w:r w:rsidRPr="00CB5557">
        <w:rPr>
          <w:rFonts w:ascii="Roboto" w:eastAsia="Times New Roman" w:hAnsi="Roboto" w:cs="Times New Roman"/>
          <w:i/>
          <w:iCs/>
          <w:color w:val="01014A"/>
          <w:kern w:val="0"/>
          <w:sz w:val="27"/>
          <w:szCs w:val="27"/>
          <w:lang w:val="en-IN" w:eastAsia="en-IN"/>
        </w:rPr>
        <w:t>)</w:t>
      </w:r>
      <w:r w:rsidRPr="00CB5557">
        <w:rPr>
          <w:rFonts w:ascii="Roboto" w:eastAsia="Times New Roman" w:hAnsi="Roboto" w:cs="Times New Roman"/>
          <w:color w:val="01014A"/>
          <w:kern w:val="0"/>
          <w:sz w:val="27"/>
          <w:szCs w:val="27"/>
          <w:lang w:val="en-IN" w:eastAsia="en-IN"/>
        </w:rPr>
        <w:t> method of the </w:t>
      </w:r>
      <w:proofErr w:type="spellStart"/>
      <w:r w:rsidRPr="00CB5557">
        <w:rPr>
          <w:rFonts w:ascii="Roboto" w:eastAsia="Times New Roman" w:hAnsi="Roboto" w:cs="Times New Roman"/>
          <w:i/>
          <w:iCs/>
          <w:color w:val="01014A"/>
          <w:kern w:val="0"/>
          <w:sz w:val="27"/>
          <w:szCs w:val="27"/>
          <w:lang w:val="en-IN" w:eastAsia="en-IN"/>
        </w:rPr>
        <w:t>org.apache.commons.logging.LogFactory</w:t>
      </w:r>
      <w:proofErr w:type="spellEnd"/>
      <w:r w:rsidRPr="00CB5557">
        <w:rPr>
          <w:rFonts w:ascii="Roboto" w:eastAsia="Times New Roman" w:hAnsi="Roboto" w:cs="Times New Roman"/>
          <w:color w:val="01014A"/>
          <w:kern w:val="0"/>
          <w:sz w:val="27"/>
          <w:szCs w:val="27"/>
          <w:lang w:val="en-IN" w:eastAsia="en-IN"/>
        </w:rPr>
        <w:t> class. This method takes the details of the class in which we want to log as a parameter and gives us an object of </w:t>
      </w:r>
      <w:proofErr w:type="spellStart"/>
      <w:proofErr w:type="gramStart"/>
      <w:r w:rsidRPr="00CB5557">
        <w:rPr>
          <w:rFonts w:ascii="Roboto" w:eastAsia="Times New Roman" w:hAnsi="Roboto" w:cs="Times New Roman"/>
          <w:i/>
          <w:iCs/>
          <w:color w:val="01014A"/>
          <w:kern w:val="0"/>
          <w:sz w:val="27"/>
          <w:szCs w:val="27"/>
          <w:lang w:val="en-IN" w:eastAsia="en-IN"/>
        </w:rPr>
        <w:t>org.apache</w:t>
      </w:r>
      <w:proofErr w:type="gramEnd"/>
      <w:r w:rsidRPr="00CB5557">
        <w:rPr>
          <w:rFonts w:ascii="Roboto" w:eastAsia="Times New Roman" w:hAnsi="Roboto" w:cs="Times New Roman"/>
          <w:i/>
          <w:iCs/>
          <w:color w:val="01014A"/>
          <w:kern w:val="0"/>
          <w:sz w:val="27"/>
          <w:szCs w:val="27"/>
          <w:lang w:val="en-IN" w:eastAsia="en-IN"/>
        </w:rPr>
        <w:t>.commons.logging.Log</w:t>
      </w:r>
      <w:proofErr w:type="spellEnd"/>
      <w:r w:rsidRPr="00CB5557">
        <w:rPr>
          <w:rFonts w:ascii="Roboto" w:eastAsia="Times New Roman" w:hAnsi="Roboto" w:cs="Times New Roman"/>
          <w:color w:val="01014A"/>
          <w:kern w:val="0"/>
          <w:sz w:val="27"/>
          <w:szCs w:val="27"/>
          <w:lang w:val="en-IN" w:eastAsia="en-IN"/>
        </w:rPr>
        <w:t> interface. </w:t>
      </w:r>
    </w:p>
    <w:p w14:paraId="2F9C1B4A" w14:textId="2E63B692" w:rsidR="00CB5557" w:rsidRPr="00CB5557" w:rsidRDefault="00CB5557" w:rsidP="00CB5557">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89BDFF"/>
          <w:kern w:val="0"/>
          <w:sz w:val="27"/>
          <w:szCs w:val="27"/>
          <w:lang w:val="en-IN" w:eastAsia="en-IN"/>
        </w:rPr>
        <w:t>Log</w:t>
      </w:r>
      <w:r w:rsidRPr="00CB5557">
        <w:rPr>
          <w:rFonts w:ascii="Courier New" w:eastAsia="Times New Roman" w:hAnsi="Courier New" w:cs="Courier New"/>
          <w:color w:val="FFFFFF"/>
          <w:kern w:val="0"/>
          <w:sz w:val="27"/>
          <w:szCs w:val="27"/>
          <w:lang w:val="en-IN" w:eastAsia="en-IN"/>
        </w:rPr>
        <w:t xml:space="preserve"> logger = </w:t>
      </w:r>
      <w:proofErr w:type="spellStart"/>
      <w:r w:rsidRPr="00CB5557">
        <w:rPr>
          <w:rFonts w:ascii="Courier New" w:eastAsia="Times New Roman" w:hAnsi="Courier New" w:cs="Courier New"/>
          <w:color w:val="89BDFF"/>
          <w:kern w:val="0"/>
          <w:sz w:val="27"/>
          <w:szCs w:val="27"/>
          <w:lang w:val="en-IN" w:eastAsia="en-IN"/>
        </w:rPr>
        <w:t>LogFactory</w:t>
      </w:r>
      <w:r w:rsidRPr="00CB5557">
        <w:rPr>
          <w:rFonts w:ascii="Courier New" w:eastAsia="Times New Roman" w:hAnsi="Courier New" w:cs="Courier New"/>
          <w:color w:val="FFFFFF"/>
          <w:kern w:val="0"/>
          <w:sz w:val="27"/>
          <w:szCs w:val="27"/>
          <w:lang w:val="en-IN" w:eastAsia="en-IN"/>
        </w:rPr>
        <w:t>.getLog</w:t>
      </w:r>
      <w:proofErr w:type="spellEnd"/>
      <w:r w:rsidRPr="00CB5557">
        <w:rPr>
          <w:rFonts w:ascii="Courier New" w:eastAsia="Times New Roman" w:hAnsi="Courier New" w:cs="Courier New"/>
          <w:color w:val="FFFFFF"/>
          <w:kern w:val="0"/>
          <w:sz w:val="27"/>
          <w:szCs w:val="27"/>
          <w:lang w:val="en-IN" w:eastAsia="en-IN"/>
        </w:rPr>
        <w:t>(</w:t>
      </w:r>
      <w:proofErr w:type="spellStart"/>
      <w:r w:rsidRPr="00CB5557">
        <w:rPr>
          <w:rFonts w:ascii="Courier New" w:eastAsia="Times New Roman" w:hAnsi="Courier New" w:cs="Courier New"/>
          <w:color w:val="89BDFF"/>
          <w:kern w:val="0"/>
          <w:sz w:val="27"/>
          <w:szCs w:val="27"/>
          <w:lang w:val="en-IN" w:eastAsia="en-IN"/>
        </w:rPr>
        <w:t>Clazz</w:t>
      </w:r>
      <w:proofErr w:type="spellEnd"/>
      <w:r w:rsidRPr="00CB5557">
        <w:rPr>
          <w:rFonts w:ascii="Courier New" w:eastAsia="Times New Roman" w:hAnsi="Courier New" w:cs="Courier New"/>
          <w:color w:val="FFFFFF"/>
          <w:kern w:val="0"/>
          <w:sz w:val="27"/>
          <w:szCs w:val="27"/>
          <w:lang w:val="en-IN" w:eastAsia="en-IN"/>
        </w:rPr>
        <w:t xml:space="preserve"> </w:t>
      </w:r>
      <w:proofErr w:type="spellStart"/>
      <w:r w:rsidRPr="00CB5557">
        <w:rPr>
          <w:rFonts w:ascii="Courier New" w:eastAsia="Times New Roman" w:hAnsi="Courier New" w:cs="Courier New"/>
          <w:color w:val="FFFFFF"/>
          <w:kern w:val="0"/>
          <w:sz w:val="27"/>
          <w:szCs w:val="27"/>
          <w:lang w:val="en-IN" w:eastAsia="en-IN"/>
        </w:rPr>
        <w:t>clazz</w:t>
      </w:r>
      <w:proofErr w:type="spell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20FDF3E0" wp14:editId="529161D9">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8CB49"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CFBD67"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For example, if we want to log in a class, </w:t>
      </w:r>
      <w:proofErr w:type="spellStart"/>
      <w:r w:rsidRPr="00CB5557">
        <w:rPr>
          <w:rFonts w:ascii="Roboto" w:eastAsia="Times New Roman" w:hAnsi="Roboto" w:cs="Times New Roman"/>
          <w:i/>
          <w:iCs/>
          <w:color w:val="01014A"/>
          <w:kern w:val="0"/>
          <w:sz w:val="27"/>
          <w:szCs w:val="27"/>
          <w:lang w:val="en-IN" w:eastAsia="en-IN"/>
        </w:rPr>
        <w:t>UserAuthentication</w:t>
      </w:r>
      <w:proofErr w:type="spellEnd"/>
      <w:r w:rsidRPr="00CB5557">
        <w:rPr>
          <w:rFonts w:ascii="Roboto" w:eastAsia="Times New Roman" w:hAnsi="Roboto" w:cs="Times New Roman"/>
          <w:color w:val="01014A"/>
          <w:kern w:val="0"/>
          <w:sz w:val="27"/>
          <w:szCs w:val="27"/>
          <w:lang w:val="en-IN" w:eastAsia="en-IN"/>
        </w:rPr>
        <w:t>, the code will be, </w:t>
      </w:r>
    </w:p>
    <w:p w14:paraId="46A1D1E3" w14:textId="77777777" w:rsidR="00CB5557" w:rsidRPr="00CB5557" w:rsidRDefault="00CB5557" w:rsidP="00CB5557">
      <w:pPr>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import</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org.apache</w:t>
      </w:r>
      <w:proofErr w:type="gramEnd"/>
      <w:r w:rsidRPr="00CB5557">
        <w:rPr>
          <w:rFonts w:ascii="Courier New" w:eastAsia="Times New Roman" w:hAnsi="Courier New" w:cs="Courier New"/>
          <w:color w:val="FFFFFF"/>
          <w:kern w:val="0"/>
          <w:sz w:val="27"/>
          <w:szCs w:val="27"/>
          <w:lang w:val="en-IN" w:eastAsia="en-IN"/>
        </w:rPr>
        <w:t>.commons.logging.</w:t>
      </w:r>
      <w:r w:rsidRPr="00CB5557">
        <w:rPr>
          <w:rFonts w:ascii="Courier New" w:eastAsia="Times New Roman" w:hAnsi="Courier New" w:cs="Courier New"/>
          <w:color w:val="89BDFF"/>
          <w:kern w:val="0"/>
          <w:sz w:val="27"/>
          <w:szCs w:val="27"/>
          <w:lang w:val="en-IN" w:eastAsia="en-IN"/>
        </w:rPr>
        <w:t>Log</w:t>
      </w:r>
      <w:proofErr w:type="spellEnd"/>
      <w:r w:rsidRPr="00CB5557">
        <w:rPr>
          <w:rFonts w:ascii="Courier New" w:eastAsia="Times New Roman" w:hAnsi="Courier New" w:cs="Courier New"/>
          <w:color w:val="FFFFFF"/>
          <w:kern w:val="0"/>
          <w:sz w:val="27"/>
          <w:szCs w:val="27"/>
          <w:lang w:val="en-IN" w:eastAsia="en-IN"/>
        </w:rPr>
        <w:t>;</w:t>
      </w:r>
    </w:p>
    <w:p w14:paraId="48FDD784" w14:textId="77777777" w:rsidR="00CB5557" w:rsidRPr="00CB5557" w:rsidRDefault="00CB5557" w:rsidP="00CB5557">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lastRenderedPageBreak/>
        <w:t>import</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org.apache</w:t>
      </w:r>
      <w:proofErr w:type="gramEnd"/>
      <w:r w:rsidRPr="00CB5557">
        <w:rPr>
          <w:rFonts w:ascii="Courier New" w:eastAsia="Times New Roman" w:hAnsi="Courier New" w:cs="Courier New"/>
          <w:color w:val="FFFFFF"/>
          <w:kern w:val="0"/>
          <w:sz w:val="27"/>
          <w:szCs w:val="27"/>
          <w:lang w:val="en-IN" w:eastAsia="en-IN"/>
        </w:rPr>
        <w:t>.commons.logging.</w:t>
      </w:r>
      <w:r w:rsidRPr="00CB5557">
        <w:rPr>
          <w:rFonts w:ascii="Courier New" w:eastAsia="Times New Roman" w:hAnsi="Courier New" w:cs="Courier New"/>
          <w:color w:val="89BDFF"/>
          <w:kern w:val="0"/>
          <w:sz w:val="27"/>
          <w:szCs w:val="27"/>
          <w:lang w:val="en-IN" w:eastAsia="en-IN"/>
        </w:rPr>
        <w:t>LogFactory</w:t>
      </w:r>
      <w:proofErr w:type="spellEnd"/>
      <w:r w:rsidRPr="00CB5557">
        <w:rPr>
          <w:rFonts w:ascii="Courier New" w:eastAsia="Times New Roman" w:hAnsi="Courier New" w:cs="Courier New"/>
          <w:color w:val="FFFFFF"/>
          <w:kern w:val="0"/>
          <w:sz w:val="27"/>
          <w:szCs w:val="27"/>
          <w:lang w:val="en-IN" w:eastAsia="en-IN"/>
        </w:rPr>
        <w:t>;</w:t>
      </w:r>
    </w:p>
    <w:p w14:paraId="4D41CBED" w14:textId="77777777" w:rsidR="00CB5557" w:rsidRPr="00CB5557" w:rsidRDefault="00CB5557" w:rsidP="00CB5557">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70392F4B" w14:textId="77777777" w:rsidR="00CB5557" w:rsidRPr="00CB5557" w:rsidRDefault="00CB5557" w:rsidP="00CB5557">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public</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class</w:t>
      </w:r>
      <w:r w:rsidRPr="00CB5557">
        <w:rPr>
          <w:rFonts w:ascii="Courier New" w:eastAsia="Times New Roman" w:hAnsi="Courier New" w:cs="Courier New"/>
          <w:color w:val="FFFFFF"/>
          <w:kern w:val="0"/>
          <w:sz w:val="27"/>
          <w:szCs w:val="27"/>
          <w:lang w:val="en-IN" w:eastAsia="en-IN"/>
        </w:rPr>
        <w:t xml:space="preserve"> </w:t>
      </w:r>
      <w:proofErr w:type="spellStart"/>
      <w:r w:rsidRPr="00CB5557">
        <w:rPr>
          <w:rFonts w:ascii="Courier New" w:eastAsia="Times New Roman" w:hAnsi="Courier New" w:cs="Courier New"/>
          <w:color w:val="89BDFF"/>
          <w:kern w:val="0"/>
          <w:sz w:val="27"/>
          <w:szCs w:val="27"/>
          <w:lang w:val="en-IN" w:eastAsia="en-IN"/>
        </w:rPr>
        <w:t>UserAuthentication</w:t>
      </w:r>
      <w:proofErr w:type="spellEnd"/>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FFFFFF"/>
          <w:kern w:val="0"/>
          <w:sz w:val="27"/>
          <w:szCs w:val="27"/>
          <w:lang w:val="en-IN" w:eastAsia="en-IN"/>
        </w:rPr>
        <w:tab/>
      </w:r>
    </w:p>
    <w:p w14:paraId="5CD8352C" w14:textId="77777777" w:rsidR="00CB5557" w:rsidRPr="00CB5557" w:rsidRDefault="00CB5557" w:rsidP="00CB5557">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89BDFF"/>
          <w:kern w:val="0"/>
          <w:sz w:val="27"/>
          <w:szCs w:val="27"/>
          <w:lang w:val="en-IN" w:eastAsia="en-IN"/>
        </w:rPr>
        <w:t>Log</w:t>
      </w:r>
      <w:r w:rsidRPr="00CB5557">
        <w:rPr>
          <w:rFonts w:ascii="Courier New" w:eastAsia="Times New Roman" w:hAnsi="Courier New" w:cs="Courier New"/>
          <w:color w:val="FFFFFF"/>
          <w:kern w:val="0"/>
          <w:sz w:val="27"/>
          <w:szCs w:val="27"/>
          <w:lang w:val="en-IN" w:eastAsia="en-IN"/>
        </w:rPr>
        <w:t xml:space="preserve"> logger = </w:t>
      </w:r>
      <w:proofErr w:type="spellStart"/>
      <w:r w:rsidRPr="00CB5557">
        <w:rPr>
          <w:rFonts w:ascii="Courier New" w:eastAsia="Times New Roman" w:hAnsi="Courier New" w:cs="Courier New"/>
          <w:color w:val="89BDFF"/>
          <w:kern w:val="0"/>
          <w:sz w:val="27"/>
          <w:szCs w:val="27"/>
          <w:lang w:val="en-IN" w:eastAsia="en-IN"/>
        </w:rPr>
        <w:t>LogFactory</w:t>
      </w:r>
      <w:r w:rsidRPr="00CB5557">
        <w:rPr>
          <w:rFonts w:ascii="Courier New" w:eastAsia="Times New Roman" w:hAnsi="Courier New" w:cs="Courier New"/>
          <w:color w:val="FFFFFF"/>
          <w:kern w:val="0"/>
          <w:sz w:val="27"/>
          <w:szCs w:val="27"/>
          <w:lang w:val="en-IN" w:eastAsia="en-IN"/>
        </w:rPr>
        <w:t>.getLog</w:t>
      </w:r>
      <w:proofErr w:type="spellEnd"/>
      <w:r w:rsidRPr="00CB5557">
        <w:rPr>
          <w:rFonts w:ascii="Courier New" w:eastAsia="Times New Roman" w:hAnsi="Courier New" w:cs="Courier New"/>
          <w:color w:val="FFFFFF"/>
          <w:kern w:val="0"/>
          <w:sz w:val="27"/>
          <w:szCs w:val="27"/>
          <w:lang w:val="en-IN" w:eastAsia="en-IN"/>
        </w:rPr>
        <w:t>(</w:t>
      </w:r>
      <w:proofErr w:type="spellStart"/>
      <w:r w:rsidRPr="00CB5557">
        <w:rPr>
          <w:rFonts w:ascii="Courier New" w:eastAsia="Times New Roman" w:hAnsi="Courier New" w:cs="Courier New"/>
          <w:color w:val="89BDFF"/>
          <w:kern w:val="0"/>
          <w:sz w:val="27"/>
          <w:szCs w:val="27"/>
          <w:lang w:val="en-IN" w:eastAsia="en-IN"/>
        </w:rPr>
        <w:t>UserAuthentication</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E28964"/>
          <w:kern w:val="0"/>
          <w:sz w:val="27"/>
          <w:szCs w:val="27"/>
          <w:lang w:val="en-IN" w:eastAsia="en-IN"/>
        </w:rPr>
        <w:t>class</w:t>
      </w:r>
      <w:proofErr w:type="spellEnd"/>
      <w:r w:rsidRPr="00CB5557">
        <w:rPr>
          <w:rFonts w:ascii="Courier New" w:eastAsia="Times New Roman" w:hAnsi="Courier New" w:cs="Courier New"/>
          <w:color w:val="FFFFFF"/>
          <w:kern w:val="0"/>
          <w:sz w:val="27"/>
          <w:szCs w:val="27"/>
          <w:lang w:val="en-IN" w:eastAsia="en-IN"/>
        </w:rPr>
        <w:t>);</w:t>
      </w:r>
    </w:p>
    <w:p w14:paraId="6D7CCC99" w14:textId="61453689" w:rsidR="00CB5557" w:rsidRPr="00CB5557" w:rsidRDefault="00CB5557" w:rsidP="00CB5557">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9819D89" wp14:editId="3F775D5B">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E2BC2"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C1EDD6"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In the above example, we are creating a log object as an attribute of the class. You can also create the log object as a local variable in a method.</w:t>
      </w:r>
    </w:p>
    <w:p w14:paraId="15CE0615"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Once done, we can use this log object to log our data. For logging, the log object provides us with many methods to use. These methods directly correspond with the Logging Level we want to use,</w:t>
      </w:r>
    </w:p>
    <w:p w14:paraId="1BCC1737" w14:textId="6746D4FB"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noProof/>
          <w:color w:val="01014A"/>
          <w:kern w:val="0"/>
          <w:sz w:val="27"/>
          <w:szCs w:val="27"/>
          <w:lang w:val="en-IN" w:eastAsia="en-IN"/>
        </w:rPr>
        <w:drawing>
          <wp:inline distT="0" distB="0" distL="0" distR="0" wp14:anchorId="0C855D5A" wp14:editId="4706B47C">
            <wp:extent cx="6343650" cy="30035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3650" cy="3003550"/>
                    </a:xfrm>
                    <a:prstGeom prst="rect">
                      <a:avLst/>
                    </a:prstGeom>
                    <a:noFill/>
                    <a:ln>
                      <a:noFill/>
                    </a:ln>
                  </pic:spPr>
                </pic:pic>
              </a:graphicData>
            </a:graphic>
          </wp:inline>
        </w:drawing>
      </w:r>
    </w:p>
    <w:p w14:paraId="7FA36CAC"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So, if we want to log anything with logging level </w:t>
      </w:r>
      <w:r w:rsidRPr="00CB5557">
        <w:rPr>
          <w:rFonts w:ascii="Roboto" w:eastAsia="Times New Roman" w:hAnsi="Roboto" w:cs="Times New Roman"/>
          <w:i/>
          <w:iCs/>
          <w:color w:val="01014A"/>
          <w:kern w:val="0"/>
          <w:sz w:val="27"/>
          <w:szCs w:val="27"/>
          <w:lang w:val="en-IN" w:eastAsia="en-IN"/>
        </w:rPr>
        <w:t>INFO</w:t>
      </w:r>
      <w:r w:rsidRPr="00CB5557">
        <w:rPr>
          <w:rFonts w:ascii="Roboto" w:eastAsia="Times New Roman" w:hAnsi="Roboto" w:cs="Times New Roman"/>
          <w:color w:val="01014A"/>
          <w:kern w:val="0"/>
          <w:sz w:val="27"/>
          <w:szCs w:val="27"/>
          <w:lang w:val="en-IN" w:eastAsia="en-IN"/>
        </w:rPr>
        <w:t>, the statement will be,</w:t>
      </w:r>
    </w:p>
    <w:p w14:paraId="3B8CFE91" w14:textId="429FF26F" w:rsidR="00CB5557" w:rsidRPr="00CB5557" w:rsidRDefault="00CB5557" w:rsidP="00CB5557">
      <w:pPr>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gramStart"/>
      <w:r w:rsidRPr="00CB5557">
        <w:rPr>
          <w:rFonts w:ascii="Courier New" w:eastAsia="Times New Roman" w:hAnsi="Courier New" w:cs="Courier New"/>
          <w:color w:val="FFFFFF"/>
          <w:kern w:val="0"/>
          <w:sz w:val="27"/>
          <w:szCs w:val="27"/>
          <w:lang w:val="en-IN" w:eastAsia="en-IN"/>
        </w:rPr>
        <w:t>logger.info(</w:t>
      </w:r>
      <w:proofErr w:type="gramEnd"/>
      <w:r w:rsidRPr="00CB5557">
        <w:rPr>
          <w:rFonts w:ascii="Courier New" w:eastAsia="Times New Roman" w:hAnsi="Courier New" w:cs="Courier New"/>
          <w:color w:val="65B042"/>
          <w:kern w:val="0"/>
          <w:sz w:val="27"/>
          <w:szCs w:val="27"/>
          <w:lang w:val="en-IN" w:eastAsia="en-IN"/>
        </w:rPr>
        <w:t>"Information to be logged"</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735AEB3B" wp14:editId="30E0FEE9">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19524"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0ED2B9"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Note:</w:t>
      </w:r>
      <w:r w:rsidRPr="00CB5557">
        <w:rPr>
          <w:rFonts w:ascii="Roboto" w:eastAsia="Times New Roman" w:hAnsi="Roboto" w:cs="Times New Roman"/>
          <w:color w:val="01014A"/>
          <w:kern w:val="0"/>
          <w:sz w:val="27"/>
          <w:szCs w:val="27"/>
          <w:lang w:val="en-IN" w:eastAsia="en-IN"/>
        </w:rPr>
        <w:t> When logging exceptions, if you want to log the exception message and the exception stack trace, each logging method will change slightly. They will become,</w:t>
      </w:r>
    </w:p>
    <w:p w14:paraId="72B6D912" w14:textId="35CD5398" w:rsidR="00CB5557" w:rsidRPr="00CB5557" w:rsidRDefault="00CB5557" w:rsidP="00CB5557">
      <w:pPr>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void</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65B042"/>
          <w:kern w:val="0"/>
          <w:sz w:val="27"/>
          <w:szCs w:val="27"/>
          <w:lang w:val="en-IN" w:eastAsia="en-IN"/>
        </w:rPr>
        <w:t>&lt;</w:t>
      </w:r>
      <w:proofErr w:type="spellStart"/>
      <w:r w:rsidRPr="00CB5557">
        <w:rPr>
          <w:rFonts w:ascii="Courier New" w:eastAsia="Times New Roman" w:hAnsi="Courier New" w:cs="Courier New"/>
          <w:color w:val="65B042"/>
          <w:kern w:val="0"/>
          <w:sz w:val="27"/>
          <w:szCs w:val="27"/>
          <w:lang w:val="en-IN" w:eastAsia="en-IN"/>
        </w:rPr>
        <w:t>logginglevel</w:t>
      </w:r>
      <w:proofErr w:type="spellEnd"/>
      <w:proofErr w:type="gramStart"/>
      <w:r w:rsidRPr="00CB5557">
        <w:rPr>
          <w:rFonts w:ascii="Courier New" w:eastAsia="Times New Roman" w:hAnsi="Courier New" w:cs="Courier New"/>
          <w:color w:val="65B042"/>
          <w:kern w:val="0"/>
          <w:sz w:val="27"/>
          <w:szCs w:val="27"/>
          <w:lang w:val="en-IN" w:eastAsia="en-IN"/>
        </w:rPr>
        <w:t>&gt;</w:t>
      </w:r>
      <w:r w:rsidRPr="00CB5557">
        <w:rPr>
          <w:rFonts w:ascii="Courier New" w:eastAsia="Times New Roman" w:hAnsi="Courier New" w:cs="Courier New"/>
          <w:color w:val="FFFFFF"/>
          <w:kern w:val="0"/>
          <w:sz w:val="27"/>
          <w:szCs w:val="27"/>
          <w:lang w:val="en-IN" w:eastAsia="en-IN"/>
        </w:rPr>
        <w:t>(</w:t>
      </w:r>
      <w:proofErr w:type="gramEnd"/>
      <w:r w:rsidRPr="00CB5557">
        <w:rPr>
          <w:rFonts w:ascii="Courier New" w:eastAsia="Times New Roman" w:hAnsi="Courier New" w:cs="Courier New"/>
          <w:color w:val="89BDFF"/>
          <w:kern w:val="0"/>
          <w:sz w:val="27"/>
          <w:szCs w:val="27"/>
          <w:lang w:val="en-IN" w:eastAsia="en-IN"/>
        </w:rPr>
        <w:t>Object</w:t>
      </w:r>
      <w:r w:rsidRPr="00CB5557">
        <w:rPr>
          <w:rFonts w:ascii="Courier New" w:eastAsia="Times New Roman" w:hAnsi="Courier New" w:cs="Courier New"/>
          <w:color w:val="FFFFFF"/>
          <w:kern w:val="0"/>
          <w:sz w:val="27"/>
          <w:szCs w:val="27"/>
          <w:lang w:val="en-IN" w:eastAsia="en-IN"/>
        </w:rPr>
        <w:t xml:space="preserve"> </w:t>
      </w:r>
      <w:proofErr w:type="spellStart"/>
      <w:r w:rsidRPr="00CB5557">
        <w:rPr>
          <w:rFonts w:ascii="Courier New" w:eastAsia="Times New Roman" w:hAnsi="Courier New" w:cs="Courier New"/>
          <w:color w:val="FFFFFF"/>
          <w:kern w:val="0"/>
          <w:sz w:val="27"/>
          <w:szCs w:val="27"/>
          <w:lang w:val="en-IN" w:eastAsia="en-IN"/>
        </w:rPr>
        <w:t>exceptionMessage</w:t>
      </w:r>
      <w:proofErr w:type="spellEnd"/>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89BDFF"/>
          <w:kern w:val="0"/>
          <w:sz w:val="27"/>
          <w:szCs w:val="27"/>
          <w:lang w:val="en-IN" w:eastAsia="en-IN"/>
        </w:rPr>
        <w:t>Throwable</w:t>
      </w:r>
      <w:r w:rsidRPr="00CB5557">
        <w:rPr>
          <w:rFonts w:ascii="Courier New" w:eastAsia="Times New Roman" w:hAnsi="Courier New" w:cs="Courier New"/>
          <w:color w:val="FFFFFF"/>
          <w:kern w:val="0"/>
          <w:sz w:val="27"/>
          <w:szCs w:val="27"/>
          <w:lang w:val="en-IN" w:eastAsia="en-IN"/>
        </w:rPr>
        <w:t xml:space="preserve"> </w:t>
      </w:r>
      <w:proofErr w:type="spellStart"/>
      <w:r w:rsidRPr="00CB5557">
        <w:rPr>
          <w:rFonts w:ascii="Courier New" w:eastAsia="Times New Roman" w:hAnsi="Courier New" w:cs="Courier New"/>
          <w:color w:val="FFFFFF"/>
          <w:kern w:val="0"/>
          <w:sz w:val="27"/>
          <w:szCs w:val="27"/>
          <w:lang w:val="en-IN" w:eastAsia="en-IN"/>
        </w:rPr>
        <w:t>exceptionObject</w:t>
      </w:r>
      <w:proofErr w:type="spell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01FF36B7" wp14:editId="03858F0B">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84C58"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1CE8CB"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w:t>
      </w:r>
    </w:p>
    <w:p w14:paraId="491B7DC6"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lastRenderedPageBreak/>
        <w:t>Problem Statement: </w:t>
      </w:r>
    </w:p>
    <w:p w14:paraId="3EB50074"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w:t>
      </w:r>
    </w:p>
    <w:p w14:paraId="40DF2EB8"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roofErr w:type="spellStart"/>
      <w:r w:rsidRPr="00CB5557">
        <w:rPr>
          <w:rFonts w:ascii="Roboto" w:eastAsia="Times New Roman" w:hAnsi="Roboto" w:cs="Times New Roman"/>
          <w:color w:val="01014A"/>
          <w:kern w:val="0"/>
          <w:sz w:val="27"/>
          <w:szCs w:val="27"/>
          <w:lang w:val="en-IN" w:eastAsia="en-IN"/>
        </w:rPr>
        <w:t>LoggersCorp</w:t>
      </w:r>
      <w:proofErr w:type="spellEnd"/>
      <w:r w:rsidRPr="00CB5557">
        <w:rPr>
          <w:rFonts w:ascii="Roboto" w:eastAsia="Times New Roman" w:hAnsi="Roboto" w:cs="Times New Roman"/>
          <w:color w:val="01014A"/>
          <w:kern w:val="0"/>
          <w:sz w:val="27"/>
          <w:szCs w:val="27"/>
          <w:lang w:val="en-IN" w:eastAsia="en-IN"/>
        </w:rPr>
        <w:t xml:space="preserve"> wants to record the details of every user who will log in to their systems. If the user enters the wrong credentials, an appropriate error message should be shown as well as the event should be logged to an external file. And if the user logs in successfully, then the timestamp and the </w:t>
      </w:r>
      <w:proofErr w:type="gramStart"/>
      <w:r w:rsidRPr="00CB5557">
        <w:rPr>
          <w:rFonts w:ascii="Roboto" w:eastAsia="Times New Roman" w:hAnsi="Roboto" w:cs="Times New Roman"/>
          <w:color w:val="01014A"/>
          <w:kern w:val="0"/>
          <w:sz w:val="27"/>
          <w:szCs w:val="27"/>
          <w:lang w:val="en-IN" w:eastAsia="en-IN"/>
        </w:rPr>
        <w:t>user</w:t>
      </w:r>
      <w:proofErr w:type="gramEnd"/>
      <w:r w:rsidRPr="00CB5557">
        <w:rPr>
          <w:rFonts w:ascii="Roboto" w:eastAsia="Times New Roman" w:hAnsi="Roboto" w:cs="Times New Roman"/>
          <w:color w:val="01014A"/>
          <w:kern w:val="0"/>
          <w:sz w:val="27"/>
          <w:szCs w:val="27"/>
          <w:lang w:val="en-IN" w:eastAsia="en-IN"/>
        </w:rPr>
        <w:t xml:space="preserve"> name should be logged. </w:t>
      </w:r>
    </w:p>
    <w:p w14:paraId="4D1014BF"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Step 1:</w:t>
      </w:r>
      <w:r w:rsidRPr="00CB5557">
        <w:rPr>
          <w:rFonts w:ascii="Roboto" w:eastAsia="Times New Roman" w:hAnsi="Roboto" w:cs="Times New Roman"/>
          <w:color w:val="01014A"/>
          <w:kern w:val="0"/>
          <w:sz w:val="27"/>
          <w:szCs w:val="27"/>
          <w:lang w:val="en-IN" w:eastAsia="en-IN"/>
        </w:rPr>
        <w:t> Create a new Java project with the name </w:t>
      </w:r>
      <w:proofErr w:type="spellStart"/>
      <w:r w:rsidRPr="00CB5557">
        <w:rPr>
          <w:rFonts w:ascii="Roboto" w:eastAsia="Times New Roman" w:hAnsi="Roboto" w:cs="Times New Roman"/>
          <w:i/>
          <w:iCs/>
          <w:color w:val="01014A"/>
          <w:kern w:val="0"/>
          <w:sz w:val="27"/>
          <w:szCs w:val="27"/>
          <w:lang w:val="en-IN" w:eastAsia="en-IN"/>
        </w:rPr>
        <w:t>LoggingDemo</w:t>
      </w:r>
      <w:proofErr w:type="spellEnd"/>
      <w:r w:rsidRPr="00CB5557">
        <w:rPr>
          <w:rFonts w:ascii="Roboto" w:eastAsia="Times New Roman" w:hAnsi="Roboto" w:cs="Times New Roman"/>
          <w:color w:val="01014A"/>
          <w:kern w:val="0"/>
          <w:sz w:val="27"/>
          <w:szCs w:val="27"/>
          <w:lang w:val="en-IN" w:eastAsia="en-IN"/>
        </w:rPr>
        <w:t xml:space="preserve">. While creating, delete the </w:t>
      </w:r>
      <w:proofErr w:type="spellStart"/>
      <w:r w:rsidRPr="00CB5557">
        <w:rPr>
          <w:rFonts w:ascii="Roboto" w:eastAsia="Times New Roman" w:hAnsi="Roboto" w:cs="Times New Roman"/>
          <w:color w:val="01014A"/>
          <w:kern w:val="0"/>
          <w:sz w:val="27"/>
          <w:szCs w:val="27"/>
          <w:lang w:val="en-IN" w:eastAsia="en-IN"/>
        </w:rPr>
        <w:t>src</w:t>
      </w:r>
      <w:proofErr w:type="spellEnd"/>
      <w:r w:rsidRPr="00CB5557">
        <w:rPr>
          <w:rFonts w:ascii="Roboto" w:eastAsia="Times New Roman" w:hAnsi="Roboto" w:cs="Times New Roman"/>
          <w:color w:val="01014A"/>
          <w:kern w:val="0"/>
          <w:sz w:val="27"/>
          <w:szCs w:val="27"/>
          <w:lang w:val="en-IN" w:eastAsia="en-IN"/>
        </w:rPr>
        <w:t xml:space="preserve"> folder that gets created automatically, and create two new source folders with the names, </w:t>
      </w:r>
      <w:proofErr w:type="spellStart"/>
      <w:r w:rsidRPr="00CB5557">
        <w:rPr>
          <w:rFonts w:ascii="Roboto" w:eastAsia="Times New Roman" w:hAnsi="Roboto" w:cs="Times New Roman"/>
          <w:i/>
          <w:iCs/>
          <w:color w:val="01014A"/>
          <w:kern w:val="0"/>
          <w:sz w:val="27"/>
          <w:szCs w:val="27"/>
          <w:lang w:val="en-IN" w:eastAsia="en-IN"/>
        </w:rPr>
        <w:t>src</w:t>
      </w:r>
      <w:proofErr w:type="spellEnd"/>
      <w:r w:rsidRPr="00CB5557">
        <w:rPr>
          <w:rFonts w:ascii="Roboto" w:eastAsia="Times New Roman" w:hAnsi="Roboto" w:cs="Times New Roman"/>
          <w:i/>
          <w:iCs/>
          <w:color w:val="01014A"/>
          <w:kern w:val="0"/>
          <w:sz w:val="27"/>
          <w:szCs w:val="27"/>
          <w:lang w:val="en-IN" w:eastAsia="en-IN"/>
        </w:rPr>
        <w:t>/main/java</w:t>
      </w:r>
      <w:r w:rsidRPr="00CB5557">
        <w:rPr>
          <w:rFonts w:ascii="Roboto" w:eastAsia="Times New Roman" w:hAnsi="Roboto" w:cs="Times New Roman"/>
          <w:color w:val="01014A"/>
          <w:kern w:val="0"/>
          <w:sz w:val="27"/>
          <w:szCs w:val="27"/>
          <w:lang w:val="en-IN" w:eastAsia="en-IN"/>
        </w:rPr>
        <w:t> and </w:t>
      </w:r>
      <w:proofErr w:type="spellStart"/>
      <w:r w:rsidRPr="00CB5557">
        <w:rPr>
          <w:rFonts w:ascii="Roboto" w:eastAsia="Times New Roman" w:hAnsi="Roboto" w:cs="Times New Roman"/>
          <w:i/>
          <w:iCs/>
          <w:color w:val="01014A"/>
          <w:kern w:val="0"/>
          <w:sz w:val="27"/>
          <w:szCs w:val="27"/>
          <w:lang w:val="en-IN" w:eastAsia="en-IN"/>
        </w:rPr>
        <w:t>src</w:t>
      </w:r>
      <w:proofErr w:type="spellEnd"/>
      <w:r w:rsidRPr="00CB5557">
        <w:rPr>
          <w:rFonts w:ascii="Roboto" w:eastAsia="Times New Roman" w:hAnsi="Roboto" w:cs="Times New Roman"/>
          <w:i/>
          <w:iCs/>
          <w:color w:val="01014A"/>
          <w:kern w:val="0"/>
          <w:sz w:val="27"/>
          <w:szCs w:val="27"/>
          <w:lang w:val="en-IN" w:eastAsia="en-IN"/>
        </w:rPr>
        <w:t>/main/resources</w:t>
      </w:r>
      <w:r w:rsidRPr="00CB5557">
        <w:rPr>
          <w:rFonts w:ascii="Roboto" w:eastAsia="Times New Roman" w:hAnsi="Roboto" w:cs="Times New Roman"/>
          <w:color w:val="01014A"/>
          <w:kern w:val="0"/>
          <w:sz w:val="27"/>
          <w:szCs w:val="27"/>
          <w:lang w:val="en-IN" w:eastAsia="en-IN"/>
        </w:rPr>
        <w:t> as shown below,</w:t>
      </w:r>
    </w:p>
    <w:p w14:paraId="7CF8BD4C" w14:textId="3D4B3A4E"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noProof/>
          <w:color w:val="01014A"/>
          <w:kern w:val="0"/>
          <w:sz w:val="27"/>
          <w:szCs w:val="27"/>
          <w:lang w:val="en-IN" w:eastAsia="en-IN"/>
        </w:rPr>
        <w:drawing>
          <wp:inline distT="0" distB="0" distL="0" distR="0" wp14:anchorId="5EB1DD98" wp14:editId="7E19C298">
            <wp:extent cx="2095500" cy="9271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0" cy="927100"/>
                    </a:xfrm>
                    <a:prstGeom prst="rect">
                      <a:avLst/>
                    </a:prstGeom>
                    <a:noFill/>
                    <a:ln>
                      <a:noFill/>
                    </a:ln>
                  </pic:spPr>
                </pic:pic>
              </a:graphicData>
            </a:graphic>
          </wp:inline>
        </w:drawing>
      </w:r>
    </w:p>
    <w:p w14:paraId="6D830B9C"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Step 2:</w:t>
      </w:r>
      <w:r w:rsidRPr="00CB5557">
        <w:rPr>
          <w:rFonts w:ascii="Roboto" w:eastAsia="Times New Roman" w:hAnsi="Roboto" w:cs="Times New Roman"/>
          <w:color w:val="01014A"/>
          <w:kern w:val="0"/>
          <w:sz w:val="27"/>
          <w:szCs w:val="27"/>
          <w:lang w:val="en-IN" w:eastAsia="en-IN"/>
        </w:rPr>
        <w:t xml:space="preserve"> Add the required JAR files to the </w:t>
      </w:r>
      <w:proofErr w:type="spellStart"/>
      <w:r w:rsidRPr="00CB5557">
        <w:rPr>
          <w:rFonts w:ascii="Roboto" w:eastAsia="Times New Roman" w:hAnsi="Roboto" w:cs="Times New Roman"/>
          <w:color w:val="01014A"/>
          <w:kern w:val="0"/>
          <w:sz w:val="27"/>
          <w:szCs w:val="27"/>
          <w:lang w:val="en-IN" w:eastAsia="en-IN"/>
        </w:rPr>
        <w:t>Classpath</w:t>
      </w:r>
      <w:proofErr w:type="spellEnd"/>
      <w:r w:rsidRPr="00CB5557">
        <w:rPr>
          <w:rFonts w:ascii="Roboto" w:eastAsia="Times New Roman" w:hAnsi="Roboto" w:cs="Times New Roman"/>
          <w:color w:val="01014A"/>
          <w:kern w:val="0"/>
          <w:sz w:val="27"/>
          <w:szCs w:val="27"/>
          <w:lang w:val="en-IN" w:eastAsia="en-IN"/>
        </w:rPr>
        <w:t xml:space="preserve"> in the Java Build Path of the project. Click </w:t>
      </w:r>
      <w:hyperlink r:id="rId26" w:history="1">
        <w:r w:rsidRPr="00CB5557">
          <w:rPr>
            <w:rFonts w:ascii="Roboto" w:eastAsia="Times New Roman" w:hAnsi="Roboto" w:cs="Times New Roman"/>
            <w:color w:val="0000FF"/>
            <w:kern w:val="0"/>
            <w:sz w:val="27"/>
            <w:szCs w:val="27"/>
            <w:u w:val="single"/>
            <w:lang w:val="en-IN" w:eastAsia="en-IN"/>
          </w:rPr>
          <w:t>here</w:t>
        </w:r>
      </w:hyperlink>
      <w:r w:rsidRPr="00CB5557">
        <w:rPr>
          <w:rFonts w:ascii="Roboto" w:eastAsia="Times New Roman" w:hAnsi="Roboto" w:cs="Times New Roman"/>
          <w:color w:val="01014A"/>
          <w:kern w:val="0"/>
          <w:sz w:val="27"/>
          <w:szCs w:val="27"/>
          <w:lang w:val="en-IN" w:eastAsia="en-IN"/>
        </w:rPr>
        <w:t> to download to get the JAR files.</w:t>
      </w:r>
    </w:p>
    <w:p w14:paraId="57615B61"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Step 3:</w:t>
      </w:r>
      <w:r w:rsidRPr="00CB5557">
        <w:rPr>
          <w:rFonts w:ascii="Roboto" w:eastAsia="Times New Roman" w:hAnsi="Roboto" w:cs="Times New Roman"/>
          <w:color w:val="01014A"/>
          <w:kern w:val="0"/>
          <w:sz w:val="27"/>
          <w:szCs w:val="27"/>
          <w:lang w:val="en-IN" w:eastAsia="en-IN"/>
        </w:rPr>
        <w:t> Create a new file with the name</w:t>
      </w:r>
      <w:r w:rsidRPr="00CB5557">
        <w:rPr>
          <w:rFonts w:ascii="Roboto" w:eastAsia="Times New Roman" w:hAnsi="Roboto" w:cs="Times New Roman"/>
          <w:i/>
          <w:iCs/>
          <w:color w:val="01014A"/>
          <w:kern w:val="0"/>
          <w:sz w:val="27"/>
          <w:szCs w:val="27"/>
          <w:lang w:val="en-IN" w:eastAsia="en-IN"/>
        </w:rPr>
        <w:t> log4j2.properties</w:t>
      </w:r>
      <w:r w:rsidRPr="00CB5557">
        <w:rPr>
          <w:rFonts w:ascii="Roboto" w:eastAsia="Times New Roman" w:hAnsi="Roboto" w:cs="Times New Roman"/>
          <w:color w:val="01014A"/>
          <w:kern w:val="0"/>
          <w:sz w:val="27"/>
          <w:szCs w:val="27"/>
          <w:lang w:val="en-IN" w:eastAsia="en-IN"/>
        </w:rPr>
        <w:t> in </w:t>
      </w:r>
      <w:proofErr w:type="spellStart"/>
      <w:r w:rsidRPr="00CB5557">
        <w:rPr>
          <w:rFonts w:ascii="Roboto" w:eastAsia="Times New Roman" w:hAnsi="Roboto" w:cs="Times New Roman"/>
          <w:i/>
          <w:iCs/>
          <w:color w:val="01014A"/>
          <w:kern w:val="0"/>
          <w:sz w:val="27"/>
          <w:szCs w:val="27"/>
          <w:lang w:val="en-IN" w:eastAsia="en-IN"/>
        </w:rPr>
        <w:t>src</w:t>
      </w:r>
      <w:proofErr w:type="spellEnd"/>
      <w:r w:rsidRPr="00CB5557">
        <w:rPr>
          <w:rFonts w:ascii="Roboto" w:eastAsia="Times New Roman" w:hAnsi="Roboto" w:cs="Times New Roman"/>
          <w:i/>
          <w:iCs/>
          <w:color w:val="01014A"/>
          <w:kern w:val="0"/>
          <w:sz w:val="27"/>
          <w:szCs w:val="27"/>
          <w:lang w:val="en-IN" w:eastAsia="en-IN"/>
        </w:rPr>
        <w:t>/main/resources</w:t>
      </w:r>
      <w:r w:rsidRPr="00CB5557">
        <w:rPr>
          <w:rFonts w:ascii="Roboto" w:eastAsia="Times New Roman" w:hAnsi="Roboto" w:cs="Times New Roman"/>
          <w:color w:val="01014A"/>
          <w:kern w:val="0"/>
          <w:sz w:val="27"/>
          <w:szCs w:val="27"/>
          <w:lang w:val="en-IN" w:eastAsia="en-IN"/>
        </w:rPr>
        <w:t> source folder and type the below code in it,</w:t>
      </w:r>
    </w:p>
    <w:p w14:paraId="4CFB6DE1" w14:textId="77777777" w:rsidR="00CB5557" w:rsidRPr="00CB5557" w:rsidRDefault="00CB5557" w:rsidP="00CB5557">
      <w:pPr>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i/>
          <w:iCs/>
          <w:color w:val="AEAEAE"/>
          <w:kern w:val="0"/>
          <w:sz w:val="27"/>
          <w:szCs w:val="27"/>
          <w:lang w:val="en-IN" w:eastAsia="en-IN"/>
        </w:rPr>
        <w:t>#Name of the Properties file</w:t>
      </w:r>
    </w:p>
    <w:p w14:paraId="64B3422E" w14:textId="77777777" w:rsidR="00CB5557" w:rsidRPr="00CB5557" w:rsidRDefault="00CB5557" w:rsidP="00CB5557">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name=</w:t>
      </w:r>
      <w:proofErr w:type="spellStart"/>
      <w:r w:rsidRPr="00CB5557">
        <w:rPr>
          <w:rFonts w:ascii="Courier New" w:eastAsia="Times New Roman" w:hAnsi="Courier New" w:cs="Courier New"/>
          <w:color w:val="89BDFF"/>
          <w:kern w:val="0"/>
          <w:sz w:val="27"/>
          <w:szCs w:val="27"/>
          <w:lang w:val="en-IN" w:eastAsia="en-IN"/>
        </w:rPr>
        <w:t>LoggerConfigFile</w:t>
      </w:r>
      <w:proofErr w:type="spellEnd"/>
    </w:p>
    <w:p w14:paraId="4BFEB8B3" w14:textId="77777777" w:rsidR="00CB5557" w:rsidRPr="00CB5557" w:rsidRDefault="00CB5557" w:rsidP="00CB5557">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06008AA4" w14:textId="77777777" w:rsidR="00CB5557" w:rsidRPr="00CB5557" w:rsidRDefault="00CB5557" w:rsidP="00CB5557">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i/>
          <w:iCs/>
          <w:color w:val="AEAEAE"/>
          <w:kern w:val="0"/>
          <w:sz w:val="27"/>
          <w:szCs w:val="27"/>
          <w:lang w:val="en-IN" w:eastAsia="en-IN"/>
        </w:rPr>
        <w:t>#Declaring logger</w:t>
      </w:r>
    </w:p>
    <w:p w14:paraId="5DD3605C" w14:textId="77777777" w:rsidR="00CB5557" w:rsidRPr="00CB5557" w:rsidRDefault="00CB5557" w:rsidP="00CB5557">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r w:rsidRPr="00CB5557">
        <w:rPr>
          <w:rFonts w:ascii="Courier New" w:eastAsia="Times New Roman" w:hAnsi="Courier New" w:cs="Courier New"/>
          <w:color w:val="FFFFFF"/>
          <w:kern w:val="0"/>
          <w:sz w:val="27"/>
          <w:szCs w:val="27"/>
          <w:lang w:val="en-IN" w:eastAsia="en-IN"/>
        </w:rPr>
        <w:t>rootLogger.level</w:t>
      </w:r>
      <w:proofErr w:type="spellEnd"/>
      <w:r w:rsidRPr="00CB5557">
        <w:rPr>
          <w:rFonts w:ascii="Courier New" w:eastAsia="Times New Roman" w:hAnsi="Courier New" w:cs="Courier New"/>
          <w:color w:val="FFFFFF"/>
          <w:kern w:val="0"/>
          <w:sz w:val="27"/>
          <w:szCs w:val="27"/>
          <w:lang w:val="en-IN" w:eastAsia="en-IN"/>
        </w:rPr>
        <w:t>=info</w:t>
      </w:r>
    </w:p>
    <w:p w14:paraId="11249EC3" w14:textId="77777777" w:rsidR="00CB5557" w:rsidRPr="00CB5557" w:rsidRDefault="00CB5557" w:rsidP="00CB5557">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r w:rsidRPr="00CB5557">
        <w:rPr>
          <w:rFonts w:ascii="Courier New" w:eastAsia="Times New Roman" w:hAnsi="Courier New" w:cs="Courier New"/>
          <w:color w:val="FFFFFF"/>
          <w:kern w:val="0"/>
          <w:sz w:val="27"/>
          <w:szCs w:val="27"/>
          <w:lang w:val="en-IN" w:eastAsia="en-IN"/>
        </w:rPr>
        <w:t>rootLogger.appenderRef.file.</w:t>
      </w:r>
      <w:r w:rsidRPr="00CB5557">
        <w:rPr>
          <w:rFonts w:ascii="Courier New" w:eastAsia="Times New Roman" w:hAnsi="Courier New" w:cs="Courier New"/>
          <w:color w:val="E28964"/>
          <w:kern w:val="0"/>
          <w:sz w:val="27"/>
          <w:szCs w:val="27"/>
          <w:lang w:val="en-IN" w:eastAsia="en-IN"/>
        </w:rPr>
        <w:t>ref</w:t>
      </w:r>
      <w:proofErr w:type="spellEnd"/>
      <w:r w:rsidRPr="00CB5557">
        <w:rPr>
          <w:rFonts w:ascii="Courier New" w:eastAsia="Times New Roman" w:hAnsi="Courier New" w:cs="Courier New"/>
          <w:color w:val="FFFFFF"/>
          <w:kern w:val="0"/>
          <w:sz w:val="27"/>
          <w:szCs w:val="27"/>
          <w:lang w:val="en-IN" w:eastAsia="en-IN"/>
        </w:rPr>
        <w:t>=</w:t>
      </w:r>
      <w:proofErr w:type="spellStart"/>
      <w:r w:rsidRPr="00CB5557">
        <w:rPr>
          <w:rFonts w:ascii="Courier New" w:eastAsia="Times New Roman" w:hAnsi="Courier New" w:cs="Courier New"/>
          <w:color w:val="89BDFF"/>
          <w:kern w:val="0"/>
          <w:sz w:val="27"/>
          <w:szCs w:val="27"/>
          <w:lang w:val="en-IN" w:eastAsia="en-IN"/>
        </w:rPr>
        <w:t>LoggerAppender</w:t>
      </w:r>
      <w:proofErr w:type="spellEnd"/>
    </w:p>
    <w:p w14:paraId="44EB638D" w14:textId="77777777" w:rsidR="00CB5557" w:rsidRPr="00CB5557" w:rsidRDefault="00CB5557" w:rsidP="00CB5557">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1556E15B" w14:textId="77777777" w:rsidR="00CB5557" w:rsidRPr="00CB5557" w:rsidRDefault="00CB5557" w:rsidP="00CB5557">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i/>
          <w:iCs/>
          <w:color w:val="AEAEAE"/>
          <w:kern w:val="0"/>
          <w:sz w:val="27"/>
          <w:szCs w:val="27"/>
          <w:lang w:val="en-IN" w:eastAsia="en-IN"/>
        </w:rPr>
        <w:t xml:space="preserve"># File </w:t>
      </w:r>
      <w:proofErr w:type="spellStart"/>
      <w:r w:rsidRPr="00CB5557">
        <w:rPr>
          <w:rFonts w:ascii="Courier New" w:eastAsia="Times New Roman" w:hAnsi="Courier New" w:cs="Courier New"/>
          <w:i/>
          <w:iCs/>
          <w:color w:val="AEAEAE"/>
          <w:kern w:val="0"/>
          <w:sz w:val="27"/>
          <w:szCs w:val="27"/>
          <w:lang w:val="en-IN" w:eastAsia="en-IN"/>
        </w:rPr>
        <w:t>Appender</w:t>
      </w:r>
      <w:proofErr w:type="spellEnd"/>
    </w:p>
    <w:p w14:paraId="41101E53" w14:textId="77777777" w:rsidR="00CB5557" w:rsidRPr="00CB5557" w:rsidRDefault="00CB5557" w:rsidP="00CB5557">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appender.file.name=</w:t>
      </w:r>
      <w:proofErr w:type="spellStart"/>
      <w:r w:rsidRPr="00CB5557">
        <w:rPr>
          <w:rFonts w:ascii="Courier New" w:eastAsia="Times New Roman" w:hAnsi="Courier New" w:cs="Courier New"/>
          <w:color w:val="89BDFF"/>
          <w:kern w:val="0"/>
          <w:sz w:val="27"/>
          <w:szCs w:val="27"/>
          <w:lang w:val="en-IN" w:eastAsia="en-IN"/>
        </w:rPr>
        <w:t>LoggerAppender</w:t>
      </w:r>
      <w:proofErr w:type="spellEnd"/>
    </w:p>
    <w:p w14:paraId="22682DD2" w14:textId="77777777" w:rsidR="00CB5557" w:rsidRPr="00CB5557" w:rsidRDefault="00CB5557" w:rsidP="00CB5557">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CB5557">
        <w:rPr>
          <w:rFonts w:ascii="Courier New" w:eastAsia="Times New Roman" w:hAnsi="Courier New" w:cs="Courier New"/>
          <w:color w:val="FFFFFF"/>
          <w:kern w:val="0"/>
          <w:sz w:val="27"/>
          <w:szCs w:val="27"/>
          <w:lang w:val="en-IN" w:eastAsia="en-IN"/>
        </w:rPr>
        <w:t>appender.file</w:t>
      </w:r>
      <w:proofErr w:type="gramEnd"/>
      <w:r w:rsidRPr="00CB5557">
        <w:rPr>
          <w:rFonts w:ascii="Courier New" w:eastAsia="Times New Roman" w:hAnsi="Courier New" w:cs="Courier New"/>
          <w:color w:val="FFFFFF"/>
          <w:kern w:val="0"/>
          <w:sz w:val="27"/>
          <w:szCs w:val="27"/>
          <w:lang w:val="en-IN" w:eastAsia="en-IN"/>
        </w:rPr>
        <w:t>.type</w:t>
      </w:r>
      <w:proofErr w:type="spell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89BDFF"/>
          <w:kern w:val="0"/>
          <w:sz w:val="27"/>
          <w:szCs w:val="27"/>
          <w:lang w:val="en-IN" w:eastAsia="en-IN"/>
        </w:rPr>
        <w:t>File</w:t>
      </w:r>
    </w:p>
    <w:p w14:paraId="11B298B3" w14:textId="77777777" w:rsidR="00CB5557" w:rsidRPr="00CB5557" w:rsidRDefault="00CB5557" w:rsidP="00CB5557">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CB5557">
        <w:rPr>
          <w:rFonts w:ascii="Courier New" w:eastAsia="Times New Roman" w:hAnsi="Courier New" w:cs="Courier New"/>
          <w:color w:val="FFFFFF"/>
          <w:kern w:val="0"/>
          <w:sz w:val="27"/>
          <w:szCs w:val="27"/>
          <w:lang w:val="en-IN" w:eastAsia="en-IN"/>
        </w:rPr>
        <w:t>appender.file</w:t>
      </w:r>
      <w:proofErr w:type="gramEnd"/>
      <w:r w:rsidRPr="00CB5557">
        <w:rPr>
          <w:rFonts w:ascii="Courier New" w:eastAsia="Times New Roman" w:hAnsi="Courier New" w:cs="Courier New"/>
          <w:color w:val="FFFFFF"/>
          <w:kern w:val="0"/>
          <w:sz w:val="27"/>
          <w:szCs w:val="27"/>
          <w:lang w:val="en-IN" w:eastAsia="en-IN"/>
        </w:rPr>
        <w:t>.fileName</w:t>
      </w:r>
      <w:proofErr w:type="spellEnd"/>
      <w:r w:rsidRPr="00CB5557">
        <w:rPr>
          <w:rFonts w:ascii="Courier New" w:eastAsia="Times New Roman" w:hAnsi="Courier New" w:cs="Courier New"/>
          <w:color w:val="FFFFFF"/>
          <w:kern w:val="0"/>
          <w:sz w:val="27"/>
          <w:szCs w:val="27"/>
          <w:lang w:val="en-IN" w:eastAsia="en-IN"/>
        </w:rPr>
        <w:t>=log/</w:t>
      </w:r>
      <w:r w:rsidRPr="00CB5557">
        <w:rPr>
          <w:rFonts w:ascii="Courier New" w:eastAsia="Times New Roman" w:hAnsi="Courier New" w:cs="Courier New"/>
          <w:color w:val="89BDFF"/>
          <w:kern w:val="0"/>
          <w:sz w:val="27"/>
          <w:szCs w:val="27"/>
          <w:lang w:val="en-IN" w:eastAsia="en-IN"/>
        </w:rPr>
        <w:t>ErrorLog</w:t>
      </w:r>
      <w:r w:rsidRPr="00CB5557">
        <w:rPr>
          <w:rFonts w:ascii="Courier New" w:eastAsia="Times New Roman" w:hAnsi="Courier New" w:cs="Courier New"/>
          <w:color w:val="FFFFFF"/>
          <w:kern w:val="0"/>
          <w:sz w:val="27"/>
          <w:szCs w:val="27"/>
          <w:lang w:val="en-IN" w:eastAsia="en-IN"/>
        </w:rPr>
        <w:t>.log</w:t>
      </w:r>
    </w:p>
    <w:p w14:paraId="0B98C27A" w14:textId="77777777" w:rsidR="00CB5557" w:rsidRPr="00CB5557" w:rsidRDefault="00CB5557" w:rsidP="00CB5557">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7E6985AD" w14:textId="77777777" w:rsidR="00CB5557" w:rsidRPr="00CB5557" w:rsidRDefault="00CB5557" w:rsidP="00CB5557">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i/>
          <w:iCs/>
          <w:color w:val="AEAEAE"/>
          <w:kern w:val="0"/>
          <w:sz w:val="27"/>
          <w:szCs w:val="27"/>
          <w:lang w:val="en-IN" w:eastAsia="en-IN"/>
        </w:rPr>
        <w:t>#Logging Pattern</w:t>
      </w:r>
    </w:p>
    <w:p w14:paraId="313A495E" w14:textId="77777777" w:rsidR="00CB5557" w:rsidRPr="00CB5557" w:rsidRDefault="00CB5557" w:rsidP="00CB5557">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CB5557">
        <w:rPr>
          <w:rFonts w:ascii="Courier New" w:eastAsia="Times New Roman" w:hAnsi="Courier New" w:cs="Courier New"/>
          <w:color w:val="FFFFFF"/>
          <w:kern w:val="0"/>
          <w:sz w:val="27"/>
          <w:szCs w:val="27"/>
          <w:lang w:val="en-IN" w:eastAsia="en-IN"/>
        </w:rPr>
        <w:t>appender.file</w:t>
      </w:r>
      <w:proofErr w:type="gramEnd"/>
      <w:r w:rsidRPr="00CB5557">
        <w:rPr>
          <w:rFonts w:ascii="Courier New" w:eastAsia="Times New Roman" w:hAnsi="Courier New" w:cs="Courier New"/>
          <w:color w:val="FFFFFF"/>
          <w:kern w:val="0"/>
          <w:sz w:val="27"/>
          <w:szCs w:val="27"/>
          <w:lang w:val="en-IN" w:eastAsia="en-IN"/>
        </w:rPr>
        <w:t>.layout.type</w:t>
      </w:r>
      <w:proofErr w:type="spellEnd"/>
      <w:r w:rsidRPr="00CB5557">
        <w:rPr>
          <w:rFonts w:ascii="Courier New" w:eastAsia="Times New Roman" w:hAnsi="Courier New" w:cs="Courier New"/>
          <w:color w:val="FFFFFF"/>
          <w:kern w:val="0"/>
          <w:sz w:val="27"/>
          <w:szCs w:val="27"/>
          <w:lang w:val="en-IN" w:eastAsia="en-IN"/>
        </w:rPr>
        <w:t>=</w:t>
      </w:r>
      <w:proofErr w:type="spellStart"/>
      <w:r w:rsidRPr="00CB5557">
        <w:rPr>
          <w:rFonts w:ascii="Courier New" w:eastAsia="Times New Roman" w:hAnsi="Courier New" w:cs="Courier New"/>
          <w:color w:val="89BDFF"/>
          <w:kern w:val="0"/>
          <w:sz w:val="27"/>
          <w:szCs w:val="27"/>
          <w:lang w:val="en-IN" w:eastAsia="en-IN"/>
        </w:rPr>
        <w:t>PatternLayout</w:t>
      </w:r>
      <w:proofErr w:type="spellEnd"/>
    </w:p>
    <w:p w14:paraId="241D5705" w14:textId="53568A4B" w:rsidR="00CB5557" w:rsidRPr="00CB5557" w:rsidRDefault="00CB5557" w:rsidP="00CB5557">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CB5557">
        <w:rPr>
          <w:rFonts w:ascii="Courier New" w:eastAsia="Times New Roman" w:hAnsi="Courier New" w:cs="Courier New"/>
          <w:color w:val="FFFFFF"/>
          <w:kern w:val="0"/>
          <w:sz w:val="27"/>
          <w:szCs w:val="27"/>
          <w:lang w:val="en-IN" w:eastAsia="en-IN"/>
        </w:rPr>
        <w:t>appender.file</w:t>
      </w:r>
      <w:proofErr w:type="gramEnd"/>
      <w:r w:rsidRPr="00CB5557">
        <w:rPr>
          <w:rFonts w:ascii="Courier New" w:eastAsia="Times New Roman" w:hAnsi="Courier New" w:cs="Courier New"/>
          <w:color w:val="FFFFFF"/>
          <w:kern w:val="0"/>
          <w:sz w:val="27"/>
          <w:szCs w:val="27"/>
          <w:lang w:val="en-IN" w:eastAsia="en-IN"/>
        </w:rPr>
        <w:t>.layout.pattern</w:t>
      </w:r>
      <w:proofErr w:type="spellEnd"/>
      <w:r w:rsidRPr="00CB5557">
        <w:rPr>
          <w:rFonts w:ascii="Courier New" w:eastAsia="Times New Roman" w:hAnsi="Courier New" w:cs="Courier New"/>
          <w:color w:val="FFFFFF"/>
          <w:kern w:val="0"/>
          <w:sz w:val="27"/>
          <w:szCs w:val="27"/>
          <w:lang w:val="en-IN" w:eastAsia="en-IN"/>
        </w:rPr>
        <w:t xml:space="preserve">=%d{dd-MMM-yyyy </w:t>
      </w:r>
      <w:proofErr w:type="spellStart"/>
      <w:r w:rsidRPr="00CB5557">
        <w:rPr>
          <w:rFonts w:ascii="Courier New" w:eastAsia="Times New Roman" w:hAnsi="Courier New" w:cs="Courier New"/>
          <w:color w:val="FFFFFF"/>
          <w:kern w:val="0"/>
          <w:sz w:val="27"/>
          <w:szCs w:val="27"/>
          <w:lang w:val="en-IN" w:eastAsia="en-IN"/>
        </w:rPr>
        <w:t>HH:mm:ss</w:t>
      </w:r>
      <w:proofErr w:type="spellEnd"/>
      <w:r w:rsidRPr="00CB5557">
        <w:rPr>
          <w:rFonts w:ascii="Courier New" w:eastAsia="Times New Roman" w:hAnsi="Courier New" w:cs="Courier New"/>
          <w:color w:val="FFFFFF"/>
          <w:kern w:val="0"/>
          <w:sz w:val="27"/>
          <w:szCs w:val="27"/>
          <w:lang w:val="en-IN" w:eastAsia="en-IN"/>
        </w:rPr>
        <w:t>} %level - %</w:t>
      </w:r>
      <w:proofErr w:type="spellStart"/>
      <w:r w:rsidRPr="00CB5557">
        <w:rPr>
          <w:rFonts w:ascii="Courier New" w:eastAsia="Times New Roman" w:hAnsi="Courier New" w:cs="Courier New"/>
          <w:color w:val="FFFFFF"/>
          <w:kern w:val="0"/>
          <w:sz w:val="27"/>
          <w:szCs w:val="27"/>
          <w:lang w:val="en-IN" w:eastAsia="en-IN"/>
        </w:rPr>
        <w:t>m%n</w:t>
      </w:r>
      <w:proofErr w:type="spellEnd"/>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688EEF00" wp14:editId="4F3F8823">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3547C"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A01351"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Step 4:</w:t>
      </w:r>
      <w:r w:rsidRPr="00CB5557">
        <w:rPr>
          <w:rFonts w:ascii="Roboto" w:eastAsia="Times New Roman" w:hAnsi="Roboto" w:cs="Times New Roman"/>
          <w:color w:val="01014A"/>
          <w:kern w:val="0"/>
          <w:sz w:val="27"/>
          <w:szCs w:val="27"/>
          <w:lang w:val="en-IN" w:eastAsia="en-IN"/>
        </w:rPr>
        <w:t> Create a new package, </w:t>
      </w:r>
      <w:proofErr w:type="spellStart"/>
      <w:proofErr w:type="gramStart"/>
      <w:r w:rsidRPr="00CB5557">
        <w:rPr>
          <w:rFonts w:ascii="Roboto" w:eastAsia="Times New Roman" w:hAnsi="Roboto" w:cs="Times New Roman"/>
          <w:i/>
          <w:iCs/>
          <w:color w:val="01014A"/>
          <w:kern w:val="0"/>
          <w:sz w:val="27"/>
          <w:szCs w:val="27"/>
          <w:lang w:val="en-IN" w:eastAsia="en-IN"/>
        </w:rPr>
        <w:t>com.infy</w:t>
      </w:r>
      <w:proofErr w:type="spellEnd"/>
      <w:proofErr w:type="gramEnd"/>
      <w:r w:rsidRPr="00CB5557">
        <w:rPr>
          <w:rFonts w:ascii="Roboto" w:eastAsia="Times New Roman" w:hAnsi="Roboto" w:cs="Times New Roman"/>
          <w:i/>
          <w:iCs/>
          <w:color w:val="01014A"/>
          <w:kern w:val="0"/>
          <w:sz w:val="27"/>
          <w:szCs w:val="27"/>
          <w:lang w:val="en-IN" w:eastAsia="en-IN"/>
        </w:rPr>
        <w:t> </w:t>
      </w:r>
      <w:r w:rsidRPr="00CB5557">
        <w:rPr>
          <w:rFonts w:ascii="Roboto" w:eastAsia="Times New Roman" w:hAnsi="Roboto" w:cs="Times New Roman"/>
          <w:color w:val="01014A"/>
          <w:kern w:val="0"/>
          <w:sz w:val="27"/>
          <w:szCs w:val="27"/>
          <w:lang w:val="en-IN" w:eastAsia="en-IN"/>
        </w:rPr>
        <w:t>in the </w:t>
      </w:r>
      <w:proofErr w:type="spellStart"/>
      <w:r w:rsidRPr="00CB5557">
        <w:rPr>
          <w:rFonts w:ascii="Roboto" w:eastAsia="Times New Roman" w:hAnsi="Roboto" w:cs="Times New Roman"/>
          <w:i/>
          <w:iCs/>
          <w:color w:val="01014A"/>
          <w:kern w:val="0"/>
          <w:sz w:val="27"/>
          <w:szCs w:val="27"/>
          <w:lang w:val="en-IN" w:eastAsia="en-IN"/>
        </w:rPr>
        <w:t>src</w:t>
      </w:r>
      <w:proofErr w:type="spellEnd"/>
      <w:r w:rsidRPr="00CB5557">
        <w:rPr>
          <w:rFonts w:ascii="Roboto" w:eastAsia="Times New Roman" w:hAnsi="Roboto" w:cs="Times New Roman"/>
          <w:i/>
          <w:iCs/>
          <w:color w:val="01014A"/>
          <w:kern w:val="0"/>
          <w:sz w:val="27"/>
          <w:szCs w:val="27"/>
          <w:lang w:val="en-IN" w:eastAsia="en-IN"/>
        </w:rPr>
        <w:t>/main/java</w:t>
      </w:r>
      <w:r w:rsidRPr="00CB5557">
        <w:rPr>
          <w:rFonts w:ascii="Roboto" w:eastAsia="Times New Roman" w:hAnsi="Roboto" w:cs="Times New Roman"/>
          <w:color w:val="01014A"/>
          <w:kern w:val="0"/>
          <w:sz w:val="27"/>
          <w:szCs w:val="27"/>
          <w:lang w:val="en-IN" w:eastAsia="en-IN"/>
        </w:rPr>
        <w:t> source folder, and create a new Java class </w:t>
      </w:r>
      <w:r w:rsidRPr="00CB5557">
        <w:rPr>
          <w:rFonts w:ascii="Roboto" w:eastAsia="Times New Roman" w:hAnsi="Roboto" w:cs="Times New Roman"/>
          <w:i/>
          <w:iCs/>
          <w:color w:val="01014A"/>
          <w:kern w:val="0"/>
          <w:sz w:val="27"/>
          <w:szCs w:val="27"/>
          <w:lang w:val="en-IN" w:eastAsia="en-IN"/>
        </w:rPr>
        <w:t>UserAuthentication.java</w:t>
      </w:r>
      <w:r w:rsidRPr="00CB5557">
        <w:rPr>
          <w:rFonts w:ascii="Roboto" w:eastAsia="Times New Roman" w:hAnsi="Roboto" w:cs="Times New Roman"/>
          <w:color w:val="01014A"/>
          <w:kern w:val="0"/>
          <w:sz w:val="27"/>
          <w:szCs w:val="27"/>
          <w:lang w:val="en-IN" w:eastAsia="en-IN"/>
        </w:rPr>
        <w:t> in it. Type the below code in the new java class,</w:t>
      </w:r>
    </w:p>
    <w:p w14:paraId="5C11BC40" w14:textId="77777777" w:rsidR="00CB5557" w:rsidRPr="00CB5557" w:rsidRDefault="00CB5557" w:rsidP="00CB5557">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lastRenderedPageBreak/>
        <w:t>package</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com.infy</w:t>
      </w:r>
      <w:proofErr w:type="spellEnd"/>
      <w:proofErr w:type="gramEnd"/>
      <w:r w:rsidRPr="00CB5557">
        <w:rPr>
          <w:rFonts w:ascii="Courier New" w:eastAsia="Times New Roman" w:hAnsi="Courier New" w:cs="Courier New"/>
          <w:color w:val="FFFFFF"/>
          <w:kern w:val="0"/>
          <w:sz w:val="27"/>
          <w:szCs w:val="27"/>
          <w:lang w:val="en-IN" w:eastAsia="en-IN"/>
        </w:rPr>
        <w:t>;</w:t>
      </w:r>
    </w:p>
    <w:p w14:paraId="2F6FDB70" w14:textId="77777777" w:rsidR="00CB5557" w:rsidRPr="00CB5557" w:rsidRDefault="00CB5557" w:rsidP="00CB5557">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714218A6" w14:textId="77777777" w:rsidR="00CB5557" w:rsidRPr="00CB5557" w:rsidRDefault="00CB5557" w:rsidP="00CB5557">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import</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org.apache</w:t>
      </w:r>
      <w:proofErr w:type="gramEnd"/>
      <w:r w:rsidRPr="00CB5557">
        <w:rPr>
          <w:rFonts w:ascii="Courier New" w:eastAsia="Times New Roman" w:hAnsi="Courier New" w:cs="Courier New"/>
          <w:color w:val="FFFFFF"/>
          <w:kern w:val="0"/>
          <w:sz w:val="27"/>
          <w:szCs w:val="27"/>
          <w:lang w:val="en-IN" w:eastAsia="en-IN"/>
        </w:rPr>
        <w:t>.commons.logging.</w:t>
      </w:r>
      <w:r w:rsidRPr="00CB5557">
        <w:rPr>
          <w:rFonts w:ascii="Courier New" w:eastAsia="Times New Roman" w:hAnsi="Courier New" w:cs="Courier New"/>
          <w:color w:val="89BDFF"/>
          <w:kern w:val="0"/>
          <w:sz w:val="27"/>
          <w:szCs w:val="27"/>
          <w:lang w:val="en-IN" w:eastAsia="en-IN"/>
        </w:rPr>
        <w:t>Log</w:t>
      </w:r>
      <w:proofErr w:type="spellEnd"/>
      <w:r w:rsidRPr="00CB5557">
        <w:rPr>
          <w:rFonts w:ascii="Courier New" w:eastAsia="Times New Roman" w:hAnsi="Courier New" w:cs="Courier New"/>
          <w:color w:val="FFFFFF"/>
          <w:kern w:val="0"/>
          <w:sz w:val="27"/>
          <w:szCs w:val="27"/>
          <w:lang w:val="en-IN" w:eastAsia="en-IN"/>
        </w:rPr>
        <w:t>;</w:t>
      </w:r>
    </w:p>
    <w:p w14:paraId="0FB884A7" w14:textId="77777777" w:rsidR="00CB5557" w:rsidRPr="00CB5557" w:rsidRDefault="00CB5557" w:rsidP="00CB5557">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import</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org.apache</w:t>
      </w:r>
      <w:proofErr w:type="gramEnd"/>
      <w:r w:rsidRPr="00CB5557">
        <w:rPr>
          <w:rFonts w:ascii="Courier New" w:eastAsia="Times New Roman" w:hAnsi="Courier New" w:cs="Courier New"/>
          <w:color w:val="FFFFFF"/>
          <w:kern w:val="0"/>
          <w:sz w:val="27"/>
          <w:szCs w:val="27"/>
          <w:lang w:val="en-IN" w:eastAsia="en-IN"/>
        </w:rPr>
        <w:t>.commons.logging.</w:t>
      </w:r>
      <w:r w:rsidRPr="00CB5557">
        <w:rPr>
          <w:rFonts w:ascii="Courier New" w:eastAsia="Times New Roman" w:hAnsi="Courier New" w:cs="Courier New"/>
          <w:color w:val="89BDFF"/>
          <w:kern w:val="0"/>
          <w:sz w:val="27"/>
          <w:szCs w:val="27"/>
          <w:lang w:val="en-IN" w:eastAsia="en-IN"/>
        </w:rPr>
        <w:t>LogFactory</w:t>
      </w:r>
      <w:proofErr w:type="spellEnd"/>
      <w:r w:rsidRPr="00CB5557">
        <w:rPr>
          <w:rFonts w:ascii="Courier New" w:eastAsia="Times New Roman" w:hAnsi="Courier New" w:cs="Courier New"/>
          <w:color w:val="FFFFFF"/>
          <w:kern w:val="0"/>
          <w:sz w:val="27"/>
          <w:szCs w:val="27"/>
          <w:lang w:val="en-IN" w:eastAsia="en-IN"/>
        </w:rPr>
        <w:t>;</w:t>
      </w:r>
    </w:p>
    <w:p w14:paraId="34C5C752" w14:textId="77777777" w:rsidR="00CB5557" w:rsidRPr="00CB5557" w:rsidRDefault="00CB5557" w:rsidP="00CB5557">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227C67A9" w14:textId="77777777" w:rsidR="00CB5557" w:rsidRPr="00CB5557" w:rsidRDefault="00CB5557" w:rsidP="00CB5557">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public</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class</w:t>
      </w:r>
      <w:r w:rsidRPr="00CB5557">
        <w:rPr>
          <w:rFonts w:ascii="Courier New" w:eastAsia="Times New Roman" w:hAnsi="Courier New" w:cs="Courier New"/>
          <w:color w:val="FFFFFF"/>
          <w:kern w:val="0"/>
          <w:sz w:val="27"/>
          <w:szCs w:val="27"/>
          <w:lang w:val="en-IN" w:eastAsia="en-IN"/>
        </w:rPr>
        <w:t xml:space="preserve"> </w:t>
      </w:r>
      <w:proofErr w:type="spellStart"/>
      <w:r w:rsidRPr="00CB5557">
        <w:rPr>
          <w:rFonts w:ascii="Courier New" w:eastAsia="Times New Roman" w:hAnsi="Courier New" w:cs="Courier New"/>
          <w:color w:val="89BDFF"/>
          <w:kern w:val="0"/>
          <w:sz w:val="27"/>
          <w:szCs w:val="27"/>
          <w:lang w:val="en-IN" w:eastAsia="en-IN"/>
        </w:rPr>
        <w:t>UserAuthentication</w:t>
      </w:r>
      <w:proofErr w:type="spellEnd"/>
      <w:r w:rsidRPr="00CB5557">
        <w:rPr>
          <w:rFonts w:ascii="Courier New" w:eastAsia="Times New Roman" w:hAnsi="Courier New" w:cs="Courier New"/>
          <w:color w:val="FFFFFF"/>
          <w:kern w:val="0"/>
          <w:sz w:val="27"/>
          <w:szCs w:val="27"/>
          <w:lang w:val="en-IN" w:eastAsia="en-IN"/>
        </w:rPr>
        <w:t xml:space="preserve"> {</w:t>
      </w:r>
    </w:p>
    <w:p w14:paraId="19A19431" w14:textId="77777777" w:rsidR="00CB5557" w:rsidRPr="00CB5557" w:rsidRDefault="00CB5557" w:rsidP="00CB5557">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p>
    <w:p w14:paraId="66BECE73" w14:textId="77777777" w:rsidR="00CB5557" w:rsidRPr="00CB5557" w:rsidRDefault="00CB5557" w:rsidP="00CB5557">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89BDFF"/>
          <w:kern w:val="0"/>
          <w:sz w:val="27"/>
          <w:szCs w:val="27"/>
          <w:lang w:val="en-IN" w:eastAsia="en-IN"/>
        </w:rPr>
        <w:t>Log</w:t>
      </w:r>
      <w:r w:rsidRPr="00CB5557">
        <w:rPr>
          <w:rFonts w:ascii="Courier New" w:eastAsia="Times New Roman" w:hAnsi="Courier New" w:cs="Courier New"/>
          <w:color w:val="FFFFFF"/>
          <w:kern w:val="0"/>
          <w:sz w:val="27"/>
          <w:szCs w:val="27"/>
          <w:lang w:val="en-IN" w:eastAsia="en-IN"/>
        </w:rPr>
        <w:t xml:space="preserve"> logger = </w:t>
      </w:r>
      <w:proofErr w:type="spellStart"/>
      <w:r w:rsidRPr="00CB5557">
        <w:rPr>
          <w:rFonts w:ascii="Courier New" w:eastAsia="Times New Roman" w:hAnsi="Courier New" w:cs="Courier New"/>
          <w:color w:val="89BDFF"/>
          <w:kern w:val="0"/>
          <w:sz w:val="27"/>
          <w:szCs w:val="27"/>
          <w:lang w:val="en-IN" w:eastAsia="en-IN"/>
        </w:rPr>
        <w:t>LogFactory</w:t>
      </w:r>
      <w:r w:rsidRPr="00CB5557">
        <w:rPr>
          <w:rFonts w:ascii="Courier New" w:eastAsia="Times New Roman" w:hAnsi="Courier New" w:cs="Courier New"/>
          <w:color w:val="FFFFFF"/>
          <w:kern w:val="0"/>
          <w:sz w:val="27"/>
          <w:szCs w:val="27"/>
          <w:lang w:val="en-IN" w:eastAsia="en-IN"/>
        </w:rPr>
        <w:t>.getLog</w:t>
      </w:r>
      <w:proofErr w:type="spellEnd"/>
      <w:r w:rsidRPr="00CB5557">
        <w:rPr>
          <w:rFonts w:ascii="Courier New" w:eastAsia="Times New Roman" w:hAnsi="Courier New" w:cs="Courier New"/>
          <w:color w:val="FFFFFF"/>
          <w:kern w:val="0"/>
          <w:sz w:val="27"/>
          <w:szCs w:val="27"/>
          <w:lang w:val="en-IN" w:eastAsia="en-IN"/>
        </w:rPr>
        <w:t>(</w:t>
      </w:r>
      <w:proofErr w:type="spellStart"/>
      <w:r w:rsidRPr="00CB5557">
        <w:rPr>
          <w:rFonts w:ascii="Courier New" w:eastAsia="Times New Roman" w:hAnsi="Courier New" w:cs="Courier New"/>
          <w:color w:val="89BDFF"/>
          <w:kern w:val="0"/>
          <w:sz w:val="27"/>
          <w:szCs w:val="27"/>
          <w:lang w:val="en-IN" w:eastAsia="en-IN"/>
        </w:rPr>
        <w:t>UserAuthentication</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E28964"/>
          <w:kern w:val="0"/>
          <w:sz w:val="27"/>
          <w:szCs w:val="27"/>
          <w:lang w:val="en-IN" w:eastAsia="en-IN"/>
        </w:rPr>
        <w:t>class</w:t>
      </w:r>
      <w:proofErr w:type="spellEnd"/>
      <w:r w:rsidRPr="00CB5557">
        <w:rPr>
          <w:rFonts w:ascii="Courier New" w:eastAsia="Times New Roman" w:hAnsi="Courier New" w:cs="Courier New"/>
          <w:color w:val="FFFFFF"/>
          <w:kern w:val="0"/>
          <w:sz w:val="27"/>
          <w:szCs w:val="27"/>
          <w:lang w:val="en-IN" w:eastAsia="en-IN"/>
        </w:rPr>
        <w:t>);</w:t>
      </w:r>
    </w:p>
    <w:p w14:paraId="410309E3" w14:textId="77777777" w:rsidR="00CB5557" w:rsidRPr="00CB5557" w:rsidRDefault="00CB5557" w:rsidP="00CB5557">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p>
    <w:p w14:paraId="2C9F29D3" w14:textId="77777777" w:rsidR="00CB5557" w:rsidRPr="00CB5557" w:rsidRDefault="00CB5557" w:rsidP="00CB5557">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E28964"/>
          <w:kern w:val="0"/>
          <w:sz w:val="27"/>
          <w:szCs w:val="27"/>
          <w:lang w:val="en-IN" w:eastAsia="en-IN"/>
        </w:rPr>
        <w:t>public</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void</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loginUser</w:t>
      </w:r>
      <w:proofErr w:type="spellEnd"/>
      <w:r w:rsidRPr="00CB5557">
        <w:rPr>
          <w:rFonts w:ascii="Courier New" w:eastAsia="Times New Roman" w:hAnsi="Courier New" w:cs="Courier New"/>
          <w:color w:val="FFFFFF"/>
          <w:kern w:val="0"/>
          <w:sz w:val="27"/>
          <w:szCs w:val="27"/>
          <w:lang w:val="en-IN" w:eastAsia="en-IN"/>
        </w:rPr>
        <w:t>(</w:t>
      </w:r>
      <w:proofErr w:type="gramEnd"/>
      <w:r w:rsidRPr="00CB5557">
        <w:rPr>
          <w:rFonts w:ascii="Courier New" w:eastAsia="Times New Roman" w:hAnsi="Courier New" w:cs="Courier New"/>
          <w:color w:val="89BDFF"/>
          <w:kern w:val="0"/>
          <w:sz w:val="27"/>
          <w:szCs w:val="27"/>
          <w:lang w:val="en-IN" w:eastAsia="en-IN"/>
        </w:rPr>
        <w:t>String</w:t>
      </w:r>
      <w:r w:rsidRPr="00CB5557">
        <w:rPr>
          <w:rFonts w:ascii="Courier New" w:eastAsia="Times New Roman" w:hAnsi="Courier New" w:cs="Courier New"/>
          <w:color w:val="FFFFFF"/>
          <w:kern w:val="0"/>
          <w:sz w:val="27"/>
          <w:szCs w:val="27"/>
          <w:lang w:val="en-IN" w:eastAsia="en-IN"/>
        </w:rPr>
        <w:t xml:space="preserve"> username, </w:t>
      </w:r>
      <w:r w:rsidRPr="00CB5557">
        <w:rPr>
          <w:rFonts w:ascii="Courier New" w:eastAsia="Times New Roman" w:hAnsi="Courier New" w:cs="Courier New"/>
          <w:color w:val="89BDFF"/>
          <w:kern w:val="0"/>
          <w:sz w:val="27"/>
          <w:szCs w:val="27"/>
          <w:lang w:val="en-IN" w:eastAsia="en-IN"/>
        </w:rPr>
        <w:t>String</w:t>
      </w:r>
      <w:r w:rsidRPr="00CB5557">
        <w:rPr>
          <w:rFonts w:ascii="Courier New" w:eastAsia="Times New Roman" w:hAnsi="Courier New" w:cs="Courier New"/>
          <w:color w:val="FFFFFF"/>
          <w:kern w:val="0"/>
          <w:sz w:val="27"/>
          <w:szCs w:val="27"/>
          <w:lang w:val="en-IN" w:eastAsia="en-IN"/>
        </w:rPr>
        <w:t xml:space="preserve"> password) </w:t>
      </w:r>
      <w:r w:rsidRPr="00CB5557">
        <w:rPr>
          <w:rFonts w:ascii="Courier New" w:eastAsia="Times New Roman" w:hAnsi="Courier New" w:cs="Courier New"/>
          <w:color w:val="E28964"/>
          <w:kern w:val="0"/>
          <w:sz w:val="27"/>
          <w:szCs w:val="27"/>
          <w:lang w:val="en-IN" w:eastAsia="en-IN"/>
        </w:rPr>
        <w:t>throws</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89BDFF"/>
          <w:kern w:val="0"/>
          <w:sz w:val="27"/>
          <w:szCs w:val="27"/>
          <w:lang w:val="en-IN" w:eastAsia="en-IN"/>
        </w:rPr>
        <w:t>Exception</w:t>
      </w:r>
      <w:r w:rsidRPr="00CB5557">
        <w:rPr>
          <w:rFonts w:ascii="Courier New" w:eastAsia="Times New Roman" w:hAnsi="Courier New" w:cs="Courier New"/>
          <w:color w:val="FFFFFF"/>
          <w:kern w:val="0"/>
          <w:sz w:val="27"/>
          <w:szCs w:val="27"/>
          <w:lang w:val="en-IN" w:eastAsia="en-IN"/>
        </w:rPr>
        <w:t>{</w:t>
      </w:r>
    </w:p>
    <w:p w14:paraId="71144DC1" w14:textId="77777777" w:rsidR="00CB5557" w:rsidRPr="00CB5557" w:rsidRDefault="00CB5557" w:rsidP="00CB5557">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E28964"/>
          <w:kern w:val="0"/>
          <w:sz w:val="27"/>
          <w:szCs w:val="27"/>
          <w:lang w:val="en-IN" w:eastAsia="en-IN"/>
        </w:rPr>
        <w:t>try</w:t>
      </w:r>
      <w:r w:rsidRPr="00CB5557">
        <w:rPr>
          <w:rFonts w:ascii="Courier New" w:eastAsia="Times New Roman" w:hAnsi="Courier New" w:cs="Courier New"/>
          <w:color w:val="FFFFFF"/>
          <w:kern w:val="0"/>
          <w:sz w:val="27"/>
          <w:szCs w:val="27"/>
          <w:lang w:val="en-IN" w:eastAsia="en-IN"/>
        </w:rPr>
        <w:t xml:space="preserve"> {</w:t>
      </w:r>
    </w:p>
    <w:p w14:paraId="32F7D79B" w14:textId="77777777" w:rsidR="00CB5557" w:rsidRPr="00CB5557" w:rsidRDefault="00CB5557" w:rsidP="00CB5557">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E28964"/>
          <w:kern w:val="0"/>
          <w:sz w:val="27"/>
          <w:szCs w:val="27"/>
          <w:lang w:val="en-IN" w:eastAsia="en-IN"/>
        </w:rPr>
        <w:t>if</w:t>
      </w:r>
      <w:r w:rsidRPr="00CB5557">
        <w:rPr>
          <w:rFonts w:ascii="Courier New" w:eastAsia="Times New Roman" w:hAnsi="Courier New" w:cs="Courier New"/>
          <w:color w:val="FFFFFF"/>
          <w:kern w:val="0"/>
          <w:sz w:val="27"/>
          <w:szCs w:val="27"/>
          <w:lang w:val="en-IN" w:eastAsia="en-IN"/>
        </w:rPr>
        <w:t>(</w:t>
      </w:r>
      <w:proofErr w:type="spellStart"/>
      <w:proofErr w:type="gramStart"/>
      <w:r w:rsidRPr="00CB5557">
        <w:rPr>
          <w:rFonts w:ascii="Courier New" w:eastAsia="Times New Roman" w:hAnsi="Courier New" w:cs="Courier New"/>
          <w:color w:val="FFFFFF"/>
          <w:kern w:val="0"/>
          <w:sz w:val="27"/>
          <w:szCs w:val="27"/>
          <w:lang w:val="en-IN" w:eastAsia="en-IN"/>
        </w:rPr>
        <w:t>username.isBlank</w:t>
      </w:r>
      <w:proofErr w:type="spellEnd"/>
      <w:proofErr w:type="gramEnd"/>
      <w:r w:rsidRPr="00CB5557">
        <w:rPr>
          <w:rFonts w:ascii="Courier New" w:eastAsia="Times New Roman" w:hAnsi="Courier New" w:cs="Courier New"/>
          <w:color w:val="FFFFFF"/>
          <w:kern w:val="0"/>
          <w:sz w:val="27"/>
          <w:szCs w:val="27"/>
          <w:lang w:val="en-IN" w:eastAsia="en-IN"/>
        </w:rPr>
        <w:t xml:space="preserve">() || </w:t>
      </w:r>
      <w:proofErr w:type="spellStart"/>
      <w:r w:rsidRPr="00CB5557">
        <w:rPr>
          <w:rFonts w:ascii="Courier New" w:eastAsia="Times New Roman" w:hAnsi="Courier New" w:cs="Courier New"/>
          <w:color w:val="FFFFFF"/>
          <w:kern w:val="0"/>
          <w:sz w:val="27"/>
          <w:szCs w:val="27"/>
          <w:lang w:val="en-IN" w:eastAsia="en-IN"/>
        </w:rPr>
        <w:t>password.isBlank</w:t>
      </w:r>
      <w:proofErr w:type="spellEnd"/>
      <w:r w:rsidRPr="00CB5557">
        <w:rPr>
          <w:rFonts w:ascii="Courier New" w:eastAsia="Times New Roman" w:hAnsi="Courier New" w:cs="Courier New"/>
          <w:color w:val="FFFFFF"/>
          <w:kern w:val="0"/>
          <w:sz w:val="27"/>
          <w:szCs w:val="27"/>
          <w:lang w:val="en-IN" w:eastAsia="en-IN"/>
        </w:rPr>
        <w:t>()) {</w:t>
      </w:r>
    </w:p>
    <w:p w14:paraId="69171DC3" w14:textId="77777777" w:rsidR="00CB5557" w:rsidRPr="00CB5557" w:rsidRDefault="00CB5557" w:rsidP="00CB5557">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E28964"/>
          <w:kern w:val="0"/>
          <w:sz w:val="27"/>
          <w:szCs w:val="27"/>
          <w:lang w:val="en-IN" w:eastAsia="en-IN"/>
        </w:rPr>
        <w:t>throw</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new</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89BDFF"/>
          <w:kern w:val="0"/>
          <w:sz w:val="27"/>
          <w:szCs w:val="27"/>
          <w:lang w:val="en-IN" w:eastAsia="en-IN"/>
        </w:rPr>
        <w:t>Exception</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65B042"/>
          <w:kern w:val="0"/>
          <w:sz w:val="27"/>
          <w:szCs w:val="27"/>
          <w:lang w:val="en-IN" w:eastAsia="en-IN"/>
        </w:rPr>
        <w:t>"</w:t>
      </w:r>
      <w:proofErr w:type="spellStart"/>
      <w:r w:rsidRPr="00CB5557">
        <w:rPr>
          <w:rFonts w:ascii="Courier New" w:eastAsia="Times New Roman" w:hAnsi="Courier New" w:cs="Courier New"/>
          <w:color w:val="65B042"/>
          <w:kern w:val="0"/>
          <w:sz w:val="27"/>
          <w:szCs w:val="27"/>
          <w:lang w:val="en-IN" w:eastAsia="en-IN"/>
        </w:rPr>
        <w:t>Service.INVALID_CREDENTIALS</w:t>
      </w:r>
      <w:proofErr w:type="spellEnd"/>
      <w:r w:rsidRPr="00CB5557">
        <w:rPr>
          <w:rFonts w:ascii="Courier New" w:eastAsia="Times New Roman" w:hAnsi="Courier New" w:cs="Courier New"/>
          <w:color w:val="65B042"/>
          <w:kern w:val="0"/>
          <w:sz w:val="27"/>
          <w:szCs w:val="27"/>
          <w:lang w:val="en-IN" w:eastAsia="en-IN"/>
        </w:rPr>
        <w:t>"</w:t>
      </w:r>
      <w:r w:rsidRPr="00CB5557">
        <w:rPr>
          <w:rFonts w:ascii="Courier New" w:eastAsia="Times New Roman" w:hAnsi="Courier New" w:cs="Courier New"/>
          <w:color w:val="FFFFFF"/>
          <w:kern w:val="0"/>
          <w:sz w:val="27"/>
          <w:szCs w:val="27"/>
          <w:lang w:val="en-IN" w:eastAsia="en-IN"/>
        </w:rPr>
        <w:t>);</w:t>
      </w:r>
    </w:p>
    <w:p w14:paraId="36DDB47B" w14:textId="77777777" w:rsidR="00CB5557" w:rsidRPr="00CB5557" w:rsidRDefault="00CB5557" w:rsidP="00CB5557">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t>}</w:t>
      </w:r>
    </w:p>
    <w:p w14:paraId="7261A913" w14:textId="77777777" w:rsidR="00CB5557" w:rsidRPr="00CB5557" w:rsidRDefault="00CB5557" w:rsidP="00CB5557">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proofErr w:type="gramStart"/>
      <w:r w:rsidRPr="00CB5557">
        <w:rPr>
          <w:rFonts w:ascii="Courier New" w:eastAsia="Times New Roman" w:hAnsi="Courier New" w:cs="Courier New"/>
          <w:color w:val="FFFFFF"/>
          <w:kern w:val="0"/>
          <w:sz w:val="27"/>
          <w:szCs w:val="27"/>
          <w:lang w:val="en-IN" w:eastAsia="en-IN"/>
        </w:rPr>
        <w:t>logger.info(</w:t>
      </w:r>
      <w:proofErr w:type="gramEnd"/>
      <w:r w:rsidRPr="00CB5557">
        <w:rPr>
          <w:rFonts w:ascii="Courier New" w:eastAsia="Times New Roman" w:hAnsi="Courier New" w:cs="Courier New"/>
          <w:color w:val="FFFFFF"/>
          <w:kern w:val="0"/>
          <w:sz w:val="27"/>
          <w:szCs w:val="27"/>
          <w:lang w:val="en-IN" w:eastAsia="en-IN"/>
        </w:rPr>
        <w:t>username+</w:t>
      </w:r>
      <w:r w:rsidRPr="00CB5557">
        <w:rPr>
          <w:rFonts w:ascii="Courier New" w:eastAsia="Times New Roman" w:hAnsi="Courier New" w:cs="Courier New"/>
          <w:color w:val="65B042"/>
          <w:kern w:val="0"/>
          <w:sz w:val="27"/>
          <w:szCs w:val="27"/>
          <w:lang w:val="en-IN" w:eastAsia="en-IN"/>
        </w:rPr>
        <w:t>" logged in successfully"</w:t>
      </w:r>
      <w:r w:rsidRPr="00CB5557">
        <w:rPr>
          <w:rFonts w:ascii="Courier New" w:eastAsia="Times New Roman" w:hAnsi="Courier New" w:cs="Courier New"/>
          <w:color w:val="FFFFFF"/>
          <w:kern w:val="0"/>
          <w:sz w:val="27"/>
          <w:szCs w:val="27"/>
          <w:lang w:val="en-IN" w:eastAsia="en-IN"/>
        </w:rPr>
        <w:t>);</w:t>
      </w:r>
    </w:p>
    <w:p w14:paraId="27A0284D" w14:textId="77777777" w:rsidR="00CB5557" w:rsidRPr="00CB5557" w:rsidRDefault="00CB5557" w:rsidP="00CB5557">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t xml:space="preserve">} </w:t>
      </w:r>
      <w:proofErr w:type="gramStart"/>
      <w:r w:rsidRPr="00CB5557">
        <w:rPr>
          <w:rFonts w:ascii="Courier New" w:eastAsia="Times New Roman" w:hAnsi="Courier New" w:cs="Courier New"/>
          <w:color w:val="E28964"/>
          <w:kern w:val="0"/>
          <w:sz w:val="27"/>
          <w:szCs w:val="27"/>
          <w:lang w:val="en-IN" w:eastAsia="en-IN"/>
        </w:rPr>
        <w:t>catch</w:t>
      </w:r>
      <w:r w:rsidRPr="00CB5557">
        <w:rPr>
          <w:rFonts w:ascii="Courier New" w:eastAsia="Times New Roman" w:hAnsi="Courier New" w:cs="Courier New"/>
          <w:color w:val="FFFFFF"/>
          <w:kern w:val="0"/>
          <w:sz w:val="27"/>
          <w:szCs w:val="27"/>
          <w:lang w:val="en-IN" w:eastAsia="en-IN"/>
        </w:rPr>
        <w:t>(</w:t>
      </w:r>
      <w:proofErr w:type="gramEnd"/>
      <w:r w:rsidRPr="00CB5557">
        <w:rPr>
          <w:rFonts w:ascii="Courier New" w:eastAsia="Times New Roman" w:hAnsi="Courier New" w:cs="Courier New"/>
          <w:color w:val="89BDFF"/>
          <w:kern w:val="0"/>
          <w:sz w:val="27"/>
          <w:szCs w:val="27"/>
          <w:lang w:val="en-IN" w:eastAsia="en-IN"/>
        </w:rPr>
        <w:t>Exception</w:t>
      </w:r>
      <w:r w:rsidRPr="00CB5557">
        <w:rPr>
          <w:rFonts w:ascii="Courier New" w:eastAsia="Times New Roman" w:hAnsi="Courier New" w:cs="Courier New"/>
          <w:color w:val="FFFFFF"/>
          <w:kern w:val="0"/>
          <w:sz w:val="27"/>
          <w:szCs w:val="27"/>
          <w:lang w:val="en-IN" w:eastAsia="en-IN"/>
        </w:rPr>
        <w:t xml:space="preserve"> exception) {</w:t>
      </w:r>
    </w:p>
    <w:p w14:paraId="4636E91D" w14:textId="77777777" w:rsidR="00CB5557" w:rsidRPr="00CB5557" w:rsidRDefault="00CB5557" w:rsidP="00CB5557">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proofErr w:type="spellStart"/>
      <w:proofErr w:type="gramStart"/>
      <w:r w:rsidRPr="00CB5557">
        <w:rPr>
          <w:rFonts w:ascii="Courier New" w:eastAsia="Times New Roman" w:hAnsi="Courier New" w:cs="Courier New"/>
          <w:color w:val="FFFFFF"/>
          <w:kern w:val="0"/>
          <w:sz w:val="27"/>
          <w:szCs w:val="27"/>
          <w:lang w:val="en-IN" w:eastAsia="en-IN"/>
        </w:rPr>
        <w:t>logger.error</w:t>
      </w:r>
      <w:proofErr w:type="spellEnd"/>
      <w:proofErr w:type="gramEnd"/>
      <w:r w:rsidRPr="00CB5557">
        <w:rPr>
          <w:rFonts w:ascii="Courier New" w:eastAsia="Times New Roman" w:hAnsi="Courier New" w:cs="Courier New"/>
          <w:color w:val="FFFFFF"/>
          <w:kern w:val="0"/>
          <w:sz w:val="27"/>
          <w:szCs w:val="27"/>
          <w:lang w:val="en-IN" w:eastAsia="en-IN"/>
        </w:rPr>
        <w:t>(</w:t>
      </w:r>
      <w:proofErr w:type="spellStart"/>
      <w:r w:rsidRPr="00CB5557">
        <w:rPr>
          <w:rFonts w:ascii="Courier New" w:eastAsia="Times New Roman" w:hAnsi="Courier New" w:cs="Courier New"/>
          <w:color w:val="FFFFFF"/>
          <w:kern w:val="0"/>
          <w:sz w:val="27"/>
          <w:szCs w:val="27"/>
          <w:lang w:val="en-IN" w:eastAsia="en-IN"/>
        </w:rPr>
        <w:t>exception.getMessage</w:t>
      </w:r>
      <w:proofErr w:type="spellEnd"/>
      <w:r w:rsidRPr="00CB5557">
        <w:rPr>
          <w:rFonts w:ascii="Courier New" w:eastAsia="Times New Roman" w:hAnsi="Courier New" w:cs="Courier New"/>
          <w:color w:val="FFFFFF"/>
          <w:kern w:val="0"/>
          <w:sz w:val="27"/>
          <w:szCs w:val="27"/>
          <w:lang w:val="en-IN" w:eastAsia="en-IN"/>
        </w:rPr>
        <w:t>(), exception);</w:t>
      </w:r>
    </w:p>
    <w:p w14:paraId="4399E0E4" w14:textId="77777777" w:rsidR="00CB5557" w:rsidRPr="00CB5557" w:rsidRDefault="00CB5557" w:rsidP="00CB5557">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E28964"/>
          <w:kern w:val="0"/>
          <w:sz w:val="27"/>
          <w:szCs w:val="27"/>
          <w:lang w:val="en-IN" w:eastAsia="en-IN"/>
        </w:rPr>
        <w:t>throw</w:t>
      </w:r>
      <w:r w:rsidRPr="00CB5557">
        <w:rPr>
          <w:rFonts w:ascii="Courier New" w:eastAsia="Times New Roman" w:hAnsi="Courier New" w:cs="Courier New"/>
          <w:color w:val="FFFFFF"/>
          <w:kern w:val="0"/>
          <w:sz w:val="27"/>
          <w:szCs w:val="27"/>
          <w:lang w:val="en-IN" w:eastAsia="en-IN"/>
        </w:rPr>
        <w:t xml:space="preserve"> exception;</w:t>
      </w:r>
    </w:p>
    <w:p w14:paraId="01555F20" w14:textId="77777777" w:rsidR="00CB5557" w:rsidRPr="00CB5557" w:rsidRDefault="00CB5557" w:rsidP="00CB5557">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t>}</w:t>
      </w:r>
    </w:p>
    <w:p w14:paraId="432F0F5D" w14:textId="77777777" w:rsidR="00CB5557" w:rsidRPr="00CB5557" w:rsidRDefault="00CB5557" w:rsidP="00CB5557">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t>}</w:t>
      </w:r>
    </w:p>
    <w:p w14:paraId="7F6D3A39" w14:textId="77777777" w:rsidR="00CB5557" w:rsidRPr="00CB5557" w:rsidRDefault="00CB5557" w:rsidP="00CB5557">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w:t>
      </w:r>
    </w:p>
    <w:p w14:paraId="1C5FA767" w14:textId="6E3E6B6D" w:rsidR="00CB5557" w:rsidRPr="00CB5557" w:rsidRDefault="00CB5557" w:rsidP="00CB5557">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E73CA96" wp14:editId="585C7697">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0F28A"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A5D64A"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Step 5:</w:t>
      </w:r>
      <w:r w:rsidRPr="00CB5557">
        <w:rPr>
          <w:rFonts w:ascii="Roboto" w:eastAsia="Times New Roman" w:hAnsi="Roboto" w:cs="Times New Roman"/>
          <w:color w:val="01014A"/>
          <w:kern w:val="0"/>
          <w:sz w:val="27"/>
          <w:szCs w:val="27"/>
          <w:lang w:val="en-IN" w:eastAsia="en-IN"/>
        </w:rPr>
        <w:t xml:space="preserve"> Now to test the functionality of the logger, we will create a new package, </w:t>
      </w:r>
      <w:proofErr w:type="spellStart"/>
      <w:proofErr w:type="gramStart"/>
      <w:r w:rsidRPr="00CB5557">
        <w:rPr>
          <w:rFonts w:ascii="Roboto" w:eastAsia="Times New Roman" w:hAnsi="Roboto" w:cs="Times New Roman"/>
          <w:color w:val="01014A"/>
          <w:kern w:val="0"/>
          <w:sz w:val="27"/>
          <w:szCs w:val="27"/>
          <w:lang w:val="en-IN" w:eastAsia="en-IN"/>
        </w:rPr>
        <w:t>com.infy</w:t>
      </w:r>
      <w:proofErr w:type="gramEnd"/>
      <w:r w:rsidRPr="00CB5557">
        <w:rPr>
          <w:rFonts w:ascii="Roboto" w:eastAsia="Times New Roman" w:hAnsi="Roboto" w:cs="Times New Roman"/>
          <w:color w:val="01014A"/>
          <w:kern w:val="0"/>
          <w:sz w:val="27"/>
          <w:szCs w:val="27"/>
          <w:lang w:val="en-IN" w:eastAsia="en-IN"/>
        </w:rPr>
        <w:t>.</w:t>
      </w:r>
      <w:r w:rsidRPr="00CB5557">
        <w:rPr>
          <w:rFonts w:ascii="Roboto" w:eastAsia="Times New Roman" w:hAnsi="Roboto" w:cs="Times New Roman"/>
          <w:i/>
          <w:iCs/>
          <w:color w:val="01014A"/>
          <w:kern w:val="0"/>
          <w:sz w:val="27"/>
          <w:szCs w:val="27"/>
          <w:lang w:val="en-IN" w:eastAsia="en-IN"/>
        </w:rPr>
        <w:t>userinterface</w:t>
      </w:r>
      <w:proofErr w:type="spellEnd"/>
      <w:r w:rsidRPr="00CB5557">
        <w:rPr>
          <w:rFonts w:ascii="Roboto" w:eastAsia="Times New Roman" w:hAnsi="Roboto" w:cs="Times New Roman"/>
          <w:color w:val="01014A"/>
          <w:kern w:val="0"/>
          <w:sz w:val="27"/>
          <w:szCs w:val="27"/>
          <w:lang w:val="en-IN" w:eastAsia="en-IN"/>
        </w:rPr>
        <w:t>, and in it, we will create a </w:t>
      </w:r>
      <w:r w:rsidRPr="00CB5557">
        <w:rPr>
          <w:rFonts w:ascii="Roboto" w:eastAsia="Times New Roman" w:hAnsi="Roboto" w:cs="Times New Roman"/>
          <w:i/>
          <w:iCs/>
          <w:color w:val="01014A"/>
          <w:kern w:val="0"/>
          <w:sz w:val="27"/>
          <w:szCs w:val="27"/>
          <w:lang w:val="en-IN" w:eastAsia="en-IN"/>
        </w:rPr>
        <w:t>Tester.java</w:t>
      </w:r>
      <w:r w:rsidRPr="00CB5557">
        <w:rPr>
          <w:rFonts w:ascii="Roboto" w:eastAsia="Times New Roman" w:hAnsi="Roboto" w:cs="Times New Roman"/>
          <w:color w:val="01014A"/>
          <w:kern w:val="0"/>
          <w:sz w:val="27"/>
          <w:szCs w:val="27"/>
          <w:lang w:val="en-IN" w:eastAsia="en-IN"/>
        </w:rPr>
        <w:t> class file.</w:t>
      </w:r>
    </w:p>
    <w:p w14:paraId="211A8D62" w14:textId="77777777" w:rsidR="00CB5557" w:rsidRPr="00CB5557" w:rsidRDefault="00CB5557" w:rsidP="00CB5557">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package</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com.infy</w:t>
      </w:r>
      <w:proofErr w:type="gramEnd"/>
      <w:r w:rsidRPr="00CB5557">
        <w:rPr>
          <w:rFonts w:ascii="Courier New" w:eastAsia="Times New Roman" w:hAnsi="Courier New" w:cs="Courier New"/>
          <w:color w:val="FFFFFF"/>
          <w:kern w:val="0"/>
          <w:sz w:val="27"/>
          <w:szCs w:val="27"/>
          <w:lang w:val="en-IN" w:eastAsia="en-IN"/>
        </w:rPr>
        <w:t>.userinterface</w:t>
      </w:r>
      <w:proofErr w:type="spellEnd"/>
      <w:r w:rsidRPr="00CB5557">
        <w:rPr>
          <w:rFonts w:ascii="Courier New" w:eastAsia="Times New Roman" w:hAnsi="Courier New" w:cs="Courier New"/>
          <w:color w:val="FFFFFF"/>
          <w:kern w:val="0"/>
          <w:sz w:val="27"/>
          <w:szCs w:val="27"/>
          <w:lang w:val="en-IN" w:eastAsia="en-IN"/>
        </w:rPr>
        <w:t>;</w:t>
      </w:r>
    </w:p>
    <w:p w14:paraId="12AE9A6F" w14:textId="77777777" w:rsidR="00CB5557" w:rsidRPr="00CB5557" w:rsidRDefault="00CB5557" w:rsidP="00CB5557">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4F673FC8" w14:textId="77777777" w:rsidR="00CB5557" w:rsidRPr="00CB5557" w:rsidRDefault="00CB5557" w:rsidP="00CB5557">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import</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com.infy</w:t>
      </w:r>
      <w:proofErr w:type="gram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89BDFF"/>
          <w:kern w:val="0"/>
          <w:sz w:val="27"/>
          <w:szCs w:val="27"/>
          <w:lang w:val="en-IN" w:eastAsia="en-IN"/>
        </w:rPr>
        <w:t>UserAuthentication</w:t>
      </w:r>
      <w:proofErr w:type="spellEnd"/>
      <w:r w:rsidRPr="00CB5557">
        <w:rPr>
          <w:rFonts w:ascii="Courier New" w:eastAsia="Times New Roman" w:hAnsi="Courier New" w:cs="Courier New"/>
          <w:color w:val="FFFFFF"/>
          <w:kern w:val="0"/>
          <w:sz w:val="27"/>
          <w:szCs w:val="27"/>
          <w:lang w:val="en-IN" w:eastAsia="en-IN"/>
        </w:rPr>
        <w:t>;</w:t>
      </w:r>
    </w:p>
    <w:p w14:paraId="4706C2FB" w14:textId="77777777" w:rsidR="00CB5557" w:rsidRPr="00CB5557" w:rsidRDefault="00CB5557" w:rsidP="00CB5557">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69730387" w14:textId="77777777" w:rsidR="00CB5557" w:rsidRPr="00CB5557" w:rsidRDefault="00CB5557" w:rsidP="00CB5557">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public</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class</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89BDFF"/>
          <w:kern w:val="0"/>
          <w:sz w:val="27"/>
          <w:szCs w:val="27"/>
          <w:lang w:val="en-IN" w:eastAsia="en-IN"/>
        </w:rPr>
        <w:t>Tester</w:t>
      </w:r>
      <w:r w:rsidRPr="00CB5557">
        <w:rPr>
          <w:rFonts w:ascii="Courier New" w:eastAsia="Times New Roman" w:hAnsi="Courier New" w:cs="Courier New"/>
          <w:color w:val="FFFFFF"/>
          <w:kern w:val="0"/>
          <w:sz w:val="27"/>
          <w:szCs w:val="27"/>
          <w:lang w:val="en-IN" w:eastAsia="en-IN"/>
        </w:rPr>
        <w:t xml:space="preserve"> {</w:t>
      </w:r>
    </w:p>
    <w:p w14:paraId="7C5B44E8" w14:textId="77777777" w:rsidR="00CB5557" w:rsidRPr="00CB5557" w:rsidRDefault="00CB5557" w:rsidP="00CB5557">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E28964"/>
          <w:kern w:val="0"/>
          <w:sz w:val="27"/>
          <w:szCs w:val="27"/>
          <w:lang w:val="en-IN" w:eastAsia="en-IN"/>
        </w:rPr>
        <w:t>public</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static</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void</w:t>
      </w:r>
      <w:r w:rsidRPr="00CB5557">
        <w:rPr>
          <w:rFonts w:ascii="Courier New" w:eastAsia="Times New Roman" w:hAnsi="Courier New" w:cs="Courier New"/>
          <w:color w:val="FFFFFF"/>
          <w:kern w:val="0"/>
          <w:sz w:val="27"/>
          <w:szCs w:val="27"/>
          <w:lang w:val="en-IN" w:eastAsia="en-IN"/>
        </w:rPr>
        <w:t xml:space="preserve"> </w:t>
      </w:r>
      <w:proofErr w:type="gramStart"/>
      <w:r w:rsidRPr="00CB5557">
        <w:rPr>
          <w:rFonts w:ascii="Courier New" w:eastAsia="Times New Roman" w:hAnsi="Courier New" w:cs="Courier New"/>
          <w:color w:val="FFFFFF"/>
          <w:kern w:val="0"/>
          <w:sz w:val="27"/>
          <w:szCs w:val="27"/>
          <w:lang w:val="en-IN" w:eastAsia="en-IN"/>
        </w:rPr>
        <w:t>main(</w:t>
      </w:r>
      <w:proofErr w:type="gramEnd"/>
      <w:r w:rsidRPr="00CB5557">
        <w:rPr>
          <w:rFonts w:ascii="Courier New" w:eastAsia="Times New Roman" w:hAnsi="Courier New" w:cs="Courier New"/>
          <w:color w:val="89BDFF"/>
          <w:kern w:val="0"/>
          <w:sz w:val="27"/>
          <w:szCs w:val="27"/>
          <w:lang w:val="en-IN" w:eastAsia="en-IN"/>
        </w:rPr>
        <w:t>String</w:t>
      </w:r>
      <w:r w:rsidRPr="00CB5557">
        <w:rPr>
          <w:rFonts w:ascii="Courier New" w:eastAsia="Times New Roman" w:hAnsi="Courier New" w:cs="Courier New"/>
          <w:color w:val="FFFFFF"/>
          <w:kern w:val="0"/>
          <w:sz w:val="27"/>
          <w:szCs w:val="27"/>
          <w:lang w:val="en-IN" w:eastAsia="en-IN"/>
        </w:rPr>
        <w:t xml:space="preserve">[] </w:t>
      </w:r>
      <w:proofErr w:type="spellStart"/>
      <w:r w:rsidRPr="00CB5557">
        <w:rPr>
          <w:rFonts w:ascii="Courier New" w:eastAsia="Times New Roman" w:hAnsi="Courier New" w:cs="Courier New"/>
          <w:color w:val="FFFFFF"/>
          <w:kern w:val="0"/>
          <w:sz w:val="27"/>
          <w:szCs w:val="27"/>
          <w:lang w:val="en-IN" w:eastAsia="en-IN"/>
        </w:rPr>
        <w:t>args</w:t>
      </w:r>
      <w:proofErr w:type="spellEnd"/>
      <w:r w:rsidRPr="00CB5557">
        <w:rPr>
          <w:rFonts w:ascii="Courier New" w:eastAsia="Times New Roman" w:hAnsi="Courier New" w:cs="Courier New"/>
          <w:color w:val="FFFFFF"/>
          <w:kern w:val="0"/>
          <w:sz w:val="27"/>
          <w:szCs w:val="27"/>
          <w:lang w:val="en-IN" w:eastAsia="en-IN"/>
        </w:rPr>
        <w:t>) {</w:t>
      </w:r>
    </w:p>
    <w:p w14:paraId="546F6394" w14:textId="77777777" w:rsidR="00CB5557" w:rsidRPr="00CB5557" w:rsidRDefault="00CB5557" w:rsidP="00CB5557">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E28964"/>
          <w:kern w:val="0"/>
          <w:sz w:val="27"/>
          <w:szCs w:val="27"/>
          <w:lang w:val="en-IN" w:eastAsia="en-IN"/>
        </w:rPr>
        <w:t>try</w:t>
      </w:r>
      <w:r w:rsidRPr="00CB5557">
        <w:rPr>
          <w:rFonts w:ascii="Courier New" w:eastAsia="Times New Roman" w:hAnsi="Courier New" w:cs="Courier New"/>
          <w:color w:val="FFFFFF"/>
          <w:kern w:val="0"/>
          <w:sz w:val="27"/>
          <w:szCs w:val="27"/>
          <w:lang w:val="en-IN" w:eastAsia="en-IN"/>
        </w:rPr>
        <w:t xml:space="preserve"> {</w:t>
      </w:r>
    </w:p>
    <w:p w14:paraId="504C02CD" w14:textId="77777777" w:rsidR="00CB5557" w:rsidRPr="00CB5557" w:rsidRDefault="00CB5557" w:rsidP="00CB5557">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proofErr w:type="spellStart"/>
      <w:r w:rsidRPr="00CB5557">
        <w:rPr>
          <w:rFonts w:ascii="Courier New" w:eastAsia="Times New Roman" w:hAnsi="Courier New" w:cs="Courier New"/>
          <w:color w:val="89BDFF"/>
          <w:kern w:val="0"/>
          <w:sz w:val="27"/>
          <w:szCs w:val="27"/>
          <w:lang w:val="en-IN" w:eastAsia="en-IN"/>
        </w:rPr>
        <w:t>UserAuthentication</w:t>
      </w:r>
      <w:proofErr w:type="spellEnd"/>
      <w:r w:rsidRPr="00CB5557">
        <w:rPr>
          <w:rFonts w:ascii="Courier New" w:eastAsia="Times New Roman" w:hAnsi="Courier New" w:cs="Courier New"/>
          <w:color w:val="FFFFFF"/>
          <w:kern w:val="0"/>
          <w:sz w:val="27"/>
          <w:szCs w:val="27"/>
          <w:lang w:val="en-IN" w:eastAsia="en-IN"/>
        </w:rPr>
        <w:t xml:space="preserve"> authentication = </w:t>
      </w:r>
      <w:r w:rsidRPr="00CB5557">
        <w:rPr>
          <w:rFonts w:ascii="Courier New" w:eastAsia="Times New Roman" w:hAnsi="Courier New" w:cs="Courier New"/>
          <w:color w:val="E28964"/>
          <w:kern w:val="0"/>
          <w:sz w:val="27"/>
          <w:szCs w:val="27"/>
          <w:lang w:val="en-IN" w:eastAsia="en-IN"/>
        </w:rPr>
        <w:t>new</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89BDFF"/>
          <w:kern w:val="0"/>
          <w:sz w:val="27"/>
          <w:szCs w:val="27"/>
          <w:lang w:val="en-IN" w:eastAsia="en-IN"/>
        </w:rPr>
        <w:t>UserAuthentication</w:t>
      </w:r>
      <w:proofErr w:type="spellEnd"/>
      <w:r w:rsidRPr="00CB5557">
        <w:rPr>
          <w:rFonts w:ascii="Courier New" w:eastAsia="Times New Roman" w:hAnsi="Courier New" w:cs="Courier New"/>
          <w:color w:val="FFFFFF"/>
          <w:kern w:val="0"/>
          <w:sz w:val="27"/>
          <w:szCs w:val="27"/>
          <w:lang w:val="en-IN" w:eastAsia="en-IN"/>
        </w:rPr>
        <w:t>(</w:t>
      </w:r>
      <w:proofErr w:type="gramEnd"/>
      <w:r w:rsidRPr="00CB5557">
        <w:rPr>
          <w:rFonts w:ascii="Courier New" w:eastAsia="Times New Roman" w:hAnsi="Courier New" w:cs="Courier New"/>
          <w:color w:val="FFFFFF"/>
          <w:kern w:val="0"/>
          <w:sz w:val="27"/>
          <w:szCs w:val="27"/>
          <w:lang w:val="en-IN" w:eastAsia="en-IN"/>
        </w:rPr>
        <w:t>);</w:t>
      </w:r>
    </w:p>
    <w:p w14:paraId="0F144ABE" w14:textId="77777777" w:rsidR="00CB5557" w:rsidRPr="00CB5557" w:rsidRDefault="00CB5557" w:rsidP="00CB5557">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proofErr w:type="spellStart"/>
      <w:proofErr w:type="gramStart"/>
      <w:r w:rsidRPr="00CB5557">
        <w:rPr>
          <w:rFonts w:ascii="Courier New" w:eastAsia="Times New Roman" w:hAnsi="Courier New" w:cs="Courier New"/>
          <w:color w:val="FFFFFF"/>
          <w:kern w:val="0"/>
          <w:sz w:val="27"/>
          <w:szCs w:val="27"/>
          <w:lang w:val="en-IN" w:eastAsia="en-IN"/>
        </w:rPr>
        <w:t>authentication.loginUser</w:t>
      </w:r>
      <w:proofErr w:type="spellEnd"/>
      <w:proofErr w:type="gram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65B042"/>
          <w:kern w:val="0"/>
          <w:sz w:val="27"/>
          <w:szCs w:val="27"/>
          <w:lang w:val="en-IN" w:eastAsia="en-IN"/>
        </w:rPr>
        <w:t>"Jon"</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65B042"/>
          <w:kern w:val="0"/>
          <w:sz w:val="27"/>
          <w:szCs w:val="27"/>
          <w:lang w:val="en-IN" w:eastAsia="en-IN"/>
        </w:rPr>
        <w:t>"Asdf@123"</w:t>
      </w:r>
      <w:r w:rsidRPr="00CB5557">
        <w:rPr>
          <w:rFonts w:ascii="Courier New" w:eastAsia="Times New Roman" w:hAnsi="Courier New" w:cs="Courier New"/>
          <w:color w:val="FFFFFF"/>
          <w:kern w:val="0"/>
          <w:sz w:val="27"/>
          <w:szCs w:val="27"/>
          <w:lang w:val="en-IN" w:eastAsia="en-IN"/>
        </w:rPr>
        <w:t>);</w:t>
      </w:r>
    </w:p>
    <w:p w14:paraId="18840D74" w14:textId="77777777" w:rsidR="00CB5557" w:rsidRPr="00CB5557" w:rsidRDefault="00CB5557" w:rsidP="00CB5557">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89BDFF"/>
          <w:kern w:val="0"/>
          <w:sz w:val="27"/>
          <w:szCs w:val="27"/>
          <w:lang w:val="en-IN" w:eastAsia="en-IN"/>
        </w:rPr>
        <w:t>System</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E28964"/>
          <w:kern w:val="0"/>
          <w:sz w:val="27"/>
          <w:szCs w:val="27"/>
          <w:lang w:val="en-IN" w:eastAsia="en-IN"/>
        </w:rPr>
        <w:t>out</w:t>
      </w:r>
      <w:r w:rsidRPr="00CB5557">
        <w:rPr>
          <w:rFonts w:ascii="Courier New" w:eastAsia="Times New Roman" w:hAnsi="Courier New" w:cs="Courier New"/>
          <w:color w:val="FFFFFF"/>
          <w:kern w:val="0"/>
          <w:sz w:val="27"/>
          <w:szCs w:val="27"/>
          <w:lang w:val="en-IN" w:eastAsia="en-IN"/>
        </w:rPr>
        <w:t>.println(</w:t>
      </w:r>
      <w:r w:rsidRPr="00CB5557">
        <w:rPr>
          <w:rFonts w:ascii="Courier New" w:eastAsia="Times New Roman" w:hAnsi="Courier New" w:cs="Courier New"/>
          <w:color w:val="65B042"/>
          <w:kern w:val="0"/>
          <w:sz w:val="27"/>
          <w:szCs w:val="27"/>
          <w:lang w:val="en-IN" w:eastAsia="en-IN"/>
        </w:rPr>
        <w:t>"User has logged in successfully"</w:t>
      </w:r>
      <w:r w:rsidRPr="00CB5557">
        <w:rPr>
          <w:rFonts w:ascii="Courier New" w:eastAsia="Times New Roman" w:hAnsi="Courier New" w:cs="Courier New"/>
          <w:color w:val="FFFFFF"/>
          <w:kern w:val="0"/>
          <w:sz w:val="27"/>
          <w:szCs w:val="27"/>
          <w:lang w:val="en-IN" w:eastAsia="en-IN"/>
        </w:rPr>
        <w:t>);</w:t>
      </w:r>
    </w:p>
    <w:p w14:paraId="1D04D7FC" w14:textId="77777777" w:rsidR="00CB5557" w:rsidRPr="00CB5557" w:rsidRDefault="00CB5557" w:rsidP="00CB5557">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t xml:space="preserve">} </w:t>
      </w:r>
      <w:proofErr w:type="gramStart"/>
      <w:r w:rsidRPr="00CB5557">
        <w:rPr>
          <w:rFonts w:ascii="Courier New" w:eastAsia="Times New Roman" w:hAnsi="Courier New" w:cs="Courier New"/>
          <w:color w:val="E28964"/>
          <w:kern w:val="0"/>
          <w:sz w:val="27"/>
          <w:szCs w:val="27"/>
          <w:lang w:val="en-IN" w:eastAsia="en-IN"/>
        </w:rPr>
        <w:t>catch</w:t>
      </w:r>
      <w:r w:rsidRPr="00CB5557">
        <w:rPr>
          <w:rFonts w:ascii="Courier New" w:eastAsia="Times New Roman" w:hAnsi="Courier New" w:cs="Courier New"/>
          <w:color w:val="FFFFFF"/>
          <w:kern w:val="0"/>
          <w:sz w:val="27"/>
          <w:szCs w:val="27"/>
          <w:lang w:val="en-IN" w:eastAsia="en-IN"/>
        </w:rPr>
        <w:t>(</w:t>
      </w:r>
      <w:proofErr w:type="gramEnd"/>
      <w:r w:rsidRPr="00CB5557">
        <w:rPr>
          <w:rFonts w:ascii="Courier New" w:eastAsia="Times New Roman" w:hAnsi="Courier New" w:cs="Courier New"/>
          <w:color w:val="89BDFF"/>
          <w:kern w:val="0"/>
          <w:sz w:val="27"/>
          <w:szCs w:val="27"/>
          <w:lang w:val="en-IN" w:eastAsia="en-IN"/>
        </w:rPr>
        <w:t>Exception</w:t>
      </w:r>
      <w:r w:rsidRPr="00CB5557">
        <w:rPr>
          <w:rFonts w:ascii="Courier New" w:eastAsia="Times New Roman" w:hAnsi="Courier New" w:cs="Courier New"/>
          <w:color w:val="FFFFFF"/>
          <w:kern w:val="0"/>
          <w:sz w:val="27"/>
          <w:szCs w:val="27"/>
          <w:lang w:val="en-IN" w:eastAsia="en-IN"/>
        </w:rPr>
        <w:t xml:space="preserve"> exception) {</w:t>
      </w:r>
    </w:p>
    <w:p w14:paraId="5DDEA4E7" w14:textId="77777777" w:rsidR="00CB5557" w:rsidRPr="00CB5557" w:rsidRDefault="00CB5557" w:rsidP="00CB5557">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lastRenderedPageBreak/>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89BDFF"/>
          <w:kern w:val="0"/>
          <w:sz w:val="27"/>
          <w:szCs w:val="27"/>
          <w:lang w:val="en-IN" w:eastAsia="en-IN"/>
        </w:rPr>
        <w:t>System</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E28964"/>
          <w:kern w:val="0"/>
          <w:sz w:val="27"/>
          <w:szCs w:val="27"/>
          <w:lang w:val="en-IN" w:eastAsia="en-IN"/>
        </w:rPr>
        <w:t>out</w:t>
      </w:r>
      <w:r w:rsidRPr="00CB5557">
        <w:rPr>
          <w:rFonts w:ascii="Courier New" w:eastAsia="Times New Roman" w:hAnsi="Courier New" w:cs="Courier New"/>
          <w:color w:val="FFFFFF"/>
          <w:kern w:val="0"/>
          <w:sz w:val="27"/>
          <w:szCs w:val="27"/>
          <w:lang w:val="en-IN" w:eastAsia="en-IN"/>
        </w:rPr>
        <w:t>.println(</w:t>
      </w:r>
      <w:proofErr w:type="spellStart"/>
      <w:proofErr w:type="gramStart"/>
      <w:r w:rsidRPr="00CB5557">
        <w:rPr>
          <w:rFonts w:ascii="Courier New" w:eastAsia="Times New Roman" w:hAnsi="Courier New" w:cs="Courier New"/>
          <w:color w:val="FFFFFF"/>
          <w:kern w:val="0"/>
          <w:sz w:val="27"/>
          <w:szCs w:val="27"/>
          <w:lang w:val="en-IN" w:eastAsia="en-IN"/>
        </w:rPr>
        <w:t>exception.getMessage</w:t>
      </w:r>
      <w:proofErr w:type="spellEnd"/>
      <w:proofErr w:type="gramEnd"/>
      <w:r w:rsidRPr="00CB5557">
        <w:rPr>
          <w:rFonts w:ascii="Courier New" w:eastAsia="Times New Roman" w:hAnsi="Courier New" w:cs="Courier New"/>
          <w:color w:val="FFFFFF"/>
          <w:kern w:val="0"/>
          <w:sz w:val="27"/>
          <w:szCs w:val="27"/>
          <w:lang w:val="en-IN" w:eastAsia="en-IN"/>
        </w:rPr>
        <w:t>());</w:t>
      </w:r>
    </w:p>
    <w:p w14:paraId="41692143" w14:textId="77777777" w:rsidR="00CB5557" w:rsidRPr="00CB5557" w:rsidRDefault="00CB5557" w:rsidP="00CB5557">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t>}</w:t>
      </w:r>
    </w:p>
    <w:p w14:paraId="792DDE07" w14:textId="77777777" w:rsidR="00CB5557" w:rsidRPr="00CB5557" w:rsidRDefault="00CB5557" w:rsidP="00CB5557">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t>}</w:t>
      </w:r>
    </w:p>
    <w:p w14:paraId="6FABB8D0" w14:textId="77777777" w:rsidR="00CB5557" w:rsidRPr="00CB5557" w:rsidRDefault="00CB5557" w:rsidP="00CB5557">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w:t>
      </w:r>
    </w:p>
    <w:p w14:paraId="29DDF096" w14:textId="576FFD32" w:rsidR="00CB5557" w:rsidRPr="00CB5557" w:rsidRDefault="00CB5557" w:rsidP="00CB5557">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B2FB26F" wp14:editId="3E978FAF">
                <wp:extent cx="304800" cy="30480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C087A"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63690F"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Step 6:</w:t>
      </w:r>
      <w:r w:rsidRPr="00CB5557">
        <w:rPr>
          <w:rFonts w:ascii="Roboto" w:eastAsia="Times New Roman" w:hAnsi="Roboto" w:cs="Times New Roman"/>
          <w:color w:val="01014A"/>
          <w:kern w:val="0"/>
          <w:sz w:val="27"/>
          <w:szCs w:val="27"/>
          <w:lang w:val="en-IN" w:eastAsia="en-IN"/>
        </w:rPr>
        <w:t> Execute the </w:t>
      </w:r>
      <w:r w:rsidRPr="00CB5557">
        <w:rPr>
          <w:rFonts w:ascii="Roboto" w:eastAsia="Times New Roman" w:hAnsi="Roboto" w:cs="Times New Roman"/>
          <w:i/>
          <w:iCs/>
          <w:color w:val="01014A"/>
          <w:kern w:val="0"/>
          <w:sz w:val="27"/>
          <w:szCs w:val="27"/>
          <w:lang w:val="en-IN" w:eastAsia="en-IN"/>
        </w:rPr>
        <w:t>Tester </w:t>
      </w:r>
      <w:r w:rsidRPr="00CB5557">
        <w:rPr>
          <w:rFonts w:ascii="Roboto" w:eastAsia="Times New Roman" w:hAnsi="Roboto" w:cs="Times New Roman"/>
          <w:color w:val="01014A"/>
          <w:kern w:val="0"/>
          <w:sz w:val="27"/>
          <w:szCs w:val="27"/>
          <w:lang w:val="en-IN" w:eastAsia="en-IN"/>
        </w:rPr>
        <w:t>class and observe the output in the console and the logger file. </w:t>
      </w:r>
    </w:p>
    <w:p w14:paraId="7AC2319F"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Output in console,</w:t>
      </w:r>
    </w:p>
    <w:p w14:paraId="06F6A46A" w14:textId="7558A221" w:rsidR="00CB5557" w:rsidRPr="00CB5557" w:rsidRDefault="00CB5557" w:rsidP="00CB5557">
      <w:pPr>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89BDFF"/>
          <w:kern w:val="0"/>
          <w:sz w:val="27"/>
          <w:szCs w:val="27"/>
          <w:lang w:val="en-IN" w:eastAsia="en-IN"/>
        </w:rPr>
        <w:t>User</w:t>
      </w:r>
      <w:r w:rsidRPr="00CB5557">
        <w:rPr>
          <w:rFonts w:ascii="Courier New" w:eastAsia="Times New Roman" w:hAnsi="Courier New" w:cs="Courier New"/>
          <w:color w:val="FFFFFF"/>
          <w:kern w:val="0"/>
          <w:sz w:val="27"/>
          <w:szCs w:val="27"/>
          <w:lang w:val="en-IN" w:eastAsia="en-IN"/>
        </w:rPr>
        <w:t xml:space="preserve"> has logged </w:t>
      </w:r>
      <w:r w:rsidRPr="00CB5557">
        <w:rPr>
          <w:rFonts w:ascii="Courier New" w:eastAsia="Times New Roman" w:hAnsi="Courier New" w:cs="Courier New"/>
          <w:color w:val="E28964"/>
          <w:kern w:val="0"/>
          <w:sz w:val="27"/>
          <w:szCs w:val="27"/>
          <w:lang w:val="en-IN" w:eastAsia="en-IN"/>
        </w:rPr>
        <w:t>in</w:t>
      </w:r>
      <w:r w:rsidRPr="00CB5557">
        <w:rPr>
          <w:rFonts w:ascii="Courier New" w:eastAsia="Times New Roman" w:hAnsi="Courier New" w:cs="Courier New"/>
          <w:color w:val="FFFFFF"/>
          <w:kern w:val="0"/>
          <w:sz w:val="27"/>
          <w:szCs w:val="27"/>
          <w:lang w:val="en-IN" w:eastAsia="en-IN"/>
        </w:rPr>
        <w:t xml:space="preserve"> successfully</w:t>
      </w:r>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7FDD3346" wp14:editId="0895C94F">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7B848"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0E2F87"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Output in the Log file,</w:t>
      </w:r>
    </w:p>
    <w:p w14:paraId="1E4230A7" w14:textId="5B02591F" w:rsidR="00CB5557" w:rsidRPr="00CB5557" w:rsidRDefault="00CB5557" w:rsidP="00CB5557">
      <w:pPr>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3387CC"/>
          <w:kern w:val="0"/>
          <w:sz w:val="27"/>
          <w:szCs w:val="27"/>
          <w:lang w:val="en-IN" w:eastAsia="en-IN"/>
        </w:rPr>
        <w:t>10</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89BDFF"/>
          <w:kern w:val="0"/>
          <w:sz w:val="27"/>
          <w:szCs w:val="27"/>
          <w:lang w:val="en-IN" w:eastAsia="en-IN"/>
        </w:rPr>
        <w:t>Apr</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3387CC"/>
          <w:kern w:val="0"/>
          <w:sz w:val="27"/>
          <w:szCs w:val="27"/>
          <w:lang w:val="en-IN" w:eastAsia="en-IN"/>
        </w:rPr>
        <w:t>2020</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3387CC"/>
          <w:kern w:val="0"/>
          <w:sz w:val="27"/>
          <w:szCs w:val="27"/>
          <w:lang w:val="en-IN" w:eastAsia="en-IN"/>
        </w:rPr>
        <w:t>10</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3387CC"/>
          <w:kern w:val="0"/>
          <w:sz w:val="27"/>
          <w:szCs w:val="27"/>
          <w:lang w:val="en-IN" w:eastAsia="en-IN"/>
        </w:rPr>
        <w:t>28</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3387CC"/>
          <w:kern w:val="0"/>
          <w:sz w:val="27"/>
          <w:szCs w:val="27"/>
          <w:lang w:val="en-IN" w:eastAsia="en-IN"/>
        </w:rPr>
        <w:t>48</w:t>
      </w:r>
      <w:r w:rsidRPr="00CB5557">
        <w:rPr>
          <w:rFonts w:ascii="Courier New" w:eastAsia="Times New Roman" w:hAnsi="Courier New" w:cs="Courier New"/>
          <w:color w:val="FFFFFF"/>
          <w:kern w:val="0"/>
          <w:sz w:val="27"/>
          <w:szCs w:val="27"/>
          <w:lang w:val="en-IN" w:eastAsia="en-IN"/>
        </w:rPr>
        <w:t xml:space="preserve"> INFO - </w:t>
      </w:r>
      <w:r w:rsidRPr="00CB5557">
        <w:rPr>
          <w:rFonts w:ascii="Courier New" w:eastAsia="Times New Roman" w:hAnsi="Courier New" w:cs="Courier New"/>
          <w:color w:val="89BDFF"/>
          <w:kern w:val="0"/>
          <w:sz w:val="27"/>
          <w:szCs w:val="27"/>
          <w:lang w:val="en-IN" w:eastAsia="en-IN"/>
        </w:rPr>
        <w:t>Jon</w:t>
      </w:r>
      <w:r w:rsidRPr="00CB5557">
        <w:rPr>
          <w:rFonts w:ascii="Courier New" w:eastAsia="Times New Roman" w:hAnsi="Courier New" w:cs="Courier New"/>
          <w:color w:val="FFFFFF"/>
          <w:kern w:val="0"/>
          <w:sz w:val="27"/>
          <w:szCs w:val="27"/>
          <w:lang w:val="en-IN" w:eastAsia="en-IN"/>
        </w:rPr>
        <w:t xml:space="preserve"> logged </w:t>
      </w:r>
      <w:r w:rsidRPr="00CB5557">
        <w:rPr>
          <w:rFonts w:ascii="Courier New" w:eastAsia="Times New Roman" w:hAnsi="Courier New" w:cs="Courier New"/>
          <w:color w:val="E28964"/>
          <w:kern w:val="0"/>
          <w:sz w:val="27"/>
          <w:szCs w:val="27"/>
          <w:lang w:val="en-IN" w:eastAsia="en-IN"/>
        </w:rPr>
        <w:t>in</w:t>
      </w:r>
      <w:r w:rsidRPr="00CB5557">
        <w:rPr>
          <w:rFonts w:ascii="Courier New" w:eastAsia="Times New Roman" w:hAnsi="Courier New" w:cs="Courier New"/>
          <w:color w:val="FFFFFF"/>
          <w:kern w:val="0"/>
          <w:sz w:val="27"/>
          <w:szCs w:val="27"/>
          <w:lang w:val="en-IN" w:eastAsia="en-IN"/>
        </w:rPr>
        <w:t xml:space="preserve"> successfully</w:t>
      </w:r>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6404F44C" wp14:editId="6A1C4EA7">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67289"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512BA4"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Note:</w:t>
      </w:r>
      <w:r w:rsidRPr="00CB5557">
        <w:rPr>
          <w:rFonts w:ascii="Roboto" w:eastAsia="Times New Roman" w:hAnsi="Roboto" w:cs="Times New Roman"/>
          <w:color w:val="01014A"/>
          <w:kern w:val="0"/>
          <w:sz w:val="27"/>
          <w:szCs w:val="27"/>
          <w:lang w:val="en-IN" w:eastAsia="en-IN"/>
        </w:rPr>
        <w:t> To get the Log file, please refresh your project once.</w:t>
      </w:r>
    </w:p>
    <w:p w14:paraId="560028A6"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Moving forward, all information should be logged only using the logger object be it in a log file or on the console since the usage of </w:t>
      </w:r>
      <w:proofErr w:type="spellStart"/>
      <w:r w:rsidRPr="00CB5557">
        <w:rPr>
          <w:rFonts w:ascii="Roboto" w:eastAsia="Times New Roman" w:hAnsi="Roboto" w:cs="Times New Roman"/>
          <w:b/>
          <w:bCs/>
          <w:color w:val="01014A"/>
          <w:kern w:val="0"/>
          <w:sz w:val="27"/>
          <w:szCs w:val="27"/>
          <w:lang w:val="en-IN" w:eastAsia="en-IN"/>
        </w:rPr>
        <w:t>System.out</w:t>
      </w:r>
      <w:proofErr w:type="spellEnd"/>
      <w:r w:rsidRPr="00CB5557">
        <w:rPr>
          <w:rFonts w:ascii="Roboto" w:eastAsia="Times New Roman" w:hAnsi="Roboto" w:cs="Times New Roman"/>
          <w:color w:val="01014A"/>
          <w:kern w:val="0"/>
          <w:sz w:val="27"/>
          <w:szCs w:val="27"/>
          <w:lang w:val="en-IN" w:eastAsia="en-IN"/>
        </w:rPr>
        <w:t> is a big violation of efficient coding practices. We will discuss how to use the logger object to log information on the console along with the log file.</w:t>
      </w:r>
    </w:p>
    <w:p w14:paraId="5F244BF5"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The </w:t>
      </w:r>
      <w:r w:rsidRPr="00CB5557">
        <w:rPr>
          <w:rFonts w:ascii="Roboto" w:eastAsia="Times New Roman" w:hAnsi="Roboto" w:cs="Times New Roman"/>
          <w:b/>
          <w:bCs/>
          <w:color w:val="01014A"/>
          <w:kern w:val="0"/>
          <w:sz w:val="27"/>
          <w:szCs w:val="27"/>
          <w:lang w:val="en-IN" w:eastAsia="en-IN"/>
        </w:rPr>
        <w:t>log4j2.properties</w:t>
      </w:r>
      <w:r w:rsidRPr="00CB5557">
        <w:rPr>
          <w:rFonts w:ascii="Roboto" w:eastAsia="Times New Roman" w:hAnsi="Roboto" w:cs="Times New Roman"/>
          <w:color w:val="01014A"/>
          <w:kern w:val="0"/>
          <w:sz w:val="27"/>
          <w:szCs w:val="27"/>
          <w:lang w:val="en-IN" w:eastAsia="en-IN"/>
        </w:rPr>
        <w:t> file should be modified as shown below by adding Console logging</w:t>
      </w:r>
    </w:p>
    <w:p w14:paraId="0E82E62D" w14:textId="65308F1E"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noProof/>
          <w:color w:val="01014A"/>
          <w:kern w:val="0"/>
          <w:sz w:val="27"/>
          <w:szCs w:val="27"/>
          <w:lang w:val="en-IN" w:eastAsia="en-IN"/>
        </w:rPr>
        <w:lastRenderedPageBreak/>
        <w:drawing>
          <wp:inline distT="0" distB="0" distL="0" distR="0" wp14:anchorId="4E23FF26" wp14:editId="7C5BB4B5">
            <wp:extent cx="6597650" cy="5162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97650" cy="5162550"/>
                    </a:xfrm>
                    <a:prstGeom prst="rect">
                      <a:avLst/>
                    </a:prstGeom>
                    <a:noFill/>
                    <a:ln>
                      <a:noFill/>
                    </a:ln>
                  </pic:spPr>
                </pic:pic>
              </a:graphicData>
            </a:graphic>
          </wp:inline>
        </w:drawing>
      </w:r>
    </w:p>
    <w:p w14:paraId="4EC4FC9A"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From the above image, we can notice that there are two configurations one for logging in a file and another for console logging. For simplification, our exercises and assignments are divided into two parts, </w:t>
      </w:r>
      <w:r w:rsidRPr="00CB5557">
        <w:rPr>
          <w:rFonts w:ascii="Roboto" w:eastAsia="Times New Roman" w:hAnsi="Roboto" w:cs="Times New Roman"/>
          <w:b/>
          <w:bCs/>
          <w:color w:val="01014A"/>
          <w:kern w:val="0"/>
          <w:sz w:val="27"/>
          <w:szCs w:val="27"/>
          <w:lang w:val="en-IN" w:eastAsia="en-IN"/>
        </w:rPr>
        <w:t>business logic</w:t>
      </w:r>
      <w:r w:rsidRPr="00CB5557">
        <w:rPr>
          <w:rFonts w:ascii="Roboto" w:eastAsia="Times New Roman" w:hAnsi="Roboto" w:cs="Times New Roman"/>
          <w:color w:val="01014A"/>
          <w:kern w:val="0"/>
          <w:sz w:val="27"/>
          <w:szCs w:val="27"/>
          <w:lang w:val="en-IN" w:eastAsia="en-IN"/>
        </w:rPr>
        <w:t>, and the </w:t>
      </w:r>
      <w:r w:rsidRPr="00CB5557">
        <w:rPr>
          <w:rFonts w:ascii="Roboto" w:eastAsia="Times New Roman" w:hAnsi="Roboto" w:cs="Times New Roman"/>
          <w:b/>
          <w:bCs/>
          <w:color w:val="01014A"/>
          <w:kern w:val="0"/>
          <w:sz w:val="27"/>
          <w:szCs w:val="27"/>
          <w:lang w:val="en-IN" w:eastAsia="en-IN"/>
        </w:rPr>
        <w:t>business console</w:t>
      </w:r>
      <w:r w:rsidRPr="00CB5557">
        <w:rPr>
          <w:rFonts w:ascii="Roboto" w:eastAsia="Times New Roman" w:hAnsi="Roboto" w:cs="Times New Roman"/>
          <w:color w:val="01014A"/>
          <w:kern w:val="0"/>
          <w:sz w:val="27"/>
          <w:szCs w:val="27"/>
          <w:lang w:val="en-IN" w:eastAsia="en-IN"/>
        </w:rPr>
        <w:t>. All information from the business logic part of the application will be logged on a log file whereas any information from the business console will be logged on the console. The name of the loggers, </w:t>
      </w:r>
      <w:proofErr w:type="spellStart"/>
      <w:proofErr w:type="gramStart"/>
      <w:r w:rsidRPr="00CB5557">
        <w:rPr>
          <w:rFonts w:ascii="Roboto" w:eastAsia="Times New Roman" w:hAnsi="Roboto" w:cs="Times New Roman"/>
          <w:b/>
          <w:bCs/>
          <w:color w:val="01014A"/>
          <w:kern w:val="0"/>
          <w:sz w:val="27"/>
          <w:szCs w:val="27"/>
          <w:lang w:val="en-IN" w:eastAsia="en-IN"/>
        </w:rPr>
        <w:t>com.infy</w:t>
      </w:r>
      <w:proofErr w:type="spellEnd"/>
      <w:proofErr w:type="gramEnd"/>
      <w:r w:rsidRPr="00CB5557">
        <w:rPr>
          <w:rFonts w:ascii="Roboto" w:eastAsia="Times New Roman" w:hAnsi="Roboto" w:cs="Times New Roman"/>
          <w:b/>
          <w:bCs/>
          <w:color w:val="01014A"/>
          <w:kern w:val="0"/>
          <w:sz w:val="27"/>
          <w:szCs w:val="27"/>
          <w:lang w:val="en-IN" w:eastAsia="en-IN"/>
        </w:rPr>
        <w:t>, </w:t>
      </w:r>
      <w:r w:rsidRPr="00CB5557">
        <w:rPr>
          <w:rFonts w:ascii="Roboto" w:eastAsia="Times New Roman" w:hAnsi="Roboto" w:cs="Times New Roman"/>
          <w:color w:val="01014A"/>
          <w:kern w:val="0"/>
          <w:sz w:val="27"/>
          <w:szCs w:val="27"/>
          <w:lang w:val="en-IN" w:eastAsia="en-IN"/>
        </w:rPr>
        <w:t>and </w:t>
      </w:r>
      <w:proofErr w:type="spellStart"/>
      <w:r w:rsidRPr="00CB5557">
        <w:rPr>
          <w:rFonts w:ascii="Roboto" w:eastAsia="Times New Roman" w:hAnsi="Roboto" w:cs="Times New Roman"/>
          <w:b/>
          <w:bCs/>
          <w:color w:val="01014A"/>
          <w:kern w:val="0"/>
          <w:sz w:val="27"/>
          <w:szCs w:val="27"/>
          <w:lang w:val="en-IN" w:eastAsia="en-IN"/>
        </w:rPr>
        <w:t>com.infy.userinterface</w:t>
      </w:r>
      <w:proofErr w:type="spellEnd"/>
      <w:r w:rsidRPr="00CB5557">
        <w:rPr>
          <w:rFonts w:ascii="Roboto" w:eastAsia="Times New Roman" w:hAnsi="Roboto" w:cs="Times New Roman"/>
          <w:b/>
          <w:bCs/>
          <w:color w:val="01014A"/>
          <w:kern w:val="0"/>
          <w:sz w:val="27"/>
          <w:szCs w:val="27"/>
          <w:lang w:val="en-IN" w:eastAsia="en-IN"/>
        </w:rPr>
        <w:t> </w:t>
      </w:r>
      <w:r w:rsidRPr="00CB5557">
        <w:rPr>
          <w:rFonts w:ascii="Roboto" w:eastAsia="Times New Roman" w:hAnsi="Roboto" w:cs="Times New Roman"/>
          <w:color w:val="01014A"/>
          <w:kern w:val="0"/>
          <w:sz w:val="27"/>
          <w:szCs w:val="27"/>
          <w:lang w:val="en-IN" w:eastAsia="en-IN"/>
        </w:rPr>
        <w:t>will be used by the logger object to decide where to log. </w:t>
      </w:r>
    </w:p>
    <w:p w14:paraId="761B78E2"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Since logging to a file has been discussed already, we will focus on the Console logging part. On line 23 in the above image, the console logger is using the </w:t>
      </w:r>
      <w:proofErr w:type="spellStart"/>
      <w:r w:rsidRPr="00CB5557">
        <w:rPr>
          <w:rFonts w:ascii="Roboto" w:eastAsia="Times New Roman" w:hAnsi="Roboto" w:cs="Times New Roman"/>
          <w:b/>
          <w:bCs/>
          <w:color w:val="01014A"/>
          <w:kern w:val="0"/>
          <w:sz w:val="27"/>
          <w:szCs w:val="27"/>
          <w:lang w:val="en-IN" w:eastAsia="en-IN"/>
        </w:rPr>
        <w:t>ConsoleAppender</w:t>
      </w:r>
      <w:proofErr w:type="spellEnd"/>
      <w:r w:rsidRPr="00CB5557">
        <w:rPr>
          <w:rFonts w:ascii="Roboto" w:eastAsia="Times New Roman" w:hAnsi="Roboto" w:cs="Times New Roman"/>
          <w:b/>
          <w:bCs/>
          <w:color w:val="01014A"/>
          <w:kern w:val="0"/>
          <w:sz w:val="27"/>
          <w:szCs w:val="27"/>
          <w:lang w:val="en-IN" w:eastAsia="en-IN"/>
        </w:rPr>
        <w:t> </w:t>
      </w:r>
      <w:r w:rsidRPr="00CB5557">
        <w:rPr>
          <w:rFonts w:ascii="Roboto" w:eastAsia="Times New Roman" w:hAnsi="Roboto" w:cs="Times New Roman"/>
          <w:color w:val="01014A"/>
          <w:kern w:val="0"/>
          <w:sz w:val="27"/>
          <w:szCs w:val="27"/>
          <w:lang w:val="en-IN" w:eastAsia="en-IN"/>
        </w:rPr>
        <w:t xml:space="preserve">component. In this </w:t>
      </w:r>
      <w:proofErr w:type="spellStart"/>
      <w:r w:rsidRPr="00CB5557">
        <w:rPr>
          <w:rFonts w:ascii="Roboto" w:eastAsia="Times New Roman" w:hAnsi="Roboto" w:cs="Times New Roman"/>
          <w:color w:val="01014A"/>
          <w:kern w:val="0"/>
          <w:sz w:val="27"/>
          <w:szCs w:val="27"/>
          <w:lang w:val="en-IN" w:eastAsia="en-IN"/>
        </w:rPr>
        <w:t>appender</w:t>
      </w:r>
      <w:proofErr w:type="spellEnd"/>
      <w:r w:rsidRPr="00CB5557">
        <w:rPr>
          <w:rFonts w:ascii="Roboto" w:eastAsia="Times New Roman" w:hAnsi="Roboto" w:cs="Times New Roman"/>
          <w:color w:val="01014A"/>
          <w:kern w:val="0"/>
          <w:sz w:val="27"/>
          <w:szCs w:val="27"/>
          <w:lang w:val="en-IN" w:eastAsia="en-IN"/>
        </w:rPr>
        <w:t xml:space="preserve"> component, we are declaring a name for this </w:t>
      </w:r>
      <w:proofErr w:type="spellStart"/>
      <w:r w:rsidRPr="00CB5557">
        <w:rPr>
          <w:rFonts w:ascii="Roboto" w:eastAsia="Times New Roman" w:hAnsi="Roboto" w:cs="Times New Roman"/>
          <w:color w:val="01014A"/>
          <w:kern w:val="0"/>
          <w:sz w:val="27"/>
          <w:szCs w:val="27"/>
          <w:lang w:val="en-IN" w:eastAsia="en-IN"/>
        </w:rPr>
        <w:t>appender</w:t>
      </w:r>
      <w:proofErr w:type="spellEnd"/>
      <w:r w:rsidRPr="00CB5557">
        <w:rPr>
          <w:rFonts w:ascii="Roboto" w:eastAsia="Times New Roman" w:hAnsi="Roboto" w:cs="Times New Roman"/>
          <w:color w:val="01014A"/>
          <w:kern w:val="0"/>
          <w:sz w:val="27"/>
          <w:szCs w:val="27"/>
          <w:lang w:val="en-IN" w:eastAsia="en-IN"/>
        </w:rPr>
        <w:t> as </w:t>
      </w:r>
      <w:proofErr w:type="spellStart"/>
      <w:r w:rsidRPr="00CB5557">
        <w:rPr>
          <w:rFonts w:ascii="Roboto" w:eastAsia="Times New Roman" w:hAnsi="Roboto" w:cs="Times New Roman"/>
          <w:b/>
          <w:bCs/>
          <w:color w:val="01014A"/>
          <w:kern w:val="0"/>
          <w:sz w:val="27"/>
          <w:szCs w:val="27"/>
          <w:lang w:val="en-IN" w:eastAsia="en-IN"/>
        </w:rPr>
        <w:t>ConsoleAppender</w:t>
      </w:r>
      <w:proofErr w:type="spellEnd"/>
      <w:r w:rsidRPr="00CB5557">
        <w:rPr>
          <w:rFonts w:ascii="Roboto" w:eastAsia="Times New Roman" w:hAnsi="Roboto" w:cs="Times New Roman"/>
          <w:color w:val="01014A"/>
          <w:kern w:val="0"/>
          <w:sz w:val="27"/>
          <w:szCs w:val="27"/>
          <w:lang w:val="en-IN" w:eastAsia="en-IN"/>
        </w:rPr>
        <w:t> on line 27 and declaring the destination as </w:t>
      </w:r>
      <w:r w:rsidRPr="00CB5557">
        <w:rPr>
          <w:rFonts w:ascii="Roboto" w:eastAsia="Times New Roman" w:hAnsi="Roboto" w:cs="Times New Roman"/>
          <w:b/>
          <w:bCs/>
          <w:color w:val="01014A"/>
          <w:kern w:val="0"/>
          <w:sz w:val="27"/>
          <w:szCs w:val="27"/>
          <w:lang w:val="en-IN" w:eastAsia="en-IN"/>
        </w:rPr>
        <w:t>Console</w:t>
      </w:r>
      <w:r w:rsidRPr="00CB5557">
        <w:rPr>
          <w:rFonts w:ascii="Roboto" w:eastAsia="Times New Roman" w:hAnsi="Roboto" w:cs="Times New Roman"/>
          <w:color w:val="01014A"/>
          <w:kern w:val="0"/>
          <w:sz w:val="27"/>
          <w:szCs w:val="27"/>
          <w:lang w:val="en-IN" w:eastAsia="en-IN"/>
        </w:rPr>
        <w:t> on line 28. </w:t>
      </w:r>
    </w:p>
    <w:p w14:paraId="16F9673F"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In the </w:t>
      </w:r>
      <w:r w:rsidRPr="00CB5557">
        <w:rPr>
          <w:rFonts w:ascii="Roboto" w:eastAsia="Times New Roman" w:hAnsi="Roboto" w:cs="Times New Roman"/>
          <w:b/>
          <w:bCs/>
          <w:color w:val="01014A"/>
          <w:kern w:val="0"/>
          <w:sz w:val="27"/>
          <w:szCs w:val="27"/>
          <w:lang w:val="en-IN" w:eastAsia="en-IN"/>
        </w:rPr>
        <w:t>layout component</w:t>
      </w:r>
      <w:r w:rsidRPr="00CB5557">
        <w:rPr>
          <w:rFonts w:ascii="Roboto" w:eastAsia="Times New Roman" w:hAnsi="Roboto" w:cs="Times New Roman"/>
          <w:color w:val="01014A"/>
          <w:kern w:val="0"/>
          <w:sz w:val="27"/>
          <w:szCs w:val="27"/>
          <w:lang w:val="en-IN" w:eastAsia="en-IN"/>
        </w:rPr>
        <w:t xml:space="preserve"> of the </w:t>
      </w:r>
      <w:proofErr w:type="spellStart"/>
      <w:r w:rsidRPr="00CB5557">
        <w:rPr>
          <w:rFonts w:ascii="Roboto" w:eastAsia="Times New Roman" w:hAnsi="Roboto" w:cs="Times New Roman"/>
          <w:color w:val="01014A"/>
          <w:kern w:val="0"/>
          <w:sz w:val="27"/>
          <w:szCs w:val="27"/>
          <w:lang w:val="en-IN" w:eastAsia="en-IN"/>
        </w:rPr>
        <w:t>ConsoleAppender</w:t>
      </w:r>
      <w:proofErr w:type="spellEnd"/>
      <w:r w:rsidRPr="00CB5557">
        <w:rPr>
          <w:rFonts w:ascii="Roboto" w:eastAsia="Times New Roman" w:hAnsi="Roboto" w:cs="Times New Roman"/>
          <w:color w:val="01014A"/>
          <w:kern w:val="0"/>
          <w:sz w:val="27"/>
          <w:szCs w:val="27"/>
          <w:lang w:val="en-IN" w:eastAsia="en-IN"/>
        </w:rPr>
        <w:t xml:space="preserve">, first, the layout is selected as </w:t>
      </w:r>
      <w:proofErr w:type="spellStart"/>
      <w:r w:rsidRPr="00CB5557">
        <w:rPr>
          <w:rFonts w:ascii="Roboto" w:eastAsia="Times New Roman" w:hAnsi="Roboto" w:cs="Times New Roman"/>
          <w:color w:val="01014A"/>
          <w:kern w:val="0"/>
          <w:sz w:val="27"/>
          <w:szCs w:val="27"/>
          <w:lang w:val="en-IN" w:eastAsia="en-IN"/>
        </w:rPr>
        <w:t>PatternLayout</w:t>
      </w:r>
      <w:proofErr w:type="spellEnd"/>
      <w:r w:rsidRPr="00CB5557">
        <w:rPr>
          <w:rFonts w:ascii="Roboto" w:eastAsia="Times New Roman" w:hAnsi="Roboto" w:cs="Times New Roman"/>
          <w:color w:val="01014A"/>
          <w:kern w:val="0"/>
          <w:sz w:val="27"/>
          <w:szCs w:val="27"/>
          <w:lang w:val="en-IN" w:eastAsia="en-IN"/>
        </w:rPr>
        <w:t xml:space="preserve"> and the pattern is set to </w:t>
      </w:r>
      <w:r w:rsidRPr="00CB5557">
        <w:rPr>
          <w:rFonts w:ascii="Roboto" w:eastAsia="Times New Roman" w:hAnsi="Roboto" w:cs="Times New Roman"/>
          <w:b/>
          <w:bCs/>
          <w:i/>
          <w:iCs/>
          <w:color w:val="01014A"/>
          <w:kern w:val="0"/>
          <w:sz w:val="27"/>
          <w:szCs w:val="27"/>
          <w:lang w:val="en-IN" w:eastAsia="en-IN"/>
        </w:rPr>
        <w:t>%</w:t>
      </w:r>
      <w:proofErr w:type="spellStart"/>
      <w:r w:rsidRPr="00CB5557">
        <w:rPr>
          <w:rFonts w:ascii="Roboto" w:eastAsia="Times New Roman" w:hAnsi="Roboto" w:cs="Times New Roman"/>
          <w:b/>
          <w:bCs/>
          <w:i/>
          <w:iCs/>
          <w:color w:val="01014A"/>
          <w:kern w:val="0"/>
          <w:sz w:val="27"/>
          <w:szCs w:val="27"/>
          <w:lang w:val="en-IN" w:eastAsia="en-IN"/>
        </w:rPr>
        <w:t>m%n</w:t>
      </w:r>
      <w:proofErr w:type="spellEnd"/>
      <w:r w:rsidRPr="00CB5557">
        <w:rPr>
          <w:rFonts w:ascii="Roboto" w:eastAsia="Times New Roman" w:hAnsi="Roboto" w:cs="Times New Roman"/>
          <w:b/>
          <w:bCs/>
          <w:color w:val="01014A"/>
          <w:kern w:val="0"/>
          <w:sz w:val="27"/>
          <w:szCs w:val="27"/>
          <w:lang w:val="en-IN" w:eastAsia="en-IN"/>
        </w:rPr>
        <w:t>. </w:t>
      </w:r>
      <w:r w:rsidRPr="00CB5557">
        <w:rPr>
          <w:rFonts w:ascii="Roboto" w:eastAsia="Times New Roman" w:hAnsi="Roboto" w:cs="Times New Roman"/>
          <w:color w:val="01014A"/>
          <w:kern w:val="0"/>
          <w:sz w:val="27"/>
          <w:szCs w:val="27"/>
          <w:lang w:val="en-IN" w:eastAsia="en-IN"/>
        </w:rPr>
        <w:t>This pattern logs the same message without any additional information</w:t>
      </w:r>
    </w:p>
    <w:p w14:paraId="78FA9A26"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lastRenderedPageBreak/>
        <w:t> </w:t>
      </w:r>
    </w:p>
    <w:p w14:paraId="70BE905D"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Problem Statement: </w:t>
      </w:r>
    </w:p>
    <w:p w14:paraId="59B52E61"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roofErr w:type="spellStart"/>
      <w:r w:rsidRPr="00CB5557">
        <w:rPr>
          <w:rFonts w:ascii="Roboto" w:eastAsia="Times New Roman" w:hAnsi="Roboto" w:cs="Times New Roman"/>
          <w:color w:val="01014A"/>
          <w:kern w:val="0"/>
          <w:sz w:val="27"/>
          <w:szCs w:val="27"/>
          <w:lang w:val="en-IN" w:eastAsia="en-IN"/>
        </w:rPr>
        <w:t>LoggersCorp</w:t>
      </w:r>
      <w:proofErr w:type="spellEnd"/>
      <w:r w:rsidRPr="00CB5557">
        <w:rPr>
          <w:rFonts w:ascii="Roboto" w:eastAsia="Times New Roman" w:hAnsi="Roboto" w:cs="Times New Roman"/>
          <w:color w:val="01014A"/>
          <w:kern w:val="0"/>
          <w:sz w:val="27"/>
          <w:szCs w:val="27"/>
          <w:lang w:val="en-IN" w:eastAsia="en-IN"/>
        </w:rPr>
        <w:t xml:space="preserve"> wants to record the details of every user who will log in to their systems. If the user enters the wrong credentials, an appropriate error message should be shown as well as the event should be logged to an external file. And if the user logs in successfully, then the timestamp and the username should be logged. </w:t>
      </w:r>
    </w:p>
    <w:p w14:paraId="16C11CFA"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Step 1: </w:t>
      </w:r>
      <w:r w:rsidRPr="00CB5557">
        <w:rPr>
          <w:rFonts w:ascii="Roboto" w:eastAsia="Times New Roman" w:hAnsi="Roboto" w:cs="Times New Roman"/>
          <w:color w:val="01014A"/>
          <w:kern w:val="0"/>
          <w:sz w:val="27"/>
          <w:szCs w:val="27"/>
          <w:lang w:val="en-IN" w:eastAsia="en-IN"/>
        </w:rPr>
        <w:t xml:space="preserve">Create a new Java project with the name </w:t>
      </w:r>
      <w:proofErr w:type="spellStart"/>
      <w:r w:rsidRPr="00CB5557">
        <w:rPr>
          <w:rFonts w:ascii="Roboto" w:eastAsia="Times New Roman" w:hAnsi="Roboto" w:cs="Times New Roman"/>
          <w:color w:val="01014A"/>
          <w:kern w:val="0"/>
          <w:sz w:val="27"/>
          <w:szCs w:val="27"/>
          <w:lang w:val="en-IN" w:eastAsia="en-IN"/>
        </w:rPr>
        <w:t>LoggingDemo</w:t>
      </w:r>
      <w:proofErr w:type="spellEnd"/>
      <w:r w:rsidRPr="00CB5557">
        <w:rPr>
          <w:rFonts w:ascii="Roboto" w:eastAsia="Times New Roman" w:hAnsi="Roboto" w:cs="Times New Roman"/>
          <w:color w:val="01014A"/>
          <w:kern w:val="0"/>
          <w:sz w:val="27"/>
          <w:szCs w:val="27"/>
          <w:lang w:val="en-IN" w:eastAsia="en-IN"/>
        </w:rPr>
        <w:t xml:space="preserve">. While creating, delete the </w:t>
      </w:r>
      <w:proofErr w:type="spellStart"/>
      <w:r w:rsidRPr="00CB5557">
        <w:rPr>
          <w:rFonts w:ascii="Roboto" w:eastAsia="Times New Roman" w:hAnsi="Roboto" w:cs="Times New Roman"/>
          <w:color w:val="01014A"/>
          <w:kern w:val="0"/>
          <w:sz w:val="27"/>
          <w:szCs w:val="27"/>
          <w:lang w:val="en-IN" w:eastAsia="en-IN"/>
        </w:rPr>
        <w:t>src</w:t>
      </w:r>
      <w:proofErr w:type="spellEnd"/>
      <w:r w:rsidRPr="00CB5557">
        <w:rPr>
          <w:rFonts w:ascii="Roboto" w:eastAsia="Times New Roman" w:hAnsi="Roboto" w:cs="Times New Roman"/>
          <w:color w:val="01014A"/>
          <w:kern w:val="0"/>
          <w:sz w:val="27"/>
          <w:szCs w:val="27"/>
          <w:lang w:val="en-IN" w:eastAsia="en-IN"/>
        </w:rPr>
        <w:t xml:space="preserve"> folder that gets created automatically, and create two new source folders with the names, </w:t>
      </w:r>
      <w:proofErr w:type="spellStart"/>
      <w:r w:rsidRPr="00CB5557">
        <w:rPr>
          <w:rFonts w:ascii="Roboto" w:eastAsia="Times New Roman" w:hAnsi="Roboto" w:cs="Times New Roman"/>
          <w:i/>
          <w:iCs/>
          <w:color w:val="01014A"/>
          <w:kern w:val="0"/>
          <w:sz w:val="27"/>
          <w:szCs w:val="27"/>
          <w:lang w:val="en-IN" w:eastAsia="en-IN"/>
        </w:rPr>
        <w:t>src</w:t>
      </w:r>
      <w:proofErr w:type="spellEnd"/>
      <w:r w:rsidRPr="00CB5557">
        <w:rPr>
          <w:rFonts w:ascii="Roboto" w:eastAsia="Times New Roman" w:hAnsi="Roboto" w:cs="Times New Roman"/>
          <w:i/>
          <w:iCs/>
          <w:color w:val="01014A"/>
          <w:kern w:val="0"/>
          <w:sz w:val="27"/>
          <w:szCs w:val="27"/>
          <w:lang w:val="en-IN" w:eastAsia="en-IN"/>
        </w:rPr>
        <w:t>/main/java</w:t>
      </w:r>
      <w:r w:rsidRPr="00CB5557">
        <w:rPr>
          <w:rFonts w:ascii="Roboto" w:eastAsia="Times New Roman" w:hAnsi="Roboto" w:cs="Times New Roman"/>
          <w:color w:val="01014A"/>
          <w:kern w:val="0"/>
          <w:sz w:val="27"/>
          <w:szCs w:val="27"/>
          <w:lang w:val="en-IN" w:eastAsia="en-IN"/>
        </w:rPr>
        <w:t> and </w:t>
      </w:r>
      <w:proofErr w:type="spellStart"/>
      <w:r w:rsidRPr="00CB5557">
        <w:rPr>
          <w:rFonts w:ascii="Roboto" w:eastAsia="Times New Roman" w:hAnsi="Roboto" w:cs="Times New Roman"/>
          <w:i/>
          <w:iCs/>
          <w:color w:val="01014A"/>
          <w:kern w:val="0"/>
          <w:sz w:val="27"/>
          <w:szCs w:val="27"/>
          <w:lang w:val="en-IN" w:eastAsia="en-IN"/>
        </w:rPr>
        <w:t>src</w:t>
      </w:r>
      <w:proofErr w:type="spellEnd"/>
      <w:r w:rsidRPr="00CB5557">
        <w:rPr>
          <w:rFonts w:ascii="Roboto" w:eastAsia="Times New Roman" w:hAnsi="Roboto" w:cs="Times New Roman"/>
          <w:i/>
          <w:iCs/>
          <w:color w:val="01014A"/>
          <w:kern w:val="0"/>
          <w:sz w:val="27"/>
          <w:szCs w:val="27"/>
          <w:lang w:val="en-IN" w:eastAsia="en-IN"/>
        </w:rPr>
        <w:t>/main/resources </w:t>
      </w:r>
      <w:r w:rsidRPr="00CB5557">
        <w:rPr>
          <w:rFonts w:ascii="Roboto" w:eastAsia="Times New Roman" w:hAnsi="Roboto" w:cs="Times New Roman"/>
          <w:color w:val="01014A"/>
          <w:kern w:val="0"/>
          <w:sz w:val="27"/>
          <w:szCs w:val="27"/>
          <w:lang w:val="en-IN" w:eastAsia="en-IN"/>
        </w:rPr>
        <w:t>as shown below,</w:t>
      </w:r>
    </w:p>
    <w:p w14:paraId="09815F37" w14:textId="0A4A36C6"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noProof/>
          <w:color w:val="01014A"/>
          <w:kern w:val="0"/>
          <w:sz w:val="27"/>
          <w:szCs w:val="27"/>
          <w:lang w:val="en-IN" w:eastAsia="en-IN"/>
        </w:rPr>
        <w:drawing>
          <wp:inline distT="0" distB="0" distL="0" distR="0" wp14:anchorId="699C0EE2" wp14:editId="1FFB6479">
            <wp:extent cx="2095500" cy="9271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0" cy="927100"/>
                    </a:xfrm>
                    <a:prstGeom prst="rect">
                      <a:avLst/>
                    </a:prstGeom>
                    <a:noFill/>
                    <a:ln>
                      <a:noFill/>
                    </a:ln>
                  </pic:spPr>
                </pic:pic>
              </a:graphicData>
            </a:graphic>
          </wp:inline>
        </w:drawing>
      </w:r>
    </w:p>
    <w:p w14:paraId="432E83E4"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Step 2:</w:t>
      </w:r>
      <w:r w:rsidRPr="00CB5557">
        <w:rPr>
          <w:rFonts w:ascii="Roboto" w:eastAsia="Times New Roman" w:hAnsi="Roboto" w:cs="Times New Roman"/>
          <w:color w:val="01014A"/>
          <w:kern w:val="0"/>
          <w:sz w:val="27"/>
          <w:szCs w:val="27"/>
          <w:lang w:val="en-IN" w:eastAsia="en-IN"/>
        </w:rPr>
        <w:t> Add the required </w:t>
      </w:r>
      <w:r w:rsidRPr="00CB5557">
        <w:rPr>
          <w:rFonts w:ascii="Roboto" w:eastAsia="Times New Roman" w:hAnsi="Roboto" w:cs="Times New Roman"/>
          <w:i/>
          <w:iCs/>
          <w:color w:val="01014A"/>
          <w:kern w:val="0"/>
          <w:sz w:val="27"/>
          <w:szCs w:val="27"/>
          <w:lang w:val="en-IN" w:eastAsia="en-IN"/>
        </w:rPr>
        <w:t>JAR</w:t>
      </w:r>
      <w:r w:rsidRPr="00CB5557">
        <w:rPr>
          <w:rFonts w:ascii="Roboto" w:eastAsia="Times New Roman" w:hAnsi="Roboto" w:cs="Times New Roman"/>
          <w:color w:val="01014A"/>
          <w:kern w:val="0"/>
          <w:sz w:val="27"/>
          <w:szCs w:val="27"/>
          <w:lang w:val="en-IN" w:eastAsia="en-IN"/>
        </w:rPr>
        <w:t xml:space="preserve"> files to the </w:t>
      </w:r>
      <w:proofErr w:type="spellStart"/>
      <w:r w:rsidRPr="00CB5557">
        <w:rPr>
          <w:rFonts w:ascii="Roboto" w:eastAsia="Times New Roman" w:hAnsi="Roboto" w:cs="Times New Roman"/>
          <w:color w:val="01014A"/>
          <w:kern w:val="0"/>
          <w:sz w:val="27"/>
          <w:szCs w:val="27"/>
          <w:lang w:val="en-IN" w:eastAsia="en-IN"/>
        </w:rPr>
        <w:t>classpath</w:t>
      </w:r>
      <w:proofErr w:type="spellEnd"/>
      <w:r w:rsidRPr="00CB5557">
        <w:rPr>
          <w:rFonts w:ascii="Roboto" w:eastAsia="Times New Roman" w:hAnsi="Roboto" w:cs="Times New Roman"/>
          <w:color w:val="01014A"/>
          <w:kern w:val="0"/>
          <w:sz w:val="27"/>
          <w:szCs w:val="27"/>
          <w:lang w:val="en-IN" w:eastAsia="en-IN"/>
        </w:rPr>
        <w:t xml:space="preserve"> in the</w:t>
      </w:r>
      <w:r w:rsidRPr="00CB5557">
        <w:rPr>
          <w:rFonts w:ascii="Roboto" w:eastAsia="Times New Roman" w:hAnsi="Roboto" w:cs="Times New Roman"/>
          <w:i/>
          <w:iCs/>
          <w:color w:val="01014A"/>
          <w:kern w:val="0"/>
          <w:sz w:val="27"/>
          <w:szCs w:val="27"/>
          <w:lang w:val="en-IN" w:eastAsia="en-IN"/>
        </w:rPr>
        <w:t> Java Build Path</w:t>
      </w:r>
      <w:r w:rsidRPr="00CB5557">
        <w:rPr>
          <w:rFonts w:ascii="Roboto" w:eastAsia="Times New Roman" w:hAnsi="Roboto" w:cs="Times New Roman"/>
          <w:color w:val="01014A"/>
          <w:kern w:val="0"/>
          <w:sz w:val="27"/>
          <w:szCs w:val="27"/>
          <w:lang w:val="en-IN" w:eastAsia="en-IN"/>
        </w:rPr>
        <w:t> of the project. Click </w:t>
      </w:r>
      <w:hyperlink r:id="rId28" w:history="1">
        <w:r w:rsidRPr="00CB5557">
          <w:rPr>
            <w:rFonts w:ascii="Roboto" w:eastAsia="Times New Roman" w:hAnsi="Roboto" w:cs="Times New Roman"/>
            <w:color w:val="0000FF"/>
            <w:kern w:val="0"/>
            <w:sz w:val="27"/>
            <w:szCs w:val="27"/>
            <w:u w:val="single"/>
            <w:lang w:val="en-IN" w:eastAsia="en-IN"/>
          </w:rPr>
          <w:t>here</w:t>
        </w:r>
      </w:hyperlink>
      <w:r w:rsidRPr="00CB5557">
        <w:rPr>
          <w:rFonts w:ascii="Roboto" w:eastAsia="Times New Roman" w:hAnsi="Roboto" w:cs="Times New Roman"/>
          <w:color w:val="01014A"/>
          <w:kern w:val="0"/>
          <w:sz w:val="27"/>
          <w:szCs w:val="27"/>
          <w:lang w:val="en-IN" w:eastAsia="en-IN"/>
        </w:rPr>
        <w:t> to get the JAR files.</w:t>
      </w:r>
    </w:p>
    <w:p w14:paraId="6A86A388"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Step 3:</w:t>
      </w:r>
      <w:r w:rsidRPr="00CB5557">
        <w:rPr>
          <w:rFonts w:ascii="Roboto" w:eastAsia="Times New Roman" w:hAnsi="Roboto" w:cs="Times New Roman"/>
          <w:color w:val="01014A"/>
          <w:kern w:val="0"/>
          <w:sz w:val="27"/>
          <w:szCs w:val="27"/>
          <w:lang w:val="en-IN" w:eastAsia="en-IN"/>
        </w:rPr>
        <w:t> Create a new file with the name</w:t>
      </w:r>
      <w:r w:rsidRPr="00CB5557">
        <w:rPr>
          <w:rFonts w:ascii="Roboto" w:eastAsia="Times New Roman" w:hAnsi="Roboto" w:cs="Times New Roman"/>
          <w:i/>
          <w:iCs/>
          <w:color w:val="01014A"/>
          <w:kern w:val="0"/>
          <w:sz w:val="27"/>
          <w:szCs w:val="27"/>
          <w:lang w:val="en-IN" w:eastAsia="en-IN"/>
        </w:rPr>
        <w:t> log4j2.properties</w:t>
      </w:r>
      <w:r w:rsidRPr="00CB5557">
        <w:rPr>
          <w:rFonts w:ascii="Roboto" w:eastAsia="Times New Roman" w:hAnsi="Roboto" w:cs="Times New Roman"/>
          <w:color w:val="01014A"/>
          <w:kern w:val="0"/>
          <w:sz w:val="27"/>
          <w:szCs w:val="27"/>
          <w:lang w:val="en-IN" w:eastAsia="en-IN"/>
        </w:rPr>
        <w:t> in </w:t>
      </w:r>
      <w:proofErr w:type="spellStart"/>
      <w:r w:rsidRPr="00CB5557">
        <w:rPr>
          <w:rFonts w:ascii="Roboto" w:eastAsia="Times New Roman" w:hAnsi="Roboto" w:cs="Times New Roman"/>
          <w:i/>
          <w:iCs/>
          <w:color w:val="01014A"/>
          <w:kern w:val="0"/>
          <w:sz w:val="27"/>
          <w:szCs w:val="27"/>
          <w:lang w:val="en-IN" w:eastAsia="en-IN"/>
        </w:rPr>
        <w:t>src</w:t>
      </w:r>
      <w:proofErr w:type="spellEnd"/>
      <w:r w:rsidRPr="00CB5557">
        <w:rPr>
          <w:rFonts w:ascii="Roboto" w:eastAsia="Times New Roman" w:hAnsi="Roboto" w:cs="Times New Roman"/>
          <w:i/>
          <w:iCs/>
          <w:color w:val="01014A"/>
          <w:kern w:val="0"/>
          <w:sz w:val="27"/>
          <w:szCs w:val="27"/>
          <w:lang w:val="en-IN" w:eastAsia="en-IN"/>
        </w:rPr>
        <w:t>/main/resources </w:t>
      </w:r>
      <w:r w:rsidRPr="00CB5557">
        <w:rPr>
          <w:rFonts w:ascii="Roboto" w:eastAsia="Times New Roman" w:hAnsi="Roboto" w:cs="Times New Roman"/>
          <w:color w:val="01014A"/>
          <w:kern w:val="0"/>
          <w:sz w:val="27"/>
          <w:szCs w:val="27"/>
          <w:lang w:val="en-IN" w:eastAsia="en-IN"/>
        </w:rPr>
        <w:t>source folder and type the below code in it,</w:t>
      </w:r>
    </w:p>
    <w:p w14:paraId="4A3C9337" w14:textId="77777777" w:rsidR="00CB5557" w:rsidRPr="00CB5557" w:rsidRDefault="00CB5557" w:rsidP="00CB5557">
      <w:pPr>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i/>
          <w:iCs/>
          <w:color w:val="AEAEAE"/>
          <w:kern w:val="0"/>
          <w:sz w:val="27"/>
          <w:szCs w:val="27"/>
          <w:lang w:val="en-IN" w:eastAsia="en-IN"/>
        </w:rPr>
        <w:t>#Name of the Properties file</w:t>
      </w:r>
    </w:p>
    <w:p w14:paraId="10E873A9"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name=</w:t>
      </w:r>
      <w:proofErr w:type="spellStart"/>
      <w:r w:rsidRPr="00CB5557">
        <w:rPr>
          <w:rFonts w:ascii="Courier New" w:eastAsia="Times New Roman" w:hAnsi="Courier New" w:cs="Courier New"/>
          <w:color w:val="89BDFF"/>
          <w:kern w:val="0"/>
          <w:sz w:val="27"/>
          <w:szCs w:val="27"/>
          <w:lang w:val="en-IN" w:eastAsia="en-IN"/>
        </w:rPr>
        <w:t>LoggerConfigFile</w:t>
      </w:r>
      <w:proofErr w:type="spellEnd"/>
    </w:p>
    <w:p w14:paraId="40A9C33B"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4BB3880C"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i/>
          <w:iCs/>
          <w:color w:val="AEAEAE"/>
          <w:kern w:val="0"/>
          <w:sz w:val="27"/>
          <w:szCs w:val="27"/>
          <w:lang w:val="en-IN" w:eastAsia="en-IN"/>
        </w:rPr>
        <w:t>#Declaring logger for business logic</w:t>
      </w:r>
    </w:p>
    <w:p w14:paraId="4177177D"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logger.loggingdemo.name=</w:t>
      </w:r>
      <w:proofErr w:type="spellStart"/>
      <w:proofErr w:type="gramStart"/>
      <w:r w:rsidRPr="00CB5557">
        <w:rPr>
          <w:rFonts w:ascii="Courier New" w:eastAsia="Times New Roman" w:hAnsi="Courier New" w:cs="Courier New"/>
          <w:color w:val="FFFFFF"/>
          <w:kern w:val="0"/>
          <w:sz w:val="27"/>
          <w:szCs w:val="27"/>
          <w:lang w:val="en-IN" w:eastAsia="en-IN"/>
        </w:rPr>
        <w:t>com.infy</w:t>
      </w:r>
      <w:proofErr w:type="spellEnd"/>
      <w:proofErr w:type="gramEnd"/>
    </w:p>
    <w:p w14:paraId="10CCFC2A"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CB5557">
        <w:rPr>
          <w:rFonts w:ascii="Courier New" w:eastAsia="Times New Roman" w:hAnsi="Courier New" w:cs="Courier New"/>
          <w:color w:val="FFFFFF"/>
          <w:kern w:val="0"/>
          <w:sz w:val="27"/>
          <w:szCs w:val="27"/>
          <w:lang w:val="en-IN" w:eastAsia="en-IN"/>
        </w:rPr>
        <w:t>logger.loggingdemo</w:t>
      </w:r>
      <w:proofErr w:type="gramEnd"/>
      <w:r w:rsidRPr="00CB5557">
        <w:rPr>
          <w:rFonts w:ascii="Courier New" w:eastAsia="Times New Roman" w:hAnsi="Courier New" w:cs="Courier New"/>
          <w:color w:val="FFFFFF"/>
          <w:kern w:val="0"/>
          <w:sz w:val="27"/>
          <w:szCs w:val="27"/>
          <w:lang w:val="en-IN" w:eastAsia="en-IN"/>
        </w:rPr>
        <w:t>.level</w:t>
      </w:r>
      <w:proofErr w:type="spellEnd"/>
      <w:r w:rsidRPr="00CB5557">
        <w:rPr>
          <w:rFonts w:ascii="Courier New" w:eastAsia="Times New Roman" w:hAnsi="Courier New" w:cs="Courier New"/>
          <w:color w:val="FFFFFF"/>
          <w:kern w:val="0"/>
          <w:sz w:val="27"/>
          <w:szCs w:val="27"/>
          <w:lang w:val="en-IN" w:eastAsia="en-IN"/>
        </w:rPr>
        <w:t>=DEBUG</w:t>
      </w:r>
    </w:p>
    <w:p w14:paraId="22F2A45C"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r w:rsidRPr="00CB5557">
        <w:rPr>
          <w:rFonts w:ascii="Courier New" w:eastAsia="Times New Roman" w:hAnsi="Courier New" w:cs="Courier New"/>
          <w:color w:val="FFFFFF"/>
          <w:kern w:val="0"/>
          <w:sz w:val="27"/>
          <w:szCs w:val="27"/>
          <w:lang w:val="en-IN" w:eastAsia="en-IN"/>
        </w:rPr>
        <w:t>logger.loggingdemo.appenderRef.file.</w:t>
      </w:r>
      <w:r w:rsidRPr="00CB5557">
        <w:rPr>
          <w:rFonts w:ascii="Courier New" w:eastAsia="Times New Roman" w:hAnsi="Courier New" w:cs="Courier New"/>
          <w:color w:val="E28964"/>
          <w:kern w:val="0"/>
          <w:sz w:val="27"/>
          <w:szCs w:val="27"/>
          <w:lang w:val="en-IN" w:eastAsia="en-IN"/>
        </w:rPr>
        <w:t>ref</w:t>
      </w:r>
      <w:proofErr w:type="spellEnd"/>
      <w:r w:rsidRPr="00CB5557">
        <w:rPr>
          <w:rFonts w:ascii="Courier New" w:eastAsia="Times New Roman" w:hAnsi="Courier New" w:cs="Courier New"/>
          <w:color w:val="FFFFFF"/>
          <w:kern w:val="0"/>
          <w:sz w:val="27"/>
          <w:szCs w:val="27"/>
          <w:lang w:val="en-IN" w:eastAsia="en-IN"/>
        </w:rPr>
        <w:t>=</w:t>
      </w:r>
      <w:proofErr w:type="spellStart"/>
      <w:r w:rsidRPr="00CB5557">
        <w:rPr>
          <w:rFonts w:ascii="Courier New" w:eastAsia="Times New Roman" w:hAnsi="Courier New" w:cs="Courier New"/>
          <w:color w:val="89BDFF"/>
          <w:kern w:val="0"/>
          <w:sz w:val="27"/>
          <w:szCs w:val="27"/>
          <w:lang w:val="en-IN" w:eastAsia="en-IN"/>
        </w:rPr>
        <w:t>LoggerAppender</w:t>
      </w:r>
      <w:proofErr w:type="spellEnd"/>
    </w:p>
    <w:p w14:paraId="519833BD"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CB5557">
        <w:rPr>
          <w:rFonts w:ascii="Courier New" w:eastAsia="Times New Roman" w:hAnsi="Courier New" w:cs="Courier New"/>
          <w:color w:val="FFFFFF"/>
          <w:kern w:val="0"/>
          <w:sz w:val="27"/>
          <w:szCs w:val="27"/>
          <w:lang w:val="en-IN" w:eastAsia="en-IN"/>
        </w:rPr>
        <w:t>logger.loggingdemo</w:t>
      </w:r>
      <w:proofErr w:type="gramEnd"/>
      <w:r w:rsidRPr="00CB5557">
        <w:rPr>
          <w:rFonts w:ascii="Courier New" w:eastAsia="Times New Roman" w:hAnsi="Courier New" w:cs="Courier New"/>
          <w:color w:val="FFFFFF"/>
          <w:kern w:val="0"/>
          <w:sz w:val="27"/>
          <w:szCs w:val="27"/>
          <w:lang w:val="en-IN" w:eastAsia="en-IN"/>
        </w:rPr>
        <w:t>.additivity</w:t>
      </w:r>
      <w:proofErr w:type="spell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E28964"/>
          <w:kern w:val="0"/>
          <w:sz w:val="27"/>
          <w:szCs w:val="27"/>
          <w:lang w:val="en-IN" w:eastAsia="en-IN"/>
        </w:rPr>
        <w:t>false</w:t>
      </w:r>
    </w:p>
    <w:p w14:paraId="5705BD17"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1233F69F"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i/>
          <w:iCs/>
          <w:color w:val="AEAEAE"/>
          <w:kern w:val="0"/>
          <w:sz w:val="27"/>
          <w:szCs w:val="27"/>
          <w:lang w:val="en-IN" w:eastAsia="en-IN"/>
        </w:rPr>
        <w:t xml:space="preserve">#File </w:t>
      </w:r>
      <w:proofErr w:type="spellStart"/>
      <w:r w:rsidRPr="00CB5557">
        <w:rPr>
          <w:rFonts w:ascii="Courier New" w:eastAsia="Times New Roman" w:hAnsi="Courier New" w:cs="Courier New"/>
          <w:i/>
          <w:iCs/>
          <w:color w:val="AEAEAE"/>
          <w:kern w:val="0"/>
          <w:sz w:val="27"/>
          <w:szCs w:val="27"/>
          <w:lang w:val="en-IN" w:eastAsia="en-IN"/>
        </w:rPr>
        <w:t>Appender</w:t>
      </w:r>
      <w:proofErr w:type="spellEnd"/>
    </w:p>
    <w:p w14:paraId="6E88EE60"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appender.file.name=</w:t>
      </w:r>
      <w:proofErr w:type="spellStart"/>
      <w:r w:rsidRPr="00CB5557">
        <w:rPr>
          <w:rFonts w:ascii="Courier New" w:eastAsia="Times New Roman" w:hAnsi="Courier New" w:cs="Courier New"/>
          <w:color w:val="89BDFF"/>
          <w:kern w:val="0"/>
          <w:sz w:val="27"/>
          <w:szCs w:val="27"/>
          <w:lang w:val="en-IN" w:eastAsia="en-IN"/>
        </w:rPr>
        <w:t>LoggerAppender</w:t>
      </w:r>
      <w:proofErr w:type="spellEnd"/>
    </w:p>
    <w:p w14:paraId="162DD70F"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CB5557">
        <w:rPr>
          <w:rFonts w:ascii="Courier New" w:eastAsia="Times New Roman" w:hAnsi="Courier New" w:cs="Courier New"/>
          <w:color w:val="FFFFFF"/>
          <w:kern w:val="0"/>
          <w:sz w:val="27"/>
          <w:szCs w:val="27"/>
          <w:lang w:val="en-IN" w:eastAsia="en-IN"/>
        </w:rPr>
        <w:t>appender.file</w:t>
      </w:r>
      <w:proofErr w:type="gramEnd"/>
      <w:r w:rsidRPr="00CB5557">
        <w:rPr>
          <w:rFonts w:ascii="Courier New" w:eastAsia="Times New Roman" w:hAnsi="Courier New" w:cs="Courier New"/>
          <w:color w:val="FFFFFF"/>
          <w:kern w:val="0"/>
          <w:sz w:val="27"/>
          <w:szCs w:val="27"/>
          <w:lang w:val="en-IN" w:eastAsia="en-IN"/>
        </w:rPr>
        <w:t>.type</w:t>
      </w:r>
      <w:proofErr w:type="spell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89BDFF"/>
          <w:kern w:val="0"/>
          <w:sz w:val="27"/>
          <w:szCs w:val="27"/>
          <w:lang w:val="en-IN" w:eastAsia="en-IN"/>
        </w:rPr>
        <w:t>File</w:t>
      </w:r>
    </w:p>
    <w:p w14:paraId="77A0096D"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CB5557">
        <w:rPr>
          <w:rFonts w:ascii="Courier New" w:eastAsia="Times New Roman" w:hAnsi="Courier New" w:cs="Courier New"/>
          <w:color w:val="FFFFFF"/>
          <w:kern w:val="0"/>
          <w:sz w:val="27"/>
          <w:szCs w:val="27"/>
          <w:lang w:val="en-IN" w:eastAsia="en-IN"/>
        </w:rPr>
        <w:t>appender.file</w:t>
      </w:r>
      <w:proofErr w:type="gramEnd"/>
      <w:r w:rsidRPr="00CB5557">
        <w:rPr>
          <w:rFonts w:ascii="Courier New" w:eastAsia="Times New Roman" w:hAnsi="Courier New" w:cs="Courier New"/>
          <w:color w:val="FFFFFF"/>
          <w:kern w:val="0"/>
          <w:sz w:val="27"/>
          <w:szCs w:val="27"/>
          <w:lang w:val="en-IN" w:eastAsia="en-IN"/>
        </w:rPr>
        <w:t>.fileName</w:t>
      </w:r>
      <w:proofErr w:type="spellEnd"/>
      <w:r w:rsidRPr="00CB5557">
        <w:rPr>
          <w:rFonts w:ascii="Courier New" w:eastAsia="Times New Roman" w:hAnsi="Courier New" w:cs="Courier New"/>
          <w:color w:val="FFFFFF"/>
          <w:kern w:val="0"/>
          <w:sz w:val="27"/>
          <w:szCs w:val="27"/>
          <w:lang w:val="en-IN" w:eastAsia="en-IN"/>
        </w:rPr>
        <w:t>=log/</w:t>
      </w:r>
      <w:r w:rsidRPr="00CB5557">
        <w:rPr>
          <w:rFonts w:ascii="Courier New" w:eastAsia="Times New Roman" w:hAnsi="Courier New" w:cs="Courier New"/>
          <w:color w:val="89BDFF"/>
          <w:kern w:val="0"/>
          <w:sz w:val="27"/>
          <w:szCs w:val="27"/>
          <w:lang w:val="en-IN" w:eastAsia="en-IN"/>
        </w:rPr>
        <w:t>ErrorLog</w:t>
      </w:r>
      <w:r w:rsidRPr="00CB5557">
        <w:rPr>
          <w:rFonts w:ascii="Courier New" w:eastAsia="Times New Roman" w:hAnsi="Courier New" w:cs="Courier New"/>
          <w:color w:val="FFFFFF"/>
          <w:kern w:val="0"/>
          <w:sz w:val="27"/>
          <w:szCs w:val="27"/>
          <w:lang w:val="en-IN" w:eastAsia="en-IN"/>
        </w:rPr>
        <w:t>.log</w:t>
      </w:r>
    </w:p>
    <w:p w14:paraId="51969687"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1919A3AB"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i/>
          <w:iCs/>
          <w:color w:val="AEAEAE"/>
          <w:kern w:val="0"/>
          <w:sz w:val="27"/>
          <w:szCs w:val="27"/>
          <w:lang w:val="en-IN" w:eastAsia="en-IN"/>
        </w:rPr>
        <w:t>#Logging Pattern</w:t>
      </w:r>
    </w:p>
    <w:p w14:paraId="07A89CCF"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CB5557">
        <w:rPr>
          <w:rFonts w:ascii="Courier New" w:eastAsia="Times New Roman" w:hAnsi="Courier New" w:cs="Courier New"/>
          <w:color w:val="FFFFFF"/>
          <w:kern w:val="0"/>
          <w:sz w:val="27"/>
          <w:szCs w:val="27"/>
          <w:lang w:val="en-IN" w:eastAsia="en-IN"/>
        </w:rPr>
        <w:t>appender.file</w:t>
      </w:r>
      <w:proofErr w:type="gramEnd"/>
      <w:r w:rsidRPr="00CB5557">
        <w:rPr>
          <w:rFonts w:ascii="Courier New" w:eastAsia="Times New Roman" w:hAnsi="Courier New" w:cs="Courier New"/>
          <w:color w:val="FFFFFF"/>
          <w:kern w:val="0"/>
          <w:sz w:val="27"/>
          <w:szCs w:val="27"/>
          <w:lang w:val="en-IN" w:eastAsia="en-IN"/>
        </w:rPr>
        <w:t>.layout.type</w:t>
      </w:r>
      <w:proofErr w:type="spellEnd"/>
      <w:r w:rsidRPr="00CB5557">
        <w:rPr>
          <w:rFonts w:ascii="Courier New" w:eastAsia="Times New Roman" w:hAnsi="Courier New" w:cs="Courier New"/>
          <w:color w:val="FFFFFF"/>
          <w:kern w:val="0"/>
          <w:sz w:val="27"/>
          <w:szCs w:val="27"/>
          <w:lang w:val="en-IN" w:eastAsia="en-IN"/>
        </w:rPr>
        <w:t>=</w:t>
      </w:r>
      <w:proofErr w:type="spellStart"/>
      <w:r w:rsidRPr="00CB5557">
        <w:rPr>
          <w:rFonts w:ascii="Courier New" w:eastAsia="Times New Roman" w:hAnsi="Courier New" w:cs="Courier New"/>
          <w:color w:val="89BDFF"/>
          <w:kern w:val="0"/>
          <w:sz w:val="27"/>
          <w:szCs w:val="27"/>
          <w:lang w:val="en-IN" w:eastAsia="en-IN"/>
        </w:rPr>
        <w:t>PatternLayout</w:t>
      </w:r>
      <w:proofErr w:type="spellEnd"/>
    </w:p>
    <w:p w14:paraId="6A9461D3"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CB5557">
        <w:rPr>
          <w:rFonts w:ascii="Courier New" w:eastAsia="Times New Roman" w:hAnsi="Courier New" w:cs="Courier New"/>
          <w:color w:val="FFFFFF"/>
          <w:kern w:val="0"/>
          <w:sz w:val="27"/>
          <w:szCs w:val="27"/>
          <w:lang w:val="en-IN" w:eastAsia="en-IN"/>
        </w:rPr>
        <w:t>appender.file</w:t>
      </w:r>
      <w:proofErr w:type="gramEnd"/>
      <w:r w:rsidRPr="00CB5557">
        <w:rPr>
          <w:rFonts w:ascii="Courier New" w:eastAsia="Times New Roman" w:hAnsi="Courier New" w:cs="Courier New"/>
          <w:color w:val="FFFFFF"/>
          <w:kern w:val="0"/>
          <w:sz w:val="27"/>
          <w:szCs w:val="27"/>
          <w:lang w:val="en-IN" w:eastAsia="en-IN"/>
        </w:rPr>
        <w:t>.layout.pattern</w:t>
      </w:r>
      <w:proofErr w:type="spellEnd"/>
      <w:r w:rsidRPr="00CB5557">
        <w:rPr>
          <w:rFonts w:ascii="Courier New" w:eastAsia="Times New Roman" w:hAnsi="Courier New" w:cs="Courier New"/>
          <w:color w:val="FFFFFF"/>
          <w:kern w:val="0"/>
          <w:sz w:val="27"/>
          <w:szCs w:val="27"/>
          <w:lang w:val="en-IN" w:eastAsia="en-IN"/>
        </w:rPr>
        <w:t xml:space="preserve">=%d{dd-MMM-yyyy </w:t>
      </w:r>
      <w:proofErr w:type="spellStart"/>
      <w:r w:rsidRPr="00CB5557">
        <w:rPr>
          <w:rFonts w:ascii="Courier New" w:eastAsia="Times New Roman" w:hAnsi="Courier New" w:cs="Courier New"/>
          <w:color w:val="FFFFFF"/>
          <w:kern w:val="0"/>
          <w:sz w:val="27"/>
          <w:szCs w:val="27"/>
          <w:lang w:val="en-IN" w:eastAsia="en-IN"/>
        </w:rPr>
        <w:t>HH:mm:ss</w:t>
      </w:r>
      <w:proofErr w:type="spellEnd"/>
      <w:r w:rsidRPr="00CB5557">
        <w:rPr>
          <w:rFonts w:ascii="Courier New" w:eastAsia="Times New Roman" w:hAnsi="Courier New" w:cs="Courier New"/>
          <w:color w:val="FFFFFF"/>
          <w:kern w:val="0"/>
          <w:sz w:val="27"/>
          <w:szCs w:val="27"/>
          <w:lang w:val="en-IN" w:eastAsia="en-IN"/>
        </w:rPr>
        <w:t>} %level - %</w:t>
      </w:r>
      <w:proofErr w:type="spellStart"/>
      <w:r w:rsidRPr="00CB5557">
        <w:rPr>
          <w:rFonts w:ascii="Courier New" w:eastAsia="Times New Roman" w:hAnsi="Courier New" w:cs="Courier New"/>
          <w:color w:val="FFFFFF"/>
          <w:kern w:val="0"/>
          <w:sz w:val="27"/>
          <w:szCs w:val="27"/>
          <w:lang w:val="en-IN" w:eastAsia="en-IN"/>
        </w:rPr>
        <w:t>m%n</w:t>
      </w:r>
      <w:proofErr w:type="spellEnd"/>
    </w:p>
    <w:p w14:paraId="5979D76F"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324A99DD"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i/>
          <w:iCs/>
          <w:color w:val="AEAEAE"/>
          <w:kern w:val="0"/>
          <w:sz w:val="27"/>
          <w:szCs w:val="27"/>
          <w:lang w:val="en-IN" w:eastAsia="en-IN"/>
        </w:rPr>
        <w:t>#Please do not edit the below code. It is used for logging the data in the console</w:t>
      </w:r>
    </w:p>
    <w:p w14:paraId="72FD7345"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i/>
          <w:iCs/>
          <w:color w:val="AEAEAE"/>
          <w:kern w:val="0"/>
          <w:sz w:val="27"/>
          <w:szCs w:val="27"/>
          <w:lang w:val="en-IN" w:eastAsia="en-IN"/>
        </w:rPr>
        <w:lastRenderedPageBreak/>
        <w:t>#Declaring logger for business console</w:t>
      </w:r>
    </w:p>
    <w:p w14:paraId="003C22EB"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logger.tester.name=</w:t>
      </w:r>
      <w:proofErr w:type="spellStart"/>
      <w:proofErr w:type="gramStart"/>
      <w:r w:rsidRPr="00CB5557">
        <w:rPr>
          <w:rFonts w:ascii="Courier New" w:eastAsia="Times New Roman" w:hAnsi="Courier New" w:cs="Courier New"/>
          <w:color w:val="FFFFFF"/>
          <w:kern w:val="0"/>
          <w:sz w:val="27"/>
          <w:szCs w:val="27"/>
          <w:lang w:val="en-IN" w:eastAsia="en-IN"/>
        </w:rPr>
        <w:t>com.infy</w:t>
      </w:r>
      <w:proofErr w:type="gramEnd"/>
      <w:r w:rsidRPr="00CB5557">
        <w:rPr>
          <w:rFonts w:ascii="Courier New" w:eastAsia="Times New Roman" w:hAnsi="Courier New" w:cs="Courier New"/>
          <w:color w:val="FFFFFF"/>
          <w:kern w:val="0"/>
          <w:sz w:val="27"/>
          <w:szCs w:val="27"/>
          <w:lang w:val="en-IN" w:eastAsia="en-IN"/>
        </w:rPr>
        <w:t>.userinterface</w:t>
      </w:r>
      <w:proofErr w:type="spellEnd"/>
    </w:p>
    <w:p w14:paraId="1E1446CC"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CB5557">
        <w:rPr>
          <w:rFonts w:ascii="Courier New" w:eastAsia="Times New Roman" w:hAnsi="Courier New" w:cs="Courier New"/>
          <w:color w:val="FFFFFF"/>
          <w:kern w:val="0"/>
          <w:sz w:val="27"/>
          <w:szCs w:val="27"/>
          <w:lang w:val="en-IN" w:eastAsia="en-IN"/>
        </w:rPr>
        <w:t>logger.tester</w:t>
      </w:r>
      <w:proofErr w:type="gramEnd"/>
      <w:r w:rsidRPr="00CB5557">
        <w:rPr>
          <w:rFonts w:ascii="Courier New" w:eastAsia="Times New Roman" w:hAnsi="Courier New" w:cs="Courier New"/>
          <w:color w:val="FFFFFF"/>
          <w:kern w:val="0"/>
          <w:sz w:val="27"/>
          <w:szCs w:val="27"/>
          <w:lang w:val="en-IN" w:eastAsia="en-IN"/>
        </w:rPr>
        <w:t>.level</w:t>
      </w:r>
      <w:proofErr w:type="spellEnd"/>
      <w:r w:rsidRPr="00CB5557">
        <w:rPr>
          <w:rFonts w:ascii="Courier New" w:eastAsia="Times New Roman" w:hAnsi="Courier New" w:cs="Courier New"/>
          <w:color w:val="FFFFFF"/>
          <w:kern w:val="0"/>
          <w:sz w:val="27"/>
          <w:szCs w:val="27"/>
          <w:lang w:val="en-IN" w:eastAsia="en-IN"/>
        </w:rPr>
        <w:t>=INFO</w:t>
      </w:r>
    </w:p>
    <w:p w14:paraId="0AECC725"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r w:rsidRPr="00CB5557">
        <w:rPr>
          <w:rFonts w:ascii="Courier New" w:eastAsia="Times New Roman" w:hAnsi="Courier New" w:cs="Courier New"/>
          <w:color w:val="FFFFFF"/>
          <w:kern w:val="0"/>
          <w:sz w:val="27"/>
          <w:szCs w:val="27"/>
          <w:lang w:val="en-IN" w:eastAsia="en-IN"/>
        </w:rPr>
        <w:t>logger.tester.appenderRef.file.</w:t>
      </w:r>
      <w:r w:rsidRPr="00CB5557">
        <w:rPr>
          <w:rFonts w:ascii="Courier New" w:eastAsia="Times New Roman" w:hAnsi="Courier New" w:cs="Courier New"/>
          <w:color w:val="E28964"/>
          <w:kern w:val="0"/>
          <w:sz w:val="27"/>
          <w:szCs w:val="27"/>
          <w:lang w:val="en-IN" w:eastAsia="en-IN"/>
        </w:rPr>
        <w:t>ref</w:t>
      </w:r>
      <w:proofErr w:type="spellEnd"/>
      <w:r w:rsidRPr="00CB5557">
        <w:rPr>
          <w:rFonts w:ascii="Courier New" w:eastAsia="Times New Roman" w:hAnsi="Courier New" w:cs="Courier New"/>
          <w:color w:val="FFFFFF"/>
          <w:kern w:val="0"/>
          <w:sz w:val="27"/>
          <w:szCs w:val="27"/>
          <w:lang w:val="en-IN" w:eastAsia="en-IN"/>
        </w:rPr>
        <w:t>=</w:t>
      </w:r>
      <w:proofErr w:type="spellStart"/>
      <w:r w:rsidRPr="00CB5557">
        <w:rPr>
          <w:rFonts w:ascii="Courier New" w:eastAsia="Times New Roman" w:hAnsi="Courier New" w:cs="Courier New"/>
          <w:color w:val="89BDFF"/>
          <w:kern w:val="0"/>
          <w:sz w:val="27"/>
          <w:szCs w:val="27"/>
          <w:lang w:val="en-IN" w:eastAsia="en-IN"/>
        </w:rPr>
        <w:t>ConsoleAppender</w:t>
      </w:r>
      <w:proofErr w:type="spellEnd"/>
    </w:p>
    <w:p w14:paraId="38A09FCC"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CB5557">
        <w:rPr>
          <w:rFonts w:ascii="Courier New" w:eastAsia="Times New Roman" w:hAnsi="Courier New" w:cs="Courier New"/>
          <w:color w:val="FFFFFF"/>
          <w:kern w:val="0"/>
          <w:sz w:val="27"/>
          <w:szCs w:val="27"/>
          <w:lang w:val="en-IN" w:eastAsia="en-IN"/>
        </w:rPr>
        <w:t>logger.tester</w:t>
      </w:r>
      <w:proofErr w:type="gramEnd"/>
      <w:r w:rsidRPr="00CB5557">
        <w:rPr>
          <w:rFonts w:ascii="Courier New" w:eastAsia="Times New Roman" w:hAnsi="Courier New" w:cs="Courier New"/>
          <w:color w:val="FFFFFF"/>
          <w:kern w:val="0"/>
          <w:sz w:val="27"/>
          <w:szCs w:val="27"/>
          <w:lang w:val="en-IN" w:eastAsia="en-IN"/>
        </w:rPr>
        <w:t>.additivity</w:t>
      </w:r>
      <w:proofErr w:type="spell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E28964"/>
          <w:kern w:val="0"/>
          <w:sz w:val="27"/>
          <w:szCs w:val="27"/>
          <w:lang w:val="en-IN" w:eastAsia="en-IN"/>
        </w:rPr>
        <w:t>false</w:t>
      </w:r>
    </w:p>
    <w:p w14:paraId="051F2849"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17591D76"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i/>
          <w:iCs/>
          <w:color w:val="AEAEAE"/>
          <w:kern w:val="0"/>
          <w:sz w:val="27"/>
          <w:szCs w:val="27"/>
          <w:lang w:val="en-IN" w:eastAsia="en-IN"/>
        </w:rPr>
        <w:t xml:space="preserve"># Console </w:t>
      </w:r>
      <w:proofErr w:type="spellStart"/>
      <w:r w:rsidRPr="00CB5557">
        <w:rPr>
          <w:rFonts w:ascii="Courier New" w:eastAsia="Times New Roman" w:hAnsi="Courier New" w:cs="Courier New"/>
          <w:i/>
          <w:iCs/>
          <w:color w:val="AEAEAE"/>
          <w:kern w:val="0"/>
          <w:sz w:val="27"/>
          <w:szCs w:val="27"/>
          <w:lang w:val="en-IN" w:eastAsia="en-IN"/>
        </w:rPr>
        <w:t>Appender</w:t>
      </w:r>
      <w:proofErr w:type="spellEnd"/>
    </w:p>
    <w:p w14:paraId="50CC0066" w14:textId="77777777"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appender.console.name=</w:t>
      </w:r>
      <w:proofErr w:type="spellStart"/>
      <w:r w:rsidRPr="00CB5557">
        <w:rPr>
          <w:rFonts w:ascii="Courier New" w:eastAsia="Times New Roman" w:hAnsi="Courier New" w:cs="Courier New"/>
          <w:color w:val="89BDFF"/>
          <w:kern w:val="0"/>
          <w:sz w:val="27"/>
          <w:szCs w:val="27"/>
          <w:lang w:val="en-IN" w:eastAsia="en-IN"/>
        </w:rPr>
        <w:t>ConsoleAppender</w:t>
      </w:r>
      <w:proofErr w:type="spellEnd"/>
    </w:p>
    <w:p w14:paraId="3D381C4D" w14:textId="7A90F63E" w:rsidR="00CB5557" w:rsidRPr="00CB5557" w:rsidRDefault="00CB5557" w:rsidP="00CB5557">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CB5557">
        <w:rPr>
          <w:rFonts w:ascii="Courier New" w:eastAsia="Times New Roman" w:hAnsi="Courier New" w:cs="Courier New"/>
          <w:color w:val="FFFFFF"/>
          <w:kern w:val="0"/>
          <w:sz w:val="27"/>
          <w:szCs w:val="27"/>
          <w:lang w:val="en-IN" w:eastAsia="en-IN"/>
        </w:rPr>
        <w:t>appender.console</w:t>
      </w:r>
      <w:proofErr w:type="gramEnd"/>
      <w:r w:rsidRPr="00CB5557">
        <w:rPr>
          <w:rFonts w:ascii="Courier New" w:eastAsia="Times New Roman" w:hAnsi="Courier New" w:cs="Courier New"/>
          <w:color w:val="FFFFFF"/>
          <w:kern w:val="0"/>
          <w:sz w:val="27"/>
          <w:szCs w:val="27"/>
          <w:lang w:val="en-IN" w:eastAsia="en-IN"/>
        </w:rPr>
        <w:t>.type</w:t>
      </w:r>
      <w:proofErr w:type="spell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89BDFF"/>
          <w:kern w:val="0"/>
          <w:sz w:val="27"/>
          <w:szCs w:val="27"/>
          <w:lang w:val="en-IN" w:eastAsia="en-IN"/>
        </w:rPr>
        <w:t>Console</w:t>
      </w:r>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22F3EB9D" wp14:editId="2B26622C">
                <wp:extent cx="304800" cy="30480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3BFC9E"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A2883F"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Step 4:</w:t>
      </w:r>
      <w:r w:rsidRPr="00CB5557">
        <w:rPr>
          <w:rFonts w:ascii="Roboto" w:eastAsia="Times New Roman" w:hAnsi="Roboto" w:cs="Times New Roman"/>
          <w:color w:val="01014A"/>
          <w:kern w:val="0"/>
          <w:sz w:val="27"/>
          <w:szCs w:val="27"/>
          <w:lang w:val="en-IN" w:eastAsia="en-IN"/>
        </w:rPr>
        <w:t> Create a new package, service in the </w:t>
      </w:r>
      <w:proofErr w:type="spellStart"/>
      <w:r w:rsidRPr="00CB5557">
        <w:rPr>
          <w:rFonts w:ascii="Roboto" w:eastAsia="Times New Roman" w:hAnsi="Roboto" w:cs="Times New Roman"/>
          <w:i/>
          <w:iCs/>
          <w:color w:val="01014A"/>
          <w:kern w:val="0"/>
          <w:sz w:val="27"/>
          <w:szCs w:val="27"/>
          <w:lang w:val="en-IN" w:eastAsia="en-IN"/>
        </w:rPr>
        <w:t>src</w:t>
      </w:r>
      <w:proofErr w:type="spellEnd"/>
      <w:r w:rsidRPr="00CB5557">
        <w:rPr>
          <w:rFonts w:ascii="Roboto" w:eastAsia="Times New Roman" w:hAnsi="Roboto" w:cs="Times New Roman"/>
          <w:i/>
          <w:iCs/>
          <w:color w:val="01014A"/>
          <w:kern w:val="0"/>
          <w:sz w:val="27"/>
          <w:szCs w:val="27"/>
          <w:lang w:val="en-IN" w:eastAsia="en-IN"/>
        </w:rPr>
        <w:t>/main/java</w:t>
      </w:r>
      <w:r w:rsidRPr="00CB5557">
        <w:rPr>
          <w:rFonts w:ascii="Roboto" w:eastAsia="Times New Roman" w:hAnsi="Roboto" w:cs="Times New Roman"/>
          <w:color w:val="01014A"/>
          <w:kern w:val="0"/>
          <w:sz w:val="27"/>
          <w:szCs w:val="27"/>
          <w:lang w:val="en-IN" w:eastAsia="en-IN"/>
        </w:rPr>
        <w:t> source folder, and create a new Java class </w:t>
      </w:r>
      <w:r w:rsidRPr="00CB5557">
        <w:rPr>
          <w:rFonts w:ascii="Roboto" w:eastAsia="Times New Roman" w:hAnsi="Roboto" w:cs="Times New Roman"/>
          <w:i/>
          <w:iCs/>
          <w:color w:val="01014A"/>
          <w:kern w:val="0"/>
          <w:sz w:val="27"/>
          <w:szCs w:val="27"/>
          <w:lang w:val="en-IN" w:eastAsia="en-IN"/>
        </w:rPr>
        <w:t>UserAuthentication.java </w:t>
      </w:r>
      <w:r w:rsidRPr="00CB5557">
        <w:rPr>
          <w:rFonts w:ascii="Roboto" w:eastAsia="Times New Roman" w:hAnsi="Roboto" w:cs="Times New Roman"/>
          <w:color w:val="01014A"/>
          <w:kern w:val="0"/>
          <w:sz w:val="27"/>
          <w:szCs w:val="27"/>
          <w:lang w:val="en-IN" w:eastAsia="en-IN"/>
        </w:rPr>
        <w:t>in it. Copy &amp; paste the below code in the new java file with the name UserAuthentication.java,</w:t>
      </w:r>
    </w:p>
    <w:p w14:paraId="72519D4B" w14:textId="77777777" w:rsidR="00CB5557" w:rsidRPr="00CB5557" w:rsidRDefault="00CB5557" w:rsidP="00CB5557">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package</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com.infy</w:t>
      </w:r>
      <w:proofErr w:type="spellEnd"/>
      <w:proofErr w:type="gramEnd"/>
      <w:r w:rsidRPr="00CB5557">
        <w:rPr>
          <w:rFonts w:ascii="Courier New" w:eastAsia="Times New Roman" w:hAnsi="Courier New" w:cs="Courier New"/>
          <w:color w:val="FFFFFF"/>
          <w:kern w:val="0"/>
          <w:sz w:val="27"/>
          <w:szCs w:val="27"/>
          <w:lang w:val="en-IN" w:eastAsia="en-IN"/>
        </w:rPr>
        <w:t>;</w:t>
      </w:r>
    </w:p>
    <w:p w14:paraId="400C403B" w14:textId="77777777" w:rsidR="00CB5557" w:rsidRPr="00CB5557" w:rsidRDefault="00CB5557" w:rsidP="00CB5557">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3108E62F" w14:textId="77777777" w:rsidR="00CB5557" w:rsidRPr="00CB5557" w:rsidRDefault="00CB5557" w:rsidP="00CB5557">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import</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org.apache</w:t>
      </w:r>
      <w:proofErr w:type="gramEnd"/>
      <w:r w:rsidRPr="00CB5557">
        <w:rPr>
          <w:rFonts w:ascii="Courier New" w:eastAsia="Times New Roman" w:hAnsi="Courier New" w:cs="Courier New"/>
          <w:color w:val="FFFFFF"/>
          <w:kern w:val="0"/>
          <w:sz w:val="27"/>
          <w:szCs w:val="27"/>
          <w:lang w:val="en-IN" w:eastAsia="en-IN"/>
        </w:rPr>
        <w:t>.commons.logging.</w:t>
      </w:r>
      <w:r w:rsidRPr="00CB5557">
        <w:rPr>
          <w:rFonts w:ascii="Courier New" w:eastAsia="Times New Roman" w:hAnsi="Courier New" w:cs="Courier New"/>
          <w:color w:val="89BDFF"/>
          <w:kern w:val="0"/>
          <w:sz w:val="27"/>
          <w:szCs w:val="27"/>
          <w:lang w:val="en-IN" w:eastAsia="en-IN"/>
        </w:rPr>
        <w:t>Log</w:t>
      </w:r>
      <w:proofErr w:type="spellEnd"/>
      <w:r w:rsidRPr="00CB5557">
        <w:rPr>
          <w:rFonts w:ascii="Courier New" w:eastAsia="Times New Roman" w:hAnsi="Courier New" w:cs="Courier New"/>
          <w:color w:val="FFFFFF"/>
          <w:kern w:val="0"/>
          <w:sz w:val="27"/>
          <w:szCs w:val="27"/>
          <w:lang w:val="en-IN" w:eastAsia="en-IN"/>
        </w:rPr>
        <w:t>;</w:t>
      </w:r>
    </w:p>
    <w:p w14:paraId="3D736F3E" w14:textId="77777777" w:rsidR="00CB5557" w:rsidRPr="00CB5557" w:rsidRDefault="00CB5557" w:rsidP="00CB5557">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import</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org.apache</w:t>
      </w:r>
      <w:proofErr w:type="gramEnd"/>
      <w:r w:rsidRPr="00CB5557">
        <w:rPr>
          <w:rFonts w:ascii="Courier New" w:eastAsia="Times New Roman" w:hAnsi="Courier New" w:cs="Courier New"/>
          <w:color w:val="FFFFFF"/>
          <w:kern w:val="0"/>
          <w:sz w:val="27"/>
          <w:szCs w:val="27"/>
          <w:lang w:val="en-IN" w:eastAsia="en-IN"/>
        </w:rPr>
        <w:t>.commons.logging.</w:t>
      </w:r>
      <w:r w:rsidRPr="00CB5557">
        <w:rPr>
          <w:rFonts w:ascii="Courier New" w:eastAsia="Times New Roman" w:hAnsi="Courier New" w:cs="Courier New"/>
          <w:color w:val="89BDFF"/>
          <w:kern w:val="0"/>
          <w:sz w:val="27"/>
          <w:szCs w:val="27"/>
          <w:lang w:val="en-IN" w:eastAsia="en-IN"/>
        </w:rPr>
        <w:t>LogFactory</w:t>
      </w:r>
      <w:proofErr w:type="spellEnd"/>
      <w:r w:rsidRPr="00CB5557">
        <w:rPr>
          <w:rFonts w:ascii="Courier New" w:eastAsia="Times New Roman" w:hAnsi="Courier New" w:cs="Courier New"/>
          <w:color w:val="FFFFFF"/>
          <w:kern w:val="0"/>
          <w:sz w:val="27"/>
          <w:szCs w:val="27"/>
          <w:lang w:val="en-IN" w:eastAsia="en-IN"/>
        </w:rPr>
        <w:t>;</w:t>
      </w:r>
    </w:p>
    <w:p w14:paraId="107F7305" w14:textId="77777777" w:rsidR="00CB5557" w:rsidRPr="00CB5557" w:rsidRDefault="00CB5557" w:rsidP="00CB5557">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046C43F6" w14:textId="77777777" w:rsidR="00CB5557" w:rsidRPr="00CB5557" w:rsidRDefault="00CB5557" w:rsidP="00CB5557">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public</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class</w:t>
      </w:r>
      <w:r w:rsidRPr="00CB5557">
        <w:rPr>
          <w:rFonts w:ascii="Courier New" w:eastAsia="Times New Roman" w:hAnsi="Courier New" w:cs="Courier New"/>
          <w:color w:val="FFFFFF"/>
          <w:kern w:val="0"/>
          <w:sz w:val="27"/>
          <w:szCs w:val="27"/>
          <w:lang w:val="en-IN" w:eastAsia="en-IN"/>
        </w:rPr>
        <w:t xml:space="preserve"> </w:t>
      </w:r>
      <w:proofErr w:type="spellStart"/>
      <w:r w:rsidRPr="00CB5557">
        <w:rPr>
          <w:rFonts w:ascii="Courier New" w:eastAsia="Times New Roman" w:hAnsi="Courier New" w:cs="Courier New"/>
          <w:color w:val="89BDFF"/>
          <w:kern w:val="0"/>
          <w:sz w:val="27"/>
          <w:szCs w:val="27"/>
          <w:lang w:val="en-IN" w:eastAsia="en-IN"/>
        </w:rPr>
        <w:t>UserAuthentication</w:t>
      </w:r>
      <w:proofErr w:type="spellEnd"/>
      <w:r w:rsidRPr="00CB5557">
        <w:rPr>
          <w:rFonts w:ascii="Courier New" w:eastAsia="Times New Roman" w:hAnsi="Courier New" w:cs="Courier New"/>
          <w:color w:val="FFFFFF"/>
          <w:kern w:val="0"/>
          <w:sz w:val="27"/>
          <w:szCs w:val="27"/>
          <w:lang w:val="en-IN" w:eastAsia="en-IN"/>
        </w:rPr>
        <w:t xml:space="preserve"> {</w:t>
      </w:r>
    </w:p>
    <w:p w14:paraId="4877F03C" w14:textId="77777777" w:rsidR="00CB5557" w:rsidRPr="00CB5557" w:rsidRDefault="00CB5557" w:rsidP="00CB5557">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p>
    <w:p w14:paraId="3C480CA8" w14:textId="77777777" w:rsidR="00CB5557" w:rsidRPr="00CB5557" w:rsidRDefault="00CB5557" w:rsidP="00CB5557">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89BDFF"/>
          <w:kern w:val="0"/>
          <w:sz w:val="27"/>
          <w:szCs w:val="27"/>
          <w:lang w:val="en-IN" w:eastAsia="en-IN"/>
        </w:rPr>
        <w:t>Log</w:t>
      </w:r>
      <w:r w:rsidRPr="00CB5557">
        <w:rPr>
          <w:rFonts w:ascii="Courier New" w:eastAsia="Times New Roman" w:hAnsi="Courier New" w:cs="Courier New"/>
          <w:color w:val="FFFFFF"/>
          <w:kern w:val="0"/>
          <w:sz w:val="27"/>
          <w:szCs w:val="27"/>
          <w:lang w:val="en-IN" w:eastAsia="en-IN"/>
        </w:rPr>
        <w:t xml:space="preserve"> logger = </w:t>
      </w:r>
      <w:proofErr w:type="spellStart"/>
      <w:r w:rsidRPr="00CB5557">
        <w:rPr>
          <w:rFonts w:ascii="Courier New" w:eastAsia="Times New Roman" w:hAnsi="Courier New" w:cs="Courier New"/>
          <w:color w:val="89BDFF"/>
          <w:kern w:val="0"/>
          <w:sz w:val="27"/>
          <w:szCs w:val="27"/>
          <w:lang w:val="en-IN" w:eastAsia="en-IN"/>
        </w:rPr>
        <w:t>LogFactory</w:t>
      </w:r>
      <w:r w:rsidRPr="00CB5557">
        <w:rPr>
          <w:rFonts w:ascii="Courier New" w:eastAsia="Times New Roman" w:hAnsi="Courier New" w:cs="Courier New"/>
          <w:color w:val="FFFFFF"/>
          <w:kern w:val="0"/>
          <w:sz w:val="27"/>
          <w:szCs w:val="27"/>
          <w:lang w:val="en-IN" w:eastAsia="en-IN"/>
        </w:rPr>
        <w:t>.getLog</w:t>
      </w:r>
      <w:proofErr w:type="spellEnd"/>
      <w:r w:rsidRPr="00CB5557">
        <w:rPr>
          <w:rFonts w:ascii="Courier New" w:eastAsia="Times New Roman" w:hAnsi="Courier New" w:cs="Courier New"/>
          <w:color w:val="FFFFFF"/>
          <w:kern w:val="0"/>
          <w:sz w:val="27"/>
          <w:szCs w:val="27"/>
          <w:lang w:val="en-IN" w:eastAsia="en-IN"/>
        </w:rPr>
        <w:t>(</w:t>
      </w:r>
      <w:proofErr w:type="spellStart"/>
      <w:r w:rsidRPr="00CB5557">
        <w:rPr>
          <w:rFonts w:ascii="Courier New" w:eastAsia="Times New Roman" w:hAnsi="Courier New" w:cs="Courier New"/>
          <w:color w:val="89BDFF"/>
          <w:kern w:val="0"/>
          <w:sz w:val="27"/>
          <w:szCs w:val="27"/>
          <w:lang w:val="en-IN" w:eastAsia="en-IN"/>
        </w:rPr>
        <w:t>UserAuthentication</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E28964"/>
          <w:kern w:val="0"/>
          <w:sz w:val="27"/>
          <w:szCs w:val="27"/>
          <w:lang w:val="en-IN" w:eastAsia="en-IN"/>
        </w:rPr>
        <w:t>class</w:t>
      </w:r>
      <w:proofErr w:type="spellEnd"/>
      <w:r w:rsidRPr="00CB5557">
        <w:rPr>
          <w:rFonts w:ascii="Courier New" w:eastAsia="Times New Roman" w:hAnsi="Courier New" w:cs="Courier New"/>
          <w:color w:val="FFFFFF"/>
          <w:kern w:val="0"/>
          <w:sz w:val="27"/>
          <w:szCs w:val="27"/>
          <w:lang w:val="en-IN" w:eastAsia="en-IN"/>
        </w:rPr>
        <w:t>);</w:t>
      </w:r>
    </w:p>
    <w:p w14:paraId="331A6139" w14:textId="77777777" w:rsidR="00CB5557" w:rsidRPr="00CB5557" w:rsidRDefault="00CB5557" w:rsidP="00CB5557">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p>
    <w:p w14:paraId="16109988" w14:textId="77777777" w:rsidR="00CB5557" w:rsidRPr="00CB5557" w:rsidRDefault="00CB5557" w:rsidP="00CB5557">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E28964"/>
          <w:kern w:val="0"/>
          <w:sz w:val="27"/>
          <w:szCs w:val="27"/>
          <w:lang w:val="en-IN" w:eastAsia="en-IN"/>
        </w:rPr>
        <w:t>public</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void</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loginUser</w:t>
      </w:r>
      <w:proofErr w:type="spellEnd"/>
      <w:r w:rsidRPr="00CB5557">
        <w:rPr>
          <w:rFonts w:ascii="Courier New" w:eastAsia="Times New Roman" w:hAnsi="Courier New" w:cs="Courier New"/>
          <w:color w:val="FFFFFF"/>
          <w:kern w:val="0"/>
          <w:sz w:val="27"/>
          <w:szCs w:val="27"/>
          <w:lang w:val="en-IN" w:eastAsia="en-IN"/>
        </w:rPr>
        <w:t>(</w:t>
      </w:r>
      <w:proofErr w:type="gramEnd"/>
      <w:r w:rsidRPr="00CB5557">
        <w:rPr>
          <w:rFonts w:ascii="Courier New" w:eastAsia="Times New Roman" w:hAnsi="Courier New" w:cs="Courier New"/>
          <w:color w:val="89BDFF"/>
          <w:kern w:val="0"/>
          <w:sz w:val="27"/>
          <w:szCs w:val="27"/>
          <w:lang w:val="en-IN" w:eastAsia="en-IN"/>
        </w:rPr>
        <w:t>String</w:t>
      </w:r>
      <w:r w:rsidRPr="00CB5557">
        <w:rPr>
          <w:rFonts w:ascii="Courier New" w:eastAsia="Times New Roman" w:hAnsi="Courier New" w:cs="Courier New"/>
          <w:color w:val="FFFFFF"/>
          <w:kern w:val="0"/>
          <w:sz w:val="27"/>
          <w:szCs w:val="27"/>
          <w:lang w:val="en-IN" w:eastAsia="en-IN"/>
        </w:rPr>
        <w:t xml:space="preserve"> username, </w:t>
      </w:r>
      <w:r w:rsidRPr="00CB5557">
        <w:rPr>
          <w:rFonts w:ascii="Courier New" w:eastAsia="Times New Roman" w:hAnsi="Courier New" w:cs="Courier New"/>
          <w:color w:val="89BDFF"/>
          <w:kern w:val="0"/>
          <w:sz w:val="27"/>
          <w:szCs w:val="27"/>
          <w:lang w:val="en-IN" w:eastAsia="en-IN"/>
        </w:rPr>
        <w:t>String</w:t>
      </w:r>
      <w:r w:rsidRPr="00CB5557">
        <w:rPr>
          <w:rFonts w:ascii="Courier New" w:eastAsia="Times New Roman" w:hAnsi="Courier New" w:cs="Courier New"/>
          <w:color w:val="FFFFFF"/>
          <w:kern w:val="0"/>
          <w:sz w:val="27"/>
          <w:szCs w:val="27"/>
          <w:lang w:val="en-IN" w:eastAsia="en-IN"/>
        </w:rPr>
        <w:t xml:space="preserve"> password) </w:t>
      </w:r>
      <w:r w:rsidRPr="00CB5557">
        <w:rPr>
          <w:rFonts w:ascii="Courier New" w:eastAsia="Times New Roman" w:hAnsi="Courier New" w:cs="Courier New"/>
          <w:color w:val="E28964"/>
          <w:kern w:val="0"/>
          <w:sz w:val="27"/>
          <w:szCs w:val="27"/>
          <w:lang w:val="en-IN" w:eastAsia="en-IN"/>
        </w:rPr>
        <w:t>throws</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89BDFF"/>
          <w:kern w:val="0"/>
          <w:sz w:val="27"/>
          <w:szCs w:val="27"/>
          <w:lang w:val="en-IN" w:eastAsia="en-IN"/>
        </w:rPr>
        <w:t>Exception</w:t>
      </w:r>
      <w:r w:rsidRPr="00CB5557">
        <w:rPr>
          <w:rFonts w:ascii="Courier New" w:eastAsia="Times New Roman" w:hAnsi="Courier New" w:cs="Courier New"/>
          <w:color w:val="FFFFFF"/>
          <w:kern w:val="0"/>
          <w:sz w:val="27"/>
          <w:szCs w:val="27"/>
          <w:lang w:val="en-IN" w:eastAsia="en-IN"/>
        </w:rPr>
        <w:t>{</w:t>
      </w:r>
    </w:p>
    <w:p w14:paraId="15DEB75F" w14:textId="77777777" w:rsidR="00CB5557" w:rsidRPr="00CB5557" w:rsidRDefault="00CB5557" w:rsidP="00CB5557">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E28964"/>
          <w:kern w:val="0"/>
          <w:sz w:val="27"/>
          <w:szCs w:val="27"/>
          <w:lang w:val="en-IN" w:eastAsia="en-IN"/>
        </w:rPr>
        <w:t>try</w:t>
      </w:r>
      <w:r w:rsidRPr="00CB5557">
        <w:rPr>
          <w:rFonts w:ascii="Courier New" w:eastAsia="Times New Roman" w:hAnsi="Courier New" w:cs="Courier New"/>
          <w:color w:val="FFFFFF"/>
          <w:kern w:val="0"/>
          <w:sz w:val="27"/>
          <w:szCs w:val="27"/>
          <w:lang w:val="en-IN" w:eastAsia="en-IN"/>
        </w:rPr>
        <w:t xml:space="preserve"> {</w:t>
      </w:r>
    </w:p>
    <w:p w14:paraId="1C2D7D7F" w14:textId="77777777" w:rsidR="00CB5557" w:rsidRPr="00CB5557" w:rsidRDefault="00CB5557" w:rsidP="00CB5557">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E28964"/>
          <w:kern w:val="0"/>
          <w:sz w:val="27"/>
          <w:szCs w:val="27"/>
          <w:lang w:val="en-IN" w:eastAsia="en-IN"/>
        </w:rPr>
        <w:t>if</w:t>
      </w:r>
      <w:r w:rsidRPr="00CB5557">
        <w:rPr>
          <w:rFonts w:ascii="Courier New" w:eastAsia="Times New Roman" w:hAnsi="Courier New" w:cs="Courier New"/>
          <w:color w:val="FFFFFF"/>
          <w:kern w:val="0"/>
          <w:sz w:val="27"/>
          <w:szCs w:val="27"/>
          <w:lang w:val="en-IN" w:eastAsia="en-IN"/>
        </w:rPr>
        <w:t>(</w:t>
      </w:r>
      <w:proofErr w:type="spellStart"/>
      <w:proofErr w:type="gramStart"/>
      <w:r w:rsidRPr="00CB5557">
        <w:rPr>
          <w:rFonts w:ascii="Courier New" w:eastAsia="Times New Roman" w:hAnsi="Courier New" w:cs="Courier New"/>
          <w:color w:val="FFFFFF"/>
          <w:kern w:val="0"/>
          <w:sz w:val="27"/>
          <w:szCs w:val="27"/>
          <w:lang w:val="en-IN" w:eastAsia="en-IN"/>
        </w:rPr>
        <w:t>username.isBlank</w:t>
      </w:r>
      <w:proofErr w:type="spellEnd"/>
      <w:proofErr w:type="gramEnd"/>
      <w:r w:rsidRPr="00CB5557">
        <w:rPr>
          <w:rFonts w:ascii="Courier New" w:eastAsia="Times New Roman" w:hAnsi="Courier New" w:cs="Courier New"/>
          <w:color w:val="FFFFFF"/>
          <w:kern w:val="0"/>
          <w:sz w:val="27"/>
          <w:szCs w:val="27"/>
          <w:lang w:val="en-IN" w:eastAsia="en-IN"/>
        </w:rPr>
        <w:t xml:space="preserve">() || </w:t>
      </w:r>
      <w:proofErr w:type="spellStart"/>
      <w:r w:rsidRPr="00CB5557">
        <w:rPr>
          <w:rFonts w:ascii="Courier New" w:eastAsia="Times New Roman" w:hAnsi="Courier New" w:cs="Courier New"/>
          <w:color w:val="FFFFFF"/>
          <w:kern w:val="0"/>
          <w:sz w:val="27"/>
          <w:szCs w:val="27"/>
          <w:lang w:val="en-IN" w:eastAsia="en-IN"/>
        </w:rPr>
        <w:t>password.isBlank</w:t>
      </w:r>
      <w:proofErr w:type="spellEnd"/>
      <w:r w:rsidRPr="00CB5557">
        <w:rPr>
          <w:rFonts w:ascii="Courier New" w:eastAsia="Times New Roman" w:hAnsi="Courier New" w:cs="Courier New"/>
          <w:color w:val="FFFFFF"/>
          <w:kern w:val="0"/>
          <w:sz w:val="27"/>
          <w:szCs w:val="27"/>
          <w:lang w:val="en-IN" w:eastAsia="en-IN"/>
        </w:rPr>
        <w:t>()) {</w:t>
      </w:r>
    </w:p>
    <w:p w14:paraId="18343DA4" w14:textId="77777777" w:rsidR="00CB5557" w:rsidRPr="00CB5557" w:rsidRDefault="00CB5557" w:rsidP="00CB5557">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E28964"/>
          <w:kern w:val="0"/>
          <w:sz w:val="27"/>
          <w:szCs w:val="27"/>
          <w:lang w:val="en-IN" w:eastAsia="en-IN"/>
        </w:rPr>
        <w:t>throw</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new</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89BDFF"/>
          <w:kern w:val="0"/>
          <w:sz w:val="27"/>
          <w:szCs w:val="27"/>
          <w:lang w:val="en-IN" w:eastAsia="en-IN"/>
        </w:rPr>
        <w:t>Exception</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65B042"/>
          <w:kern w:val="0"/>
          <w:sz w:val="27"/>
          <w:szCs w:val="27"/>
          <w:lang w:val="en-IN" w:eastAsia="en-IN"/>
        </w:rPr>
        <w:t>"</w:t>
      </w:r>
      <w:proofErr w:type="spellStart"/>
      <w:r w:rsidRPr="00CB5557">
        <w:rPr>
          <w:rFonts w:ascii="Courier New" w:eastAsia="Times New Roman" w:hAnsi="Courier New" w:cs="Courier New"/>
          <w:color w:val="65B042"/>
          <w:kern w:val="0"/>
          <w:sz w:val="27"/>
          <w:szCs w:val="27"/>
          <w:lang w:val="en-IN" w:eastAsia="en-IN"/>
        </w:rPr>
        <w:t>Service.INVALID_CREDENTIALS</w:t>
      </w:r>
      <w:proofErr w:type="spellEnd"/>
      <w:r w:rsidRPr="00CB5557">
        <w:rPr>
          <w:rFonts w:ascii="Courier New" w:eastAsia="Times New Roman" w:hAnsi="Courier New" w:cs="Courier New"/>
          <w:color w:val="65B042"/>
          <w:kern w:val="0"/>
          <w:sz w:val="27"/>
          <w:szCs w:val="27"/>
          <w:lang w:val="en-IN" w:eastAsia="en-IN"/>
        </w:rPr>
        <w:t>"</w:t>
      </w:r>
      <w:r w:rsidRPr="00CB5557">
        <w:rPr>
          <w:rFonts w:ascii="Courier New" w:eastAsia="Times New Roman" w:hAnsi="Courier New" w:cs="Courier New"/>
          <w:color w:val="FFFFFF"/>
          <w:kern w:val="0"/>
          <w:sz w:val="27"/>
          <w:szCs w:val="27"/>
          <w:lang w:val="en-IN" w:eastAsia="en-IN"/>
        </w:rPr>
        <w:t>);</w:t>
      </w:r>
    </w:p>
    <w:p w14:paraId="272D8184" w14:textId="77777777" w:rsidR="00CB5557" w:rsidRPr="00CB5557" w:rsidRDefault="00CB5557" w:rsidP="00CB5557">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t>}</w:t>
      </w:r>
    </w:p>
    <w:p w14:paraId="17CE5CA1" w14:textId="77777777" w:rsidR="00CB5557" w:rsidRPr="00CB5557" w:rsidRDefault="00CB5557" w:rsidP="00CB5557">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proofErr w:type="gramStart"/>
      <w:r w:rsidRPr="00CB5557">
        <w:rPr>
          <w:rFonts w:ascii="Courier New" w:eastAsia="Times New Roman" w:hAnsi="Courier New" w:cs="Courier New"/>
          <w:color w:val="FFFFFF"/>
          <w:kern w:val="0"/>
          <w:sz w:val="27"/>
          <w:szCs w:val="27"/>
          <w:lang w:val="en-IN" w:eastAsia="en-IN"/>
        </w:rPr>
        <w:t>logger.info(</w:t>
      </w:r>
      <w:proofErr w:type="gramEnd"/>
      <w:r w:rsidRPr="00CB5557">
        <w:rPr>
          <w:rFonts w:ascii="Courier New" w:eastAsia="Times New Roman" w:hAnsi="Courier New" w:cs="Courier New"/>
          <w:color w:val="FFFFFF"/>
          <w:kern w:val="0"/>
          <w:sz w:val="27"/>
          <w:szCs w:val="27"/>
          <w:lang w:val="en-IN" w:eastAsia="en-IN"/>
        </w:rPr>
        <w:t>username+</w:t>
      </w:r>
      <w:r w:rsidRPr="00CB5557">
        <w:rPr>
          <w:rFonts w:ascii="Courier New" w:eastAsia="Times New Roman" w:hAnsi="Courier New" w:cs="Courier New"/>
          <w:color w:val="65B042"/>
          <w:kern w:val="0"/>
          <w:sz w:val="27"/>
          <w:szCs w:val="27"/>
          <w:lang w:val="en-IN" w:eastAsia="en-IN"/>
        </w:rPr>
        <w:t>" logged in successfully"</w:t>
      </w:r>
      <w:r w:rsidRPr="00CB5557">
        <w:rPr>
          <w:rFonts w:ascii="Courier New" w:eastAsia="Times New Roman" w:hAnsi="Courier New" w:cs="Courier New"/>
          <w:color w:val="FFFFFF"/>
          <w:kern w:val="0"/>
          <w:sz w:val="27"/>
          <w:szCs w:val="27"/>
          <w:lang w:val="en-IN" w:eastAsia="en-IN"/>
        </w:rPr>
        <w:t>);</w:t>
      </w:r>
    </w:p>
    <w:p w14:paraId="62C43E64" w14:textId="77777777" w:rsidR="00CB5557" w:rsidRPr="00CB5557" w:rsidRDefault="00CB5557" w:rsidP="00CB5557">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t xml:space="preserve">} </w:t>
      </w:r>
      <w:proofErr w:type="gramStart"/>
      <w:r w:rsidRPr="00CB5557">
        <w:rPr>
          <w:rFonts w:ascii="Courier New" w:eastAsia="Times New Roman" w:hAnsi="Courier New" w:cs="Courier New"/>
          <w:color w:val="E28964"/>
          <w:kern w:val="0"/>
          <w:sz w:val="27"/>
          <w:szCs w:val="27"/>
          <w:lang w:val="en-IN" w:eastAsia="en-IN"/>
        </w:rPr>
        <w:t>catch</w:t>
      </w:r>
      <w:r w:rsidRPr="00CB5557">
        <w:rPr>
          <w:rFonts w:ascii="Courier New" w:eastAsia="Times New Roman" w:hAnsi="Courier New" w:cs="Courier New"/>
          <w:color w:val="FFFFFF"/>
          <w:kern w:val="0"/>
          <w:sz w:val="27"/>
          <w:szCs w:val="27"/>
          <w:lang w:val="en-IN" w:eastAsia="en-IN"/>
        </w:rPr>
        <w:t>(</w:t>
      </w:r>
      <w:proofErr w:type="gramEnd"/>
      <w:r w:rsidRPr="00CB5557">
        <w:rPr>
          <w:rFonts w:ascii="Courier New" w:eastAsia="Times New Roman" w:hAnsi="Courier New" w:cs="Courier New"/>
          <w:color w:val="89BDFF"/>
          <w:kern w:val="0"/>
          <w:sz w:val="27"/>
          <w:szCs w:val="27"/>
          <w:lang w:val="en-IN" w:eastAsia="en-IN"/>
        </w:rPr>
        <w:t>Exception</w:t>
      </w:r>
      <w:r w:rsidRPr="00CB5557">
        <w:rPr>
          <w:rFonts w:ascii="Courier New" w:eastAsia="Times New Roman" w:hAnsi="Courier New" w:cs="Courier New"/>
          <w:color w:val="FFFFFF"/>
          <w:kern w:val="0"/>
          <w:sz w:val="27"/>
          <w:szCs w:val="27"/>
          <w:lang w:val="en-IN" w:eastAsia="en-IN"/>
        </w:rPr>
        <w:t xml:space="preserve"> exception) {</w:t>
      </w:r>
    </w:p>
    <w:p w14:paraId="1D9A5B1F" w14:textId="77777777" w:rsidR="00CB5557" w:rsidRPr="00CB5557" w:rsidRDefault="00CB5557" w:rsidP="00CB5557">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proofErr w:type="spellStart"/>
      <w:proofErr w:type="gramStart"/>
      <w:r w:rsidRPr="00CB5557">
        <w:rPr>
          <w:rFonts w:ascii="Courier New" w:eastAsia="Times New Roman" w:hAnsi="Courier New" w:cs="Courier New"/>
          <w:color w:val="FFFFFF"/>
          <w:kern w:val="0"/>
          <w:sz w:val="27"/>
          <w:szCs w:val="27"/>
          <w:lang w:val="en-IN" w:eastAsia="en-IN"/>
        </w:rPr>
        <w:t>logger.error</w:t>
      </w:r>
      <w:proofErr w:type="spellEnd"/>
      <w:proofErr w:type="gramEnd"/>
      <w:r w:rsidRPr="00CB5557">
        <w:rPr>
          <w:rFonts w:ascii="Courier New" w:eastAsia="Times New Roman" w:hAnsi="Courier New" w:cs="Courier New"/>
          <w:color w:val="FFFFFF"/>
          <w:kern w:val="0"/>
          <w:sz w:val="27"/>
          <w:szCs w:val="27"/>
          <w:lang w:val="en-IN" w:eastAsia="en-IN"/>
        </w:rPr>
        <w:t>(</w:t>
      </w:r>
      <w:proofErr w:type="spellStart"/>
      <w:r w:rsidRPr="00CB5557">
        <w:rPr>
          <w:rFonts w:ascii="Courier New" w:eastAsia="Times New Roman" w:hAnsi="Courier New" w:cs="Courier New"/>
          <w:color w:val="FFFFFF"/>
          <w:kern w:val="0"/>
          <w:sz w:val="27"/>
          <w:szCs w:val="27"/>
          <w:lang w:val="en-IN" w:eastAsia="en-IN"/>
        </w:rPr>
        <w:t>exception.getMessage</w:t>
      </w:r>
      <w:proofErr w:type="spellEnd"/>
      <w:r w:rsidRPr="00CB5557">
        <w:rPr>
          <w:rFonts w:ascii="Courier New" w:eastAsia="Times New Roman" w:hAnsi="Courier New" w:cs="Courier New"/>
          <w:color w:val="FFFFFF"/>
          <w:kern w:val="0"/>
          <w:sz w:val="27"/>
          <w:szCs w:val="27"/>
          <w:lang w:val="en-IN" w:eastAsia="en-IN"/>
        </w:rPr>
        <w:t>(), exception);</w:t>
      </w:r>
    </w:p>
    <w:p w14:paraId="45A6711A" w14:textId="77777777" w:rsidR="00CB5557" w:rsidRPr="00CB5557" w:rsidRDefault="00CB5557" w:rsidP="00CB5557">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E28964"/>
          <w:kern w:val="0"/>
          <w:sz w:val="27"/>
          <w:szCs w:val="27"/>
          <w:lang w:val="en-IN" w:eastAsia="en-IN"/>
        </w:rPr>
        <w:t>throw</w:t>
      </w:r>
      <w:r w:rsidRPr="00CB5557">
        <w:rPr>
          <w:rFonts w:ascii="Courier New" w:eastAsia="Times New Roman" w:hAnsi="Courier New" w:cs="Courier New"/>
          <w:color w:val="FFFFFF"/>
          <w:kern w:val="0"/>
          <w:sz w:val="27"/>
          <w:szCs w:val="27"/>
          <w:lang w:val="en-IN" w:eastAsia="en-IN"/>
        </w:rPr>
        <w:t xml:space="preserve"> exception;</w:t>
      </w:r>
    </w:p>
    <w:p w14:paraId="1D4DDF2B" w14:textId="77777777" w:rsidR="00CB5557" w:rsidRPr="00CB5557" w:rsidRDefault="00CB5557" w:rsidP="00CB5557">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t>}</w:t>
      </w:r>
    </w:p>
    <w:p w14:paraId="4F773D9A" w14:textId="77777777" w:rsidR="00CB5557" w:rsidRPr="00CB5557" w:rsidRDefault="00CB5557" w:rsidP="00CB5557">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t>}</w:t>
      </w:r>
    </w:p>
    <w:p w14:paraId="2C8313A4" w14:textId="77777777" w:rsidR="00CB5557" w:rsidRPr="00CB5557" w:rsidRDefault="00CB5557" w:rsidP="00CB5557">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w:t>
      </w:r>
    </w:p>
    <w:p w14:paraId="3B953420" w14:textId="1615D854" w:rsidR="00CB5557" w:rsidRPr="00CB5557" w:rsidRDefault="00CB5557" w:rsidP="00CB5557">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02A2B503" wp14:editId="70054ADC">
                <wp:extent cx="304800" cy="304800"/>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87C53"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FD7648"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lastRenderedPageBreak/>
        <w:t>Step 5: </w:t>
      </w:r>
      <w:r w:rsidRPr="00CB5557">
        <w:rPr>
          <w:rFonts w:ascii="Roboto" w:eastAsia="Times New Roman" w:hAnsi="Roboto" w:cs="Times New Roman"/>
          <w:color w:val="01014A"/>
          <w:kern w:val="0"/>
          <w:sz w:val="27"/>
          <w:szCs w:val="27"/>
          <w:lang w:val="en-IN" w:eastAsia="en-IN"/>
        </w:rPr>
        <w:t>Now to test the functionality of the logger, we will create a new package </w:t>
      </w:r>
      <w:proofErr w:type="spellStart"/>
      <w:r w:rsidRPr="00CB5557">
        <w:rPr>
          <w:rFonts w:ascii="Roboto" w:eastAsia="Times New Roman" w:hAnsi="Roboto" w:cs="Times New Roman"/>
          <w:color w:val="01014A"/>
          <w:kern w:val="0"/>
          <w:sz w:val="27"/>
          <w:szCs w:val="27"/>
          <w:lang w:val="en-IN" w:eastAsia="en-IN"/>
        </w:rPr>
        <w:t>userinterface</w:t>
      </w:r>
      <w:proofErr w:type="spellEnd"/>
      <w:r w:rsidRPr="00CB5557">
        <w:rPr>
          <w:rFonts w:ascii="Roboto" w:eastAsia="Times New Roman" w:hAnsi="Roboto" w:cs="Times New Roman"/>
          <w:color w:val="01014A"/>
          <w:kern w:val="0"/>
          <w:sz w:val="27"/>
          <w:szCs w:val="27"/>
          <w:lang w:val="en-IN" w:eastAsia="en-IN"/>
        </w:rPr>
        <w:t>, and in it, we will create a Tester.java class file.</w:t>
      </w:r>
    </w:p>
    <w:p w14:paraId="47AF8D02" w14:textId="77777777" w:rsidR="00CB5557" w:rsidRPr="00CB5557" w:rsidRDefault="00CB5557" w:rsidP="00CB5557">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package</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com.infy</w:t>
      </w:r>
      <w:proofErr w:type="gramEnd"/>
      <w:r w:rsidRPr="00CB5557">
        <w:rPr>
          <w:rFonts w:ascii="Courier New" w:eastAsia="Times New Roman" w:hAnsi="Courier New" w:cs="Courier New"/>
          <w:color w:val="FFFFFF"/>
          <w:kern w:val="0"/>
          <w:sz w:val="27"/>
          <w:szCs w:val="27"/>
          <w:lang w:val="en-IN" w:eastAsia="en-IN"/>
        </w:rPr>
        <w:t>.userinterface</w:t>
      </w:r>
      <w:proofErr w:type="spellEnd"/>
      <w:r w:rsidRPr="00CB5557">
        <w:rPr>
          <w:rFonts w:ascii="Courier New" w:eastAsia="Times New Roman" w:hAnsi="Courier New" w:cs="Courier New"/>
          <w:color w:val="FFFFFF"/>
          <w:kern w:val="0"/>
          <w:sz w:val="27"/>
          <w:szCs w:val="27"/>
          <w:lang w:val="en-IN" w:eastAsia="en-IN"/>
        </w:rPr>
        <w:t>;</w:t>
      </w:r>
    </w:p>
    <w:p w14:paraId="34C1724C" w14:textId="77777777" w:rsidR="00CB5557" w:rsidRPr="00CB5557" w:rsidRDefault="00CB5557" w:rsidP="00CB5557">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7C4AAF03" w14:textId="77777777" w:rsidR="00CB5557" w:rsidRPr="00CB5557" w:rsidRDefault="00CB5557" w:rsidP="00CB5557">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import</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org.apache</w:t>
      </w:r>
      <w:proofErr w:type="gramEnd"/>
      <w:r w:rsidRPr="00CB5557">
        <w:rPr>
          <w:rFonts w:ascii="Courier New" w:eastAsia="Times New Roman" w:hAnsi="Courier New" w:cs="Courier New"/>
          <w:color w:val="FFFFFF"/>
          <w:kern w:val="0"/>
          <w:sz w:val="27"/>
          <w:szCs w:val="27"/>
          <w:lang w:val="en-IN" w:eastAsia="en-IN"/>
        </w:rPr>
        <w:t>.commons.logging.</w:t>
      </w:r>
      <w:r w:rsidRPr="00CB5557">
        <w:rPr>
          <w:rFonts w:ascii="Courier New" w:eastAsia="Times New Roman" w:hAnsi="Courier New" w:cs="Courier New"/>
          <w:color w:val="89BDFF"/>
          <w:kern w:val="0"/>
          <w:sz w:val="27"/>
          <w:szCs w:val="27"/>
          <w:lang w:val="en-IN" w:eastAsia="en-IN"/>
        </w:rPr>
        <w:t>Log</w:t>
      </w:r>
      <w:proofErr w:type="spellEnd"/>
      <w:r w:rsidRPr="00CB5557">
        <w:rPr>
          <w:rFonts w:ascii="Courier New" w:eastAsia="Times New Roman" w:hAnsi="Courier New" w:cs="Courier New"/>
          <w:color w:val="FFFFFF"/>
          <w:kern w:val="0"/>
          <w:sz w:val="27"/>
          <w:szCs w:val="27"/>
          <w:lang w:val="en-IN" w:eastAsia="en-IN"/>
        </w:rPr>
        <w:t>;</w:t>
      </w:r>
    </w:p>
    <w:p w14:paraId="58290B63" w14:textId="77777777" w:rsidR="00CB5557" w:rsidRPr="00CB5557" w:rsidRDefault="00CB5557" w:rsidP="00CB5557">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import</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org.apache</w:t>
      </w:r>
      <w:proofErr w:type="gramEnd"/>
      <w:r w:rsidRPr="00CB5557">
        <w:rPr>
          <w:rFonts w:ascii="Courier New" w:eastAsia="Times New Roman" w:hAnsi="Courier New" w:cs="Courier New"/>
          <w:color w:val="FFFFFF"/>
          <w:kern w:val="0"/>
          <w:sz w:val="27"/>
          <w:szCs w:val="27"/>
          <w:lang w:val="en-IN" w:eastAsia="en-IN"/>
        </w:rPr>
        <w:t>.commons.logging.</w:t>
      </w:r>
      <w:r w:rsidRPr="00CB5557">
        <w:rPr>
          <w:rFonts w:ascii="Courier New" w:eastAsia="Times New Roman" w:hAnsi="Courier New" w:cs="Courier New"/>
          <w:color w:val="89BDFF"/>
          <w:kern w:val="0"/>
          <w:sz w:val="27"/>
          <w:szCs w:val="27"/>
          <w:lang w:val="en-IN" w:eastAsia="en-IN"/>
        </w:rPr>
        <w:t>LogFactory</w:t>
      </w:r>
      <w:proofErr w:type="spellEnd"/>
      <w:r w:rsidRPr="00CB5557">
        <w:rPr>
          <w:rFonts w:ascii="Courier New" w:eastAsia="Times New Roman" w:hAnsi="Courier New" w:cs="Courier New"/>
          <w:color w:val="FFFFFF"/>
          <w:kern w:val="0"/>
          <w:sz w:val="27"/>
          <w:szCs w:val="27"/>
          <w:lang w:val="en-IN" w:eastAsia="en-IN"/>
        </w:rPr>
        <w:t>;</w:t>
      </w:r>
    </w:p>
    <w:p w14:paraId="39A6B433" w14:textId="77777777" w:rsidR="00CB5557" w:rsidRPr="00CB5557" w:rsidRDefault="00CB5557" w:rsidP="00CB5557">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4B5BDD32" w14:textId="77777777" w:rsidR="00CB5557" w:rsidRPr="00CB5557" w:rsidRDefault="00CB5557" w:rsidP="00CB5557">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import</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FFFFFF"/>
          <w:kern w:val="0"/>
          <w:sz w:val="27"/>
          <w:szCs w:val="27"/>
          <w:lang w:val="en-IN" w:eastAsia="en-IN"/>
        </w:rPr>
        <w:t>com.infy</w:t>
      </w:r>
      <w:proofErr w:type="gram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89BDFF"/>
          <w:kern w:val="0"/>
          <w:sz w:val="27"/>
          <w:szCs w:val="27"/>
          <w:lang w:val="en-IN" w:eastAsia="en-IN"/>
        </w:rPr>
        <w:t>UserAuthentication</w:t>
      </w:r>
      <w:proofErr w:type="spellEnd"/>
      <w:r w:rsidRPr="00CB5557">
        <w:rPr>
          <w:rFonts w:ascii="Courier New" w:eastAsia="Times New Roman" w:hAnsi="Courier New" w:cs="Courier New"/>
          <w:color w:val="FFFFFF"/>
          <w:kern w:val="0"/>
          <w:sz w:val="27"/>
          <w:szCs w:val="27"/>
          <w:lang w:val="en-IN" w:eastAsia="en-IN"/>
        </w:rPr>
        <w:t>;</w:t>
      </w:r>
    </w:p>
    <w:p w14:paraId="1E41AABF" w14:textId="77777777" w:rsidR="00CB5557" w:rsidRPr="00CB5557" w:rsidRDefault="00CB5557" w:rsidP="00CB5557">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58402439" w14:textId="77777777" w:rsidR="00CB5557" w:rsidRPr="00CB5557" w:rsidRDefault="00CB5557" w:rsidP="00CB5557">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public</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class</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89BDFF"/>
          <w:kern w:val="0"/>
          <w:sz w:val="27"/>
          <w:szCs w:val="27"/>
          <w:lang w:val="en-IN" w:eastAsia="en-IN"/>
        </w:rPr>
        <w:t>Tester</w:t>
      </w:r>
      <w:r w:rsidRPr="00CB5557">
        <w:rPr>
          <w:rFonts w:ascii="Courier New" w:eastAsia="Times New Roman" w:hAnsi="Courier New" w:cs="Courier New"/>
          <w:color w:val="FFFFFF"/>
          <w:kern w:val="0"/>
          <w:sz w:val="27"/>
          <w:szCs w:val="27"/>
          <w:lang w:val="en-IN" w:eastAsia="en-IN"/>
        </w:rPr>
        <w:t xml:space="preserve"> {</w:t>
      </w:r>
    </w:p>
    <w:p w14:paraId="2FBA7972" w14:textId="77777777" w:rsidR="00CB5557" w:rsidRPr="00CB5557" w:rsidRDefault="00CB5557" w:rsidP="00CB5557">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E28964"/>
          <w:kern w:val="0"/>
          <w:sz w:val="27"/>
          <w:szCs w:val="27"/>
          <w:lang w:val="en-IN" w:eastAsia="en-IN"/>
        </w:rPr>
        <w:t>private</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static</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final</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89BDFF"/>
          <w:kern w:val="0"/>
          <w:sz w:val="27"/>
          <w:szCs w:val="27"/>
          <w:lang w:val="en-IN" w:eastAsia="en-IN"/>
        </w:rPr>
        <w:t>Log</w:t>
      </w:r>
      <w:r w:rsidRPr="00CB5557">
        <w:rPr>
          <w:rFonts w:ascii="Courier New" w:eastAsia="Times New Roman" w:hAnsi="Courier New" w:cs="Courier New"/>
          <w:color w:val="FFFFFF"/>
          <w:kern w:val="0"/>
          <w:sz w:val="27"/>
          <w:szCs w:val="27"/>
          <w:lang w:val="en-IN" w:eastAsia="en-IN"/>
        </w:rPr>
        <w:t xml:space="preserve"> LOGGER = </w:t>
      </w:r>
      <w:proofErr w:type="spellStart"/>
      <w:r w:rsidRPr="00CB5557">
        <w:rPr>
          <w:rFonts w:ascii="Courier New" w:eastAsia="Times New Roman" w:hAnsi="Courier New" w:cs="Courier New"/>
          <w:color w:val="89BDFF"/>
          <w:kern w:val="0"/>
          <w:sz w:val="27"/>
          <w:szCs w:val="27"/>
          <w:lang w:val="en-IN" w:eastAsia="en-IN"/>
        </w:rPr>
        <w:t>LogFactory</w:t>
      </w:r>
      <w:r w:rsidRPr="00CB5557">
        <w:rPr>
          <w:rFonts w:ascii="Courier New" w:eastAsia="Times New Roman" w:hAnsi="Courier New" w:cs="Courier New"/>
          <w:color w:val="FFFFFF"/>
          <w:kern w:val="0"/>
          <w:sz w:val="27"/>
          <w:szCs w:val="27"/>
          <w:lang w:val="en-IN" w:eastAsia="en-IN"/>
        </w:rPr>
        <w:t>.getLog</w:t>
      </w:r>
      <w:proofErr w:type="spellEnd"/>
      <w:r w:rsidRPr="00CB5557">
        <w:rPr>
          <w:rFonts w:ascii="Courier New" w:eastAsia="Times New Roman" w:hAnsi="Courier New" w:cs="Courier New"/>
          <w:color w:val="FFFFFF"/>
          <w:kern w:val="0"/>
          <w:sz w:val="27"/>
          <w:szCs w:val="27"/>
          <w:lang w:val="en-IN" w:eastAsia="en-IN"/>
        </w:rPr>
        <w:t>(</w:t>
      </w:r>
      <w:proofErr w:type="spellStart"/>
      <w:r w:rsidRPr="00CB5557">
        <w:rPr>
          <w:rFonts w:ascii="Courier New" w:eastAsia="Times New Roman" w:hAnsi="Courier New" w:cs="Courier New"/>
          <w:color w:val="89BDFF"/>
          <w:kern w:val="0"/>
          <w:sz w:val="27"/>
          <w:szCs w:val="27"/>
          <w:lang w:val="en-IN" w:eastAsia="en-IN"/>
        </w:rPr>
        <w:t>Tester</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E28964"/>
          <w:kern w:val="0"/>
          <w:sz w:val="27"/>
          <w:szCs w:val="27"/>
          <w:lang w:val="en-IN" w:eastAsia="en-IN"/>
        </w:rPr>
        <w:t>class</w:t>
      </w:r>
      <w:proofErr w:type="spellEnd"/>
      <w:r w:rsidRPr="00CB5557">
        <w:rPr>
          <w:rFonts w:ascii="Courier New" w:eastAsia="Times New Roman" w:hAnsi="Courier New" w:cs="Courier New"/>
          <w:color w:val="FFFFFF"/>
          <w:kern w:val="0"/>
          <w:sz w:val="27"/>
          <w:szCs w:val="27"/>
          <w:lang w:val="en-IN" w:eastAsia="en-IN"/>
        </w:rPr>
        <w:t>);</w:t>
      </w:r>
    </w:p>
    <w:p w14:paraId="1FD1E2FB" w14:textId="77777777" w:rsidR="00CB5557" w:rsidRPr="00CB5557" w:rsidRDefault="00CB5557" w:rsidP="00CB5557">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E28964"/>
          <w:kern w:val="0"/>
          <w:sz w:val="27"/>
          <w:szCs w:val="27"/>
          <w:lang w:val="en-IN" w:eastAsia="en-IN"/>
        </w:rPr>
        <w:t>public</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static</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void</w:t>
      </w:r>
      <w:r w:rsidRPr="00CB5557">
        <w:rPr>
          <w:rFonts w:ascii="Courier New" w:eastAsia="Times New Roman" w:hAnsi="Courier New" w:cs="Courier New"/>
          <w:color w:val="FFFFFF"/>
          <w:kern w:val="0"/>
          <w:sz w:val="27"/>
          <w:szCs w:val="27"/>
          <w:lang w:val="en-IN" w:eastAsia="en-IN"/>
        </w:rPr>
        <w:t xml:space="preserve"> </w:t>
      </w:r>
      <w:proofErr w:type="gramStart"/>
      <w:r w:rsidRPr="00CB5557">
        <w:rPr>
          <w:rFonts w:ascii="Courier New" w:eastAsia="Times New Roman" w:hAnsi="Courier New" w:cs="Courier New"/>
          <w:color w:val="FFFFFF"/>
          <w:kern w:val="0"/>
          <w:sz w:val="27"/>
          <w:szCs w:val="27"/>
          <w:lang w:val="en-IN" w:eastAsia="en-IN"/>
        </w:rPr>
        <w:t>main(</w:t>
      </w:r>
      <w:proofErr w:type="gramEnd"/>
      <w:r w:rsidRPr="00CB5557">
        <w:rPr>
          <w:rFonts w:ascii="Courier New" w:eastAsia="Times New Roman" w:hAnsi="Courier New" w:cs="Courier New"/>
          <w:color w:val="89BDFF"/>
          <w:kern w:val="0"/>
          <w:sz w:val="27"/>
          <w:szCs w:val="27"/>
          <w:lang w:val="en-IN" w:eastAsia="en-IN"/>
        </w:rPr>
        <w:t>String</w:t>
      </w:r>
      <w:r w:rsidRPr="00CB5557">
        <w:rPr>
          <w:rFonts w:ascii="Courier New" w:eastAsia="Times New Roman" w:hAnsi="Courier New" w:cs="Courier New"/>
          <w:color w:val="FFFFFF"/>
          <w:kern w:val="0"/>
          <w:sz w:val="27"/>
          <w:szCs w:val="27"/>
          <w:lang w:val="en-IN" w:eastAsia="en-IN"/>
        </w:rPr>
        <w:t xml:space="preserve">[] </w:t>
      </w:r>
      <w:proofErr w:type="spellStart"/>
      <w:r w:rsidRPr="00CB5557">
        <w:rPr>
          <w:rFonts w:ascii="Courier New" w:eastAsia="Times New Roman" w:hAnsi="Courier New" w:cs="Courier New"/>
          <w:color w:val="FFFFFF"/>
          <w:kern w:val="0"/>
          <w:sz w:val="27"/>
          <w:szCs w:val="27"/>
          <w:lang w:val="en-IN" w:eastAsia="en-IN"/>
        </w:rPr>
        <w:t>args</w:t>
      </w:r>
      <w:proofErr w:type="spellEnd"/>
      <w:r w:rsidRPr="00CB5557">
        <w:rPr>
          <w:rFonts w:ascii="Courier New" w:eastAsia="Times New Roman" w:hAnsi="Courier New" w:cs="Courier New"/>
          <w:color w:val="FFFFFF"/>
          <w:kern w:val="0"/>
          <w:sz w:val="27"/>
          <w:szCs w:val="27"/>
          <w:lang w:val="en-IN" w:eastAsia="en-IN"/>
        </w:rPr>
        <w:t>) {</w:t>
      </w:r>
    </w:p>
    <w:p w14:paraId="51FD857C" w14:textId="77777777" w:rsidR="00CB5557" w:rsidRPr="00CB5557" w:rsidRDefault="00CB5557" w:rsidP="00CB5557">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E28964"/>
          <w:kern w:val="0"/>
          <w:sz w:val="27"/>
          <w:szCs w:val="27"/>
          <w:lang w:val="en-IN" w:eastAsia="en-IN"/>
        </w:rPr>
        <w:t>try</w:t>
      </w:r>
      <w:r w:rsidRPr="00CB5557">
        <w:rPr>
          <w:rFonts w:ascii="Courier New" w:eastAsia="Times New Roman" w:hAnsi="Courier New" w:cs="Courier New"/>
          <w:color w:val="FFFFFF"/>
          <w:kern w:val="0"/>
          <w:sz w:val="27"/>
          <w:szCs w:val="27"/>
          <w:lang w:val="en-IN" w:eastAsia="en-IN"/>
        </w:rPr>
        <w:t xml:space="preserve"> {</w:t>
      </w:r>
    </w:p>
    <w:p w14:paraId="05F6B8C6" w14:textId="77777777" w:rsidR="00CB5557" w:rsidRPr="00CB5557" w:rsidRDefault="00CB5557" w:rsidP="00CB5557">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proofErr w:type="spellStart"/>
      <w:r w:rsidRPr="00CB5557">
        <w:rPr>
          <w:rFonts w:ascii="Courier New" w:eastAsia="Times New Roman" w:hAnsi="Courier New" w:cs="Courier New"/>
          <w:color w:val="89BDFF"/>
          <w:kern w:val="0"/>
          <w:sz w:val="27"/>
          <w:szCs w:val="27"/>
          <w:lang w:val="en-IN" w:eastAsia="en-IN"/>
        </w:rPr>
        <w:t>UserAuthentication</w:t>
      </w:r>
      <w:proofErr w:type="spellEnd"/>
      <w:r w:rsidRPr="00CB5557">
        <w:rPr>
          <w:rFonts w:ascii="Courier New" w:eastAsia="Times New Roman" w:hAnsi="Courier New" w:cs="Courier New"/>
          <w:color w:val="FFFFFF"/>
          <w:kern w:val="0"/>
          <w:sz w:val="27"/>
          <w:szCs w:val="27"/>
          <w:lang w:val="en-IN" w:eastAsia="en-IN"/>
        </w:rPr>
        <w:t xml:space="preserve"> authentication = </w:t>
      </w:r>
      <w:r w:rsidRPr="00CB5557">
        <w:rPr>
          <w:rFonts w:ascii="Courier New" w:eastAsia="Times New Roman" w:hAnsi="Courier New" w:cs="Courier New"/>
          <w:color w:val="E28964"/>
          <w:kern w:val="0"/>
          <w:sz w:val="27"/>
          <w:szCs w:val="27"/>
          <w:lang w:val="en-IN" w:eastAsia="en-IN"/>
        </w:rPr>
        <w:t>new</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89BDFF"/>
          <w:kern w:val="0"/>
          <w:sz w:val="27"/>
          <w:szCs w:val="27"/>
          <w:lang w:val="en-IN" w:eastAsia="en-IN"/>
        </w:rPr>
        <w:t>UserAuthentication</w:t>
      </w:r>
      <w:proofErr w:type="spellEnd"/>
      <w:r w:rsidRPr="00CB5557">
        <w:rPr>
          <w:rFonts w:ascii="Courier New" w:eastAsia="Times New Roman" w:hAnsi="Courier New" w:cs="Courier New"/>
          <w:color w:val="FFFFFF"/>
          <w:kern w:val="0"/>
          <w:sz w:val="27"/>
          <w:szCs w:val="27"/>
          <w:lang w:val="en-IN" w:eastAsia="en-IN"/>
        </w:rPr>
        <w:t>(</w:t>
      </w:r>
      <w:proofErr w:type="gramEnd"/>
      <w:r w:rsidRPr="00CB5557">
        <w:rPr>
          <w:rFonts w:ascii="Courier New" w:eastAsia="Times New Roman" w:hAnsi="Courier New" w:cs="Courier New"/>
          <w:color w:val="FFFFFF"/>
          <w:kern w:val="0"/>
          <w:sz w:val="27"/>
          <w:szCs w:val="27"/>
          <w:lang w:val="en-IN" w:eastAsia="en-IN"/>
        </w:rPr>
        <w:t>);</w:t>
      </w:r>
    </w:p>
    <w:p w14:paraId="651B256C" w14:textId="77777777" w:rsidR="00CB5557" w:rsidRPr="00CB5557" w:rsidRDefault="00CB5557" w:rsidP="00CB5557">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proofErr w:type="spellStart"/>
      <w:proofErr w:type="gramStart"/>
      <w:r w:rsidRPr="00CB5557">
        <w:rPr>
          <w:rFonts w:ascii="Courier New" w:eastAsia="Times New Roman" w:hAnsi="Courier New" w:cs="Courier New"/>
          <w:color w:val="FFFFFF"/>
          <w:kern w:val="0"/>
          <w:sz w:val="27"/>
          <w:szCs w:val="27"/>
          <w:lang w:val="en-IN" w:eastAsia="en-IN"/>
        </w:rPr>
        <w:t>authentication.loginUser</w:t>
      </w:r>
      <w:proofErr w:type="spellEnd"/>
      <w:proofErr w:type="gram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65B042"/>
          <w:kern w:val="0"/>
          <w:sz w:val="27"/>
          <w:szCs w:val="27"/>
          <w:lang w:val="en-IN" w:eastAsia="en-IN"/>
        </w:rPr>
        <w:t>"Jon"</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65B042"/>
          <w:kern w:val="0"/>
          <w:sz w:val="27"/>
          <w:szCs w:val="27"/>
          <w:lang w:val="en-IN" w:eastAsia="en-IN"/>
        </w:rPr>
        <w:t>"Asdf@123"</w:t>
      </w:r>
      <w:r w:rsidRPr="00CB5557">
        <w:rPr>
          <w:rFonts w:ascii="Courier New" w:eastAsia="Times New Roman" w:hAnsi="Courier New" w:cs="Courier New"/>
          <w:color w:val="FFFFFF"/>
          <w:kern w:val="0"/>
          <w:sz w:val="27"/>
          <w:szCs w:val="27"/>
          <w:lang w:val="en-IN" w:eastAsia="en-IN"/>
        </w:rPr>
        <w:t>);</w:t>
      </w:r>
    </w:p>
    <w:p w14:paraId="5D77817D" w14:textId="77777777" w:rsidR="00CB5557" w:rsidRPr="00CB5557" w:rsidRDefault="00CB5557" w:rsidP="00CB5557">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t>LOGGER .</w:t>
      </w:r>
      <w:proofErr w:type="gramStart"/>
      <w:r w:rsidRPr="00CB5557">
        <w:rPr>
          <w:rFonts w:ascii="Courier New" w:eastAsia="Times New Roman" w:hAnsi="Courier New" w:cs="Courier New"/>
          <w:color w:val="FFFFFF"/>
          <w:kern w:val="0"/>
          <w:sz w:val="27"/>
          <w:szCs w:val="27"/>
          <w:lang w:val="en-IN" w:eastAsia="en-IN"/>
        </w:rPr>
        <w:t>info(</w:t>
      </w:r>
      <w:proofErr w:type="gramEnd"/>
      <w:r w:rsidRPr="00CB5557">
        <w:rPr>
          <w:rFonts w:ascii="Courier New" w:eastAsia="Times New Roman" w:hAnsi="Courier New" w:cs="Courier New"/>
          <w:color w:val="65B042"/>
          <w:kern w:val="0"/>
          <w:sz w:val="27"/>
          <w:szCs w:val="27"/>
          <w:lang w:val="en-IN" w:eastAsia="en-IN"/>
        </w:rPr>
        <w:t>"User has logged in successfully"</w:t>
      </w:r>
      <w:r w:rsidRPr="00CB5557">
        <w:rPr>
          <w:rFonts w:ascii="Courier New" w:eastAsia="Times New Roman" w:hAnsi="Courier New" w:cs="Courier New"/>
          <w:color w:val="FFFFFF"/>
          <w:kern w:val="0"/>
          <w:sz w:val="27"/>
          <w:szCs w:val="27"/>
          <w:lang w:val="en-IN" w:eastAsia="en-IN"/>
        </w:rPr>
        <w:t>);</w:t>
      </w:r>
    </w:p>
    <w:p w14:paraId="4CAF8FC5" w14:textId="77777777" w:rsidR="00CB5557" w:rsidRPr="00CB5557" w:rsidRDefault="00CB5557" w:rsidP="00CB5557">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t xml:space="preserve">} </w:t>
      </w:r>
      <w:proofErr w:type="gramStart"/>
      <w:r w:rsidRPr="00CB5557">
        <w:rPr>
          <w:rFonts w:ascii="Courier New" w:eastAsia="Times New Roman" w:hAnsi="Courier New" w:cs="Courier New"/>
          <w:color w:val="E28964"/>
          <w:kern w:val="0"/>
          <w:sz w:val="27"/>
          <w:szCs w:val="27"/>
          <w:lang w:val="en-IN" w:eastAsia="en-IN"/>
        </w:rPr>
        <w:t>catch</w:t>
      </w:r>
      <w:r w:rsidRPr="00CB5557">
        <w:rPr>
          <w:rFonts w:ascii="Courier New" w:eastAsia="Times New Roman" w:hAnsi="Courier New" w:cs="Courier New"/>
          <w:color w:val="FFFFFF"/>
          <w:kern w:val="0"/>
          <w:sz w:val="27"/>
          <w:szCs w:val="27"/>
          <w:lang w:val="en-IN" w:eastAsia="en-IN"/>
        </w:rPr>
        <w:t>(</w:t>
      </w:r>
      <w:proofErr w:type="gramEnd"/>
      <w:r w:rsidRPr="00CB5557">
        <w:rPr>
          <w:rFonts w:ascii="Courier New" w:eastAsia="Times New Roman" w:hAnsi="Courier New" w:cs="Courier New"/>
          <w:color w:val="89BDFF"/>
          <w:kern w:val="0"/>
          <w:sz w:val="27"/>
          <w:szCs w:val="27"/>
          <w:lang w:val="en-IN" w:eastAsia="en-IN"/>
        </w:rPr>
        <w:t>Exception</w:t>
      </w:r>
      <w:r w:rsidRPr="00CB5557">
        <w:rPr>
          <w:rFonts w:ascii="Courier New" w:eastAsia="Times New Roman" w:hAnsi="Courier New" w:cs="Courier New"/>
          <w:color w:val="FFFFFF"/>
          <w:kern w:val="0"/>
          <w:sz w:val="27"/>
          <w:szCs w:val="27"/>
          <w:lang w:val="en-IN" w:eastAsia="en-IN"/>
        </w:rPr>
        <w:t xml:space="preserve"> exception) {</w:t>
      </w:r>
    </w:p>
    <w:p w14:paraId="062B5FF9" w14:textId="77777777" w:rsidR="00CB5557" w:rsidRPr="00CB5557" w:rsidRDefault="00CB5557" w:rsidP="00CB5557">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t>LOGGER .info(</w:t>
      </w:r>
      <w:proofErr w:type="spellStart"/>
      <w:proofErr w:type="gramStart"/>
      <w:r w:rsidRPr="00CB5557">
        <w:rPr>
          <w:rFonts w:ascii="Courier New" w:eastAsia="Times New Roman" w:hAnsi="Courier New" w:cs="Courier New"/>
          <w:color w:val="FFFFFF"/>
          <w:kern w:val="0"/>
          <w:sz w:val="27"/>
          <w:szCs w:val="27"/>
          <w:lang w:val="en-IN" w:eastAsia="en-IN"/>
        </w:rPr>
        <w:t>exception.getMessage</w:t>
      </w:r>
      <w:proofErr w:type="spellEnd"/>
      <w:proofErr w:type="gramEnd"/>
      <w:r w:rsidRPr="00CB5557">
        <w:rPr>
          <w:rFonts w:ascii="Courier New" w:eastAsia="Times New Roman" w:hAnsi="Courier New" w:cs="Courier New"/>
          <w:color w:val="FFFFFF"/>
          <w:kern w:val="0"/>
          <w:sz w:val="27"/>
          <w:szCs w:val="27"/>
          <w:lang w:val="en-IN" w:eastAsia="en-IN"/>
        </w:rPr>
        <w:t>());</w:t>
      </w:r>
    </w:p>
    <w:p w14:paraId="490D7A0B" w14:textId="77777777" w:rsidR="00CB5557" w:rsidRPr="00CB5557" w:rsidRDefault="00CB5557" w:rsidP="00CB5557">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r>
      <w:r w:rsidRPr="00CB5557">
        <w:rPr>
          <w:rFonts w:ascii="Courier New" w:eastAsia="Times New Roman" w:hAnsi="Courier New" w:cs="Courier New"/>
          <w:color w:val="FFFFFF"/>
          <w:kern w:val="0"/>
          <w:sz w:val="27"/>
          <w:szCs w:val="27"/>
          <w:lang w:val="en-IN" w:eastAsia="en-IN"/>
        </w:rPr>
        <w:tab/>
        <w:t>}</w:t>
      </w:r>
    </w:p>
    <w:p w14:paraId="250FE6BE" w14:textId="77777777" w:rsidR="00CB5557" w:rsidRPr="00CB5557" w:rsidRDefault="00CB5557" w:rsidP="00CB5557">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ab/>
        <w:t>}</w:t>
      </w:r>
    </w:p>
    <w:p w14:paraId="6E13CC54" w14:textId="77777777" w:rsidR="00CB5557" w:rsidRPr="00CB5557" w:rsidRDefault="00CB5557" w:rsidP="00CB5557">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w:t>
      </w:r>
    </w:p>
    <w:p w14:paraId="0892B365" w14:textId="7DDD9BE2" w:rsidR="00CB5557" w:rsidRPr="00CB5557" w:rsidRDefault="00CB5557" w:rsidP="00CB5557">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3706F8CD" wp14:editId="26253E8E">
                <wp:extent cx="304800" cy="30480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0B2C3"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F8ED59"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Now observe the above code, there is no System.out.println() is used.</w:t>
      </w:r>
    </w:p>
    <w:p w14:paraId="2EB6705C"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b/>
          <w:bCs/>
          <w:color w:val="01014A"/>
          <w:kern w:val="0"/>
          <w:sz w:val="27"/>
          <w:szCs w:val="27"/>
          <w:lang w:val="en-IN" w:eastAsia="en-IN"/>
        </w:rPr>
        <w:t>Step 6: </w:t>
      </w:r>
      <w:r w:rsidRPr="00CB5557">
        <w:rPr>
          <w:rFonts w:ascii="Roboto" w:eastAsia="Times New Roman" w:hAnsi="Roboto" w:cs="Times New Roman"/>
          <w:color w:val="01014A"/>
          <w:kern w:val="0"/>
          <w:sz w:val="27"/>
          <w:szCs w:val="27"/>
          <w:lang w:val="en-IN" w:eastAsia="en-IN"/>
        </w:rPr>
        <w:t>Execute the Tester class and observe the output in the console and the logger file. </w:t>
      </w:r>
    </w:p>
    <w:p w14:paraId="28014B2C"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Output in console,</w:t>
      </w:r>
    </w:p>
    <w:p w14:paraId="54AD90FA" w14:textId="6E9F59DE" w:rsidR="00CB5557" w:rsidRPr="00CB5557" w:rsidRDefault="00CB5557" w:rsidP="00CB5557">
      <w:pPr>
        <w:numPr>
          <w:ilvl w:val="0"/>
          <w:numId w:val="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89BDFF"/>
          <w:kern w:val="0"/>
          <w:sz w:val="27"/>
          <w:szCs w:val="27"/>
          <w:lang w:val="en-IN" w:eastAsia="en-IN"/>
        </w:rPr>
        <w:t>User</w:t>
      </w:r>
      <w:r w:rsidRPr="00CB5557">
        <w:rPr>
          <w:rFonts w:ascii="Courier New" w:eastAsia="Times New Roman" w:hAnsi="Courier New" w:cs="Courier New"/>
          <w:color w:val="FFFFFF"/>
          <w:kern w:val="0"/>
          <w:sz w:val="27"/>
          <w:szCs w:val="27"/>
          <w:lang w:val="en-IN" w:eastAsia="en-IN"/>
        </w:rPr>
        <w:t xml:space="preserve"> has logged </w:t>
      </w:r>
      <w:r w:rsidRPr="00CB5557">
        <w:rPr>
          <w:rFonts w:ascii="Courier New" w:eastAsia="Times New Roman" w:hAnsi="Courier New" w:cs="Courier New"/>
          <w:color w:val="E28964"/>
          <w:kern w:val="0"/>
          <w:sz w:val="27"/>
          <w:szCs w:val="27"/>
          <w:lang w:val="en-IN" w:eastAsia="en-IN"/>
        </w:rPr>
        <w:t>in</w:t>
      </w:r>
      <w:r w:rsidRPr="00CB5557">
        <w:rPr>
          <w:rFonts w:ascii="Courier New" w:eastAsia="Times New Roman" w:hAnsi="Courier New" w:cs="Courier New"/>
          <w:color w:val="FFFFFF"/>
          <w:kern w:val="0"/>
          <w:sz w:val="27"/>
          <w:szCs w:val="27"/>
          <w:lang w:val="en-IN" w:eastAsia="en-IN"/>
        </w:rPr>
        <w:t xml:space="preserve"> successfully</w:t>
      </w:r>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2183999B" wp14:editId="48187DCF">
                <wp:extent cx="304800" cy="304800"/>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B0B6A"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9FB74A"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Output in the Log file,</w:t>
      </w:r>
    </w:p>
    <w:p w14:paraId="07475E04" w14:textId="211F1DF0" w:rsidR="00CB5557" w:rsidRPr="00CB5557" w:rsidRDefault="00CB5557" w:rsidP="00CB5557">
      <w:pPr>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3387CC"/>
          <w:kern w:val="0"/>
          <w:sz w:val="27"/>
          <w:szCs w:val="27"/>
          <w:lang w:val="en-IN" w:eastAsia="en-IN"/>
        </w:rPr>
        <w:t>10</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89BDFF"/>
          <w:kern w:val="0"/>
          <w:sz w:val="27"/>
          <w:szCs w:val="27"/>
          <w:lang w:val="en-IN" w:eastAsia="en-IN"/>
        </w:rPr>
        <w:t>Apr</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3387CC"/>
          <w:kern w:val="0"/>
          <w:sz w:val="27"/>
          <w:szCs w:val="27"/>
          <w:lang w:val="en-IN" w:eastAsia="en-IN"/>
        </w:rPr>
        <w:t>2020</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3387CC"/>
          <w:kern w:val="0"/>
          <w:sz w:val="27"/>
          <w:szCs w:val="27"/>
          <w:lang w:val="en-IN" w:eastAsia="en-IN"/>
        </w:rPr>
        <w:t>10</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3387CC"/>
          <w:kern w:val="0"/>
          <w:sz w:val="27"/>
          <w:szCs w:val="27"/>
          <w:lang w:val="en-IN" w:eastAsia="en-IN"/>
        </w:rPr>
        <w:t>28</w:t>
      </w: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3387CC"/>
          <w:kern w:val="0"/>
          <w:sz w:val="27"/>
          <w:szCs w:val="27"/>
          <w:lang w:val="en-IN" w:eastAsia="en-IN"/>
        </w:rPr>
        <w:t>48</w:t>
      </w:r>
      <w:r w:rsidRPr="00CB5557">
        <w:rPr>
          <w:rFonts w:ascii="Courier New" w:eastAsia="Times New Roman" w:hAnsi="Courier New" w:cs="Courier New"/>
          <w:color w:val="FFFFFF"/>
          <w:kern w:val="0"/>
          <w:sz w:val="27"/>
          <w:szCs w:val="27"/>
          <w:lang w:val="en-IN" w:eastAsia="en-IN"/>
        </w:rPr>
        <w:t xml:space="preserve"> INFO - </w:t>
      </w:r>
      <w:r w:rsidRPr="00CB5557">
        <w:rPr>
          <w:rFonts w:ascii="Courier New" w:eastAsia="Times New Roman" w:hAnsi="Courier New" w:cs="Courier New"/>
          <w:color w:val="89BDFF"/>
          <w:kern w:val="0"/>
          <w:sz w:val="27"/>
          <w:szCs w:val="27"/>
          <w:lang w:val="en-IN" w:eastAsia="en-IN"/>
        </w:rPr>
        <w:t>Jon</w:t>
      </w:r>
      <w:r w:rsidRPr="00CB5557">
        <w:rPr>
          <w:rFonts w:ascii="Courier New" w:eastAsia="Times New Roman" w:hAnsi="Courier New" w:cs="Courier New"/>
          <w:color w:val="FFFFFF"/>
          <w:kern w:val="0"/>
          <w:sz w:val="27"/>
          <w:szCs w:val="27"/>
          <w:lang w:val="en-IN" w:eastAsia="en-IN"/>
        </w:rPr>
        <w:t xml:space="preserve"> logged </w:t>
      </w:r>
      <w:r w:rsidRPr="00CB5557">
        <w:rPr>
          <w:rFonts w:ascii="Courier New" w:eastAsia="Times New Roman" w:hAnsi="Courier New" w:cs="Courier New"/>
          <w:color w:val="E28964"/>
          <w:kern w:val="0"/>
          <w:sz w:val="27"/>
          <w:szCs w:val="27"/>
          <w:lang w:val="en-IN" w:eastAsia="en-IN"/>
        </w:rPr>
        <w:t>in</w:t>
      </w:r>
      <w:r w:rsidRPr="00CB5557">
        <w:rPr>
          <w:rFonts w:ascii="Courier New" w:eastAsia="Times New Roman" w:hAnsi="Courier New" w:cs="Courier New"/>
          <w:color w:val="FFFFFF"/>
          <w:kern w:val="0"/>
          <w:sz w:val="27"/>
          <w:szCs w:val="27"/>
          <w:lang w:val="en-IN" w:eastAsia="en-IN"/>
        </w:rPr>
        <w:t xml:space="preserve"> successfully</w:t>
      </w:r>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50A8A494" wp14:editId="4CC44886">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4CE2C"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EE618B"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Note: To get the Log file, please refresh your project once.</w:t>
      </w:r>
    </w:p>
    <w:p w14:paraId="357057FA" w14:textId="579E74BC" w:rsidR="00CB5557" w:rsidRDefault="00CB5557" w:rsidP="00CB5557">
      <w:pPr>
        <w:pStyle w:val="NormalWeb"/>
        <w:ind w:left="0"/>
        <w:jc w:val="both"/>
        <w:rPr>
          <w:rFonts w:ascii="Roboto" w:eastAsia="Times New Roman" w:hAnsi="Roboto"/>
          <w:color w:val="01014A"/>
          <w:sz w:val="27"/>
          <w:szCs w:val="27"/>
          <w:lang w:val="en-IN" w:eastAsia="en-IN"/>
        </w:rPr>
      </w:pPr>
      <w:r>
        <w:rPr>
          <w:rFonts w:ascii="Roboto" w:eastAsia="Times New Roman" w:hAnsi="Roboto"/>
          <w:color w:val="01014A"/>
          <w:sz w:val="27"/>
          <w:szCs w:val="27"/>
          <w:lang w:val="en-IN" w:eastAsia="en-IN"/>
        </w:rPr>
        <w:lastRenderedPageBreak/>
        <w:t>Best Practice Logging:</w:t>
      </w:r>
    </w:p>
    <w:p w14:paraId="194396D1" w14:textId="31EBECC9" w:rsidR="00CB5557" w:rsidRPr="00CB5557" w:rsidRDefault="00CB5557" w:rsidP="00CB5557">
      <w:pPr>
        <w:pStyle w:val="NormalWeb"/>
        <w:ind w:left="0"/>
        <w:jc w:val="both"/>
        <w:rPr>
          <w:rFonts w:ascii="Roboto" w:eastAsia="Times New Roman" w:hAnsi="Roboto"/>
          <w:color w:val="01014A"/>
          <w:sz w:val="27"/>
          <w:szCs w:val="27"/>
          <w:lang w:val="en-IN" w:eastAsia="en-IN"/>
        </w:rPr>
      </w:pPr>
      <w:r w:rsidRPr="00CB5557">
        <w:rPr>
          <w:rFonts w:ascii="Roboto" w:eastAsia="Times New Roman" w:hAnsi="Roboto"/>
          <w:color w:val="01014A"/>
          <w:sz w:val="27"/>
          <w:szCs w:val="27"/>
          <w:lang w:val="en-IN" w:eastAsia="en-IN"/>
        </w:rPr>
        <w:t xml:space="preserve">As we know Logging is one of the important aspects of application development, </w:t>
      </w:r>
      <w:proofErr w:type="spellStart"/>
      <w:r w:rsidRPr="00CB5557">
        <w:rPr>
          <w:rFonts w:ascii="Roboto" w:eastAsia="Times New Roman" w:hAnsi="Roboto"/>
          <w:color w:val="01014A"/>
          <w:sz w:val="27"/>
          <w:szCs w:val="27"/>
          <w:lang w:val="en-IN" w:eastAsia="en-IN"/>
        </w:rPr>
        <w:t>its</w:t>
      </w:r>
      <w:proofErr w:type="spellEnd"/>
      <w:r w:rsidRPr="00CB5557">
        <w:rPr>
          <w:rFonts w:ascii="Roboto" w:eastAsia="Times New Roman" w:hAnsi="Roboto"/>
          <w:color w:val="01014A"/>
          <w:sz w:val="27"/>
          <w:szCs w:val="27"/>
          <w:lang w:val="en-IN" w:eastAsia="en-IN"/>
        </w:rPr>
        <w:t xml:space="preserve"> an efficient coding practice to log as much of the information as possible to keep track of the application health. At the same time, it is also important to check whether we are logging the redundant information which might cause problems while debugging. </w:t>
      </w:r>
    </w:p>
    <w:p w14:paraId="50FD7C35"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In simple words, assume that in a Java application, there are 3 different classes </w:t>
      </w:r>
      <w:r w:rsidRPr="00CB5557">
        <w:rPr>
          <w:rFonts w:ascii="Roboto" w:eastAsia="Times New Roman" w:hAnsi="Roboto" w:cs="Times New Roman"/>
          <w:b/>
          <w:bCs/>
          <w:color w:val="01014A"/>
          <w:kern w:val="0"/>
          <w:sz w:val="27"/>
          <w:szCs w:val="27"/>
          <w:lang w:val="en-IN" w:eastAsia="en-IN"/>
        </w:rPr>
        <w:t>Tester</w:t>
      </w:r>
      <w:r w:rsidRPr="00CB5557">
        <w:rPr>
          <w:rFonts w:ascii="Roboto" w:eastAsia="Times New Roman" w:hAnsi="Roboto" w:cs="Times New Roman"/>
          <w:color w:val="01014A"/>
          <w:kern w:val="0"/>
          <w:sz w:val="27"/>
          <w:szCs w:val="27"/>
          <w:lang w:val="en-IN" w:eastAsia="en-IN"/>
        </w:rPr>
        <w:t>, </w:t>
      </w:r>
      <w:r w:rsidRPr="00CB5557">
        <w:rPr>
          <w:rFonts w:ascii="Roboto" w:eastAsia="Times New Roman" w:hAnsi="Roboto" w:cs="Times New Roman"/>
          <w:b/>
          <w:bCs/>
          <w:color w:val="01014A"/>
          <w:kern w:val="0"/>
          <w:sz w:val="27"/>
          <w:szCs w:val="27"/>
          <w:lang w:val="en-IN" w:eastAsia="en-IN"/>
        </w:rPr>
        <w:t>Service</w:t>
      </w:r>
      <w:r w:rsidRPr="00CB5557">
        <w:rPr>
          <w:rFonts w:ascii="Roboto" w:eastAsia="Times New Roman" w:hAnsi="Roboto" w:cs="Times New Roman"/>
          <w:color w:val="01014A"/>
          <w:kern w:val="0"/>
          <w:sz w:val="27"/>
          <w:szCs w:val="27"/>
          <w:lang w:val="en-IN" w:eastAsia="en-IN"/>
        </w:rPr>
        <w:t>, and </w:t>
      </w:r>
      <w:r w:rsidRPr="00CB5557">
        <w:rPr>
          <w:rFonts w:ascii="Roboto" w:eastAsia="Times New Roman" w:hAnsi="Roboto" w:cs="Times New Roman"/>
          <w:b/>
          <w:bCs/>
          <w:color w:val="01014A"/>
          <w:kern w:val="0"/>
          <w:sz w:val="27"/>
          <w:szCs w:val="27"/>
          <w:lang w:val="en-IN" w:eastAsia="en-IN"/>
        </w:rPr>
        <w:t>DAO</w:t>
      </w:r>
      <w:r w:rsidRPr="00CB5557">
        <w:rPr>
          <w:rFonts w:ascii="Roboto" w:eastAsia="Times New Roman" w:hAnsi="Roboto" w:cs="Times New Roman"/>
          <w:color w:val="01014A"/>
          <w:kern w:val="0"/>
          <w:sz w:val="27"/>
          <w:szCs w:val="27"/>
          <w:lang w:val="en-IN" w:eastAsia="en-IN"/>
        </w:rPr>
        <w:t>. Tester class has the main method which invokes the method of Service which in turn invokes another method of DAO, and in all these three classes, methods might throw any exceptions that are caught, logged, and re-thrown.</w:t>
      </w:r>
    </w:p>
    <w:p w14:paraId="2792E482"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Assume that an exception occurred in the DAO class, here is the sequence of events that will follow,</w:t>
      </w:r>
    </w:p>
    <w:p w14:paraId="49550E3E" w14:textId="77777777" w:rsidR="00CB5557" w:rsidRPr="00CB5557" w:rsidRDefault="00CB5557" w:rsidP="00CB5557">
      <w:pPr>
        <w:numPr>
          <w:ilvl w:val="0"/>
          <w:numId w:val="40"/>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The exception thrown in DAO will be caught, logged, and re-thrown to the Service class. (Exception logged once)</w:t>
      </w:r>
    </w:p>
    <w:p w14:paraId="5F103125" w14:textId="77777777" w:rsidR="00CB5557" w:rsidRPr="00CB5557" w:rsidRDefault="00CB5557" w:rsidP="00CB5557">
      <w:pPr>
        <w:numPr>
          <w:ilvl w:val="0"/>
          <w:numId w:val="40"/>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The exception thrown by the DAO will be caught in the Service class, logged, and re-thrown to the main method in Tester class (Exception logged twice)</w:t>
      </w:r>
    </w:p>
    <w:p w14:paraId="0B3A435E" w14:textId="77777777" w:rsidR="00CB5557" w:rsidRPr="00CB5557" w:rsidRDefault="00CB5557" w:rsidP="00CB5557">
      <w:pPr>
        <w:numPr>
          <w:ilvl w:val="0"/>
          <w:numId w:val="40"/>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The exception thrown by the Service will be caught by the main method in the Tester class and logged, (Exception logged thrice)</w:t>
      </w:r>
    </w:p>
    <w:p w14:paraId="55372857"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Even though the exception information is the same, it is logged into the </w:t>
      </w:r>
      <w:r w:rsidRPr="00CB5557">
        <w:rPr>
          <w:rFonts w:ascii="Roboto" w:eastAsia="Times New Roman" w:hAnsi="Roboto" w:cs="Times New Roman"/>
          <w:b/>
          <w:bCs/>
          <w:color w:val="01014A"/>
          <w:kern w:val="0"/>
          <w:sz w:val="27"/>
          <w:szCs w:val="27"/>
          <w:lang w:val="en-IN" w:eastAsia="en-IN"/>
        </w:rPr>
        <w:t>error.log</w:t>
      </w:r>
      <w:r w:rsidRPr="00CB5557">
        <w:rPr>
          <w:rFonts w:ascii="Roboto" w:eastAsia="Times New Roman" w:hAnsi="Roboto" w:cs="Times New Roman"/>
          <w:color w:val="01014A"/>
          <w:kern w:val="0"/>
          <w:sz w:val="27"/>
          <w:szCs w:val="27"/>
          <w:lang w:val="en-IN" w:eastAsia="en-IN"/>
        </w:rPr>
        <w:t> file three times which is redundant and useless. Hence, it is always a good practice to log only once by avoiding the same information logged multiple times. </w:t>
      </w:r>
    </w:p>
    <w:p w14:paraId="40137E7A"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Here are a few solutions to avoid logging multiple times,</w:t>
      </w:r>
    </w:p>
    <w:p w14:paraId="46E7E53D" w14:textId="77777777" w:rsidR="00CB5557" w:rsidRPr="00CB5557" w:rsidRDefault="00CB5557" w:rsidP="00CB5557">
      <w:pPr>
        <w:numPr>
          <w:ilvl w:val="0"/>
          <w:numId w:val="4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Any exceptions handled in individual classes (</w:t>
      </w:r>
      <w:r w:rsidRPr="00CB5557">
        <w:rPr>
          <w:rFonts w:ascii="Roboto" w:eastAsia="Times New Roman" w:hAnsi="Roboto" w:cs="Times New Roman"/>
          <w:b/>
          <w:bCs/>
          <w:color w:val="01014A"/>
          <w:kern w:val="0"/>
          <w:sz w:val="27"/>
          <w:szCs w:val="27"/>
          <w:lang w:val="en-IN" w:eastAsia="en-IN"/>
        </w:rPr>
        <w:t>Service &amp; DAO</w:t>
      </w:r>
      <w:r w:rsidRPr="00CB5557">
        <w:rPr>
          <w:rFonts w:ascii="Roboto" w:eastAsia="Times New Roman" w:hAnsi="Roboto" w:cs="Times New Roman"/>
          <w:color w:val="01014A"/>
          <w:kern w:val="0"/>
          <w:sz w:val="27"/>
          <w:szCs w:val="27"/>
          <w:lang w:val="en-IN" w:eastAsia="en-IN"/>
        </w:rPr>
        <w:t>) should be rethrown and propagated to the calling environment (</w:t>
      </w:r>
      <w:r w:rsidRPr="00CB5557">
        <w:rPr>
          <w:rFonts w:ascii="Roboto" w:eastAsia="Times New Roman" w:hAnsi="Roboto" w:cs="Times New Roman"/>
          <w:b/>
          <w:bCs/>
          <w:color w:val="01014A"/>
          <w:kern w:val="0"/>
          <w:sz w:val="27"/>
          <w:szCs w:val="27"/>
          <w:lang w:val="en-IN" w:eastAsia="en-IN"/>
        </w:rPr>
        <w:t>main</w:t>
      </w:r>
      <w:r w:rsidRPr="00CB5557">
        <w:rPr>
          <w:rFonts w:ascii="Roboto" w:eastAsia="Times New Roman" w:hAnsi="Roboto" w:cs="Times New Roman"/>
          <w:color w:val="01014A"/>
          <w:kern w:val="0"/>
          <w:sz w:val="27"/>
          <w:szCs w:val="27"/>
          <w:lang w:val="en-IN" w:eastAsia="en-IN"/>
        </w:rPr>
        <w:t> method in </w:t>
      </w:r>
      <w:r w:rsidRPr="00CB5557">
        <w:rPr>
          <w:rFonts w:ascii="Roboto" w:eastAsia="Times New Roman" w:hAnsi="Roboto" w:cs="Times New Roman"/>
          <w:b/>
          <w:bCs/>
          <w:color w:val="01014A"/>
          <w:kern w:val="0"/>
          <w:sz w:val="27"/>
          <w:szCs w:val="27"/>
          <w:lang w:val="en-IN" w:eastAsia="en-IN"/>
        </w:rPr>
        <w:t>Tester</w:t>
      </w:r>
      <w:r w:rsidRPr="00CB5557">
        <w:rPr>
          <w:rFonts w:ascii="Roboto" w:eastAsia="Times New Roman" w:hAnsi="Roboto" w:cs="Times New Roman"/>
          <w:color w:val="01014A"/>
          <w:kern w:val="0"/>
          <w:sz w:val="27"/>
          <w:szCs w:val="27"/>
          <w:lang w:val="en-IN" w:eastAsia="en-IN"/>
        </w:rPr>
        <w:t>) and logging should be done only in the calling environment (main method).</w:t>
      </w:r>
    </w:p>
    <w:p w14:paraId="4952239C" w14:textId="77777777" w:rsidR="00CB5557" w:rsidRPr="00CB5557" w:rsidRDefault="00CB5557" w:rsidP="00CB5557">
      <w:pPr>
        <w:numPr>
          <w:ilvl w:val="0"/>
          <w:numId w:val="4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Log only exceptions that are thrown by its own class (use if condition to check as below) but rethrow exceptions of all the other classes from the catch block as shown below.</w:t>
      </w:r>
    </w:p>
    <w:p w14:paraId="6F2CF854" w14:textId="77777777" w:rsidR="00CB5557" w:rsidRPr="00CB5557" w:rsidRDefault="00CB5557" w:rsidP="00CB5557">
      <w:pPr>
        <w:numPr>
          <w:ilvl w:val="0"/>
          <w:numId w:val="4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i/>
          <w:iCs/>
          <w:color w:val="AEAEAE"/>
          <w:kern w:val="0"/>
          <w:sz w:val="27"/>
          <w:szCs w:val="27"/>
          <w:lang w:val="en-IN" w:eastAsia="en-IN"/>
        </w:rPr>
        <w:t>//Good practice</w:t>
      </w:r>
    </w:p>
    <w:p w14:paraId="2B3F947F" w14:textId="77777777" w:rsidR="00CB5557" w:rsidRPr="00CB5557" w:rsidRDefault="00CB5557" w:rsidP="00CB5557">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E28964"/>
          <w:kern w:val="0"/>
          <w:sz w:val="27"/>
          <w:szCs w:val="27"/>
          <w:lang w:val="en-IN" w:eastAsia="en-IN"/>
        </w:rPr>
        <w:t>public</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class</w:t>
      </w:r>
      <w:r w:rsidRPr="00CB5557">
        <w:rPr>
          <w:rFonts w:ascii="Courier New" w:eastAsia="Times New Roman" w:hAnsi="Courier New" w:cs="Courier New"/>
          <w:color w:val="FFFFFF"/>
          <w:kern w:val="0"/>
          <w:sz w:val="27"/>
          <w:szCs w:val="27"/>
          <w:lang w:val="en-IN" w:eastAsia="en-IN"/>
        </w:rPr>
        <w:t xml:space="preserve"> </w:t>
      </w:r>
      <w:proofErr w:type="gramStart"/>
      <w:r w:rsidRPr="00CB5557">
        <w:rPr>
          <w:rFonts w:ascii="Courier New" w:eastAsia="Times New Roman" w:hAnsi="Courier New" w:cs="Courier New"/>
          <w:color w:val="89BDFF"/>
          <w:kern w:val="0"/>
          <w:sz w:val="27"/>
          <w:szCs w:val="27"/>
          <w:lang w:val="en-IN" w:eastAsia="en-IN"/>
        </w:rPr>
        <w:t>Service</w:t>
      </w:r>
      <w:r w:rsidRPr="00CB5557">
        <w:rPr>
          <w:rFonts w:ascii="Courier New" w:eastAsia="Times New Roman" w:hAnsi="Courier New" w:cs="Courier New"/>
          <w:color w:val="FFFFFF"/>
          <w:kern w:val="0"/>
          <w:sz w:val="27"/>
          <w:szCs w:val="27"/>
          <w:lang w:val="en-IN" w:eastAsia="en-IN"/>
        </w:rPr>
        <w:t>{</w:t>
      </w:r>
      <w:proofErr w:type="gramEnd"/>
    </w:p>
    <w:p w14:paraId="413087DB" w14:textId="77777777" w:rsidR="00CB5557" w:rsidRPr="00CB5557" w:rsidRDefault="00CB5557" w:rsidP="00CB5557">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public</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89BDFF"/>
          <w:kern w:val="0"/>
          <w:sz w:val="27"/>
          <w:szCs w:val="27"/>
          <w:lang w:val="en-IN" w:eastAsia="en-IN"/>
        </w:rPr>
        <w:t>Integer</w:t>
      </w:r>
      <w:r w:rsidRPr="00CB5557">
        <w:rPr>
          <w:rFonts w:ascii="Courier New" w:eastAsia="Times New Roman" w:hAnsi="Courier New" w:cs="Courier New"/>
          <w:color w:val="FFFFFF"/>
          <w:kern w:val="0"/>
          <w:sz w:val="27"/>
          <w:szCs w:val="27"/>
          <w:lang w:val="en-IN" w:eastAsia="en-IN"/>
        </w:rPr>
        <w:t xml:space="preserve"> </w:t>
      </w:r>
      <w:proofErr w:type="spellStart"/>
      <w:proofErr w:type="gramStart"/>
      <w:r w:rsidRPr="00CB5557">
        <w:rPr>
          <w:rFonts w:ascii="Courier New" w:eastAsia="Times New Roman" w:hAnsi="Courier New" w:cs="Courier New"/>
          <w:color w:val="89BDFF"/>
          <w:kern w:val="0"/>
          <w:sz w:val="27"/>
          <w:szCs w:val="27"/>
          <w:lang w:val="en-IN" w:eastAsia="en-IN"/>
        </w:rPr>
        <w:t>SomeMethod</w:t>
      </w:r>
      <w:proofErr w:type="spellEnd"/>
      <w:r w:rsidRPr="00CB5557">
        <w:rPr>
          <w:rFonts w:ascii="Courier New" w:eastAsia="Times New Roman" w:hAnsi="Courier New" w:cs="Courier New"/>
          <w:color w:val="FFFFFF"/>
          <w:kern w:val="0"/>
          <w:sz w:val="27"/>
          <w:szCs w:val="27"/>
          <w:lang w:val="en-IN" w:eastAsia="en-IN"/>
        </w:rPr>
        <w:t>(</w:t>
      </w:r>
      <w:proofErr w:type="gramEnd"/>
      <w:r w:rsidRPr="00CB5557">
        <w:rPr>
          <w:rFonts w:ascii="Courier New" w:eastAsia="Times New Roman" w:hAnsi="Courier New" w:cs="Courier New"/>
          <w:color w:val="FFFFFF"/>
          <w:kern w:val="0"/>
          <w:sz w:val="27"/>
          <w:szCs w:val="27"/>
          <w:lang w:val="en-IN" w:eastAsia="en-IN"/>
        </w:rPr>
        <w:t>){</w:t>
      </w:r>
    </w:p>
    <w:p w14:paraId="7DD8AD7A" w14:textId="77777777" w:rsidR="00CB5557" w:rsidRPr="00CB5557" w:rsidRDefault="00CB5557" w:rsidP="00CB5557">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 xml:space="preserve">      </w:t>
      </w:r>
      <w:proofErr w:type="gramStart"/>
      <w:r w:rsidRPr="00CB5557">
        <w:rPr>
          <w:rFonts w:ascii="Courier New" w:eastAsia="Times New Roman" w:hAnsi="Courier New" w:cs="Courier New"/>
          <w:color w:val="E28964"/>
          <w:kern w:val="0"/>
          <w:sz w:val="27"/>
          <w:szCs w:val="27"/>
          <w:lang w:val="en-IN" w:eastAsia="en-IN"/>
        </w:rPr>
        <w:t>try</w:t>
      </w:r>
      <w:r w:rsidRPr="00CB5557">
        <w:rPr>
          <w:rFonts w:ascii="Courier New" w:eastAsia="Times New Roman" w:hAnsi="Courier New" w:cs="Courier New"/>
          <w:color w:val="FFFFFF"/>
          <w:kern w:val="0"/>
          <w:sz w:val="27"/>
          <w:szCs w:val="27"/>
          <w:lang w:val="en-IN" w:eastAsia="en-IN"/>
        </w:rPr>
        <w:t>{</w:t>
      </w:r>
      <w:proofErr w:type="gramEnd"/>
    </w:p>
    <w:p w14:paraId="7C84281D" w14:textId="77777777" w:rsidR="00CB5557" w:rsidRPr="00CB5557" w:rsidRDefault="00CB5557" w:rsidP="00CB5557">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i/>
          <w:iCs/>
          <w:color w:val="AEAEAE"/>
          <w:kern w:val="0"/>
          <w:sz w:val="27"/>
          <w:szCs w:val="27"/>
          <w:lang w:val="en-IN" w:eastAsia="en-IN"/>
        </w:rPr>
        <w:t xml:space="preserve">//Code to invoke method of </w:t>
      </w:r>
      <w:proofErr w:type="spellStart"/>
      <w:r w:rsidRPr="00CB5557">
        <w:rPr>
          <w:rFonts w:ascii="Courier New" w:eastAsia="Times New Roman" w:hAnsi="Courier New" w:cs="Courier New"/>
          <w:i/>
          <w:iCs/>
          <w:color w:val="AEAEAE"/>
          <w:kern w:val="0"/>
          <w:sz w:val="27"/>
          <w:szCs w:val="27"/>
          <w:lang w:val="en-IN" w:eastAsia="en-IN"/>
        </w:rPr>
        <w:t>DataProvider</w:t>
      </w:r>
      <w:proofErr w:type="spellEnd"/>
    </w:p>
    <w:p w14:paraId="7503D80B" w14:textId="77777777" w:rsidR="00CB5557" w:rsidRPr="00CB5557" w:rsidRDefault="00CB5557" w:rsidP="00CB5557">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i/>
          <w:iCs/>
          <w:color w:val="AEAEAE"/>
          <w:kern w:val="0"/>
          <w:sz w:val="27"/>
          <w:szCs w:val="27"/>
          <w:lang w:val="en-IN" w:eastAsia="en-IN"/>
        </w:rPr>
        <w:t>//Code to throw service class exception,</w:t>
      </w:r>
    </w:p>
    <w:p w14:paraId="2F841369" w14:textId="77777777" w:rsidR="00CB5557" w:rsidRPr="00CB5557" w:rsidRDefault="00CB5557" w:rsidP="00CB5557">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i/>
          <w:iCs/>
          <w:color w:val="AEAEAE"/>
          <w:kern w:val="0"/>
          <w:sz w:val="27"/>
          <w:szCs w:val="27"/>
          <w:lang w:val="en-IN" w:eastAsia="en-IN"/>
        </w:rPr>
        <w:t>//All exceptions thrown from service class will contain 'Service' in the exception message</w:t>
      </w:r>
    </w:p>
    <w:p w14:paraId="78E96EE5" w14:textId="77777777" w:rsidR="00CB5557" w:rsidRPr="00CB5557" w:rsidRDefault="00CB5557" w:rsidP="00CB5557">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 xml:space="preserve">      </w:t>
      </w:r>
      <w:proofErr w:type="gramStart"/>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E28964"/>
          <w:kern w:val="0"/>
          <w:sz w:val="27"/>
          <w:szCs w:val="27"/>
          <w:lang w:val="en-IN" w:eastAsia="en-IN"/>
        </w:rPr>
        <w:t>catch</w:t>
      </w:r>
      <w:proofErr w:type="gramEnd"/>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color w:val="89BDFF"/>
          <w:kern w:val="0"/>
          <w:sz w:val="27"/>
          <w:szCs w:val="27"/>
          <w:lang w:val="en-IN" w:eastAsia="en-IN"/>
        </w:rPr>
        <w:t>Exception</w:t>
      </w:r>
      <w:r w:rsidRPr="00CB5557">
        <w:rPr>
          <w:rFonts w:ascii="Courier New" w:eastAsia="Times New Roman" w:hAnsi="Courier New" w:cs="Courier New"/>
          <w:color w:val="FFFFFF"/>
          <w:kern w:val="0"/>
          <w:sz w:val="27"/>
          <w:szCs w:val="27"/>
          <w:lang w:val="en-IN" w:eastAsia="en-IN"/>
        </w:rPr>
        <w:t xml:space="preserve"> e){</w:t>
      </w:r>
    </w:p>
    <w:p w14:paraId="2E503989" w14:textId="77777777" w:rsidR="00CB5557" w:rsidRPr="00CB5557" w:rsidRDefault="00CB5557" w:rsidP="00CB5557">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lastRenderedPageBreak/>
        <w:t xml:space="preserve">         </w:t>
      </w:r>
      <w:r w:rsidRPr="00CB5557">
        <w:rPr>
          <w:rFonts w:ascii="Courier New" w:eastAsia="Times New Roman" w:hAnsi="Courier New" w:cs="Courier New"/>
          <w:i/>
          <w:iCs/>
          <w:color w:val="AEAEAE"/>
          <w:kern w:val="0"/>
          <w:sz w:val="27"/>
          <w:szCs w:val="27"/>
          <w:lang w:val="en-IN" w:eastAsia="en-IN"/>
        </w:rPr>
        <w:t>//Good practice to check only Service class exceptions to log in its own class</w:t>
      </w:r>
    </w:p>
    <w:p w14:paraId="56BBF770" w14:textId="77777777" w:rsidR="00CB5557" w:rsidRPr="00CB5557" w:rsidRDefault="00CB5557" w:rsidP="00CB5557">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if</w:t>
      </w:r>
      <w:r w:rsidRPr="00CB5557">
        <w:rPr>
          <w:rFonts w:ascii="Courier New" w:eastAsia="Times New Roman" w:hAnsi="Courier New" w:cs="Courier New"/>
          <w:color w:val="FFFFFF"/>
          <w:kern w:val="0"/>
          <w:sz w:val="27"/>
          <w:szCs w:val="27"/>
          <w:lang w:val="en-IN" w:eastAsia="en-IN"/>
        </w:rPr>
        <w:t>(</w:t>
      </w:r>
      <w:proofErr w:type="spellStart"/>
      <w:proofErr w:type="gramStart"/>
      <w:r w:rsidRPr="00CB5557">
        <w:rPr>
          <w:rFonts w:ascii="Courier New" w:eastAsia="Times New Roman" w:hAnsi="Courier New" w:cs="Courier New"/>
          <w:color w:val="FFFFFF"/>
          <w:kern w:val="0"/>
          <w:sz w:val="27"/>
          <w:szCs w:val="27"/>
          <w:lang w:val="en-IN" w:eastAsia="en-IN"/>
        </w:rPr>
        <w:t>e.getMessage</w:t>
      </w:r>
      <w:proofErr w:type="spellEnd"/>
      <w:proofErr w:type="gramEnd"/>
      <w:r w:rsidRPr="00CB5557">
        <w:rPr>
          <w:rFonts w:ascii="Courier New" w:eastAsia="Times New Roman" w:hAnsi="Courier New" w:cs="Courier New"/>
          <w:color w:val="FFFFFF"/>
          <w:kern w:val="0"/>
          <w:sz w:val="27"/>
          <w:szCs w:val="27"/>
          <w:lang w:val="en-IN" w:eastAsia="en-IN"/>
        </w:rPr>
        <w:t>().contains(</w:t>
      </w:r>
      <w:r w:rsidRPr="00CB5557">
        <w:rPr>
          <w:rFonts w:ascii="Courier New" w:eastAsia="Times New Roman" w:hAnsi="Courier New" w:cs="Courier New"/>
          <w:color w:val="65B042"/>
          <w:kern w:val="0"/>
          <w:sz w:val="27"/>
          <w:szCs w:val="27"/>
          <w:lang w:val="en-IN" w:eastAsia="en-IN"/>
        </w:rPr>
        <w:t>"Service"</w:t>
      </w: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i/>
          <w:iCs/>
          <w:color w:val="AEAEAE"/>
          <w:kern w:val="0"/>
          <w:sz w:val="27"/>
          <w:szCs w:val="27"/>
          <w:lang w:val="en-IN" w:eastAsia="en-IN"/>
        </w:rPr>
        <w:t>//Checking if exception is thrown by service class</w:t>
      </w:r>
    </w:p>
    <w:p w14:paraId="04106626" w14:textId="77777777" w:rsidR="00CB5557" w:rsidRPr="00CB5557" w:rsidRDefault="00CB5557" w:rsidP="00CB5557">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 xml:space="preserve">               </w:t>
      </w:r>
      <w:proofErr w:type="spellStart"/>
      <w:r w:rsidRPr="00CB5557">
        <w:rPr>
          <w:rFonts w:ascii="Courier New" w:eastAsia="Times New Roman" w:hAnsi="Courier New" w:cs="Courier New"/>
          <w:color w:val="89BDFF"/>
          <w:kern w:val="0"/>
          <w:sz w:val="27"/>
          <w:szCs w:val="27"/>
          <w:lang w:val="en-IN" w:eastAsia="en-IN"/>
        </w:rPr>
        <w:t>LogFactor</w:t>
      </w:r>
      <w:r w:rsidRPr="00CB5557">
        <w:rPr>
          <w:rFonts w:ascii="Courier New" w:eastAsia="Times New Roman" w:hAnsi="Courier New" w:cs="Courier New"/>
          <w:color w:val="FFFFFF"/>
          <w:kern w:val="0"/>
          <w:sz w:val="27"/>
          <w:szCs w:val="27"/>
          <w:lang w:val="en-IN" w:eastAsia="en-IN"/>
        </w:rPr>
        <w:t>.getLogger</w:t>
      </w:r>
      <w:proofErr w:type="spellEnd"/>
      <w:r w:rsidRPr="00CB5557">
        <w:rPr>
          <w:rFonts w:ascii="Courier New" w:eastAsia="Times New Roman" w:hAnsi="Courier New" w:cs="Courier New"/>
          <w:color w:val="FFFFFF"/>
          <w:kern w:val="0"/>
          <w:sz w:val="27"/>
          <w:szCs w:val="27"/>
          <w:lang w:val="en-IN" w:eastAsia="en-IN"/>
        </w:rPr>
        <w:t>(</w:t>
      </w:r>
      <w:proofErr w:type="spellStart"/>
      <w:proofErr w:type="gramStart"/>
      <w:r w:rsidRPr="00CB5557">
        <w:rPr>
          <w:rFonts w:ascii="Courier New" w:eastAsia="Times New Roman" w:hAnsi="Courier New" w:cs="Courier New"/>
          <w:color w:val="E28964"/>
          <w:kern w:val="0"/>
          <w:sz w:val="27"/>
          <w:szCs w:val="27"/>
          <w:lang w:val="en-IN" w:eastAsia="en-IN"/>
        </w:rPr>
        <w:t>this</w:t>
      </w:r>
      <w:r w:rsidRPr="00CB5557">
        <w:rPr>
          <w:rFonts w:ascii="Courier New" w:eastAsia="Times New Roman" w:hAnsi="Courier New" w:cs="Courier New"/>
          <w:color w:val="FFFFFF"/>
          <w:kern w:val="0"/>
          <w:sz w:val="27"/>
          <w:szCs w:val="27"/>
          <w:lang w:val="en-IN" w:eastAsia="en-IN"/>
        </w:rPr>
        <w:t>.getClass</w:t>
      </w:r>
      <w:proofErr w:type="spellEnd"/>
      <w:proofErr w:type="gramEnd"/>
      <w:r w:rsidRPr="00CB5557">
        <w:rPr>
          <w:rFonts w:ascii="Courier New" w:eastAsia="Times New Roman" w:hAnsi="Courier New" w:cs="Courier New"/>
          <w:color w:val="FFFFFF"/>
          <w:kern w:val="0"/>
          <w:sz w:val="27"/>
          <w:szCs w:val="27"/>
          <w:lang w:val="en-IN" w:eastAsia="en-IN"/>
        </w:rPr>
        <w:t>()).error(</w:t>
      </w:r>
      <w:proofErr w:type="spellStart"/>
      <w:r w:rsidRPr="00CB5557">
        <w:rPr>
          <w:rFonts w:ascii="Courier New" w:eastAsia="Times New Roman" w:hAnsi="Courier New" w:cs="Courier New"/>
          <w:color w:val="FFFFFF"/>
          <w:kern w:val="0"/>
          <w:sz w:val="27"/>
          <w:szCs w:val="27"/>
          <w:lang w:val="en-IN" w:eastAsia="en-IN"/>
        </w:rPr>
        <w:t>e.getMessage</w:t>
      </w:r>
      <w:proofErr w:type="spellEnd"/>
      <w:r w:rsidRPr="00CB5557">
        <w:rPr>
          <w:rFonts w:ascii="Courier New" w:eastAsia="Times New Roman" w:hAnsi="Courier New" w:cs="Courier New"/>
          <w:color w:val="FFFFFF"/>
          <w:kern w:val="0"/>
          <w:sz w:val="27"/>
          <w:szCs w:val="27"/>
          <w:lang w:val="en-IN" w:eastAsia="en-IN"/>
        </w:rPr>
        <w:t>(),e);</w:t>
      </w:r>
    </w:p>
    <w:p w14:paraId="042B66D9" w14:textId="77777777" w:rsidR="00CB5557" w:rsidRPr="00CB5557" w:rsidRDefault="00CB5557" w:rsidP="00CB5557">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 xml:space="preserve">         }</w:t>
      </w:r>
    </w:p>
    <w:p w14:paraId="1015384D" w14:textId="77777777" w:rsidR="00CB5557" w:rsidRPr="00CB5557" w:rsidRDefault="00CB5557" w:rsidP="00CB5557">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 xml:space="preserve">         </w:t>
      </w:r>
      <w:r w:rsidRPr="00CB5557">
        <w:rPr>
          <w:rFonts w:ascii="Courier New" w:eastAsia="Times New Roman" w:hAnsi="Courier New" w:cs="Courier New"/>
          <w:color w:val="E28964"/>
          <w:kern w:val="0"/>
          <w:sz w:val="27"/>
          <w:szCs w:val="27"/>
          <w:lang w:val="en-IN" w:eastAsia="en-IN"/>
        </w:rPr>
        <w:t>throw</w:t>
      </w:r>
      <w:r w:rsidRPr="00CB5557">
        <w:rPr>
          <w:rFonts w:ascii="Courier New" w:eastAsia="Times New Roman" w:hAnsi="Courier New" w:cs="Courier New"/>
          <w:color w:val="FFFFFF"/>
          <w:kern w:val="0"/>
          <w:sz w:val="27"/>
          <w:szCs w:val="27"/>
          <w:lang w:val="en-IN" w:eastAsia="en-IN"/>
        </w:rPr>
        <w:t xml:space="preserve"> e; </w:t>
      </w:r>
      <w:r w:rsidRPr="00CB5557">
        <w:rPr>
          <w:rFonts w:ascii="Courier New" w:eastAsia="Times New Roman" w:hAnsi="Courier New" w:cs="Courier New"/>
          <w:i/>
          <w:iCs/>
          <w:color w:val="AEAEAE"/>
          <w:kern w:val="0"/>
          <w:sz w:val="27"/>
          <w:szCs w:val="27"/>
          <w:lang w:val="en-IN" w:eastAsia="en-IN"/>
        </w:rPr>
        <w:t xml:space="preserve">//Rethrowing exception       </w:t>
      </w:r>
    </w:p>
    <w:p w14:paraId="191D8E8F" w14:textId="77777777" w:rsidR="00CB5557" w:rsidRPr="00CB5557" w:rsidRDefault="00CB5557" w:rsidP="00CB5557">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 xml:space="preserve">      }</w:t>
      </w:r>
    </w:p>
    <w:p w14:paraId="1DF2BA59" w14:textId="77777777" w:rsidR="00CB5557" w:rsidRPr="00CB5557" w:rsidRDefault="00CB5557" w:rsidP="00CB5557">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 xml:space="preserve">   }</w:t>
      </w:r>
    </w:p>
    <w:p w14:paraId="03E3BD3B" w14:textId="3AAB4C67" w:rsidR="00CB5557" w:rsidRPr="00CB5557" w:rsidRDefault="00CB5557" w:rsidP="00CB5557">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B5557">
        <w:rPr>
          <w:rFonts w:ascii="Courier New" w:eastAsia="Times New Roman" w:hAnsi="Courier New" w:cs="Courier New"/>
          <w:color w:val="FFFFFF"/>
          <w:kern w:val="0"/>
          <w:sz w:val="27"/>
          <w:szCs w:val="27"/>
          <w:lang w:val="en-IN" w:eastAsia="en-IN"/>
        </w:rPr>
        <w:t>}</w:t>
      </w:r>
      <w:r w:rsidRPr="00CB5557">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71C12209" wp14:editId="1087894F">
                <wp:extent cx="304800" cy="304800"/>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D2E40"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DF2C31"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w:t>
      </w:r>
    </w:p>
    <w:p w14:paraId="28993B31" w14:textId="77777777" w:rsidR="00BF1FBC" w:rsidRPr="00BF1FBC" w:rsidRDefault="00BF1FBC" w:rsidP="00BF1FBC">
      <w:pPr>
        <w:spacing w:before="161" w:after="161"/>
        <w:ind w:left="0" w:right="0"/>
        <w:outlineLvl w:val="0"/>
        <w:rPr>
          <w:rFonts w:ascii="Roboto" w:eastAsia="Times New Roman" w:hAnsi="Roboto" w:cs="Times New Roman"/>
          <w:b/>
          <w:bCs/>
          <w:color w:val="01014A"/>
          <w:kern w:val="36"/>
          <w:sz w:val="48"/>
          <w:szCs w:val="48"/>
          <w:lang w:val="en-IN" w:eastAsia="en-IN"/>
        </w:rPr>
      </w:pPr>
      <w:r w:rsidRPr="00BF1FBC">
        <w:rPr>
          <w:rFonts w:ascii="Roboto" w:eastAsia="Times New Roman" w:hAnsi="Roboto" w:cs="Times New Roman"/>
          <w:b/>
          <w:bCs/>
          <w:color w:val="01014A"/>
          <w:kern w:val="36"/>
          <w:sz w:val="48"/>
          <w:szCs w:val="48"/>
          <w:lang w:val="en-IN" w:eastAsia="en-IN"/>
        </w:rPr>
        <w:t>Problem Statement:</w:t>
      </w:r>
    </w:p>
    <w:p w14:paraId="198096AD" w14:textId="77777777" w:rsidR="00BF1FBC" w:rsidRPr="00BF1FBC" w:rsidRDefault="00BF1FBC" w:rsidP="00BF1FBC">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You are given an implemented code that allows a user to buy pizzas. Log the required data and eliminate hard-coding where ever specified.</w:t>
      </w:r>
    </w:p>
    <w:p w14:paraId="75213673" w14:textId="31C0E8A0" w:rsidR="00BF1FBC" w:rsidRPr="00BF1FBC" w:rsidRDefault="00BF1FBC" w:rsidP="00BF1FBC">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 xml:space="preserve">In the project given, the Validator, </w:t>
      </w:r>
      <w:proofErr w:type="spellStart"/>
      <w:r w:rsidRPr="00BF1FBC">
        <w:rPr>
          <w:rFonts w:ascii="Roboto" w:eastAsia="Times New Roman" w:hAnsi="Roboto" w:cs="Times New Roman"/>
          <w:color w:val="01014A"/>
          <w:kern w:val="0"/>
          <w:sz w:val="27"/>
          <w:szCs w:val="27"/>
          <w:lang w:val="en-IN" w:eastAsia="en-IN"/>
        </w:rPr>
        <w:t>PizzaService</w:t>
      </w:r>
      <w:proofErr w:type="spellEnd"/>
      <w:r w:rsidRPr="00BF1FBC">
        <w:rPr>
          <w:rFonts w:ascii="Roboto" w:eastAsia="Times New Roman" w:hAnsi="Roboto" w:cs="Times New Roman"/>
          <w:color w:val="01014A"/>
          <w:kern w:val="0"/>
          <w:sz w:val="27"/>
          <w:szCs w:val="27"/>
          <w:lang w:val="en-IN" w:eastAsia="en-IN"/>
        </w:rPr>
        <w:t xml:space="preserve"> and the </w:t>
      </w:r>
      <w:proofErr w:type="spellStart"/>
      <w:r w:rsidRPr="00BF1FBC">
        <w:rPr>
          <w:rFonts w:ascii="Roboto" w:eastAsia="Times New Roman" w:hAnsi="Roboto" w:cs="Times New Roman"/>
          <w:color w:val="01014A"/>
          <w:kern w:val="0"/>
          <w:sz w:val="27"/>
          <w:szCs w:val="27"/>
          <w:lang w:val="en-IN" w:eastAsia="en-IN"/>
        </w:rPr>
        <w:t>PizzaShoppie</w:t>
      </w:r>
      <w:proofErr w:type="spellEnd"/>
      <w:r w:rsidRPr="00BF1FBC">
        <w:rPr>
          <w:rFonts w:ascii="Roboto" w:eastAsia="Times New Roman" w:hAnsi="Roboto" w:cs="Times New Roman"/>
          <w:color w:val="01014A"/>
          <w:kern w:val="0"/>
          <w:sz w:val="27"/>
          <w:szCs w:val="27"/>
          <w:lang w:val="en-IN" w:eastAsia="en-IN"/>
        </w:rPr>
        <w:t xml:space="preserve"> classes have been implemented for you. You </w:t>
      </w:r>
      <w:proofErr w:type="gramStart"/>
      <w:r w:rsidRPr="00BF1FBC">
        <w:rPr>
          <w:rFonts w:ascii="Roboto" w:eastAsia="Times New Roman" w:hAnsi="Roboto" w:cs="Times New Roman"/>
          <w:color w:val="01014A"/>
          <w:kern w:val="0"/>
          <w:sz w:val="27"/>
          <w:szCs w:val="27"/>
          <w:lang w:val="en-IN" w:eastAsia="en-IN"/>
        </w:rPr>
        <w:t>have to</w:t>
      </w:r>
      <w:proofErr w:type="gramEnd"/>
      <w:r w:rsidRPr="00BF1FBC">
        <w:rPr>
          <w:rFonts w:ascii="Roboto" w:eastAsia="Times New Roman" w:hAnsi="Roboto" w:cs="Times New Roman"/>
          <w:color w:val="01014A"/>
          <w:kern w:val="0"/>
          <w:sz w:val="27"/>
          <w:szCs w:val="27"/>
          <w:lang w:val="en-IN" w:eastAsia="en-IN"/>
        </w:rPr>
        <w:t xml:space="preserve"> modify them as specified below. The </w:t>
      </w:r>
      <w:proofErr w:type="spellStart"/>
      <w:proofErr w:type="gramStart"/>
      <w:r w:rsidRPr="00BF1FBC">
        <w:rPr>
          <w:rFonts w:ascii="Roboto" w:eastAsia="Times New Roman" w:hAnsi="Roboto" w:cs="Times New Roman"/>
          <w:color w:val="01014A"/>
          <w:kern w:val="0"/>
          <w:sz w:val="27"/>
          <w:szCs w:val="27"/>
          <w:lang w:val="en-IN" w:eastAsia="en-IN"/>
        </w:rPr>
        <w:t>configuration.properties</w:t>
      </w:r>
      <w:proofErr w:type="spellEnd"/>
      <w:proofErr w:type="gramEnd"/>
      <w:r w:rsidRPr="00BF1FBC">
        <w:rPr>
          <w:rFonts w:ascii="Roboto" w:eastAsia="Times New Roman" w:hAnsi="Roboto" w:cs="Times New Roman"/>
          <w:color w:val="01014A"/>
          <w:kern w:val="0"/>
          <w:sz w:val="27"/>
          <w:szCs w:val="27"/>
          <w:lang w:val="en-IN" w:eastAsia="en-IN"/>
        </w:rPr>
        <w:t xml:space="preserve"> and log4j2.properties file have to be implemented by you.</w:t>
      </w:r>
    </w:p>
    <w:p w14:paraId="1632BE2F" w14:textId="77777777" w:rsidR="00BF1FBC" w:rsidRPr="00BF1FBC" w:rsidRDefault="00BF1FBC" w:rsidP="00BF1FBC">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b/>
          <w:bCs/>
          <w:color w:val="01014A"/>
          <w:kern w:val="0"/>
          <w:sz w:val="27"/>
          <w:szCs w:val="27"/>
          <w:lang w:val="en-IN" w:eastAsia="en-IN"/>
        </w:rPr>
        <w:t>Validator Class:</w:t>
      </w:r>
    </w:p>
    <w:p w14:paraId="33B6D3D6" w14:textId="77777777" w:rsidR="00BF1FBC" w:rsidRPr="00BF1FBC" w:rsidRDefault="00BF1FBC" w:rsidP="00BF1FBC">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Log all the exceptions thrown from the methods of this class under the level ERROR.</w:t>
      </w:r>
    </w:p>
    <w:p w14:paraId="07E98C84" w14:textId="77777777" w:rsidR="00BF1FBC" w:rsidRPr="00BF1FBC" w:rsidRDefault="00BF1FBC" w:rsidP="00BF1FBC">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roofErr w:type="spellStart"/>
      <w:r w:rsidRPr="00BF1FBC">
        <w:rPr>
          <w:rFonts w:ascii="Roboto" w:eastAsia="Times New Roman" w:hAnsi="Roboto" w:cs="Times New Roman"/>
          <w:b/>
          <w:bCs/>
          <w:color w:val="01014A"/>
          <w:kern w:val="0"/>
          <w:sz w:val="27"/>
          <w:szCs w:val="27"/>
          <w:lang w:val="en-IN" w:eastAsia="en-IN"/>
        </w:rPr>
        <w:t>PizzaService</w:t>
      </w:r>
      <w:proofErr w:type="spellEnd"/>
      <w:r w:rsidRPr="00BF1FBC">
        <w:rPr>
          <w:rFonts w:ascii="Roboto" w:eastAsia="Times New Roman" w:hAnsi="Roboto" w:cs="Times New Roman"/>
          <w:b/>
          <w:bCs/>
          <w:color w:val="01014A"/>
          <w:kern w:val="0"/>
          <w:sz w:val="27"/>
          <w:szCs w:val="27"/>
          <w:lang w:val="en-IN" w:eastAsia="en-IN"/>
        </w:rPr>
        <w:t xml:space="preserve"> Class:</w:t>
      </w:r>
    </w:p>
    <w:p w14:paraId="25C05A47" w14:textId="77777777" w:rsidR="00BF1FBC" w:rsidRPr="00BF1FBC" w:rsidRDefault="00BF1FBC" w:rsidP="00BF1FBC">
      <w:pPr>
        <w:numPr>
          <w:ilvl w:val="0"/>
          <w:numId w:val="4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Log all the exceptions thrown from the Service class methods. </w:t>
      </w:r>
    </w:p>
    <w:p w14:paraId="5F5423B8" w14:textId="77777777" w:rsidR="00BF1FBC" w:rsidRPr="00BF1FBC" w:rsidRDefault="00BF1FBC" w:rsidP="00BF1FBC">
      <w:pPr>
        <w:numPr>
          <w:ilvl w:val="0"/>
          <w:numId w:val="4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 xml:space="preserve">In the </w:t>
      </w:r>
      <w:proofErr w:type="spellStart"/>
      <w:proofErr w:type="gramStart"/>
      <w:r w:rsidRPr="00BF1FBC">
        <w:rPr>
          <w:rFonts w:ascii="Roboto" w:eastAsia="Times New Roman" w:hAnsi="Roboto" w:cs="Times New Roman"/>
          <w:color w:val="01014A"/>
          <w:kern w:val="0"/>
          <w:sz w:val="27"/>
          <w:szCs w:val="27"/>
          <w:lang w:val="en-IN" w:eastAsia="en-IN"/>
        </w:rPr>
        <w:t>purchasePizzas</w:t>
      </w:r>
      <w:proofErr w:type="spellEnd"/>
      <w:r w:rsidRPr="00BF1FBC">
        <w:rPr>
          <w:rFonts w:ascii="Roboto" w:eastAsia="Times New Roman" w:hAnsi="Roboto" w:cs="Times New Roman"/>
          <w:color w:val="01014A"/>
          <w:kern w:val="0"/>
          <w:sz w:val="27"/>
          <w:szCs w:val="27"/>
          <w:lang w:val="en-IN" w:eastAsia="en-IN"/>
        </w:rPr>
        <w:t>(</w:t>
      </w:r>
      <w:proofErr w:type="gramEnd"/>
      <w:r w:rsidRPr="00BF1FBC">
        <w:rPr>
          <w:rFonts w:ascii="Roboto" w:eastAsia="Times New Roman" w:hAnsi="Roboto" w:cs="Times New Roman"/>
          <w:color w:val="01014A"/>
          <w:kern w:val="0"/>
          <w:sz w:val="27"/>
          <w:szCs w:val="27"/>
          <w:lang w:val="en-IN" w:eastAsia="en-IN"/>
        </w:rPr>
        <w:t>) method, log the name of the Foodie and the total cost before the return statement under the level INFO.</w:t>
      </w:r>
    </w:p>
    <w:p w14:paraId="39EB2016" w14:textId="77777777" w:rsidR="00BF1FBC" w:rsidRPr="00BF1FBC" w:rsidRDefault="00BF1FBC" w:rsidP="00BF1FBC">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roofErr w:type="spellStart"/>
      <w:r w:rsidRPr="00BF1FBC">
        <w:rPr>
          <w:rFonts w:ascii="Roboto" w:eastAsia="Times New Roman" w:hAnsi="Roboto" w:cs="Times New Roman"/>
          <w:b/>
          <w:bCs/>
          <w:color w:val="01014A"/>
          <w:kern w:val="0"/>
          <w:sz w:val="27"/>
          <w:szCs w:val="27"/>
          <w:lang w:val="en-IN" w:eastAsia="en-IN"/>
        </w:rPr>
        <w:t>PizzaShoppie</w:t>
      </w:r>
      <w:proofErr w:type="spellEnd"/>
      <w:r w:rsidRPr="00BF1FBC">
        <w:rPr>
          <w:rFonts w:ascii="Roboto" w:eastAsia="Times New Roman" w:hAnsi="Roboto" w:cs="Times New Roman"/>
          <w:b/>
          <w:bCs/>
          <w:color w:val="01014A"/>
          <w:kern w:val="0"/>
          <w:sz w:val="27"/>
          <w:szCs w:val="27"/>
          <w:lang w:val="en-IN" w:eastAsia="en-IN"/>
        </w:rPr>
        <w:t xml:space="preserve"> Class:</w:t>
      </w:r>
    </w:p>
    <w:p w14:paraId="0C3AC875" w14:textId="77777777" w:rsidR="00BF1FBC" w:rsidRPr="00BF1FBC" w:rsidRDefault="00BF1FBC" w:rsidP="00BF1FBC">
      <w:pPr>
        <w:numPr>
          <w:ilvl w:val="0"/>
          <w:numId w:val="4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 xml:space="preserve">In this class, avoid any hard coding of data. (Make use of </w:t>
      </w:r>
      <w:proofErr w:type="spellStart"/>
      <w:proofErr w:type="gramStart"/>
      <w:r w:rsidRPr="00BF1FBC">
        <w:rPr>
          <w:rFonts w:ascii="Roboto" w:eastAsia="Times New Roman" w:hAnsi="Roboto" w:cs="Times New Roman"/>
          <w:color w:val="01014A"/>
          <w:kern w:val="0"/>
          <w:sz w:val="27"/>
          <w:szCs w:val="27"/>
          <w:lang w:val="en-IN" w:eastAsia="en-IN"/>
        </w:rPr>
        <w:t>configuration.properties</w:t>
      </w:r>
      <w:proofErr w:type="spellEnd"/>
      <w:proofErr w:type="gramEnd"/>
      <w:r w:rsidRPr="00BF1FBC">
        <w:rPr>
          <w:rFonts w:ascii="Roboto" w:eastAsia="Times New Roman" w:hAnsi="Roboto" w:cs="Times New Roman"/>
          <w:color w:val="01014A"/>
          <w:kern w:val="0"/>
          <w:sz w:val="27"/>
          <w:szCs w:val="27"/>
          <w:lang w:val="en-IN" w:eastAsia="en-IN"/>
        </w:rPr>
        <w:t xml:space="preserve"> file)</w:t>
      </w:r>
    </w:p>
    <w:p w14:paraId="4628E986" w14:textId="77777777" w:rsidR="00BF1FBC" w:rsidRPr="00BF1FBC" w:rsidRDefault="00BF1FBC" w:rsidP="00BF1FBC">
      <w:pPr>
        <w:numPr>
          <w:ilvl w:val="0"/>
          <w:numId w:val="4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When any exception is thrown from the service method, an irrelevant exception message gets printed. Make sure the output is according to the data given below,</w:t>
      </w:r>
    </w:p>
    <w:p w14:paraId="2A939C49" w14:textId="77777777" w:rsidR="00BF1FBC" w:rsidRPr="00BF1FBC" w:rsidRDefault="00BF1FBC" w:rsidP="00BF1FBC">
      <w:pPr>
        <w:numPr>
          <w:ilvl w:val="1"/>
          <w:numId w:val="4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 xml:space="preserve">If the </w:t>
      </w:r>
      <w:proofErr w:type="spellStart"/>
      <w:r w:rsidRPr="00BF1FBC">
        <w:rPr>
          <w:rFonts w:ascii="Roboto" w:eastAsia="Times New Roman" w:hAnsi="Roboto" w:cs="Times New Roman"/>
          <w:color w:val="01014A"/>
          <w:kern w:val="0"/>
          <w:sz w:val="27"/>
          <w:szCs w:val="27"/>
          <w:lang w:val="en-IN" w:eastAsia="en-IN"/>
        </w:rPr>
        <w:t>walletBalance</w:t>
      </w:r>
      <w:proofErr w:type="spellEnd"/>
      <w:r w:rsidRPr="00BF1FBC">
        <w:rPr>
          <w:rFonts w:ascii="Roboto" w:eastAsia="Times New Roman" w:hAnsi="Roboto" w:cs="Times New Roman"/>
          <w:color w:val="01014A"/>
          <w:kern w:val="0"/>
          <w:sz w:val="27"/>
          <w:szCs w:val="27"/>
          <w:lang w:val="en-IN" w:eastAsia="en-IN"/>
        </w:rPr>
        <w:t xml:space="preserve"> is invalid, the output should be, </w:t>
      </w:r>
      <w:proofErr w:type="gramStart"/>
      <w:r w:rsidRPr="00BF1FBC">
        <w:rPr>
          <w:rFonts w:ascii="Roboto" w:eastAsia="Times New Roman" w:hAnsi="Roboto" w:cs="Times New Roman"/>
          <w:b/>
          <w:bCs/>
          <w:color w:val="01014A"/>
          <w:kern w:val="0"/>
          <w:sz w:val="27"/>
          <w:szCs w:val="27"/>
          <w:lang w:val="en-IN" w:eastAsia="en-IN"/>
        </w:rPr>
        <w:t>Your</w:t>
      </w:r>
      <w:proofErr w:type="gramEnd"/>
      <w:r w:rsidRPr="00BF1FBC">
        <w:rPr>
          <w:rFonts w:ascii="Roboto" w:eastAsia="Times New Roman" w:hAnsi="Roboto" w:cs="Times New Roman"/>
          <w:b/>
          <w:bCs/>
          <w:color w:val="01014A"/>
          <w:kern w:val="0"/>
          <w:sz w:val="27"/>
          <w:szCs w:val="27"/>
          <w:lang w:val="en-IN" w:eastAsia="en-IN"/>
        </w:rPr>
        <w:t xml:space="preserve"> wallet is empty or has invalid amount.</w:t>
      </w:r>
    </w:p>
    <w:p w14:paraId="7BDF77DB" w14:textId="77777777" w:rsidR="00BF1FBC" w:rsidRPr="00BF1FBC" w:rsidRDefault="00BF1FBC" w:rsidP="00BF1FBC">
      <w:pPr>
        <w:numPr>
          <w:ilvl w:val="1"/>
          <w:numId w:val="4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 xml:space="preserve">If the </w:t>
      </w:r>
      <w:proofErr w:type="spellStart"/>
      <w:r w:rsidRPr="00BF1FBC">
        <w:rPr>
          <w:rFonts w:ascii="Roboto" w:eastAsia="Times New Roman" w:hAnsi="Roboto" w:cs="Times New Roman"/>
          <w:color w:val="01014A"/>
          <w:kern w:val="0"/>
          <w:sz w:val="27"/>
          <w:szCs w:val="27"/>
          <w:lang w:val="en-IN" w:eastAsia="en-IN"/>
        </w:rPr>
        <w:t>pizzasOrdered</w:t>
      </w:r>
      <w:proofErr w:type="spellEnd"/>
      <w:r w:rsidRPr="00BF1FBC">
        <w:rPr>
          <w:rFonts w:ascii="Roboto" w:eastAsia="Times New Roman" w:hAnsi="Roboto" w:cs="Times New Roman"/>
          <w:color w:val="01014A"/>
          <w:kern w:val="0"/>
          <w:sz w:val="27"/>
          <w:szCs w:val="27"/>
          <w:lang w:val="en-IN" w:eastAsia="en-IN"/>
        </w:rPr>
        <w:t xml:space="preserve"> is null or empty, the output should be, </w:t>
      </w:r>
      <w:proofErr w:type="gramStart"/>
      <w:r w:rsidRPr="00BF1FBC">
        <w:rPr>
          <w:rFonts w:ascii="Roboto" w:eastAsia="Times New Roman" w:hAnsi="Roboto" w:cs="Times New Roman"/>
          <w:b/>
          <w:bCs/>
          <w:color w:val="01014A"/>
          <w:kern w:val="0"/>
          <w:sz w:val="27"/>
          <w:szCs w:val="27"/>
          <w:lang w:val="en-IN" w:eastAsia="en-IN"/>
        </w:rPr>
        <w:t>The</w:t>
      </w:r>
      <w:proofErr w:type="gramEnd"/>
      <w:r w:rsidRPr="00BF1FBC">
        <w:rPr>
          <w:rFonts w:ascii="Roboto" w:eastAsia="Times New Roman" w:hAnsi="Roboto" w:cs="Times New Roman"/>
          <w:b/>
          <w:bCs/>
          <w:color w:val="01014A"/>
          <w:kern w:val="0"/>
          <w:sz w:val="27"/>
          <w:szCs w:val="27"/>
          <w:lang w:val="en-IN" w:eastAsia="en-IN"/>
        </w:rPr>
        <w:t xml:space="preserve"> pizzas have not yet been ordered. Please add any pizza to order.</w:t>
      </w:r>
    </w:p>
    <w:p w14:paraId="4705F682" w14:textId="77777777" w:rsidR="00BF1FBC" w:rsidRPr="00BF1FBC" w:rsidRDefault="00BF1FBC" w:rsidP="00BF1FBC">
      <w:pPr>
        <w:numPr>
          <w:ilvl w:val="1"/>
          <w:numId w:val="4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lastRenderedPageBreak/>
        <w:t xml:space="preserve">If the </w:t>
      </w:r>
      <w:proofErr w:type="spellStart"/>
      <w:r w:rsidRPr="00BF1FBC">
        <w:rPr>
          <w:rFonts w:ascii="Roboto" w:eastAsia="Times New Roman" w:hAnsi="Roboto" w:cs="Times New Roman"/>
          <w:color w:val="01014A"/>
          <w:kern w:val="0"/>
          <w:sz w:val="27"/>
          <w:szCs w:val="27"/>
          <w:lang w:val="en-IN" w:eastAsia="en-IN"/>
        </w:rPr>
        <w:t>walletBalance</w:t>
      </w:r>
      <w:proofErr w:type="spellEnd"/>
      <w:r w:rsidRPr="00BF1FBC">
        <w:rPr>
          <w:rFonts w:ascii="Roboto" w:eastAsia="Times New Roman" w:hAnsi="Roboto" w:cs="Times New Roman"/>
          <w:color w:val="01014A"/>
          <w:kern w:val="0"/>
          <w:sz w:val="27"/>
          <w:szCs w:val="27"/>
          <w:lang w:val="en-IN" w:eastAsia="en-IN"/>
        </w:rPr>
        <w:t xml:space="preserve"> is not sufficient, the output should be, </w:t>
      </w:r>
      <w:r w:rsidRPr="00BF1FBC">
        <w:rPr>
          <w:rFonts w:ascii="Roboto" w:eastAsia="Times New Roman" w:hAnsi="Roboto" w:cs="Times New Roman"/>
          <w:b/>
          <w:bCs/>
          <w:color w:val="01014A"/>
          <w:kern w:val="0"/>
          <w:sz w:val="27"/>
          <w:szCs w:val="27"/>
          <w:lang w:val="en-IN" w:eastAsia="en-IN"/>
        </w:rPr>
        <w:t>You, unfortunately, do not have enough money. Please come back when you have it.</w:t>
      </w:r>
    </w:p>
    <w:p w14:paraId="4ACEAD12" w14:textId="77777777" w:rsidR="00BF1FBC" w:rsidRPr="00BF1FBC" w:rsidRDefault="00BF1FBC" w:rsidP="00BF1FBC">
      <w:pPr>
        <w:numPr>
          <w:ilvl w:val="0"/>
          <w:numId w:val="4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b/>
          <w:bCs/>
          <w:color w:val="01014A"/>
          <w:kern w:val="0"/>
          <w:sz w:val="27"/>
          <w:szCs w:val="27"/>
          <w:lang w:val="en-IN" w:eastAsia="en-IN"/>
        </w:rPr>
        <w:t>Note: </w:t>
      </w:r>
      <w:r w:rsidRPr="00BF1FBC">
        <w:rPr>
          <w:rFonts w:ascii="Roboto" w:eastAsia="Times New Roman" w:hAnsi="Roboto" w:cs="Times New Roman"/>
          <w:color w:val="01014A"/>
          <w:kern w:val="0"/>
          <w:sz w:val="27"/>
          <w:szCs w:val="27"/>
          <w:lang w:val="en-IN" w:eastAsia="en-IN"/>
        </w:rPr>
        <w:t>None of the outputs should be hardcoded in the Java classes.</w:t>
      </w:r>
    </w:p>
    <w:p w14:paraId="75D26F31" w14:textId="77777777" w:rsidR="00BF1FBC" w:rsidRPr="00BF1FBC" w:rsidRDefault="00BF1FBC" w:rsidP="00BF1FBC">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roofErr w:type="spellStart"/>
      <w:proofErr w:type="gramStart"/>
      <w:r w:rsidRPr="00BF1FBC">
        <w:rPr>
          <w:rFonts w:ascii="Roboto" w:eastAsia="Times New Roman" w:hAnsi="Roboto" w:cs="Times New Roman"/>
          <w:b/>
          <w:bCs/>
          <w:color w:val="01014A"/>
          <w:kern w:val="0"/>
          <w:sz w:val="27"/>
          <w:szCs w:val="27"/>
          <w:lang w:val="en-IN" w:eastAsia="en-IN"/>
        </w:rPr>
        <w:t>configuration.properties</w:t>
      </w:r>
      <w:proofErr w:type="spellEnd"/>
      <w:proofErr w:type="gramEnd"/>
      <w:r w:rsidRPr="00BF1FBC">
        <w:rPr>
          <w:rFonts w:ascii="Roboto" w:eastAsia="Times New Roman" w:hAnsi="Roboto" w:cs="Times New Roman"/>
          <w:b/>
          <w:bCs/>
          <w:color w:val="01014A"/>
          <w:kern w:val="0"/>
          <w:sz w:val="27"/>
          <w:szCs w:val="27"/>
          <w:lang w:val="en-IN" w:eastAsia="en-IN"/>
        </w:rPr>
        <w:t>:</w:t>
      </w:r>
    </w:p>
    <w:p w14:paraId="25009AF8" w14:textId="77777777" w:rsidR="00BF1FBC" w:rsidRPr="00BF1FBC" w:rsidRDefault="00BF1FBC" w:rsidP="00BF1FBC">
      <w:pPr>
        <w:numPr>
          <w:ilvl w:val="0"/>
          <w:numId w:val="46"/>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This is a file you will have to completely implement. </w:t>
      </w:r>
    </w:p>
    <w:p w14:paraId="2345F2CA" w14:textId="77777777" w:rsidR="00BF1FBC" w:rsidRPr="00BF1FBC" w:rsidRDefault="00BF1FBC" w:rsidP="00BF1FBC">
      <w:pPr>
        <w:numPr>
          <w:ilvl w:val="0"/>
          <w:numId w:val="46"/>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Based on the exceptions thrown and the relevant messages shown above, create key-value pairs.</w:t>
      </w:r>
    </w:p>
    <w:p w14:paraId="4D7FE8ED" w14:textId="77777777" w:rsidR="00BF1FBC" w:rsidRPr="00BF1FBC" w:rsidRDefault="00BF1FBC" w:rsidP="00BF1FBC">
      <w:pPr>
        <w:numPr>
          <w:ilvl w:val="0"/>
          <w:numId w:val="46"/>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Similarly, create a key-value pair for the success message also.</w:t>
      </w:r>
    </w:p>
    <w:p w14:paraId="3F17B91E" w14:textId="77777777" w:rsidR="00BF1FBC" w:rsidRPr="00BF1FBC" w:rsidRDefault="00BF1FBC" w:rsidP="00BF1FBC">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b/>
          <w:bCs/>
          <w:color w:val="01014A"/>
          <w:kern w:val="0"/>
          <w:sz w:val="27"/>
          <w:szCs w:val="27"/>
          <w:lang w:val="en-IN" w:eastAsia="en-IN"/>
        </w:rPr>
        <w:t>log4j2.properties:</w:t>
      </w:r>
    </w:p>
    <w:p w14:paraId="0C2598C1" w14:textId="77777777" w:rsidR="00BF1FBC" w:rsidRPr="00BF1FBC" w:rsidRDefault="00BF1FBC" w:rsidP="00BF1FBC">
      <w:pPr>
        <w:numPr>
          <w:ilvl w:val="0"/>
          <w:numId w:val="47"/>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 This is a file you will have to completely implement. </w:t>
      </w:r>
    </w:p>
    <w:p w14:paraId="1961EA53" w14:textId="77777777" w:rsidR="00BF1FBC" w:rsidRPr="00BF1FBC" w:rsidRDefault="00BF1FBC" w:rsidP="00BF1FBC">
      <w:pPr>
        <w:numPr>
          <w:ilvl w:val="0"/>
          <w:numId w:val="47"/>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Make sure that the logging levels up to DEBUG can be logged.</w:t>
      </w:r>
    </w:p>
    <w:p w14:paraId="5C672D32" w14:textId="77777777" w:rsidR="00BF1FBC" w:rsidRPr="00BF1FBC" w:rsidRDefault="00BF1FBC" w:rsidP="00BF1FBC">
      <w:pPr>
        <w:numPr>
          <w:ilvl w:val="0"/>
          <w:numId w:val="47"/>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All the data should get logged in an external file having the name, LogOutput.log.</w:t>
      </w:r>
    </w:p>
    <w:p w14:paraId="7D3DB618" w14:textId="77777777" w:rsidR="00BF1FBC" w:rsidRPr="00BF1FBC" w:rsidRDefault="00BF1FBC" w:rsidP="00BF1FBC">
      <w:pPr>
        <w:numPr>
          <w:ilvl w:val="0"/>
          <w:numId w:val="47"/>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Make sure to log only the date and the message.</w:t>
      </w:r>
    </w:p>
    <w:p w14:paraId="437FBC3E" w14:textId="77777777" w:rsidR="00BF1FBC" w:rsidRPr="00BF1FBC" w:rsidRDefault="00BF1FBC" w:rsidP="00BF1FBC">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b/>
          <w:bCs/>
          <w:color w:val="01014A"/>
          <w:kern w:val="0"/>
          <w:sz w:val="27"/>
          <w:szCs w:val="27"/>
          <w:lang w:val="en-IN" w:eastAsia="en-IN"/>
        </w:rPr>
        <w:t>Note</w:t>
      </w:r>
      <w:r w:rsidRPr="00BF1FBC">
        <w:rPr>
          <w:rFonts w:ascii="Roboto" w:eastAsia="Times New Roman" w:hAnsi="Roboto" w:cs="Times New Roman"/>
          <w:color w:val="01014A"/>
          <w:kern w:val="0"/>
          <w:sz w:val="27"/>
          <w:szCs w:val="27"/>
          <w:lang w:val="en-IN" w:eastAsia="en-IN"/>
        </w:rPr>
        <w:t xml:space="preserve">: Check the project using </w:t>
      </w:r>
      <w:proofErr w:type="spellStart"/>
      <w:r w:rsidRPr="00BF1FBC">
        <w:rPr>
          <w:rFonts w:ascii="Roboto" w:eastAsia="Times New Roman" w:hAnsi="Roboto" w:cs="Times New Roman"/>
          <w:color w:val="01014A"/>
          <w:kern w:val="0"/>
          <w:sz w:val="27"/>
          <w:szCs w:val="27"/>
          <w:lang w:val="en-IN" w:eastAsia="en-IN"/>
        </w:rPr>
        <w:t>SonarLint</w:t>
      </w:r>
      <w:proofErr w:type="spellEnd"/>
      <w:r w:rsidRPr="00BF1FBC">
        <w:rPr>
          <w:rFonts w:ascii="Roboto" w:eastAsia="Times New Roman" w:hAnsi="Roboto" w:cs="Times New Roman"/>
          <w:color w:val="01014A"/>
          <w:kern w:val="0"/>
          <w:sz w:val="27"/>
          <w:szCs w:val="27"/>
          <w:lang w:val="en-IN" w:eastAsia="en-IN"/>
        </w:rPr>
        <w:t xml:space="preserve"> to maintain the coding standards.</w:t>
      </w:r>
    </w:p>
    <w:p w14:paraId="61E789B2" w14:textId="2E4004C5" w:rsid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6903BF8C" w14:textId="7846CDF4" w:rsidR="00BF1FBC" w:rsidRDefault="00BF1FBC"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Pr>
          <w:rFonts w:ascii="Roboto" w:eastAsia="Times New Roman" w:hAnsi="Roboto" w:cs="Times New Roman"/>
          <w:color w:val="01014A"/>
          <w:kern w:val="0"/>
          <w:sz w:val="27"/>
          <w:szCs w:val="27"/>
          <w:lang w:val="en-IN" w:eastAsia="en-IN"/>
        </w:rPr>
        <w:t>Assignment:</w:t>
      </w:r>
    </w:p>
    <w:p w14:paraId="3E1EF7AC" w14:textId="77777777" w:rsidR="00BF1FBC" w:rsidRPr="00BF1FBC" w:rsidRDefault="00BF1FBC" w:rsidP="00BF1FBC">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A Reader wants to issue few books from a book store. We have already set up a project for you as such:</w:t>
      </w:r>
    </w:p>
    <w:p w14:paraId="45104D63" w14:textId="075836E6" w:rsidR="00BF1FBC" w:rsidRPr="00BF1FBC" w:rsidRDefault="00BF1FBC" w:rsidP="00BF1FBC">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noProof/>
          <w:color w:val="01014A"/>
          <w:kern w:val="0"/>
          <w:sz w:val="27"/>
          <w:szCs w:val="27"/>
          <w:lang w:val="en-IN" w:eastAsia="en-IN"/>
        </w:rPr>
        <w:drawing>
          <wp:inline distT="0" distB="0" distL="0" distR="0" wp14:anchorId="65E09E0E" wp14:editId="6C189D52">
            <wp:extent cx="2247900" cy="24384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7900" cy="2438400"/>
                    </a:xfrm>
                    <a:prstGeom prst="rect">
                      <a:avLst/>
                    </a:prstGeom>
                    <a:noFill/>
                    <a:ln>
                      <a:noFill/>
                    </a:ln>
                  </pic:spPr>
                </pic:pic>
              </a:graphicData>
            </a:graphic>
          </wp:inline>
        </w:drawing>
      </w:r>
    </w:p>
    <w:p w14:paraId="1D75A8E2" w14:textId="77777777" w:rsidR="00BF1FBC" w:rsidRPr="00BF1FBC" w:rsidRDefault="00BF1FBC" w:rsidP="00BF1FBC">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All you need to do is code the BookIssue.java class.</w:t>
      </w:r>
    </w:p>
    <w:p w14:paraId="3ACE9682" w14:textId="77777777" w:rsidR="00BF1FBC" w:rsidRPr="00BF1FBC" w:rsidRDefault="00BF1FBC" w:rsidP="00BF1FBC">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roofErr w:type="spellStart"/>
      <w:proofErr w:type="gramStart"/>
      <w:r w:rsidRPr="00BF1FBC">
        <w:rPr>
          <w:rFonts w:ascii="Roboto" w:eastAsia="Times New Roman" w:hAnsi="Roboto" w:cs="Times New Roman"/>
          <w:color w:val="01014A"/>
          <w:kern w:val="0"/>
          <w:sz w:val="27"/>
          <w:szCs w:val="27"/>
          <w:lang w:val="en-IN" w:eastAsia="en-IN"/>
        </w:rPr>
        <w:t>configuration.properties</w:t>
      </w:r>
      <w:proofErr w:type="spellEnd"/>
      <w:proofErr w:type="gramEnd"/>
      <w:r w:rsidRPr="00BF1FBC">
        <w:rPr>
          <w:rFonts w:ascii="Roboto" w:eastAsia="Times New Roman" w:hAnsi="Roboto" w:cs="Times New Roman"/>
          <w:color w:val="01014A"/>
          <w:kern w:val="0"/>
          <w:sz w:val="27"/>
          <w:szCs w:val="27"/>
          <w:lang w:val="en-IN" w:eastAsia="en-IN"/>
        </w:rPr>
        <w:t xml:space="preserve"> file:</w:t>
      </w:r>
    </w:p>
    <w:p w14:paraId="2270C7D4" w14:textId="77777777" w:rsidR="00BF1FBC" w:rsidRPr="00BF1FBC" w:rsidRDefault="00BF1FBC" w:rsidP="00BF1FBC">
      <w:pPr>
        <w:numPr>
          <w:ilvl w:val="0"/>
          <w:numId w:val="4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color w:val="FFFFFF"/>
          <w:kern w:val="0"/>
          <w:sz w:val="27"/>
          <w:szCs w:val="27"/>
          <w:lang w:val="en-IN" w:eastAsia="en-IN"/>
        </w:rPr>
        <w:t>BOOK_AVAILABLE=</w:t>
      </w:r>
      <w:r w:rsidRPr="00BF1FBC">
        <w:rPr>
          <w:rFonts w:ascii="Courier New" w:eastAsia="Times New Roman" w:hAnsi="Courier New" w:cs="Courier New"/>
          <w:color w:val="89BDFF"/>
          <w:kern w:val="0"/>
          <w:sz w:val="27"/>
          <w:szCs w:val="27"/>
          <w:lang w:val="en-IN" w:eastAsia="en-IN"/>
        </w:rPr>
        <w:t>You</w:t>
      </w:r>
      <w:r w:rsidRPr="00BF1FBC">
        <w:rPr>
          <w:rFonts w:ascii="Courier New" w:eastAsia="Times New Roman" w:hAnsi="Courier New" w:cs="Courier New"/>
          <w:color w:val="FFFFFF"/>
          <w:kern w:val="0"/>
          <w:sz w:val="27"/>
          <w:szCs w:val="27"/>
          <w:lang w:val="en-IN" w:eastAsia="en-IN"/>
        </w:rPr>
        <w:t xml:space="preserve"> can successfully borrow the book:</w:t>
      </w:r>
    </w:p>
    <w:p w14:paraId="5BAED83F" w14:textId="77777777" w:rsidR="00BF1FBC" w:rsidRPr="00BF1FBC" w:rsidRDefault="00BF1FBC" w:rsidP="00BF1FBC">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color w:val="FFFFFF"/>
          <w:kern w:val="0"/>
          <w:sz w:val="27"/>
          <w:szCs w:val="27"/>
          <w:lang w:val="en-IN" w:eastAsia="en-IN"/>
        </w:rPr>
        <w:lastRenderedPageBreak/>
        <w:t>BOOK_UNAVAILABLE=</w:t>
      </w:r>
      <w:r w:rsidRPr="00BF1FBC">
        <w:rPr>
          <w:rFonts w:ascii="Courier New" w:eastAsia="Times New Roman" w:hAnsi="Courier New" w:cs="Courier New"/>
          <w:color w:val="89BDFF"/>
          <w:kern w:val="0"/>
          <w:sz w:val="27"/>
          <w:szCs w:val="27"/>
          <w:lang w:val="en-IN" w:eastAsia="en-IN"/>
        </w:rPr>
        <w:t>Sorry</w:t>
      </w:r>
      <w:r w:rsidRPr="00BF1FBC">
        <w:rPr>
          <w:rFonts w:ascii="Courier New" w:eastAsia="Times New Roman" w:hAnsi="Courier New" w:cs="Courier New"/>
          <w:color w:val="FFFFFF"/>
          <w:kern w:val="0"/>
          <w:sz w:val="27"/>
          <w:szCs w:val="27"/>
          <w:lang w:val="en-IN" w:eastAsia="en-IN"/>
        </w:rPr>
        <w:t xml:space="preserve">! </w:t>
      </w:r>
      <w:r w:rsidRPr="00BF1FBC">
        <w:rPr>
          <w:rFonts w:ascii="Courier New" w:eastAsia="Times New Roman" w:hAnsi="Courier New" w:cs="Courier New"/>
          <w:color w:val="89BDFF"/>
          <w:kern w:val="0"/>
          <w:sz w:val="27"/>
          <w:szCs w:val="27"/>
          <w:lang w:val="en-IN" w:eastAsia="en-IN"/>
        </w:rPr>
        <w:t>The</w:t>
      </w:r>
      <w:r w:rsidRPr="00BF1FBC">
        <w:rPr>
          <w:rFonts w:ascii="Courier New" w:eastAsia="Times New Roman" w:hAnsi="Courier New" w:cs="Courier New"/>
          <w:color w:val="FFFFFF"/>
          <w:kern w:val="0"/>
          <w:sz w:val="27"/>
          <w:szCs w:val="27"/>
          <w:lang w:val="en-IN" w:eastAsia="en-IN"/>
        </w:rPr>
        <w:t xml:space="preserve"> book </w:t>
      </w:r>
      <w:r w:rsidRPr="00BF1FBC">
        <w:rPr>
          <w:rFonts w:ascii="Courier New" w:eastAsia="Times New Roman" w:hAnsi="Courier New" w:cs="Courier New"/>
          <w:color w:val="E28964"/>
          <w:kern w:val="0"/>
          <w:sz w:val="27"/>
          <w:szCs w:val="27"/>
          <w:lang w:val="en-IN" w:eastAsia="en-IN"/>
        </w:rPr>
        <w:t>is</w:t>
      </w:r>
      <w:r w:rsidRPr="00BF1FBC">
        <w:rPr>
          <w:rFonts w:ascii="Courier New" w:eastAsia="Times New Roman" w:hAnsi="Courier New" w:cs="Courier New"/>
          <w:color w:val="FFFFFF"/>
          <w:kern w:val="0"/>
          <w:sz w:val="27"/>
          <w:szCs w:val="27"/>
          <w:lang w:val="en-IN" w:eastAsia="en-IN"/>
        </w:rPr>
        <w:t xml:space="preserve"> currently unavailable!</w:t>
      </w:r>
    </w:p>
    <w:p w14:paraId="5DAAC69F" w14:textId="77777777" w:rsidR="00BF1FBC" w:rsidRPr="00BF1FBC" w:rsidRDefault="00BF1FBC" w:rsidP="00BF1FBC">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color w:val="FFFFFF"/>
          <w:kern w:val="0"/>
          <w:sz w:val="27"/>
          <w:szCs w:val="27"/>
          <w:lang w:val="en-IN" w:eastAsia="en-IN"/>
        </w:rPr>
        <w:t>INVALID_BOOKNAME=</w:t>
      </w:r>
      <w:r w:rsidRPr="00BF1FBC">
        <w:rPr>
          <w:rFonts w:ascii="Courier New" w:eastAsia="Times New Roman" w:hAnsi="Courier New" w:cs="Courier New"/>
          <w:color w:val="89BDFF"/>
          <w:kern w:val="0"/>
          <w:sz w:val="27"/>
          <w:szCs w:val="27"/>
          <w:lang w:val="en-IN" w:eastAsia="en-IN"/>
        </w:rPr>
        <w:t>This</w:t>
      </w:r>
      <w:r w:rsidRPr="00BF1FBC">
        <w:rPr>
          <w:rFonts w:ascii="Courier New" w:eastAsia="Times New Roman" w:hAnsi="Courier New" w:cs="Courier New"/>
          <w:color w:val="FFFFFF"/>
          <w:kern w:val="0"/>
          <w:sz w:val="27"/>
          <w:szCs w:val="27"/>
          <w:lang w:val="en-IN" w:eastAsia="en-IN"/>
        </w:rPr>
        <w:t xml:space="preserve"> book </w:t>
      </w:r>
      <w:r w:rsidRPr="00BF1FBC">
        <w:rPr>
          <w:rFonts w:ascii="Courier New" w:eastAsia="Times New Roman" w:hAnsi="Courier New" w:cs="Courier New"/>
          <w:color w:val="E28964"/>
          <w:kern w:val="0"/>
          <w:sz w:val="27"/>
          <w:szCs w:val="27"/>
          <w:lang w:val="en-IN" w:eastAsia="en-IN"/>
        </w:rPr>
        <w:t>is</w:t>
      </w:r>
      <w:r w:rsidRPr="00BF1FBC">
        <w:rPr>
          <w:rFonts w:ascii="Courier New" w:eastAsia="Times New Roman" w:hAnsi="Courier New" w:cs="Courier New"/>
          <w:color w:val="FFFFFF"/>
          <w:kern w:val="0"/>
          <w:sz w:val="27"/>
          <w:szCs w:val="27"/>
          <w:lang w:val="en-IN" w:eastAsia="en-IN"/>
        </w:rPr>
        <w:t xml:space="preserve"> invalid!</w:t>
      </w:r>
    </w:p>
    <w:p w14:paraId="7B92A484" w14:textId="77777777" w:rsidR="00BF1FBC" w:rsidRPr="00BF1FBC" w:rsidRDefault="00BF1FBC" w:rsidP="00BF1FBC">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color w:val="FFFFFF"/>
          <w:kern w:val="0"/>
          <w:sz w:val="27"/>
          <w:szCs w:val="27"/>
          <w:lang w:val="en-IN" w:eastAsia="en-IN"/>
        </w:rPr>
        <w:t>B1_NAME=</w:t>
      </w:r>
      <w:r w:rsidRPr="00BF1FBC">
        <w:rPr>
          <w:rFonts w:ascii="Courier New" w:eastAsia="Times New Roman" w:hAnsi="Courier New" w:cs="Courier New"/>
          <w:color w:val="89BDFF"/>
          <w:kern w:val="0"/>
          <w:sz w:val="27"/>
          <w:szCs w:val="27"/>
          <w:lang w:val="en-IN" w:eastAsia="en-IN"/>
        </w:rPr>
        <w:t>The</w:t>
      </w:r>
      <w:r w:rsidRPr="00BF1FBC">
        <w:rPr>
          <w:rFonts w:ascii="Courier New" w:eastAsia="Times New Roman" w:hAnsi="Courier New" w:cs="Courier New"/>
          <w:color w:val="FFFFFF"/>
          <w:kern w:val="0"/>
          <w:sz w:val="27"/>
          <w:szCs w:val="27"/>
          <w:lang w:val="en-IN" w:eastAsia="en-IN"/>
        </w:rPr>
        <w:t xml:space="preserve"> </w:t>
      </w:r>
      <w:r w:rsidRPr="00BF1FBC">
        <w:rPr>
          <w:rFonts w:ascii="Courier New" w:eastAsia="Times New Roman" w:hAnsi="Courier New" w:cs="Courier New"/>
          <w:color w:val="89BDFF"/>
          <w:kern w:val="0"/>
          <w:sz w:val="27"/>
          <w:szCs w:val="27"/>
          <w:lang w:val="en-IN" w:eastAsia="en-IN"/>
        </w:rPr>
        <w:t>Book</w:t>
      </w:r>
      <w:r w:rsidRPr="00BF1FBC">
        <w:rPr>
          <w:rFonts w:ascii="Courier New" w:eastAsia="Times New Roman" w:hAnsi="Courier New" w:cs="Courier New"/>
          <w:color w:val="FFFFFF"/>
          <w:kern w:val="0"/>
          <w:sz w:val="27"/>
          <w:szCs w:val="27"/>
          <w:lang w:val="en-IN" w:eastAsia="en-IN"/>
        </w:rPr>
        <w:t xml:space="preserve"> </w:t>
      </w:r>
      <w:r w:rsidRPr="00BF1FBC">
        <w:rPr>
          <w:rFonts w:ascii="Courier New" w:eastAsia="Times New Roman" w:hAnsi="Courier New" w:cs="Courier New"/>
          <w:color w:val="89BDFF"/>
          <w:kern w:val="0"/>
          <w:sz w:val="27"/>
          <w:szCs w:val="27"/>
          <w:lang w:val="en-IN" w:eastAsia="en-IN"/>
        </w:rPr>
        <w:t>Thief</w:t>
      </w:r>
    </w:p>
    <w:p w14:paraId="43BE453A" w14:textId="77777777" w:rsidR="00BF1FBC" w:rsidRPr="00BF1FBC" w:rsidRDefault="00BF1FBC" w:rsidP="00BF1FBC">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color w:val="FFFFFF"/>
          <w:kern w:val="0"/>
          <w:sz w:val="27"/>
          <w:szCs w:val="27"/>
          <w:lang w:val="en-IN" w:eastAsia="en-IN"/>
        </w:rPr>
        <w:t>B1_VALUE=</w:t>
      </w:r>
      <w:r w:rsidRPr="00BF1FBC">
        <w:rPr>
          <w:rFonts w:ascii="Courier New" w:eastAsia="Times New Roman" w:hAnsi="Courier New" w:cs="Courier New"/>
          <w:color w:val="3387CC"/>
          <w:kern w:val="0"/>
          <w:sz w:val="27"/>
          <w:szCs w:val="27"/>
          <w:lang w:val="en-IN" w:eastAsia="en-IN"/>
        </w:rPr>
        <w:t>5</w:t>
      </w:r>
    </w:p>
    <w:p w14:paraId="7572A3D9" w14:textId="77777777" w:rsidR="00BF1FBC" w:rsidRPr="00BF1FBC" w:rsidRDefault="00BF1FBC" w:rsidP="00BF1FBC">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color w:val="FFFFFF"/>
          <w:kern w:val="0"/>
          <w:sz w:val="27"/>
          <w:szCs w:val="27"/>
          <w:lang w:val="en-IN" w:eastAsia="en-IN"/>
        </w:rPr>
        <w:t>B2_NAME=</w:t>
      </w:r>
      <w:r w:rsidRPr="00BF1FBC">
        <w:rPr>
          <w:rFonts w:ascii="Courier New" w:eastAsia="Times New Roman" w:hAnsi="Courier New" w:cs="Courier New"/>
          <w:color w:val="89BDFF"/>
          <w:kern w:val="0"/>
          <w:sz w:val="27"/>
          <w:szCs w:val="27"/>
          <w:lang w:val="en-IN" w:eastAsia="en-IN"/>
        </w:rPr>
        <w:t>The</w:t>
      </w:r>
      <w:r w:rsidRPr="00BF1FBC">
        <w:rPr>
          <w:rFonts w:ascii="Courier New" w:eastAsia="Times New Roman" w:hAnsi="Courier New" w:cs="Courier New"/>
          <w:color w:val="FFFFFF"/>
          <w:kern w:val="0"/>
          <w:sz w:val="27"/>
          <w:szCs w:val="27"/>
          <w:lang w:val="en-IN" w:eastAsia="en-IN"/>
        </w:rPr>
        <w:t xml:space="preserve"> </w:t>
      </w:r>
      <w:r w:rsidRPr="00BF1FBC">
        <w:rPr>
          <w:rFonts w:ascii="Courier New" w:eastAsia="Times New Roman" w:hAnsi="Courier New" w:cs="Courier New"/>
          <w:color w:val="89BDFF"/>
          <w:kern w:val="0"/>
          <w:sz w:val="27"/>
          <w:szCs w:val="27"/>
          <w:lang w:val="en-IN" w:eastAsia="en-IN"/>
        </w:rPr>
        <w:t>Kite</w:t>
      </w:r>
      <w:r w:rsidRPr="00BF1FBC">
        <w:rPr>
          <w:rFonts w:ascii="Courier New" w:eastAsia="Times New Roman" w:hAnsi="Courier New" w:cs="Courier New"/>
          <w:color w:val="FFFFFF"/>
          <w:kern w:val="0"/>
          <w:sz w:val="27"/>
          <w:szCs w:val="27"/>
          <w:lang w:val="en-IN" w:eastAsia="en-IN"/>
        </w:rPr>
        <w:t xml:space="preserve"> </w:t>
      </w:r>
      <w:r w:rsidRPr="00BF1FBC">
        <w:rPr>
          <w:rFonts w:ascii="Courier New" w:eastAsia="Times New Roman" w:hAnsi="Courier New" w:cs="Courier New"/>
          <w:color w:val="89BDFF"/>
          <w:kern w:val="0"/>
          <w:sz w:val="27"/>
          <w:szCs w:val="27"/>
          <w:lang w:val="en-IN" w:eastAsia="en-IN"/>
        </w:rPr>
        <w:t>Runner</w:t>
      </w:r>
    </w:p>
    <w:p w14:paraId="4A04BD9C" w14:textId="21F3717F" w:rsidR="00BF1FBC" w:rsidRPr="00BF1FBC" w:rsidRDefault="00BF1FBC" w:rsidP="00BF1FBC">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color w:val="FFFFFF"/>
          <w:kern w:val="0"/>
          <w:sz w:val="27"/>
          <w:szCs w:val="27"/>
          <w:lang w:val="en-IN" w:eastAsia="en-IN"/>
        </w:rPr>
        <w:t>B2_VALUE=</w:t>
      </w:r>
      <w:r w:rsidRPr="00BF1FBC">
        <w:rPr>
          <w:rFonts w:ascii="Courier New" w:eastAsia="Times New Roman" w:hAnsi="Courier New" w:cs="Courier New"/>
          <w:color w:val="3387CC"/>
          <w:kern w:val="0"/>
          <w:sz w:val="27"/>
          <w:szCs w:val="27"/>
          <w:lang w:val="en-IN" w:eastAsia="en-IN"/>
        </w:rPr>
        <w:t>0</w:t>
      </w:r>
      <w:r w:rsidRPr="00BF1FBC">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751C7505" wp14:editId="04DCB409">
                <wp:extent cx="304800" cy="304800"/>
                <wp:effectExtent l="0" t="0" r="0" b="0"/>
                <wp:docPr id="63"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3C403" id="Rectangle 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EAD43A" w14:textId="77777777" w:rsidR="00BF1FBC" w:rsidRPr="00BF1FBC" w:rsidRDefault="00BF1FBC" w:rsidP="00BF1FBC">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log4j2.properties file:</w:t>
      </w:r>
    </w:p>
    <w:p w14:paraId="75DC84A4" w14:textId="77777777" w:rsidR="00BF1FBC" w:rsidRPr="00BF1FBC" w:rsidRDefault="00BF1FBC" w:rsidP="00BF1FBC">
      <w:pPr>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color w:val="FFFFFF"/>
          <w:kern w:val="0"/>
          <w:sz w:val="27"/>
          <w:szCs w:val="27"/>
          <w:lang w:val="en-IN" w:eastAsia="en-IN"/>
        </w:rPr>
        <w:t>name=</w:t>
      </w:r>
      <w:proofErr w:type="spellStart"/>
      <w:r w:rsidRPr="00BF1FBC">
        <w:rPr>
          <w:rFonts w:ascii="Courier New" w:eastAsia="Times New Roman" w:hAnsi="Courier New" w:cs="Courier New"/>
          <w:color w:val="89BDFF"/>
          <w:kern w:val="0"/>
          <w:sz w:val="27"/>
          <w:szCs w:val="27"/>
          <w:lang w:val="en-IN" w:eastAsia="en-IN"/>
        </w:rPr>
        <w:t>LoggerConfigFile</w:t>
      </w:r>
      <w:proofErr w:type="spellEnd"/>
    </w:p>
    <w:p w14:paraId="27D98409" w14:textId="77777777" w:rsidR="00BF1FBC" w:rsidRPr="00BF1FBC" w:rsidRDefault="00BF1FBC" w:rsidP="00BF1FBC">
      <w:pPr>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r w:rsidRPr="00BF1FBC">
        <w:rPr>
          <w:rFonts w:ascii="Courier New" w:eastAsia="Times New Roman" w:hAnsi="Courier New" w:cs="Courier New"/>
          <w:color w:val="FFFFFF"/>
          <w:kern w:val="0"/>
          <w:sz w:val="27"/>
          <w:szCs w:val="27"/>
          <w:lang w:val="en-IN" w:eastAsia="en-IN"/>
        </w:rPr>
        <w:t>rootLogger.level</w:t>
      </w:r>
      <w:proofErr w:type="spellEnd"/>
      <w:r w:rsidRPr="00BF1FBC">
        <w:rPr>
          <w:rFonts w:ascii="Courier New" w:eastAsia="Times New Roman" w:hAnsi="Courier New" w:cs="Courier New"/>
          <w:color w:val="FFFFFF"/>
          <w:kern w:val="0"/>
          <w:sz w:val="27"/>
          <w:szCs w:val="27"/>
          <w:lang w:val="en-IN" w:eastAsia="en-IN"/>
        </w:rPr>
        <w:t>=info</w:t>
      </w:r>
    </w:p>
    <w:p w14:paraId="5EAB1BDE" w14:textId="77777777" w:rsidR="00BF1FBC" w:rsidRPr="00BF1FBC" w:rsidRDefault="00BF1FBC" w:rsidP="00BF1FBC">
      <w:pPr>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r w:rsidRPr="00BF1FBC">
        <w:rPr>
          <w:rFonts w:ascii="Courier New" w:eastAsia="Times New Roman" w:hAnsi="Courier New" w:cs="Courier New"/>
          <w:color w:val="FFFFFF"/>
          <w:kern w:val="0"/>
          <w:sz w:val="27"/>
          <w:szCs w:val="27"/>
          <w:lang w:val="en-IN" w:eastAsia="en-IN"/>
        </w:rPr>
        <w:t>rootLogger.appenderRef.file.</w:t>
      </w:r>
      <w:r w:rsidRPr="00BF1FBC">
        <w:rPr>
          <w:rFonts w:ascii="Courier New" w:eastAsia="Times New Roman" w:hAnsi="Courier New" w:cs="Courier New"/>
          <w:color w:val="E28964"/>
          <w:kern w:val="0"/>
          <w:sz w:val="27"/>
          <w:szCs w:val="27"/>
          <w:lang w:val="en-IN" w:eastAsia="en-IN"/>
        </w:rPr>
        <w:t>ref</w:t>
      </w:r>
      <w:proofErr w:type="spellEnd"/>
      <w:r w:rsidRPr="00BF1FBC">
        <w:rPr>
          <w:rFonts w:ascii="Courier New" w:eastAsia="Times New Roman" w:hAnsi="Courier New" w:cs="Courier New"/>
          <w:color w:val="FFFFFF"/>
          <w:kern w:val="0"/>
          <w:sz w:val="27"/>
          <w:szCs w:val="27"/>
          <w:lang w:val="en-IN" w:eastAsia="en-IN"/>
        </w:rPr>
        <w:t>=</w:t>
      </w:r>
      <w:proofErr w:type="spellStart"/>
      <w:r w:rsidRPr="00BF1FBC">
        <w:rPr>
          <w:rFonts w:ascii="Courier New" w:eastAsia="Times New Roman" w:hAnsi="Courier New" w:cs="Courier New"/>
          <w:color w:val="89BDFF"/>
          <w:kern w:val="0"/>
          <w:sz w:val="27"/>
          <w:szCs w:val="27"/>
          <w:lang w:val="en-IN" w:eastAsia="en-IN"/>
        </w:rPr>
        <w:t>LoggerAppender</w:t>
      </w:r>
      <w:proofErr w:type="spellEnd"/>
    </w:p>
    <w:p w14:paraId="6559023E" w14:textId="77777777" w:rsidR="00BF1FBC" w:rsidRPr="00BF1FBC" w:rsidRDefault="00BF1FBC" w:rsidP="00BF1FBC">
      <w:pPr>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color w:val="FFFFFF"/>
          <w:kern w:val="0"/>
          <w:sz w:val="27"/>
          <w:szCs w:val="27"/>
          <w:lang w:val="en-IN" w:eastAsia="en-IN"/>
        </w:rPr>
        <w:t>appender.file.name=</w:t>
      </w:r>
      <w:proofErr w:type="spellStart"/>
      <w:r w:rsidRPr="00BF1FBC">
        <w:rPr>
          <w:rFonts w:ascii="Courier New" w:eastAsia="Times New Roman" w:hAnsi="Courier New" w:cs="Courier New"/>
          <w:color w:val="89BDFF"/>
          <w:kern w:val="0"/>
          <w:sz w:val="27"/>
          <w:szCs w:val="27"/>
          <w:lang w:val="en-IN" w:eastAsia="en-IN"/>
        </w:rPr>
        <w:t>LoggerAppender</w:t>
      </w:r>
      <w:proofErr w:type="spellEnd"/>
    </w:p>
    <w:p w14:paraId="22B7E243" w14:textId="77777777" w:rsidR="00BF1FBC" w:rsidRPr="00BF1FBC" w:rsidRDefault="00BF1FBC" w:rsidP="00BF1FBC">
      <w:pPr>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BF1FBC">
        <w:rPr>
          <w:rFonts w:ascii="Courier New" w:eastAsia="Times New Roman" w:hAnsi="Courier New" w:cs="Courier New"/>
          <w:color w:val="FFFFFF"/>
          <w:kern w:val="0"/>
          <w:sz w:val="27"/>
          <w:szCs w:val="27"/>
          <w:lang w:val="en-IN" w:eastAsia="en-IN"/>
        </w:rPr>
        <w:t>appender.file</w:t>
      </w:r>
      <w:proofErr w:type="gramEnd"/>
      <w:r w:rsidRPr="00BF1FBC">
        <w:rPr>
          <w:rFonts w:ascii="Courier New" w:eastAsia="Times New Roman" w:hAnsi="Courier New" w:cs="Courier New"/>
          <w:color w:val="FFFFFF"/>
          <w:kern w:val="0"/>
          <w:sz w:val="27"/>
          <w:szCs w:val="27"/>
          <w:lang w:val="en-IN" w:eastAsia="en-IN"/>
        </w:rPr>
        <w:t>.type</w:t>
      </w:r>
      <w:proofErr w:type="spellEnd"/>
      <w:r w:rsidRPr="00BF1FBC">
        <w:rPr>
          <w:rFonts w:ascii="Courier New" w:eastAsia="Times New Roman" w:hAnsi="Courier New" w:cs="Courier New"/>
          <w:color w:val="FFFFFF"/>
          <w:kern w:val="0"/>
          <w:sz w:val="27"/>
          <w:szCs w:val="27"/>
          <w:lang w:val="en-IN" w:eastAsia="en-IN"/>
        </w:rPr>
        <w:t>=</w:t>
      </w:r>
      <w:r w:rsidRPr="00BF1FBC">
        <w:rPr>
          <w:rFonts w:ascii="Courier New" w:eastAsia="Times New Roman" w:hAnsi="Courier New" w:cs="Courier New"/>
          <w:color w:val="89BDFF"/>
          <w:kern w:val="0"/>
          <w:sz w:val="27"/>
          <w:szCs w:val="27"/>
          <w:lang w:val="en-IN" w:eastAsia="en-IN"/>
        </w:rPr>
        <w:t>File</w:t>
      </w:r>
    </w:p>
    <w:p w14:paraId="036FE0BC" w14:textId="77777777" w:rsidR="00BF1FBC" w:rsidRPr="00BF1FBC" w:rsidRDefault="00BF1FBC" w:rsidP="00BF1FBC">
      <w:pPr>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BF1FBC">
        <w:rPr>
          <w:rFonts w:ascii="Courier New" w:eastAsia="Times New Roman" w:hAnsi="Courier New" w:cs="Courier New"/>
          <w:color w:val="FFFFFF"/>
          <w:kern w:val="0"/>
          <w:sz w:val="27"/>
          <w:szCs w:val="27"/>
          <w:lang w:val="en-IN" w:eastAsia="en-IN"/>
        </w:rPr>
        <w:t>appender.file</w:t>
      </w:r>
      <w:proofErr w:type="gramEnd"/>
      <w:r w:rsidRPr="00BF1FBC">
        <w:rPr>
          <w:rFonts w:ascii="Courier New" w:eastAsia="Times New Roman" w:hAnsi="Courier New" w:cs="Courier New"/>
          <w:color w:val="FFFFFF"/>
          <w:kern w:val="0"/>
          <w:sz w:val="27"/>
          <w:szCs w:val="27"/>
          <w:lang w:val="en-IN" w:eastAsia="en-IN"/>
        </w:rPr>
        <w:t>.fileName</w:t>
      </w:r>
      <w:proofErr w:type="spellEnd"/>
      <w:r w:rsidRPr="00BF1FBC">
        <w:rPr>
          <w:rFonts w:ascii="Courier New" w:eastAsia="Times New Roman" w:hAnsi="Courier New" w:cs="Courier New"/>
          <w:color w:val="FFFFFF"/>
          <w:kern w:val="0"/>
          <w:sz w:val="27"/>
          <w:szCs w:val="27"/>
          <w:lang w:val="en-IN" w:eastAsia="en-IN"/>
        </w:rPr>
        <w:t>=log/</w:t>
      </w:r>
      <w:r w:rsidRPr="00BF1FBC">
        <w:rPr>
          <w:rFonts w:ascii="Courier New" w:eastAsia="Times New Roman" w:hAnsi="Courier New" w:cs="Courier New"/>
          <w:color w:val="89BDFF"/>
          <w:kern w:val="0"/>
          <w:sz w:val="27"/>
          <w:szCs w:val="27"/>
          <w:lang w:val="en-IN" w:eastAsia="en-IN"/>
        </w:rPr>
        <w:t>ErrorLog</w:t>
      </w:r>
      <w:r w:rsidRPr="00BF1FBC">
        <w:rPr>
          <w:rFonts w:ascii="Courier New" w:eastAsia="Times New Roman" w:hAnsi="Courier New" w:cs="Courier New"/>
          <w:color w:val="FFFFFF"/>
          <w:kern w:val="0"/>
          <w:sz w:val="27"/>
          <w:szCs w:val="27"/>
          <w:lang w:val="en-IN" w:eastAsia="en-IN"/>
        </w:rPr>
        <w:t>.log</w:t>
      </w:r>
    </w:p>
    <w:p w14:paraId="760D4F34" w14:textId="77777777" w:rsidR="00BF1FBC" w:rsidRPr="00BF1FBC" w:rsidRDefault="00BF1FBC" w:rsidP="00BF1FBC">
      <w:pPr>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BF1FBC">
        <w:rPr>
          <w:rFonts w:ascii="Courier New" w:eastAsia="Times New Roman" w:hAnsi="Courier New" w:cs="Courier New"/>
          <w:color w:val="FFFFFF"/>
          <w:kern w:val="0"/>
          <w:sz w:val="27"/>
          <w:szCs w:val="27"/>
          <w:lang w:val="en-IN" w:eastAsia="en-IN"/>
        </w:rPr>
        <w:t>appender.file</w:t>
      </w:r>
      <w:proofErr w:type="gramEnd"/>
      <w:r w:rsidRPr="00BF1FBC">
        <w:rPr>
          <w:rFonts w:ascii="Courier New" w:eastAsia="Times New Roman" w:hAnsi="Courier New" w:cs="Courier New"/>
          <w:color w:val="FFFFFF"/>
          <w:kern w:val="0"/>
          <w:sz w:val="27"/>
          <w:szCs w:val="27"/>
          <w:lang w:val="en-IN" w:eastAsia="en-IN"/>
        </w:rPr>
        <w:t>.layout.type</w:t>
      </w:r>
      <w:proofErr w:type="spellEnd"/>
      <w:r w:rsidRPr="00BF1FBC">
        <w:rPr>
          <w:rFonts w:ascii="Courier New" w:eastAsia="Times New Roman" w:hAnsi="Courier New" w:cs="Courier New"/>
          <w:color w:val="FFFFFF"/>
          <w:kern w:val="0"/>
          <w:sz w:val="27"/>
          <w:szCs w:val="27"/>
          <w:lang w:val="en-IN" w:eastAsia="en-IN"/>
        </w:rPr>
        <w:t>=</w:t>
      </w:r>
      <w:proofErr w:type="spellStart"/>
      <w:r w:rsidRPr="00BF1FBC">
        <w:rPr>
          <w:rFonts w:ascii="Courier New" w:eastAsia="Times New Roman" w:hAnsi="Courier New" w:cs="Courier New"/>
          <w:color w:val="89BDFF"/>
          <w:kern w:val="0"/>
          <w:sz w:val="27"/>
          <w:szCs w:val="27"/>
          <w:lang w:val="en-IN" w:eastAsia="en-IN"/>
        </w:rPr>
        <w:t>PatternLayout</w:t>
      </w:r>
      <w:proofErr w:type="spellEnd"/>
    </w:p>
    <w:p w14:paraId="77A485F5" w14:textId="6045F2C4" w:rsidR="00BF1FBC" w:rsidRPr="00BF1FBC" w:rsidRDefault="00BF1FBC" w:rsidP="00BF1FBC">
      <w:pPr>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BF1FBC">
        <w:rPr>
          <w:rFonts w:ascii="Courier New" w:eastAsia="Times New Roman" w:hAnsi="Courier New" w:cs="Courier New"/>
          <w:color w:val="FFFFFF"/>
          <w:kern w:val="0"/>
          <w:sz w:val="27"/>
          <w:szCs w:val="27"/>
          <w:lang w:val="en-IN" w:eastAsia="en-IN"/>
        </w:rPr>
        <w:t>appender.file</w:t>
      </w:r>
      <w:proofErr w:type="gramEnd"/>
      <w:r w:rsidRPr="00BF1FBC">
        <w:rPr>
          <w:rFonts w:ascii="Courier New" w:eastAsia="Times New Roman" w:hAnsi="Courier New" w:cs="Courier New"/>
          <w:color w:val="FFFFFF"/>
          <w:kern w:val="0"/>
          <w:sz w:val="27"/>
          <w:szCs w:val="27"/>
          <w:lang w:val="en-IN" w:eastAsia="en-IN"/>
        </w:rPr>
        <w:t>.layout.pattern</w:t>
      </w:r>
      <w:proofErr w:type="spellEnd"/>
      <w:r w:rsidRPr="00BF1FBC">
        <w:rPr>
          <w:rFonts w:ascii="Courier New" w:eastAsia="Times New Roman" w:hAnsi="Courier New" w:cs="Courier New"/>
          <w:color w:val="FFFFFF"/>
          <w:kern w:val="0"/>
          <w:sz w:val="27"/>
          <w:szCs w:val="27"/>
          <w:lang w:val="en-IN" w:eastAsia="en-IN"/>
        </w:rPr>
        <w:t xml:space="preserve">=%d{dd-MMM-yyyy </w:t>
      </w:r>
      <w:proofErr w:type="spellStart"/>
      <w:r w:rsidRPr="00BF1FBC">
        <w:rPr>
          <w:rFonts w:ascii="Courier New" w:eastAsia="Times New Roman" w:hAnsi="Courier New" w:cs="Courier New"/>
          <w:color w:val="FFFFFF"/>
          <w:kern w:val="0"/>
          <w:sz w:val="27"/>
          <w:szCs w:val="27"/>
          <w:lang w:val="en-IN" w:eastAsia="en-IN"/>
        </w:rPr>
        <w:t>HH:mm:ss</w:t>
      </w:r>
      <w:proofErr w:type="spellEnd"/>
      <w:r w:rsidRPr="00BF1FBC">
        <w:rPr>
          <w:rFonts w:ascii="Courier New" w:eastAsia="Times New Roman" w:hAnsi="Courier New" w:cs="Courier New"/>
          <w:color w:val="FFFFFF"/>
          <w:kern w:val="0"/>
          <w:sz w:val="27"/>
          <w:szCs w:val="27"/>
          <w:lang w:val="en-IN" w:eastAsia="en-IN"/>
        </w:rPr>
        <w:t>} %level - %</w:t>
      </w:r>
      <w:proofErr w:type="spellStart"/>
      <w:r w:rsidRPr="00BF1FBC">
        <w:rPr>
          <w:rFonts w:ascii="Courier New" w:eastAsia="Times New Roman" w:hAnsi="Courier New" w:cs="Courier New"/>
          <w:color w:val="FFFFFF"/>
          <w:kern w:val="0"/>
          <w:sz w:val="27"/>
          <w:szCs w:val="27"/>
          <w:lang w:val="en-IN" w:eastAsia="en-IN"/>
        </w:rPr>
        <w:t>m%n</w:t>
      </w:r>
      <w:proofErr w:type="spellEnd"/>
      <w:r w:rsidRPr="00BF1FBC">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5FC23D45" wp14:editId="7FF7CB7A">
                <wp:extent cx="304800" cy="304800"/>
                <wp:effectExtent l="0" t="0" r="0" b="0"/>
                <wp:docPr id="6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1D483"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B402CF" w14:textId="77777777" w:rsidR="00BF1FBC" w:rsidRPr="00BF1FBC" w:rsidRDefault="00BF1FBC" w:rsidP="00BF1FBC">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Tester.java class:</w:t>
      </w:r>
    </w:p>
    <w:p w14:paraId="7DDCB44F" w14:textId="77777777" w:rsidR="00BF1FBC" w:rsidRPr="00BF1FBC" w:rsidRDefault="00BF1FBC" w:rsidP="00BF1FBC">
      <w:pPr>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color w:val="E28964"/>
          <w:kern w:val="0"/>
          <w:sz w:val="27"/>
          <w:szCs w:val="27"/>
          <w:lang w:val="en-IN" w:eastAsia="en-IN"/>
        </w:rPr>
        <w:t>package</w:t>
      </w:r>
      <w:r w:rsidRPr="00BF1FBC">
        <w:rPr>
          <w:rFonts w:ascii="Courier New" w:eastAsia="Times New Roman" w:hAnsi="Courier New" w:cs="Courier New"/>
          <w:color w:val="FFFFFF"/>
          <w:kern w:val="0"/>
          <w:sz w:val="27"/>
          <w:szCs w:val="27"/>
          <w:lang w:val="en-IN" w:eastAsia="en-IN"/>
        </w:rPr>
        <w:t xml:space="preserve"> </w:t>
      </w:r>
      <w:proofErr w:type="spellStart"/>
      <w:r w:rsidRPr="00BF1FBC">
        <w:rPr>
          <w:rFonts w:ascii="Courier New" w:eastAsia="Times New Roman" w:hAnsi="Courier New" w:cs="Courier New"/>
          <w:color w:val="FFFFFF"/>
          <w:kern w:val="0"/>
          <w:sz w:val="27"/>
          <w:szCs w:val="27"/>
          <w:lang w:val="en-IN" w:eastAsia="en-IN"/>
        </w:rPr>
        <w:t>userinterface</w:t>
      </w:r>
      <w:proofErr w:type="spellEnd"/>
      <w:r w:rsidRPr="00BF1FBC">
        <w:rPr>
          <w:rFonts w:ascii="Courier New" w:eastAsia="Times New Roman" w:hAnsi="Courier New" w:cs="Courier New"/>
          <w:color w:val="FFFFFF"/>
          <w:kern w:val="0"/>
          <w:sz w:val="27"/>
          <w:szCs w:val="27"/>
          <w:lang w:val="en-IN" w:eastAsia="en-IN"/>
        </w:rPr>
        <w:t>;</w:t>
      </w:r>
    </w:p>
    <w:p w14:paraId="16FE374F" w14:textId="77777777" w:rsidR="00BF1FBC" w:rsidRPr="00BF1FBC" w:rsidRDefault="00BF1FBC" w:rsidP="00BF1FBC">
      <w:pPr>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319C87E0" w14:textId="77777777" w:rsidR="00BF1FBC" w:rsidRPr="00BF1FBC" w:rsidRDefault="00BF1FBC" w:rsidP="00BF1FBC">
      <w:pPr>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color w:val="E28964"/>
          <w:kern w:val="0"/>
          <w:sz w:val="27"/>
          <w:szCs w:val="27"/>
          <w:lang w:val="en-IN" w:eastAsia="en-IN"/>
        </w:rPr>
        <w:t>import</w:t>
      </w:r>
      <w:r w:rsidRPr="00BF1FBC">
        <w:rPr>
          <w:rFonts w:ascii="Courier New" w:eastAsia="Times New Roman" w:hAnsi="Courier New" w:cs="Courier New"/>
          <w:color w:val="FFFFFF"/>
          <w:kern w:val="0"/>
          <w:sz w:val="27"/>
          <w:szCs w:val="27"/>
          <w:lang w:val="en-IN" w:eastAsia="en-IN"/>
        </w:rPr>
        <w:t xml:space="preserve"> </w:t>
      </w:r>
      <w:proofErr w:type="spellStart"/>
      <w:proofErr w:type="gramStart"/>
      <w:r w:rsidRPr="00BF1FBC">
        <w:rPr>
          <w:rFonts w:ascii="Courier New" w:eastAsia="Times New Roman" w:hAnsi="Courier New" w:cs="Courier New"/>
          <w:color w:val="FFFFFF"/>
          <w:kern w:val="0"/>
          <w:sz w:val="27"/>
          <w:szCs w:val="27"/>
          <w:lang w:val="en-IN" w:eastAsia="en-IN"/>
        </w:rPr>
        <w:t>service.</w:t>
      </w:r>
      <w:r w:rsidRPr="00BF1FBC">
        <w:rPr>
          <w:rFonts w:ascii="Courier New" w:eastAsia="Times New Roman" w:hAnsi="Courier New" w:cs="Courier New"/>
          <w:color w:val="89BDFF"/>
          <w:kern w:val="0"/>
          <w:sz w:val="27"/>
          <w:szCs w:val="27"/>
          <w:lang w:val="en-IN" w:eastAsia="en-IN"/>
        </w:rPr>
        <w:t>BookIssue</w:t>
      </w:r>
      <w:proofErr w:type="spellEnd"/>
      <w:proofErr w:type="gramEnd"/>
      <w:r w:rsidRPr="00BF1FBC">
        <w:rPr>
          <w:rFonts w:ascii="Courier New" w:eastAsia="Times New Roman" w:hAnsi="Courier New" w:cs="Courier New"/>
          <w:color w:val="FFFFFF"/>
          <w:kern w:val="0"/>
          <w:sz w:val="27"/>
          <w:szCs w:val="27"/>
          <w:lang w:val="en-IN" w:eastAsia="en-IN"/>
        </w:rPr>
        <w:t>;</w:t>
      </w:r>
    </w:p>
    <w:p w14:paraId="5D155C5D" w14:textId="77777777" w:rsidR="00BF1FBC" w:rsidRPr="00BF1FBC" w:rsidRDefault="00BF1FBC" w:rsidP="00BF1FBC">
      <w:pPr>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17853A46" w14:textId="77777777" w:rsidR="00BF1FBC" w:rsidRPr="00BF1FBC" w:rsidRDefault="00BF1FBC" w:rsidP="00BF1FBC">
      <w:pPr>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color w:val="E28964"/>
          <w:kern w:val="0"/>
          <w:sz w:val="27"/>
          <w:szCs w:val="27"/>
          <w:lang w:val="en-IN" w:eastAsia="en-IN"/>
        </w:rPr>
        <w:t>public</w:t>
      </w:r>
      <w:r w:rsidRPr="00BF1FBC">
        <w:rPr>
          <w:rFonts w:ascii="Courier New" w:eastAsia="Times New Roman" w:hAnsi="Courier New" w:cs="Courier New"/>
          <w:color w:val="FFFFFF"/>
          <w:kern w:val="0"/>
          <w:sz w:val="27"/>
          <w:szCs w:val="27"/>
          <w:lang w:val="en-IN" w:eastAsia="en-IN"/>
        </w:rPr>
        <w:t xml:space="preserve"> </w:t>
      </w:r>
      <w:r w:rsidRPr="00BF1FBC">
        <w:rPr>
          <w:rFonts w:ascii="Courier New" w:eastAsia="Times New Roman" w:hAnsi="Courier New" w:cs="Courier New"/>
          <w:color w:val="E28964"/>
          <w:kern w:val="0"/>
          <w:sz w:val="27"/>
          <w:szCs w:val="27"/>
          <w:lang w:val="en-IN" w:eastAsia="en-IN"/>
        </w:rPr>
        <w:t>class</w:t>
      </w:r>
      <w:r w:rsidRPr="00BF1FBC">
        <w:rPr>
          <w:rFonts w:ascii="Courier New" w:eastAsia="Times New Roman" w:hAnsi="Courier New" w:cs="Courier New"/>
          <w:color w:val="FFFFFF"/>
          <w:kern w:val="0"/>
          <w:sz w:val="27"/>
          <w:szCs w:val="27"/>
          <w:lang w:val="en-IN" w:eastAsia="en-IN"/>
        </w:rPr>
        <w:t xml:space="preserve"> </w:t>
      </w:r>
      <w:r w:rsidRPr="00BF1FBC">
        <w:rPr>
          <w:rFonts w:ascii="Courier New" w:eastAsia="Times New Roman" w:hAnsi="Courier New" w:cs="Courier New"/>
          <w:color w:val="89BDFF"/>
          <w:kern w:val="0"/>
          <w:sz w:val="27"/>
          <w:szCs w:val="27"/>
          <w:lang w:val="en-IN" w:eastAsia="en-IN"/>
        </w:rPr>
        <w:t>Tester</w:t>
      </w:r>
      <w:r w:rsidRPr="00BF1FBC">
        <w:rPr>
          <w:rFonts w:ascii="Courier New" w:eastAsia="Times New Roman" w:hAnsi="Courier New" w:cs="Courier New"/>
          <w:color w:val="FFFFFF"/>
          <w:kern w:val="0"/>
          <w:sz w:val="27"/>
          <w:szCs w:val="27"/>
          <w:lang w:val="en-IN" w:eastAsia="en-IN"/>
        </w:rPr>
        <w:t xml:space="preserve"> {</w:t>
      </w:r>
    </w:p>
    <w:p w14:paraId="6D1944C7" w14:textId="77777777" w:rsidR="00BF1FBC" w:rsidRPr="00BF1FBC" w:rsidRDefault="00BF1FBC" w:rsidP="00BF1FBC">
      <w:pPr>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color w:val="FFFFFF"/>
          <w:kern w:val="0"/>
          <w:sz w:val="27"/>
          <w:szCs w:val="27"/>
          <w:lang w:val="en-IN" w:eastAsia="en-IN"/>
        </w:rPr>
        <w:tab/>
      </w:r>
      <w:r w:rsidRPr="00BF1FBC">
        <w:rPr>
          <w:rFonts w:ascii="Courier New" w:eastAsia="Times New Roman" w:hAnsi="Courier New" w:cs="Courier New"/>
          <w:color w:val="E28964"/>
          <w:kern w:val="0"/>
          <w:sz w:val="27"/>
          <w:szCs w:val="27"/>
          <w:lang w:val="en-IN" w:eastAsia="en-IN"/>
        </w:rPr>
        <w:t>public</w:t>
      </w:r>
      <w:r w:rsidRPr="00BF1FBC">
        <w:rPr>
          <w:rFonts w:ascii="Courier New" w:eastAsia="Times New Roman" w:hAnsi="Courier New" w:cs="Courier New"/>
          <w:color w:val="FFFFFF"/>
          <w:kern w:val="0"/>
          <w:sz w:val="27"/>
          <w:szCs w:val="27"/>
          <w:lang w:val="en-IN" w:eastAsia="en-IN"/>
        </w:rPr>
        <w:t xml:space="preserve"> </w:t>
      </w:r>
      <w:r w:rsidRPr="00BF1FBC">
        <w:rPr>
          <w:rFonts w:ascii="Courier New" w:eastAsia="Times New Roman" w:hAnsi="Courier New" w:cs="Courier New"/>
          <w:color w:val="E28964"/>
          <w:kern w:val="0"/>
          <w:sz w:val="27"/>
          <w:szCs w:val="27"/>
          <w:lang w:val="en-IN" w:eastAsia="en-IN"/>
        </w:rPr>
        <w:t>static</w:t>
      </w:r>
      <w:r w:rsidRPr="00BF1FBC">
        <w:rPr>
          <w:rFonts w:ascii="Courier New" w:eastAsia="Times New Roman" w:hAnsi="Courier New" w:cs="Courier New"/>
          <w:color w:val="FFFFFF"/>
          <w:kern w:val="0"/>
          <w:sz w:val="27"/>
          <w:szCs w:val="27"/>
          <w:lang w:val="en-IN" w:eastAsia="en-IN"/>
        </w:rPr>
        <w:t xml:space="preserve"> </w:t>
      </w:r>
      <w:r w:rsidRPr="00BF1FBC">
        <w:rPr>
          <w:rFonts w:ascii="Courier New" w:eastAsia="Times New Roman" w:hAnsi="Courier New" w:cs="Courier New"/>
          <w:color w:val="E28964"/>
          <w:kern w:val="0"/>
          <w:sz w:val="27"/>
          <w:szCs w:val="27"/>
          <w:lang w:val="en-IN" w:eastAsia="en-IN"/>
        </w:rPr>
        <w:t>void</w:t>
      </w:r>
      <w:r w:rsidRPr="00BF1FBC">
        <w:rPr>
          <w:rFonts w:ascii="Courier New" w:eastAsia="Times New Roman" w:hAnsi="Courier New" w:cs="Courier New"/>
          <w:color w:val="FFFFFF"/>
          <w:kern w:val="0"/>
          <w:sz w:val="27"/>
          <w:szCs w:val="27"/>
          <w:lang w:val="en-IN" w:eastAsia="en-IN"/>
        </w:rPr>
        <w:t xml:space="preserve"> </w:t>
      </w:r>
      <w:proofErr w:type="gramStart"/>
      <w:r w:rsidRPr="00BF1FBC">
        <w:rPr>
          <w:rFonts w:ascii="Courier New" w:eastAsia="Times New Roman" w:hAnsi="Courier New" w:cs="Courier New"/>
          <w:color w:val="FFFFFF"/>
          <w:kern w:val="0"/>
          <w:sz w:val="27"/>
          <w:szCs w:val="27"/>
          <w:lang w:val="en-IN" w:eastAsia="en-IN"/>
        </w:rPr>
        <w:t>main(</w:t>
      </w:r>
      <w:proofErr w:type="gramEnd"/>
      <w:r w:rsidRPr="00BF1FBC">
        <w:rPr>
          <w:rFonts w:ascii="Courier New" w:eastAsia="Times New Roman" w:hAnsi="Courier New" w:cs="Courier New"/>
          <w:color w:val="89BDFF"/>
          <w:kern w:val="0"/>
          <w:sz w:val="27"/>
          <w:szCs w:val="27"/>
          <w:lang w:val="en-IN" w:eastAsia="en-IN"/>
        </w:rPr>
        <w:t>String</w:t>
      </w:r>
      <w:r w:rsidRPr="00BF1FBC">
        <w:rPr>
          <w:rFonts w:ascii="Courier New" w:eastAsia="Times New Roman" w:hAnsi="Courier New" w:cs="Courier New"/>
          <w:color w:val="FFFFFF"/>
          <w:kern w:val="0"/>
          <w:sz w:val="27"/>
          <w:szCs w:val="27"/>
          <w:lang w:val="en-IN" w:eastAsia="en-IN"/>
        </w:rPr>
        <w:t xml:space="preserve">[] </w:t>
      </w:r>
      <w:proofErr w:type="spellStart"/>
      <w:r w:rsidRPr="00BF1FBC">
        <w:rPr>
          <w:rFonts w:ascii="Courier New" w:eastAsia="Times New Roman" w:hAnsi="Courier New" w:cs="Courier New"/>
          <w:color w:val="FFFFFF"/>
          <w:kern w:val="0"/>
          <w:sz w:val="27"/>
          <w:szCs w:val="27"/>
          <w:lang w:val="en-IN" w:eastAsia="en-IN"/>
        </w:rPr>
        <w:t>args</w:t>
      </w:r>
      <w:proofErr w:type="spellEnd"/>
      <w:r w:rsidRPr="00BF1FBC">
        <w:rPr>
          <w:rFonts w:ascii="Courier New" w:eastAsia="Times New Roman" w:hAnsi="Courier New" w:cs="Courier New"/>
          <w:color w:val="FFFFFF"/>
          <w:kern w:val="0"/>
          <w:sz w:val="27"/>
          <w:szCs w:val="27"/>
          <w:lang w:val="en-IN" w:eastAsia="en-IN"/>
        </w:rPr>
        <w:t xml:space="preserve">) </w:t>
      </w:r>
      <w:r w:rsidRPr="00BF1FBC">
        <w:rPr>
          <w:rFonts w:ascii="Courier New" w:eastAsia="Times New Roman" w:hAnsi="Courier New" w:cs="Courier New"/>
          <w:color w:val="E28964"/>
          <w:kern w:val="0"/>
          <w:sz w:val="27"/>
          <w:szCs w:val="27"/>
          <w:lang w:val="en-IN" w:eastAsia="en-IN"/>
        </w:rPr>
        <w:t>throws</w:t>
      </w:r>
      <w:r w:rsidRPr="00BF1FBC">
        <w:rPr>
          <w:rFonts w:ascii="Courier New" w:eastAsia="Times New Roman" w:hAnsi="Courier New" w:cs="Courier New"/>
          <w:color w:val="FFFFFF"/>
          <w:kern w:val="0"/>
          <w:sz w:val="27"/>
          <w:szCs w:val="27"/>
          <w:lang w:val="en-IN" w:eastAsia="en-IN"/>
        </w:rPr>
        <w:t xml:space="preserve"> </w:t>
      </w:r>
      <w:r w:rsidRPr="00BF1FBC">
        <w:rPr>
          <w:rFonts w:ascii="Courier New" w:eastAsia="Times New Roman" w:hAnsi="Courier New" w:cs="Courier New"/>
          <w:color w:val="89BDFF"/>
          <w:kern w:val="0"/>
          <w:sz w:val="27"/>
          <w:szCs w:val="27"/>
          <w:lang w:val="en-IN" w:eastAsia="en-IN"/>
        </w:rPr>
        <w:t>Exception</w:t>
      </w:r>
      <w:r w:rsidRPr="00BF1FBC">
        <w:rPr>
          <w:rFonts w:ascii="Courier New" w:eastAsia="Times New Roman" w:hAnsi="Courier New" w:cs="Courier New"/>
          <w:color w:val="FFFFFF"/>
          <w:kern w:val="0"/>
          <w:sz w:val="27"/>
          <w:szCs w:val="27"/>
          <w:lang w:val="en-IN" w:eastAsia="en-IN"/>
        </w:rPr>
        <w:t xml:space="preserve"> {</w:t>
      </w:r>
    </w:p>
    <w:p w14:paraId="7D706CB7" w14:textId="77777777" w:rsidR="00BF1FBC" w:rsidRPr="00BF1FBC" w:rsidRDefault="00BF1FBC" w:rsidP="00BF1FBC">
      <w:pPr>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color w:val="FFFFFF"/>
          <w:kern w:val="0"/>
          <w:sz w:val="27"/>
          <w:szCs w:val="27"/>
          <w:lang w:val="en-IN" w:eastAsia="en-IN"/>
        </w:rPr>
        <w:tab/>
      </w:r>
      <w:r w:rsidRPr="00BF1FBC">
        <w:rPr>
          <w:rFonts w:ascii="Courier New" w:eastAsia="Times New Roman" w:hAnsi="Courier New" w:cs="Courier New"/>
          <w:color w:val="FFFFFF"/>
          <w:kern w:val="0"/>
          <w:sz w:val="27"/>
          <w:szCs w:val="27"/>
          <w:lang w:val="en-IN" w:eastAsia="en-IN"/>
        </w:rPr>
        <w:tab/>
      </w:r>
      <w:r w:rsidRPr="00BF1FBC">
        <w:rPr>
          <w:rFonts w:ascii="Courier New" w:eastAsia="Times New Roman" w:hAnsi="Courier New" w:cs="Courier New"/>
          <w:i/>
          <w:iCs/>
          <w:color w:val="AEAEAE"/>
          <w:kern w:val="0"/>
          <w:sz w:val="27"/>
          <w:szCs w:val="27"/>
          <w:lang w:val="en-IN" w:eastAsia="en-IN"/>
        </w:rPr>
        <w:t xml:space="preserve">// Uncomment after implementing </w:t>
      </w:r>
      <w:proofErr w:type="spellStart"/>
      <w:r w:rsidRPr="00BF1FBC">
        <w:rPr>
          <w:rFonts w:ascii="Courier New" w:eastAsia="Times New Roman" w:hAnsi="Courier New" w:cs="Courier New"/>
          <w:i/>
          <w:iCs/>
          <w:color w:val="AEAEAE"/>
          <w:kern w:val="0"/>
          <w:sz w:val="27"/>
          <w:szCs w:val="27"/>
          <w:lang w:val="en-IN" w:eastAsia="en-IN"/>
        </w:rPr>
        <w:t>BookIssue</w:t>
      </w:r>
      <w:proofErr w:type="spellEnd"/>
      <w:r w:rsidRPr="00BF1FBC">
        <w:rPr>
          <w:rFonts w:ascii="Courier New" w:eastAsia="Times New Roman" w:hAnsi="Courier New" w:cs="Courier New"/>
          <w:i/>
          <w:iCs/>
          <w:color w:val="AEAEAE"/>
          <w:kern w:val="0"/>
          <w:sz w:val="27"/>
          <w:szCs w:val="27"/>
          <w:lang w:val="en-IN" w:eastAsia="en-IN"/>
        </w:rPr>
        <w:t xml:space="preserve"> class</w:t>
      </w:r>
    </w:p>
    <w:p w14:paraId="5D07B45F" w14:textId="77777777" w:rsidR="00BF1FBC" w:rsidRPr="00BF1FBC" w:rsidRDefault="00BF1FBC" w:rsidP="00BF1FBC">
      <w:pPr>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color w:val="FFFFFF"/>
          <w:kern w:val="0"/>
          <w:sz w:val="27"/>
          <w:szCs w:val="27"/>
          <w:lang w:val="en-IN" w:eastAsia="en-IN"/>
        </w:rPr>
        <w:tab/>
      </w:r>
      <w:r w:rsidRPr="00BF1FBC">
        <w:rPr>
          <w:rFonts w:ascii="Courier New" w:eastAsia="Times New Roman" w:hAnsi="Courier New" w:cs="Courier New"/>
          <w:color w:val="FFFFFF"/>
          <w:kern w:val="0"/>
          <w:sz w:val="27"/>
          <w:szCs w:val="27"/>
          <w:lang w:val="en-IN" w:eastAsia="en-IN"/>
        </w:rPr>
        <w:tab/>
      </w:r>
      <w:r w:rsidRPr="00BF1FBC">
        <w:rPr>
          <w:rFonts w:ascii="Courier New" w:eastAsia="Times New Roman" w:hAnsi="Courier New" w:cs="Courier New"/>
          <w:i/>
          <w:iCs/>
          <w:color w:val="AEAEAE"/>
          <w:kern w:val="0"/>
          <w:sz w:val="27"/>
          <w:szCs w:val="27"/>
          <w:lang w:val="en-IN" w:eastAsia="en-IN"/>
        </w:rPr>
        <w:t>/*</w:t>
      </w:r>
    </w:p>
    <w:p w14:paraId="0B9F7F26" w14:textId="77777777" w:rsidR="00BF1FBC" w:rsidRPr="00BF1FBC" w:rsidRDefault="00BF1FBC" w:rsidP="00BF1FBC">
      <w:pPr>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i/>
          <w:iCs/>
          <w:color w:val="AEAEAE"/>
          <w:kern w:val="0"/>
          <w:sz w:val="27"/>
          <w:szCs w:val="27"/>
          <w:lang w:val="en-IN" w:eastAsia="en-IN"/>
        </w:rPr>
        <w:tab/>
      </w:r>
      <w:r w:rsidRPr="00BF1FBC">
        <w:rPr>
          <w:rFonts w:ascii="Courier New" w:eastAsia="Times New Roman" w:hAnsi="Courier New" w:cs="Courier New"/>
          <w:i/>
          <w:iCs/>
          <w:color w:val="AEAEAE"/>
          <w:kern w:val="0"/>
          <w:sz w:val="27"/>
          <w:szCs w:val="27"/>
          <w:lang w:val="en-IN" w:eastAsia="en-IN"/>
        </w:rPr>
        <w:tab/>
        <w:t xml:space="preserve"> * </w:t>
      </w:r>
      <w:proofErr w:type="spellStart"/>
      <w:r w:rsidRPr="00BF1FBC">
        <w:rPr>
          <w:rFonts w:ascii="Courier New" w:eastAsia="Times New Roman" w:hAnsi="Courier New" w:cs="Courier New"/>
          <w:i/>
          <w:iCs/>
          <w:color w:val="AEAEAE"/>
          <w:kern w:val="0"/>
          <w:sz w:val="27"/>
          <w:szCs w:val="27"/>
          <w:lang w:val="en-IN" w:eastAsia="en-IN"/>
        </w:rPr>
        <w:t>BookIssue</w:t>
      </w:r>
      <w:proofErr w:type="spellEnd"/>
      <w:r w:rsidRPr="00BF1FBC">
        <w:rPr>
          <w:rFonts w:ascii="Courier New" w:eastAsia="Times New Roman" w:hAnsi="Courier New" w:cs="Courier New"/>
          <w:i/>
          <w:iCs/>
          <w:color w:val="AEAEAE"/>
          <w:kern w:val="0"/>
          <w:sz w:val="27"/>
          <w:szCs w:val="27"/>
          <w:lang w:val="en-IN" w:eastAsia="en-IN"/>
        </w:rPr>
        <w:t xml:space="preserve"> b1 = new </w:t>
      </w:r>
      <w:proofErr w:type="spellStart"/>
      <w:proofErr w:type="gramStart"/>
      <w:r w:rsidRPr="00BF1FBC">
        <w:rPr>
          <w:rFonts w:ascii="Courier New" w:eastAsia="Times New Roman" w:hAnsi="Courier New" w:cs="Courier New"/>
          <w:i/>
          <w:iCs/>
          <w:color w:val="AEAEAE"/>
          <w:kern w:val="0"/>
          <w:sz w:val="27"/>
          <w:szCs w:val="27"/>
          <w:lang w:val="en-IN" w:eastAsia="en-IN"/>
        </w:rPr>
        <w:t>BookIssue</w:t>
      </w:r>
      <w:proofErr w:type="spellEnd"/>
      <w:r w:rsidRPr="00BF1FBC">
        <w:rPr>
          <w:rFonts w:ascii="Courier New" w:eastAsia="Times New Roman" w:hAnsi="Courier New" w:cs="Courier New"/>
          <w:i/>
          <w:iCs/>
          <w:color w:val="AEAEAE"/>
          <w:kern w:val="0"/>
          <w:sz w:val="27"/>
          <w:szCs w:val="27"/>
          <w:lang w:val="en-IN" w:eastAsia="en-IN"/>
        </w:rPr>
        <w:t>(</w:t>
      </w:r>
      <w:proofErr w:type="gramEnd"/>
      <w:r w:rsidRPr="00BF1FBC">
        <w:rPr>
          <w:rFonts w:ascii="Courier New" w:eastAsia="Times New Roman" w:hAnsi="Courier New" w:cs="Courier New"/>
          <w:i/>
          <w:iCs/>
          <w:color w:val="AEAEAE"/>
          <w:kern w:val="0"/>
          <w:sz w:val="27"/>
          <w:szCs w:val="27"/>
          <w:lang w:val="en-IN" w:eastAsia="en-IN"/>
        </w:rPr>
        <w:t>); b1.bookDetails("The Book Thief");</w:t>
      </w:r>
    </w:p>
    <w:p w14:paraId="00DD9818" w14:textId="77777777" w:rsidR="00BF1FBC" w:rsidRPr="00BF1FBC" w:rsidRDefault="00BF1FBC" w:rsidP="00BF1FBC">
      <w:pPr>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i/>
          <w:iCs/>
          <w:color w:val="AEAEAE"/>
          <w:kern w:val="0"/>
          <w:sz w:val="27"/>
          <w:szCs w:val="27"/>
          <w:lang w:val="en-IN" w:eastAsia="en-IN"/>
        </w:rPr>
        <w:tab/>
      </w:r>
      <w:r w:rsidRPr="00BF1FBC">
        <w:rPr>
          <w:rFonts w:ascii="Courier New" w:eastAsia="Times New Roman" w:hAnsi="Courier New" w:cs="Courier New"/>
          <w:i/>
          <w:iCs/>
          <w:color w:val="AEAEAE"/>
          <w:kern w:val="0"/>
          <w:sz w:val="27"/>
          <w:szCs w:val="27"/>
          <w:lang w:val="en-IN" w:eastAsia="en-IN"/>
        </w:rPr>
        <w:tab/>
        <w:t xml:space="preserve"> */</w:t>
      </w:r>
    </w:p>
    <w:p w14:paraId="5020888A" w14:textId="77777777" w:rsidR="00BF1FBC" w:rsidRPr="00BF1FBC" w:rsidRDefault="00BF1FBC" w:rsidP="00BF1FBC">
      <w:pPr>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color w:val="FFFFFF"/>
          <w:kern w:val="0"/>
          <w:sz w:val="27"/>
          <w:szCs w:val="27"/>
          <w:lang w:val="en-IN" w:eastAsia="en-IN"/>
        </w:rPr>
        <w:tab/>
      </w:r>
      <w:r w:rsidRPr="00BF1FBC">
        <w:rPr>
          <w:rFonts w:ascii="Courier New" w:eastAsia="Times New Roman" w:hAnsi="Courier New" w:cs="Courier New"/>
          <w:color w:val="FFFFFF"/>
          <w:kern w:val="0"/>
          <w:sz w:val="27"/>
          <w:szCs w:val="27"/>
          <w:lang w:val="en-IN" w:eastAsia="en-IN"/>
        </w:rPr>
        <w:tab/>
      </w:r>
      <w:r w:rsidRPr="00BF1FBC">
        <w:rPr>
          <w:rFonts w:ascii="Courier New" w:eastAsia="Times New Roman" w:hAnsi="Courier New" w:cs="Courier New"/>
          <w:i/>
          <w:iCs/>
          <w:color w:val="AEAEAE"/>
          <w:kern w:val="0"/>
          <w:sz w:val="27"/>
          <w:szCs w:val="27"/>
          <w:lang w:val="en-IN" w:eastAsia="en-IN"/>
        </w:rPr>
        <w:t>/*</w:t>
      </w:r>
    </w:p>
    <w:p w14:paraId="0B22FC57" w14:textId="77777777" w:rsidR="00BF1FBC" w:rsidRPr="00BF1FBC" w:rsidRDefault="00BF1FBC" w:rsidP="00BF1FBC">
      <w:pPr>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i/>
          <w:iCs/>
          <w:color w:val="AEAEAE"/>
          <w:kern w:val="0"/>
          <w:sz w:val="27"/>
          <w:szCs w:val="27"/>
          <w:lang w:val="en-IN" w:eastAsia="en-IN"/>
        </w:rPr>
        <w:tab/>
      </w:r>
      <w:r w:rsidRPr="00BF1FBC">
        <w:rPr>
          <w:rFonts w:ascii="Courier New" w:eastAsia="Times New Roman" w:hAnsi="Courier New" w:cs="Courier New"/>
          <w:i/>
          <w:iCs/>
          <w:color w:val="AEAEAE"/>
          <w:kern w:val="0"/>
          <w:sz w:val="27"/>
          <w:szCs w:val="27"/>
          <w:lang w:val="en-IN" w:eastAsia="en-IN"/>
        </w:rPr>
        <w:tab/>
        <w:t xml:space="preserve"> * </w:t>
      </w:r>
      <w:proofErr w:type="spellStart"/>
      <w:r w:rsidRPr="00BF1FBC">
        <w:rPr>
          <w:rFonts w:ascii="Courier New" w:eastAsia="Times New Roman" w:hAnsi="Courier New" w:cs="Courier New"/>
          <w:i/>
          <w:iCs/>
          <w:color w:val="AEAEAE"/>
          <w:kern w:val="0"/>
          <w:sz w:val="27"/>
          <w:szCs w:val="27"/>
          <w:lang w:val="en-IN" w:eastAsia="en-IN"/>
        </w:rPr>
        <w:t>BookIssue</w:t>
      </w:r>
      <w:proofErr w:type="spellEnd"/>
      <w:r w:rsidRPr="00BF1FBC">
        <w:rPr>
          <w:rFonts w:ascii="Courier New" w:eastAsia="Times New Roman" w:hAnsi="Courier New" w:cs="Courier New"/>
          <w:i/>
          <w:iCs/>
          <w:color w:val="AEAEAE"/>
          <w:kern w:val="0"/>
          <w:sz w:val="27"/>
          <w:szCs w:val="27"/>
          <w:lang w:val="en-IN" w:eastAsia="en-IN"/>
        </w:rPr>
        <w:t xml:space="preserve"> b2= new </w:t>
      </w:r>
      <w:proofErr w:type="spellStart"/>
      <w:proofErr w:type="gramStart"/>
      <w:r w:rsidRPr="00BF1FBC">
        <w:rPr>
          <w:rFonts w:ascii="Courier New" w:eastAsia="Times New Roman" w:hAnsi="Courier New" w:cs="Courier New"/>
          <w:i/>
          <w:iCs/>
          <w:color w:val="AEAEAE"/>
          <w:kern w:val="0"/>
          <w:sz w:val="27"/>
          <w:szCs w:val="27"/>
          <w:lang w:val="en-IN" w:eastAsia="en-IN"/>
        </w:rPr>
        <w:t>BookIssue</w:t>
      </w:r>
      <w:proofErr w:type="spellEnd"/>
      <w:r w:rsidRPr="00BF1FBC">
        <w:rPr>
          <w:rFonts w:ascii="Courier New" w:eastAsia="Times New Roman" w:hAnsi="Courier New" w:cs="Courier New"/>
          <w:i/>
          <w:iCs/>
          <w:color w:val="AEAEAE"/>
          <w:kern w:val="0"/>
          <w:sz w:val="27"/>
          <w:szCs w:val="27"/>
          <w:lang w:val="en-IN" w:eastAsia="en-IN"/>
        </w:rPr>
        <w:t>(</w:t>
      </w:r>
      <w:proofErr w:type="gramEnd"/>
      <w:r w:rsidRPr="00BF1FBC">
        <w:rPr>
          <w:rFonts w:ascii="Courier New" w:eastAsia="Times New Roman" w:hAnsi="Courier New" w:cs="Courier New"/>
          <w:i/>
          <w:iCs/>
          <w:color w:val="AEAEAE"/>
          <w:kern w:val="0"/>
          <w:sz w:val="27"/>
          <w:szCs w:val="27"/>
          <w:lang w:val="en-IN" w:eastAsia="en-IN"/>
        </w:rPr>
        <w:t>); b2.bookDetails("The Kite Runner");</w:t>
      </w:r>
    </w:p>
    <w:p w14:paraId="58374B41" w14:textId="77777777" w:rsidR="00BF1FBC" w:rsidRPr="00BF1FBC" w:rsidRDefault="00BF1FBC" w:rsidP="00BF1FBC">
      <w:pPr>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i/>
          <w:iCs/>
          <w:color w:val="AEAEAE"/>
          <w:kern w:val="0"/>
          <w:sz w:val="27"/>
          <w:szCs w:val="27"/>
          <w:lang w:val="en-IN" w:eastAsia="en-IN"/>
        </w:rPr>
        <w:tab/>
      </w:r>
      <w:r w:rsidRPr="00BF1FBC">
        <w:rPr>
          <w:rFonts w:ascii="Courier New" w:eastAsia="Times New Roman" w:hAnsi="Courier New" w:cs="Courier New"/>
          <w:i/>
          <w:iCs/>
          <w:color w:val="AEAEAE"/>
          <w:kern w:val="0"/>
          <w:sz w:val="27"/>
          <w:szCs w:val="27"/>
          <w:lang w:val="en-IN" w:eastAsia="en-IN"/>
        </w:rPr>
        <w:tab/>
        <w:t xml:space="preserve"> */</w:t>
      </w:r>
    </w:p>
    <w:p w14:paraId="5C4ED88D" w14:textId="77777777" w:rsidR="00BF1FBC" w:rsidRPr="00BF1FBC" w:rsidRDefault="00BF1FBC" w:rsidP="00BF1FBC">
      <w:pPr>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color w:val="FFFFFF"/>
          <w:kern w:val="0"/>
          <w:sz w:val="27"/>
          <w:szCs w:val="27"/>
          <w:lang w:val="en-IN" w:eastAsia="en-IN"/>
        </w:rPr>
        <w:tab/>
      </w:r>
      <w:r w:rsidRPr="00BF1FBC">
        <w:rPr>
          <w:rFonts w:ascii="Courier New" w:eastAsia="Times New Roman" w:hAnsi="Courier New" w:cs="Courier New"/>
          <w:color w:val="FFFFFF"/>
          <w:kern w:val="0"/>
          <w:sz w:val="27"/>
          <w:szCs w:val="27"/>
          <w:lang w:val="en-IN" w:eastAsia="en-IN"/>
        </w:rPr>
        <w:tab/>
      </w:r>
      <w:r w:rsidRPr="00BF1FBC">
        <w:rPr>
          <w:rFonts w:ascii="Courier New" w:eastAsia="Times New Roman" w:hAnsi="Courier New" w:cs="Courier New"/>
          <w:i/>
          <w:iCs/>
          <w:color w:val="AEAEAE"/>
          <w:kern w:val="0"/>
          <w:sz w:val="27"/>
          <w:szCs w:val="27"/>
          <w:lang w:val="en-IN" w:eastAsia="en-IN"/>
        </w:rPr>
        <w:t>/*</w:t>
      </w:r>
    </w:p>
    <w:p w14:paraId="57D66E31" w14:textId="77777777" w:rsidR="00BF1FBC" w:rsidRPr="00BF1FBC" w:rsidRDefault="00BF1FBC" w:rsidP="00BF1FBC">
      <w:pPr>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i/>
          <w:iCs/>
          <w:color w:val="AEAEAE"/>
          <w:kern w:val="0"/>
          <w:sz w:val="27"/>
          <w:szCs w:val="27"/>
          <w:lang w:val="en-IN" w:eastAsia="en-IN"/>
        </w:rPr>
        <w:tab/>
      </w:r>
      <w:r w:rsidRPr="00BF1FBC">
        <w:rPr>
          <w:rFonts w:ascii="Courier New" w:eastAsia="Times New Roman" w:hAnsi="Courier New" w:cs="Courier New"/>
          <w:i/>
          <w:iCs/>
          <w:color w:val="AEAEAE"/>
          <w:kern w:val="0"/>
          <w:sz w:val="27"/>
          <w:szCs w:val="27"/>
          <w:lang w:val="en-IN" w:eastAsia="en-IN"/>
        </w:rPr>
        <w:tab/>
        <w:t xml:space="preserve"> * </w:t>
      </w:r>
      <w:proofErr w:type="spellStart"/>
      <w:r w:rsidRPr="00BF1FBC">
        <w:rPr>
          <w:rFonts w:ascii="Courier New" w:eastAsia="Times New Roman" w:hAnsi="Courier New" w:cs="Courier New"/>
          <w:i/>
          <w:iCs/>
          <w:color w:val="AEAEAE"/>
          <w:kern w:val="0"/>
          <w:sz w:val="27"/>
          <w:szCs w:val="27"/>
          <w:lang w:val="en-IN" w:eastAsia="en-IN"/>
        </w:rPr>
        <w:t>BookIssue</w:t>
      </w:r>
      <w:proofErr w:type="spellEnd"/>
      <w:r w:rsidRPr="00BF1FBC">
        <w:rPr>
          <w:rFonts w:ascii="Courier New" w:eastAsia="Times New Roman" w:hAnsi="Courier New" w:cs="Courier New"/>
          <w:i/>
          <w:iCs/>
          <w:color w:val="AEAEAE"/>
          <w:kern w:val="0"/>
          <w:sz w:val="27"/>
          <w:szCs w:val="27"/>
          <w:lang w:val="en-IN" w:eastAsia="en-IN"/>
        </w:rPr>
        <w:t xml:space="preserve"> b3 = new </w:t>
      </w:r>
      <w:proofErr w:type="spellStart"/>
      <w:proofErr w:type="gramStart"/>
      <w:r w:rsidRPr="00BF1FBC">
        <w:rPr>
          <w:rFonts w:ascii="Courier New" w:eastAsia="Times New Roman" w:hAnsi="Courier New" w:cs="Courier New"/>
          <w:i/>
          <w:iCs/>
          <w:color w:val="AEAEAE"/>
          <w:kern w:val="0"/>
          <w:sz w:val="27"/>
          <w:szCs w:val="27"/>
          <w:lang w:val="en-IN" w:eastAsia="en-IN"/>
        </w:rPr>
        <w:t>BookIssue</w:t>
      </w:r>
      <w:proofErr w:type="spellEnd"/>
      <w:r w:rsidRPr="00BF1FBC">
        <w:rPr>
          <w:rFonts w:ascii="Courier New" w:eastAsia="Times New Roman" w:hAnsi="Courier New" w:cs="Courier New"/>
          <w:i/>
          <w:iCs/>
          <w:color w:val="AEAEAE"/>
          <w:kern w:val="0"/>
          <w:sz w:val="27"/>
          <w:szCs w:val="27"/>
          <w:lang w:val="en-IN" w:eastAsia="en-IN"/>
        </w:rPr>
        <w:t>(</w:t>
      </w:r>
      <w:proofErr w:type="gramEnd"/>
      <w:r w:rsidRPr="00BF1FBC">
        <w:rPr>
          <w:rFonts w:ascii="Courier New" w:eastAsia="Times New Roman" w:hAnsi="Courier New" w:cs="Courier New"/>
          <w:i/>
          <w:iCs/>
          <w:color w:val="AEAEAE"/>
          <w:kern w:val="0"/>
          <w:sz w:val="27"/>
          <w:szCs w:val="27"/>
          <w:lang w:val="en-IN" w:eastAsia="en-IN"/>
        </w:rPr>
        <w:t>); b3.bookDetails("Greek Goddesses");</w:t>
      </w:r>
    </w:p>
    <w:p w14:paraId="584E26E4" w14:textId="77777777" w:rsidR="00BF1FBC" w:rsidRPr="00BF1FBC" w:rsidRDefault="00BF1FBC" w:rsidP="00BF1FBC">
      <w:pPr>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i/>
          <w:iCs/>
          <w:color w:val="AEAEAE"/>
          <w:kern w:val="0"/>
          <w:sz w:val="27"/>
          <w:szCs w:val="27"/>
          <w:lang w:val="en-IN" w:eastAsia="en-IN"/>
        </w:rPr>
        <w:tab/>
      </w:r>
      <w:r w:rsidRPr="00BF1FBC">
        <w:rPr>
          <w:rFonts w:ascii="Courier New" w:eastAsia="Times New Roman" w:hAnsi="Courier New" w:cs="Courier New"/>
          <w:i/>
          <w:iCs/>
          <w:color w:val="AEAEAE"/>
          <w:kern w:val="0"/>
          <w:sz w:val="27"/>
          <w:szCs w:val="27"/>
          <w:lang w:val="en-IN" w:eastAsia="en-IN"/>
        </w:rPr>
        <w:tab/>
        <w:t xml:space="preserve"> */</w:t>
      </w:r>
    </w:p>
    <w:p w14:paraId="4936D18B" w14:textId="77777777" w:rsidR="00BF1FBC" w:rsidRPr="00BF1FBC" w:rsidRDefault="00BF1FBC" w:rsidP="00BF1FBC">
      <w:pPr>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57119DBB" w14:textId="77777777" w:rsidR="00BF1FBC" w:rsidRPr="00BF1FBC" w:rsidRDefault="00BF1FBC" w:rsidP="00BF1FBC">
      <w:pPr>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color w:val="FFFFFF"/>
          <w:kern w:val="0"/>
          <w:sz w:val="27"/>
          <w:szCs w:val="27"/>
          <w:lang w:val="en-IN" w:eastAsia="en-IN"/>
        </w:rPr>
        <w:tab/>
        <w:t>}</w:t>
      </w:r>
    </w:p>
    <w:p w14:paraId="59DCFFC6" w14:textId="77777777" w:rsidR="00BF1FBC" w:rsidRPr="00BF1FBC" w:rsidRDefault="00BF1FBC" w:rsidP="00BF1FBC">
      <w:pPr>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0E4D3DE7" w14:textId="77777777" w:rsidR="00BF1FBC" w:rsidRPr="00BF1FBC" w:rsidRDefault="00BF1FBC" w:rsidP="00BF1FBC">
      <w:pPr>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color w:val="FFFFFF"/>
          <w:kern w:val="0"/>
          <w:sz w:val="27"/>
          <w:szCs w:val="27"/>
          <w:lang w:val="en-IN" w:eastAsia="en-IN"/>
        </w:rPr>
        <w:t>}</w:t>
      </w:r>
    </w:p>
    <w:p w14:paraId="444C7AC5" w14:textId="329DE359" w:rsidR="00BF1FBC" w:rsidRPr="00BF1FBC" w:rsidRDefault="00BF1FBC" w:rsidP="00BF1FBC">
      <w:pPr>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F1FBC">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39B57508" wp14:editId="393EA071">
                <wp:extent cx="304800" cy="304800"/>
                <wp:effectExtent l="0" t="0" r="0" b="0"/>
                <wp:docPr id="61"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ABAD0" id="Rectangle 6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0EA5B7" w14:textId="77777777" w:rsidR="00BF1FBC" w:rsidRPr="00BF1FBC" w:rsidRDefault="00BF1FBC" w:rsidP="00BF1FBC">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BookIssue.java class:</w:t>
      </w:r>
    </w:p>
    <w:p w14:paraId="5DF848A0" w14:textId="77777777" w:rsidR="00BF1FBC" w:rsidRPr="00BF1FBC" w:rsidRDefault="00BF1FBC" w:rsidP="00BF1FBC">
      <w:pPr>
        <w:numPr>
          <w:ilvl w:val="0"/>
          <w:numId w:val="5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 xml:space="preserve">Provide the necessary configurations for Logger and Properties object to fetch the corresponding values from the </w:t>
      </w:r>
      <w:proofErr w:type="spellStart"/>
      <w:proofErr w:type="gramStart"/>
      <w:r w:rsidRPr="00BF1FBC">
        <w:rPr>
          <w:rFonts w:ascii="Roboto" w:eastAsia="Times New Roman" w:hAnsi="Roboto" w:cs="Times New Roman"/>
          <w:color w:val="01014A"/>
          <w:kern w:val="0"/>
          <w:sz w:val="27"/>
          <w:szCs w:val="27"/>
          <w:lang w:val="en-IN" w:eastAsia="en-IN"/>
        </w:rPr>
        <w:t>configuration.properties</w:t>
      </w:r>
      <w:proofErr w:type="spellEnd"/>
      <w:proofErr w:type="gramEnd"/>
      <w:r w:rsidRPr="00BF1FBC">
        <w:rPr>
          <w:rFonts w:ascii="Roboto" w:eastAsia="Times New Roman" w:hAnsi="Roboto" w:cs="Times New Roman"/>
          <w:color w:val="01014A"/>
          <w:kern w:val="0"/>
          <w:sz w:val="27"/>
          <w:szCs w:val="27"/>
          <w:lang w:val="en-IN" w:eastAsia="en-IN"/>
        </w:rPr>
        <w:t xml:space="preserve"> file.</w:t>
      </w:r>
      <w:r w:rsidRPr="00BF1FBC">
        <w:rPr>
          <w:rFonts w:ascii="Roboto" w:eastAsia="Times New Roman" w:hAnsi="Roboto" w:cs="Times New Roman"/>
          <w:color w:val="01014A"/>
          <w:kern w:val="0"/>
          <w:sz w:val="27"/>
          <w:szCs w:val="27"/>
          <w:lang w:val="en-IN" w:eastAsia="en-IN"/>
        </w:rPr>
        <w:br/>
        <w:t> </w:t>
      </w:r>
    </w:p>
    <w:p w14:paraId="19071897" w14:textId="77777777" w:rsidR="00BF1FBC" w:rsidRPr="00BF1FBC" w:rsidRDefault="00BF1FBC" w:rsidP="00BF1FBC">
      <w:pPr>
        <w:numPr>
          <w:ilvl w:val="0"/>
          <w:numId w:val="5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Check the value for the correcting book by fetching its value from the </w:t>
      </w:r>
      <w:proofErr w:type="spellStart"/>
      <w:proofErr w:type="gramStart"/>
      <w:r w:rsidRPr="00BF1FBC">
        <w:rPr>
          <w:rFonts w:ascii="Roboto" w:eastAsia="Times New Roman" w:hAnsi="Roboto" w:cs="Times New Roman"/>
          <w:color w:val="01014A"/>
          <w:kern w:val="0"/>
          <w:sz w:val="27"/>
          <w:szCs w:val="27"/>
          <w:lang w:val="en-IN" w:eastAsia="en-IN"/>
        </w:rPr>
        <w:t>configuration.properties</w:t>
      </w:r>
      <w:proofErr w:type="spellEnd"/>
      <w:proofErr w:type="gramEnd"/>
      <w:r w:rsidRPr="00BF1FBC">
        <w:rPr>
          <w:rFonts w:ascii="Roboto" w:eastAsia="Times New Roman" w:hAnsi="Roboto" w:cs="Times New Roman"/>
          <w:color w:val="01014A"/>
          <w:kern w:val="0"/>
          <w:sz w:val="27"/>
          <w:szCs w:val="27"/>
          <w:lang w:val="en-IN" w:eastAsia="en-IN"/>
        </w:rPr>
        <w:t xml:space="preserve"> file.</w:t>
      </w:r>
      <w:r w:rsidRPr="00BF1FBC">
        <w:rPr>
          <w:rFonts w:ascii="Roboto" w:eastAsia="Times New Roman" w:hAnsi="Roboto" w:cs="Times New Roman"/>
          <w:color w:val="01014A"/>
          <w:kern w:val="0"/>
          <w:sz w:val="27"/>
          <w:szCs w:val="27"/>
          <w:lang w:val="en-IN" w:eastAsia="en-IN"/>
        </w:rPr>
        <w:br/>
        <w:t> </w:t>
      </w:r>
    </w:p>
    <w:p w14:paraId="40471300" w14:textId="0F456E03" w:rsidR="00BF1FBC" w:rsidRPr="00BF1FBC" w:rsidRDefault="00BF1FBC" w:rsidP="00BF1FBC">
      <w:pPr>
        <w:numPr>
          <w:ilvl w:val="0"/>
          <w:numId w:val="5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If the value is greater than 0, display and log the appropriate success message by fetching it from the </w:t>
      </w:r>
      <w:proofErr w:type="spellStart"/>
      <w:proofErr w:type="gramStart"/>
      <w:r w:rsidRPr="00BF1FBC">
        <w:rPr>
          <w:rFonts w:ascii="Roboto" w:eastAsia="Times New Roman" w:hAnsi="Roboto" w:cs="Times New Roman"/>
          <w:color w:val="01014A"/>
          <w:kern w:val="0"/>
          <w:sz w:val="27"/>
          <w:szCs w:val="27"/>
          <w:lang w:val="en-IN" w:eastAsia="en-IN"/>
        </w:rPr>
        <w:t>configuration.properties</w:t>
      </w:r>
      <w:proofErr w:type="spellEnd"/>
      <w:proofErr w:type="gramEnd"/>
      <w:r w:rsidRPr="00BF1FBC">
        <w:rPr>
          <w:rFonts w:ascii="Roboto" w:eastAsia="Times New Roman" w:hAnsi="Roboto" w:cs="Times New Roman"/>
          <w:color w:val="01014A"/>
          <w:kern w:val="0"/>
          <w:sz w:val="27"/>
          <w:szCs w:val="27"/>
          <w:lang w:val="en-IN" w:eastAsia="en-IN"/>
        </w:rPr>
        <w:t xml:space="preserve"> file.</w:t>
      </w:r>
      <w:r w:rsidRPr="00BF1FBC">
        <w:rPr>
          <w:rFonts w:ascii="Roboto" w:eastAsia="Times New Roman" w:hAnsi="Roboto" w:cs="Times New Roman"/>
          <w:color w:val="01014A"/>
          <w:kern w:val="0"/>
          <w:sz w:val="27"/>
          <w:szCs w:val="27"/>
          <w:lang w:val="en-IN" w:eastAsia="en-IN"/>
        </w:rPr>
        <w:br/>
        <w:t>Console output:</w:t>
      </w:r>
      <w:r w:rsidRPr="00BF1FBC">
        <w:rPr>
          <w:rFonts w:ascii="Roboto" w:eastAsia="Times New Roman" w:hAnsi="Roboto" w:cs="Times New Roman"/>
          <w:color w:val="01014A"/>
          <w:kern w:val="0"/>
          <w:sz w:val="27"/>
          <w:szCs w:val="27"/>
          <w:lang w:val="en-IN" w:eastAsia="en-IN"/>
        </w:rPr>
        <w:br/>
      </w:r>
      <w:r w:rsidRPr="00BF1FBC">
        <w:rPr>
          <w:rFonts w:ascii="Roboto" w:eastAsia="Times New Roman" w:hAnsi="Roboto" w:cs="Times New Roman"/>
          <w:noProof/>
          <w:color w:val="01014A"/>
          <w:kern w:val="0"/>
          <w:sz w:val="27"/>
          <w:szCs w:val="27"/>
          <w:lang w:val="en-IN" w:eastAsia="en-IN"/>
        </w:rPr>
        <w:drawing>
          <wp:inline distT="0" distB="0" distL="0" distR="0" wp14:anchorId="01577C24" wp14:editId="45595602">
            <wp:extent cx="4921250" cy="228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21250" cy="228600"/>
                    </a:xfrm>
                    <a:prstGeom prst="rect">
                      <a:avLst/>
                    </a:prstGeom>
                    <a:noFill/>
                    <a:ln>
                      <a:noFill/>
                    </a:ln>
                  </pic:spPr>
                </pic:pic>
              </a:graphicData>
            </a:graphic>
          </wp:inline>
        </w:drawing>
      </w:r>
      <w:r w:rsidRPr="00BF1FBC">
        <w:rPr>
          <w:rFonts w:ascii="Roboto" w:eastAsia="Times New Roman" w:hAnsi="Roboto" w:cs="Times New Roman"/>
          <w:color w:val="01014A"/>
          <w:kern w:val="0"/>
          <w:sz w:val="27"/>
          <w:szCs w:val="27"/>
          <w:lang w:val="en-IN" w:eastAsia="en-IN"/>
        </w:rPr>
        <w:br/>
        <w:t>Log file:</w:t>
      </w:r>
      <w:r w:rsidRPr="00BF1FBC">
        <w:rPr>
          <w:rFonts w:ascii="Roboto" w:eastAsia="Times New Roman" w:hAnsi="Roboto" w:cs="Times New Roman"/>
          <w:color w:val="01014A"/>
          <w:kern w:val="0"/>
          <w:sz w:val="27"/>
          <w:szCs w:val="27"/>
          <w:lang w:val="en-IN" w:eastAsia="en-IN"/>
        </w:rPr>
        <w:br/>
      </w:r>
      <w:r w:rsidRPr="00BF1FBC">
        <w:rPr>
          <w:rFonts w:ascii="Roboto" w:eastAsia="Times New Roman" w:hAnsi="Roboto" w:cs="Times New Roman"/>
          <w:noProof/>
          <w:color w:val="01014A"/>
          <w:kern w:val="0"/>
          <w:sz w:val="27"/>
          <w:szCs w:val="27"/>
          <w:lang w:val="en-IN" w:eastAsia="en-IN"/>
        </w:rPr>
        <w:drawing>
          <wp:inline distT="0" distB="0" distL="0" distR="0" wp14:anchorId="14422874" wp14:editId="604215F3">
            <wp:extent cx="6858000" cy="2000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0" cy="200025"/>
                    </a:xfrm>
                    <a:prstGeom prst="rect">
                      <a:avLst/>
                    </a:prstGeom>
                    <a:noFill/>
                    <a:ln>
                      <a:noFill/>
                    </a:ln>
                  </pic:spPr>
                </pic:pic>
              </a:graphicData>
            </a:graphic>
          </wp:inline>
        </w:drawing>
      </w:r>
      <w:r w:rsidRPr="00BF1FBC">
        <w:rPr>
          <w:rFonts w:ascii="Roboto" w:eastAsia="Times New Roman" w:hAnsi="Roboto" w:cs="Times New Roman"/>
          <w:color w:val="01014A"/>
          <w:kern w:val="0"/>
          <w:sz w:val="27"/>
          <w:szCs w:val="27"/>
          <w:lang w:val="en-IN" w:eastAsia="en-IN"/>
        </w:rPr>
        <w:br/>
        <w:t> </w:t>
      </w:r>
    </w:p>
    <w:p w14:paraId="01B0BF0B" w14:textId="75BFB7F8" w:rsidR="00BF1FBC" w:rsidRPr="00BF1FBC" w:rsidRDefault="00BF1FBC" w:rsidP="00BF1FBC">
      <w:pPr>
        <w:numPr>
          <w:ilvl w:val="0"/>
          <w:numId w:val="5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If the value is 0, throw a new exception with a message "BOOK_UNAVAILABLE".</w:t>
      </w:r>
      <w:r w:rsidRPr="00BF1FBC">
        <w:rPr>
          <w:rFonts w:ascii="Roboto" w:eastAsia="Times New Roman" w:hAnsi="Roboto" w:cs="Times New Roman"/>
          <w:color w:val="01014A"/>
          <w:kern w:val="0"/>
          <w:sz w:val="27"/>
          <w:szCs w:val="27"/>
          <w:lang w:val="en-IN" w:eastAsia="en-IN"/>
        </w:rPr>
        <w:br/>
        <w:t>Console output:</w:t>
      </w:r>
      <w:r w:rsidRPr="00BF1FBC">
        <w:rPr>
          <w:rFonts w:ascii="Roboto" w:eastAsia="Times New Roman" w:hAnsi="Roboto" w:cs="Times New Roman"/>
          <w:color w:val="01014A"/>
          <w:kern w:val="0"/>
          <w:sz w:val="27"/>
          <w:szCs w:val="27"/>
          <w:lang w:val="en-IN" w:eastAsia="en-IN"/>
        </w:rPr>
        <w:br/>
      </w:r>
      <w:r w:rsidRPr="00BF1FBC">
        <w:rPr>
          <w:rFonts w:ascii="Roboto" w:eastAsia="Times New Roman" w:hAnsi="Roboto" w:cs="Times New Roman"/>
          <w:noProof/>
          <w:color w:val="01014A"/>
          <w:kern w:val="0"/>
          <w:sz w:val="27"/>
          <w:szCs w:val="27"/>
          <w:lang w:val="en-IN" w:eastAsia="en-IN"/>
        </w:rPr>
        <w:drawing>
          <wp:inline distT="0" distB="0" distL="0" distR="0" wp14:anchorId="4916A689" wp14:editId="5F9BC41F">
            <wp:extent cx="6858000" cy="5346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534670"/>
                    </a:xfrm>
                    <a:prstGeom prst="rect">
                      <a:avLst/>
                    </a:prstGeom>
                    <a:noFill/>
                    <a:ln>
                      <a:noFill/>
                    </a:ln>
                  </pic:spPr>
                </pic:pic>
              </a:graphicData>
            </a:graphic>
          </wp:inline>
        </w:drawing>
      </w:r>
      <w:r w:rsidRPr="00BF1FBC">
        <w:rPr>
          <w:rFonts w:ascii="Roboto" w:eastAsia="Times New Roman" w:hAnsi="Roboto" w:cs="Times New Roman"/>
          <w:color w:val="01014A"/>
          <w:kern w:val="0"/>
          <w:sz w:val="27"/>
          <w:szCs w:val="27"/>
          <w:lang w:val="en-IN" w:eastAsia="en-IN"/>
        </w:rPr>
        <w:br/>
        <w:t>Log file:</w:t>
      </w:r>
      <w:r w:rsidRPr="00BF1FBC">
        <w:rPr>
          <w:rFonts w:ascii="Roboto" w:eastAsia="Times New Roman" w:hAnsi="Roboto" w:cs="Times New Roman"/>
          <w:color w:val="01014A"/>
          <w:kern w:val="0"/>
          <w:sz w:val="27"/>
          <w:szCs w:val="27"/>
          <w:lang w:val="en-IN" w:eastAsia="en-IN"/>
        </w:rPr>
        <w:br/>
      </w:r>
      <w:r w:rsidRPr="00BF1FBC">
        <w:rPr>
          <w:rFonts w:ascii="Roboto" w:eastAsia="Times New Roman" w:hAnsi="Roboto" w:cs="Times New Roman"/>
          <w:noProof/>
          <w:color w:val="01014A"/>
          <w:kern w:val="0"/>
          <w:sz w:val="27"/>
          <w:szCs w:val="27"/>
          <w:lang w:val="en-IN" w:eastAsia="en-IN"/>
        </w:rPr>
        <w:drawing>
          <wp:inline distT="0" distB="0" distL="0" distR="0" wp14:anchorId="04FFA430" wp14:editId="58637549">
            <wp:extent cx="6832600" cy="927100"/>
            <wp:effectExtent l="0" t="0" r="6350"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32600" cy="927100"/>
                    </a:xfrm>
                    <a:prstGeom prst="rect">
                      <a:avLst/>
                    </a:prstGeom>
                    <a:noFill/>
                    <a:ln>
                      <a:noFill/>
                    </a:ln>
                  </pic:spPr>
                </pic:pic>
              </a:graphicData>
            </a:graphic>
          </wp:inline>
        </w:drawing>
      </w:r>
      <w:r w:rsidRPr="00BF1FBC">
        <w:rPr>
          <w:rFonts w:ascii="Roboto" w:eastAsia="Times New Roman" w:hAnsi="Roboto" w:cs="Times New Roman"/>
          <w:color w:val="01014A"/>
          <w:kern w:val="0"/>
          <w:sz w:val="27"/>
          <w:szCs w:val="27"/>
          <w:lang w:val="en-IN" w:eastAsia="en-IN"/>
        </w:rPr>
        <w:br/>
        <w:t> </w:t>
      </w:r>
    </w:p>
    <w:p w14:paraId="749DCCE1" w14:textId="6EB78C1D" w:rsidR="00BF1FBC" w:rsidRPr="00BF1FBC" w:rsidRDefault="00BF1FBC" w:rsidP="00BF1FBC">
      <w:pPr>
        <w:numPr>
          <w:ilvl w:val="0"/>
          <w:numId w:val="5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For any other value, throw a new exception with a message "INVALID_BOOKNAME".</w:t>
      </w:r>
      <w:r w:rsidRPr="00BF1FBC">
        <w:rPr>
          <w:rFonts w:ascii="Roboto" w:eastAsia="Times New Roman" w:hAnsi="Roboto" w:cs="Times New Roman"/>
          <w:color w:val="01014A"/>
          <w:kern w:val="0"/>
          <w:sz w:val="27"/>
          <w:szCs w:val="27"/>
          <w:lang w:val="en-IN" w:eastAsia="en-IN"/>
        </w:rPr>
        <w:br/>
        <w:t>Console output:</w:t>
      </w:r>
      <w:r w:rsidRPr="00BF1FBC">
        <w:rPr>
          <w:rFonts w:ascii="Roboto" w:eastAsia="Times New Roman" w:hAnsi="Roboto" w:cs="Times New Roman"/>
          <w:color w:val="01014A"/>
          <w:kern w:val="0"/>
          <w:sz w:val="27"/>
          <w:szCs w:val="27"/>
          <w:lang w:val="en-IN" w:eastAsia="en-IN"/>
        </w:rPr>
        <w:br/>
      </w:r>
      <w:r w:rsidRPr="00BF1FBC">
        <w:rPr>
          <w:rFonts w:ascii="Roboto" w:eastAsia="Times New Roman" w:hAnsi="Roboto" w:cs="Times New Roman"/>
          <w:noProof/>
          <w:color w:val="01014A"/>
          <w:kern w:val="0"/>
          <w:sz w:val="27"/>
          <w:szCs w:val="27"/>
          <w:lang w:val="en-IN" w:eastAsia="en-IN"/>
        </w:rPr>
        <w:drawing>
          <wp:inline distT="0" distB="0" distL="0" distR="0" wp14:anchorId="5E4A691A" wp14:editId="4B895610">
            <wp:extent cx="6737350" cy="660400"/>
            <wp:effectExtent l="0" t="0" r="635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37350" cy="660400"/>
                    </a:xfrm>
                    <a:prstGeom prst="rect">
                      <a:avLst/>
                    </a:prstGeom>
                    <a:noFill/>
                    <a:ln>
                      <a:noFill/>
                    </a:ln>
                  </pic:spPr>
                </pic:pic>
              </a:graphicData>
            </a:graphic>
          </wp:inline>
        </w:drawing>
      </w:r>
      <w:r w:rsidRPr="00BF1FBC">
        <w:rPr>
          <w:rFonts w:ascii="Roboto" w:eastAsia="Times New Roman" w:hAnsi="Roboto" w:cs="Times New Roman"/>
          <w:color w:val="01014A"/>
          <w:kern w:val="0"/>
          <w:sz w:val="27"/>
          <w:szCs w:val="27"/>
          <w:lang w:val="en-IN" w:eastAsia="en-IN"/>
        </w:rPr>
        <w:br/>
        <w:t>Log file:</w:t>
      </w:r>
      <w:r w:rsidRPr="00BF1FBC">
        <w:rPr>
          <w:rFonts w:ascii="Roboto" w:eastAsia="Times New Roman" w:hAnsi="Roboto" w:cs="Times New Roman"/>
          <w:color w:val="01014A"/>
          <w:kern w:val="0"/>
          <w:sz w:val="27"/>
          <w:szCs w:val="27"/>
          <w:lang w:val="en-IN" w:eastAsia="en-IN"/>
        </w:rPr>
        <w:br/>
      </w:r>
      <w:r w:rsidRPr="00BF1FBC">
        <w:rPr>
          <w:rFonts w:ascii="Roboto" w:eastAsia="Times New Roman" w:hAnsi="Roboto" w:cs="Times New Roman"/>
          <w:noProof/>
          <w:color w:val="01014A"/>
          <w:kern w:val="0"/>
          <w:sz w:val="27"/>
          <w:szCs w:val="27"/>
          <w:lang w:val="en-IN" w:eastAsia="en-IN"/>
        </w:rPr>
        <w:drawing>
          <wp:inline distT="0" distB="0" distL="0" distR="0" wp14:anchorId="67AEF5F7" wp14:editId="413A272B">
            <wp:extent cx="6178550" cy="10287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78550" cy="1028700"/>
                    </a:xfrm>
                    <a:prstGeom prst="rect">
                      <a:avLst/>
                    </a:prstGeom>
                    <a:noFill/>
                    <a:ln>
                      <a:noFill/>
                    </a:ln>
                  </pic:spPr>
                </pic:pic>
              </a:graphicData>
            </a:graphic>
          </wp:inline>
        </w:drawing>
      </w:r>
      <w:r w:rsidRPr="00BF1FBC">
        <w:rPr>
          <w:rFonts w:ascii="Roboto" w:eastAsia="Times New Roman" w:hAnsi="Roboto" w:cs="Times New Roman"/>
          <w:color w:val="01014A"/>
          <w:kern w:val="0"/>
          <w:sz w:val="27"/>
          <w:szCs w:val="27"/>
          <w:lang w:val="en-IN" w:eastAsia="en-IN"/>
        </w:rPr>
        <w:br/>
        <w:t> </w:t>
      </w:r>
    </w:p>
    <w:p w14:paraId="64C9C34F" w14:textId="77777777" w:rsidR="00BF1FBC" w:rsidRPr="00BF1FBC" w:rsidRDefault="00BF1FBC" w:rsidP="00BF1FBC">
      <w:pPr>
        <w:numPr>
          <w:ilvl w:val="0"/>
          <w:numId w:val="5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color w:val="01014A"/>
          <w:kern w:val="0"/>
          <w:sz w:val="27"/>
          <w:szCs w:val="27"/>
          <w:lang w:val="en-IN" w:eastAsia="en-IN"/>
        </w:rPr>
        <w:t>Log and re-throw any exception that is caught.</w:t>
      </w:r>
    </w:p>
    <w:p w14:paraId="2B5689F0" w14:textId="77777777" w:rsidR="00BF1FBC" w:rsidRPr="00BF1FBC" w:rsidRDefault="00BF1FBC" w:rsidP="00BF1FBC">
      <w:pPr>
        <w:numPr>
          <w:ilvl w:val="0"/>
          <w:numId w:val="5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F1FBC">
        <w:rPr>
          <w:rFonts w:ascii="Roboto" w:eastAsia="Times New Roman" w:hAnsi="Roboto" w:cs="Times New Roman"/>
          <w:b/>
          <w:bCs/>
          <w:color w:val="01014A"/>
          <w:kern w:val="0"/>
          <w:sz w:val="27"/>
          <w:szCs w:val="27"/>
          <w:lang w:val="en-IN" w:eastAsia="en-IN"/>
        </w:rPr>
        <w:lastRenderedPageBreak/>
        <w:t>Note</w:t>
      </w:r>
      <w:r w:rsidRPr="00BF1FBC">
        <w:rPr>
          <w:rFonts w:ascii="Roboto" w:eastAsia="Times New Roman" w:hAnsi="Roboto" w:cs="Times New Roman"/>
          <w:color w:val="01014A"/>
          <w:kern w:val="0"/>
          <w:sz w:val="27"/>
          <w:szCs w:val="27"/>
          <w:lang w:val="en-IN" w:eastAsia="en-IN"/>
        </w:rPr>
        <w:t xml:space="preserve">: Check the project using </w:t>
      </w:r>
      <w:proofErr w:type="spellStart"/>
      <w:r w:rsidRPr="00BF1FBC">
        <w:rPr>
          <w:rFonts w:ascii="Roboto" w:eastAsia="Times New Roman" w:hAnsi="Roboto" w:cs="Times New Roman"/>
          <w:color w:val="01014A"/>
          <w:kern w:val="0"/>
          <w:sz w:val="27"/>
          <w:szCs w:val="27"/>
          <w:lang w:val="en-IN" w:eastAsia="en-IN"/>
        </w:rPr>
        <w:t>SonarLint</w:t>
      </w:r>
      <w:proofErr w:type="spellEnd"/>
      <w:r w:rsidRPr="00BF1FBC">
        <w:rPr>
          <w:rFonts w:ascii="Roboto" w:eastAsia="Times New Roman" w:hAnsi="Roboto" w:cs="Times New Roman"/>
          <w:color w:val="01014A"/>
          <w:kern w:val="0"/>
          <w:sz w:val="27"/>
          <w:szCs w:val="27"/>
          <w:lang w:val="en-IN" w:eastAsia="en-IN"/>
        </w:rPr>
        <w:t xml:space="preserve"> to maintain the coding standards.</w:t>
      </w:r>
    </w:p>
    <w:p w14:paraId="389DB481" w14:textId="77777777" w:rsidR="00BF1FBC" w:rsidRPr="00CB5557" w:rsidRDefault="00BF1FBC"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0A9A5A7E" w14:textId="77777777" w:rsidR="00CB5557" w:rsidRPr="00CB5557" w:rsidRDefault="00CB5557" w:rsidP="00CB5557">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B5557">
        <w:rPr>
          <w:rFonts w:ascii="Roboto" w:eastAsia="Times New Roman" w:hAnsi="Roboto" w:cs="Times New Roman"/>
          <w:color w:val="01014A"/>
          <w:kern w:val="0"/>
          <w:sz w:val="27"/>
          <w:szCs w:val="27"/>
          <w:lang w:val="en-IN" w:eastAsia="en-IN"/>
        </w:rPr>
        <w:t> </w:t>
      </w:r>
    </w:p>
    <w:p w14:paraId="4A33948A" w14:textId="77777777" w:rsidR="00CB5557" w:rsidRPr="0086791E" w:rsidRDefault="00CB5557" w:rsidP="0086791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23AD8CAD" w14:textId="77777777" w:rsidR="0086791E" w:rsidRPr="0041428F" w:rsidRDefault="0086791E" w:rsidP="00A6783B">
      <w:pPr>
        <w:pStyle w:val="Signature"/>
        <w:rPr>
          <w:color w:val="000000" w:themeColor="text1"/>
        </w:rPr>
      </w:pPr>
    </w:p>
    <w:sectPr w:rsidR="0086791E" w:rsidRPr="0041428F"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33DCD" w14:textId="77777777" w:rsidR="001F6CEC" w:rsidRDefault="001F6CEC" w:rsidP="00A66B18">
      <w:pPr>
        <w:spacing w:before="0" w:after="0"/>
      </w:pPr>
      <w:r>
        <w:separator/>
      </w:r>
    </w:p>
  </w:endnote>
  <w:endnote w:type="continuationSeparator" w:id="0">
    <w:p w14:paraId="1E0AED54" w14:textId="77777777" w:rsidR="001F6CEC" w:rsidRDefault="001F6CE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C3037" w14:textId="77777777" w:rsidR="001F6CEC" w:rsidRDefault="001F6CEC" w:rsidP="00A66B18">
      <w:pPr>
        <w:spacing w:before="0" w:after="0"/>
      </w:pPr>
      <w:r>
        <w:separator/>
      </w:r>
    </w:p>
  </w:footnote>
  <w:footnote w:type="continuationSeparator" w:id="0">
    <w:p w14:paraId="49A24DB8" w14:textId="77777777" w:rsidR="001F6CEC" w:rsidRDefault="001F6CEC"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1857"/>
    <w:multiLevelType w:val="multilevel"/>
    <w:tmpl w:val="D298C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C5296"/>
    <w:multiLevelType w:val="multilevel"/>
    <w:tmpl w:val="003A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B5583"/>
    <w:multiLevelType w:val="multilevel"/>
    <w:tmpl w:val="9C8A0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64A56"/>
    <w:multiLevelType w:val="multilevel"/>
    <w:tmpl w:val="F06E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A67D6"/>
    <w:multiLevelType w:val="multilevel"/>
    <w:tmpl w:val="B916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243F1"/>
    <w:multiLevelType w:val="multilevel"/>
    <w:tmpl w:val="66A8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812A1"/>
    <w:multiLevelType w:val="multilevel"/>
    <w:tmpl w:val="B47CA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1716F"/>
    <w:multiLevelType w:val="multilevel"/>
    <w:tmpl w:val="2212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F76FB"/>
    <w:multiLevelType w:val="multilevel"/>
    <w:tmpl w:val="93CC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B46C0"/>
    <w:multiLevelType w:val="multilevel"/>
    <w:tmpl w:val="1408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4A5272"/>
    <w:multiLevelType w:val="multilevel"/>
    <w:tmpl w:val="4832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912B8"/>
    <w:multiLevelType w:val="multilevel"/>
    <w:tmpl w:val="B0DE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97A26"/>
    <w:multiLevelType w:val="multilevel"/>
    <w:tmpl w:val="C112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15469B"/>
    <w:multiLevelType w:val="multilevel"/>
    <w:tmpl w:val="FC14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896CE2"/>
    <w:multiLevelType w:val="multilevel"/>
    <w:tmpl w:val="CE32D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CA2878"/>
    <w:multiLevelType w:val="multilevel"/>
    <w:tmpl w:val="7CBE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33D86"/>
    <w:multiLevelType w:val="multilevel"/>
    <w:tmpl w:val="20CE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2C5A83"/>
    <w:multiLevelType w:val="multilevel"/>
    <w:tmpl w:val="43A2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A81F42"/>
    <w:multiLevelType w:val="multilevel"/>
    <w:tmpl w:val="C62E4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F6726F"/>
    <w:multiLevelType w:val="multilevel"/>
    <w:tmpl w:val="BF46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ED739D"/>
    <w:multiLevelType w:val="multilevel"/>
    <w:tmpl w:val="4126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CB146D"/>
    <w:multiLevelType w:val="multilevel"/>
    <w:tmpl w:val="904E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7201C"/>
    <w:multiLevelType w:val="multilevel"/>
    <w:tmpl w:val="0B180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932527"/>
    <w:multiLevelType w:val="multilevel"/>
    <w:tmpl w:val="1816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046F76"/>
    <w:multiLevelType w:val="multilevel"/>
    <w:tmpl w:val="B60C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E77118"/>
    <w:multiLevelType w:val="multilevel"/>
    <w:tmpl w:val="E984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8B7FB3"/>
    <w:multiLevelType w:val="multilevel"/>
    <w:tmpl w:val="9BFCB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900EC4"/>
    <w:multiLevelType w:val="multilevel"/>
    <w:tmpl w:val="6A70C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9C70AB"/>
    <w:multiLevelType w:val="multilevel"/>
    <w:tmpl w:val="3604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1B5F85"/>
    <w:multiLevelType w:val="multilevel"/>
    <w:tmpl w:val="5588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962B88"/>
    <w:multiLevelType w:val="multilevel"/>
    <w:tmpl w:val="7DA0D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4342FC"/>
    <w:multiLevelType w:val="multilevel"/>
    <w:tmpl w:val="FA5AD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E32D49"/>
    <w:multiLevelType w:val="multilevel"/>
    <w:tmpl w:val="0BCA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0406DB"/>
    <w:multiLevelType w:val="multilevel"/>
    <w:tmpl w:val="7BA0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7E6965"/>
    <w:multiLevelType w:val="multilevel"/>
    <w:tmpl w:val="0F04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AB2128"/>
    <w:multiLevelType w:val="multilevel"/>
    <w:tmpl w:val="47E0B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E152FB"/>
    <w:multiLevelType w:val="multilevel"/>
    <w:tmpl w:val="69C2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3D41B5"/>
    <w:multiLevelType w:val="multilevel"/>
    <w:tmpl w:val="120A8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C916D3"/>
    <w:multiLevelType w:val="multilevel"/>
    <w:tmpl w:val="ACDA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719234">
    <w:abstractNumId w:val="17"/>
  </w:num>
  <w:num w:numId="2" w16cid:durableId="1219560482">
    <w:abstractNumId w:val="37"/>
  </w:num>
  <w:num w:numId="3" w16cid:durableId="702829814">
    <w:abstractNumId w:val="37"/>
    <w:lvlOverride w:ilvl="0">
      <w:startOverride w:val="1"/>
    </w:lvlOverride>
  </w:num>
  <w:num w:numId="4" w16cid:durableId="473303442">
    <w:abstractNumId w:val="14"/>
    <w:lvlOverride w:ilvl="0">
      <w:startOverride w:val="1"/>
    </w:lvlOverride>
  </w:num>
  <w:num w:numId="5" w16cid:durableId="1712614688">
    <w:abstractNumId w:val="26"/>
    <w:lvlOverride w:ilvl="0">
      <w:startOverride w:val="1"/>
    </w:lvlOverride>
  </w:num>
  <w:num w:numId="6" w16cid:durableId="1536426941">
    <w:abstractNumId w:val="16"/>
  </w:num>
  <w:num w:numId="7" w16cid:durableId="203295436">
    <w:abstractNumId w:val="16"/>
    <w:lvlOverride w:ilvl="0">
      <w:startOverride w:val="1"/>
    </w:lvlOverride>
  </w:num>
  <w:num w:numId="8" w16cid:durableId="211617690">
    <w:abstractNumId w:val="36"/>
  </w:num>
  <w:num w:numId="9" w16cid:durableId="224537849">
    <w:abstractNumId w:val="36"/>
    <w:lvlOverride w:ilvl="0">
      <w:startOverride w:val="1"/>
    </w:lvlOverride>
  </w:num>
  <w:num w:numId="10" w16cid:durableId="562523649">
    <w:abstractNumId w:val="30"/>
  </w:num>
  <w:num w:numId="11" w16cid:durableId="1823692585">
    <w:abstractNumId w:val="30"/>
    <w:lvlOverride w:ilvl="0">
      <w:startOverride w:val="1"/>
    </w:lvlOverride>
  </w:num>
  <w:num w:numId="12" w16cid:durableId="312177143">
    <w:abstractNumId w:val="24"/>
    <w:lvlOverride w:ilvl="0">
      <w:startOverride w:val="1"/>
    </w:lvlOverride>
  </w:num>
  <w:num w:numId="13" w16cid:durableId="1864829049">
    <w:abstractNumId w:val="20"/>
  </w:num>
  <w:num w:numId="14" w16cid:durableId="2057387891">
    <w:abstractNumId w:val="15"/>
  </w:num>
  <w:num w:numId="15" w16cid:durableId="929316628">
    <w:abstractNumId w:val="21"/>
  </w:num>
  <w:num w:numId="16" w16cid:durableId="143354485">
    <w:abstractNumId w:val="38"/>
  </w:num>
  <w:num w:numId="17" w16cid:durableId="1335186478">
    <w:abstractNumId w:val="28"/>
  </w:num>
  <w:num w:numId="18" w16cid:durableId="1555311655">
    <w:abstractNumId w:val="5"/>
  </w:num>
  <w:num w:numId="19" w16cid:durableId="866917185">
    <w:abstractNumId w:val="4"/>
    <w:lvlOverride w:ilvl="0">
      <w:startOverride w:val="1"/>
    </w:lvlOverride>
  </w:num>
  <w:num w:numId="20" w16cid:durableId="308100160">
    <w:abstractNumId w:val="31"/>
  </w:num>
  <w:num w:numId="21" w16cid:durableId="623999235">
    <w:abstractNumId w:val="31"/>
    <w:lvlOverride w:ilvl="0">
      <w:startOverride w:val="1"/>
    </w:lvlOverride>
  </w:num>
  <w:num w:numId="22" w16cid:durableId="793328634">
    <w:abstractNumId w:val="6"/>
    <w:lvlOverride w:ilvl="0">
      <w:startOverride w:val="1"/>
    </w:lvlOverride>
  </w:num>
  <w:num w:numId="23" w16cid:durableId="1391802753">
    <w:abstractNumId w:val="12"/>
    <w:lvlOverride w:ilvl="0">
      <w:startOverride w:val="1"/>
    </w:lvlOverride>
  </w:num>
  <w:num w:numId="24" w16cid:durableId="1576041289">
    <w:abstractNumId w:val="3"/>
  </w:num>
  <w:num w:numId="25" w16cid:durableId="225266110">
    <w:abstractNumId w:val="3"/>
    <w:lvlOverride w:ilvl="0">
      <w:startOverride w:val="1"/>
    </w:lvlOverride>
  </w:num>
  <w:num w:numId="26" w16cid:durableId="1241020444">
    <w:abstractNumId w:val="10"/>
  </w:num>
  <w:num w:numId="27" w16cid:durableId="2140026281">
    <w:abstractNumId w:val="10"/>
    <w:lvlOverride w:ilvl="0">
      <w:startOverride w:val="1"/>
    </w:lvlOverride>
  </w:num>
  <w:num w:numId="28" w16cid:durableId="521094181">
    <w:abstractNumId w:val="25"/>
  </w:num>
  <w:num w:numId="29" w16cid:durableId="324668284">
    <w:abstractNumId w:val="25"/>
    <w:lvlOverride w:ilvl="0">
      <w:startOverride w:val="1"/>
    </w:lvlOverride>
  </w:num>
  <w:num w:numId="30" w16cid:durableId="291667883">
    <w:abstractNumId w:val="1"/>
    <w:lvlOverride w:ilvl="0">
      <w:startOverride w:val="1"/>
    </w:lvlOverride>
  </w:num>
  <w:num w:numId="31" w16cid:durableId="988436911">
    <w:abstractNumId w:val="18"/>
    <w:lvlOverride w:ilvl="0">
      <w:startOverride w:val="1"/>
    </w:lvlOverride>
  </w:num>
  <w:num w:numId="32" w16cid:durableId="1347712249">
    <w:abstractNumId w:val="27"/>
  </w:num>
  <w:num w:numId="33" w16cid:durableId="121846306">
    <w:abstractNumId w:val="27"/>
    <w:lvlOverride w:ilvl="0">
      <w:startOverride w:val="1"/>
    </w:lvlOverride>
  </w:num>
  <w:num w:numId="34" w16cid:durableId="483276537">
    <w:abstractNumId w:val="0"/>
  </w:num>
  <w:num w:numId="35" w16cid:durableId="1113329667">
    <w:abstractNumId w:val="0"/>
    <w:lvlOverride w:ilvl="0">
      <w:startOverride w:val="1"/>
    </w:lvlOverride>
  </w:num>
  <w:num w:numId="36" w16cid:durableId="729763974">
    <w:abstractNumId w:val="33"/>
  </w:num>
  <w:num w:numId="37" w16cid:durableId="807862908">
    <w:abstractNumId w:val="33"/>
    <w:lvlOverride w:ilvl="0">
      <w:startOverride w:val="1"/>
    </w:lvlOverride>
  </w:num>
  <w:num w:numId="38" w16cid:durableId="1545363874">
    <w:abstractNumId w:val="19"/>
    <w:lvlOverride w:ilvl="0">
      <w:startOverride w:val="1"/>
    </w:lvlOverride>
  </w:num>
  <w:num w:numId="39" w16cid:durableId="1761024646">
    <w:abstractNumId w:val="7"/>
    <w:lvlOverride w:ilvl="0">
      <w:startOverride w:val="1"/>
    </w:lvlOverride>
  </w:num>
  <w:num w:numId="40" w16cid:durableId="1617443682">
    <w:abstractNumId w:val="9"/>
  </w:num>
  <w:num w:numId="41" w16cid:durableId="1296329141">
    <w:abstractNumId w:val="23"/>
  </w:num>
  <w:num w:numId="42" w16cid:durableId="8680765">
    <w:abstractNumId w:val="13"/>
  </w:num>
  <w:num w:numId="43" w16cid:durableId="70853983">
    <w:abstractNumId w:val="13"/>
    <w:lvlOverride w:ilvl="0">
      <w:startOverride w:val="1"/>
    </w:lvlOverride>
  </w:num>
  <w:num w:numId="44" w16cid:durableId="751663005">
    <w:abstractNumId w:val="8"/>
  </w:num>
  <w:num w:numId="45" w16cid:durableId="241645721">
    <w:abstractNumId w:val="22"/>
  </w:num>
  <w:num w:numId="46" w16cid:durableId="173039879">
    <w:abstractNumId w:val="11"/>
  </w:num>
  <w:num w:numId="47" w16cid:durableId="98181345">
    <w:abstractNumId w:val="29"/>
  </w:num>
  <w:num w:numId="48" w16cid:durableId="327905455">
    <w:abstractNumId w:val="2"/>
  </w:num>
  <w:num w:numId="49" w16cid:durableId="1790927129">
    <w:abstractNumId w:val="2"/>
    <w:lvlOverride w:ilvl="0">
      <w:startOverride w:val="1"/>
    </w:lvlOverride>
  </w:num>
  <w:num w:numId="50" w16cid:durableId="1350835245">
    <w:abstractNumId w:val="34"/>
  </w:num>
  <w:num w:numId="51" w16cid:durableId="1671565165">
    <w:abstractNumId w:val="34"/>
    <w:lvlOverride w:ilvl="0">
      <w:startOverride w:val="1"/>
    </w:lvlOverride>
  </w:num>
  <w:num w:numId="52" w16cid:durableId="870722924">
    <w:abstractNumId w:val="35"/>
  </w:num>
  <w:num w:numId="53" w16cid:durableId="747272251">
    <w:abstractNumId w:val="35"/>
    <w:lvlOverride w:ilvl="0">
      <w:startOverride w:val="1"/>
    </w:lvlOverride>
  </w:num>
  <w:num w:numId="54" w16cid:durableId="1348681384">
    <w:abstractNumId w:val="3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1E"/>
    <w:rsid w:val="00083BAA"/>
    <w:rsid w:val="0010680C"/>
    <w:rsid w:val="00145E39"/>
    <w:rsid w:val="00152B0B"/>
    <w:rsid w:val="001766D6"/>
    <w:rsid w:val="00192419"/>
    <w:rsid w:val="001C270D"/>
    <w:rsid w:val="001E2320"/>
    <w:rsid w:val="001F6CEC"/>
    <w:rsid w:val="00214E28"/>
    <w:rsid w:val="00352B81"/>
    <w:rsid w:val="00394757"/>
    <w:rsid w:val="003A0150"/>
    <w:rsid w:val="003E24DF"/>
    <w:rsid w:val="0041428F"/>
    <w:rsid w:val="004A2B0D"/>
    <w:rsid w:val="005C2210"/>
    <w:rsid w:val="00615018"/>
    <w:rsid w:val="0062123A"/>
    <w:rsid w:val="00646E75"/>
    <w:rsid w:val="006F6F10"/>
    <w:rsid w:val="00783E79"/>
    <w:rsid w:val="007B5AE8"/>
    <w:rsid w:val="007F5192"/>
    <w:rsid w:val="00831721"/>
    <w:rsid w:val="00862A06"/>
    <w:rsid w:val="0086791E"/>
    <w:rsid w:val="00A26FE7"/>
    <w:rsid w:val="00A66B18"/>
    <w:rsid w:val="00A6783B"/>
    <w:rsid w:val="00A96CF8"/>
    <w:rsid w:val="00AA089B"/>
    <w:rsid w:val="00AE1388"/>
    <w:rsid w:val="00AF3982"/>
    <w:rsid w:val="00B50294"/>
    <w:rsid w:val="00B57D6E"/>
    <w:rsid w:val="00B93312"/>
    <w:rsid w:val="00BF1FBC"/>
    <w:rsid w:val="00C701F7"/>
    <w:rsid w:val="00C70786"/>
    <w:rsid w:val="00CB5557"/>
    <w:rsid w:val="00D10958"/>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AB76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9"/>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customStyle="1" w:styleId="image-align-center">
    <w:name w:val="image-align-center"/>
    <w:basedOn w:val="Normal"/>
    <w:rsid w:val="0086791E"/>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styleId="Hyperlink">
    <w:name w:val="Hyperlink"/>
    <w:basedOn w:val="DefaultParagraphFont"/>
    <w:uiPriority w:val="99"/>
    <w:semiHidden/>
    <w:unhideWhenUsed/>
    <w:rsid w:val="0086791E"/>
    <w:rPr>
      <w:color w:val="0000FF"/>
      <w:u w:val="single"/>
    </w:rPr>
  </w:style>
  <w:style w:type="paragraph" w:customStyle="1" w:styleId="l0">
    <w:name w:val="l0"/>
    <w:basedOn w:val="Normal"/>
    <w:rsid w:val="00CB5557"/>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customStyle="1" w:styleId="typ">
    <w:name w:val="typ"/>
    <w:basedOn w:val="DefaultParagraphFont"/>
    <w:rsid w:val="00CB5557"/>
  </w:style>
  <w:style w:type="character" w:customStyle="1" w:styleId="pln">
    <w:name w:val="pln"/>
    <w:basedOn w:val="DefaultParagraphFont"/>
    <w:rsid w:val="00CB5557"/>
  </w:style>
  <w:style w:type="character" w:customStyle="1" w:styleId="pun">
    <w:name w:val="pun"/>
    <w:basedOn w:val="DefaultParagraphFont"/>
    <w:rsid w:val="00CB5557"/>
  </w:style>
  <w:style w:type="character" w:customStyle="1" w:styleId="kwd">
    <w:name w:val="kwd"/>
    <w:basedOn w:val="DefaultParagraphFont"/>
    <w:rsid w:val="00CB5557"/>
  </w:style>
  <w:style w:type="paragraph" w:customStyle="1" w:styleId="l1">
    <w:name w:val="l1"/>
    <w:basedOn w:val="Normal"/>
    <w:rsid w:val="00CB5557"/>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customStyle="1" w:styleId="str">
    <w:name w:val="str"/>
    <w:basedOn w:val="DefaultParagraphFont"/>
    <w:rsid w:val="00CB5557"/>
  </w:style>
  <w:style w:type="paragraph" w:customStyle="1" w:styleId="l2">
    <w:name w:val="l2"/>
    <w:basedOn w:val="Normal"/>
    <w:rsid w:val="00CB5557"/>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3">
    <w:name w:val="l3"/>
    <w:basedOn w:val="Normal"/>
    <w:rsid w:val="00CB5557"/>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4">
    <w:name w:val="l4"/>
    <w:basedOn w:val="Normal"/>
    <w:rsid w:val="00CB5557"/>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5">
    <w:name w:val="l5"/>
    <w:basedOn w:val="Normal"/>
    <w:rsid w:val="00CB5557"/>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6">
    <w:name w:val="l6"/>
    <w:basedOn w:val="Normal"/>
    <w:rsid w:val="00CB5557"/>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7">
    <w:name w:val="l7"/>
    <w:basedOn w:val="Normal"/>
    <w:rsid w:val="00CB5557"/>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8">
    <w:name w:val="l8"/>
    <w:basedOn w:val="Normal"/>
    <w:rsid w:val="00CB5557"/>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9">
    <w:name w:val="l9"/>
    <w:basedOn w:val="Normal"/>
    <w:rsid w:val="00CB5557"/>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customStyle="1" w:styleId="com">
    <w:name w:val="com"/>
    <w:basedOn w:val="DefaultParagraphFont"/>
    <w:rsid w:val="00CB5557"/>
  </w:style>
  <w:style w:type="character" w:styleId="Emphasis">
    <w:name w:val="Emphasis"/>
    <w:basedOn w:val="DefaultParagraphFont"/>
    <w:uiPriority w:val="20"/>
    <w:qFormat/>
    <w:rsid w:val="00CB5557"/>
    <w:rPr>
      <w:i/>
      <w:iCs/>
    </w:rPr>
  </w:style>
  <w:style w:type="paragraph" w:styleId="ListParagraph">
    <w:name w:val="List Paragraph"/>
    <w:basedOn w:val="Normal"/>
    <w:uiPriority w:val="34"/>
    <w:semiHidden/>
    <w:rsid w:val="00CB5557"/>
    <w:pPr>
      <w:contextualSpacing/>
    </w:pPr>
  </w:style>
  <w:style w:type="character" w:customStyle="1" w:styleId="lit">
    <w:name w:val="lit"/>
    <w:basedOn w:val="DefaultParagraphFont"/>
    <w:rsid w:val="00CB5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04523">
      <w:bodyDiv w:val="1"/>
      <w:marLeft w:val="0"/>
      <w:marRight w:val="0"/>
      <w:marTop w:val="0"/>
      <w:marBottom w:val="0"/>
      <w:divBdr>
        <w:top w:val="none" w:sz="0" w:space="0" w:color="auto"/>
        <w:left w:val="none" w:sz="0" w:space="0" w:color="auto"/>
        <w:bottom w:val="none" w:sz="0" w:space="0" w:color="auto"/>
        <w:right w:val="none" w:sz="0" w:space="0" w:color="auto"/>
      </w:divBdr>
    </w:div>
    <w:div w:id="123158810">
      <w:bodyDiv w:val="1"/>
      <w:marLeft w:val="0"/>
      <w:marRight w:val="0"/>
      <w:marTop w:val="0"/>
      <w:marBottom w:val="0"/>
      <w:divBdr>
        <w:top w:val="none" w:sz="0" w:space="0" w:color="auto"/>
        <w:left w:val="none" w:sz="0" w:space="0" w:color="auto"/>
        <w:bottom w:val="none" w:sz="0" w:space="0" w:color="auto"/>
        <w:right w:val="none" w:sz="0" w:space="0" w:color="auto"/>
      </w:divBdr>
    </w:div>
    <w:div w:id="272248725">
      <w:bodyDiv w:val="1"/>
      <w:marLeft w:val="0"/>
      <w:marRight w:val="0"/>
      <w:marTop w:val="0"/>
      <w:marBottom w:val="0"/>
      <w:divBdr>
        <w:top w:val="none" w:sz="0" w:space="0" w:color="auto"/>
        <w:left w:val="none" w:sz="0" w:space="0" w:color="auto"/>
        <w:bottom w:val="none" w:sz="0" w:space="0" w:color="auto"/>
        <w:right w:val="none" w:sz="0" w:space="0" w:color="auto"/>
      </w:divBdr>
    </w:div>
    <w:div w:id="282082616">
      <w:bodyDiv w:val="1"/>
      <w:marLeft w:val="0"/>
      <w:marRight w:val="0"/>
      <w:marTop w:val="0"/>
      <w:marBottom w:val="0"/>
      <w:divBdr>
        <w:top w:val="none" w:sz="0" w:space="0" w:color="auto"/>
        <w:left w:val="none" w:sz="0" w:space="0" w:color="auto"/>
        <w:bottom w:val="none" w:sz="0" w:space="0" w:color="auto"/>
        <w:right w:val="none" w:sz="0" w:space="0" w:color="auto"/>
      </w:divBdr>
    </w:div>
    <w:div w:id="374040408">
      <w:bodyDiv w:val="1"/>
      <w:marLeft w:val="0"/>
      <w:marRight w:val="0"/>
      <w:marTop w:val="0"/>
      <w:marBottom w:val="0"/>
      <w:divBdr>
        <w:top w:val="none" w:sz="0" w:space="0" w:color="auto"/>
        <w:left w:val="none" w:sz="0" w:space="0" w:color="auto"/>
        <w:bottom w:val="none" w:sz="0" w:space="0" w:color="auto"/>
        <w:right w:val="none" w:sz="0" w:space="0" w:color="auto"/>
      </w:divBdr>
    </w:div>
    <w:div w:id="376668135">
      <w:bodyDiv w:val="1"/>
      <w:marLeft w:val="0"/>
      <w:marRight w:val="0"/>
      <w:marTop w:val="0"/>
      <w:marBottom w:val="0"/>
      <w:divBdr>
        <w:top w:val="none" w:sz="0" w:space="0" w:color="auto"/>
        <w:left w:val="none" w:sz="0" w:space="0" w:color="auto"/>
        <w:bottom w:val="none" w:sz="0" w:space="0" w:color="auto"/>
        <w:right w:val="none" w:sz="0" w:space="0" w:color="auto"/>
      </w:divBdr>
    </w:div>
    <w:div w:id="986779895">
      <w:bodyDiv w:val="1"/>
      <w:marLeft w:val="0"/>
      <w:marRight w:val="0"/>
      <w:marTop w:val="0"/>
      <w:marBottom w:val="0"/>
      <w:divBdr>
        <w:top w:val="none" w:sz="0" w:space="0" w:color="auto"/>
        <w:left w:val="none" w:sz="0" w:space="0" w:color="auto"/>
        <w:bottom w:val="none" w:sz="0" w:space="0" w:color="auto"/>
        <w:right w:val="none" w:sz="0" w:space="0" w:color="auto"/>
      </w:divBdr>
    </w:div>
    <w:div w:id="991133511">
      <w:bodyDiv w:val="1"/>
      <w:marLeft w:val="0"/>
      <w:marRight w:val="0"/>
      <w:marTop w:val="0"/>
      <w:marBottom w:val="0"/>
      <w:divBdr>
        <w:top w:val="none" w:sz="0" w:space="0" w:color="auto"/>
        <w:left w:val="none" w:sz="0" w:space="0" w:color="auto"/>
        <w:bottom w:val="none" w:sz="0" w:space="0" w:color="auto"/>
        <w:right w:val="none" w:sz="0" w:space="0" w:color="auto"/>
      </w:divBdr>
    </w:div>
    <w:div w:id="995646101">
      <w:bodyDiv w:val="1"/>
      <w:marLeft w:val="0"/>
      <w:marRight w:val="0"/>
      <w:marTop w:val="0"/>
      <w:marBottom w:val="0"/>
      <w:divBdr>
        <w:top w:val="none" w:sz="0" w:space="0" w:color="auto"/>
        <w:left w:val="none" w:sz="0" w:space="0" w:color="auto"/>
        <w:bottom w:val="none" w:sz="0" w:space="0" w:color="auto"/>
        <w:right w:val="none" w:sz="0" w:space="0" w:color="auto"/>
      </w:divBdr>
    </w:div>
    <w:div w:id="1165052636">
      <w:bodyDiv w:val="1"/>
      <w:marLeft w:val="0"/>
      <w:marRight w:val="0"/>
      <w:marTop w:val="0"/>
      <w:marBottom w:val="0"/>
      <w:divBdr>
        <w:top w:val="none" w:sz="0" w:space="0" w:color="auto"/>
        <w:left w:val="none" w:sz="0" w:space="0" w:color="auto"/>
        <w:bottom w:val="none" w:sz="0" w:space="0" w:color="auto"/>
        <w:right w:val="none" w:sz="0" w:space="0" w:color="auto"/>
      </w:divBdr>
    </w:div>
    <w:div w:id="1449469166">
      <w:bodyDiv w:val="1"/>
      <w:marLeft w:val="0"/>
      <w:marRight w:val="0"/>
      <w:marTop w:val="0"/>
      <w:marBottom w:val="0"/>
      <w:divBdr>
        <w:top w:val="none" w:sz="0" w:space="0" w:color="auto"/>
        <w:left w:val="none" w:sz="0" w:space="0" w:color="auto"/>
        <w:bottom w:val="none" w:sz="0" w:space="0" w:color="auto"/>
        <w:right w:val="none" w:sz="0" w:space="0" w:color="auto"/>
      </w:divBdr>
    </w:div>
    <w:div w:id="1474061036">
      <w:bodyDiv w:val="1"/>
      <w:marLeft w:val="0"/>
      <w:marRight w:val="0"/>
      <w:marTop w:val="0"/>
      <w:marBottom w:val="0"/>
      <w:divBdr>
        <w:top w:val="none" w:sz="0" w:space="0" w:color="auto"/>
        <w:left w:val="none" w:sz="0" w:space="0" w:color="auto"/>
        <w:bottom w:val="none" w:sz="0" w:space="0" w:color="auto"/>
        <w:right w:val="none" w:sz="0" w:space="0" w:color="auto"/>
      </w:divBdr>
    </w:div>
    <w:div w:id="1479541790">
      <w:bodyDiv w:val="1"/>
      <w:marLeft w:val="0"/>
      <w:marRight w:val="0"/>
      <w:marTop w:val="0"/>
      <w:marBottom w:val="0"/>
      <w:divBdr>
        <w:top w:val="none" w:sz="0" w:space="0" w:color="auto"/>
        <w:left w:val="none" w:sz="0" w:space="0" w:color="auto"/>
        <w:bottom w:val="none" w:sz="0" w:space="0" w:color="auto"/>
        <w:right w:val="none" w:sz="0" w:space="0" w:color="auto"/>
      </w:divBdr>
    </w:div>
    <w:div w:id="1755007621">
      <w:bodyDiv w:val="1"/>
      <w:marLeft w:val="0"/>
      <w:marRight w:val="0"/>
      <w:marTop w:val="0"/>
      <w:marBottom w:val="0"/>
      <w:divBdr>
        <w:top w:val="none" w:sz="0" w:space="0" w:color="auto"/>
        <w:left w:val="none" w:sz="0" w:space="0" w:color="auto"/>
        <w:bottom w:val="none" w:sz="0" w:space="0" w:color="auto"/>
        <w:right w:val="none" w:sz="0" w:space="0" w:color="auto"/>
      </w:divBdr>
    </w:div>
    <w:div w:id="1776246517">
      <w:bodyDiv w:val="1"/>
      <w:marLeft w:val="0"/>
      <w:marRight w:val="0"/>
      <w:marTop w:val="0"/>
      <w:marBottom w:val="0"/>
      <w:divBdr>
        <w:top w:val="none" w:sz="0" w:space="0" w:color="auto"/>
        <w:left w:val="none" w:sz="0" w:space="0" w:color="auto"/>
        <w:bottom w:val="none" w:sz="0" w:space="0" w:color="auto"/>
        <w:right w:val="none" w:sz="0" w:space="0" w:color="auto"/>
      </w:divBdr>
    </w:div>
    <w:div w:id="1794252180">
      <w:bodyDiv w:val="1"/>
      <w:marLeft w:val="0"/>
      <w:marRight w:val="0"/>
      <w:marTop w:val="0"/>
      <w:marBottom w:val="0"/>
      <w:divBdr>
        <w:top w:val="none" w:sz="0" w:space="0" w:color="auto"/>
        <w:left w:val="none" w:sz="0" w:space="0" w:color="auto"/>
        <w:bottom w:val="none" w:sz="0" w:space="0" w:color="auto"/>
        <w:right w:val="none" w:sz="0" w:space="0" w:color="auto"/>
      </w:divBdr>
    </w:div>
    <w:div w:id="186289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ademy.onwingspan.com/common-content-store/Shared/Shared/Public/lex_auth_0130010099188613121924_shared/web-hosted/assets/PropertiesDemo1641375999670.zip" TargetMode="External"/><Relationship Id="rId18" Type="http://schemas.openxmlformats.org/officeDocument/2006/relationships/image" Target="media/image6.png"/><Relationship Id="rId26" Type="http://schemas.openxmlformats.org/officeDocument/2006/relationships/hyperlink" Target="https://academy.onwingspan.com/common-content-store/Shared/Shared/Public/lex_auth_0130086339299164161314_shared/web-hosted/assets/ApacheLogging1641376524579.zip" TargetMode="External"/><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webSettings" Target="webSettings.xml"/><Relationship Id="rId12" Type="http://schemas.openxmlformats.org/officeDocument/2006/relationships/hyperlink" Target="https://docs.oracle.com/javase/7/docs/api/java/util/Properties.html" TargetMode="External"/><Relationship Id="rId17" Type="http://schemas.openxmlformats.org/officeDocument/2006/relationships/image" Target="media/image5.png"/><Relationship Id="rId25" Type="http://schemas.openxmlformats.org/officeDocument/2006/relationships/image" Target="media/image12.jpeg"/><Relationship Id="rId33"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hyperlink" Target="https://academy.onwingspan.com/common-content-store/Shared/Shared/Public/lex_auth_0130086339299164161314_shared/web-hosted/assets/ApacheLogging1641376389165.zip" TargetMode="External"/><Relationship Id="rId28" Type="http://schemas.openxmlformats.org/officeDocument/2006/relationships/hyperlink" Target="https://academy.onwingspan.com/common-content-store/Shared/Shared/Public/lex_auth_0130086339299164161314_shared/web-hosted/assets/ApacheLogging1641377445805.zip"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jpeg"/><Relationship Id="rId31" Type="http://schemas.openxmlformats.org/officeDocument/2006/relationships/image" Target="media/image1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cademy.onwingspan.com/common-content-store/Shared/Shared/Public/lex_auth_0130010099188613121924_shared/web-hosted/assets/PropertiesJars.zip" TargetMode="External"/><Relationship Id="rId22" Type="http://schemas.openxmlformats.org/officeDocument/2006/relationships/image" Target="media/image10.jpe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0C7612DF-58A3-4038-A3CF-B53084E35715%7d\%7b62353967-CB95-4A1E-8E33-6F57D4B5BD20%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{62353967-CB95-4A1E-8E33-6F57D4B5BD20}tf56348247_win32</Template>
  <TotalTime>0</TotalTime>
  <Pages>25</Pages>
  <Words>4385</Words>
  <Characters>25000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2022-12-01T03:01:00Z</dcterms:created>
  <dcterms:modified xsi:type="dcterms:W3CDTF">2022-12-01T03:50:00Z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