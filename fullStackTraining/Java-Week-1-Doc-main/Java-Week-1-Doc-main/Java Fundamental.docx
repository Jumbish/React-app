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C1315" w14:textId="77777777" w:rsidR="00831721" w:rsidRDefault="00831721" w:rsidP="00831721">
      <w:pPr>
        <w:spacing w:before="120" w:after="0"/>
      </w:pPr>
      <w:r w:rsidRPr="0041428F">
        <w:rPr>
          <w:noProof/>
        </w:rPr>
        <mc:AlternateContent>
          <mc:Choice Requires="wpg">
            <w:drawing>
              <wp:anchor distT="0" distB="0" distL="114300" distR="114300" simplePos="0" relativeHeight="251659264" behindDoc="1" locked="1" layoutInCell="1" allowOverlap="1" wp14:anchorId="0A094E67" wp14:editId="22117D18">
                <wp:simplePos x="0" y="0"/>
                <wp:positionH relativeFrom="column">
                  <wp:posOffset>-457200</wp:posOffset>
                </wp:positionH>
                <wp:positionV relativeFrom="paragraph">
                  <wp:posOffset>-457200</wp:posOffset>
                </wp:positionV>
                <wp:extent cx="8247888" cy="3026664"/>
                <wp:effectExtent l="0" t="0" r="1270" b="2540"/>
                <wp:wrapNone/>
                <wp:docPr id="19" name="Graphic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888" cy="3026664"/>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7433A1" id="Graphic 17" o:spid="_x0000_s1026" alt="&quot;&quot;" style="position:absolute;margin-left:-36pt;margin-top:-36pt;width:649.45pt;height:238.3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anchorlock/>
              </v:group>
            </w:pict>
          </mc:Fallback>
        </mc:AlternateContent>
      </w:r>
    </w:p>
    <w:tbl>
      <w:tblPr>
        <w:tblW w:w="5014" w:type="pct"/>
        <w:jc w:val="center"/>
        <w:tblLayout w:type="fixed"/>
        <w:tblCellMar>
          <w:left w:w="0" w:type="dxa"/>
          <w:right w:w="0" w:type="dxa"/>
        </w:tblCellMar>
        <w:tblLook w:val="0600" w:firstRow="0" w:lastRow="0" w:firstColumn="0" w:lastColumn="0" w:noHBand="1" w:noVBand="1"/>
        <w:tblDescription w:val="Header layout table"/>
      </w:tblPr>
      <w:tblGrid>
        <w:gridCol w:w="10830"/>
      </w:tblGrid>
      <w:tr w:rsidR="00A66B18" w:rsidRPr="0041428F" w14:paraId="2921AB1A" w14:textId="77777777" w:rsidTr="00D32F00">
        <w:trPr>
          <w:trHeight w:val="268"/>
          <w:jc w:val="center"/>
        </w:trPr>
        <w:tc>
          <w:tcPr>
            <w:tcW w:w="10830" w:type="dxa"/>
          </w:tcPr>
          <w:p w14:paraId="2874EFD6" w14:textId="77777777" w:rsidR="00A66B18" w:rsidRPr="0041428F" w:rsidRDefault="00A66B18" w:rsidP="00A66B18">
            <w:pPr>
              <w:pStyle w:val="ContactInfo"/>
              <w:rPr>
                <w:color w:val="000000" w:themeColor="text1"/>
              </w:rPr>
            </w:pPr>
            <w:r w:rsidRPr="0041428F">
              <w:rPr>
                <w:noProof/>
                <w:color w:val="000000" w:themeColor="text1"/>
              </w:rPr>
              <mc:AlternateContent>
                <mc:Choice Requires="wps">
                  <w:drawing>
                    <wp:inline distT="0" distB="0" distL="0" distR="0" wp14:anchorId="13F8B3A0" wp14:editId="4AAD2956">
                      <wp:extent cx="4032885" cy="1071880"/>
                      <wp:effectExtent l="19050" t="19050" r="24765" b="13970"/>
                      <wp:docPr id="18" name="Shape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4032885" cy="1071880"/>
                              </a:xfrm>
                              <a:prstGeom prst="rect">
                                <a:avLst/>
                              </a:prstGeom>
                              <a:ln w="38100">
                                <a:solidFill>
                                  <a:schemeClr val="bg1"/>
                                </a:solidFill>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xmlns:lc="http://schemas.openxmlformats.org/drawingml/2006/lockedCanvas" val="1"/>
                                </a:ext>
                              </a:extLst>
                            </wps:spPr>
                            <wps:txbx>
                              <w:txbxContent>
                                <w:p w14:paraId="0D4D2E3A" w14:textId="4981DF62" w:rsidR="00A66B18" w:rsidRPr="00BC1143" w:rsidRDefault="00D32F00" w:rsidP="00AA089B">
                                  <w:pPr>
                                    <w:pStyle w:val="Logo"/>
                                    <w:rPr>
                                      <w:lang w:val="en-IN"/>
                                    </w:rPr>
                                  </w:pPr>
                                  <w:r>
                                    <w:rPr>
                                      <w:lang w:val="en-IN"/>
                                    </w:rPr>
                                    <w:t>Java Fundamentals</w:t>
                                  </w:r>
                                </w:p>
                              </w:txbxContent>
                            </wps:txbx>
                            <wps:bodyPr wrap="square" lIns="19050" tIns="19050" rIns="19050" bIns="19050" anchor="ctr">
                              <a:noAutofit/>
                            </wps:bodyPr>
                          </wps:wsp>
                        </a:graphicData>
                      </a:graphic>
                    </wp:inline>
                  </w:drawing>
                </mc:Choice>
                <mc:Fallback>
                  <w:pict>
                    <v:rect w14:anchorId="13F8B3A0" id="Shape 61" o:spid="_x0000_s1026" style="width:317.55pt;height:8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" filled="f" strokecolor="white [3212]" strokeweight="3pt">
                      <v:stroke miterlimit="4"/>
                      <v:textbox inset="1.5pt,1.5pt,1.5pt,1.5pt">
                        <w:txbxContent>
                          <w:p w14:paraId="0D4D2E3A" w14:textId="4981DF62" w:rsidR="00A66B18" w:rsidRPr="00BC1143" w:rsidRDefault="00D32F00" w:rsidP="00AA089B">
                            <w:pPr>
                              <w:pStyle w:val="Logo"/>
                              <w:rPr>
                                <w:lang w:val="en-IN"/>
                              </w:rPr>
                            </w:pPr>
                            <w:r>
                              <w:rPr>
                                <w:lang w:val="en-IN"/>
                              </w:rPr>
                              <w:t>Java Fundamentals</w:t>
                            </w:r>
                          </w:p>
                        </w:txbxContent>
                      </v:textbox>
                      <w10:anchorlock/>
                    </v:rect>
                  </w:pict>
                </mc:Fallback>
              </mc:AlternateContent>
            </w:r>
          </w:p>
        </w:tc>
      </w:tr>
      <w:tr w:rsidR="00615018" w:rsidRPr="0041428F" w14:paraId="594D8CA3" w14:textId="77777777" w:rsidTr="00D32F00">
        <w:trPr>
          <w:trHeight w:val="2678"/>
          <w:jc w:val="center"/>
        </w:trPr>
        <w:tc>
          <w:tcPr>
            <w:tcW w:w="10830" w:type="dxa"/>
            <w:vAlign w:val="bottom"/>
          </w:tcPr>
          <w:p w14:paraId="0FF8DD46" w14:textId="61BF1F3B" w:rsidR="003E24DF" w:rsidRPr="0041428F" w:rsidRDefault="003E24DF" w:rsidP="00A66B18">
            <w:pPr>
              <w:pStyle w:val="ContactInfo"/>
              <w:rPr>
                <w:color w:val="000000" w:themeColor="text1"/>
              </w:rPr>
            </w:pPr>
          </w:p>
        </w:tc>
      </w:tr>
    </w:tbl>
    <w:p w14:paraId="1ADFA8F5" w14:textId="77777777" w:rsidR="00BC1143" w:rsidRPr="00BC1143" w:rsidRDefault="00BC1143" w:rsidP="00BC1143">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BC1143">
        <w:rPr>
          <w:rFonts w:ascii="Roboto" w:eastAsia="Times New Roman" w:hAnsi="Roboto" w:cs="Times New Roman"/>
          <w:color w:val="01014A"/>
          <w:kern w:val="0"/>
          <w:sz w:val="27"/>
          <w:szCs w:val="27"/>
          <w:lang w:val="en-IN" w:eastAsia="en-IN"/>
        </w:rPr>
        <w:t xml:space="preserve">In today's world, social media websites have become an integral part of one's daily life. Sharing details of every moment of one's day, appreciating other's viewpoints or posts, sharing one's opinions, etc are some of the activities that we perform </w:t>
      </w:r>
      <w:proofErr w:type="gramStart"/>
      <w:r w:rsidRPr="00BC1143">
        <w:rPr>
          <w:rFonts w:ascii="Roboto" w:eastAsia="Times New Roman" w:hAnsi="Roboto" w:cs="Times New Roman"/>
          <w:color w:val="01014A"/>
          <w:kern w:val="0"/>
          <w:sz w:val="27"/>
          <w:szCs w:val="27"/>
          <w:lang w:val="en-IN" w:eastAsia="en-IN"/>
        </w:rPr>
        <w:t>on a daily basis</w:t>
      </w:r>
      <w:proofErr w:type="gramEnd"/>
      <w:r w:rsidRPr="00BC1143">
        <w:rPr>
          <w:rFonts w:ascii="Roboto" w:eastAsia="Times New Roman" w:hAnsi="Roboto" w:cs="Times New Roman"/>
          <w:color w:val="01014A"/>
          <w:kern w:val="0"/>
          <w:sz w:val="27"/>
          <w:szCs w:val="27"/>
          <w:lang w:val="en-IN" w:eastAsia="en-IN"/>
        </w:rPr>
        <w:t xml:space="preserve">. And to be a part of this, one </w:t>
      </w:r>
      <w:proofErr w:type="gramStart"/>
      <w:r w:rsidRPr="00BC1143">
        <w:rPr>
          <w:rFonts w:ascii="Roboto" w:eastAsia="Times New Roman" w:hAnsi="Roboto" w:cs="Times New Roman"/>
          <w:color w:val="01014A"/>
          <w:kern w:val="0"/>
          <w:sz w:val="27"/>
          <w:szCs w:val="27"/>
          <w:lang w:val="en-IN" w:eastAsia="en-IN"/>
        </w:rPr>
        <w:t>has to</w:t>
      </w:r>
      <w:proofErr w:type="gramEnd"/>
      <w:r w:rsidRPr="00BC1143">
        <w:rPr>
          <w:rFonts w:ascii="Roboto" w:eastAsia="Times New Roman" w:hAnsi="Roboto" w:cs="Times New Roman"/>
          <w:color w:val="01014A"/>
          <w:kern w:val="0"/>
          <w:sz w:val="27"/>
          <w:szCs w:val="27"/>
          <w:lang w:val="en-IN" w:eastAsia="en-IN"/>
        </w:rPr>
        <w:t xml:space="preserve"> first log in to the particular website. Any leading social website has more than a billion users operating on it every day. The data shown to one user will be exclusive to that user and may not be shown to any other. Due to this, the amount of data that would have to be stored for this purpose would be huge.</w:t>
      </w:r>
    </w:p>
    <w:p w14:paraId="1161848A" w14:textId="77777777" w:rsidR="00BC1143" w:rsidRPr="00BC1143" w:rsidRDefault="00BC1143" w:rsidP="00BC1143">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BC1143">
        <w:rPr>
          <w:rFonts w:ascii="Roboto" w:eastAsia="Times New Roman" w:hAnsi="Roboto" w:cs="Times New Roman"/>
          <w:color w:val="01014A"/>
          <w:kern w:val="0"/>
          <w:sz w:val="27"/>
          <w:szCs w:val="27"/>
          <w:lang w:val="en-IN" w:eastAsia="en-IN"/>
        </w:rPr>
        <w:t xml:space="preserve">Due to the huge amount of data involved, developing an application </w:t>
      </w:r>
      <w:proofErr w:type="gramStart"/>
      <w:r w:rsidRPr="00BC1143">
        <w:rPr>
          <w:rFonts w:ascii="Roboto" w:eastAsia="Times New Roman" w:hAnsi="Roboto" w:cs="Times New Roman"/>
          <w:color w:val="01014A"/>
          <w:kern w:val="0"/>
          <w:sz w:val="27"/>
          <w:szCs w:val="27"/>
          <w:lang w:val="en-IN" w:eastAsia="en-IN"/>
        </w:rPr>
        <w:t>similar to</w:t>
      </w:r>
      <w:proofErr w:type="gramEnd"/>
      <w:r w:rsidRPr="00BC1143">
        <w:rPr>
          <w:rFonts w:ascii="Roboto" w:eastAsia="Times New Roman" w:hAnsi="Roboto" w:cs="Times New Roman"/>
          <w:color w:val="01014A"/>
          <w:kern w:val="0"/>
          <w:sz w:val="27"/>
          <w:szCs w:val="27"/>
          <w:lang w:val="en-IN" w:eastAsia="en-IN"/>
        </w:rPr>
        <w:t xml:space="preserve"> a social media website would have to follow a few checkpoints,</w:t>
      </w:r>
    </w:p>
    <w:p w14:paraId="65266B30" w14:textId="77777777" w:rsidR="00BC1143" w:rsidRPr="00BC1143" w:rsidRDefault="00BC1143" w:rsidP="00BC1143">
      <w:pPr>
        <w:numPr>
          <w:ilvl w:val="0"/>
          <w:numId w:val="1"/>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BC1143">
        <w:rPr>
          <w:rFonts w:ascii="Roboto" w:eastAsia="Times New Roman" w:hAnsi="Roboto" w:cs="Times New Roman"/>
          <w:color w:val="01014A"/>
          <w:kern w:val="0"/>
          <w:sz w:val="27"/>
          <w:szCs w:val="27"/>
          <w:lang w:val="en-IN" w:eastAsia="en-IN"/>
        </w:rPr>
        <w:t>It should be large-scale</w:t>
      </w:r>
    </w:p>
    <w:p w14:paraId="0DEAEE1A" w14:textId="77777777" w:rsidR="00BC1143" w:rsidRPr="00BC1143" w:rsidRDefault="00BC1143" w:rsidP="00BC1143">
      <w:pPr>
        <w:numPr>
          <w:ilvl w:val="0"/>
          <w:numId w:val="1"/>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BC1143">
        <w:rPr>
          <w:rFonts w:ascii="Roboto" w:eastAsia="Times New Roman" w:hAnsi="Roboto" w:cs="Times New Roman"/>
          <w:color w:val="01014A"/>
          <w:kern w:val="0"/>
          <w:sz w:val="27"/>
          <w:szCs w:val="27"/>
          <w:lang w:val="en-IN" w:eastAsia="en-IN"/>
        </w:rPr>
        <w:t>It should have the potential to accept new functionalities after development</w:t>
      </w:r>
    </w:p>
    <w:p w14:paraId="08BD10DF" w14:textId="77777777" w:rsidR="00BC1143" w:rsidRPr="00BC1143" w:rsidRDefault="00BC1143" w:rsidP="00BC1143">
      <w:pPr>
        <w:numPr>
          <w:ilvl w:val="0"/>
          <w:numId w:val="1"/>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BC1143">
        <w:rPr>
          <w:rFonts w:ascii="Roboto" w:eastAsia="Times New Roman" w:hAnsi="Roboto" w:cs="Times New Roman"/>
          <w:color w:val="01014A"/>
          <w:kern w:val="0"/>
          <w:sz w:val="27"/>
          <w:szCs w:val="27"/>
          <w:lang w:val="en-IN" w:eastAsia="en-IN"/>
        </w:rPr>
        <w:t>It should be secure</w:t>
      </w:r>
    </w:p>
    <w:p w14:paraId="583D020B" w14:textId="77777777" w:rsidR="00BC1143" w:rsidRPr="00BC1143" w:rsidRDefault="00BC1143" w:rsidP="00BC1143">
      <w:pPr>
        <w:numPr>
          <w:ilvl w:val="0"/>
          <w:numId w:val="1"/>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BC1143">
        <w:rPr>
          <w:rFonts w:ascii="Roboto" w:eastAsia="Times New Roman" w:hAnsi="Roboto" w:cs="Times New Roman"/>
          <w:color w:val="01014A"/>
          <w:kern w:val="0"/>
          <w:sz w:val="27"/>
          <w:szCs w:val="27"/>
          <w:lang w:val="en-IN" w:eastAsia="en-IN"/>
        </w:rPr>
        <w:t>It should also be split into multiple isolated layers.</w:t>
      </w:r>
    </w:p>
    <w:p w14:paraId="37844154" w14:textId="77777777" w:rsidR="00BC1143" w:rsidRPr="00BC1143" w:rsidRDefault="00BC1143" w:rsidP="00BC1143">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BC1143">
        <w:rPr>
          <w:rFonts w:ascii="Roboto" w:eastAsia="Times New Roman" w:hAnsi="Roboto" w:cs="Times New Roman"/>
          <w:color w:val="01014A"/>
          <w:kern w:val="0"/>
          <w:sz w:val="27"/>
          <w:szCs w:val="27"/>
          <w:lang w:val="en-IN" w:eastAsia="en-IN"/>
        </w:rPr>
        <w:t>All these can be achieved by developing an Enterprise application.</w:t>
      </w:r>
    </w:p>
    <w:p w14:paraId="67CB0B7B" w14:textId="77777777" w:rsidR="00BC1143" w:rsidRPr="00BC1143" w:rsidRDefault="00BC1143" w:rsidP="00BC1143">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BC1143">
        <w:rPr>
          <w:rFonts w:ascii="Roboto" w:eastAsia="Times New Roman" w:hAnsi="Roboto" w:cs="Times New Roman"/>
          <w:color w:val="01014A"/>
          <w:kern w:val="0"/>
          <w:sz w:val="27"/>
          <w:szCs w:val="27"/>
          <w:lang w:val="en-IN" w:eastAsia="en-IN"/>
        </w:rPr>
        <w:t xml:space="preserve">An Enterprise Application is a software application that helps enterprises in managing their business-related activities. They are large and complex and solve business-related problems to </w:t>
      </w:r>
      <w:proofErr w:type="spellStart"/>
      <w:r w:rsidRPr="00BC1143">
        <w:rPr>
          <w:rFonts w:ascii="Roboto" w:eastAsia="Times New Roman" w:hAnsi="Roboto" w:cs="Times New Roman"/>
          <w:color w:val="01014A"/>
          <w:kern w:val="0"/>
          <w:sz w:val="27"/>
          <w:szCs w:val="27"/>
          <w:lang w:val="en-IN" w:eastAsia="en-IN"/>
        </w:rPr>
        <w:t>fulfill</w:t>
      </w:r>
      <w:proofErr w:type="spellEnd"/>
      <w:r w:rsidRPr="00BC1143">
        <w:rPr>
          <w:rFonts w:ascii="Roboto" w:eastAsia="Times New Roman" w:hAnsi="Roboto" w:cs="Times New Roman"/>
          <w:color w:val="01014A"/>
          <w:kern w:val="0"/>
          <w:sz w:val="27"/>
          <w:szCs w:val="27"/>
          <w:lang w:val="en-IN" w:eastAsia="en-IN"/>
        </w:rPr>
        <w:t xml:space="preserve"> the needs of the enterprises.</w:t>
      </w:r>
    </w:p>
    <w:p w14:paraId="738450F6" w14:textId="77777777" w:rsidR="00BC1143" w:rsidRPr="00BC1143" w:rsidRDefault="00BC1143" w:rsidP="00BC1143">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BC1143">
        <w:rPr>
          <w:rFonts w:ascii="Roboto" w:eastAsia="Times New Roman" w:hAnsi="Roboto" w:cs="Times New Roman"/>
          <w:color w:val="01014A"/>
          <w:kern w:val="0"/>
          <w:sz w:val="27"/>
          <w:szCs w:val="27"/>
          <w:lang w:val="en-IN" w:eastAsia="en-IN"/>
        </w:rPr>
        <w:t>Few of the enterprise application you would have encountered till now are,</w:t>
      </w:r>
    </w:p>
    <w:p w14:paraId="3622E10F" w14:textId="77777777" w:rsidR="00BC1143" w:rsidRPr="00BC1143" w:rsidRDefault="00BC1143" w:rsidP="00BC1143">
      <w:pPr>
        <w:numPr>
          <w:ilvl w:val="0"/>
          <w:numId w:val="2"/>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proofErr w:type="spellStart"/>
      <w:r w:rsidRPr="00BC1143">
        <w:rPr>
          <w:rFonts w:ascii="Roboto" w:eastAsia="Times New Roman" w:hAnsi="Roboto" w:cs="Times New Roman"/>
          <w:color w:val="01014A"/>
          <w:kern w:val="0"/>
          <w:sz w:val="27"/>
          <w:szCs w:val="27"/>
          <w:lang w:val="en-IN" w:eastAsia="en-IN"/>
        </w:rPr>
        <w:t>Sparsh</w:t>
      </w:r>
      <w:proofErr w:type="spellEnd"/>
    </w:p>
    <w:p w14:paraId="7320C14E" w14:textId="77777777" w:rsidR="00BC1143" w:rsidRPr="00BC1143" w:rsidRDefault="00BC1143" w:rsidP="00BC1143">
      <w:pPr>
        <w:numPr>
          <w:ilvl w:val="0"/>
          <w:numId w:val="2"/>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BC1143">
        <w:rPr>
          <w:rFonts w:ascii="Roboto" w:eastAsia="Times New Roman" w:hAnsi="Roboto" w:cs="Times New Roman"/>
          <w:color w:val="01014A"/>
          <w:kern w:val="0"/>
          <w:sz w:val="27"/>
          <w:szCs w:val="27"/>
          <w:lang w:val="en-IN" w:eastAsia="en-IN"/>
        </w:rPr>
        <w:t>Yammer</w:t>
      </w:r>
    </w:p>
    <w:p w14:paraId="4AA4CAC4" w14:textId="77777777" w:rsidR="00BC1143" w:rsidRPr="00BC1143" w:rsidRDefault="00BC1143" w:rsidP="00BC1143">
      <w:pPr>
        <w:numPr>
          <w:ilvl w:val="0"/>
          <w:numId w:val="2"/>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BC1143">
        <w:rPr>
          <w:rFonts w:ascii="Roboto" w:eastAsia="Times New Roman" w:hAnsi="Roboto" w:cs="Times New Roman"/>
          <w:color w:val="01014A"/>
          <w:kern w:val="0"/>
          <w:sz w:val="27"/>
          <w:szCs w:val="27"/>
          <w:lang w:val="en-IN" w:eastAsia="en-IN"/>
        </w:rPr>
        <w:t>Microsoft Outlook</w:t>
      </w:r>
    </w:p>
    <w:p w14:paraId="2F039DBE" w14:textId="77777777" w:rsidR="00BC1143" w:rsidRPr="00BC1143" w:rsidRDefault="00BC1143" w:rsidP="00BC1143">
      <w:pPr>
        <w:numPr>
          <w:ilvl w:val="0"/>
          <w:numId w:val="2"/>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BC1143">
        <w:rPr>
          <w:rFonts w:ascii="Roboto" w:eastAsia="Times New Roman" w:hAnsi="Roboto" w:cs="Times New Roman"/>
          <w:color w:val="01014A"/>
          <w:kern w:val="0"/>
          <w:sz w:val="27"/>
          <w:szCs w:val="27"/>
          <w:lang w:val="en-IN" w:eastAsia="en-IN"/>
        </w:rPr>
        <w:t>Microsoft Skype</w:t>
      </w:r>
    </w:p>
    <w:p w14:paraId="38C74203" w14:textId="77777777" w:rsidR="00BC1143" w:rsidRPr="00BC1143" w:rsidRDefault="00BC1143" w:rsidP="00BC1143">
      <w:pPr>
        <w:numPr>
          <w:ilvl w:val="0"/>
          <w:numId w:val="2"/>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BC1143">
        <w:rPr>
          <w:rFonts w:ascii="Roboto" w:eastAsia="Times New Roman" w:hAnsi="Roboto" w:cs="Times New Roman"/>
          <w:color w:val="01014A"/>
          <w:kern w:val="0"/>
          <w:sz w:val="27"/>
          <w:szCs w:val="27"/>
          <w:lang w:val="en-IN" w:eastAsia="en-IN"/>
        </w:rPr>
        <w:t>Yours truly (Lex)</w:t>
      </w:r>
    </w:p>
    <w:p w14:paraId="4F3C4B93" w14:textId="77777777" w:rsidR="00BC1143" w:rsidRPr="00BC1143" w:rsidRDefault="00BC1143" w:rsidP="00BC1143">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BC1143">
        <w:rPr>
          <w:rFonts w:ascii="Roboto" w:eastAsia="Times New Roman" w:hAnsi="Roboto" w:cs="Times New Roman"/>
          <w:color w:val="01014A"/>
          <w:kern w:val="0"/>
          <w:sz w:val="27"/>
          <w:szCs w:val="27"/>
          <w:lang w:val="en-IN" w:eastAsia="en-IN"/>
        </w:rPr>
        <w:lastRenderedPageBreak/>
        <w:t>Let us see the different layers in an enterprise application.</w:t>
      </w:r>
    </w:p>
    <w:p w14:paraId="4DECE1F1" w14:textId="77777777" w:rsidR="00BC1143" w:rsidRPr="00BC1143" w:rsidRDefault="00BC1143" w:rsidP="00BC1143">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BC1143">
        <w:rPr>
          <w:rFonts w:ascii="Roboto" w:eastAsia="Times New Roman" w:hAnsi="Roboto" w:cs="Times New Roman"/>
          <w:color w:val="01014A"/>
          <w:kern w:val="0"/>
          <w:sz w:val="27"/>
          <w:szCs w:val="27"/>
          <w:lang w:val="en-IN" w:eastAsia="en-IN"/>
        </w:rPr>
        <w:t>Since the enterprise application has been used for data manipulation of a large amount of data, it has become huge and complex. Maintaining such a complex application is challenging. And to resolve this, the enterprise application will be divided into different tiers.</w:t>
      </w:r>
    </w:p>
    <w:p w14:paraId="13A4A721" w14:textId="4E5BCB13" w:rsidR="00BC1143" w:rsidRPr="00BC1143" w:rsidRDefault="00BC1143" w:rsidP="00BC1143">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BC1143">
        <w:rPr>
          <w:rFonts w:ascii="Roboto" w:eastAsia="Times New Roman" w:hAnsi="Roboto" w:cs="Times New Roman"/>
          <w:noProof/>
          <w:color w:val="01014A"/>
          <w:kern w:val="0"/>
          <w:sz w:val="27"/>
          <w:szCs w:val="27"/>
          <w:lang w:val="en-IN" w:eastAsia="en-IN"/>
        </w:rPr>
        <w:drawing>
          <wp:inline distT="0" distB="0" distL="0" distR="0" wp14:anchorId="4D1C3367" wp14:editId="3D3FA9A4">
            <wp:extent cx="5314950" cy="4394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4950" cy="4394200"/>
                    </a:xfrm>
                    <a:prstGeom prst="rect">
                      <a:avLst/>
                    </a:prstGeom>
                    <a:noFill/>
                    <a:ln>
                      <a:noFill/>
                    </a:ln>
                  </pic:spPr>
                </pic:pic>
              </a:graphicData>
            </a:graphic>
          </wp:inline>
        </w:drawing>
      </w:r>
    </w:p>
    <w:p w14:paraId="2EAC68E4" w14:textId="77777777" w:rsidR="00BC1143" w:rsidRPr="00BC1143" w:rsidRDefault="00BC1143" w:rsidP="00BC1143">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BC1143">
        <w:rPr>
          <w:rFonts w:ascii="Roboto" w:eastAsia="Times New Roman" w:hAnsi="Roboto" w:cs="Times New Roman"/>
          <w:color w:val="01014A"/>
          <w:kern w:val="0"/>
          <w:sz w:val="27"/>
          <w:szCs w:val="27"/>
          <w:lang w:val="en-IN" w:eastAsia="en-IN"/>
        </w:rPr>
        <w:t>There are 4 tiers that the application is split into,</w:t>
      </w:r>
    </w:p>
    <w:p w14:paraId="2740CCBE" w14:textId="49563BD2" w:rsidR="00BC1143" w:rsidRPr="00BC1143" w:rsidRDefault="00BC1143" w:rsidP="00BC1143">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BC1143">
        <w:rPr>
          <w:rFonts w:ascii="Roboto" w:eastAsia="Times New Roman" w:hAnsi="Roboto" w:cs="Times New Roman"/>
          <w:b/>
          <w:bCs/>
          <w:color w:val="01014A"/>
          <w:kern w:val="0"/>
          <w:sz w:val="27"/>
          <w:szCs w:val="27"/>
          <w:lang w:val="en-IN" w:eastAsia="en-IN"/>
        </w:rPr>
        <w:t>Client</w:t>
      </w:r>
      <w:r>
        <w:rPr>
          <w:rFonts w:ascii="Roboto" w:eastAsia="Times New Roman" w:hAnsi="Roboto" w:cs="Times New Roman"/>
          <w:b/>
          <w:bCs/>
          <w:color w:val="01014A"/>
          <w:kern w:val="0"/>
          <w:sz w:val="27"/>
          <w:szCs w:val="27"/>
          <w:lang w:val="en-IN" w:eastAsia="en-IN"/>
        </w:rPr>
        <w:t>-</w:t>
      </w:r>
      <w:r w:rsidRPr="00BC1143">
        <w:rPr>
          <w:rFonts w:ascii="Roboto" w:eastAsia="Times New Roman" w:hAnsi="Roboto" w:cs="Times New Roman"/>
          <w:b/>
          <w:bCs/>
          <w:color w:val="01014A"/>
          <w:kern w:val="0"/>
          <w:sz w:val="27"/>
          <w:szCs w:val="27"/>
          <w:lang w:val="en-IN" w:eastAsia="en-IN"/>
        </w:rPr>
        <w:t>Tier: </w:t>
      </w:r>
      <w:r w:rsidRPr="00BC1143">
        <w:rPr>
          <w:rFonts w:ascii="Roboto" w:eastAsia="Times New Roman" w:hAnsi="Roboto" w:cs="Times New Roman"/>
          <w:color w:val="01014A"/>
          <w:kern w:val="0"/>
          <w:sz w:val="27"/>
          <w:szCs w:val="27"/>
          <w:lang w:val="en-IN" w:eastAsia="en-IN"/>
        </w:rPr>
        <w:br/>
        <w:t>Acts as an interface to the end-user. Clients can be a web browser or standalone applications which is present in Computer, Mobile etc.</w:t>
      </w:r>
    </w:p>
    <w:p w14:paraId="7BFB6DA9" w14:textId="0C41B2E5" w:rsidR="00BC1143" w:rsidRPr="00BC1143" w:rsidRDefault="00BC1143" w:rsidP="00BC1143">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BC1143">
        <w:rPr>
          <w:rFonts w:ascii="Roboto" w:eastAsia="Times New Roman" w:hAnsi="Roboto" w:cs="Times New Roman"/>
          <w:b/>
          <w:bCs/>
          <w:color w:val="01014A"/>
          <w:kern w:val="0"/>
          <w:sz w:val="27"/>
          <w:szCs w:val="27"/>
          <w:lang w:val="en-IN" w:eastAsia="en-IN"/>
        </w:rPr>
        <w:t>Presentation</w:t>
      </w:r>
      <w:r>
        <w:rPr>
          <w:rFonts w:ascii="Roboto" w:eastAsia="Times New Roman" w:hAnsi="Roboto" w:cs="Times New Roman"/>
          <w:b/>
          <w:bCs/>
          <w:color w:val="01014A"/>
          <w:kern w:val="0"/>
          <w:sz w:val="27"/>
          <w:szCs w:val="27"/>
          <w:lang w:val="en-IN" w:eastAsia="en-IN"/>
        </w:rPr>
        <w:t>-</w:t>
      </w:r>
      <w:r w:rsidRPr="00BC1143">
        <w:rPr>
          <w:rFonts w:ascii="Roboto" w:eastAsia="Times New Roman" w:hAnsi="Roboto" w:cs="Times New Roman"/>
          <w:b/>
          <w:bCs/>
          <w:color w:val="01014A"/>
          <w:kern w:val="0"/>
          <w:sz w:val="27"/>
          <w:szCs w:val="27"/>
          <w:lang w:val="en-IN" w:eastAsia="en-IN"/>
        </w:rPr>
        <w:t>Tier:</w:t>
      </w:r>
      <w:r w:rsidRPr="00BC1143">
        <w:rPr>
          <w:rFonts w:ascii="Roboto" w:eastAsia="Times New Roman" w:hAnsi="Roboto" w:cs="Times New Roman"/>
          <w:color w:val="01014A"/>
          <w:kern w:val="0"/>
          <w:sz w:val="27"/>
          <w:szCs w:val="27"/>
          <w:lang w:val="en-IN" w:eastAsia="en-IN"/>
        </w:rPr>
        <w:br/>
        <w:t>This tier links the business logic of the application and the end user. It also takes care of displaying dynamic content to the end-user and accepting various inputs from the user.</w:t>
      </w:r>
    </w:p>
    <w:p w14:paraId="77AAE806" w14:textId="6566F58E" w:rsidR="00BC1143" w:rsidRPr="00BC1143" w:rsidRDefault="00BC1143" w:rsidP="00BC1143">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BC1143">
        <w:rPr>
          <w:rFonts w:ascii="Roboto" w:eastAsia="Times New Roman" w:hAnsi="Roboto" w:cs="Times New Roman"/>
          <w:b/>
          <w:bCs/>
          <w:color w:val="01014A"/>
          <w:kern w:val="0"/>
          <w:sz w:val="27"/>
          <w:szCs w:val="27"/>
          <w:lang w:val="en-IN" w:eastAsia="en-IN"/>
        </w:rPr>
        <w:t>Business</w:t>
      </w:r>
      <w:r>
        <w:rPr>
          <w:rFonts w:ascii="Roboto" w:eastAsia="Times New Roman" w:hAnsi="Roboto" w:cs="Times New Roman"/>
          <w:b/>
          <w:bCs/>
          <w:color w:val="01014A"/>
          <w:kern w:val="0"/>
          <w:sz w:val="27"/>
          <w:szCs w:val="27"/>
          <w:lang w:val="en-IN" w:eastAsia="en-IN"/>
        </w:rPr>
        <w:t>-</w:t>
      </w:r>
      <w:r w:rsidRPr="00BC1143">
        <w:rPr>
          <w:rFonts w:ascii="Roboto" w:eastAsia="Times New Roman" w:hAnsi="Roboto" w:cs="Times New Roman"/>
          <w:b/>
          <w:bCs/>
          <w:color w:val="01014A"/>
          <w:kern w:val="0"/>
          <w:sz w:val="27"/>
          <w:szCs w:val="27"/>
          <w:lang w:val="en-IN" w:eastAsia="en-IN"/>
        </w:rPr>
        <w:t>Tier:</w:t>
      </w:r>
      <w:r w:rsidRPr="00BC1143">
        <w:rPr>
          <w:rFonts w:ascii="Roboto" w:eastAsia="Times New Roman" w:hAnsi="Roboto" w:cs="Times New Roman"/>
          <w:color w:val="01014A"/>
          <w:kern w:val="0"/>
          <w:sz w:val="27"/>
          <w:szCs w:val="27"/>
          <w:lang w:val="en-IN" w:eastAsia="en-IN"/>
        </w:rPr>
        <w:br/>
        <w:t>This is the most vital part of the application. This tier represents the complete business logic and requirements of the application. All the main functionalities, like data validations and data manipulations lie in this tier of the application.</w:t>
      </w:r>
    </w:p>
    <w:p w14:paraId="7294234A" w14:textId="77F76987" w:rsidR="00BC1143" w:rsidRPr="00BC1143" w:rsidRDefault="00BC1143" w:rsidP="00BC1143">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BC1143">
        <w:rPr>
          <w:rFonts w:ascii="Roboto" w:eastAsia="Times New Roman" w:hAnsi="Roboto" w:cs="Times New Roman"/>
          <w:b/>
          <w:bCs/>
          <w:color w:val="01014A"/>
          <w:kern w:val="0"/>
          <w:sz w:val="27"/>
          <w:szCs w:val="27"/>
          <w:lang w:val="en-IN" w:eastAsia="en-IN"/>
        </w:rPr>
        <w:lastRenderedPageBreak/>
        <w:t>Persistence</w:t>
      </w:r>
      <w:r>
        <w:rPr>
          <w:rFonts w:ascii="Roboto" w:eastAsia="Times New Roman" w:hAnsi="Roboto" w:cs="Times New Roman"/>
          <w:b/>
          <w:bCs/>
          <w:color w:val="01014A"/>
          <w:kern w:val="0"/>
          <w:sz w:val="27"/>
          <w:szCs w:val="27"/>
          <w:lang w:val="en-IN" w:eastAsia="en-IN"/>
        </w:rPr>
        <w:t>-</w:t>
      </w:r>
      <w:r w:rsidRPr="00BC1143">
        <w:rPr>
          <w:rFonts w:ascii="Roboto" w:eastAsia="Times New Roman" w:hAnsi="Roboto" w:cs="Times New Roman"/>
          <w:b/>
          <w:bCs/>
          <w:color w:val="01014A"/>
          <w:kern w:val="0"/>
          <w:sz w:val="27"/>
          <w:szCs w:val="27"/>
          <w:lang w:val="en-IN" w:eastAsia="en-IN"/>
        </w:rPr>
        <w:t>Tier:</w:t>
      </w:r>
      <w:r w:rsidRPr="00BC1143">
        <w:rPr>
          <w:rFonts w:ascii="Roboto" w:eastAsia="Times New Roman" w:hAnsi="Roboto" w:cs="Times New Roman"/>
          <w:color w:val="01014A"/>
          <w:kern w:val="0"/>
          <w:sz w:val="27"/>
          <w:szCs w:val="27"/>
          <w:lang w:val="en-IN" w:eastAsia="en-IN"/>
        </w:rPr>
        <w:br/>
        <w:t>This acts as a go-between for the business tier and the database. It gets the requirements from the business tier, and based on it accesses data from the database.</w:t>
      </w:r>
    </w:p>
    <w:p w14:paraId="381ACA7D" w14:textId="77777777" w:rsidR="00BC1143" w:rsidRPr="00BC1143" w:rsidRDefault="00BC1143" w:rsidP="00BC1143">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BC1143">
        <w:rPr>
          <w:rFonts w:ascii="Roboto" w:eastAsia="Times New Roman" w:hAnsi="Roboto" w:cs="Times New Roman"/>
          <w:color w:val="01014A"/>
          <w:kern w:val="0"/>
          <w:sz w:val="27"/>
          <w:szCs w:val="27"/>
          <w:lang w:val="en-IN" w:eastAsia="en-IN"/>
        </w:rPr>
        <w:t>Let us see which technology we can use to set up an enterprise application.</w:t>
      </w:r>
    </w:p>
    <w:p w14:paraId="1A5DD455" w14:textId="77777777" w:rsidR="0062195E" w:rsidRPr="0062195E" w:rsidRDefault="0062195E" w:rsidP="0062195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62195E">
        <w:rPr>
          <w:rFonts w:ascii="Roboto" w:eastAsia="Times New Roman" w:hAnsi="Roboto" w:cs="Times New Roman"/>
          <w:color w:val="01014A"/>
          <w:kern w:val="0"/>
          <w:sz w:val="27"/>
          <w:szCs w:val="27"/>
          <w:lang w:val="en-IN" w:eastAsia="en-IN"/>
        </w:rPr>
        <w:t>You have seen the different tiers that an enterprise application is split into. Will Java be used in all the tiers? Or are there any other technologies used? Which technologies can one use in the multiple tiers created?</w:t>
      </w:r>
      <w:r w:rsidRPr="0062195E">
        <w:rPr>
          <w:rFonts w:ascii="Roboto" w:eastAsia="Times New Roman" w:hAnsi="Roboto" w:cs="Times New Roman"/>
          <w:color w:val="01014A"/>
          <w:kern w:val="0"/>
          <w:sz w:val="27"/>
          <w:szCs w:val="27"/>
          <w:lang w:val="en-IN" w:eastAsia="en-IN"/>
        </w:rPr>
        <w:br/>
        <w:t>There are many technologies that can be used in different tiers, but we will be working with a specific set in this training.</w:t>
      </w:r>
    </w:p>
    <w:p w14:paraId="1CA77B66" w14:textId="4092F0CC" w:rsidR="0062195E" w:rsidRPr="0062195E" w:rsidRDefault="0062195E" w:rsidP="0062195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62195E">
        <w:rPr>
          <w:rFonts w:ascii="Roboto" w:eastAsia="Times New Roman" w:hAnsi="Roboto" w:cs="Times New Roman"/>
          <w:noProof/>
          <w:color w:val="01014A"/>
          <w:kern w:val="0"/>
          <w:sz w:val="27"/>
          <w:szCs w:val="27"/>
          <w:lang w:val="en-IN" w:eastAsia="en-IN"/>
        </w:rPr>
        <w:drawing>
          <wp:inline distT="0" distB="0" distL="0" distR="0" wp14:anchorId="51DCB021" wp14:editId="14F2C597">
            <wp:extent cx="6858000" cy="3853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3853180"/>
                    </a:xfrm>
                    <a:prstGeom prst="rect">
                      <a:avLst/>
                    </a:prstGeom>
                    <a:noFill/>
                    <a:ln>
                      <a:noFill/>
                    </a:ln>
                  </pic:spPr>
                </pic:pic>
              </a:graphicData>
            </a:graphic>
          </wp:inline>
        </w:drawing>
      </w:r>
    </w:p>
    <w:p w14:paraId="6035CC92" w14:textId="77777777" w:rsidR="0062195E" w:rsidRPr="0062195E" w:rsidRDefault="0062195E" w:rsidP="0062195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62195E">
        <w:rPr>
          <w:rFonts w:ascii="Roboto" w:eastAsia="Times New Roman" w:hAnsi="Roboto" w:cs="Times New Roman"/>
          <w:color w:val="01014A"/>
          <w:kern w:val="0"/>
          <w:sz w:val="27"/>
          <w:szCs w:val="27"/>
          <w:lang w:val="en-IN" w:eastAsia="en-IN"/>
        </w:rPr>
        <w:t xml:space="preserve">As you can see above, for different tiers, we are using different technologies. In this course, we will focus on the </w:t>
      </w:r>
      <w:proofErr w:type="gramStart"/>
      <w:r w:rsidRPr="0062195E">
        <w:rPr>
          <w:rFonts w:ascii="Roboto" w:eastAsia="Times New Roman" w:hAnsi="Roboto" w:cs="Times New Roman"/>
          <w:color w:val="01014A"/>
          <w:kern w:val="0"/>
          <w:sz w:val="27"/>
          <w:szCs w:val="27"/>
          <w:lang w:val="en-IN" w:eastAsia="en-IN"/>
        </w:rPr>
        <w:t>POJO(</w:t>
      </w:r>
      <w:proofErr w:type="gramEnd"/>
      <w:r w:rsidRPr="0062195E">
        <w:rPr>
          <w:rFonts w:ascii="Roboto" w:eastAsia="Times New Roman" w:hAnsi="Roboto" w:cs="Times New Roman"/>
          <w:color w:val="01014A"/>
          <w:kern w:val="0"/>
          <w:sz w:val="27"/>
          <w:szCs w:val="27"/>
          <w:lang w:val="en-IN" w:eastAsia="en-IN"/>
        </w:rPr>
        <w:t>Plain Old Java Object) part of the Business Tier. POJO is a Java object which has not been bounded to any framework.</w:t>
      </w:r>
    </w:p>
    <w:p w14:paraId="0AF5F90D" w14:textId="77777777" w:rsidR="0062195E" w:rsidRPr="0062195E" w:rsidRDefault="0062195E" w:rsidP="0062195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62195E">
        <w:rPr>
          <w:rFonts w:ascii="Roboto" w:eastAsia="Times New Roman" w:hAnsi="Roboto" w:cs="Times New Roman"/>
          <w:color w:val="01014A"/>
          <w:kern w:val="0"/>
          <w:sz w:val="27"/>
          <w:szCs w:val="27"/>
          <w:lang w:val="en-IN" w:eastAsia="en-IN"/>
        </w:rPr>
        <w:t>The other technologies and tiers will also be discussed in this training. </w:t>
      </w:r>
    </w:p>
    <w:p w14:paraId="19600C71" w14:textId="77777777" w:rsidR="0062195E" w:rsidRPr="0062195E" w:rsidRDefault="0062195E" w:rsidP="0062195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62195E">
        <w:rPr>
          <w:rFonts w:ascii="Roboto" w:eastAsia="Times New Roman" w:hAnsi="Roboto" w:cs="Times New Roman"/>
          <w:color w:val="01014A"/>
          <w:kern w:val="0"/>
          <w:sz w:val="27"/>
          <w:szCs w:val="27"/>
          <w:lang w:val="en-IN" w:eastAsia="en-IN"/>
        </w:rPr>
        <w:t>This course talks about how to create a Java application. Let us see how we split the Java application into the four tiers and how the data flows in the project.</w:t>
      </w:r>
    </w:p>
    <w:p w14:paraId="0B6EB3C6" w14:textId="77777777" w:rsidR="0062195E" w:rsidRPr="0062195E" w:rsidRDefault="0062195E" w:rsidP="0062195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62195E">
        <w:rPr>
          <w:rFonts w:ascii="Roboto" w:eastAsia="Times New Roman" w:hAnsi="Roboto" w:cs="Times New Roman"/>
          <w:color w:val="01014A"/>
          <w:kern w:val="0"/>
          <w:sz w:val="27"/>
          <w:szCs w:val="27"/>
          <w:lang w:val="en-IN" w:eastAsia="en-IN"/>
        </w:rPr>
        <w:t>As you saw in the previous page, an enterprise application is divided in four tiers (Client, Presentation, Business and Persistence) with each having a specific functionality. But how do we split up our project to represent these tiers? Which aspect of our project goes to which tier?</w:t>
      </w:r>
    </w:p>
    <w:p w14:paraId="30F35CE4" w14:textId="77777777" w:rsidR="0062195E" w:rsidRPr="0062195E" w:rsidRDefault="0062195E" w:rsidP="0062195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62195E">
        <w:rPr>
          <w:rFonts w:ascii="Roboto" w:eastAsia="Times New Roman" w:hAnsi="Roboto" w:cs="Times New Roman"/>
          <w:color w:val="01014A"/>
          <w:kern w:val="0"/>
          <w:sz w:val="27"/>
          <w:szCs w:val="27"/>
          <w:lang w:val="en-IN" w:eastAsia="en-IN"/>
        </w:rPr>
        <w:lastRenderedPageBreak/>
        <w:t>For depicting this distinction, we have four different groups,</w:t>
      </w:r>
    </w:p>
    <w:p w14:paraId="033F65E2" w14:textId="77777777" w:rsidR="0062195E" w:rsidRPr="0062195E" w:rsidRDefault="0062195E" w:rsidP="0062195E">
      <w:pPr>
        <w:numPr>
          <w:ilvl w:val="0"/>
          <w:numId w:val="3"/>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62195E">
        <w:rPr>
          <w:rFonts w:ascii="Roboto" w:eastAsia="Times New Roman" w:hAnsi="Roboto" w:cs="Times New Roman"/>
          <w:b/>
          <w:bCs/>
          <w:color w:val="01014A"/>
          <w:kern w:val="0"/>
          <w:sz w:val="27"/>
          <w:szCs w:val="27"/>
          <w:lang w:val="en-IN" w:eastAsia="en-IN"/>
        </w:rPr>
        <w:t>User Interface</w:t>
      </w:r>
      <w:r w:rsidRPr="0062195E">
        <w:rPr>
          <w:rFonts w:ascii="Roboto" w:eastAsia="Times New Roman" w:hAnsi="Roboto" w:cs="Times New Roman"/>
          <w:color w:val="01014A"/>
          <w:kern w:val="0"/>
          <w:sz w:val="27"/>
          <w:szCs w:val="27"/>
          <w:lang w:val="en-IN" w:eastAsia="en-IN"/>
        </w:rPr>
        <w:t xml:space="preserve"> – This is the group that belongs to the Presentation Tier. This group contains the </w:t>
      </w:r>
      <w:proofErr w:type="spellStart"/>
      <w:r w:rsidRPr="0062195E">
        <w:rPr>
          <w:rFonts w:ascii="Roboto" w:eastAsia="Times New Roman" w:hAnsi="Roboto" w:cs="Times New Roman"/>
          <w:color w:val="01014A"/>
          <w:kern w:val="0"/>
          <w:sz w:val="27"/>
          <w:szCs w:val="27"/>
          <w:lang w:val="en-IN" w:eastAsia="en-IN"/>
        </w:rPr>
        <w:t>userinterface</w:t>
      </w:r>
      <w:proofErr w:type="spellEnd"/>
      <w:r w:rsidRPr="0062195E">
        <w:rPr>
          <w:rFonts w:ascii="Roboto" w:eastAsia="Times New Roman" w:hAnsi="Roboto" w:cs="Times New Roman"/>
          <w:color w:val="01014A"/>
          <w:kern w:val="0"/>
          <w:sz w:val="27"/>
          <w:szCs w:val="27"/>
          <w:lang w:val="en-IN" w:eastAsia="en-IN"/>
        </w:rPr>
        <w:t xml:space="preserve"> package with a class called Tester. It takes care of processing the inputs from the user and relaying them to the concerned functionalities. For now, we are using a normal Java class. But in future we will use an HTML file to do so.</w:t>
      </w:r>
    </w:p>
    <w:p w14:paraId="3234346B" w14:textId="77777777" w:rsidR="0062195E" w:rsidRPr="0062195E" w:rsidRDefault="0062195E" w:rsidP="0062195E">
      <w:pPr>
        <w:numPr>
          <w:ilvl w:val="0"/>
          <w:numId w:val="3"/>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62195E">
        <w:rPr>
          <w:rFonts w:ascii="Roboto" w:eastAsia="Times New Roman" w:hAnsi="Roboto" w:cs="Times New Roman"/>
          <w:b/>
          <w:bCs/>
          <w:color w:val="01014A"/>
          <w:kern w:val="0"/>
          <w:sz w:val="27"/>
          <w:szCs w:val="27"/>
          <w:lang w:val="en-IN" w:eastAsia="en-IN"/>
        </w:rPr>
        <w:t>Service </w:t>
      </w:r>
      <w:r w:rsidRPr="0062195E">
        <w:rPr>
          <w:rFonts w:ascii="Roboto" w:eastAsia="Times New Roman" w:hAnsi="Roboto" w:cs="Times New Roman"/>
          <w:color w:val="01014A"/>
          <w:kern w:val="0"/>
          <w:sz w:val="27"/>
          <w:szCs w:val="27"/>
          <w:lang w:val="en-IN" w:eastAsia="en-IN"/>
        </w:rPr>
        <w:t>– This is the group that belongs to the Business Tier. This group contains the service package with many Service interfaces and classes. It takes care of authenticating the user inputs, as well as performing all the business logics needed for the application.</w:t>
      </w:r>
    </w:p>
    <w:p w14:paraId="17CBB1E3" w14:textId="77777777" w:rsidR="0062195E" w:rsidRPr="0062195E" w:rsidRDefault="0062195E" w:rsidP="0062195E">
      <w:pPr>
        <w:numPr>
          <w:ilvl w:val="0"/>
          <w:numId w:val="3"/>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62195E">
        <w:rPr>
          <w:rFonts w:ascii="Roboto" w:eastAsia="Times New Roman" w:hAnsi="Roboto" w:cs="Times New Roman"/>
          <w:b/>
          <w:bCs/>
          <w:color w:val="01014A"/>
          <w:kern w:val="0"/>
          <w:sz w:val="27"/>
          <w:szCs w:val="27"/>
          <w:lang w:val="en-IN" w:eastAsia="en-IN"/>
        </w:rPr>
        <w:t>Validator</w:t>
      </w:r>
      <w:r w:rsidRPr="0062195E">
        <w:rPr>
          <w:rFonts w:ascii="Roboto" w:eastAsia="Times New Roman" w:hAnsi="Roboto" w:cs="Times New Roman"/>
          <w:color w:val="01014A"/>
          <w:kern w:val="0"/>
          <w:sz w:val="27"/>
          <w:szCs w:val="27"/>
          <w:lang w:val="en-IN" w:eastAsia="en-IN"/>
        </w:rPr>
        <w:t> – This along with the Service group belongs to the Business Tier. This group contains the validator package with different Validator classes. This class receives user input to be validated for proper format and data.</w:t>
      </w:r>
    </w:p>
    <w:p w14:paraId="7C7400BE" w14:textId="77777777" w:rsidR="0062195E" w:rsidRPr="0062195E" w:rsidRDefault="0062195E" w:rsidP="0062195E">
      <w:pPr>
        <w:numPr>
          <w:ilvl w:val="0"/>
          <w:numId w:val="3"/>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62195E">
        <w:rPr>
          <w:rFonts w:ascii="Roboto" w:eastAsia="Times New Roman" w:hAnsi="Roboto" w:cs="Times New Roman"/>
          <w:b/>
          <w:bCs/>
          <w:color w:val="01014A"/>
          <w:kern w:val="0"/>
          <w:sz w:val="27"/>
          <w:szCs w:val="27"/>
          <w:lang w:val="en-IN" w:eastAsia="en-IN"/>
        </w:rPr>
        <w:t xml:space="preserve">Data Access </w:t>
      </w:r>
      <w:proofErr w:type="gramStart"/>
      <w:r w:rsidRPr="0062195E">
        <w:rPr>
          <w:rFonts w:ascii="Roboto" w:eastAsia="Times New Roman" w:hAnsi="Roboto" w:cs="Times New Roman"/>
          <w:b/>
          <w:bCs/>
          <w:color w:val="01014A"/>
          <w:kern w:val="0"/>
          <w:sz w:val="27"/>
          <w:szCs w:val="27"/>
          <w:lang w:val="en-IN" w:eastAsia="en-IN"/>
        </w:rPr>
        <w:t>Object(</w:t>
      </w:r>
      <w:proofErr w:type="gramEnd"/>
      <w:r w:rsidRPr="0062195E">
        <w:rPr>
          <w:rFonts w:ascii="Roboto" w:eastAsia="Times New Roman" w:hAnsi="Roboto" w:cs="Times New Roman"/>
          <w:b/>
          <w:bCs/>
          <w:color w:val="01014A"/>
          <w:kern w:val="0"/>
          <w:sz w:val="27"/>
          <w:szCs w:val="27"/>
          <w:lang w:val="en-IN" w:eastAsia="en-IN"/>
        </w:rPr>
        <w:t>DAO)</w:t>
      </w:r>
      <w:r w:rsidRPr="0062195E">
        <w:rPr>
          <w:rFonts w:ascii="Roboto" w:eastAsia="Times New Roman" w:hAnsi="Roboto" w:cs="Times New Roman"/>
          <w:color w:val="01014A"/>
          <w:kern w:val="0"/>
          <w:sz w:val="27"/>
          <w:szCs w:val="27"/>
          <w:lang w:val="en-IN" w:eastAsia="en-IN"/>
        </w:rPr>
        <w:t xml:space="preserve"> – This is the group that belongs to the Persistence Tier. This group contains the </w:t>
      </w:r>
      <w:proofErr w:type="spellStart"/>
      <w:r w:rsidRPr="0062195E">
        <w:rPr>
          <w:rFonts w:ascii="Roboto" w:eastAsia="Times New Roman" w:hAnsi="Roboto" w:cs="Times New Roman"/>
          <w:color w:val="01014A"/>
          <w:kern w:val="0"/>
          <w:sz w:val="27"/>
          <w:szCs w:val="27"/>
          <w:lang w:val="en-IN" w:eastAsia="en-IN"/>
        </w:rPr>
        <w:t>dao</w:t>
      </w:r>
      <w:proofErr w:type="spellEnd"/>
      <w:r w:rsidRPr="0062195E">
        <w:rPr>
          <w:rFonts w:ascii="Roboto" w:eastAsia="Times New Roman" w:hAnsi="Roboto" w:cs="Times New Roman"/>
          <w:color w:val="01014A"/>
          <w:kern w:val="0"/>
          <w:sz w:val="27"/>
          <w:szCs w:val="27"/>
          <w:lang w:val="en-IN" w:eastAsia="en-IN"/>
        </w:rPr>
        <w:t xml:space="preserve"> package with many DAO interfaces and classes. It helps the application in interacting with the Database. In this course, we will be mocking the database. In the future courses, we will use the actual database.</w:t>
      </w:r>
    </w:p>
    <w:p w14:paraId="094D6A78" w14:textId="77777777" w:rsidR="0062195E" w:rsidRPr="0062195E" w:rsidRDefault="0062195E" w:rsidP="0062195E">
      <w:pPr>
        <w:numPr>
          <w:ilvl w:val="0"/>
          <w:numId w:val="3"/>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62195E">
        <w:rPr>
          <w:rFonts w:ascii="Roboto" w:eastAsia="Times New Roman" w:hAnsi="Roboto" w:cs="Times New Roman"/>
          <w:b/>
          <w:bCs/>
          <w:color w:val="01014A"/>
          <w:kern w:val="0"/>
          <w:sz w:val="27"/>
          <w:szCs w:val="27"/>
          <w:lang w:val="en-IN" w:eastAsia="en-IN"/>
        </w:rPr>
        <w:t>Model </w:t>
      </w:r>
      <w:r w:rsidRPr="0062195E">
        <w:rPr>
          <w:rFonts w:ascii="Roboto" w:eastAsia="Times New Roman" w:hAnsi="Roboto" w:cs="Times New Roman"/>
          <w:color w:val="01014A"/>
          <w:kern w:val="0"/>
          <w:sz w:val="27"/>
          <w:szCs w:val="27"/>
          <w:lang w:val="en-IN" w:eastAsia="en-IN"/>
        </w:rPr>
        <w:t>– This group contains classes which are used to transfer data from one class to the other.</w:t>
      </w:r>
    </w:p>
    <w:p w14:paraId="79FA315E" w14:textId="77777777" w:rsidR="0062195E" w:rsidRPr="0062195E" w:rsidRDefault="0062195E" w:rsidP="0062195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proofErr w:type="gramStart"/>
      <w:r w:rsidRPr="0062195E">
        <w:rPr>
          <w:rFonts w:ascii="Roboto" w:eastAsia="Times New Roman" w:hAnsi="Roboto" w:cs="Times New Roman"/>
          <w:color w:val="01014A"/>
          <w:kern w:val="0"/>
          <w:sz w:val="27"/>
          <w:szCs w:val="27"/>
          <w:lang w:val="en-IN" w:eastAsia="en-IN"/>
        </w:rPr>
        <w:t>That being said, how</w:t>
      </w:r>
      <w:proofErr w:type="gramEnd"/>
      <w:r w:rsidRPr="0062195E">
        <w:rPr>
          <w:rFonts w:ascii="Roboto" w:eastAsia="Times New Roman" w:hAnsi="Roboto" w:cs="Times New Roman"/>
          <w:color w:val="01014A"/>
          <w:kern w:val="0"/>
          <w:sz w:val="27"/>
          <w:szCs w:val="27"/>
          <w:lang w:val="en-IN" w:eastAsia="en-IN"/>
        </w:rPr>
        <w:t xml:space="preserve"> does the control flow through each of these tiers? To demonstrate that, please have a look at the below image.</w:t>
      </w:r>
    </w:p>
    <w:p w14:paraId="0E44D0B2" w14:textId="06F344E8" w:rsidR="0062195E" w:rsidRPr="0062195E" w:rsidRDefault="0062195E" w:rsidP="0062195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62195E">
        <w:rPr>
          <w:rFonts w:ascii="Roboto" w:eastAsia="Times New Roman" w:hAnsi="Roboto" w:cs="Times New Roman"/>
          <w:noProof/>
          <w:color w:val="01014A"/>
          <w:kern w:val="0"/>
          <w:sz w:val="27"/>
          <w:szCs w:val="27"/>
          <w:lang w:val="en-IN" w:eastAsia="en-IN"/>
        </w:rPr>
        <w:drawing>
          <wp:inline distT="0" distB="0" distL="0" distR="0" wp14:anchorId="420315F8" wp14:editId="188A267D">
            <wp:extent cx="6858000" cy="3381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3381375"/>
                    </a:xfrm>
                    <a:prstGeom prst="rect">
                      <a:avLst/>
                    </a:prstGeom>
                    <a:noFill/>
                    <a:ln>
                      <a:noFill/>
                    </a:ln>
                  </pic:spPr>
                </pic:pic>
              </a:graphicData>
            </a:graphic>
          </wp:inline>
        </w:drawing>
      </w:r>
    </w:p>
    <w:p w14:paraId="010705B9" w14:textId="77777777" w:rsidR="0062195E" w:rsidRPr="0062195E" w:rsidRDefault="0062195E" w:rsidP="0062195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62195E">
        <w:rPr>
          <w:rFonts w:ascii="Roboto" w:eastAsia="Times New Roman" w:hAnsi="Roboto" w:cs="Times New Roman"/>
          <w:color w:val="01014A"/>
          <w:kern w:val="0"/>
          <w:sz w:val="27"/>
          <w:szCs w:val="27"/>
          <w:lang w:val="en-IN" w:eastAsia="en-IN"/>
        </w:rPr>
        <w:t>The different steps taking place in the image shown are,</w:t>
      </w:r>
    </w:p>
    <w:p w14:paraId="05734182" w14:textId="77777777" w:rsidR="0062195E" w:rsidRPr="0062195E" w:rsidRDefault="0062195E" w:rsidP="0062195E">
      <w:pPr>
        <w:numPr>
          <w:ilvl w:val="0"/>
          <w:numId w:val="4"/>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62195E">
        <w:rPr>
          <w:rFonts w:ascii="Roboto" w:eastAsia="Times New Roman" w:hAnsi="Roboto" w:cs="Times New Roman"/>
          <w:color w:val="01014A"/>
          <w:kern w:val="0"/>
          <w:sz w:val="27"/>
          <w:szCs w:val="27"/>
          <w:lang w:val="en-IN" w:eastAsia="en-IN"/>
        </w:rPr>
        <w:t>User inputs the data. This data is sent to the Tester class (or the Presentation Tier).</w:t>
      </w:r>
    </w:p>
    <w:p w14:paraId="31A4CDA7" w14:textId="77777777" w:rsidR="0062195E" w:rsidRPr="0062195E" w:rsidRDefault="0062195E" w:rsidP="0062195E">
      <w:pPr>
        <w:numPr>
          <w:ilvl w:val="0"/>
          <w:numId w:val="4"/>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62195E">
        <w:rPr>
          <w:rFonts w:ascii="Roboto" w:eastAsia="Times New Roman" w:hAnsi="Roboto" w:cs="Times New Roman"/>
          <w:color w:val="01014A"/>
          <w:kern w:val="0"/>
          <w:sz w:val="27"/>
          <w:szCs w:val="27"/>
          <w:lang w:val="en-IN" w:eastAsia="en-IN"/>
        </w:rPr>
        <w:lastRenderedPageBreak/>
        <w:t>The Tester class converts the raw data to a proper Model class object (Objects used to transfer data from one class to another) and send the object to the Service Class (Business Tier).</w:t>
      </w:r>
    </w:p>
    <w:p w14:paraId="1A725233" w14:textId="77777777" w:rsidR="0062195E" w:rsidRPr="0062195E" w:rsidRDefault="0062195E" w:rsidP="0062195E">
      <w:pPr>
        <w:numPr>
          <w:ilvl w:val="0"/>
          <w:numId w:val="4"/>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62195E">
        <w:rPr>
          <w:rFonts w:ascii="Roboto" w:eastAsia="Times New Roman" w:hAnsi="Roboto" w:cs="Times New Roman"/>
          <w:color w:val="01014A"/>
          <w:kern w:val="0"/>
          <w:sz w:val="27"/>
          <w:szCs w:val="27"/>
          <w:lang w:val="en-IN" w:eastAsia="en-IN"/>
        </w:rPr>
        <w:t>The Service class sends the object to the Validator class to get the inputs validated. If the inputs are in valid format, the Validator returns a successful response, else a failure response.</w:t>
      </w:r>
    </w:p>
    <w:p w14:paraId="2EC83081" w14:textId="77777777" w:rsidR="0062195E" w:rsidRPr="0062195E" w:rsidRDefault="0062195E" w:rsidP="0062195E">
      <w:pPr>
        <w:numPr>
          <w:ilvl w:val="0"/>
          <w:numId w:val="4"/>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62195E">
        <w:rPr>
          <w:rFonts w:ascii="Roboto" w:eastAsia="Times New Roman" w:hAnsi="Roboto" w:cs="Times New Roman"/>
          <w:color w:val="01014A"/>
          <w:kern w:val="0"/>
          <w:sz w:val="27"/>
          <w:szCs w:val="27"/>
          <w:lang w:val="en-IN" w:eastAsia="en-IN"/>
        </w:rPr>
        <w:t>The Service class performs any business operation to be performed on the data before sending it to the DAO class (Persistence Tier).</w:t>
      </w:r>
    </w:p>
    <w:p w14:paraId="50F98903" w14:textId="77777777" w:rsidR="0062195E" w:rsidRPr="0062195E" w:rsidRDefault="0062195E" w:rsidP="0062195E">
      <w:pPr>
        <w:numPr>
          <w:ilvl w:val="0"/>
          <w:numId w:val="4"/>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62195E">
        <w:rPr>
          <w:rFonts w:ascii="Roboto" w:eastAsia="Times New Roman" w:hAnsi="Roboto" w:cs="Times New Roman"/>
          <w:color w:val="01014A"/>
          <w:kern w:val="0"/>
          <w:sz w:val="27"/>
          <w:szCs w:val="27"/>
          <w:lang w:val="en-IN" w:eastAsia="en-IN"/>
        </w:rPr>
        <w:t>The Persistence Tier interacts with the database and returns the response of the database.</w:t>
      </w:r>
    </w:p>
    <w:p w14:paraId="100A0681" w14:textId="77777777" w:rsidR="0062195E" w:rsidRPr="0062195E" w:rsidRDefault="0062195E" w:rsidP="0062195E">
      <w:pPr>
        <w:numPr>
          <w:ilvl w:val="0"/>
          <w:numId w:val="4"/>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62195E">
        <w:rPr>
          <w:rFonts w:ascii="Roboto" w:eastAsia="Times New Roman" w:hAnsi="Roboto" w:cs="Times New Roman"/>
          <w:color w:val="01014A"/>
          <w:kern w:val="0"/>
          <w:sz w:val="27"/>
          <w:szCs w:val="27"/>
          <w:lang w:val="en-IN" w:eastAsia="en-IN"/>
        </w:rPr>
        <w:t xml:space="preserve">Based on the responses from the Validator and the DAO classes, the Service class </w:t>
      </w:r>
      <w:proofErr w:type="gramStart"/>
      <w:r w:rsidRPr="0062195E">
        <w:rPr>
          <w:rFonts w:ascii="Roboto" w:eastAsia="Times New Roman" w:hAnsi="Roboto" w:cs="Times New Roman"/>
          <w:color w:val="01014A"/>
          <w:kern w:val="0"/>
          <w:sz w:val="27"/>
          <w:szCs w:val="27"/>
          <w:lang w:val="en-IN" w:eastAsia="en-IN"/>
        </w:rPr>
        <w:t>formulates  either</w:t>
      </w:r>
      <w:proofErr w:type="gramEnd"/>
      <w:r w:rsidRPr="0062195E">
        <w:rPr>
          <w:rFonts w:ascii="Roboto" w:eastAsia="Times New Roman" w:hAnsi="Roboto" w:cs="Times New Roman"/>
          <w:color w:val="01014A"/>
          <w:kern w:val="0"/>
          <w:sz w:val="27"/>
          <w:szCs w:val="27"/>
          <w:lang w:val="en-IN" w:eastAsia="en-IN"/>
        </w:rPr>
        <w:t xml:space="preserve"> a successful output or a failure output and return the same to the Tester class.</w:t>
      </w:r>
    </w:p>
    <w:p w14:paraId="6BA84CE4" w14:textId="77777777" w:rsidR="0062195E" w:rsidRPr="0062195E" w:rsidRDefault="0062195E" w:rsidP="0062195E">
      <w:pPr>
        <w:numPr>
          <w:ilvl w:val="0"/>
          <w:numId w:val="4"/>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62195E">
        <w:rPr>
          <w:rFonts w:ascii="Roboto" w:eastAsia="Times New Roman" w:hAnsi="Roboto" w:cs="Times New Roman"/>
          <w:color w:val="01014A"/>
          <w:kern w:val="0"/>
          <w:sz w:val="27"/>
          <w:szCs w:val="27"/>
          <w:lang w:val="en-IN" w:eastAsia="en-IN"/>
        </w:rPr>
        <w:t>The Tester class then displays this output to the User.</w:t>
      </w:r>
    </w:p>
    <w:p w14:paraId="329AB25A" w14:textId="6C49A587" w:rsidR="0062195E" w:rsidRDefault="0062195E" w:rsidP="0062195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62195E">
        <w:rPr>
          <w:rFonts w:ascii="Roboto" w:eastAsia="Times New Roman" w:hAnsi="Roboto" w:cs="Times New Roman"/>
          <w:color w:val="01014A"/>
          <w:kern w:val="0"/>
          <w:sz w:val="27"/>
          <w:szCs w:val="27"/>
          <w:lang w:val="en-IN" w:eastAsia="en-IN"/>
        </w:rPr>
        <w:t>These steps are the fundamental procedures in any application. Different functionalities can have one or more of the above shown steps in a repeated pattern, but these steps will be there.</w:t>
      </w:r>
    </w:p>
    <w:p w14:paraId="60601996" w14:textId="2CBCBC8C" w:rsidR="00D336F1" w:rsidRPr="0062195E" w:rsidRDefault="00D336F1" w:rsidP="0062195E">
      <w:pPr>
        <w:spacing w:before="100" w:beforeAutospacing="1" w:after="100" w:afterAutospacing="1"/>
        <w:ind w:left="0" w:right="0"/>
        <w:jc w:val="both"/>
        <w:rPr>
          <w:rFonts w:ascii="Roboto" w:eastAsia="Times New Roman" w:hAnsi="Roboto" w:cs="Times New Roman"/>
          <w:color w:val="01014A"/>
          <w:kern w:val="0"/>
          <w:sz w:val="40"/>
          <w:szCs w:val="40"/>
          <w:lang w:val="en-IN" w:eastAsia="en-IN"/>
        </w:rPr>
      </w:pPr>
      <w:r w:rsidRPr="00D336F1">
        <w:rPr>
          <w:rFonts w:ascii="Roboto" w:eastAsia="Times New Roman" w:hAnsi="Roboto" w:cs="Times New Roman"/>
          <w:color w:val="01014A"/>
          <w:kern w:val="0"/>
          <w:sz w:val="40"/>
          <w:szCs w:val="40"/>
          <w:lang w:val="en-IN" w:eastAsia="en-IN"/>
        </w:rPr>
        <w:t>About Java:</w:t>
      </w:r>
    </w:p>
    <w:p w14:paraId="095B1EE7" w14:textId="77777777" w:rsidR="00D336F1" w:rsidRPr="00D336F1" w:rsidRDefault="00D336F1" w:rsidP="00D336F1">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D336F1">
        <w:rPr>
          <w:rFonts w:ascii="Roboto" w:eastAsia="Times New Roman" w:hAnsi="Roboto" w:cs="Times New Roman"/>
          <w:color w:val="01014A"/>
          <w:kern w:val="0"/>
          <w:sz w:val="27"/>
          <w:szCs w:val="27"/>
          <w:lang w:val="en-IN" w:eastAsia="en-IN"/>
        </w:rPr>
        <w:t xml:space="preserve">In this course, we will be learning Java, one of the most popular programming </w:t>
      </w:r>
      <w:proofErr w:type="gramStart"/>
      <w:r w:rsidRPr="00D336F1">
        <w:rPr>
          <w:rFonts w:ascii="Roboto" w:eastAsia="Times New Roman" w:hAnsi="Roboto" w:cs="Times New Roman"/>
          <w:color w:val="01014A"/>
          <w:kern w:val="0"/>
          <w:sz w:val="27"/>
          <w:szCs w:val="27"/>
          <w:lang w:val="en-IN" w:eastAsia="en-IN"/>
        </w:rPr>
        <w:t>language</w:t>
      </w:r>
      <w:proofErr w:type="gramEnd"/>
      <w:r w:rsidRPr="00D336F1">
        <w:rPr>
          <w:rFonts w:ascii="Roboto" w:eastAsia="Times New Roman" w:hAnsi="Roboto" w:cs="Times New Roman"/>
          <w:color w:val="01014A"/>
          <w:kern w:val="0"/>
          <w:sz w:val="27"/>
          <w:szCs w:val="27"/>
          <w:lang w:val="en-IN" w:eastAsia="en-IN"/>
        </w:rPr>
        <w:t> which is used to build an application.</w:t>
      </w:r>
    </w:p>
    <w:p w14:paraId="07BD4C27" w14:textId="77777777" w:rsidR="00D336F1" w:rsidRPr="00D336F1" w:rsidRDefault="00D336F1" w:rsidP="00D336F1">
      <w:pPr>
        <w:numPr>
          <w:ilvl w:val="0"/>
          <w:numId w:val="5"/>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D336F1">
        <w:rPr>
          <w:rFonts w:ascii="Roboto" w:eastAsia="Times New Roman" w:hAnsi="Roboto" w:cs="Times New Roman"/>
          <w:color w:val="01014A"/>
          <w:kern w:val="0"/>
          <w:sz w:val="27"/>
          <w:szCs w:val="27"/>
          <w:lang w:val="en-IN" w:eastAsia="en-IN"/>
        </w:rPr>
        <w:t xml:space="preserve">Java has been evolving since 1991 with different editions. In this course, the features of Java till Java 11 </w:t>
      </w:r>
      <w:proofErr w:type="gramStart"/>
      <w:r w:rsidRPr="00D336F1">
        <w:rPr>
          <w:rFonts w:ascii="Roboto" w:eastAsia="Times New Roman" w:hAnsi="Roboto" w:cs="Times New Roman"/>
          <w:color w:val="01014A"/>
          <w:kern w:val="0"/>
          <w:sz w:val="27"/>
          <w:szCs w:val="27"/>
          <w:lang w:val="en-IN" w:eastAsia="en-IN"/>
        </w:rPr>
        <w:t>has</w:t>
      </w:r>
      <w:proofErr w:type="gramEnd"/>
      <w:r w:rsidRPr="00D336F1">
        <w:rPr>
          <w:rFonts w:ascii="Roboto" w:eastAsia="Times New Roman" w:hAnsi="Roboto" w:cs="Times New Roman"/>
          <w:color w:val="01014A"/>
          <w:kern w:val="0"/>
          <w:sz w:val="27"/>
          <w:szCs w:val="27"/>
          <w:lang w:val="en-IN" w:eastAsia="en-IN"/>
        </w:rPr>
        <w:t xml:space="preserve"> been discussed.</w:t>
      </w:r>
    </w:p>
    <w:p w14:paraId="041F2B8B" w14:textId="77777777" w:rsidR="00D336F1" w:rsidRPr="00D336F1" w:rsidRDefault="00D336F1" w:rsidP="00D336F1">
      <w:pPr>
        <w:numPr>
          <w:ilvl w:val="0"/>
          <w:numId w:val="5"/>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D336F1">
        <w:rPr>
          <w:rFonts w:ascii="Roboto" w:eastAsia="Times New Roman" w:hAnsi="Roboto" w:cs="Times New Roman"/>
          <w:color w:val="01014A"/>
          <w:kern w:val="0"/>
          <w:sz w:val="27"/>
          <w:szCs w:val="27"/>
          <w:lang w:val="en-IN" w:eastAsia="en-IN"/>
        </w:rPr>
        <w:t>According to the </w:t>
      </w:r>
      <w:hyperlink r:id="rId13" w:tgtFrame="_blank" w:history="1">
        <w:r w:rsidRPr="00D336F1">
          <w:rPr>
            <w:rFonts w:ascii="Roboto" w:eastAsia="Times New Roman" w:hAnsi="Roboto" w:cs="Times New Roman"/>
            <w:color w:val="0000FF"/>
            <w:kern w:val="0"/>
            <w:sz w:val="27"/>
            <w:szCs w:val="27"/>
            <w:u w:val="single"/>
            <w:lang w:val="en-IN" w:eastAsia="en-IN"/>
          </w:rPr>
          <w:t>TIOBE Programming Community Index</w:t>
        </w:r>
      </w:hyperlink>
      <w:r w:rsidRPr="00D336F1">
        <w:rPr>
          <w:rFonts w:ascii="Roboto" w:eastAsia="Times New Roman" w:hAnsi="Roboto" w:cs="Times New Roman"/>
          <w:color w:val="01014A"/>
          <w:kern w:val="0"/>
          <w:sz w:val="27"/>
          <w:szCs w:val="27"/>
          <w:lang w:val="en-IN" w:eastAsia="en-IN"/>
        </w:rPr>
        <w:t>, Java has been one of the top 5 programming languages for several years.</w:t>
      </w:r>
    </w:p>
    <w:p w14:paraId="3AD62FE4" w14:textId="77777777" w:rsidR="00D336F1" w:rsidRPr="00D336F1" w:rsidRDefault="00D336F1" w:rsidP="00D336F1">
      <w:pPr>
        <w:numPr>
          <w:ilvl w:val="0"/>
          <w:numId w:val="5"/>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D336F1">
        <w:rPr>
          <w:rFonts w:ascii="Roboto" w:eastAsia="Times New Roman" w:hAnsi="Roboto" w:cs="Times New Roman"/>
          <w:color w:val="01014A"/>
          <w:kern w:val="0"/>
          <w:sz w:val="27"/>
          <w:szCs w:val="27"/>
          <w:lang w:val="en-IN" w:eastAsia="en-IN"/>
        </w:rPr>
        <w:t>Billions of devices and enterprise desktops are powered by Java technology.         </w:t>
      </w:r>
    </w:p>
    <w:p w14:paraId="167D95C1" w14:textId="77777777" w:rsidR="004605C8" w:rsidRDefault="00D336F1" w:rsidP="00D336F1">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D336F1">
        <w:rPr>
          <w:rFonts w:ascii="Roboto" w:eastAsia="Times New Roman" w:hAnsi="Roboto" w:cs="Times New Roman"/>
          <w:color w:val="01014A"/>
          <w:kern w:val="0"/>
          <w:sz w:val="27"/>
          <w:szCs w:val="27"/>
          <w:lang w:val="en-IN" w:eastAsia="en-IN"/>
        </w:rPr>
        <w:t xml:space="preserve">Let us </w:t>
      </w:r>
      <w:proofErr w:type="gramStart"/>
      <w:r w:rsidRPr="00D336F1">
        <w:rPr>
          <w:rFonts w:ascii="Roboto" w:eastAsia="Times New Roman" w:hAnsi="Roboto" w:cs="Times New Roman"/>
          <w:color w:val="01014A"/>
          <w:kern w:val="0"/>
          <w:sz w:val="27"/>
          <w:szCs w:val="27"/>
          <w:lang w:val="en-IN" w:eastAsia="en-IN"/>
        </w:rPr>
        <w:t>look into</w:t>
      </w:r>
      <w:proofErr w:type="gramEnd"/>
      <w:r w:rsidRPr="00D336F1">
        <w:rPr>
          <w:rFonts w:ascii="Roboto" w:eastAsia="Times New Roman" w:hAnsi="Roboto" w:cs="Times New Roman"/>
          <w:color w:val="01014A"/>
          <w:kern w:val="0"/>
          <w:sz w:val="27"/>
          <w:szCs w:val="27"/>
          <w:lang w:val="en-IN" w:eastAsia="en-IN"/>
        </w:rPr>
        <w:t xml:space="preserve"> the Java Architecture and Features next.  </w:t>
      </w:r>
    </w:p>
    <w:p w14:paraId="31C4CF09" w14:textId="77777777" w:rsidR="004605C8" w:rsidRPr="004605C8" w:rsidRDefault="004605C8" w:rsidP="00D336F1">
      <w:pPr>
        <w:spacing w:before="100" w:beforeAutospacing="1" w:after="100" w:afterAutospacing="1"/>
        <w:ind w:left="0" w:right="0"/>
        <w:jc w:val="both"/>
        <w:rPr>
          <w:rFonts w:ascii="Roboto" w:eastAsia="Times New Roman" w:hAnsi="Roboto" w:cs="Times New Roman"/>
          <w:color w:val="01014A"/>
          <w:kern w:val="0"/>
          <w:sz w:val="40"/>
          <w:szCs w:val="40"/>
          <w:lang w:val="en-IN" w:eastAsia="en-IN"/>
        </w:rPr>
      </w:pPr>
    </w:p>
    <w:p w14:paraId="45F800BD" w14:textId="5CA94BE5" w:rsidR="00D336F1" w:rsidRPr="00D336F1" w:rsidRDefault="004605C8" w:rsidP="00D336F1">
      <w:pPr>
        <w:spacing w:before="100" w:beforeAutospacing="1" w:after="100" w:afterAutospacing="1"/>
        <w:ind w:left="0" w:right="0"/>
        <w:jc w:val="both"/>
        <w:rPr>
          <w:rFonts w:ascii="Roboto" w:eastAsia="Times New Roman" w:hAnsi="Roboto" w:cs="Times New Roman"/>
          <w:color w:val="01014A"/>
          <w:kern w:val="0"/>
          <w:sz w:val="40"/>
          <w:szCs w:val="40"/>
          <w:lang w:val="en-IN" w:eastAsia="en-IN"/>
        </w:rPr>
      </w:pPr>
      <w:r w:rsidRPr="00D336F1">
        <w:rPr>
          <w:rFonts w:ascii="Roboto" w:eastAsia="Times New Roman" w:hAnsi="Roboto" w:cs="Times New Roman"/>
          <w:color w:val="01014A"/>
          <w:kern w:val="0"/>
          <w:sz w:val="40"/>
          <w:szCs w:val="40"/>
          <w:lang w:val="en-IN" w:eastAsia="en-IN"/>
        </w:rPr>
        <w:t>Java Architecture</w:t>
      </w:r>
      <w:r w:rsidRPr="004605C8">
        <w:rPr>
          <w:rFonts w:ascii="Roboto" w:eastAsia="Times New Roman" w:hAnsi="Roboto" w:cs="Times New Roman"/>
          <w:color w:val="01014A"/>
          <w:kern w:val="0"/>
          <w:sz w:val="40"/>
          <w:szCs w:val="40"/>
          <w:lang w:val="en-IN" w:eastAsia="en-IN"/>
        </w:rPr>
        <w:t>:</w:t>
      </w:r>
      <w:r w:rsidR="00D336F1" w:rsidRPr="00D336F1">
        <w:rPr>
          <w:rFonts w:ascii="Roboto" w:eastAsia="Times New Roman" w:hAnsi="Roboto" w:cs="Times New Roman"/>
          <w:color w:val="01014A"/>
          <w:kern w:val="0"/>
          <w:sz w:val="40"/>
          <w:szCs w:val="40"/>
          <w:lang w:val="en-IN" w:eastAsia="en-IN"/>
        </w:rPr>
        <w:t>  </w:t>
      </w:r>
    </w:p>
    <w:p w14:paraId="77DC1F80" w14:textId="77777777" w:rsidR="00D336F1" w:rsidRPr="00D336F1" w:rsidRDefault="00D336F1" w:rsidP="00D336F1">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D336F1">
        <w:rPr>
          <w:rFonts w:ascii="Roboto" w:eastAsia="Times New Roman" w:hAnsi="Roboto" w:cs="Times New Roman"/>
          <w:color w:val="01014A"/>
          <w:kern w:val="0"/>
          <w:sz w:val="27"/>
          <w:szCs w:val="27"/>
          <w:lang w:val="en-IN" w:eastAsia="en-IN"/>
        </w:rPr>
        <w:t>A Java program requires a Java development kit (JDK) for library support and development tools.                         </w:t>
      </w:r>
    </w:p>
    <w:p w14:paraId="52B17586" w14:textId="5EBA65DA" w:rsidR="00D336F1" w:rsidRPr="00D336F1" w:rsidRDefault="00D336F1" w:rsidP="00D336F1">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D336F1">
        <w:rPr>
          <w:rFonts w:ascii="Roboto" w:eastAsia="Times New Roman" w:hAnsi="Roboto" w:cs="Times New Roman"/>
          <w:noProof/>
          <w:color w:val="01014A"/>
          <w:kern w:val="0"/>
          <w:sz w:val="27"/>
          <w:szCs w:val="27"/>
          <w:lang w:val="en-IN" w:eastAsia="en-IN"/>
        </w:rPr>
        <w:lastRenderedPageBreak/>
        <w:drawing>
          <wp:inline distT="0" distB="0" distL="0" distR="0" wp14:anchorId="1422030F" wp14:editId="76D183CE">
            <wp:extent cx="6038850" cy="19558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38850" cy="1955800"/>
                    </a:xfrm>
                    <a:prstGeom prst="rect">
                      <a:avLst/>
                    </a:prstGeom>
                    <a:noFill/>
                    <a:ln>
                      <a:noFill/>
                    </a:ln>
                  </pic:spPr>
                </pic:pic>
              </a:graphicData>
            </a:graphic>
          </wp:inline>
        </w:drawing>
      </w:r>
      <w:r w:rsidRPr="00D336F1">
        <w:rPr>
          <w:rFonts w:ascii="Roboto" w:eastAsia="Times New Roman" w:hAnsi="Roboto" w:cs="Times New Roman"/>
          <w:color w:val="01014A"/>
          <w:kern w:val="0"/>
          <w:sz w:val="27"/>
          <w:szCs w:val="27"/>
          <w:lang w:val="en-IN" w:eastAsia="en-IN"/>
        </w:rPr>
        <w:t>                                                                               </w:t>
      </w:r>
    </w:p>
    <w:p w14:paraId="7CF6719D" w14:textId="77777777" w:rsidR="00D336F1" w:rsidRPr="00D336F1" w:rsidRDefault="00D336F1" w:rsidP="00D336F1">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D336F1">
        <w:rPr>
          <w:rFonts w:ascii="Roboto" w:eastAsia="Times New Roman" w:hAnsi="Roboto" w:cs="Times New Roman"/>
          <w:b/>
          <w:bCs/>
          <w:color w:val="01014A"/>
          <w:kern w:val="0"/>
          <w:sz w:val="27"/>
          <w:szCs w:val="27"/>
          <w:lang w:val="en-IN" w:eastAsia="en-IN"/>
        </w:rPr>
        <w:t>Java compiler (javac.exe): </w:t>
      </w:r>
      <w:r w:rsidRPr="00D336F1">
        <w:rPr>
          <w:rFonts w:ascii="Roboto" w:eastAsia="Times New Roman" w:hAnsi="Roboto" w:cs="Times New Roman"/>
          <w:color w:val="01014A"/>
          <w:kern w:val="0"/>
          <w:sz w:val="27"/>
          <w:szCs w:val="27"/>
          <w:lang w:val="en-IN" w:eastAsia="en-IN"/>
        </w:rPr>
        <w:t>A Java compiler is a program that converts source files into the respective byte code. The byte code is platform-independent. </w:t>
      </w:r>
    </w:p>
    <w:p w14:paraId="15718F5F" w14:textId="77777777" w:rsidR="00D336F1" w:rsidRPr="00D336F1" w:rsidRDefault="00D336F1" w:rsidP="00D336F1">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D336F1">
        <w:rPr>
          <w:rFonts w:ascii="Roboto" w:eastAsia="Times New Roman" w:hAnsi="Roboto" w:cs="Times New Roman"/>
          <w:b/>
          <w:bCs/>
          <w:color w:val="01014A"/>
          <w:kern w:val="0"/>
          <w:sz w:val="27"/>
          <w:szCs w:val="27"/>
          <w:lang w:val="en-IN" w:eastAsia="en-IN"/>
        </w:rPr>
        <w:t>Java launcher (java.exe): </w:t>
      </w:r>
      <w:r w:rsidRPr="00D336F1">
        <w:rPr>
          <w:rFonts w:ascii="Roboto" w:eastAsia="Times New Roman" w:hAnsi="Roboto" w:cs="Times New Roman"/>
          <w:color w:val="01014A"/>
          <w:kern w:val="0"/>
          <w:sz w:val="27"/>
          <w:szCs w:val="27"/>
          <w:lang w:val="en-IN" w:eastAsia="en-IN"/>
        </w:rPr>
        <w:t>Java launcher launches the Java application.</w:t>
      </w:r>
    </w:p>
    <w:p w14:paraId="4095E263" w14:textId="77777777" w:rsidR="00D336F1" w:rsidRPr="00D336F1" w:rsidRDefault="00D336F1" w:rsidP="00D336F1">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D336F1">
        <w:rPr>
          <w:rFonts w:ascii="Roboto" w:eastAsia="Times New Roman" w:hAnsi="Roboto" w:cs="Times New Roman"/>
          <w:color w:val="01014A"/>
          <w:kern w:val="0"/>
          <w:sz w:val="27"/>
          <w:szCs w:val="27"/>
          <w:lang w:val="en-IN" w:eastAsia="en-IN"/>
        </w:rPr>
        <w:t>Java standard packages and runtime libraries contain the necessary code for executing Java applications.</w:t>
      </w:r>
    </w:p>
    <w:p w14:paraId="511AD69E" w14:textId="0BB31C68" w:rsidR="00D336F1" w:rsidRDefault="00D336F1" w:rsidP="00D336F1">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D336F1">
        <w:rPr>
          <w:rFonts w:ascii="Roboto" w:eastAsia="Times New Roman" w:hAnsi="Roboto" w:cs="Times New Roman"/>
          <w:b/>
          <w:bCs/>
          <w:color w:val="01014A"/>
          <w:kern w:val="0"/>
          <w:sz w:val="27"/>
          <w:szCs w:val="27"/>
          <w:lang w:val="en-IN" w:eastAsia="en-IN"/>
        </w:rPr>
        <w:t>Note:</w:t>
      </w:r>
      <w:r w:rsidRPr="00D336F1">
        <w:rPr>
          <w:rFonts w:ascii="Roboto" w:eastAsia="Times New Roman" w:hAnsi="Roboto" w:cs="Times New Roman"/>
          <w:color w:val="01014A"/>
          <w:kern w:val="0"/>
          <w:sz w:val="27"/>
          <w:szCs w:val="27"/>
          <w:lang w:val="en-IN" w:eastAsia="en-IN"/>
        </w:rPr>
        <w:t xml:space="preserve"> Previously, JDK came with a separate implementation for JRE (Java Runtime Environment). Now, starting from Java 11, Adopt OpenJDK does not come with separate JRE implementation; JDK will include JRE implementation. </w:t>
      </w:r>
    </w:p>
    <w:p w14:paraId="6E300C8B" w14:textId="466CDFC9" w:rsidR="004605C8" w:rsidRDefault="004605C8" w:rsidP="004605C8">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605C8">
        <w:rPr>
          <w:rFonts w:ascii="Roboto" w:eastAsia="Times New Roman" w:hAnsi="Roboto" w:cs="Times New Roman"/>
          <w:color w:val="01014A"/>
          <w:kern w:val="0"/>
          <w:sz w:val="27"/>
          <w:szCs w:val="27"/>
          <w:lang w:val="en-IN" w:eastAsia="en-IN"/>
        </w:rPr>
        <w:t xml:space="preserve">Let us </w:t>
      </w:r>
      <w:proofErr w:type="gramStart"/>
      <w:r w:rsidRPr="004605C8">
        <w:rPr>
          <w:rFonts w:ascii="Roboto" w:eastAsia="Times New Roman" w:hAnsi="Roboto" w:cs="Times New Roman"/>
          <w:color w:val="01014A"/>
          <w:kern w:val="0"/>
          <w:sz w:val="27"/>
          <w:szCs w:val="27"/>
          <w:lang w:val="en-IN" w:eastAsia="en-IN"/>
        </w:rPr>
        <w:t>look into</w:t>
      </w:r>
      <w:proofErr w:type="gramEnd"/>
      <w:r w:rsidRPr="004605C8">
        <w:rPr>
          <w:rFonts w:ascii="Roboto" w:eastAsia="Times New Roman" w:hAnsi="Roboto" w:cs="Times New Roman"/>
          <w:color w:val="01014A"/>
          <w:kern w:val="0"/>
          <w:sz w:val="27"/>
          <w:szCs w:val="27"/>
          <w:lang w:val="en-IN" w:eastAsia="en-IN"/>
        </w:rPr>
        <w:t xml:space="preserve"> the internal work of the Java program, how it is compiled and executed as shown below:</w:t>
      </w:r>
    </w:p>
    <w:p w14:paraId="59D1F111" w14:textId="2F71E9B3" w:rsidR="00227B60" w:rsidRDefault="00227B60" w:rsidP="004605C8">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605C8">
        <w:rPr>
          <w:rFonts w:ascii="Roboto" w:eastAsia="Times New Roman" w:hAnsi="Roboto" w:cs="Times New Roman"/>
          <w:noProof/>
          <w:color w:val="01014A"/>
          <w:kern w:val="0"/>
          <w:sz w:val="27"/>
          <w:szCs w:val="27"/>
          <w:lang w:val="en-IN" w:eastAsia="en-IN"/>
        </w:rPr>
        <w:lastRenderedPageBreak/>
        <w:drawing>
          <wp:inline distT="0" distB="0" distL="0" distR="0" wp14:anchorId="401F4C2C" wp14:editId="718F5DA1">
            <wp:extent cx="6858000" cy="56045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5604510"/>
                    </a:xfrm>
                    <a:prstGeom prst="rect">
                      <a:avLst/>
                    </a:prstGeom>
                    <a:noFill/>
                    <a:ln>
                      <a:noFill/>
                    </a:ln>
                  </pic:spPr>
                </pic:pic>
              </a:graphicData>
            </a:graphic>
          </wp:inline>
        </w:drawing>
      </w:r>
    </w:p>
    <w:p w14:paraId="64C8C6D1" w14:textId="7728C69B" w:rsidR="00227B60" w:rsidRDefault="00227B60" w:rsidP="004605C8">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p>
    <w:p w14:paraId="5CAD284D" w14:textId="77777777" w:rsidR="00227B60" w:rsidRPr="004605C8" w:rsidRDefault="00227B60" w:rsidP="00227B60">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605C8">
        <w:rPr>
          <w:rFonts w:ascii="Roboto" w:eastAsia="Times New Roman" w:hAnsi="Roboto" w:cs="Times New Roman"/>
          <w:b/>
          <w:bCs/>
          <w:color w:val="01014A"/>
          <w:kern w:val="0"/>
          <w:sz w:val="27"/>
          <w:szCs w:val="27"/>
          <w:lang w:val="en-IN" w:eastAsia="en-IN"/>
        </w:rPr>
        <w:t>Source code: </w:t>
      </w:r>
      <w:r w:rsidRPr="004605C8">
        <w:rPr>
          <w:rFonts w:ascii="Roboto" w:eastAsia="Times New Roman" w:hAnsi="Roboto" w:cs="Times New Roman"/>
          <w:color w:val="01014A"/>
          <w:kern w:val="0"/>
          <w:sz w:val="27"/>
          <w:szCs w:val="27"/>
          <w:lang w:val="en-IN" w:eastAsia="en-IN"/>
        </w:rPr>
        <w:t>Program written in Java language</w:t>
      </w:r>
    </w:p>
    <w:p w14:paraId="79EFEA89" w14:textId="77777777" w:rsidR="00227B60" w:rsidRPr="004605C8" w:rsidRDefault="00227B60" w:rsidP="00227B60">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605C8">
        <w:rPr>
          <w:rFonts w:ascii="Roboto" w:eastAsia="Times New Roman" w:hAnsi="Roboto" w:cs="Times New Roman"/>
          <w:b/>
          <w:bCs/>
          <w:color w:val="01014A"/>
          <w:kern w:val="0"/>
          <w:sz w:val="27"/>
          <w:szCs w:val="27"/>
          <w:lang w:val="en-IN" w:eastAsia="en-IN"/>
        </w:rPr>
        <w:t>Byte code:</w:t>
      </w:r>
      <w:r w:rsidRPr="004605C8">
        <w:rPr>
          <w:rFonts w:ascii="Roboto" w:eastAsia="Times New Roman" w:hAnsi="Roboto" w:cs="Times New Roman"/>
          <w:color w:val="01014A"/>
          <w:kern w:val="0"/>
          <w:sz w:val="27"/>
          <w:szCs w:val="27"/>
          <w:lang w:val="en-IN" w:eastAsia="en-IN"/>
        </w:rPr>
        <w:t> A .class file is generated after the Java code is compiled</w:t>
      </w:r>
    </w:p>
    <w:p w14:paraId="04057E70" w14:textId="77777777" w:rsidR="00227B60" w:rsidRPr="004605C8" w:rsidRDefault="00227B60" w:rsidP="00227B60">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proofErr w:type="spellStart"/>
      <w:r w:rsidRPr="004605C8">
        <w:rPr>
          <w:rFonts w:ascii="Roboto" w:eastAsia="Times New Roman" w:hAnsi="Roboto" w:cs="Times New Roman"/>
          <w:b/>
          <w:bCs/>
          <w:color w:val="01014A"/>
          <w:kern w:val="0"/>
          <w:sz w:val="27"/>
          <w:szCs w:val="27"/>
          <w:lang w:val="en-IN" w:eastAsia="en-IN"/>
        </w:rPr>
        <w:t>ClassLoader</w:t>
      </w:r>
      <w:proofErr w:type="spellEnd"/>
      <w:r w:rsidRPr="004605C8">
        <w:rPr>
          <w:rFonts w:ascii="Roboto" w:eastAsia="Times New Roman" w:hAnsi="Roboto" w:cs="Times New Roman"/>
          <w:b/>
          <w:bCs/>
          <w:color w:val="01014A"/>
          <w:kern w:val="0"/>
          <w:sz w:val="27"/>
          <w:szCs w:val="27"/>
          <w:lang w:val="en-IN" w:eastAsia="en-IN"/>
        </w:rPr>
        <w:t>: </w:t>
      </w:r>
      <w:r w:rsidRPr="004605C8">
        <w:rPr>
          <w:rFonts w:ascii="Roboto" w:eastAsia="Times New Roman" w:hAnsi="Roboto" w:cs="Times New Roman"/>
          <w:color w:val="01014A"/>
          <w:kern w:val="0"/>
          <w:sz w:val="27"/>
          <w:szCs w:val="27"/>
          <w:lang w:val="en-IN" w:eastAsia="en-IN"/>
        </w:rPr>
        <w:t>Loads all the class files needed for execution</w:t>
      </w:r>
    </w:p>
    <w:p w14:paraId="61D03B1E" w14:textId="77777777" w:rsidR="00227B60" w:rsidRPr="004605C8" w:rsidRDefault="00227B60" w:rsidP="00227B60">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605C8">
        <w:rPr>
          <w:rFonts w:ascii="Roboto" w:eastAsia="Times New Roman" w:hAnsi="Roboto" w:cs="Times New Roman"/>
          <w:b/>
          <w:bCs/>
          <w:color w:val="01014A"/>
          <w:kern w:val="0"/>
          <w:sz w:val="27"/>
          <w:szCs w:val="27"/>
          <w:lang w:val="en-IN" w:eastAsia="en-IN"/>
        </w:rPr>
        <w:t>Byte code verifier:</w:t>
      </w:r>
      <w:r w:rsidRPr="004605C8">
        <w:rPr>
          <w:rFonts w:ascii="Roboto" w:eastAsia="Times New Roman" w:hAnsi="Roboto" w:cs="Times New Roman"/>
          <w:color w:val="01014A"/>
          <w:kern w:val="0"/>
          <w:sz w:val="27"/>
          <w:szCs w:val="27"/>
          <w:lang w:val="en-IN" w:eastAsia="en-IN"/>
        </w:rPr>
        <w:t xml:space="preserve"> Checks code for fragments </w:t>
      </w:r>
      <w:proofErr w:type="gramStart"/>
      <w:r w:rsidRPr="004605C8">
        <w:rPr>
          <w:rFonts w:ascii="Roboto" w:eastAsia="Times New Roman" w:hAnsi="Roboto" w:cs="Times New Roman"/>
          <w:color w:val="01014A"/>
          <w:kern w:val="0"/>
          <w:sz w:val="27"/>
          <w:szCs w:val="27"/>
          <w:lang w:val="en-IN" w:eastAsia="en-IN"/>
        </w:rPr>
        <w:t>for  illegal</w:t>
      </w:r>
      <w:proofErr w:type="gramEnd"/>
      <w:r w:rsidRPr="004605C8">
        <w:rPr>
          <w:rFonts w:ascii="Roboto" w:eastAsia="Times New Roman" w:hAnsi="Roboto" w:cs="Times New Roman"/>
          <w:color w:val="01014A"/>
          <w:kern w:val="0"/>
          <w:sz w:val="27"/>
          <w:szCs w:val="27"/>
          <w:lang w:val="en-IN" w:eastAsia="en-IN"/>
        </w:rPr>
        <w:t xml:space="preserve"> code</w:t>
      </w:r>
    </w:p>
    <w:p w14:paraId="0C78E317" w14:textId="77777777" w:rsidR="00227B60" w:rsidRPr="004605C8" w:rsidRDefault="00227B60" w:rsidP="00227B60">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605C8">
        <w:rPr>
          <w:rFonts w:ascii="Roboto" w:eastAsia="Times New Roman" w:hAnsi="Roboto" w:cs="Times New Roman"/>
          <w:b/>
          <w:bCs/>
          <w:color w:val="01014A"/>
          <w:kern w:val="0"/>
          <w:sz w:val="27"/>
          <w:szCs w:val="27"/>
          <w:lang w:val="en-IN" w:eastAsia="en-IN"/>
        </w:rPr>
        <w:t>Interpreter: </w:t>
      </w:r>
      <w:r w:rsidRPr="004605C8">
        <w:rPr>
          <w:rFonts w:ascii="Roboto" w:eastAsia="Times New Roman" w:hAnsi="Roboto" w:cs="Times New Roman"/>
          <w:color w:val="01014A"/>
          <w:kern w:val="0"/>
          <w:sz w:val="27"/>
          <w:szCs w:val="27"/>
          <w:lang w:val="en-IN" w:eastAsia="en-IN"/>
        </w:rPr>
        <w:t>Converts byte code instruction to machine code</w:t>
      </w:r>
    </w:p>
    <w:p w14:paraId="14ACA022" w14:textId="77777777" w:rsidR="00227B60" w:rsidRPr="004605C8" w:rsidRDefault="00227B60" w:rsidP="00227B60">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605C8">
        <w:rPr>
          <w:rFonts w:ascii="Roboto" w:eastAsia="Times New Roman" w:hAnsi="Roboto" w:cs="Times New Roman"/>
          <w:b/>
          <w:bCs/>
          <w:color w:val="01014A"/>
          <w:kern w:val="0"/>
          <w:sz w:val="27"/>
          <w:szCs w:val="27"/>
          <w:lang w:val="en-IN" w:eastAsia="en-IN"/>
        </w:rPr>
        <w:t>Compiler: </w:t>
      </w:r>
      <w:r w:rsidRPr="004605C8">
        <w:rPr>
          <w:rFonts w:ascii="Roboto" w:eastAsia="Times New Roman" w:hAnsi="Roboto" w:cs="Times New Roman"/>
          <w:color w:val="01014A"/>
          <w:kern w:val="0"/>
          <w:sz w:val="27"/>
          <w:szCs w:val="27"/>
          <w:lang w:val="en-IN" w:eastAsia="en-IN"/>
        </w:rPr>
        <w:t>Compiles reusable byte code instructions to machine code</w:t>
      </w:r>
    </w:p>
    <w:p w14:paraId="3D87E35C" w14:textId="77777777" w:rsidR="00227B60" w:rsidRPr="004605C8" w:rsidRDefault="00227B60" w:rsidP="00227B60">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605C8">
        <w:rPr>
          <w:rFonts w:ascii="Roboto" w:eastAsia="Times New Roman" w:hAnsi="Roboto" w:cs="Times New Roman"/>
          <w:b/>
          <w:bCs/>
          <w:color w:val="01014A"/>
          <w:kern w:val="0"/>
          <w:sz w:val="27"/>
          <w:szCs w:val="27"/>
          <w:lang w:val="en-IN" w:eastAsia="en-IN"/>
        </w:rPr>
        <w:t>Runtime: </w:t>
      </w:r>
      <w:r w:rsidRPr="004605C8">
        <w:rPr>
          <w:rFonts w:ascii="Roboto" w:eastAsia="Times New Roman" w:hAnsi="Roboto" w:cs="Times New Roman"/>
          <w:color w:val="01014A"/>
          <w:kern w:val="0"/>
          <w:sz w:val="27"/>
          <w:szCs w:val="27"/>
          <w:lang w:val="en-IN" w:eastAsia="en-IN"/>
        </w:rPr>
        <w:t>The overall execution of the program is assisted by Runtime.</w:t>
      </w:r>
    </w:p>
    <w:p w14:paraId="212A244E" w14:textId="77777777" w:rsidR="00227B60" w:rsidRPr="004605C8" w:rsidRDefault="00227B60" w:rsidP="00227B60">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605C8">
        <w:rPr>
          <w:rFonts w:ascii="Roboto" w:eastAsia="Times New Roman" w:hAnsi="Roboto" w:cs="Times New Roman"/>
          <w:b/>
          <w:bCs/>
          <w:color w:val="01014A"/>
          <w:kern w:val="0"/>
          <w:sz w:val="27"/>
          <w:szCs w:val="27"/>
          <w:lang w:val="en-IN" w:eastAsia="en-IN"/>
        </w:rPr>
        <w:lastRenderedPageBreak/>
        <w:t>Note: </w:t>
      </w:r>
      <w:proofErr w:type="spellStart"/>
      <w:r w:rsidRPr="004605C8">
        <w:rPr>
          <w:rFonts w:ascii="Roboto" w:eastAsia="Times New Roman" w:hAnsi="Roboto" w:cs="Times New Roman"/>
          <w:color w:val="01014A"/>
          <w:kern w:val="0"/>
          <w:sz w:val="27"/>
          <w:szCs w:val="27"/>
          <w:lang w:val="en-IN" w:eastAsia="en-IN"/>
        </w:rPr>
        <w:t>Graal</w:t>
      </w:r>
      <w:proofErr w:type="spellEnd"/>
      <w:r w:rsidRPr="004605C8">
        <w:rPr>
          <w:rFonts w:ascii="Roboto" w:eastAsia="Times New Roman" w:hAnsi="Roboto" w:cs="Times New Roman"/>
          <w:color w:val="01014A"/>
          <w:kern w:val="0"/>
          <w:sz w:val="27"/>
          <w:szCs w:val="27"/>
          <w:lang w:val="en-IN" w:eastAsia="en-IN"/>
        </w:rPr>
        <w:t xml:space="preserve"> is a new JIT compiler written entirely in Java. </w:t>
      </w:r>
      <w:proofErr w:type="spellStart"/>
      <w:r w:rsidRPr="004605C8">
        <w:rPr>
          <w:rFonts w:ascii="Roboto" w:eastAsia="Times New Roman" w:hAnsi="Roboto" w:cs="Times New Roman"/>
          <w:color w:val="01014A"/>
          <w:kern w:val="0"/>
          <w:sz w:val="27"/>
          <w:szCs w:val="27"/>
          <w:lang w:val="en-IN" w:eastAsia="en-IN"/>
        </w:rPr>
        <w:t>Graal</w:t>
      </w:r>
      <w:proofErr w:type="spellEnd"/>
      <w:r w:rsidRPr="004605C8">
        <w:rPr>
          <w:rFonts w:ascii="Roboto" w:eastAsia="Times New Roman" w:hAnsi="Roboto" w:cs="Times New Roman"/>
          <w:color w:val="01014A"/>
          <w:kern w:val="0"/>
          <w:sz w:val="27"/>
          <w:szCs w:val="27"/>
          <w:lang w:val="en-IN" w:eastAsia="en-IN"/>
        </w:rPr>
        <w:t xml:space="preserve"> is a high-performance JIT compiler. </w:t>
      </w:r>
      <w:proofErr w:type="spellStart"/>
      <w:r w:rsidRPr="004605C8">
        <w:rPr>
          <w:rFonts w:ascii="Roboto" w:eastAsia="Times New Roman" w:hAnsi="Roboto" w:cs="Times New Roman"/>
          <w:color w:val="01014A"/>
          <w:kern w:val="0"/>
          <w:sz w:val="27"/>
          <w:szCs w:val="27"/>
          <w:lang w:val="en-IN" w:eastAsia="en-IN"/>
        </w:rPr>
        <w:t>Graal</w:t>
      </w:r>
      <w:proofErr w:type="spellEnd"/>
      <w:r w:rsidRPr="004605C8">
        <w:rPr>
          <w:rFonts w:ascii="Roboto" w:eastAsia="Times New Roman" w:hAnsi="Roboto" w:cs="Times New Roman"/>
          <w:color w:val="01014A"/>
          <w:kern w:val="0"/>
          <w:sz w:val="27"/>
          <w:szCs w:val="27"/>
          <w:lang w:val="en-IN" w:eastAsia="en-IN"/>
        </w:rPr>
        <w:t xml:space="preserve"> is independent of </w:t>
      </w:r>
      <w:proofErr w:type="spellStart"/>
      <w:r w:rsidRPr="004605C8">
        <w:rPr>
          <w:rFonts w:ascii="Roboto" w:eastAsia="Times New Roman" w:hAnsi="Roboto" w:cs="Times New Roman"/>
          <w:color w:val="01014A"/>
          <w:kern w:val="0"/>
          <w:sz w:val="27"/>
          <w:szCs w:val="27"/>
          <w:lang w:val="en-IN" w:eastAsia="en-IN"/>
        </w:rPr>
        <w:t>HotSpot</w:t>
      </w:r>
      <w:proofErr w:type="spellEnd"/>
      <w:r w:rsidRPr="004605C8">
        <w:rPr>
          <w:rFonts w:ascii="Roboto" w:eastAsia="Times New Roman" w:hAnsi="Roboto" w:cs="Times New Roman"/>
          <w:color w:val="01014A"/>
          <w:kern w:val="0"/>
          <w:sz w:val="27"/>
          <w:szCs w:val="27"/>
          <w:lang w:val="en-IN" w:eastAsia="en-IN"/>
        </w:rPr>
        <w:t xml:space="preserve"> VM and produces faster native code, which is used to get optimized performance. </w:t>
      </w:r>
    </w:p>
    <w:p w14:paraId="68BF7CAE" w14:textId="77777777" w:rsidR="00227B60" w:rsidRDefault="00227B60" w:rsidP="00227B60">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605C8">
        <w:rPr>
          <w:rFonts w:ascii="Roboto" w:eastAsia="Times New Roman" w:hAnsi="Roboto" w:cs="Times New Roman"/>
          <w:color w:val="01014A"/>
          <w:kern w:val="0"/>
          <w:sz w:val="27"/>
          <w:szCs w:val="27"/>
          <w:lang w:val="en-IN" w:eastAsia="en-IN"/>
        </w:rPr>
        <w:t>Next, let us discuss the different features of Java.</w:t>
      </w:r>
    </w:p>
    <w:p w14:paraId="72582CDB" w14:textId="3BBDB3D6" w:rsidR="00227B60" w:rsidRDefault="00227B60" w:rsidP="004605C8">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p>
    <w:p w14:paraId="77A8F055" w14:textId="2718D3AF" w:rsidR="00227B60" w:rsidRPr="00227B60" w:rsidRDefault="00227B60" w:rsidP="004605C8">
      <w:pPr>
        <w:spacing w:before="100" w:beforeAutospacing="1" w:after="100" w:afterAutospacing="1"/>
        <w:ind w:left="0" w:right="0"/>
        <w:jc w:val="both"/>
        <w:rPr>
          <w:rFonts w:ascii="Roboto" w:eastAsia="Times New Roman" w:hAnsi="Roboto" w:cs="Times New Roman"/>
          <w:color w:val="01014A"/>
          <w:kern w:val="0"/>
          <w:sz w:val="40"/>
          <w:szCs w:val="40"/>
          <w:lang w:val="en-IN" w:eastAsia="en-IN"/>
        </w:rPr>
      </w:pPr>
    </w:p>
    <w:p w14:paraId="7E7D9C24" w14:textId="2C45D4D9" w:rsidR="00227B60" w:rsidRPr="00227B60" w:rsidRDefault="00227B60" w:rsidP="004605C8">
      <w:pPr>
        <w:spacing w:before="100" w:beforeAutospacing="1" w:after="100" w:afterAutospacing="1"/>
        <w:ind w:left="0" w:right="0"/>
        <w:jc w:val="both"/>
        <w:rPr>
          <w:rFonts w:ascii="Roboto" w:eastAsia="Times New Roman" w:hAnsi="Roboto" w:cs="Times New Roman"/>
          <w:color w:val="01014A"/>
          <w:kern w:val="0"/>
          <w:sz w:val="40"/>
          <w:szCs w:val="40"/>
          <w:lang w:val="en-IN" w:eastAsia="en-IN"/>
        </w:rPr>
      </w:pPr>
      <w:r w:rsidRPr="00227B60">
        <w:rPr>
          <w:rFonts w:ascii="Roboto" w:eastAsia="Times New Roman" w:hAnsi="Roboto" w:cs="Times New Roman"/>
          <w:color w:val="01014A"/>
          <w:kern w:val="0"/>
          <w:sz w:val="40"/>
          <w:szCs w:val="40"/>
          <w:lang w:val="en-IN" w:eastAsia="en-IN"/>
        </w:rPr>
        <w:t>Features Of Java:</w:t>
      </w:r>
    </w:p>
    <w:p w14:paraId="1923106D" w14:textId="77777777" w:rsidR="00227B60" w:rsidRDefault="00227B60" w:rsidP="004605C8">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p>
    <w:p w14:paraId="54F167CB" w14:textId="77777777" w:rsidR="00227B60" w:rsidRPr="00227B60" w:rsidRDefault="00227B60" w:rsidP="00227B60">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227B60">
        <w:rPr>
          <w:rFonts w:ascii="Roboto" w:eastAsia="Times New Roman" w:hAnsi="Roboto" w:cs="Times New Roman"/>
          <w:color w:val="01014A"/>
          <w:kern w:val="0"/>
          <w:sz w:val="27"/>
          <w:szCs w:val="27"/>
          <w:lang w:val="en-IN" w:eastAsia="en-IN"/>
        </w:rPr>
        <w:t xml:space="preserve">There are many features of java which contribute to its unique, </w:t>
      </w:r>
      <w:proofErr w:type="gramStart"/>
      <w:r w:rsidRPr="00227B60">
        <w:rPr>
          <w:rFonts w:ascii="Roboto" w:eastAsia="Times New Roman" w:hAnsi="Roboto" w:cs="Times New Roman"/>
          <w:color w:val="01014A"/>
          <w:kern w:val="0"/>
          <w:sz w:val="27"/>
          <w:szCs w:val="27"/>
          <w:lang w:val="en-IN" w:eastAsia="en-IN"/>
        </w:rPr>
        <w:t>distinguished</w:t>
      </w:r>
      <w:proofErr w:type="gramEnd"/>
      <w:r w:rsidRPr="00227B60">
        <w:rPr>
          <w:rFonts w:ascii="Roboto" w:eastAsia="Times New Roman" w:hAnsi="Roboto" w:cs="Times New Roman"/>
          <w:color w:val="01014A"/>
          <w:kern w:val="0"/>
          <w:sz w:val="27"/>
          <w:szCs w:val="27"/>
          <w:lang w:val="en-IN" w:eastAsia="en-IN"/>
        </w:rPr>
        <w:t xml:space="preserve"> and super exciting nature:</w:t>
      </w:r>
    </w:p>
    <w:p w14:paraId="4C27CAF6" w14:textId="2AA0D56F" w:rsidR="00227B60" w:rsidRPr="00227B60" w:rsidRDefault="00227B60" w:rsidP="00227B60">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227B60">
        <w:rPr>
          <w:rFonts w:ascii="Roboto" w:eastAsia="Times New Roman" w:hAnsi="Roboto" w:cs="Times New Roman"/>
          <w:noProof/>
          <w:color w:val="01014A"/>
          <w:kern w:val="0"/>
          <w:sz w:val="27"/>
          <w:szCs w:val="27"/>
          <w:lang w:val="en-IN" w:eastAsia="en-IN"/>
        </w:rPr>
        <w:drawing>
          <wp:inline distT="0" distB="0" distL="0" distR="0" wp14:anchorId="68425CDD" wp14:editId="31F54D3C">
            <wp:extent cx="6858000" cy="3276600"/>
            <wp:effectExtent l="0" t="0" r="0" b="0"/>
            <wp:docPr id="6" name="Picture 6" descr="This image describes the different features of java. Feature1 Simple as it is High-level and easy to learn, Feature2 Archtectural-Neutral as it is Platform Independent, Feature3 Object Oriented as it implements real world entities in programming, Feature4 Secure as it supports Container based execution and restriction in memory address based on data access, Feature5 Multi threaded as it supports independent and Concurrent executon of multiple threads, Feature6 Robust as it supports Automatic memory management with strong type checking mechan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is image describes the different features of java. Feature1 Simple as it is High-level and easy to learn, Feature2 Archtectural-Neutral as it is Platform Independent, Feature3 Object Oriented as it implements real world entities in programming, Feature4 Secure as it supports Container based execution and restriction in memory address based on data access, Feature5 Multi threaded as it supports independent and Concurrent executon of multiple threads, Feature6 Robust as it supports Automatic memory management with strong type checking mechanis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3276600"/>
                    </a:xfrm>
                    <a:prstGeom prst="rect">
                      <a:avLst/>
                    </a:prstGeom>
                    <a:noFill/>
                    <a:ln>
                      <a:noFill/>
                    </a:ln>
                  </pic:spPr>
                </pic:pic>
              </a:graphicData>
            </a:graphic>
          </wp:inline>
        </w:drawing>
      </w:r>
    </w:p>
    <w:p w14:paraId="2DA20EA5" w14:textId="77777777" w:rsidR="00227B60" w:rsidRPr="00227B60" w:rsidRDefault="00227B60" w:rsidP="00227B60">
      <w:pPr>
        <w:spacing w:before="100" w:beforeAutospacing="1" w:after="100" w:afterAutospacing="1"/>
        <w:ind w:left="0" w:right="0"/>
        <w:outlineLvl w:val="2"/>
        <w:rPr>
          <w:rFonts w:ascii="Roboto" w:eastAsia="Times New Roman" w:hAnsi="Roboto" w:cs="Times New Roman"/>
          <w:b/>
          <w:bCs/>
          <w:color w:val="01014A"/>
          <w:kern w:val="0"/>
          <w:sz w:val="27"/>
          <w:szCs w:val="27"/>
          <w:lang w:val="en-IN" w:eastAsia="en-IN"/>
        </w:rPr>
      </w:pPr>
      <w:r w:rsidRPr="00227B60">
        <w:rPr>
          <w:rFonts w:ascii="Roboto" w:eastAsia="Times New Roman" w:hAnsi="Roboto" w:cs="Times New Roman"/>
          <w:b/>
          <w:bCs/>
          <w:color w:val="01014A"/>
          <w:kern w:val="0"/>
          <w:sz w:val="27"/>
          <w:szCs w:val="27"/>
          <w:lang w:val="en-IN" w:eastAsia="en-IN"/>
        </w:rPr>
        <w:t>Simple:</w:t>
      </w:r>
    </w:p>
    <w:p w14:paraId="3D188A29" w14:textId="77777777" w:rsidR="00227B60" w:rsidRPr="00227B60" w:rsidRDefault="00227B60" w:rsidP="00227B60">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227B60">
        <w:rPr>
          <w:rFonts w:ascii="Roboto" w:eastAsia="Times New Roman" w:hAnsi="Roboto" w:cs="Times New Roman"/>
          <w:color w:val="01014A"/>
          <w:kern w:val="0"/>
          <w:sz w:val="27"/>
          <w:szCs w:val="27"/>
          <w:lang w:val="en-IN" w:eastAsia="en-IN"/>
        </w:rPr>
        <w:t xml:space="preserve">Previously there were many complicated and rarely used features, which have been now removed, thus making Java easy to learn and understand. Apart from that, because of automatic garbage collection in Java, we </w:t>
      </w:r>
      <w:proofErr w:type="gramStart"/>
      <w:r w:rsidRPr="00227B60">
        <w:rPr>
          <w:rFonts w:ascii="Roboto" w:eastAsia="Times New Roman" w:hAnsi="Roboto" w:cs="Times New Roman"/>
          <w:color w:val="01014A"/>
          <w:kern w:val="0"/>
          <w:sz w:val="27"/>
          <w:szCs w:val="27"/>
          <w:lang w:val="en-IN" w:eastAsia="en-IN"/>
        </w:rPr>
        <w:t>don't</w:t>
      </w:r>
      <w:proofErr w:type="gramEnd"/>
      <w:r w:rsidRPr="00227B60">
        <w:rPr>
          <w:rFonts w:ascii="Roboto" w:eastAsia="Times New Roman" w:hAnsi="Roboto" w:cs="Times New Roman"/>
          <w:color w:val="01014A"/>
          <w:kern w:val="0"/>
          <w:sz w:val="27"/>
          <w:szCs w:val="27"/>
          <w:lang w:val="en-IN" w:eastAsia="en-IN"/>
        </w:rPr>
        <w:t xml:space="preserve"> have to deallocate unreferenced objects. </w:t>
      </w:r>
    </w:p>
    <w:p w14:paraId="717925E7" w14:textId="77777777" w:rsidR="00227B60" w:rsidRPr="00227B60" w:rsidRDefault="00227B60" w:rsidP="00227B60">
      <w:pPr>
        <w:spacing w:before="100" w:beforeAutospacing="1" w:after="100" w:afterAutospacing="1"/>
        <w:ind w:left="0" w:right="0"/>
        <w:outlineLvl w:val="2"/>
        <w:rPr>
          <w:rFonts w:ascii="Roboto" w:eastAsia="Times New Roman" w:hAnsi="Roboto" w:cs="Times New Roman"/>
          <w:b/>
          <w:bCs/>
          <w:color w:val="01014A"/>
          <w:kern w:val="0"/>
          <w:sz w:val="27"/>
          <w:szCs w:val="27"/>
          <w:lang w:val="en-IN" w:eastAsia="en-IN"/>
        </w:rPr>
      </w:pPr>
      <w:r w:rsidRPr="00227B60">
        <w:rPr>
          <w:rFonts w:ascii="Roboto" w:eastAsia="Times New Roman" w:hAnsi="Roboto" w:cs="Times New Roman"/>
          <w:b/>
          <w:bCs/>
          <w:color w:val="01014A"/>
          <w:kern w:val="0"/>
          <w:sz w:val="27"/>
          <w:szCs w:val="27"/>
          <w:lang w:val="en-IN" w:eastAsia="en-IN"/>
        </w:rPr>
        <w:t>Architecture Neutral:</w:t>
      </w:r>
    </w:p>
    <w:p w14:paraId="4FAFF50B" w14:textId="77777777" w:rsidR="00227B60" w:rsidRPr="00227B60" w:rsidRDefault="00227B60" w:rsidP="00227B60">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227B60">
        <w:rPr>
          <w:rFonts w:ascii="Roboto" w:eastAsia="Times New Roman" w:hAnsi="Roboto" w:cs="Times New Roman"/>
          <w:color w:val="01014A"/>
          <w:kern w:val="0"/>
          <w:sz w:val="27"/>
          <w:szCs w:val="27"/>
          <w:lang w:val="en-IN" w:eastAsia="en-IN"/>
        </w:rPr>
        <w:t>The compiler first compiles the code written in java and then converts into a "bytecode" (machine-understandable language) file. This feature makes Java platform-independent, as the bytecode file can be run on any platform (Windows, Linux, Mac/OS, Sun Solaris etc.) </w:t>
      </w:r>
    </w:p>
    <w:p w14:paraId="2C589704" w14:textId="77777777" w:rsidR="00227B60" w:rsidRPr="00227B60" w:rsidRDefault="00227B60" w:rsidP="00227B60">
      <w:pPr>
        <w:spacing w:before="100" w:beforeAutospacing="1" w:after="100" w:afterAutospacing="1"/>
        <w:ind w:left="0" w:right="0"/>
        <w:outlineLvl w:val="2"/>
        <w:rPr>
          <w:rFonts w:ascii="Roboto" w:eastAsia="Times New Roman" w:hAnsi="Roboto" w:cs="Times New Roman"/>
          <w:b/>
          <w:bCs/>
          <w:color w:val="01014A"/>
          <w:kern w:val="0"/>
          <w:sz w:val="27"/>
          <w:szCs w:val="27"/>
          <w:lang w:val="en-IN" w:eastAsia="en-IN"/>
        </w:rPr>
      </w:pPr>
      <w:r w:rsidRPr="00227B60">
        <w:rPr>
          <w:rFonts w:ascii="Roboto" w:eastAsia="Times New Roman" w:hAnsi="Roboto" w:cs="Times New Roman"/>
          <w:b/>
          <w:bCs/>
          <w:color w:val="01014A"/>
          <w:kern w:val="0"/>
          <w:sz w:val="27"/>
          <w:szCs w:val="27"/>
          <w:lang w:val="en-IN" w:eastAsia="en-IN"/>
        </w:rPr>
        <w:lastRenderedPageBreak/>
        <w:t>Object-Oriented:</w:t>
      </w:r>
    </w:p>
    <w:p w14:paraId="5DA63D22" w14:textId="77777777" w:rsidR="00227B60" w:rsidRPr="00227B60" w:rsidRDefault="00227B60" w:rsidP="00227B60">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227B60">
        <w:rPr>
          <w:rFonts w:ascii="Roboto" w:eastAsia="Times New Roman" w:hAnsi="Roboto" w:cs="Times New Roman"/>
          <w:color w:val="01014A"/>
          <w:kern w:val="0"/>
          <w:sz w:val="27"/>
          <w:szCs w:val="27"/>
          <w:lang w:val="en-IN" w:eastAsia="en-IN"/>
        </w:rPr>
        <w:t xml:space="preserve">Object-Oriented concepts like Object, Class, Inheritance, Polymorphism, Abstraction, and Encapsulation </w:t>
      </w:r>
      <w:proofErr w:type="gramStart"/>
      <w:r w:rsidRPr="00227B60">
        <w:rPr>
          <w:rFonts w:ascii="Roboto" w:eastAsia="Times New Roman" w:hAnsi="Roboto" w:cs="Times New Roman"/>
          <w:color w:val="01014A"/>
          <w:kern w:val="0"/>
          <w:sz w:val="27"/>
          <w:szCs w:val="27"/>
          <w:lang w:val="en-IN" w:eastAsia="en-IN"/>
        </w:rPr>
        <w:t>is</w:t>
      </w:r>
      <w:proofErr w:type="gramEnd"/>
      <w:r w:rsidRPr="00227B60">
        <w:rPr>
          <w:rFonts w:ascii="Roboto" w:eastAsia="Times New Roman" w:hAnsi="Roboto" w:cs="Times New Roman"/>
          <w:color w:val="01014A"/>
          <w:kern w:val="0"/>
          <w:sz w:val="27"/>
          <w:szCs w:val="27"/>
          <w:lang w:val="en-IN" w:eastAsia="en-IN"/>
        </w:rPr>
        <w:t xml:space="preserve"> supported by Java. </w:t>
      </w:r>
    </w:p>
    <w:p w14:paraId="4D842288" w14:textId="77777777" w:rsidR="00227B60" w:rsidRPr="00227B60" w:rsidRDefault="00227B60" w:rsidP="00227B60">
      <w:pPr>
        <w:spacing w:before="100" w:beforeAutospacing="1" w:after="100" w:afterAutospacing="1"/>
        <w:ind w:left="0" w:right="0"/>
        <w:outlineLvl w:val="2"/>
        <w:rPr>
          <w:rFonts w:ascii="Roboto" w:eastAsia="Times New Roman" w:hAnsi="Roboto" w:cs="Times New Roman"/>
          <w:b/>
          <w:bCs/>
          <w:color w:val="01014A"/>
          <w:kern w:val="0"/>
          <w:sz w:val="27"/>
          <w:szCs w:val="27"/>
          <w:lang w:val="en-IN" w:eastAsia="en-IN"/>
        </w:rPr>
      </w:pPr>
      <w:r w:rsidRPr="00227B60">
        <w:rPr>
          <w:rFonts w:ascii="Roboto" w:eastAsia="Times New Roman" w:hAnsi="Roboto" w:cs="Times New Roman"/>
          <w:b/>
          <w:bCs/>
          <w:color w:val="01014A"/>
          <w:kern w:val="0"/>
          <w:sz w:val="27"/>
          <w:szCs w:val="27"/>
          <w:lang w:val="en-IN" w:eastAsia="en-IN"/>
        </w:rPr>
        <w:t>Secure:</w:t>
      </w:r>
    </w:p>
    <w:p w14:paraId="612DABCC" w14:textId="77777777" w:rsidR="00227B60" w:rsidRPr="00227B60" w:rsidRDefault="00227B60" w:rsidP="00227B60">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227B60">
        <w:rPr>
          <w:rFonts w:ascii="Roboto" w:eastAsia="Times New Roman" w:hAnsi="Roboto" w:cs="Times New Roman"/>
          <w:color w:val="01014A"/>
          <w:kern w:val="0"/>
          <w:sz w:val="27"/>
          <w:szCs w:val="27"/>
          <w:lang w:val="en-IN" w:eastAsia="en-IN"/>
        </w:rPr>
        <w:t>Java programs run inside a virtual machine sandbox. This enables us to develop more secure systems using Java.</w:t>
      </w:r>
    </w:p>
    <w:p w14:paraId="30249CA2" w14:textId="77777777" w:rsidR="00227B60" w:rsidRPr="00227B60" w:rsidRDefault="00227B60" w:rsidP="00227B60">
      <w:pPr>
        <w:spacing w:before="100" w:beforeAutospacing="1" w:after="100" w:afterAutospacing="1"/>
        <w:ind w:left="0" w:right="0"/>
        <w:outlineLvl w:val="2"/>
        <w:rPr>
          <w:rFonts w:ascii="Roboto" w:eastAsia="Times New Roman" w:hAnsi="Roboto" w:cs="Times New Roman"/>
          <w:b/>
          <w:bCs/>
          <w:color w:val="01014A"/>
          <w:kern w:val="0"/>
          <w:sz w:val="27"/>
          <w:szCs w:val="27"/>
          <w:lang w:val="en-IN" w:eastAsia="en-IN"/>
        </w:rPr>
      </w:pPr>
      <w:r w:rsidRPr="00227B60">
        <w:rPr>
          <w:rFonts w:ascii="Roboto" w:eastAsia="Times New Roman" w:hAnsi="Roboto" w:cs="Times New Roman"/>
          <w:b/>
          <w:bCs/>
          <w:color w:val="01014A"/>
          <w:kern w:val="0"/>
          <w:sz w:val="27"/>
          <w:szCs w:val="27"/>
          <w:lang w:val="en-IN" w:eastAsia="en-IN"/>
        </w:rPr>
        <w:t>Multi-threaded:</w:t>
      </w:r>
    </w:p>
    <w:p w14:paraId="0799BF6F" w14:textId="77777777" w:rsidR="00227B60" w:rsidRPr="00227B60" w:rsidRDefault="00227B60" w:rsidP="00227B60">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227B60">
        <w:rPr>
          <w:rFonts w:ascii="Roboto" w:eastAsia="Times New Roman" w:hAnsi="Roboto" w:cs="Times New Roman"/>
          <w:color w:val="01014A"/>
          <w:kern w:val="0"/>
          <w:sz w:val="27"/>
          <w:szCs w:val="27"/>
          <w:lang w:val="en-IN" w:eastAsia="en-IN"/>
        </w:rPr>
        <w:t>A thread is a separate program that executes concurrently. We can break down a monolithic program handling multiple tasks, into smaller multiple thread-like Java sub-programs that can deal with all the tasks at a given point in time. The main advantage of multi-threading is that threads share a common memory area. Threads are most importantly used for multi-media, web applications, etc.</w:t>
      </w:r>
    </w:p>
    <w:p w14:paraId="3051AADD" w14:textId="77777777" w:rsidR="00227B60" w:rsidRPr="00227B60" w:rsidRDefault="00227B60" w:rsidP="00227B60">
      <w:pPr>
        <w:spacing w:before="100" w:beforeAutospacing="1" w:after="100" w:afterAutospacing="1"/>
        <w:ind w:left="0" w:right="0"/>
        <w:outlineLvl w:val="2"/>
        <w:rPr>
          <w:rFonts w:ascii="Roboto" w:eastAsia="Times New Roman" w:hAnsi="Roboto" w:cs="Times New Roman"/>
          <w:b/>
          <w:bCs/>
          <w:color w:val="01014A"/>
          <w:kern w:val="0"/>
          <w:sz w:val="27"/>
          <w:szCs w:val="27"/>
          <w:lang w:val="en-IN" w:eastAsia="en-IN"/>
        </w:rPr>
      </w:pPr>
      <w:r w:rsidRPr="00227B60">
        <w:rPr>
          <w:rFonts w:ascii="Roboto" w:eastAsia="Times New Roman" w:hAnsi="Roboto" w:cs="Times New Roman"/>
          <w:b/>
          <w:bCs/>
          <w:color w:val="01014A"/>
          <w:kern w:val="0"/>
          <w:sz w:val="27"/>
          <w:szCs w:val="27"/>
          <w:lang w:val="en-IN" w:eastAsia="en-IN"/>
        </w:rPr>
        <w:t>Robust: </w:t>
      </w:r>
    </w:p>
    <w:p w14:paraId="4814BA33" w14:textId="77777777" w:rsidR="00227B60" w:rsidRPr="00227B60" w:rsidRDefault="00227B60" w:rsidP="00227B60">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227B60">
        <w:rPr>
          <w:rFonts w:ascii="Roboto" w:eastAsia="Times New Roman" w:hAnsi="Roboto" w:cs="Times New Roman"/>
          <w:color w:val="01014A"/>
          <w:kern w:val="0"/>
          <w:sz w:val="27"/>
          <w:szCs w:val="27"/>
          <w:lang w:val="en-IN" w:eastAsia="en-IN"/>
        </w:rPr>
        <w:t>Java is considered robust because</w:t>
      </w:r>
    </w:p>
    <w:p w14:paraId="5E380F2A" w14:textId="77777777" w:rsidR="00227B60" w:rsidRPr="00227B60" w:rsidRDefault="00227B60" w:rsidP="00227B60">
      <w:pPr>
        <w:numPr>
          <w:ilvl w:val="0"/>
          <w:numId w:val="6"/>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227B60">
        <w:rPr>
          <w:rFonts w:ascii="Roboto" w:eastAsia="Times New Roman" w:hAnsi="Roboto" w:cs="Times New Roman"/>
          <w:color w:val="01014A"/>
          <w:kern w:val="0"/>
          <w:sz w:val="27"/>
          <w:szCs w:val="27"/>
          <w:lang w:val="en-IN" w:eastAsia="en-IN"/>
        </w:rPr>
        <w:t>there is strong memory management in Java</w:t>
      </w:r>
    </w:p>
    <w:p w14:paraId="27AAB9E4" w14:textId="77777777" w:rsidR="00227B60" w:rsidRPr="00227B60" w:rsidRDefault="00227B60" w:rsidP="00227B60">
      <w:pPr>
        <w:numPr>
          <w:ilvl w:val="0"/>
          <w:numId w:val="6"/>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227B60">
        <w:rPr>
          <w:rFonts w:ascii="Roboto" w:eastAsia="Times New Roman" w:hAnsi="Roboto" w:cs="Times New Roman"/>
          <w:color w:val="01014A"/>
          <w:kern w:val="0"/>
          <w:sz w:val="27"/>
          <w:szCs w:val="27"/>
          <w:lang w:val="en-IN" w:eastAsia="en-IN"/>
        </w:rPr>
        <w:t xml:space="preserve">Java </w:t>
      </w:r>
      <w:proofErr w:type="gramStart"/>
      <w:r w:rsidRPr="00227B60">
        <w:rPr>
          <w:rFonts w:ascii="Roboto" w:eastAsia="Times New Roman" w:hAnsi="Roboto" w:cs="Times New Roman"/>
          <w:color w:val="01014A"/>
          <w:kern w:val="0"/>
          <w:sz w:val="27"/>
          <w:szCs w:val="27"/>
          <w:lang w:val="en-IN" w:eastAsia="en-IN"/>
        </w:rPr>
        <w:t>doesn't</w:t>
      </w:r>
      <w:proofErr w:type="gramEnd"/>
      <w:r w:rsidRPr="00227B60">
        <w:rPr>
          <w:rFonts w:ascii="Roboto" w:eastAsia="Times New Roman" w:hAnsi="Roboto" w:cs="Times New Roman"/>
          <w:color w:val="01014A"/>
          <w:kern w:val="0"/>
          <w:sz w:val="27"/>
          <w:szCs w:val="27"/>
          <w:lang w:val="en-IN" w:eastAsia="en-IN"/>
        </w:rPr>
        <w:t xml:space="preserve"> use pointers which thus avoid security problems</w:t>
      </w:r>
    </w:p>
    <w:p w14:paraId="5BAA2E6D" w14:textId="77777777" w:rsidR="00227B60" w:rsidRPr="00227B60" w:rsidRDefault="00227B60" w:rsidP="00227B60">
      <w:pPr>
        <w:numPr>
          <w:ilvl w:val="0"/>
          <w:numId w:val="6"/>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227B60">
        <w:rPr>
          <w:rFonts w:ascii="Roboto" w:eastAsia="Times New Roman" w:hAnsi="Roboto" w:cs="Times New Roman"/>
          <w:color w:val="01014A"/>
          <w:kern w:val="0"/>
          <w:sz w:val="27"/>
          <w:szCs w:val="27"/>
          <w:lang w:val="en-IN" w:eastAsia="en-IN"/>
        </w:rPr>
        <w:t>Java automatically garbage collects unused objects</w:t>
      </w:r>
    </w:p>
    <w:p w14:paraId="2AC3FA32" w14:textId="77777777" w:rsidR="00227B60" w:rsidRPr="00227B60" w:rsidRDefault="00227B60" w:rsidP="00227B60">
      <w:pPr>
        <w:numPr>
          <w:ilvl w:val="0"/>
          <w:numId w:val="6"/>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227B60">
        <w:rPr>
          <w:rFonts w:ascii="Roboto" w:eastAsia="Times New Roman" w:hAnsi="Roboto" w:cs="Times New Roman"/>
          <w:color w:val="01014A"/>
          <w:kern w:val="0"/>
          <w:sz w:val="27"/>
          <w:szCs w:val="27"/>
          <w:lang w:val="en-IN" w:eastAsia="en-IN"/>
        </w:rPr>
        <w:t>it supports exception handling and type checking mechanism </w:t>
      </w:r>
    </w:p>
    <w:p w14:paraId="3B620789" w14:textId="77777777" w:rsidR="00227B60" w:rsidRPr="00227B60" w:rsidRDefault="00227B60" w:rsidP="00227B60">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227B60">
        <w:rPr>
          <w:rFonts w:ascii="Roboto" w:eastAsia="Times New Roman" w:hAnsi="Roboto" w:cs="Times New Roman"/>
          <w:color w:val="01014A"/>
          <w:kern w:val="0"/>
          <w:sz w:val="27"/>
          <w:szCs w:val="27"/>
          <w:lang w:val="en-IN" w:eastAsia="en-IN"/>
        </w:rPr>
        <w:t xml:space="preserve">Let us understand the concept of </w:t>
      </w:r>
      <w:r w:rsidRPr="00227B60">
        <w:rPr>
          <w:rFonts w:ascii="Roboto" w:eastAsia="Times New Roman" w:hAnsi="Roboto" w:cs="Times New Roman"/>
          <w:color w:val="01014A"/>
          <w:kern w:val="0"/>
          <w:sz w:val="40"/>
          <w:szCs w:val="40"/>
          <w:lang w:val="en-IN" w:eastAsia="en-IN"/>
        </w:rPr>
        <w:t>platform independence</w:t>
      </w:r>
      <w:r w:rsidRPr="00227B60">
        <w:rPr>
          <w:rFonts w:ascii="Roboto" w:eastAsia="Times New Roman" w:hAnsi="Roboto" w:cs="Times New Roman"/>
          <w:color w:val="01014A"/>
          <w:kern w:val="0"/>
          <w:sz w:val="27"/>
          <w:szCs w:val="27"/>
          <w:lang w:val="en-IN" w:eastAsia="en-IN"/>
        </w:rPr>
        <w:t xml:space="preserve"> next.</w:t>
      </w:r>
    </w:p>
    <w:p w14:paraId="21B37FFC" w14:textId="77777777" w:rsidR="00227B60" w:rsidRPr="004605C8" w:rsidRDefault="00227B60" w:rsidP="004605C8">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p>
    <w:p w14:paraId="445E1C2B" w14:textId="48FDA9EE" w:rsidR="004605C8" w:rsidRPr="004605C8" w:rsidRDefault="004605C8" w:rsidP="004605C8">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p>
    <w:p w14:paraId="530F32CA" w14:textId="091C6327" w:rsidR="00227B60" w:rsidRDefault="00227B60" w:rsidP="004605C8">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p>
    <w:p w14:paraId="0A7D2978" w14:textId="77777777" w:rsidR="00227B60" w:rsidRPr="00227B60" w:rsidRDefault="00227B60" w:rsidP="00227B60">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227B60">
        <w:rPr>
          <w:rFonts w:ascii="Roboto" w:eastAsia="Times New Roman" w:hAnsi="Roboto" w:cs="Times New Roman"/>
          <w:color w:val="01014A"/>
          <w:kern w:val="0"/>
          <w:sz w:val="27"/>
          <w:szCs w:val="27"/>
          <w:lang w:val="en-IN" w:eastAsia="en-IN"/>
        </w:rPr>
        <w:t>If a program written on a particular platform can run on other platforms without any recompilation, it is known as platform independence.</w:t>
      </w:r>
    </w:p>
    <w:p w14:paraId="7EAC9F15" w14:textId="77777777" w:rsidR="00227B60" w:rsidRPr="00227B60" w:rsidRDefault="00227B60" w:rsidP="00227B60">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227B60">
        <w:rPr>
          <w:rFonts w:ascii="Roboto" w:eastAsia="Times New Roman" w:hAnsi="Roboto" w:cs="Times New Roman"/>
          <w:color w:val="01014A"/>
          <w:kern w:val="0"/>
          <w:sz w:val="27"/>
          <w:szCs w:val="27"/>
          <w:lang w:val="en-IN" w:eastAsia="en-IN"/>
        </w:rPr>
        <w:t>Since Java is platform-independent, any program written using Java on Windows will execute without any recompilation on any other platform.</w:t>
      </w:r>
    </w:p>
    <w:p w14:paraId="3F5FD533" w14:textId="77777777" w:rsidR="00227B60" w:rsidRPr="00227B60" w:rsidRDefault="00227B60" w:rsidP="00227B60">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227B60">
        <w:rPr>
          <w:rFonts w:ascii="Roboto" w:eastAsia="Times New Roman" w:hAnsi="Roboto" w:cs="Times New Roman"/>
          <w:color w:val="01014A"/>
          <w:kern w:val="0"/>
          <w:sz w:val="27"/>
          <w:szCs w:val="27"/>
          <w:lang w:val="en-IN" w:eastAsia="en-IN"/>
        </w:rPr>
        <w:t xml:space="preserve">To see what platform independence </w:t>
      </w:r>
      <w:proofErr w:type="gramStart"/>
      <w:r w:rsidRPr="00227B60">
        <w:rPr>
          <w:rFonts w:ascii="Roboto" w:eastAsia="Times New Roman" w:hAnsi="Roboto" w:cs="Times New Roman"/>
          <w:color w:val="01014A"/>
          <w:kern w:val="0"/>
          <w:sz w:val="27"/>
          <w:szCs w:val="27"/>
          <w:lang w:val="en-IN" w:eastAsia="en-IN"/>
        </w:rPr>
        <w:t>actually is</w:t>
      </w:r>
      <w:proofErr w:type="gramEnd"/>
      <w:r w:rsidRPr="00227B60">
        <w:rPr>
          <w:rFonts w:ascii="Roboto" w:eastAsia="Times New Roman" w:hAnsi="Roboto" w:cs="Times New Roman"/>
          <w:color w:val="01014A"/>
          <w:kern w:val="0"/>
          <w:sz w:val="27"/>
          <w:szCs w:val="27"/>
          <w:lang w:val="en-IN" w:eastAsia="en-IN"/>
        </w:rPr>
        <w:t xml:space="preserve"> and how it matters, let us compare Java to a platform-dependent language like C.    </w:t>
      </w:r>
    </w:p>
    <w:p w14:paraId="5A82E702" w14:textId="4016817D" w:rsidR="00227B60" w:rsidRPr="00227B60" w:rsidRDefault="00227B60" w:rsidP="00227B60">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227B60">
        <w:rPr>
          <w:rFonts w:ascii="Roboto" w:eastAsia="Times New Roman" w:hAnsi="Roboto" w:cs="Times New Roman"/>
          <w:noProof/>
          <w:color w:val="01014A"/>
          <w:kern w:val="0"/>
          <w:sz w:val="27"/>
          <w:szCs w:val="27"/>
          <w:lang w:val="en-IN" w:eastAsia="en-IN"/>
        </w:rPr>
        <w:lastRenderedPageBreak/>
        <w:drawing>
          <wp:inline distT="0" distB="0" distL="0" distR="0" wp14:anchorId="61D418DA" wp14:editId="2F11271E">
            <wp:extent cx="6858000" cy="3561715"/>
            <wp:effectExtent l="0" t="0" r="0" b="635"/>
            <wp:docPr id="8" name="Picture 8" descr="This image describes the platform-dependent language like C. If you are writing a C Code for example HelloWorld.c and compiled by Windows C Compiler, it gives Windows Executable i.e, HelloWorld.exe that we can execute only on Windows OS. If you are writing a C Code for example HelloWorld.c and compiled by Linux C Compiler, it gives Linux Executable i.e, HelloWorld.out that we can execute only on Linux OS. If you are writing a C Code for example HelloWorld.c and compiled by Mac C Compiler, it gives Mac Executable i.e, HelloWorld.out that we can execute only on Mac OS. These Windows Executable, Linux Executable and Mac Executable are platform 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is image describes the platform-dependent language like C. If you are writing a C Code for example HelloWorld.c and compiled by Windows C Compiler, it gives Windows Executable i.e, HelloWorld.exe that we can execute only on Windows OS. If you are writing a C Code for example HelloWorld.c and compiled by Linux C Compiler, it gives Linux Executable i.e, HelloWorld.out that we can execute only on Linux OS. If you are writing a C Code for example HelloWorld.c and compiled by Mac C Compiler, it gives Mac Executable i.e, HelloWorld.out that we can execute only on Mac OS. These Windows Executable, Linux Executable and Mac Executable are platform depend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3561715"/>
                    </a:xfrm>
                    <a:prstGeom prst="rect">
                      <a:avLst/>
                    </a:prstGeom>
                    <a:noFill/>
                    <a:ln>
                      <a:noFill/>
                    </a:ln>
                  </pic:spPr>
                </pic:pic>
              </a:graphicData>
            </a:graphic>
          </wp:inline>
        </w:drawing>
      </w:r>
    </w:p>
    <w:p w14:paraId="6AE51DA0" w14:textId="77777777" w:rsidR="00227B60" w:rsidRPr="00227B60" w:rsidRDefault="00227B60" w:rsidP="00227B60">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227B60">
        <w:rPr>
          <w:rFonts w:ascii="Roboto" w:eastAsia="Times New Roman" w:hAnsi="Roboto" w:cs="Times New Roman"/>
          <w:color w:val="01014A"/>
          <w:kern w:val="0"/>
          <w:sz w:val="27"/>
          <w:szCs w:val="27"/>
          <w:lang w:val="en-IN" w:eastAsia="en-IN"/>
        </w:rPr>
        <w:t>Java is platform-independent whereas JVM is platform dependent. Let us see how Java code executes in different platforms.</w:t>
      </w:r>
    </w:p>
    <w:p w14:paraId="72AE8486" w14:textId="38AEC88F" w:rsidR="00227B60" w:rsidRPr="00227B60" w:rsidRDefault="00227B60" w:rsidP="00227B60">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227B60">
        <w:rPr>
          <w:rFonts w:ascii="Roboto" w:eastAsia="Times New Roman" w:hAnsi="Roboto" w:cs="Times New Roman"/>
          <w:noProof/>
          <w:color w:val="01014A"/>
          <w:kern w:val="0"/>
          <w:sz w:val="27"/>
          <w:szCs w:val="27"/>
          <w:lang w:val="en-IN" w:eastAsia="en-IN"/>
        </w:rPr>
        <w:drawing>
          <wp:inline distT="0" distB="0" distL="0" distR="0" wp14:anchorId="20CA431B" wp14:editId="748F4DF6">
            <wp:extent cx="6858000" cy="4198620"/>
            <wp:effectExtent l="0" t="0" r="0" b="0"/>
            <wp:docPr id="7" name="Picture 7" descr="This image describes the platform-independent language like Java. If you are writing a Java Code for example HelloWorld.java and compiled by Windows C Compiler or Linux C Compiler or Mac C Compiler it gives Byte Code i.e, HelloWorld.class. Byte code is platform independent we can execute this on any Operating System. Whereas JVM is platform dependendent. If we are giving Byte code to Windows JVM then it has to be executed on Windows OS. If we are giving Byte code to Linux JVM then it has to be executed on Linux OS. If we are giving Byte code to Mac JVM then it has to be executed on Mac 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is image describes the platform-independent language like Java. If you are writing a Java Code for example HelloWorld.java and compiled by Windows C Compiler or Linux C Compiler or Mac C Compiler it gives Byte Code i.e, HelloWorld.class. Byte code is platform independent we can execute this on any Operating System. Whereas JVM is platform dependendent. If we are giving Byte code to Windows JVM then it has to be executed on Windows OS. If we are giving Byte code to Linux JVM then it has to be executed on Linux OS. If we are giving Byte code to Mac JVM then it has to be executed on Mac O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4198620"/>
                    </a:xfrm>
                    <a:prstGeom prst="rect">
                      <a:avLst/>
                    </a:prstGeom>
                    <a:noFill/>
                    <a:ln>
                      <a:noFill/>
                    </a:ln>
                  </pic:spPr>
                </pic:pic>
              </a:graphicData>
            </a:graphic>
          </wp:inline>
        </w:drawing>
      </w:r>
    </w:p>
    <w:p w14:paraId="2C1EFD32" w14:textId="77777777" w:rsidR="00227B60" w:rsidRPr="00227B60" w:rsidRDefault="00227B60" w:rsidP="00227B60">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227B60">
        <w:rPr>
          <w:rFonts w:ascii="Roboto" w:eastAsia="Times New Roman" w:hAnsi="Roboto" w:cs="Times New Roman"/>
          <w:color w:val="01014A"/>
          <w:kern w:val="0"/>
          <w:sz w:val="27"/>
          <w:szCs w:val="27"/>
          <w:lang w:val="en-IN" w:eastAsia="en-IN"/>
        </w:rPr>
        <w:t>Now that we have discussed the features of Java, let us start coding in Java!</w:t>
      </w:r>
    </w:p>
    <w:p w14:paraId="211474A2" w14:textId="7035BAFC" w:rsidR="00227B60" w:rsidRPr="0019071B" w:rsidRDefault="0019071B" w:rsidP="004605C8">
      <w:pPr>
        <w:spacing w:before="100" w:beforeAutospacing="1" w:after="100" w:afterAutospacing="1"/>
        <w:ind w:left="0" w:right="0"/>
        <w:jc w:val="both"/>
        <w:rPr>
          <w:rFonts w:ascii="Roboto" w:eastAsia="Times New Roman" w:hAnsi="Roboto" w:cs="Times New Roman"/>
          <w:color w:val="01014A"/>
          <w:kern w:val="0"/>
          <w:sz w:val="40"/>
          <w:szCs w:val="40"/>
          <w:lang w:val="en-IN" w:eastAsia="en-IN"/>
        </w:rPr>
      </w:pPr>
      <w:r w:rsidRPr="0019071B">
        <w:rPr>
          <w:rFonts w:ascii="Roboto" w:eastAsia="Times New Roman" w:hAnsi="Roboto" w:cs="Times New Roman"/>
          <w:color w:val="01014A"/>
          <w:kern w:val="0"/>
          <w:sz w:val="40"/>
          <w:szCs w:val="40"/>
          <w:lang w:val="en-IN" w:eastAsia="en-IN"/>
        </w:rPr>
        <w:lastRenderedPageBreak/>
        <w:t>First Java Program:</w:t>
      </w:r>
    </w:p>
    <w:p w14:paraId="29151B3E" w14:textId="29C2E01C" w:rsidR="00227B60" w:rsidRDefault="00227B60" w:rsidP="004605C8">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p>
    <w:p w14:paraId="00F3124B" w14:textId="77777777" w:rsidR="0019071B" w:rsidRPr="0019071B" w:rsidRDefault="0019071B" w:rsidP="0019071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19071B">
        <w:rPr>
          <w:rFonts w:ascii="Roboto" w:eastAsia="Times New Roman" w:hAnsi="Roboto" w:cs="Times New Roman"/>
          <w:color w:val="01014A"/>
          <w:kern w:val="0"/>
          <w:sz w:val="27"/>
          <w:szCs w:val="27"/>
          <w:lang w:val="en-IN" w:eastAsia="en-IN"/>
        </w:rPr>
        <w:t>Now that we have discussed a few features of Java, let us begin by coding a Java program that prints "Hello World!".</w:t>
      </w:r>
    </w:p>
    <w:p w14:paraId="08117478" w14:textId="77777777" w:rsidR="0019071B" w:rsidRPr="0019071B" w:rsidRDefault="0019071B" w:rsidP="0019071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19071B">
        <w:rPr>
          <w:rFonts w:ascii="Roboto" w:eastAsia="Times New Roman" w:hAnsi="Roboto" w:cs="Times New Roman"/>
          <w:color w:val="01014A"/>
          <w:kern w:val="0"/>
          <w:sz w:val="27"/>
          <w:szCs w:val="27"/>
          <w:lang w:val="en-IN" w:eastAsia="en-IN"/>
        </w:rPr>
        <w:t>The Java code for printing "Hello World!" is,</w:t>
      </w:r>
    </w:p>
    <w:p w14:paraId="20ADD7AE" w14:textId="77777777" w:rsidR="0019071B" w:rsidRPr="0019071B" w:rsidRDefault="0019071B" w:rsidP="0019071B">
      <w:pPr>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9071B">
        <w:rPr>
          <w:rFonts w:ascii="Courier New" w:eastAsia="Times New Roman" w:hAnsi="Courier New" w:cs="Courier New"/>
          <w:color w:val="E28964"/>
          <w:kern w:val="0"/>
          <w:sz w:val="27"/>
          <w:szCs w:val="27"/>
          <w:lang w:val="en-IN" w:eastAsia="en-IN"/>
        </w:rPr>
        <w:t>public</w:t>
      </w:r>
      <w:r w:rsidRPr="0019071B">
        <w:rPr>
          <w:rFonts w:ascii="Courier New" w:eastAsia="Times New Roman" w:hAnsi="Courier New" w:cs="Courier New"/>
          <w:color w:val="FFFFFF"/>
          <w:kern w:val="0"/>
          <w:sz w:val="27"/>
          <w:szCs w:val="27"/>
          <w:lang w:val="en-IN" w:eastAsia="en-IN"/>
        </w:rPr>
        <w:t xml:space="preserve"> </w:t>
      </w:r>
      <w:r w:rsidRPr="0019071B">
        <w:rPr>
          <w:rFonts w:ascii="Courier New" w:eastAsia="Times New Roman" w:hAnsi="Courier New" w:cs="Courier New"/>
          <w:color w:val="E28964"/>
          <w:kern w:val="0"/>
          <w:sz w:val="27"/>
          <w:szCs w:val="27"/>
          <w:lang w:val="en-IN" w:eastAsia="en-IN"/>
        </w:rPr>
        <w:t>class</w:t>
      </w:r>
      <w:r w:rsidRPr="0019071B">
        <w:rPr>
          <w:rFonts w:ascii="Courier New" w:eastAsia="Times New Roman" w:hAnsi="Courier New" w:cs="Courier New"/>
          <w:color w:val="FFFFFF"/>
          <w:kern w:val="0"/>
          <w:sz w:val="27"/>
          <w:szCs w:val="27"/>
          <w:lang w:val="en-IN" w:eastAsia="en-IN"/>
        </w:rPr>
        <w:t xml:space="preserve"> </w:t>
      </w:r>
      <w:proofErr w:type="spellStart"/>
      <w:r w:rsidRPr="0019071B">
        <w:rPr>
          <w:rFonts w:ascii="Courier New" w:eastAsia="Times New Roman" w:hAnsi="Courier New" w:cs="Courier New"/>
          <w:color w:val="89BDFF"/>
          <w:kern w:val="0"/>
          <w:sz w:val="27"/>
          <w:szCs w:val="27"/>
          <w:lang w:val="en-IN" w:eastAsia="en-IN"/>
        </w:rPr>
        <w:t>DemoClass</w:t>
      </w:r>
      <w:proofErr w:type="spellEnd"/>
      <w:r w:rsidRPr="0019071B">
        <w:rPr>
          <w:rFonts w:ascii="Courier New" w:eastAsia="Times New Roman" w:hAnsi="Courier New" w:cs="Courier New"/>
          <w:color w:val="FFFFFF"/>
          <w:kern w:val="0"/>
          <w:sz w:val="27"/>
          <w:szCs w:val="27"/>
          <w:lang w:val="en-IN" w:eastAsia="en-IN"/>
        </w:rPr>
        <w:t xml:space="preserve"> {</w:t>
      </w:r>
    </w:p>
    <w:p w14:paraId="4837FEC2" w14:textId="77777777" w:rsidR="0019071B" w:rsidRPr="0019071B" w:rsidRDefault="0019071B" w:rsidP="0019071B">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9071B">
        <w:rPr>
          <w:rFonts w:ascii="Courier New" w:eastAsia="Times New Roman" w:hAnsi="Courier New" w:cs="Courier New"/>
          <w:color w:val="FFFFFF"/>
          <w:kern w:val="0"/>
          <w:sz w:val="27"/>
          <w:szCs w:val="27"/>
          <w:lang w:val="en-IN" w:eastAsia="en-IN"/>
        </w:rPr>
        <w:t>    </w:t>
      </w:r>
    </w:p>
    <w:p w14:paraId="27353C6F" w14:textId="77777777" w:rsidR="0019071B" w:rsidRPr="0019071B" w:rsidRDefault="0019071B" w:rsidP="0019071B">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9071B">
        <w:rPr>
          <w:rFonts w:ascii="Courier New" w:eastAsia="Times New Roman" w:hAnsi="Courier New" w:cs="Courier New"/>
          <w:color w:val="FFFFFF"/>
          <w:kern w:val="0"/>
          <w:sz w:val="27"/>
          <w:szCs w:val="27"/>
          <w:lang w:val="en-IN" w:eastAsia="en-IN"/>
        </w:rPr>
        <w:t>    </w:t>
      </w:r>
      <w:r w:rsidRPr="0019071B">
        <w:rPr>
          <w:rFonts w:ascii="Courier New" w:eastAsia="Times New Roman" w:hAnsi="Courier New" w:cs="Courier New"/>
          <w:color w:val="E28964"/>
          <w:kern w:val="0"/>
          <w:sz w:val="27"/>
          <w:szCs w:val="27"/>
          <w:lang w:val="en-IN" w:eastAsia="en-IN"/>
        </w:rPr>
        <w:t>public</w:t>
      </w:r>
      <w:r w:rsidRPr="0019071B">
        <w:rPr>
          <w:rFonts w:ascii="Courier New" w:eastAsia="Times New Roman" w:hAnsi="Courier New" w:cs="Courier New"/>
          <w:color w:val="FFFFFF"/>
          <w:kern w:val="0"/>
          <w:sz w:val="27"/>
          <w:szCs w:val="27"/>
          <w:lang w:val="en-IN" w:eastAsia="en-IN"/>
        </w:rPr>
        <w:t xml:space="preserve"> </w:t>
      </w:r>
      <w:r w:rsidRPr="0019071B">
        <w:rPr>
          <w:rFonts w:ascii="Courier New" w:eastAsia="Times New Roman" w:hAnsi="Courier New" w:cs="Courier New"/>
          <w:color w:val="E28964"/>
          <w:kern w:val="0"/>
          <w:sz w:val="27"/>
          <w:szCs w:val="27"/>
          <w:lang w:val="en-IN" w:eastAsia="en-IN"/>
        </w:rPr>
        <w:t>static</w:t>
      </w:r>
      <w:r w:rsidRPr="0019071B">
        <w:rPr>
          <w:rFonts w:ascii="Courier New" w:eastAsia="Times New Roman" w:hAnsi="Courier New" w:cs="Courier New"/>
          <w:color w:val="FFFFFF"/>
          <w:kern w:val="0"/>
          <w:sz w:val="27"/>
          <w:szCs w:val="27"/>
          <w:lang w:val="en-IN" w:eastAsia="en-IN"/>
        </w:rPr>
        <w:t xml:space="preserve"> </w:t>
      </w:r>
      <w:r w:rsidRPr="0019071B">
        <w:rPr>
          <w:rFonts w:ascii="Courier New" w:eastAsia="Times New Roman" w:hAnsi="Courier New" w:cs="Courier New"/>
          <w:color w:val="E28964"/>
          <w:kern w:val="0"/>
          <w:sz w:val="27"/>
          <w:szCs w:val="27"/>
          <w:lang w:val="en-IN" w:eastAsia="en-IN"/>
        </w:rPr>
        <w:t>void</w:t>
      </w:r>
      <w:r w:rsidRPr="0019071B">
        <w:rPr>
          <w:rFonts w:ascii="Courier New" w:eastAsia="Times New Roman" w:hAnsi="Courier New" w:cs="Courier New"/>
          <w:color w:val="FFFFFF"/>
          <w:kern w:val="0"/>
          <w:sz w:val="27"/>
          <w:szCs w:val="27"/>
          <w:lang w:val="en-IN" w:eastAsia="en-IN"/>
        </w:rPr>
        <w:t xml:space="preserve"> </w:t>
      </w:r>
      <w:proofErr w:type="gramStart"/>
      <w:r w:rsidRPr="0019071B">
        <w:rPr>
          <w:rFonts w:ascii="Courier New" w:eastAsia="Times New Roman" w:hAnsi="Courier New" w:cs="Courier New"/>
          <w:color w:val="FFFFFF"/>
          <w:kern w:val="0"/>
          <w:sz w:val="27"/>
          <w:szCs w:val="27"/>
          <w:lang w:val="en-IN" w:eastAsia="en-IN"/>
        </w:rPr>
        <w:t>main(</w:t>
      </w:r>
      <w:proofErr w:type="gramEnd"/>
      <w:r w:rsidRPr="0019071B">
        <w:rPr>
          <w:rFonts w:ascii="Courier New" w:eastAsia="Times New Roman" w:hAnsi="Courier New" w:cs="Courier New"/>
          <w:color w:val="89BDFF"/>
          <w:kern w:val="0"/>
          <w:sz w:val="27"/>
          <w:szCs w:val="27"/>
          <w:lang w:val="en-IN" w:eastAsia="en-IN"/>
        </w:rPr>
        <w:t>String</w:t>
      </w:r>
      <w:r w:rsidRPr="0019071B">
        <w:rPr>
          <w:rFonts w:ascii="Courier New" w:eastAsia="Times New Roman" w:hAnsi="Courier New" w:cs="Courier New"/>
          <w:color w:val="FFFFFF"/>
          <w:kern w:val="0"/>
          <w:sz w:val="27"/>
          <w:szCs w:val="27"/>
          <w:lang w:val="en-IN" w:eastAsia="en-IN"/>
        </w:rPr>
        <w:t xml:space="preserve">[] </w:t>
      </w:r>
      <w:proofErr w:type="spellStart"/>
      <w:r w:rsidRPr="0019071B">
        <w:rPr>
          <w:rFonts w:ascii="Courier New" w:eastAsia="Times New Roman" w:hAnsi="Courier New" w:cs="Courier New"/>
          <w:color w:val="FFFFFF"/>
          <w:kern w:val="0"/>
          <w:sz w:val="27"/>
          <w:szCs w:val="27"/>
          <w:lang w:val="en-IN" w:eastAsia="en-IN"/>
        </w:rPr>
        <w:t>args</w:t>
      </w:r>
      <w:proofErr w:type="spellEnd"/>
      <w:r w:rsidRPr="0019071B">
        <w:rPr>
          <w:rFonts w:ascii="Courier New" w:eastAsia="Times New Roman" w:hAnsi="Courier New" w:cs="Courier New"/>
          <w:color w:val="FFFFFF"/>
          <w:kern w:val="0"/>
          <w:sz w:val="27"/>
          <w:szCs w:val="27"/>
          <w:lang w:val="en-IN" w:eastAsia="en-IN"/>
        </w:rPr>
        <w:t>) {</w:t>
      </w:r>
    </w:p>
    <w:p w14:paraId="405C2DA4" w14:textId="77777777" w:rsidR="0019071B" w:rsidRPr="0019071B" w:rsidRDefault="0019071B" w:rsidP="0019071B">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9071B">
        <w:rPr>
          <w:rFonts w:ascii="Courier New" w:eastAsia="Times New Roman" w:hAnsi="Courier New" w:cs="Courier New"/>
          <w:color w:val="FFFFFF"/>
          <w:kern w:val="0"/>
          <w:sz w:val="27"/>
          <w:szCs w:val="27"/>
          <w:lang w:val="en-IN" w:eastAsia="en-IN"/>
        </w:rPr>
        <w:t>        </w:t>
      </w:r>
      <w:proofErr w:type="spellStart"/>
      <w:r w:rsidRPr="0019071B">
        <w:rPr>
          <w:rFonts w:ascii="Courier New" w:eastAsia="Times New Roman" w:hAnsi="Courier New" w:cs="Courier New"/>
          <w:color w:val="89BDFF"/>
          <w:kern w:val="0"/>
          <w:sz w:val="27"/>
          <w:szCs w:val="27"/>
          <w:lang w:val="en-IN" w:eastAsia="en-IN"/>
        </w:rPr>
        <w:t>System</w:t>
      </w:r>
      <w:r w:rsidRPr="0019071B">
        <w:rPr>
          <w:rFonts w:ascii="Courier New" w:eastAsia="Times New Roman" w:hAnsi="Courier New" w:cs="Courier New"/>
          <w:color w:val="FFFFFF"/>
          <w:kern w:val="0"/>
          <w:sz w:val="27"/>
          <w:szCs w:val="27"/>
          <w:lang w:val="en-IN" w:eastAsia="en-IN"/>
        </w:rPr>
        <w:t>.</w:t>
      </w:r>
      <w:r w:rsidRPr="0019071B">
        <w:rPr>
          <w:rFonts w:ascii="Courier New" w:eastAsia="Times New Roman" w:hAnsi="Courier New" w:cs="Courier New"/>
          <w:color w:val="E28964"/>
          <w:kern w:val="0"/>
          <w:sz w:val="27"/>
          <w:szCs w:val="27"/>
          <w:lang w:val="en-IN" w:eastAsia="en-IN"/>
        </w:rPr>
        <w:t>out</w:t>
      </w:r>
      <w:r w:rsidRPr="0019071B">
        <w:rPr>
          <w:rFonts w:ascii="Courier New" w:eastAsia="Times New Roman" w:hAnsi="Courier New" w:cs="Courier New"/>
          <w:color w:val="FFFFFF"/>
          <w:kern w:val="0"/>
          <w:sz w:val="27"/>
          <w:szCs w:val="27"/>
          <w:lang w:val="en-IN" w:eastAsia="en-IN"/>
        </w:rPr>
        <w:t>.println</w:t>
      </w:r>
      <w:proofErr w:type="spellEnd"/>
      <w:r w:rsidRPr="0019071B">
        <w:rPr>
          <w:rFonts w:ascii="Courier New" w:eastAsia="Times New Roman" w:hAnsi="Courier New" w:cs="Courier New"/>
          <w:color w:val="FFFFFF"/>
          <w:kern w:val="0"/>
          <w:sz w:val="27"/>
          <w:szCs w:val="27"/>
          <w:lang w:val="en-IN" w:eastAsia="en-IN"/>
        </w:rPr>
        <w:t>(</w:t>
      </w:r>
      <w:r w:rsidRPr="0019071B">
        <w:rPr>
          <w:rFonts w:ascii="Courier New" w:eastAsia="Times New Roman" w:hAnsi="Courier New" w:cs="Courier New"/>
          <w:color w:val="65B042"/>
          <w:kern w:val="0"/>
          <w:sz w:val="27"/>
          <w:szCs w:val="27"/>
          <w:lang w:val="en-IN" w:eastAsia="en-IN"/>
        </w:rPr>
        <w:t>"Hello World!"</w:t>
      </w:r>
      <w:r w:rsidRPr="0019071B">
        <w:rPr>
          <w:rFonts w:ascii="Courier New" w:eastAsia="Times New Roman" w:hAnsi="Courier New" w:cs="Courier New"/>
          <w:color w:val="FFFFFF"/>
          <w:kern w:val="0"/>
          <w:sz w:val="27"/>
          <w:szCs w:val="27"/>
          <w:lang w:val="en-IN" w:eastAsia="en-IN"/>
        </w:rPr>
        <w:t>);</w:t>
      </w:r>
    </w:p>
    <w:p w14:paraId="2B4FB2B6" w14:textId="77777777" w:rsidR="0019071B" w:rsidRPr="0019071B" w:rsidRDefault="0019071B" w:rsidP="0019071B">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9071B">
        <w:rPr>
          <w:rFonts w:ascii="Courier New" w:eastAsia="Times New Roman" w:hAnsi="Courier New" w:cs="Courier New"/>
          <w:color w:val="FFFFFF"/>
          <w:kern w:val="0"/>
          <w:sz w:val="27"/>
          <w:szCs w:val="27"/>
          <w:lang w:val="en-IN" w:eastAsia="en-IN"/>
        </w:rPr>
        <w:t>    }</w:t>
      </w:r>
    </w:p>
    <w:p w14:paraId="2B87CA8F" w14:textId="77777777" w:rsidR="0019071B" w:rsidRPr="0019071B" w:rsidRDefault="0019071B" w:rsidP="0019071B">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9071B">
        <w:rPr>
          <w:rFonts w:ascii="Courier New" w:eastAsia="Times New Roman" w:hAnsi="Courier New" w:cs="Courier New"/>
          <w:color w:val="FFFFFF"/>
          <w:kern w:val="0"/>
          <w:sz w:val="27"/>
          <w:szCs w:val="27"/>
          <w:lang w:val="en-IN" w:eastAsia="en-IN"/>
        </w:rPr>
        <w:t>    </w:t>
      </w:r>
    </w:p>
    <w:p w14:paraId="13728CA5" w14:textId="45BB5879" w:rsidR="0019071B" w:rsidRPr="0019071B" w:rsidRDefault="0019071B" w:rsidP="0019071B">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9071B">
        <w:rPr>
          <w:rFonts w:ascii="Courier New" w:eastAsia="Times New Roman" w:hAnsi="Courier New" w:cs="Courier New"/>
          <w:color w:val="FFFFFF"/>
          <w:kern w:val="0"/>
          <w:sz w:val="27"/>
          <w:szCs w:val="27"/>
          <w:lang w:val="en-IN" w:eastAsia="en-IN"/>
        </w:rPr>
        <w:t>}</w:t>
      </w:r>
      <w:r w:rsidRPr="0019071B">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2ACFCCDD" wp14:editId="691780F6">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E1AACB"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C8A4E5D" w14:textId="77777777" w:rsidR="0019071B" w:rsidRPr="0019071B" w:rsidRDefault="0019071B" w:rsidP="0019071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19071B">
        <w:rPr>
          <w:rFonts w:ascii="Roboto" w:eastAsia="Times New Roman" w:hAnsi="Roboto" w:cs="Times New Roman"/>
          <w:b/>
          <w:bCs/>
          <w:color w:val="01014A"/>
          <w:kern w:val="0"/>
          <w:sz w:val="27"/>
          <w:szCs w:val="27"/>
          <w:lang w:val="en-IN" w:eastAsia="en-IN"/>
        </w:rPr>
        <w:t>Note: </w:t>
      </w:r>
      <w:r w:rsidRPr="0019071B">
        <w:rPr>
          <w:rFonts w:ascii="Roboto" w:eastAsia="Times New Roman" w:hAnsi="Roboto" w:cs="Times New Roman"/>
          <w:color w:val="01014A"/>
          <w:kern w:val="0"/>
          <w:sz w:val="27"/>
          <w:szCs w:val="27"/>
          <w:lang w:val="en-IN" w:eastAsia="en-IN"/>
        </w:rPr>
        <w:t> "</w:t>
      </w:r>
      <w:proofErr w:type="gramStart"/>
      <w:r w:rsidRPr="0019071B">
        <w:rPr>
          <w:rFonts w:ascii="Roboto" w:eastAsia="Times New Roman" w:hAnsi="Roboto" w:cs="Times New Roman"/>
          <w:color w:val="01014A"/>
          <w:kern w:val="0"/>
          <w:sz w:val="27"/>
          <w:szCs w:val="27"/>
          <w:lang w:val="en-IN" w:eastAsia="en-IN"/>
        </w:rPr>
        <w:t>main(</w:t>
      </w:r>
      <w:proofErr w:type="gramEnd"/>
      <w:r w:rsidRPr="0019071B">
        <w:rPr>
          <w:rFonts w:ascii="Roboto" w:eastAsia="Times New Roman" w:hAnsi="Roboto" w:cs="Times New Roman"/>
          <w:color w:val="01014A"/>
          <w:kern w:val="0"/>
          <w:sz w:val="27"/>
          <w:szCs w:val="27"/>
          <w:lang w:val="en-IN" w:eastAsia="en-IN"/>
        </w:rPr>
        <w:t>)"  is the starting point of execution of all the programs.</w:t>
      </w:r>
    </w:p>
    <w:p w14:paraId="50ED1702" w14:textId="77777777" w:rsidR="0019071B" w:rsidRPr="0019071B" w:rsidRDefault="0019071B" w:rsidP="0019071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19071B">
        <w:rPr>
          <w:rFonts w:ascii="Roboto" w:eastAsia="Times New Roman" w:hAnsi="Roboto" w:cs="Times New Roman"/>
          <w:color w:val="01014A"/>
          <w:kern w:val="0"/>
          <w:sz w:val="27"/>
          <w:szCs w:val="27"/>
          <w:lang w:val="en-IN" w:eastAsia="en-IN"/>
        </w:rPr>
        <w:br/>
        <w:t>The first thing that might come to your mind seeing this code might be, what are all those terms? I just started Java, and have no idea about class, static, public, etc. Those terms that you saw are the basic constructs in the Java language. Without them, Java does not work.</w:t>
      </w:r>
    </w:p>
    <w:p w14:paraId="32987DAC" w14:textId="77777777" w:rsidR="0019071B" w:rsidRPr="0019071B" w:rsidRDefault="0019071B" w:rsidP="0019071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19071B">
        <w:rPr>
          <w:rFonts w:ascii="Roboto" w:eastAsia="Times New Roman" w:hAnsi="Roboto" w:cs="Times New Roman"/>
          <w:color w:val="01014A"/>
          <w:kern w:val="0"/>
          <w:sz w:val="27"/>
          <w:szCs w:val="27"/>
          <w:lang w:val="en-IN" w:eastAsia="en-IN"/>
        </w:rPr>
        <w:t xml:space="preserve">But you wanted to just print a normal "Hello World" and you just started learning Java. Would you have to learn all that to just print "Hello World"? Yes, you </w:t>
      </w:r>
      <w:proofErr w:type="gramStart"/>
      <w:r w:rsidRPr="0019071B">
        <w:rPr>
          <w:rFonts w:ascii="Roboto" w:eastAsia="Times New Roman" w:hAnsi="Roboto" w:cs="Times New Roman"/>
          <w:color w:val="01014A"/>
          <w:kern w:val="0"/>
          <w:sz w:val="27"/>
          <w:szCs w:val="27"/>
          <w:lang w:val="en-IN" w:eastAsia="en-IN"/>
        </w:rPr>
        <w:t>have to</w:t>
      </w:r>
      <w:proofErr w:type="gramEnd"/>
      <w:r w:rsidRPr="0019071B">
        <w:rPr>
          <w:rFonts w:ascii="Roboto" w:eastAsia="Times New Roman" w:hAnsi="Roboto" w:cs="Times New Roman"/>
          <w:color w:val="01014A"/>
          <w:kern w:val="0"/>
          <w:sz w:val="27"/>
          <w:szCs w:val="27"/>
          <w:lang w:val="en-IN" w:eastAsia="en-IN"/>
        </w:rPr>
        <w:t>. To print a normal "Hello World", you do have to write a huge code as shown. But is that the only way to learn Java programming?</w:t>
      </w:r>
    </w:p>
    <w:p w14:paraId="1F19F013" w14:textId="77777777" w:rsidR="0019071B" w:rsidRPr="0019071B" w:rsidRDefault="0019071B" w:rsidP="0019071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19071B">
        <w:rPr>
          <w:rFonts w:ascii="Roboto" w:eastAsia="Times New Roman" w:hAnsi="Roboto" w:cs="Times New Roman"/>
          <w:color w:val="01014A"/>
          <w:kern w:val="0"/>
          <w:sz w:val="27"/>
          <w:szCs w:val="27"/>
          <w:lang w:val="en-IN" w:eastAsia="en-IN"/>
        </w:rPr>
        <w:t xml:space="preserve">No, it </w:t>
      </w:r>
      <w:proofErr w:type="gramStart"/>
      <w:r w:rsidRPr="0019071B">
        <w:rPr>
          <w:rFonts w:ascii="Roboto" w:eastAsia="Times New Roman" w:hAnsi="Roboto" w:cs="Times New Roman"/>
          <w:color w:val="01014A"/>
          <w:kern w:val="0"/>
          <w:sz w:val="27"/>
          <w:szCs w:val="27"/>
          <w:lang w:val="en-IN" w:eastAsia="en-IN"/>
        </w:rPr>
        <w:t>isn’t</w:t>
      </w:r>
      <w:proofErr w:type="gramEnd"/>
      <w:r w:rsidRPr="0019071B">
        <w:rPr>
          <w:rFonts w:ascii="Roboto" w:eastAsia="Times New Roman" w:hAnsi="Roboto" w:cs="Times New Roman"/>
          <w:color w:val="01014A"/>
          <w:kern w:val="0"/>
          <w:sz w:val="27"/>
          <w:szCs w:val="27"/>
          <w:lang w:val="en-IN" w:eastAsia="en-IN"/>
        </w:rPr>
        <w:t xml:space="preserve">. Due to a new addition in the Java language (from Java 9), learning of basics is simplified. That addition is the </w:t>
      </w:r>
      <w:proofErr w:type="spellStart"/>
      <w:r w:rsidRPr="0019071B">
        <w:rPr>
          <w:rFonts w:ascii="Roboto" w:eastAsia="Times New Roman" w:hAnsi="Roboto" w:cs="Times New Roman"/>
          <w:color w:val="01014A"/>
          <w:kern w:val="0"/>
          <w:sz w:val="27"/>
          <w:szCs w:val="27"/>
          <w:lang w:val="en-IN" w:eastAsia="en-IN"/>
        </w:rPr>
        <w:t>JShell</w:t>
      </w:r>
      <w:proofErr w:type="spellEnd"/>
      <w:r w:rsidRPr="0019071B">
        <w:rPr>
          <w:rFonts w:ascii="Roboto" w:eastAsia="Times New Roman" w:hAnsi="Roboto" w:cs="Times New Roman"/>
          <w:color w:val="01014A"/>
          <w:kern w:val="0"/>
          <w:sz w:val="27"/>
          <w:szCs w:val="27"/>
          <w:lang w:val="en-IN" w:eastAsia="en-IN"/>
        </w:rPr>
        <w:t>.</w:t>
      </w:r>
    </w:p>
    <w:p w14:paraId="411BD268" w14:textId="77777777" w:rsidR="0019071B" w:rsidRPr="0019071B" w:rsidRDefault="0019071B" w:rsidP="0019071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19071B">
        <w:rPr>
          <w:rFonts w:ascii="Roboto" w:eastAsia="Times New Roman" w:hAnsi="Roboto" w:cs="Times New Roman"/>
          <w:color w:val="01014A"/>
          <w:kern w:val="0"/>
          <w:sz w:val="27"/>
          <w:szCs w:val="27"/>
          <w:lang w:val="en-IN" w:eastAsia="en-IN"/>
        </w:rPr>
        <w:t xml:space="preserve">Let us now see what's </w:t>
      </w:r>
      <w:proofErr w:type="spellStart"/>
      <w:r w:rsidRPr="0019071B">
        <w:rPr>
          <w:rFonts w:ascii="Roboto" w:eastAsia="Times New Roman" w:hAnsi="Roboto" w:cs="Times New Roman"/>
          <w:color w:val="01014A"/>
          <w:kern w:val="0"/>
          <w:sz w:val="27"/>
          <w:szCs w:val="27"/>
          <w:lang w:val="en-IN" w:eastAsia="en-IN"/>
        </w:rPr>
        <w:t>JShell</w:t>
      </w:r>
      <w:proofErr w:type="spellEnd"/>
      <w:r w:rsidRPr="0019071B">
        <w:rPr>
          <w:rFonts w:ascii="Roboto" w:eastAsia="Times New Roman" w:hAnsi="Roboto" w:cs="Times New Roman"/>
          <w:color w:val="01014A"/>
          <w:kern w:val="0"/>
          <w:sz w:val="27"/>
          <w:szCs w:val="27"/>
          <w:lang w:val="en-IN" w:eastAsia="en-IN"/>
        </w:rPr>
        <w:t>.</w:t>
      </w:r>
    </w:p>
    <w:p w14:paraId="7092A096" w14:textId="77777777" w:rsidR="00B40CE3" w:rsidRPr="00B40CE3" w:rsidRDefault="00B40CE3" w:rsidP="00B40CE3">
      <w:pPr>
        <w:spacing w:before="100" w:beforeAutospacing="1" w:after="100" w:afterAutospacing="1"/>
        <w:ind w:left="0" w:right="0"/>
        <w:outlineLvl w:val="2"/>
        <w:rPr>
          <w:rFonts w:ascii="Roboto" w:eastAsia="Times New Roman" w:hAnsi="Roboto" w:cs="Times New Roman"/>
          <w:b/>
          <w:bCs/>
          <w:color w:val="01014A"/>
          <w:kern w:val="0"/>
          <w:sz w:val="27"/>
          <w:szCs w:val="27"/>
          <w:lang w:val="en-IN" w:eastAsia="en-IN"/>
        </w:rPr>
      </w:pPr>
      <w:r w:rsidRPr="00B40CE3">
        <w:rPr>
          <w:rFonts w:ascii="Roboto" w:eastAsia="Times New Roman" w:hAnsi="Roboto" w:cs="Times New Roman"/>
          <w:b/>
          <w:bCs/>
          <w:color w:val="01014A"/>
          <w:kern w:val="0"/>
          <w:sz w:val="27"/>
          <w:szCs w:val="27"/>
          <w:lang w:val="en-IN" w:eastAsia="en-IN"/>
        </w:rPr>
        <w:t xml:space="preserve">What is </w:t>
      </w:r>
      <w:proofErr w:type="spellStart"/>
      <w:r w:rsidRPr="00B40CE3">
        <w:rPr>
          <w:rFonts w:ascii="Roboto" w:eastAsia="Times New Roman" w:hAnsi="Roboto" w:cs="Times New Roman"/>
          <w:b/>
          <w:bCs/>
          <w:color w:val="01014A"/>
          <w:kern w:val="0"/>
          <w:sz w:val="27"/>
          <w:szCs w:val="27"/>
          <w:lang w:val="en-IN" w:eastAsia="en-IN"/>
        </w:rPr>
        <w:t>JShell</w:t>
      </w:r>
      <w:proofErr w:type="spellEnd"/>
      <w:r w:rsidRPr="00B40CE3">
        <w:rPr>
          <w:rFonts w:ascii="Roboto" w:eastAsia="Times New Roman" w:hAnsi="Roboto" w:cs="Times New Roman"/>
          <w:b/>
          <w:bCs/>
          <w:color w:val="01014A"/>
          <w:kern w:val="0"/>
          <w:sz w:val="27"/>
          <w:szCs w:val="27"/>
          <w:lang w:val="en-IN" w:eastAsia="en-IN"/>
        </w:rPr>
        <w:t>?</w:t>
      </w:r>
    </w:p>
    <w:p w14:paraId="44278DF5" w14:textId="77777777" w:rsidR="00B40CE3" w:rsidRPr="00B40CE3" w:rsidRDefault="00B40CE3" w:rsidP="00B40CE3">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proofErr w:type="spellStart"/>
      <w:r w:rsidRPr="00B40CE3">
        <w:rPr>
          <w:rFonts w:ascii="Roboto" w:eastAsia="Times New Roman" w:hAnsi="Roboto" w:cs="Times New Roman"/>
          <w:color w:val="01014A"/>
          <w:kern w:val="0"/>
          <w:sz w:val="27"/>
          <w:szCs w:val="27"/>
          <w:lang w:val="en-IN" w:eastAsia="en-IN"/>
        </w:rPr>
        <w:t>JShell</w:t>
      </w:r>
      <w:proofErr w:type="spellEnd"/>
      <w:r w:rsidRPr="00B40CE3">
        <w:rPr>
          <w:rFonts w:ascii="Roboto" w:eastAsia="Times New Roman" w:hAnsi="Roboto" w:cs="Times New Roman"/>
          <w:color w:val="01014A"/>
          <w:kern w:val="0"/>
          <w:sz w:val="27"/>
          <w:szCs w:val="27"/>
          <w:lang w:val="en-IN" w:eastAsia="en-IN"/>
        </w:rPr>
        <w:t xml:space="preserve"> is a command-line tool which can execute Java code snippets, and it does not require to write a complete Java program. It is Java REPL (Read-Evaluate-Print-Loop) like other languages such as Scala, Groovy, etc. With </w:t>
      </w:r>
      <w:proofErr w:type="spellStart"/>
      <w:r w:rsidRPr="00B40CE3">
        <w:rPr>
          <w:rFonts w:ascii="Roboto" w:eastAsia="Times New Roman" w:hAnsi="Roboto" w:cs="Times New Roman"/>
          <w:color w:val="01014A"/>
          <w:kern w:val="0"/>
          <w:sz w:val="27"/>
          <w:szCs w:val="27"/>
          <w:lang w:val="en-IN" w:eastAsia="en-IN"/>
        </w:rPr>
        <w:t>JShell</w:t>
      </w:r>
      <w:proofErr w:type="spellEnd"/>
      <w:r w:rsidRPr="00B40CE3">
        <w:rPr>
          <w:rFonts w:ascii="Roboto" w:eastAsia="Times New Roman" w:hAnsi="Roboto" w:cs="Times New Roman"/>
          <w:color w:val="01014A"/>
          <w:kern w:val="0"/>
          <w:sz w:val="27"/>
          <w:szCs w:val="27"/>
          <w:lang w:val="en-IN" w:eastAsia="en-IN"/>
        </w:rPr>
        <w:t xml:space="preserve">, not only will the beginners find it easy to start learning the Java programming language, but the developers will also find it easy to test code snippets and incrementally build prototypes. </w:t>
      </w:r>
      <w:proofErr w:type="spellStart"/>
      <w:r w:rsidRPr="00B40CE3">
        <w:rPr>
          <w:rFonts w:ascii="Roboto" w:eastAsia="Times New Roman" w:hAnsi="Roboto" w:cs="Times New Roman"/>
          <w:color w:val="01014A"/>
          <w:kern w:val="0"/>
          <w:sz w:val="27"/>
          <w:szCs w:val="27"/>
          <w:lang w:val="en-IN" w:eastAsia="en-IN"/>
        </w:rPr>
        <w:t>JShell</w:t>
      </w:r>
      <w:proofErr w:type="spellEnd"/>
      <w:r w:rsidRPr="00B40CE3">
        <w:rPr>
          <w:rFonts w:ascii="Roboto" w:eastAsia="Times New Roman" w:hAnsi="Roboto" w:cs="Times New Roman"/>
          <w:color w:val="01014A"/>
          <w:kern w:val="0"/>
          <w:sz w:val="27"/>
          <w:szCs w:val="27"/>
          <w:lang w:val="en-IN" w:eastAsia="en-IN"/>
        </w:rPr>
        <w:t xml:space="preserve"> helps us try out code on different options, to test individual statements, and to explore different APIs. You can write the program elements one by one and see the results immediately.</w:t>
      </w:r>
    </w:p>
    <w:p w14:paraId="3C7DC666" w14:textId="77777777" w:rsidR="00B40CE3" w:rsidRPr="00B40CE3" w:rsidRDefault="00B40CE3" w:rsidP="00B40CE3">
      <w:pPr>
        <w:spacing w:before="100" w:beforeAutospacing="1" w:after="100" w:afterAutospacing="1"/>
        <w:ind w:left="0" w:right="0"/>
        <w:outlineLvl w:val="2"/>
        <w:rPr>
          <w:rFonts w:ascii="Roboto" w:eastAsia="Times New Roman" w:hAnsi="Roboto" w:cs="Times New Roman"/>
          <w:b/>
          <w:bCs/>
          <w:color w:val="01014A"/>
          <w:kern w:val="0"/>
          <w:sz w:val="27"/>
          <w:szCs w:val="27"/>
          <w:lang w:val="en-IN" w:eastAsia="en-IN"/>
        </w:rPr>
      </w:pPr>
      <w:r w:rsidRPr="00B40CE3">
        <w:rPr>
          <w:rFonts w:ascii="Roboto" w:eastAsia="Times New Roman" w:hAnsi="Roboto" w:cs="Times New Roman"/>
          <w:b/>
          <w:bCs/>
          <w:color w:val="01014A"/>
          <w:kern w:val="0"/>
          <w:sz w:val="27"/>
          <w:szCs w:val="27"/>
          <w:lang w:val="en-IN" w:eastAsia="en-IN"/>
        </w:rPr>
        <w:lastRenderedPageBreak/>
        <w:t xml:space="preserve">How </w:t>
      </w:r>
      <w:proofErr w:type="spellStart"/>
      <w:r w:rsidRPr="00B40CE3">
        <w:rPr>
          <w:rFonts w:ascii="Roboto" w:eastAsia="Times New Roman" w:hAnsi="Roboto" w:cs="Times New Roman"/>
          <w:b/>
          <w:bCs/>
          <w:color w:val="01014A"/>
          <w:kern w:val="0"/>
          <w:sz w:val="27"/>
          <w:szCs w:val="27"/>
          <w:lang w:val="en-IN" w:eastAsia="en-IN"/>
        </w:rPr>
        <w:t>JShell</w:t>
      </w:r>
      <w:proofErr w:type="spellEnd"/>
      <w:r w:rsidRPr="00B40CE3">
        <w:rPr>
          <w:rFonts w:ascii="Roboto" w:eastAsia="Times New Roman" w:hAnsi="Roboto" w:cs="Times New Roman"/>
          <w:b/>
          <w:bCs/>
          <w:color w:val="01014A"/>
          <w:kern w:val="0"/>
          <w:sz w:val="27"/>
          <w:szCs w:val="27"/>
          <w:lang w:val="en-IN" w:eastAsia="en-IN"/>
        </w:rPr>
        <w:t xml:space="preserve"> works?</w:t>
      </w:r>
    </w:p>
    <w:p w14:paraId="4030FB17" w14:textId="77777777" w:rsidR="00B40CE3" w:rsidRPr="00B40CE3" w:rsidRDefault="00B40CE3" w:rsidP="00B40CE3">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B40CE3">
        <w:rPr>
          <w:rFonts w:ascii="Roboto" w:eastAsia="Times New Roman" w:hAnsi="Roboto" w:cs="Times New Roman"/>
          <w:color w:val="01014A"/>
          <w:kern w:val="0"/>
          <w:sz w:val="27"/>
          <w:szCs w:val="27"/>
          <w:lang w:val="en-IN" w:eastAsia="en-IN"/>
        </w:rPr>
        <w:t xml:space="preserve">If you are wondering how snippets in </w:t>
      </w:r>
      <w:proofErr w:type="spellStart"/>
      <w:r w:rsidRPr="00B40CE3">
        <w:rPr>
          <w:rFonts w:ascii="Roboto" w:eastAsia="Times New Roman" w:hAnsi="Roboto" w:cs="Times New Roman"/>
          <w:color w:val="01014A"/>
          <w:kern w:val="0"/>
          <w:sz w:val="27"/>
          <w:szCs w:val="27"/>
          <w:lang w:val="en-IN" w:eastAsia="en-IN"/>
        </w:rPr>
        <w:t>JShell</w:t>
      </w:r>
      <w:proofErr w:type="spellEnd"/>
      <w:r w:rsidRPr="00B40CE3">
        <w:rPr>
          <w:rFonts w:ascii="Roboto" w:eastAsia="Times New Roman" w:hAnsi="Roboto" w:cs="Times New Roman"/>
          <w:color w:val="01014A"/>
          <w:kern w:val="0"/>
          <w:sz w:val="27"/>
          <w:szCs w:val="27"/>
          <w:lang w:val="en-IN" w:eastAsia="en-IN"/>
        </w:rPr>
        <w:t xml:space="preserve"> can be executed without having a class or a method, </w:t>
      </w:r>
      <w:proofErr w:type="spellStart"/>
      <w:r w:rsidRPr="00B40CE3">
        <w:rPr>
          <w:rFonts w:ascii="Roboto" w:eastAsia="Times New Roman" w:hAnsi="Roboto" w:cs="Times New Roman"/>
          <w:color w:val="01014A"/>
          <w:kern w:val="0"/>
          <w:sz w:val="27"/>
          <w:szCs w:val="27"/>
          <w:lang w:val="en-IN" w:eastAsia="en-IN"/>
        </w:rPr>
        <w:t>JShell</w:t>
      </w:r>
      <w:proofErr w:type="spellEnd"/>
      <w:r w:rsidRPr="00B40CE3">
        <w:rPr>
          <w:rFonts w:ascii="Roboto" w:eastAsia="Times New Roman" w:hAnsi="Roboto" w:cs="Times New Roman"/>
          <w:color w:val="01014A"/>
          <w:kern w:val="0"/>
          <w:sz w:val="27"/>
          <w:szCs w:val="27"/>
          <w:lang w:val="en-IN" w:eastAsia="en-IN"/>
        </w:rPr>
        <w:t xml:space="preserve"> uses the following steps to execute the code:</w:t>
      </w:r>
    </w:p>
    <w:p w14:paraId="321D7880" w14:textId="77777777" w:rsidR="00B40CE3" w:rsidRPr="00B40CE3" w:rsidRDefault="00B40CE3" w:rsidP="00B40CE3">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B40CE3">
        <w:rPr>
          <w:rFonts w:ascii="Roboto" w:eastAsia="Times New Roman" w:hAnsi="Roboto" w:cs="Times New Roman"/>
          <w:color w:val="01014A"/>
          <w:kern w:val="0"/>
          <w:sz w:val="27"/>
          <w:szCs w:val="27"/>
          <w:lang w:val="en-IN" w:eastAsia="en-IN"/>
        </w:rPr>
        <w:t>1. Code is parsed and its type is determined (variable declaration, expressions, method, class, etc.)</w:t>
      </w:r>
      <w:r w:rsidRPr="00B40CE3">
        <w:rPr>
          <w:rFonts w:ascii="Roboto" w:eastAsia="Times New Roman" w:hAnsi="Roboto" w:cs="Times New Roman"/>
          <w:color w:val="01014A"/>
          <w:kern w:val="0"/>
          <w:sz w:val="27"/>
          <w:szCs w:val="27"/>
          <w:lang w:val="en-IN" w:eastAsia="en-IN"/>
        </w:rPr>
        <w:br/>
        <w:t>2. The code is wrapped inside synthetic methods and classes. Import statements are used as is</w:t>
      </w:r>
      <w:r w:rsidRPr="00B40CE3">
        <w:rPr>
          <w:rFonts w:ascii="Roboto" w:eastAsia="Times New Roman" w:hAnsi="Roboto" w:cs="Times New Roman"/>
          <w:color w:val="01014A"/>
          <w:kern w:val="0"/>
          <w:sz w:val="27"/>
          <w:szCs w:val="27"/>
          <w:lang w:val="en-IN" w:eastAsia="en-IN"/>
        </w:rPr>
        <w:br/>
        <w:t xml:space="preserve">3. The wrapped source code is </w:t>
      </w:r>
      <w:proofErr w:type="spellStart"/>
      <w:r w:rsidRPr="00B40CE3">
        <w:rPr>
          <w:rFonts w:ascii="Roboto" w:eastAsia="Times New Roman" w:hAnsi="Roboto" w:cs="Times New Roman"/>
          <w:color w:val="01014A"/>
          <w:kern w:val="0"/>
          <w:sz w:val="27"/>
          <w:szCs w:val="27"/>
          <w:lang w:val="en-IN" w:eastAsia="en-IN"/>
        </w:rPr>
        <w:t>analyzed</w:t>
      </w:r>
      <w:proofErr w:type="spellEnd"/>
      <w:r w:rsidRPr="00B40CE3">
        <w:rPr>
          <w:rFonts w:ascii="Roboto" w:eastAsia="Times New Roman" w:hAnsi="Roboto" w:cs="Times New Roman"/>
          <w:color w:val="01014A"/>
          <w:kern w:val="0"/>
          <w:sz w:val="27"/>
          <w:szCs w:val="27"/>
          <w:lang w:val="en-IN" w:eastAsia="en-IN"/>
        </w:rPr>
        <w:t xml:space="preserve"> and compiled by the regular Java compiler</w:t>
      </w:r>
      <w:r w:rsidRPr="00B40CE3">
        <w:rPr>
          <w:rFonts w:ascii="Roboto" w:eastAsia="Times New Roman" w:hAnsi="Roboto" w:cs="Times New Roman"/>
          <w:color w:val="01014A"/>
          <w:kern w:val="0"/>
          <w:sz w:val="27"/>
          <w:szCs w:val="27"/>
          <w:lang w:val="en-IN" w:eastAsia="en-IN"/>
        </w:rPr>
        <w:br/>
        <w:t xml:space="preserve">4. The generated bytecode is executed in a JVM, and the result is displayed by the </w:t>
      </w:r>
      <w:proofErr w:type="spellStart"/>
      <w:r w:rsidRPr="00B40CE3">
        <w:rPr>
          <w:rFonts w:ascii="Roboto" w:eastAsia="Times New Roman" w:hAnsi="Roboto" w:cs="Times New Roman"/>
          <w:color w:val="01014A"/>
          <w:kern w:val="0"/>
          <w:sz w:val="27"/>
          <w:szCs w:val="27"/>
          <w:lang w:val="en-IN" w:eastAsia="en-IN"/>
        </w:rPr>
        <w:t>JShell</w:t>
      </w:r>
      <w:proofErr w:type="spellEnd"/>
      <w:r w:rsidRPr="00B40CE3">
        <w:rPr>
          <w:rFonts w:ascii="Roboto" w:eastAsia="Times New Roman" w:hAnsi="Roboto" w:cs="Times New Roman"/>
          <w:color w:val="01014A"/>
          <w:kern w:val="0"/>
          <w:sz w:val="27"/>
          <w:szCs w:val="27"/>
          <w:lang w:val="en-IN" w:eastAsia="en-IN"/>
        </w:rPr>
        <w:t xml:space="preserve"> tool</w:t>
      </w:r>
    </w:p>
    <w:p w14:paraId="2FA4837E" w14:textId="77777777" w:rsidR="00B40CE3" w:rsidRPr="00B40CE3" w:rsidRDefault="00B40CE3" w:rsidP="00B40CE3">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B40CE3">
        <w:rPr>
          <w:rFonts w:ascii="Roboto" w:eastAsia="Times New Roman" w:hAnsi="Roboto" w:cs="Times New Roman"/>
          <w:color w:val="01014A"/>
          <w:kern w:val="0"/>
          <w:sz w:val="27"/>
          <w:szCs w:val="27"/>
          <w:lang w:val="en-IN" w:eastAsia="en-IN"/>
        </w:rPr>
        <w:t xml:space="preserve">Next, we will be using </w:t>
      </w:r>
      <w:proofErr w:type="spellStart"/>
      <w:r w:rsidRPr="00B40CE3">
        <w:rPr>
          <w:rFonts w:ascii="Roboto" w:eastAsia="Times New Roman" w:hAnsi="Roboto" w:cs="Times New Roman"/>
          <w:color w:val="01014A"/>
          <w:kern w:val="0"/>
          <w:sz w:val="27"/>
          <w:szCs w:val="27"/>
          <w:lang w:val="en-IN" w:eastAsia="en-IN"/>
        </w:rPr>
        <w:t>JShell</w:t>
      </w:r>
      <w:proofErr w:type="spellEnd"/>
      <w:r w:rsidRPr="00B40CE3">
        <w:rPr>
          <w:rFonts w:ascii="Roboto" w:eastAsia="Times New Roman" w:hAnsi="Roboto" w:cs="Times New Roman"/>
          <w:color w:val="01014A"/>
          <w:kern w:val="0"/>
          <w:sz w:val="27"/>
          <w:szCs w:val="27"/>
          <w:lang w:val="en-IN" w:eastAsia="en-IN"/>
        </w:rPr>
        <w:t xml:space="preserve"> to learn the fundamentals of Java.</w:t>
      </w:r>
    </w:p>
    <w:p w14:paraId="341C49B2" w14:textId="25FDC637" w:rsidR="00227B60" w:rsidRDefault="00227B60" w:rsidP="004605C8">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p>
    <w:p w14:paraId="33E49A29" w14:textId="77777777" w:rsidR="00B40CE3" w:rsidRPr="00B40CE3" w:rsidRDefault="00B40CE3" w:rsidP="00B40CE3">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B40CE3">
        <w:rPr>
          <w:rFonts w:ascii="Roboto" w:eastAsia="Times New Roman" w:hAnsi="Roboto" w:cs="Times New Roman"/>
          <w:color w:val="01014A"/>
          <w:kern w:val="0"/>
          <w:sz w:val="27"/>
          <w:szCs w:val="27"/>
          <w:lang w:val="en-IN" w:eastAsia="en-IN"/>
        </w:rPr>
        <w:t>How to work in </w:t>
      </w:r>
      <w:proofErr w:type="spellStart"/>
      <w:r w:rsidRPr="00B40CE3">
        <w:rPr>
          <w:rFonts w:ascii="Roboto" w:eastAsia="Times New Roman" w:hAnsi="Roboto" w:cs="Times New Roman"/>
          <w:color w:val="01014A"/>
          <w:kern w:val="0"/>
          <w:sz w:val="27"/>
          <w:szCs w:val="27"/>
          <w:lang w:val="en-IN" w:eastAsia="en-IN"/>
        </w:rPr>
        <w:t>JShell</w:t>
      </w:r>
      <w:proofErr w:type="spellEnd"/>
      <w:r w:rsidRPr="00B40CE3">
        <w:rPr>
          <w:rFonts w:ascii="Roboto" w:eastAsia="Times New Roman" w:hAnsi="Roboto" w:cs="Times New Roman"/>
          <w:color w:val="01014A"/>
          <w:kern w:val="0"/>
          <w:sz w:val="27"/>
          <w:szCs w:val="27"/>
          <w:lang w:val="en-IN" w:eastAsia="en-IN"/>
        </w:rPr>
        <w:t>?</w:t>
      </w:r>
    </w:p>
    <w:p w14:paraId="63FAE38B" w14:textId="77777777" w:rsidR="00B40CE3" w:rsidRPr="00B40CE3" w:rsidRDefault="00B40CE3" w:rsidP="00B40CE3">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B40CE3">
        <w:rPr>
          <w:rFonts w:ascii="Roboto" w:eastAsia="Times New Roman" w:hAnsi="Roboto" w:cs="Times New Roman"/>
          <w:color w:val="01014A"/>
          <w:kern w:val="0"/>
          <w:sz w:val="27"/>
          <w:szCs w:val="27"/>
          <w:lang w:val="en-IN" w:eastAsia="en-IN"/>
        </w:rPr>
        <w:t xml:space="preserve">Now let us code the Hello World program using </w:t>
      </w:r>
      <w:proofErr w:type="spellStart"/>
      <w:r w:rsidRPr="00B40CE3">
        <w:rPr>
          <w:rFonts w:ascii="Roboto" w:eastAsia="Times New Roman" w:hAnsi="Roboto" w:cs="Times New Roman"/>
          <w:color w:val="01014A"/>
          <w:kern w:val="0"/>
          <w:sz w:val="27"/>
          <w:szCs w:val="27"/>
          <w:lang w:val="en-IN" w:eastAsia="en-IN"/>
        </w:rPr>
        <w:t>JShell.To</w:t>
      </w:r>
      <w:proofErr w:type="spellEnd"/>
      <w:r w:rsidRPr="00B40CE3">
        <w:rPr>
          <w:rFonts w:ascii="Roboto" w:eastAsia="Times New Roman" w:hAnsi="Roboto" w:cs="Times New Roman"/>
          <w:color w:val="01014A"/>
          <w:kern w:val="0"/>
          <w:sz w:val="27"/>
          <w:szCs w:val="27"/>
          <w:lang w:val="en-IN" w:eastAsia="en-IN"/>
        </w:rPr>
        <w:t xml:space="preserve"> execute the code in </w:t>
      </w:r>
      <w:proofErr w:type="spellStart"/>
      <w:r w:rsidRPr="00B40CE3">
        <w:rPr>
          <w:rFonts w:ascii="Roboto" w:eastAsia="Times New Roman" w:hAnsi="Roboto" w:cs="Times New Roman"/>
          <w:color w:val="01014A"/>
          <w:kern w:val="0"/>
          <w:sz w:val="27"/>
          <w:szCs w:val="27"/>
          <w:lang w:val="en-IN" w:eastAsia="en-IN"/>
        </w:rPr>
        <w:t>JShell</w:t>
      </w:r>
      <w:proofErr w:type="spellEnd"/>
      <w:r w:rsidRPr="00B40CE3">
        <w:rPr>
          <w:rFonts w:ascii="Roboto" w:eastAsia="Times New Roman" w:hAnsi="Roboto" w:cs="Times New Roman"/>
          <w:color w:val="01014A"/>
          <w:kern w:val="0"/>
          <w:sz w:val="27"/>
          <w:szCs w:val="27"/>
          <w:lang w:val="en-IN" w:eastAsia="en-IN"/>
        </w:rPr>
        <w:t xml:space="preserve">, </w:t>
      </w:r>
      <w:proofErr w:type="spellStart"/>
      <w:r w:rsidRPr="00B40CE3">
        <w:rPr>
          <w:rFonts w:ascii="Roboto" w:eastAsia="Times New Roman" w:hAnsi="Roboto" w:cs="Times New Roman"/>
          <w:color w:val="01014A"/>
          <w:kern w:val="0"/>
          <w:sz w:val="27"/>
          <w:szCs w:val="27"/>
          <w:lang w:val="en-IN" w:eastAsia="en-IN"/>
        </w:rPr>
        <w:t>JShell</w:t>
      </w:r>
      <w:proofErr w:type="spellEnd"/>
      <w:r w:rsidRPr="00B40CE3">
        <w:rPr>
          <w:rFonts w:ascii="Roboto" w:eastAsia="Times New Roman" w:hAnsi="Roboto" w:cs="Times New Roman"/>
          <w:color w:val="01014A"/>
          <w:kern w:val="0"/>
          <w:sz w:val="27"/>
          <w:szCs w:val="27"/>
          <w:lang w:val="en-IN" w:eastAsia="en-IN"/>
        </w:rPr>
        <w:t xml:space="preserve"> tool needs to be launched in command prompt as shown below in steps</w:t>
      </w:r>
    </w:p>
    <w:p w14:paraId="2AF844BB" w14:textId="72B44753" w:rsidR="00B40CE3" w:rsidRPr="00B40CE3" w:rsidRDefault="00B40CE3" w:rsidP="00B40CE3">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B40CE3">
        <w:rPr>
          <w:rFonts w:ascii="Roboto" w:eastAsia="Times New Roman" w:hAnsi="Roboto" w:cs="Times New Roman"/>
          <w:b/>
          <w:bCs/>
          <w:color w:val="01014A"/>
          <w:kern w:val="0"/>
          <w:sz w:val="27"/>
          <w:szCs w:val="27"/>
          <w:lang w:val="en-IN" w:eastAsia="en-IN"/>
        </w:rPr>
        <w:t>Step</w:t>
      </w:r>
      <w:r>
        <w:rPr>
          <w:rFonts w:ascii="Roboto" w:eastAsia="Times New Roman" w:hAnsi="Roboto" w:cs="Times New Roman"/>
          <w:b/>
          <w:bCs/>
          <w:color w:val="01014A"/>
          <w:kern w:val="0"/>
          <w:sz w:val="27"/>
          <w:szCs w:val="27"/>
          <w:lang w:val="en-IN" w:eastAsia="en-IN"/>
        </w:rPr>
        <w:t>-</w:t>
      </w:r>
      <w:r w:rsidRPr="00B40CE3">
        <w:rPr>
          <w:rFonts w:ascii="Roboto" w:eastAsia="Times New Roman" w:hAnsi="Roboto" w:cs="Times New Roman"/>
          <w:b/>
          <w:bCs/>
          <w:color w:val="01014A"/>
          <w:kern w:val="0"/>
          <w:sz w:val="27"/>
          <w:szCs w:val="27"/>
          <w:lang w:val="en-IN" w:eastAsia="en-IN"/>
        </w:rPr>
        <w:t>1:</w:t>
      </w:r>
      <w:r w:rsidRPr="00B40CE3">
        <w:rPr>
          <w:rFonts w:ascii="Roboto" w:eastAsia="Times New Roman" w:hAnsi="Roboto" w:cs="Times New Roman"/>
          <w:color w:val="01014A"/>
          <w:kern w:val="0"/>
          <w:sz w:val="27"/>
          <w:szCs w:val="27"/>
          <w:lang w:val="en-IN" w:eastAsia="en-IN"/>
        </w:rPr>
        <w:t> </w:t>
      </w:r>
      <w:proofErr w:type="spellStart"/>
      <w:r w:rsidRPr="00B40CE3">
        <w:rPr>
          <w:rFonts w:ascii="Roboto" w:eastAsia="Times New Roman" w:hAnsi="Roboto" w:cs="Times New Roman"/>
          <w:color w:val="01014A"/>
          <w:kern w:val="0"/>
          <w:sz w:val="27"/>
          <w:szCs w:val="27"/>
          <w:lang w:val="en-IN" w:eastAsia="en-IN"/>
        </w:rPr>
        <w:t>Starting</w:t>
      </w:r>
      <w:r>
        <w:rPr>
          <w:rFonts w:ascii="Roboto" w:eastAsia="Times New Roman" w:hAnsi="Roboto" w:cs="Times New Roman"/>
          <w:color w:val="01014A"/>
          <w:kern w:val="0"/>
          <w:sz w:val="27"/>
          <w:szCs w:val="27"/>
          <w:lang w:val="en-IN" w:eastAsia="en-IN"/>
        </w:rPr>
        <w:t>.</w:t>
      </w:r>
      <w:r w:rsidRPr="00B40CE3">
        <w:rPr>
          <w:rFonts w:ascii="Roboto" w:eastAsia="Times New Roman" w:hAnsi="Roboto" w:cs="Times New Roman"/>
          <w:color w:val="01014A"/>
          <w:kern w:val="0"/>
          <w:sz w:val="27"/>
          <w:szCs w:val="27"/>
          <w:lang w:val="en-IN" w:eastAsia="en-IN"/>
        </w:rPr>
        <w:t>JShell</w:t>
      </w:r>
      <w:proofErr w:type="spellEnd"/>
      <w:r w:rsidRPr="00B40CE3">
        <w:rPr>
          <w:rFonts w:ascii="Roboto" w:eastAsia="Times New Roman" w:hAnsi="Roboto" w:cs="Times New Roman"/>
          <w:color w:val="01014A"/>
          <w:kern w:val="0"/>
          <w:sz w:val="27"/>
          <w:szCs w:val="27"/>
          <w:lang w:val="en-IN" w:eastAsia="en-IN"/>
        </w:rPr>
        <w:br/>
        <w:t xml:space="preserve">To start </w:t>
      </w:r>
      <w:proofErr w:type="spellStart"/>
      <w:r w:rsidRPr="00B40CE3">
        <w:rPr>
          <w:rFonts w:ascii="Roboto" w:eastAsia="Times New Roman" w:hAnsi="Roboto" w:cs="Times New Roman"/>
          <w:color w:val="01014A"/>
          <w:kern w:val="0"/>
          <w:sz w:val="27"/>
          <w:szCs w:val="27"/>
          <w:lang w:val="en-IN" w:eastAsia="en-IN"/>
        </w:rPr>
        <w:t>JShell</w:t>
      </w:r>
      <w:proofErr w:type="spellEnd"/>
      <w:r w:rsidRPr="00B40CE3">
        <w:rPr>
          <w:rFonts w:ascii="Roboto" w:eastAsia="Times New Roman" w:hAnsi="Roboto" w:cs="Times New Roman"/>
          <w:color w:val="01014A"/>
          <w:kern w:val="0"/>
          <w:sz w:val="27"/>
          <w:szCs w:val="27"/>
          <w:lang w:val="en-IN" w:eastAsia="en-IN"/>
        </w:rPr>
        <w:t xml:space="preserve">, enter the </w:t>
      </w:r>
      <w:proofErr w:type="spellStart"/>
      <w:r w:rsidRPr="00B40CE3">
        <w:rPr>
          <w:rFonts w:ascii="Roboto" w:eastAsia="Times New Roman" w:hAnsi="Roboto" w:cs="Times New Roman"/>
          <w:color w:val="01014A"/>
          <w:kern w:val="0"/>
          <w:sz w:val="27"/>
          <w:szCs w:val="27"/>
          <w:lang w:val="en-IN" w:eastAsia="en-IN"/>
        </w:rPr>
        <w:t>JShell</w:t>
      </w:r>
      <w:proofErr w:type="spellEnd"/>
      <w:r w:rsidRPr="00B40CE3">
        <w:rPr>
          <w:rFonts w:ascii="Roboto" w:eastAsia="Times New Roman" w:hAnsi="Roboto" w:cs="Times New Roman"/>
          <w:color w:val="01014A"/>
          <w:kern w:val="0"/>
          <w:sz w:val="27"/>
          <w:szCs w:val="27"/>
          <w:lang w:val="en-IN" w:eastAsia="en-IN"/>
        </w:rPr>
        <w:t xml:space="preserve"> command, </w:t>
      </w:r>
      <w:proofErr w:type="spellStart"/>
      <w:r w:rsidRPr="00B40CE3">
        <w:rPr>
          <w:rFonts w:ascii="Roboto" w:eastAsia="Times New Roman" w:hAnsi="Roboto" w:cs="Times New Roman"/>
          <w:color w:val="01014A"/>
          <w:kern w:val="0"/>
          <w:sz w:val="27"/>
          <w:szCs w:val="27"/>
          <w:lang w:val="en-IN" w:eastAsia="en-IN"/>
        </w:rPr>
        <w:t>JShell</w:t>
      </w:r>
      <w:proofErr w:type="spellEnd"/>
      <w:r w:rsidRPr="00B40CE3">
        <w:rPr>
          <w:rFonts w:ascii="Roboto" w:eastAsia="Times New Roman" w:hAnsi="Roboto" w:cs="Times New Roman"/>
          <w:color w:val="01014A"/>
          <w:kern w:val="0"/>
          <w:sz w:val="27"/>
          <w:szCs w:val="27"/>
          <w:lang w:val="en-IN" w:eastAsia="en-IN"/>
        </w:rPr>
        <w:t xml:space="preserve">, in the terminal of IDE or command prompt. The following example shows the command and the response from </w:t>
      </w:r>
      <w:proofErr w:type="spellStart"/>
      <w:r w:rsidRPr="00B40CE3">
        <w:rPr>
          <w:rFonts w:ascii="Roboto" w:eastAsia="Times New Roman" w:hAnsi="Roboto" w:cs="Times New Roman"/>
          <w:color w:val="01014A"/>
          <w:kern w:val="0"/>
          <w:sz w:val="27"/>
          <w:szCs w:val="27"/>
          <w:lang w:val="en-IN" w:eastAsia="en-IN"/>
        </w:rPr>
        <w:t>JShell</w:t>
      </w:r>
      <w:proofErr w:type="spellEnd"/>
      <w:r w:rsidRPr="00B40CE3">
        <w:rPr>
          <w:rFonts w:ascii="Roboto" w:eastAsia="Times New Roman" w:hAnsi="Roboto" w:cs="Times New Roman"/>
          <w:color w:val="01014A"/>
          <w:kern w:val="0"/>
          <w:sz w:val="27"/>
          <w:szCs w:val="27"/>
          <w:lang w:val="en-IN" w:eastAsia="en-IN"/>
        </w:rPr>
        <w:t>:</w:t>
      </w:r>
    </w:p>
    <w:p w14:paraId="11718FBB" w14:textId="77777777" w:rsidR="00B40CE3" w:rsidRPr="00B40CE3" w:rsidRDefault="00B40CE3" w:rsidP="00B40CE3">
      <w:pPr>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B40CE3">
        <w:rPr>
          <w:rFonts w:ascii="Courier New" w:eastAsia="Times New Roman" w:hAnsi="Courier New" w:cs="Courier New"/>
          <w:color w:val="FFFFFF"/>
          <w:kern w:val="0"/>
          <w:sz w:val="27"/>
          <w:szCs w:val="27"/>
          <w:lang w:val="en-IN" w:eastAsia="en-IN"/>
        </w:rPr>
        <w:t>D:\Java11&gt;jshell</w:t>
      </w:r>
    </w:p>
    <w:p w14:paraId="4CA3AB96" w14:textId="77777777" w:rsidR="00B40CE3" w:rsidRPr="00B40CE3" w:rsidRDefault="00B40CE3" w:rsidP="00B40CE3">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roofErr w:type="gramStart"/>
      <w:r w:rsidRPr="00B40CE3">
        <w:rPr>
          <w:rFonts w:ascii="Courier New" w:eastAsia="Times New Roman" w:hAnsi="Courier New" w:cs="Courier New"/>
          <w:color w:val="FFFFFF"/>
          <w:kern w:val="0"/>
          <w:sz w:val="27"/>
          <w:szCs w:val="27"/>
          <w:lang w:val="en-IN" w:eastAsia="en-IN"/>
        </w:rPr>
        <w:t>|  </w:t>
      </w:r>
      <w:r w:rsidRPr="00B40CE3">
        <w:rPr>
          <w:rFonts w:ascii="Courier New" w:eastAsia="Times New Roman" w:hAnsi="Courier New" w:cs="Courier New"/>
          <w:color w:val="89BDFF"/>
          <w:kern w:val="0"/>
          <w:sz w:val="27"/>
          <w:szCs w:val="27"/>
          <w:lang w:val="en-IN" w:eastAsia="en-IN"/>
        </w:rPr>
        <w:t>Welcome</w:t>
      </w:r>
      <w:proofErr w:type="gramEnd"/>
      <w:r w:rsidRPr="00B40CE3">
        <w:rPr>
          <w:rFonts w:ascii="Courier New" w:eastAsia="Times New Roman" w:hAnsi="Courier New" w:cs="Courier New"/>
          <w:color w:val="FFFFFF"/>
          <w:kern w:val="0"/>
          <w:sz w:val="27"/>
          <w:szCs w:val="27"/>
          <w:lang w:val="en-IN" w:eastAsia="en-IN"/>
        </w:rPr>
        <w:t xml:space="preserve"> to </w:t>
      </w:r>
      <w:proofErr w:type="spellStart"/>
      <w:r w:rsidRPr="00B40CE3">
        <w:rPr>
          <w:rFonts w:ascii="Courier New" w:eastAsia="Times New Roman" w:hAnsi="Courier New" w:cs="Courier New"/>
          <w:color w:val="89BDFF"/>
          <w:kern w:val="0"/>
          <w:sz w:val="27"/>
          <w:szCs w:val="27"/>
          <w:lang w:val="en-IN" w:eastAsia="en-IN"/>
        </w:rPr>
        <w:t>JShell</w:t>
      </w:r>
      <w:proofErr w:type="spellEnd"/>
      <w:r w:rsidRPr="00B40CE3">
        <w:rPr>
          <w:rFonts w:ascii="Courier New" w:eastAsia="Times New Roman" w:hAnsi="Courier New" w:cs="Courier New"/>
          <w:color w:val="FFFFFF"/>
          <w:kern w:val="0"/>
          <w:sz w:val="27"/>
          <w:szCs w:val="27"/>
          <w:lang w:val="en-IN" w:eastAsia="en-IN"/>
        </w:rPr>
        <w:t xml:space="preserve"> -- </w:t>
      </w:r>
      <w:r w:rsidRPr="00B40CE3">
        <w:rPr>
          <w:rFonts w:ascii="Courier New" w:eastAsia="Times New Roman" w:hAnsi="Courier New" w:cs="Courier New"/>
          <w:color w:val="89BDFF"/>
          <w:kern w:val="0"/>
          <w:sz w:val="27"/>
          <w:szCs w:val="27"/>
          <w:lang w:val="en-IN" w:eastAsia="en-IN"/>
        </w:rPr>
        <w:t>Version</w:t>
      </w:r>
      <w:r w:rsidRPr="00B40CE3">
        <w:rPr>
          <w:rFonts w:ascii="Courier New" w:eastAsia="Times New Roman" w:hAnsi="Courier New" w:cs="Courier New"/>
          <w:color w:val="FFFFFF"/>
          <w:kern w:val="0"/>
          <w:sz w:val="27"/>
          <w:szCs w:val="27"/>
          <w:lang w:val="en-IN" w:eastAsia="en-IN"/>
        </w:rPr>
        <w:t xml:space="preserve"> </w:t>
      </w:r>
      <w:r w:rsidRPr="00B40CE3">
        <w:rPr>
          <w:rFonts w:ascii="Courier New" w:eastAsia="Times New Roman" w:hAnsi="Courier New" w:cs="Courier New"/>
          <w:color w:val="3387CC"/>
          <w:kern w:val="0"/>
          <w:sz w:val="27"/>
          <w:szCs w:val="27"/>
          <w:lang w:val="en-IN" w:eastAsia="en-IN"/>
        </w:rPr>
        <w:t>11.0</w:t>
      </w:r>
      <w:r w:rsidRPr="00B40CE3">
        <w:rPr>
          <w:rFonts w:ascii="Courier New" w:eastAsia="Times New Roman" w:hAnsi="Courier New" w:cs="Courier New"/>
          <w:color w:val="FFFFFF"/>
          <w:kern w:val="0"/>
          <w:sz w:val="27"/>
          <w:szCs w:val="27"/>
          <w:lang w:val="en-IN" w:eastAsia="en-IN"/>
        </w:rPr>
        <w:t>.</w:t>
      </w:r>
      <w:r w:rsidRPr="00B40CE3">
        <w:rPr>
          <w:rFonts w:ascii="Courier New" w:eastAsia="Times New Roman" w:hAnsi="Courier New" w:cs="Courier New"/>
          <w:color w:val="3387CC"/>
          <w:kern w:val="0"/>
          <w:sz w:val="27"/>
          <w:szCs w:val="27"/>
          <w:lang w:val="en-IN" w:eastAsia="en-IN"/>
        </w:rPr>
        <w:t>1</w:t>
      </w:r>
    </w:p>
    <w:p w14:paraId="3DFA6B3D" w14:textId="77777777" w:rsidR="00B40CE3" w:rsidRPr="00B40CE3" w:rsidRDefault="00B40CE3" w:rsidP="00B40CE3">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roofErr w:type="gramStart"/>
      <w:r w:rsidRPr="00B40CE3">
        <w:rPr>
          <w:rFonts w:ascii="Courier New" w:eastAsia="Times New Roman" w:hAnsi="Courier New" w:cs="Courier New"/>
          <w:color w:val="FFFFFF"/>
          <w:kern w:val="0"/>
          <w:sz w:val="27"/>
          <w:szCs w:val="27"/>
          <w:lang w:val="en-IN" w:eastAsia="en-IN"/>
        </w:rPr>
        <w:t>|  </w:t>
      </w:r>
      <w:r w:rsidRPr="00B40CE3">
        <w:rPr>
          <w:rFonts w:ascii="Courier New" w:eastAsia="Times New Roman" w:hAnsi="Courier New" w:cs="Courier New"/>
          <w:color w:val="89BDFF"/>
          <w:kern w:val="0"/>
          <w:sz w:val="27"/>
          <w:szCs w:val="27"/>
          <w:lang w:val="en-IN" w:eastAsia="en-IN"/>
        </w:rPr>
        <w:t>For</w:t>
      </w:r>
      <w:proofErr w:type="gramEnd"/>
      <w:r w:rsidRPr="00B40CE3">
        <w:rPr>
          <w:rFonts w:ascii="Courier New" w:eastAsia="Times New Roman" w:hAnsi="Courier New" w:cs="Courier New"/>
          <w:color w:val="FFFFFF"/>
          <w:kern w:val="0"/>
          <w:sz w:val="27"/>
          <w:szCs w:val="27"/>
          <w:lang w:val="en-IN" w:eastAsia="en-IN"/>
        </w:rPr>
        <w:t xml:space="preserve"> an introduction type: /help intro</w:t>
      </w:r>
    </w:p>
    <w:p w14:paraId="4AF0E385" w14:textId="5031D283" w:rsidR="00B40CE3" w:rsidRPr="00B40CE3" w:rsidRDefault="00B40CE3" w:rsidP="00B40CE3">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roofErr w:type="spellStart"/>
      <w:r w:rsidRPr="00B40CE3">
        <w:rPr>
          <w:rFonts w:ascii="Courier New" w:eastAsia="Times New Roman" w:hAnsi="Courier New" w:cs="Courier New"/>
          <w:color w:val="FFFFFF"/>
          <w:kern w:val="0"/>
          <w:sz w:val="27"/>
          <w:szCs w:val="27"/>
          <w:lang w:val="en-IN" w:eastAsia="en-IN"/>
        </w:rPr>
        <w:t>jshell</w:t>
      </w:r>
      <w:proofErr w:type="spellEnd"/>
      <w:r w:rsidRPr="00B40CE3">
        <w:rPr>
          <w:rFonts w:ascii="Courier New" w:eastAsia="Times New Roman" w:hAnsi="Courier New" w:cs="Courier New"/>
          <w:color w:val="FFFFFF"/>
          <w:kern w:val="0"/>
          <w:sz w:val="27"/>
          <w:szCs w:val="27"/>
          <w:lang w:val="en-IN" w:eastAsia="en-IN"/>
        </w:rPr>
        <w:t>&gt;</w:t>
      </w:r>
      <w:r w:rsidRPr="00B40CE3">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60B437BB" wp14:editId="5F04A4C4">
                <wp:extent cx="304800" cy="30480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CF615A"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552F6C" w14:textId="77777777" w:rsidR="00B40CE3" w:rsidRPr="00B40CE3" w:rsidRDefault="00B40CE3" w:rsidP="00B40CE3">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proofErr w:type="spellStart"/>
      <w:r w:rsidRPr="00B40CE3">
        <w:rPr>
          <w:rFonts w:ascii="Roboto" w:eastAsia="Times New Roman" w:hAnsi="Roboto" w:cs="Times New Roman"/>
          <w:color w:val="01014A"/>
          <w:kern w:val="0"/>
          <w:sz w:val="27"/>
          <w:szCs w:val="27"/>
          <w:lang w:val="en-IN" w:eastAsia="en-IN"/>
        </w:rPr>
        <w:t>JShell</w:t>
      </w:r>
      <w:proofErr w:type="spellEnd"/>
      <w:r w:rsidRPr="00B40CE3">
        <w:rPr>
          <w:rFonts w:ascii="Roboto" w:eastAsia="Times New Roman" w:hAnsi="Roboto" w:cs="Times New Roman"/>
          <w:color w:val="01014A"/>
          <w:kern w:val="0"/>
          <w:sz w:val="27"/>
          <w:szCs w:val="27"/>
          <w:lang w:val="en-IN" w:eastAsia="en-IN"/>
        </w:rPr>
        <w:t xml:space="preserve"> can also be launched with --start DEFAULT and --start PRINTING options which provide several library files made available by default.</w:t>
      </w:r>
    </w:p>
    <w:p w14:paraId="5D090E5C" w14:textId="77777777" w:rsidR="00B40CE3" w:rsidRPr="00B40CE3" w:rsidRDefault="00B40CE3" w:rsidP="00B40CE3">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B40CE3">
        <w:rPr>
          <w:rFonts w:ascii="Roboto" w:eastAsia="Times New Roman" w:hAnsi="Roboto" w:cs="Times New Roman"/>
          <w:color w:val="01014A"/>
          <w:kern w:val="0"/>
          <w:sz w:val="27"/>
          <w:szCs w:val="27"/>
          <w:lang w:val="en-IN" w:eastAsia="en-IN"/>
        </w:rPr>
        <w:t xml:space="preserve">PRINTING option to make the print methods available as top-level methods, allowing us to use methods like </w:t>
      </w:r>
      <w:proofErr w:type="gramStart"/>
      <w:r w:rsidRPr="00B40CE3">
        <w:rPr>
          <w:rFonts w:ascii="Roboto" w:eastAsia="Times New Roman" w:hAnsi="Roboto" w:cs="Times New Roman"/>
          <w:color w:val="01014A"/>
          <w:kern w:val="0"/>
          <w:sz w:val="27"/>
          <w:szCs w:val="27"/>
          <w:lang w:val="en-IN" w:eastAsia="en-IN"/>
        </w:rPr>
        <w:t>print(</w:t>
      </w:r>
      <w:proofErr w:type="gramEnd"/>
      <w:r w:rsidRPr="00B40CE3">
        <w:rPr>
          <w:rFonts w:ascii="Roboto" w:eastAsia="Times New Roman" w:hAnsi="Roboto" w:cs="Times New Roman"/>
          <w:color w:val="01014A"/>
          <w:kern w:val="0"/>
          <w:sz w:val="27"/>
          <w:szCs w:val="27"/>
          <w:lang w:val="en-IN" w:eastAsia="en-IN"/>
        </w:rPr>
        <w:t xml:space="preserve">), </w:t>
      </w:r>
      <w:proofErr w:type="spellStart"/>
      <w:r w:rsidRPr="00B40CE3">
        <w:rPr>
          <w:rFonts w:ascii="Roboto" w:eastAsia="Times New Roman" w:hAnsi="Roboto" w:cs="Times New Roman"/>
          <w:color w:val="01014A"/>
          <w:kern w:val="0"/>
          <w:sz w:val="27"/>
          <w:szCs w:val="27"/>
          <w:lang w:val="en-IN" w:eastAsia="en-IN"/>
        </w:rPr>
        <w:t>println</w:t>
      </w:r>
      <w:proofErr w:type="spellEnd"/>
      <w:r w:rsidRPr="00B40CE3">
        <w:rPr>
          <w:rFonts w:ascii="Roboto" w:eastAsia="Times New Roman" w:hAnsi="Roboto" w:cs="Times New Roman"/>
          <w:color w:val="01014A"/>
          <w:kern w:val="0"/>
          <w:sz w:val="27"/>
          <w:szCs w:val="27"/>
          <w:lang w:val="en-IN" w:eastAsia="en-IN"/>
        </w:rPr>
        <w:t xml:space="preserve">(), </w:t>
      </w:r>
      <w:proofErr w:type="spellStart"/>
      <w:r w:rsidRPr="00B40CE3">
        <w:rPr>
          <w:rFonts w:ascii="Roboto" w:eastAsia="Times New Roman" w:hAnsi="Roboto" w:cs="Times New Roman"/>
          <w:color w:val="01014A"/>
          <w:kern w:val="0"/>
          <w:sz w:val="27"/>
          <w:szCs w:val="27"/>
          <w:lang w:val="en-IN" w:eastAsia="en-IN"/>
        </w:rPr>
        <w:t>printf</w:t>
      </w:r>
      <w:proofErr w:type="spellEnd"/>
      <w:r w:rsidRPr="00B40CE3">
        <w:rPr>
          <w:rFonts w:ascii="Roboto" w:eastAsia="Times New Roman" w:hAnsi="Roboto" w:cs="Times New Roman"/>
          <w:color w:val="01014A"/>
          <w:kern w:val="0"/>
          <w:sz w:val="27"/>
          <w:szCs w:val="27"/>
          <w:lang w:val="en-IN" w:eastAsia="en-IN"/>
        </w:rPr>
        <w:t xml:space="preserve">() directly on </w:t>
      </w:r>
      <w:proofErr w:type="spellStart"/>
      <w:r w:rsidRPr="00B40CE3">
        <w:rPr>
          <w:rFonts w:ascii="Roboto" w:eastAsia="Times New Roman" w:hAnsi="Roboto" w:cs="Times New Roman"/>
          <w:color w:val="01014A"/>
          <w:kern w:val="0"/>
          <w:sz w:val="27"/>
          <w:szCs w:val="27"/>
          <w:lang w:val="en-IN" w:eastAsia="en-IN"/>
        </w:rPr>
        <w:t>JShell</w:t>
      </w:r>
      <w:proofErr w:type="spellEnd"/>
      <w:r w:rsidRPr="00B40CE3">
        <w:rPr>
          <w:rFonts w:ascii="Roboto" w:eastAsia="Times New Roman" w:hAnsi="Roboto" w:cs="Times New Roman"/>
          <w:color w:val="01014A"/>
          <w:kern w:val="0"/>
          <w:sz w:val="27"/>
          <w:szCs w:val="27"/>
          <w:lang w:val="en-IN" w:eastAsia="en-IN"/>
        </w:rPr>
        <w:t>. But unlike DEFAULT this will not add any frequently used libraries (for example Data Structure Libraries like List).</w:t>
      </w:r>
    </w:p>
    <w:p w14:paraId="3F78CE3E" w14:textId="77777777" w:rsidR="00B40CE3" w:rsidRPr="00B40CE3" w:rsidRDefault="00B40CE3" w:rsidP="00B40CE3">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B40CE3">
        <w:rPr>
          <w:rFonts w:ascii="Roboto" w:eastAsia="Times New Roman" w:hAnsi="Roboto" w:cs="Times New Roman"/>
          <w:color w:val="01014A"/>
          <w:kern w:val="0"/>
          <w:sz w:val="27"/>
          <w:szCs w:val="27"/>
          <w:lang w:val="en-IN" w:eastAsia="en-IN"/>
        </w:rPr>
        <w:t>Using </w:t>
      </w:r>
      <w:r w:rsidRPr="00B40CE3">
        <w:rPr>
          <w:rFonts w:ascii="Roboto" w:eastAsia="Times New Roman" w:hAnsi="Roboto" w:cs="Times New Roman"/>
          <w:b/>
          <w:bCs/>
          <w:color w:val="01014A"/>
          <w:kern w:val="0"/>
          <w:sz w:val="27"/>
          <w:szCs w:val="27"/>
          <w:lang w:val="en-IN" w:eastAsia="en-IN"/>
        </w:rPr>
        <w:t>--start DEFAULT </w:t>
      </w:r>
      <w:r w:rsidRPr="00B40CE3">
        <w:rPr>
          <w:rFonts w:ascii="Roboto" w:eastAsia="Times New Roman" w:hAnsi="Roboto" w:cs="Times New Roman"/>
          <w:color w:val="01014A"/>
          <w:kern w:val="0"/>
          <w:sz w:val="27"/>
          <w:szCs w:val="27"/>
          <w:lang w:val="en-IN" w:eastAsia="en-IN"/>
        </w:rPr>
        <w:t>option</w:t>
      </w:r>
    </w:p>
    <w:p w14:paraId="188CECCE" w14:textId="77777777" w:rsidR="00B40CE3" w:rsidRPr="00B40CE3" w:rsidRDefault="00B40CE3" w:rsidP="00B40CE3">
      <w:pPr>
        <w:numPr>
          <w:ilvl w:val="0"/>
          <w:numId w:val="1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B40CE3">
        <w:rPr>
          <w:rFonts w:ascii="Courier New" w:eastAsia="Times New Roman" w:hAnsi="Courier New" w:cs="Courier New"/>
          <w:color w:val="FFFFFF"/>
          <w:kern w:val="0"/>
          <w:sz w:val="27"/>
          <w:szCs w:val="27"/>
          <w:lang w:val="en-IN" w:eastAsia="en-IN"/>
        </w:rPr>
        <w:t>D:\Java11&gt;jshell --start DEFAULT</w:t>
      </w:r>
    </w:p>
    <w:p w14:paraId="71654ADD" w14:textId="77777777" w:rsidR="00B40CE3" w:rsidRPr="00B40CE3" w:rsidRDefault="00B40CE3" w:rsidP="00B40CE3">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roofErr w:type="gramStart"/>
      <w:r w:rsidRPr="00B40CE3">
        <w:rPr>
          <w:rFonts w:ascii="Courier New" w:eastAsia="Times New Roman" w:hAnsi="Courier New" w:cs="Courier New"/>
          <w:color w:val="FFFFFF"/>
          <w:kern w:val="0"/>
          <w:sz w:val="27"/>
          <w:szCs w:val="27"/>
          <w:lang w:val="en-IN" w:eastAsia="en-IN"/>
        </w:rPr>
        <w:t>|  </w:t>
      </w:r>
      <w:r w:rsidRPr="00B40CE3">
        <w:rPr>
          <w:rFonts w:ascii="Courier New" w:eastAsia="Times New Roman" w:hAnsi="Courier New" w:cs="Courier New"/>
          <w:color w:val="89BDFF"/>
          <w:kern w:val="0"/>
          <w:sz w:val="27"/>
          <w:szCs w:val="27"/>
          <w:lang w:val="en-IN" w:eastAsia="en-IN"/>
        </w:rPr>
        <w:t>Welcome</w:t>
      </w:r>
      <w:proofErr w:type="gramEnd"/>
      <w:r w:rsidRPr="00B40CE3">
        <w:rPr>
          <w:rFonts w:ascii="Courier New" w:eastAsia="Times New Roman" w:hAnsi="Courier New" w:cs="Courier New"/>
          <w:color w:val="FFFFFF"/>
          <w:kern w:val="0"/>
          <w:sz w:val="27"/>
          <w:szCs w:val="27"/>
          <w:lang w:val="en-IN" w:eastAsia="en-IN"/>
        </w:rPr>
        <w:t xml:space="preserve"> to </w:t>
      </w:r>
      <w:proofErr w:type="spellStart"/>
      <w:r w:rsidRPr="00B40CE3">
        <w:rPr>
          <w:rFonts w:ascii="Courier New" w:eastAsia="Times New Roman" w:hAnsi="Courier New" w:cs="Courier New"/>
          <w:color w:val="89BDFF"/>
          <w:kern w:val="0"/>
          <w:sz w:val="27"/>
          <w:szCs w:val="27"/>
          <w:lang w:val="en-IN" w:eastAsia="en-IN"/>
        </w:rPr>
        <w:t>JShell</w:t>
      </w:r>
      <w:proofErr w:type="spellEnd"/>
      <w:r w:rsidRPr="00B40CE3">
        <w:rPr>
          <w:rFonts w:ascii="Courier New" w:eastAsia="Times New Roman" w:hAnsi="Courier New" w:cs="Courier New"/>
          <w:color w:val="FFFFFF"/>
          <w:kern w:val="0"/>
          <w:sz w:val="27"/>
          <w:szCs w:val="27"/>
          <w:lang w:val="en-IN" w:eastAsia="en-IN"/>
        </w:rPr>
        <w:t xml:space="preserve"> -- </w:t>
      </w:r>
      <w:r w:rsidRPr="00B40CE3">
        <w:rPr>
          <w:rFonts w:ascii="Courier New" w:eastAsia="Times New Roman" w:hAnsi="Courier New" w:cs="Courier New"/>
          <w:color w:val="89BDFF"/>
          <w:kern w:val="0"/>
          <w:sz w:val="27"/>
          <w:szCs w:val="27"/>
          <w:lang w:val="en-IN" w:eastAsia="en-IN"/>
        </w:rPr>
        <w:t>Version</w:t>
      </w:r>
      <w:r w:rsidRPr="00B40CE3">
        <w:rPr>
          <w:rFonts w:ascii="Courier New" w:eastAsia="Times New Roman" w:hAnsi="Courier New" w:cs="Courier New"/>
          <w:color w:val="FFFFFF"/>
          <w:kern w:val="0"/>
          <w:sz w:val="27"/>
          <w:szCs w:val="27"/>
          <w:lang w:val="en-IN" w:eastAsia="en-IN"/>
        </w:rPr>
        <w:t xml:space="preserve"> </w:t>
      </w:r>
      <w:r w:rsidRPr="00B40CE3">
        <w:rPr>
          <w:rFonts w:ascii="Courier New" w:eastAsia="Times New Roman" w:hAnsi="Courier New" w:cs="Courier New"/>
          <w:color w:val="3387CC"/>
          <w:kern w:val="0"/>
          <w:sz w:val="27"/>
          <w:szCs w:val="27"/>
          <w:lang w:val="en-IN" w:eastAsia="en-IN"/>
        </w:rPr>
        <w:t>11.0</w:t>
      </w:r>
      <w:r w:rsidRPr="00B40CE3">
        <w:rPr>
          <w:rFonts w:ascii="Courier New" w:eastAsia="Times New Roman" w:hAnsi="Courier New" w:cs="Courier New"/>
          <w:color w:val="FFFFFF"/>
          <w:kern w:val="0"/>
          <w:sz w:val="27"/>
          <w:szCs w:val="27"/>
          <w:lang w:val="en-IN" w:eastAsia="en-IN"/>
        </w:rPr>
        <w:t>.</w:t>
      </w:r>
      <w:r w:rsidRPr="00B40CE3">
        <w:rPr>
          <w:rFonts w:ascii="Courier New" w:eastAsia="Times New Roman" w:hAnsi="Courier New" w:cs="Courier New"/>
          <w:color w:val="3387CC"/>
          <w:kern w:val="0"/>
          <w:sz w:val="27"/>
          <w:szCs w:val="27"/>
          <w:lang w:val="en-IN" w:eastAsia="en-IN"/>
        </w:rPr>
        <w:t>1</w:t>
      </w:r>
    </w:p>
    <w:p w14:paraId="55F5EAAF" w14:textId="77777777" w:rsidR="00B40CE3" w:rsidRPr="00B40CE3" w:rsidRDefault="00B40CE3" w:rsidP="00B40CE3">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roofErr w:type="gramStart"/>
      <w:r w:rsidRPr="00B40CE3">
        <w:rPr>
          <w:rFonts w:ascii="Courier New" w:eastAsia="Times New Roman" w:hAnsi="Courier New" w:cs="Courier New"/>
          <w:color w:val="FFFFFF"/>
          <w:kern w:val="0"/>
          <w:sz w:val="27"/>
          <w:szCs w:val="27"/>
          <w:lang w:val="en-IN" w:eastAsia="en-IN"/>
        </w:rPr>
        <w:t>|  </w:t>
      </w:r>
      <w:r w:rsidRPr="00B40CE3">
        <w:rPr>
          <w:rFonts w:ascii="Courier New" w:eastAsia="Times New Roman" w:hAnsi="Courier New" w:cs="Courier New"/>
          <w:color w:val="89BDFF"/>
          <w:kern w:val="0"/>
          <w:sz w:val="27"/>
          <w:szCs w:val="27"/>
          <w:lang w:val="en-IN" w:eastAsia="en-IN"/>
        </w:rPr>
        <w:t>For</w:t>
      </w:r>
      <w:proofErr w:type="gramEnd"/>
      <w:r w:rsidRPr="00B40CE3">
        <w:rPr>
          <w:rFonts w:ascii="Courier New" w:eastAsia="Times New Roman" w:hAnsi="Courier New" w:cs="Courier New"/>
          <w:color w:val="FFFFFF"/>
          <w:kern w:val="0"/>
          <w:sz w:val="27"/>
          <w:szCs w:val="27"/>
          <w:lang w:val="en-IN" w:eastAsia="en-IN"/>
        </w:rPr>
        <w:t xml:space="preserve"> an introduction type: /help intro</w:t>
      </w:r>
    </w:p>
    <w:p w14:paraId="563912B7" w14:textId="7E35E6E2" w:rsidR="00B40CE3" w:rsidRPr="00B40CE3" w:rsidRDefault="00B40CE3" w:rsidP="00B40CE3">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roofErr w:type="spellStart"/>
      <w:r w:rsidRPr="00B40CE3">
        <w:rPr>
          <w:rFonts w:ascii="Courier New" w:eastAsia="Times New Roman" w:hAnsi="Courier New" w:cs="Courier New"/>
          <w:color w:val="FFFFFF"/>
          <w:kern w:val="0"/>
          <w:sz w:val="27"/>
          <w:szCs w:val="27"/>
          <w:lang w:val="en-IN" w:eastAsia="en-IN"/>
        </w:rPr>
        <w:lastRenderedPageBreak/>
        <w:t>jshell</w:t>
      </w:r>
      <w:proofErr w:type="spellEnd"/>
      <w:r w:rsidRPr="00B40CE3">
        <w:rPr>
          <w:rFonts w:ascii="Courier New" w:eastAsia="Times New Roman" w:hAnsi="Courier New" w:cs="Courier New"/>
          <w:color w:val="FFFFFF"/>
          <w:kern w:val="0"/>
          <w:sz w:val="27"/>
          <w:szCs w:val="27"/>
          <w:lang w:val="en-IN" w:eastAsia="en-IN"/>
        </w:rPr>
        <w:t>&gt;</w:t>
      </w:r>
      <w:r w:rsidRPr="00B40CE3">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7CCAE94E" wp14:editId="0D7C8CE5">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252274"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68FD9D5" w14:textId="77777777" w:rsidR="00B40CE3" w:rsidRPr="00B40CE3" w:rsidRDefault="00B40CE3" w:rsidP="00B40CE3">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B40CE3">
        <w:rPr>
          <w:rFonts w:ascii="Roboto" w:eastAsia="Times New Roman" w:hAnsi="Roboto" w:cs="Times New Roman"/>
          <w:color w:val="01014A"/>
          <w:kern w:val="0"/>
          <w:sz w:val="27"/>
          <w:szCs w:val="27"/>
          <w:lang w:val="en-IN" w:eastAsia="en-IN"/>
        </w:rPr>
        <w:t>Using </w:t>
      </w:r>
      <w:r w:rsidRPr="00B40CE3">
        <w:rPr>
          <w:rFonts w:ascii="Roboto" w:eastAsia="Times New Roman" w:hAnsi="Roboto" w:cs="Times New Roman"/>
          <w:b/>
          <w:bCs/>
          <w:color w:val="01014A"/>
          <w:kern w:val="0"/>
          <w:sz w:val="27"/>
          <w:szCs w:val="27"/>
          <w:lang w:val="en-IN" w:eastAsia="en-IN"/>
        </w:rPr>
        <w:t>--start PRINTING</w:t>
      </w:r>
      <w:r w:rsidRPr="00B40CE3">
        <w:rPr>
          <w:rFonts w:ascii="Roboto" w:eastAsia="Times New Roman" w:hAnsi="Roboto" w:cs="Times New Roman"/>
          <w:color w:val="01014A"/>
          <w:kern w:val="0"/>
          <w:sz w:val="27"/>
          <w:szCs w:val="27"/>
          <w:lang w:val="en-IN" w:eastAsia="en-IN"/>
        </w:rPr>
        <w:t> option</w:t>
      </w:r>
    </w:p>
    <w:p w14:paraId="37A4BB0A" w14:textId="77777777" w:rsidR="00B40CE3" w:rsidRPr="00B40CE3" w:rsidRDefault="00B40CE3" w:rsidP="00B40CE3">
      <w:pPr>
        <w:numPr>
          <w:ilvl w:val="0"/>
          <w:numId w:val="1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B40CE3">
        <w:rPr>
          <w:rFonts w:ascii="Courier New" w:eastAsia="Times New Roman" w:hAnsi="Courier New" w:cs="Courier New"/>
          <w:color w:val="FFFFFF"/>
          <w:kern w:val="0"/>
          <w:sz w:val="27"/>
          <w:szCs w:val="27"/>
          <w:lang w:val="en-IN" w:eastAsia="en-IN"/>
        </w:rPr>
        <w:t>D:\Java11&gt;</w:t>
      </w:r>
      <w:proofErr w:type="gramStart"/>
      <w:r w:rsidRPr="00B40CE3">
        <w:rPr>
          <w:rFonts w:ascii="Courier New" w:eastAsia="Times New Roman" w:hAnsi="Courier New" w:cs="Courier New"/>
          <w:color w:val="FFFFFF"/>
          <w:kern w:val="0"/>
          <w:sz w:val="27"/>
          <w:szCs w:val="27"/>
          <w:lang w:val="en-IN" w:eastAsia="en-IN"/>
        </w:rPr>
        <w:t>jshell  --</w:t>
      </w:r>
      <w:proofErr w:type="gramEnd"/>
      <w:r w:rsidRPr="00B40CE3">
        <w:rPr>
          <w:rFonts w:ascii="Courier New" w:eastAsia="Times New Roman" w:hAnsi="Courier New" w:cs="Courier New"/>
          <w:color w:val="FFFFFF"/>
          <w:kern w:val="0"/>
          <w:sz w:val="27"/>
          <w:szCs w:val="27"/>
          <w:lang w:val="en-IN" w:eastAsia="en-IN"/>
        </w:rPr>
        <w:t>start PRINTING</w:t>
      </w:r>
    </w:p>
    <w:p w14:paraId="45A82F5F" w14:textId="77777777" w:rsidR="00B40CE3" w:rsidRPr="00B40CE3" w:rsidRDefault="00B40CE3" w:rsidP="00B40CE3">
      <w:pPr>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roofErr w:type="gramStart"/>
      <w:r w:rsidRPr="00B40CE3">
        <w:rPr>
          <w:rFonts w:ascii="Courier New" w:eastAsia="Times New Roman" w:hAnsi="Courier New" w:cs="Courier New"/>
          <w:color w:val="FFFFFF"/>
          <w:kern w:val="0"/>
          <w:sz w:val="27"/>
          <w:szCs w:val="27"/>
          <w:lang w:val="en-IN" w:eastAsia="en-IN"/>
        </w:rPr>
        <w:t>|  </w:t>
      </w:r>
      <w:r w:rsidRPr="00B40CE3">
        <w:rPr>
          <w:rFonts w:ascii="Courier New" w:eastAsia="Times New Roman" w:hAnsi="Courier New" w:cs="Courier New"/>
          <w:color w:val="89BDFF"/>
          <w:kern w:val="0"/>
          <w:sz w:val="27"/>
          <w:szCs w:val="27"/>
          <w:lang w:val="en-IN" w:eastAsia="en-IN"/>
        </w:rPr>
        <w:t>Welcome</w:t>
      </w:r>
      <w:proofErr w:type="gramEnd"/>
      <w:r w:rsidRPr="00B40CE3">
        <w:rPr>
          <w:rFonts w:ascii="Courier New" w:eastAsia="Times New Roman" w:hAnsi="Courier New" w:cs="Courier New"/>
          <w:color w:val="FFFFFF"/>
          <w:kern w:val="0"/>
          <w:sz w:val="27"/>
          <w:szCs w:val="27"/>
          <w:lang w:val="en-IN" w:eastAsia="en-IN"/>
        </w:rPr>
        <w:t xml:space="preserve"> to </w:t>
      </w:r>
      <w:proofErr w:type="spellStart"/>
      <w:r w:rsidRPr="00B40CE3">
        <w:rPr>
          <w:rFonts w:ascii="Courier New" w:eastAsia="Times New Roman" w:hAnsi="Courier New" w:cs="Courier New"/>
          <w:color w:val="89BDFF"/>
          <w:kern w:val="0"/>
          <w:sz w:val="27"/>
          <w:szCs w:val="27"/>
          <w:lang w:val="en-IN" w:eastAsia="en-IN"/>
        </w:rPr>
        <w:t>JShell</w:t>
      </w:r>
      <w:proofErr w:type="spellEnd"/>
      <w:r w:rsidRPr="00B40CE3">
        <w:rPr>
          <w:rFonts w:ascii="Courier New" w:eastAsia="Times New Roman" w:hAnsi="Courier New" w:cs="Courier New"/>
          <w:color w:val="FFFFFF"/>
          <w:kern w:val="0"/>
          <w:sz w:val="27"/>
          <w:szCs w:val="27"/>
          <w:lang w:val="en-IN" w:eastAsia="en-IN"/>
        </w:rPr>
        <w:t xml:space="preserve"> -- </w:t>
      </w:r>
      <w:r w:rsidRPr="00B40CE3">
        <w:rPr>
          <w:rFonts w:ascii="Courier New" w:eastAsia="Times New Roman" w:hAnsi="Courier New" w:cs="Courier New"/>
          <w:color w:val="89BDFF"/>
          <w:kern w:val="0"/>
          <w:sz w:val="27"/>
          <w:szCs w:val="27"/>
          <w:lang w:val="en-IN" w:eastAsia="en-IN"/>
        </w:rPr>
        <w:t>Version</w:t>
      </w:r>
      <w:r w:rsidRPr="00B40CE3">
        <w:rPr>
          <w:rFonts w:ascii="Courier New" w:eastAsia="Times New Roman" w:hAnsi="Courier New" w:cs="Courier New"/>
          <w:color w:val="FFFFFF"/>
          <w:kern w:val="0"/>
          <w:sz w:val="27"/>
          <w:szCs w:val="27"/>
          <w:lang w:val="en-IN" w:eastAsia="en-IN"/>
        </w:rPr>
        <w:t xml:space="preserve"> </w:t>
      </w:r>
      <w:r w:rsidRPr="00B40CE3">
        <w:rPr>
          <w:rFonts w:ascii="Courier New" w:eastAsia="Times New Roman" w:hAnsi="Courier New" w:cs="Courier New"/>
          <w:color w:val="3387CC"/>
          <w:kern w:val="0"/>
          <w:sz w:val="27"/>
          <w:szCs w:val="27"/>
          <w:lang w:val="en-IN" w:eastAsia="en-IN"/>
        </w:rPr>
        <w:t>11.0</w:t>
      </w:r>
      <w:r w:rsidRPr="00B40CE3">
        <w:rPr>
          <w:rFonts w:ascii="Courier New" w:eastAsia="Times New Roman" w:hAnsi="Courier New" w:cs="Courier New"/>
          <w:color w:val="FFFFFF"/>
          <w:kern w:val="0"/>
          <w:sz w:val="27"/>
          <w:szCs w:val="27"/>
          <w:lang w:val="en-IN" w:eastAsia="en-IN"/>
        </w:rPr>
        <w:t>.</w:t>
      </w:r>
      <w:r w:rsidRPr="00B40CE3">
        <w:rPr>
          <w:rFonts w:ascii="Courier New" w:eastAsia="Times New Roman" w:hAnsi="Courier New" w:cs="Courier New"/>
          <w:color w:val="3387CC"/>
          <w:kern w:val="0"/>
          <w:sz w:val="27"/>
          <w:szCs w:val="27"/>
          <w:lang w:val="en-IN" w:eastAsia="en-IN"/>
        </w:rPr>
        <w:t>1</w:t>
      </w:r>
    </w:p>
    <w:p w14:paraId="602E26F4" w14:textId="77777777" w:rsidR="00B40CE3" w:rsidRPr="00B40CE3" w:rsidRDefault="00B40CE3" w:rsidP="00B40CE3">
      <w:pPr>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roofErr w:type="gramStart"/>
      <w:r w:rsidRPr="00B40CE3">
        <w:rPr>
          <w:rFonts w:ascii="Courier New" w:eastAsia="Times New Roman" w:hAnsi="Courier New" w:cs="Courier New"/>
          <w:color w:val="FFFFFF"/>
          <w:kern w:val="0"/>
          <w:sz w:val="27"/>
          <w:szCs w:val="27"/>
          <w:lang w:val="en-IN" w:eastAsia="en-IN"/>
        </w:rPr>
        <w:t>|  </w:t>
      </w:r>
      <w:r w:rsidRPr="00B40CE3">
        <w:rPr>
          <w:rFonts w:ascii="Courier New" w:eastAsia="Times New Roman" w:hAnsi="Courier New" w:cs="Courier New"/>
          <w:color w:val="89BDFF"/>
          <w:kern w:val="0"/>
          <w:sz w:val="27"/>
          <w:szCs w:val="27"/>
          <w:lang w:val="en-IN" w:eastAsia="en-IN"/>
        </w:rPr>
        <w:t>For</w:t>
      </w:r>
      <w:proofErr w:type="gramEnd"/>
      <w:r w:rsidRPr="00B40CE3">
        <w:rPr>
          <w:rFonts w:ascii="Courier New" w:eastAsia="Times New Roman" w:hAnsi="Courier New" w:cs="Courier New"/>
          <w:color w:val="FFFFFF"/>
          <w:kern w:val="0"/>
          <w:sz w:val="27"/>
          <w:szCs w:val="27"/>
          <w:lang w:val="en-IN" w:eastAsia="en-IN"/>
        </w:rPr>
        <w:t xml:space="preserve"> an introduction type: /help intro</w:t>
      </w:r>
    </w:p>
    <w:p w14:paraId="65993781" w14:textId="77777777" w:rsidR="00B40CE3" w:rsidRPr="00B40CE3" w:rsidRDefault="00B40CE3" w:rsidP="00B40CE3">
      <w:pPr>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roofErr w:type="spellStart"/>
      <w:r w:rsidRPr="00B40CE3">
        <w:rPr>
          <w:rFonts w:ascii="Courier New" w:eastAsia="Times New Roman" w:hAnsi="Courier New" w:cs="Courier New"/>
          <w:color w:val="FFFFFF"/>
          <w:kern w:val="0"/>
          <w:sz w:val="27"/>
          <w:szCs w:val="27"/>
          <w:lang w:val="en-IN" w:eastAsia="en-IN"/>
        </w:rPr>
        <w:t>jshell</w:t>
      </w:r>
      <w:proofErr w:type="spellEnd"/>
      <w:r w:rsidRPr="00B40CE3">
        <w:rPr>
          <w:rFonts w:ascii="Courier New" w:eastAsia="Times New Roman" w:hAnsi="Courier New" w:cs="Courier New"/>
          <w:color w:val="FFFFFF"/>
          <w:kern w:val="0"/>
          <w:sz w:val="27"/>
          <w:szCs w:val="27"/>
          <w:lang w:val="en-IN" w:eastAsia="en-IN"/>
        </w:rPr>
        <w:t xml:space="preserve">&gt; </w:t>
      </w:r>
      <w:proofErr w:type="spellStart"/>
      <w:proofErr w:type="gramStart"/>
      <w:r w:rsidRPr="00B40CE3">
        <w:rPr>
          <w:rFonts w:ascii="Courier New" w:eastAsia="Times New Roman" w:hAnsi="Courier New" w:cs="Courier New"/>
          <w:color w:val="FFFFFF"/>
          <w:kern w:val="0"/>
          <w:sz w:val="27"/>
          <w:szCs w:val="27"/>
          <w:lang w:val="en-IN" w:eastAsia="en-IN"/>
        </w:rPr>
        <w:t>println</w:t>
      </w:r>
      <w:proofErr w:type="spellEnd"/>
      <w:r w:rsidRPr="00B40CE3">
        <w:rPr>
          <w:rFonts w:ascii="Courier New" w:eastAsia="Times New Roman" w:hAnsi="Courier New" w:cs="Courier New"/>
          <w:color w:val="FFFFFF"/>
          <w:kern w:val="0"/>
          <w:sz w:val="27"/>
          <w:szCs w:val="27"/>
          <w:lang w:val="en-IN" w:eastAsia="en-IN"/>
        </w:rPr>
        <w:t>(</w:t>
      </w:r>
      <w:proofErr w:type="gramEnd"/>
      <w:r w:rsidRPr="00B40CE3">
        <w:rPr>
          <w:rFonts w:ascii="Courier New" w:eastAsia="Times New Roman" w:hAnsi="Courier New" w:cs="Courier New"/>
          <w:color w:val="65B042"/>
          <w:kern w:val="0"/>
          <w:sz w:val="27"/>
          <w:szCs w:val="27"/>
          <w:lang w:val="en-IN" w:eastAsia="en-IN"/>
        </w:rPr>
        <w:t>"Hello World!"</w:t>
      </w:r>
      <w:r w:rsidRPr="00B40CE3">
        <w:rPr>
          <w:rFonts w:ascii="Courier New" w:eastAsia="Times New Roman" w:hAnsi="Courier New" w:cs="Courier New"/>
          <w:color w:val="FFFFFF"/>
          <w:kern w:val="0"/>
          <w:sz w:val="27"/>
          <w:szCs w:val="27"/>
          <w:lang w:val="en-IN" w:eastAsia="en-IN"/>
        </w:rPr>
        <w:t>);</w:t>
      </w:r>
    </w:p>
    <w:p w14:paraId="41F33A09" w14:textId="227C24E1" w:rsidR="00B40CE3" w:rsidRPr="00B40CE3" w:rsidRDefault="00B40CE3" w:rsidP="00B40CE3">
      <w:pPr>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B40CE3">
        <w:rPr>
          <w:rFonts w:ascii="Courier New" w:eastAsia="Times New Roman" w:hAnsi="Courier New" w:cs="Courier New"/>
          <w:color w:val="89BDFF"/>
          <w:kern w:val="0"/>
          <w:sz w:val="27"/>
          <w:szCs w:val="27"/>
          <w:lang w:val="en-IN" w:eastAsia="en-IN"/>
        </w:rPr>
        <w:t>Hello</w:t>
      </w:r>
      <w:r w:rsidRPr="00B40CE3">
        <w:rPr>
          <w:rFonts w:ascii="Courier New" w:eastAsia="Times New Roman" w:hAnsi="Courier New" w:cs="Courier New"/>
          <w:color w:val="FFFFFF"/>
          <w:kern w:val="0"/>
          <w:sz w:val="27"/>
          <w:szCs w:val="27"/>
          <w:lang w:val="en-IN" w:eastAsia="en-IN"/>
        </w:rPr>
        <w:t xml:space="preserve"> </w:t>
      </w:r>
      <w:r w:rsidRPr="00B40CE3">
        <w:rPr>
          <w:rFonts w:ascii="Courier New" w:eastAsia="Times New Roman" w:hAnsi="Courier New" w:cs="Courier New"/>
          <w:color w:val="89BDFF"/>
          <w:kern w:val="0"/>
          <w:sz w:val="27"/>
          <w:szCs w:val="27"/>
          <w:lang w:val="en-IN" w:eastAsia="en-IN"/>
        </w:rPr>
        <w:t>World</w:t>
      </w:r>
      <w:r w:rsidRPr="00B40CE3">
        <w:rPr>
          <w:rFonts w:ascii="Courier New" w:eastAsia="Times New Roman" w:hAnsi="Courier New" w:cs="Courier New"/>
          <w:color w:val="FFFFFF"/>
          <w:kern w:val="0"/>
          <w:sz w:val="27"/>
          <w:szCs w:val="27"/>
          <w:lang w:val="en-IN" w:eastAsia="en-IN"/>
        </w:rPr>
        <w:t>!</w:t>
      </w:r>
      <w:r w:rsidRPr="00B40CE3">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0F655684" wp14:editId="29970A8A">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A52901"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0653DF" w14:textId="77777777" w:rsidR="00B40CE3" w:rsidRPr="00B40CE3" w:rsidRDefault="00B40CE3" w:rsidP="00B40CE3">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B40CE3">
        <w:rPr>
          <w:rFonts w:ascii="Roboto" w:eastAsia="Times New Roman" w:hAnsi="Roboto" w:cs="Times New Roman"/>
          <w:b/>
          <w:bCs/>
          <w:color w:val="01014A"/>
          <w:kern w:val="0"/>
          <w:sz w:val="27"/>
          <w:szCs w:val="27"/>
          <w:lang w:val="en-IN" w:eastAsia="en-IN"/>
        </w:rPr>
        <w:t>Step 2:</w:t>
      </w:r>
      <w:r w:rsidRPr="00B40CE3">
        <w:rPr>
          <w:rFonts w:ascii="Roboto" w:eastAsia="Times New Roman" w:hAnsi="Roboto" w:cs="Times New Roman"/>
          <w:color w:val="01014A"/>
          <w:kern w:val="0"/>
          <w:sz w:val="27"/>
          <w:szCs w:val="27"/>
          <w:lang w:val="en-IN" w:eastAsia="en-IN"/>
        </w:rPr>
        <w:t xml:space="preserve"> After launching </w:t>
      </w:r>
      <w:proofErr w:type="spellStart"/>
      <w:r w:rsidRPr="00B40CE3">
        <w:rPr>
          <w:rFonts w:ascii="Roboto" w:eastAsia="Times New Roman" w:hAnsi="Roboto" w:cs="Times New Roman"/>
          <w:color w:val="01014A"/>
          <w:kern w:val="0"/>
          <w:sz w:val="27"/>
          <w:szCs w:val="27"/>
          <w:lang w:val="en-IN" w:eastAsia="en-IN"/>
        </w:rPr>
        <w:t>JShell</w:t>
      </w:r>
      <w:proofErr w:type="spellEnd"/>
      <w:r w:rsidRPr="00B40CE3">
        <w:rPr>
          <w:rFonts w:ascii="Roboto" w:eastAsia="Times New Roman" w:hAnsi="Roboto" w:cs="Times New Roman"/>
          <w:color w:val="01014A"/>
          <w:kern w:val="0"/>
          <w:sz w:val="27"/>
          <w:szCs w:val="27"/>
          <w:lang w:val="en-IN" w:eastAsia="en-IN"/>
        </w:rPr>
        <w:t xml:space="preserve"> write the following code on </w:t>
      </w:r>
      <w:proofErr w:type="spellStart"/>
      <w:r w:rsidRPr="00B40CE3">
        <w:rPr>
          <w:rFonts w:ascii="Roboto" w:eastAsia="Times New Roman" w:hAnsi="Roboto" w:cs="Times New Roman"/>
          <w:color w:val="01014A"/>
          <w:kern w:val="0"/>
          <w:sz w:val="27"/>
          <w:szCs w:val="27"/>
          <w:lang w:val="en-IN" w:eastAsia="en-IN"/>
        </w:rPr>
        <w:t>JShell</w:t>
      </w:r>
      <w:proofErr w:type="spellEnd"/>
      <w:r w:rsidRPr="00B40CE3">
        <w:rPr>
          <w:rFonts w:ascii="Roboto" w:eastAsia="Times New Roman" w:hAnsi="Roboto" w:cs="Times New Roman"/>
          <w:color w:val="01014A"/>
          <w:kern w:val="0"/>
          <w:sz w:val="27"/>
          <w:szCs w:val="27"/>
          <w:lang w:val="en-IN" w:eastAsia="en-IN"/>
        </w:rPr>
        <w:t xml:space="preserve"> command prompt and press enter to get the output:</w:t>
      </w:r>
    </w:p>
    <w:p w14:paraId="2CCC5B5E" w14:textId="77777777" w:rsidR="00B40CE3" w:rsidRPr="00B40CE3" w:rsidRDefault="00B40CE3" w:rsidP="00B40CE3">
      <w:pPr>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roofErr w:type="spellStart"/>
      <w:r w:rsidRPr="00B40CE3">
        <w:rPr>
          <w:rFonts w:ascii="Courier New" w:eastAsia="Times New Roman" w:hAnsi="Courier New" w:cs="Courier New"/>
          <w:color w:val="FFFFFF"/>
          <w:kern w:val="0"/>
          <w:sz w:val="27"/>
          <w:szCs w:val="27"/>
          <w:lang w:val="en-IN" w:eastAsia="en-IN"/>
        </w:rPr>
        <w:t>jshell</w:t>
      </w:r>
      <w:proofErr w:type="spellEnd"/>
      <w:r w:rsidRPr="00B40CE3">
        <w:rPr>
          <w:rFonts w:ascii="Courier New" w:eastAsia="Times New Roman" w:hAnsi="Courier New" w:cs="Courier New"/>
          <w:color w:val="FFFFFF"/>
          <w:kern w:val="0"/>
          <w:sz w:val="27"/>
          <w:szCs w:val="27"/>
          <w:lang w:val="en-IN" w:eastAsia="en-IN"/>
        </w:rPr>
        <w:t xml:space="preserve">&gt; </w:t>
      </w:r>
      <w:proofErr w:type="spellStart"/>
      <w:r w:rsidRPr="00B40CE3">
        <w:rPr>
          <w:rFonts w:ascii="Courier New" w:eastAsia="Times New Roman" w:hAnsi="Courier New" w:cs="Courier New"/>
          <w:color w:val="89BDFF"/>
          <w:kern w:val="0"/>
          <w:sz w:val="27"/>
          <w:szCs w:val="27"/>
          <w:lang w:val="en-IN" w:eastAsia="en-IN"/>
        </w:rPr>
        <w:t>System</w:t>
      </w:r>
      <w:r w:rsidRPr="00B40CE3">
        <w:rPr>
          <w:rFonts w:ascii="Courier New" w:eastAsia="Times New Roman" w:hAnsi="Courier New" w:cs="Courier New"/>
          <w:color w:val="FFFFFF"/>
          <w:kern w:val="0"/>
          <w:sz w:val="27"/>
          <w:szCs w:val="27"/>
          <w:lang w:val="en-IN" w:eastAsia="en-IN"/>
        </w:rPr>
        <w:t>.</w:t>
      </w:r>
      <w:r w:rsidRPr="00B40CE3">
        <w:rPr>
          <w:rFonts w:ascii="Courier New" w:eastAsia="Times New Roman" w:hAnsi="Courier New" w:cs="Courier New"/>
          <w:color w:val="E28964"/>
          <w:kern w:val="0"/>
          <w:sz w:val="27"/>
          <w:szCs w:val="27"/>
          <w:lang w:val="en-IN" w:eastAsia="en-IN"/>
        </w:rPr>
        <w:t>out</w:t>
      </w:r>
      <w:r w:rsidRPr="00B40CE3">
        <w:rPr>
          <w:rFonts w:ascii="Courier New" w:eastAsia="Times New Roman" w:hAnsi="Courier New" w:cs="Courier New"/>
          <w:color w:val="FFFFFF"/>
          <w:kern w:val="0"/>
          <w:sz w:val="27"/>
          <w:szCs w:val="27"/>
          <w:lang w:val="en-IN" w:eastAsia="en-IN"/>
        </w:rPr>
        <w:t>.println</w:t>
      </w:r>
      <w:proofErr w:type="spellEnd"/>
      <w:r w:rsidRPr="00B40CE3">
        <w:rPr>
          <w:rFonts w:ascii="Courier New" w:eastAsia="Times New Roman" w:hAnsi="Courier New" w:cs="Courier New"/>
          <w:color w:val="FFFFFF"/>
          <w:kern w:val="0"/>
          <w:sz w:val="27"/>
          <w:szCs w:val="27"/>
          <w:lang w:val="en-IN" w:eastAsia="en-IN"/>
        </w:rPr>
        <w:t>(</w:t>
      </w:r>
      <w:r w:rsidRPr="00B40CE3">
        <w:rPr>
          <w:rFonts w:ascii="Courier New" w:eastAsia="Times New Roman" w:hAnsi="Courier New" w:cs="Courier New"/>
          <w:color w:val="65B042"/>
          <w:kern w:val="0"/>
          <w:sz w:val="27"/>
          <w:szCs w:val="27"/>
          <w:lang w:val="en-IN" w:eastAsia="en-IN"/>
        </w:rPr>
        <w:t>"Hello World!"</w:t>
      </w:r>
      <w:r w:rsidRPr="00B40CE3">
        <w:rPr>
          <w:rFonts w:ascii="Courier New" w:eastAsia="Times New Roman" w:hAnsi="Courier New" w:cs="Courier New"/>
          <w:color w:val="FFFFFF"/>
          <w:kern w:val="0"/>
          <w:sz w:val="27"/>
          <w:szCs w:val="27"/>
          <w:lang w:val="en-IN" w:eastAsia="en-IN"/>
        </w:rPr>
        <w:t>);</w:t>
      </w:r>
    </w:p>
    <w:p w14:paraId="36D9F852" w14:textId="77777777" w:rsidR="00B40CE3" w:rsidRPr="00B40CE3" w:rsidRDefault="00B40CE3" w:rsidP="00B40CE3">
      <w:pPr>
        <w:numPr>
          <w:ilvl w:val="0"/>
          <w:numId w:val="1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B40CE3">
        <w:rPr>
          <w:rFonts w:ascii="Courier New" w:eastAsia="Times New Roman" w:hAnsi="Courier New" w:cs="Courier New"/>
          <w:color w:val="89BDFF"/>
          <w:kern w:val="0"/>
          <w:sz w:val="27"/>
          <w:szCs w:val="27"/>
          <w:lang w:val="en-IN" w:eastAsia="en-IN"/>
        </w:rPr>
        <w:t>Hello</w:t>
      </w:r>
      <w:r w:rsidRPr="00B40CE3">
        <w:rPr>
          <w:rFonts w:ascii="Courier New" w:eastAsia="Times New Roman" w:hAnsi="Courier New" w:cs="Courier New"/>
          <w:color w:val="FFFFFF"/>
          <w:kern w:val="0"/>
          <w:sz w:val="27"/>
          <w:szCs w:val="27"/>
          <w:lang w:val="en-IN" w:eastAsia="en-IN"/>
        </w:rPr>
        <w:t xml:space="preserve"> </w:t>
      </w:r>
      <w:r w:rsidRPr="00B40CE3">
        <w:rPr>
          <w:rFonts w:ascii="Courier New" w:eastAsia="Times New Roman" w:hAnsi="Courier New" w:cs="Courier New"/>
          <w:color w:val="89BDFF"/>
          <w:kern w:val="0"/>
          <w:sz w:val="27"/>
          <w:szCs w:val="27"/>
          <w:lang w:val="en-IN" w:eastAsia="en-IN"/>
        </w:rPr>
        <w:t>World</w:t>
      </w:r>
      <w:r w:rsidRPr="00B40CE3">
        <w:rPr>
          <w:rFonts w:ascii="Courier New" w:eastAsia="Times New Roman" w:hAnsi="Courier New" w:cs="Courier New"/>
          <w:color w:val="FFFFFF"/>
          <w:kern w:val="0"/>
          <w:sz w:val="27"/>
          <w:szCs w:val="27"/>
          <w:lang w:val="en-IN" w:eastAsia="en-IN"/>
        </w:rPr>
        <w:t>!</w:t>
      </w:r>
    </w:p>
    <w:p w14:paraId="63182D17" w14:textId="04753D36" w:rsidR="00B40CE3" w:rsidRPr="00B40CE3" w:rsidRDefault="00B40CE3" w:rsidP="00B40CE3">
      <w:pPr>
        <w:numPr>
          <w:ilvl w:val="0"/>
          <w:numId w:val="1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roofErr w:type="spellStart"/>
      <w:r w:rsidRPr="00B40CE3">
        <w:rPr>
          <w:rFonts w:ascii="Courier New" w:eastAsia="Times New Roman" w:hAnsi="Courier New" w:cs="Courier New"/>
          <w:color w:val="FFFFFF"/>
          <w:kern w:val="0"/>
          <w:sz w:val="27"/>
          <w:szCs w:val="27"/>
          <w:lang w:val="en-IN" w:eastAsia="en-IN"/>
        </w:rPr>
        <w:t>jshell</w:t>
      </w:r>
      <w:proofErr w:type="spellEnd"/>
      <w:r w:rsidRPr="00B40CE3">
        <w:rPr>
          <w:rFonts w:ascii="Courier New" w:eastAsia="Times New Roman" w:hAnsi="Courier New" w:cs="Courier New"/>
          <w:color w:val="FFFFFF"/>
          <w:kern w:val="0"/>
          <w:sz w:val="27"/>
          <w:szCs w:val="27"/>
          <w:lang w:val="en-IN" w:eastAsia="en-IN"/>
        </w:rPr>
        <w:t>&gt;</w:t>
      </w:r>
      <w:r w:rsidRPr="00B40CE3">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3DB4BF20" wp14:editId="03E85E45">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86360F"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186BA40" w14:textId="77777777" w:rsidR="00B40CE3" w:rsidRPr="00B40CE3" w:rsidRDefault="00B40CE3" w:rsidP="00B40CE3">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B40CE3">
        <w:rPr>
          <w:rFonts w:ascii="Roboto" w:eastAsia="Times New Roman" w:hAnsi="Roboto" w:cs="Times New Roman"/>
          <w:color w:val="01014A"/>
          <w:kern w:val="0"/>
          <w:sz w:val="27"/>
          <w:szCs w:val="27"/>
          <w:lang w:val="en-IN" w:eastAsia="en-IN"/>
        </w:rPr>
        <w:t xml:space="preserve">Congratulations! Your first Java Program is executed using </w:t>
      </w:r>
      <w:proofErr w:type="spellStart"/>
      <w:r w:rsidRPr="00B40CE3">
        <w:rPr>
          <w:rFonts w:ascii="Roboto" w:eastAsia="Times New Roman" w:hAnsi="Roboto" w:cs="Times New Roman"/>
          <w:color w:val="01014A"/>
          <w:kern w:val="0"/>
          <w:sz w:val="27"/>
          <w:szCs w:val="27"/>
          <w:lang w:val="en-IN" w:eastAsia="en-IN"/>
        </w:rPr>
        <w:t>JShell</w:t>
      </w:r>
      <w:proofErr w:type="spellEnd"/>
      <w:r w:rsidRPr="00B40CE3">
        <w:rPr>
          <w:rFonts w:ascii="Roboto" w:eastAsia="Times New Roman" w:hAnsi="Roboto" w:cs="Times New Roman"/>
          <w:color w:val="01014A"/>
          <w:kern w:val="0"/>
          <w:sz w:val="27"/>
          <w:szCs w:val="27"/>
          <w:lang w:val="en-IN" w:eastAsia="en-IN"/>
        </w:rPr>
        <w:t>.</w:t>
      </w:r>
    </w:p>
    <w:p w14:paraId="18A3FC80" w14:textId="77777777" w:rsidR="00B40CE3" w:rsidRPr="00B40CE3" w:rsidRDefault="00B40CE3" w:rsidP="00B40CE3">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B40CE3">
        <w:rPr>
          <w:rFonts w:ascii="Roboto" w:eastAsia="Times New Roman" w:hAnsi="Roboto" w:cs="Times New Roman"/>
          <w:b/>
          <w:bCs/>
          <w:color w:val="01014A"/>
          <w:kern w:val="0"/>
          <w:sz w:val="27"/>
          <w:szCs w:val="27"/>
          <w:lang w:val="en-IN" w:eastAsia="en-IN"/>
        </w:rPr>
        <w:t>Note: </w:t>
      </w:r>
      <w:r w:rsidRPr="00B40CE3">
        <w:rPr>
          <w:rFonts w:ascii="Roboto" w:eastAsia="Times New Roman" w:hAnsi="Roboto" w:cs="Times New Roman"/>
          <w:color w:val="01014A"/>
          <w:kern w:val="0"/>
          <w:sz w:val="27"/>
          <w:szCs w:val="27"/>
          <w:lang w:val="en-IN" w:eastAsia="en-IN"/>
        </w:rPr>
        <w:t xml:space="preserve">Every code written in </w:t>
      </w:r>
      <w:proofErr w:type="spellStart"/>
      <w:r w:rsidRPr="00B40CE3">
        <w:rPr>
          <w:rFonts w:ascii="Roboto" w:eastAsia="Times New Roman" w:hAnsi="Roboto" w:cs="Times New Roman"/>
          <w:color w:val="01014A"/>
          <w:kern w:val="0"/>
          <w:sz w:val="27"/>
          <w:szCs w:val="27"/>
          <w:lang w:val="en-IN" w:eastAsia="en-IN"/>
        </w:rPr>
        <w:t>JShell</w:t>
      </w:r>
      <w:proofErr w:type="spellEnd"/>
      <w:r w:rsidRPr="00B40CE3">
        <w:rPr>
          <w:rFonts w:ascii="Roboto" w:eastAsia="Times New Roman" w:hAnsi="Roboto" w:cs="Times New Roman"/>
          <w:color w:val="01014A"/>
          <w:kern w:val="0"/>
          <w:sz w:val="27"/>
          <w:szCs w:val="27"/>
          <w:lang w:val="en-IN" w:eastAsia="en-IN"/>
        </w:rPr>
        <w:t xml:space="preserve"> will have a specific id allotted to it. Using /list command, you can get a list of code snippets executed in </w:t>
      </w:r>
      <w:proofErr w:type="spellStart"/>
      <w:r w:rsidRPr="00B40CE3">
        <w:rPr>
          <w:rFonts w:ascii="Roboto" w:eastAsia="Times New Roman" w:hAnsi="Roboto" w:cs="Times New Roman"/>
          <w:color w:val="01014A"/>
          <w:kern w:val="0"/>
          <w:sz w:val="27"/>
          <w:szCs w:val="27"/>
          <w:lang w:val="en-IN" w:eastAsia="en-IN"/>
        </w:rPr>
        <w:t>JShell</w:t>
      </w:r>
      <w:proofErr w:type="spellEnd"/>
      <w:r w:rsidRPr="00B40CE3">
        <w:rPr>
          <w:rFonts w:ascii="Roboto" w:eastAsia="Times New Roman" w:hAnsi="Roboto" w:cs="Times New Roman"/>
          <w:color w:val="01014A"/>
          <w:kern w:val="0"/>
          <w:sz w:val="27"/>
          <w:szCs w:val="27"/>
          <w:lang w:val="en-IN" w:eastAsia="en-IN"/>
        </w:rPr>
        <w:t>. As you can see below, we have executed only the print statement, and it has its id.</w:t>
      </w:r>
    </w:p>
    <w:p w14:paraId="661A6668" w14:textId="77777777" w:rsidR="00B40CE3" w:rsidRPr="00B40CE3" w:rsidRDefault="00B40CE3" w:rsidP="00B40CE3">
      <w:pPr>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roofErr w:type="spellStart"/>
      <w:r w:rsidRPr="00B40CE3">
        <w:rPr>
          <w:rFonts w:ascii="Courier New" w:eastAsia="Times New Roman" w:hAnsi="Courier New" w:cs="Courier New"/>
          <w:color w:val="FFFFFF"/>
          <w:kern w:val="0"/>
          <w:sz w:val="27"/>
          <w:szCs w:val="27"/>
          <w:lang w:val="en-IN" w:eastAsia="en-IN"/>
        </w:rPr>
        <w:t>jshell</w:t>
      </w:r>
      <w:proofErr w:type="spellEnd"/>
      <w:r w:rsidRPr="00B40CE3">
        <w:rPr>
          <w:rFonts w:ascii="Courier New" w:eastAsia="Times New Roman" w:hAnsi="Courier New" w:cs="Courier New"/>
          <w:color w:val="FFFFFF"/>
          <w:kern w:val="0"/>
          <w:sz w:val="27"/>
          <w:szCs w:val="27"/>
          <w:lang w:val="en-IN" w:eastAsia="en-IN"/>
        </w:rPr>
        <w:t>&gt; /list</w:t>
      </w:r>
    </w:p>
    <w:p w14:paraId="1DD78E8E" w14:textId="77777777" w:rsidR="00B40CE3" w:rsidRPr="00B40CE3" w:rsidRDefault="00B40CE3" w:rsidP="00B40CE3">
      <w:pPr>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B40CE3">
        <w:rPr>
          <w:rFonts w:ascii="Courier New" w:eastAsia="Times New Roman" w:hAnsi="Courier New" w:cs="Courier New"/>
          <w:color w:val="FFFFFF"/>
          <w:kern w:val="0"/>
          <w:sz w:val="27"/>
          <w:szCs w:val="27"/>
          <w:lang w:val="en-IN" w:eastAsia="en-IN"/>
        </w:rPr>
        <w:t>   </w:t>
      </w:r>
      <w:proofErr w:type="gramStart"/>
      <w:r w:rsidRPr="00B40CE3">
        <w:rPr>
          <w:rFonts w:ascii="Courier New" w:eastAsia="Times New Roman" w:hAnsi="Courier New" w:cs="Courier New"/>
          <w:color w:val="3387CC"/>
          <w:kern w:val="0"/>
          <w:sz w:val="27"/>
          <w:szCs w:val="27"/>
          <w:lang w:val="en-IN" w:eastAsia="en-IN"/>
        </w:rPr>
        <w:t>1</w:t>
      </w:r>
      <w:r w:rsidRPr="00B40CE3">
        <w:rPr>
          <w:rFonts w:ascii="Courier New" w:eastAsia="Times New Roman" w:hAnsi="Courier New" w:cs="Courier New"/>
          <w:color w:val="FFFFFF"/>
          <w:kern w:val="0"/>
          <w:sz w:val="27"/>
          <w:szCs w:val="27"/>
          <w:lang w:val="en-IN" w:eastAsia="en-IN"/>
        </w:rPr>
        <w:t xml:space="preserve"> :</w:t>
      </w:r>
      <w:proofErr w:type="gramEnd"/>
      <w:r w:rsidRPr="00B40CE3">
        <w:rPr>
          <w:rFonts w:ascii="Courier New" w:eastAsia="Times New Roman" w:hAnsi="Courier New" w:cs="Courier New"/>
          <w:color w:val="FFFFFF"/>
          <w:kern w:val="0"/>
          <w:sz w:val="27"/>
          <w:szCs w:val="27"/>
          <w:lang w:val="en-IN" w:eastAsia="en-IN"/>
        </w:rPr>
        <w:t xml:space="preserve"> </w:t>
      </w:r>
      <w:proofErr w:type="spellStart"/>
      <w:r w:rsidRPr="00B40CE3">
        <w:rPr>
          <w:rFonts w:ascii="Courier New" w:eastAsia="Times New Roman" w:hAnsi="Courier New" w:cs="Courier New"/>
          <w:color w:val="89BDFF"/>
          <w:kern w:val="0"/>
          <w:sz w:val="27"/>
          <w:szCs w:val="27"/>
          <w:lang w:val="en-IN" w:eastAsia="en-IN"/>
        </w:rPr>
        <w:t>System</w:t>
      </w:r>
      <w:r w:rsidRPr="00B40CE3">
        <w:rPr>
          <w:rFonts w:ascii="Courier New" w:eastAsia="Times New Roman" w:hAnsi="Courier New" w:cs="Courier New"/>
          <w:color w:val="FFFFFF"/>
          <w:kern w:val="0"/>
          <w:sz w:val="27"/>
          <w:szCs w:val="27"/>
          <w:lang w:val="en-IN" w:eastAsia="en-IN"/>
        </w:rPr>
        <w:t>.</w:t>
      </w:r>
      <w:r w:rsidRPr="00B40CE3">
        <w:rPr>
          <w:rFonts w:ascii="Courier New" w:eastAsia="Times New Roman" w:hAnsi="Courier New" w:cs="Courier New"/>
          <w:color w:val="E28964"/>
          <w:kern w:val="0"/>
          <w:sz w:val="27"/>
          <w:szCs w:val="27"/>
          <w:lang w:val="en-IN" w:eastAsia="en-IN"/>
        </w:rPr>
        <w:t>out</w:t>
      </w:r>
      <w:r w:rsidRPr="00B40CE3">
        <w:rPr>
          <w:rFonts w:ascii="Courier New" w:eastAsia="Times New Roman" w:hAnsi="Courier New" w:cs="Courier New"/>
          <w:color w:val="FFFFFF"/>
          <w:kern w:val="0"/>
          <w:sz w:val="27"/>
          <w:szCs w:val="27"/>
          <w:lang w:val="en-IN" w:eastAsia="en-IN"/>
        </w:rPr>
        <w:t>.println</w:t>
      </w:r>
      <w:proofErr w:type="spellEnd"/>
      <w:r w:rsidRPr="00B40CE3">
        <w:rPr>
          <w:rFonts w:ascii="Courier New" w:eastAsia="Times New Roman" w:hAnsi="Courier New" w:cs="Courier New"/>
          <w:color w:val="FFFFFF"/>
          <w:kern w:val="0"/>
          <w:sz w:val="27"/>
          <w:szCs w:val="27"/>
          <w:lang w:val="en-IN" w:eastAsia="en-IN"/>
        </w:rPr>
        <w:t>(</w:t>
      </w:r>
      <w:r w:rsidRPr="00B40CE3">
        <w:rPr>
          <w:rFonts w:ascii="Courier New" w:eastAsia="Times New Roman" w:hAnsi="Courier New" w:cs="Courier New"/>
          <w:color w:val="65B042"/>
          <w:kern w:val="0"/>
          <w:sz w:val="27"/>
          <w:szCs w:val="27"/>
          <w:lang w:val="en-IN" w:eastAsia="en-IN"/>
        </w:rPr>
        <w:t>"Hello World!"</w:t>
      </w:r>
      <w:r w:rsidRPr="00B40CE3">
        <w:rPr>
          <w:rFonts w:ascii="Courier New" w:eastAsia="Times New Roman" w:hAnsi="Courier New" w:cs="Courier New"/>
          <w:color w:val="FFFFFF"/>
          <w:kern w:val="0"/>
          <w:sz w:val="27"/>
          <w:szCs w:val="27"/>
          <w:lang w:val="en-IN" w:eastAsia="en-IN"/>
        </w:rPr>
        <w:t>);</w:t>
      </w:r>
    </w:p>
    <w:p w14:paraId="7184B134" w14:textId="31AA26E4" w:rsidR="00B40CE3" w:rsidRPr="00B40CE3" w:rsidRDefault="00B40CE3" w:rsidP="00B40CE3">
      <w:pPr>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roofErr w:type="spellStart"/>
      <w:r w:rsidRPr="00B40CE3">
        <w:rPr>
          <w:rFonts w:ascii="Courier New" w:eastAsia="Times New Roman" w:hAnsi="Courier New" w:cs="Courier New"/>
          <w:color w:val="FFFFFF"/>
          <w:kern w:val="0"/>
          <w:sz w:val="27"/>
          <w:szCs w:val="27"/>
          <w:lang w:val="en-IN" w:eastAsia="en-IN"/>
        </w:rPr>
        <w:t>jshell</w:t>
      </w:r>
      <w:proofErr w:type="spellEnd"/>
      <w:r w:rsidRPr="00B40CE3">
        <w:rPr>
          <w:rFonts w:ascii="Courier New" w:eastAsia="Times New Roman" w:hAnsi="Courier New" w:cs="Courier New"/>
          <w:color w:val="FFFFFF"/>
          <w:kern w:val="0"/>
          <w:sz w:val="27"/>
          <w:szCs w:val="27"/>
          <w:lang w:val="en-IN" w:eastAsia="en-IN"/>
        </w:rPr>
        <w:t>&gt;</w:t>
      </w:r>
      <w:r w:rsidRPr="00B40CE3">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5A14F8CE" wp14:editId="5B539C90">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0268BD"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A8F0D02" w14:textId="77777777" w:rsidR="00B40CE3" w:rsidRPr="00B40CE3" w:rsidRDefault="00B40CE3" w:rsidP="00B40CE3">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B40CE3">
        <w:rPr>
          <w:rFonts w:ascii="Roboto" w:eastAsia="Times New Roman" w:hAnsi="Roboto" w:cs="Times New Roman"/>
          <w:b/>
          <w:bCs/>
          <w:color w:val="01014A"/>
          <w:kern w:val="0"/>
          <w:sz w:val="27"/>
          <w:szCs w:val="27"/>
          <w:lang w:val="en-IN" w:eastAsia="en-IN"/>
        </w:rPr>
        <w:t>Step 3:</w:t>
      </w:r>
      <w:r w:rsidRPr="00B40CE3">
        <w:rPr>
          <w:rFonts w:ascii="Roboto" w:eastAsia="Times New Roman" w:hAnsi="Roboto" w:cs="Times New Roman"/>
          <w:color w:val="01014A"/>
          <w:kern w:val="0"/>
          <w:sz w:val="27"/>
          <w:szCs w:val="27"/>
          <w:lang w:val="en-IN" w:eastAsia="en-IN"/>
        </w:rPr>
        <w:t xml:space="preserve"> Closing </w:t>
      </w:r>
      <w:proofErr w:type="spellStart"/>
      <w:r w:rsidRPr="00B40CE3">
        <w:rPr>
          <w:rFonts w:ascii="Roboto" w:eastAsia="Times New Roman" w:hAnsi="Roboto" w:cs="Times New Roman"/>
          <w:color w:val="01014A"/>
          <w:kern w:val="0"/>
          <w:sz w:val="27"/>
          <w:szCs w:val="27"/>
          <w:lang w:val="en-IN" w:eastAsia="en-IN"/>
        </w:rPr>
        <w:t>JShell</w:t>
      </w:r>
      <w:proofErr w:type="spellEnd"/>
    </w:p>
    <w:p w14:paraId="2CF2B59B" w14:textId="77777777" w:rsidR="00B40CE3" w:rsidRPr="00B40CE3" w:rsidRDefault="00B40CE3" w:rsidP="00B40CE3">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B40CE3">
        <w:rPr>
          <w:rFonts w:ascii="Roboto" w:eastAsia="Times New Roman" w:hAnsi="Roboto" w:cs="Times New Roman"/>
          <w:color w:val="01014A"/>
          <w:kern w:val="0"/>
          <w:sz w:val="27"/>
          <w:szCs w:val="27"/>
          <w:lang w:val="en-IN" w:eastAsia="en-IN"/>
        </w:rPr>
        <w:t xml:space="preserve">We can exit from the </w:t>
      </w:r>
      <w:proofErr w:type="spellStart"/>
      <w:r w:rsidRPr="00B40CE3">
        <w:rPr>
          <w:rFonts w:ascii="Roboto" w:eastAsia="Times New Roman" w:hAnsi="Roboto" w:cs="Times New Roman"/>
          <w:color w:val="01014A"/>
          <w:kern w:val="0"/>
          <w:sz w:val="27"/>
          <w:szCs w:val="27"/>
          <w:lang w:val="en-IN" w:eastAsia="en-IN"/>
        </w:rPr>
        <w:t>JShell</w:t>
      </w:r>
      <w:proofErr w:type="spellEnd"/>
      <w:r w:rsidRPr="00B40CE3">
        <w:rPr>
          <w:rFonts w:ascii="Roboto" w:eastAsia="Times New Roman" w:hAnsi="Roboto" w:cs="Times New Roman"/>
          <w:color w:val="01014A"/>
          <w:kern w:val="0"/>
          <w:sz w:val="27"/>
          <w:szCs w:val="27"/>
          <w:lang w:val="en-IN" w:eastAsia="en-IN"/>
        </w:rPr>
        <w:t xml:space="preserve"> tool using the /exit command which will return you to the command prompt.</w:t>
      </w:r>
    </w:p>
    <w:p w14:paraId="762DD7C4" w14:textId="77777777" w:rsidR="00B40CE3" w:rsidRPr="00B40CE3" w:rsidRDefault="00B40CE3" w:rsidP="00B40CE3">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roofErr w:type="spellStart"/>
      <w:r w:rsidRPr="00B40CE3">
        <w:rPr>
          <w:rFonts w:ascii="Courier New" w:eastAsia="Times New Roman" w:hAnsi="Courier New" w:cs="Courier New"/>
          <w:color w:val="FFFFFF"/>
          <w:kern w:val="0"/>
          <w:sz w:val="27"/>
          <w:szCs w:val="27"/>
          <w:lang w:val="en-IN" w:eastAsia="en-IN"/>
        </w:rPr>
        <w:t>jshell</w:t>
      </w:r>
      <w:proofErr w:type="spellEnd"/>
      <w:r w:rsidRPr="00B40CE3">
        <w:rPr>
          <w:rFonts w:ascii="Courier New" w:eastAsia="Times New Roman" w:hAnsi="Courier New" w:cs="Courier New"/>
          <w:color w:val="FFFFFF"/>
          <w:kern w:val="0"/>
          <w:sz w:val="27"/>
          <w:szCs w:val="27"/>
          <w:lang w:val="en-IN" w:eastAsia="en-IN"/>
        </w:rPr>
        <w:t>&gt; /</w:t>
      </w:r>
      <w:r w:rsidRPr="00B40CE3">
        <w:rPr>
          <w:rFonts w:ascii="Courier New" w:eastAsia="Times New Roman" w:hAnsi="Courier New" w:cs="Courier New"/>
          <w:color w:val="E28964"/>
          <w:kern w:val="0"/>
          <w:sz w:val="27"/>
          <w:szCs w:val="27"/>
          <w:lang w:val="en-IN" w:eastAsia="en-IN"/>
        </w:rPr>
        <w:t>exit</w:t>
      </w:r>
    </w:p>
    <w:p w14:paraId="57BB7FF3" w14:textId="77777777" w:rsidR="00B40CE3" w:rsidRPr="00B40CE3" w:rsidRDefault="00B40CE3" w:rsidP="00B40CE3">
      <w:pPr>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B40CE3">
        <w:rPr>
          <w:rFonts w:ascii="Courier New" w:eastAsia="Times New Roman" w:hAnsi="Courier New" w:cs="Courier New"/>
          <w:color w:val="FFFFFF"/>
          <w:kern w:val="0"/>
          <w:sz w:val="27"/>
          <w:szCs w:val="27"/>
          <w:lang w:val="en-IN" w:eastAsia="en-IN"/>
        </w:rPr>
        <w:t xml:space="preserve">| </w:t>
      </w:r>
      <w:r w:rsidRPr="00B40CE3">
        <w:rPr>
          <w:rFonts w:ascii="Courier New" w:eastAsia="Times New Roman" w:hAnsi="Courier New" w:cs="Courier New"/>
          <w:color w:val="89BDFF"/>
          <w:kern w:val="0"/>
          <w:sz w:val="27"/>
          <w:szCs w:val="27"/>
          <w:lang w:val="en-IN" w:eastAsia="en-IN"/>
        </w:rPr>
        <w:t>Goodbye</w:t>
      </w:r>
    </w:p>
    <w:p w14:paraId="4F286FF5" w14:textId="4F4BA118" w:rsidR="00B40CE3" w:rsidRPr="00B40CE3" w:rsidRDefault="00B40CE3" w:rsidP="00B40CE3">
      <w:pPr>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B40CE3">
        <w:rPr>
          <w:rFonts w:ascii="Courier New" w:eastAsia="Times New Roman" w:hAnsi="Courier New" w:cs="Courier New"/>
          <w:color w:val="FFFFFF"/>
          <w:kern w:val="0"/>
          <w:sz w:val="27"/>
          <w:szCs w:val="27"/>
          <w:lang w:val="en-IN" w:eastAsia="en-IN"/>
        </w:rPr>
        <w:t>D:\Java11&gt;</w:t>
      </w:r>
      <w:r w:rsidRPr="00B40CE3">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7199C9EE" wp14:editId="4608810D">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6239F2"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D5BEC4F" w14:textId="77777777" w:rsidR="00B40CE3" w:rsidRPr="00B40CE3" w:rsidRDefault="00B40CE3" w:rsidP="00B40CE3">
      <w:pPr>
        <w:spacing w:before="100" w:beforeAutospacing="1" w:after="100" w:afterAutospacing="1"/>
        <w:ind w:left="0" w:right="0"/>
        <w:outlineLvl w:val="2"/>
        <w:rPr>
          <w:rFonts w:ascii="Roboto" w:eastAsia="Times New Roman" w:hAnsi="Roboto" w:cs="Times New Roman"/>
          <w:b/>
          <w:bCs/>
          <w:color w:val="01014A"/>
          <w:kern w:val="0"/>
          <w:sz w:val="27"/>
          <w:szCs w:val="27"/>
          <w:lang w:val="en-IN" w:eastAsia="en-IN"/>
        </w:rPr>
      </w:pPr>
      <w:r w:rsidRPr="00B40CE3">
        <w:rPr>
          <w:rFonts w:ascii="Roboto" w:eastAsia="Times New Roman" w:hAnsi="Roboto" w:cs="Times New Roman"/>
          <w:b/>
          <w:bCs/>
          <w:color w:val="01014A"/>
          <w:kern w:val="0"/>
          <w:sz w:val="27"/>
          <w:szCs w:val="27"/>
          <w:lang w:val="en-IN" w:eastAsia="en-IN"/>
        </w:rPr>
        <w:lastRenderedPageBreak/>
        <w:t xml:space="preserve">Exceptions in </w:t>
      </w:r>
      <w:proofErr w:type="spellStart"/>
      <w:r w:rsidRPr="00B40CE3">
        <w:rPr>
          <w:rFonts w:ascii="Roboto" w:eastAsia="Times New Roman" w:hAnsi="Roboto" w:cs="Times New Roman"/>
          <w:b/>
          <w:bCs/>
          <w:color w:val="01014A"/>
          <w:kern w:val="0"/>
          <w:sz w:val="27"/>
          <w:szCs w:val="27"/>
          <w:lang w:val="en-IN" w:eastAsia="en-IN"/>
        </w:rPr>
        <w:t>JShell</w:t>
      </w:r>
      <w:proofErr w:type="spellEnd"/>
    </w:p>
    <w:p w14:paraId="2A857887" w14:textId="77777777" w:rsidR="00B40CE3" w:rsidRPr="00B40CE3" w:rsidRDefault="00B40CE3" w:rsidP="00B40CE3">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B40CE3">
        <w:rPr>
          <w:rFonts w:ascii="Roboto" w:eastAsia="Times New Roman" w:hAnsi="Roboto" w:cs="Times New Roman"/>
          <w:color w:val="01014A"/>
          <w:kern w:val="0"/>
          <w:sz w:val="27"/>
          <w:szCs w:val="27"/>
          <w:lang w:val="en-IN" w:eastAsia="en-IN"/>
        </w:rPr>
        <w:t xml:space="preserve">In </w:t>
      </w:r>
      <w:proofErr w:type="spellStart"/>
      <w:r w:rsidRPr="00B40CE3">
        <w:rPr>
          <w:rFonts w:ascii="Roboto" w:eastAsia="Times New Roman" w:hAnsi="Roboto" w:cs="Times New Roman"/>
          <w:color w:val="01014A"/>
          <w:kern w:val="0"/>
          <w:sz w:val="27"/>
          <w:szCs w:val="27"/>
          <w:lang w:val="en-IN" w:eastAsia="en-IN"/>
        </w:rPr>
        <w:t>JShell</w:t>
      </w:r>
      <w:proofErr w:type="spellEnd"/>
      <w:r w:rsidRPr="00B40CE3">
        <w:rPr>
          <w:rFonts w:ascii="Roboto" w:eastAsia="Times New Roman" w:hAnsi="Roboto" w:cs="Times New Roman"/>
          <w:color w:val="01014A"/>
          <w:kern w:val="0"/>
          <w:sz w:val="27"/>
          <w:szCs w:val="27"/>
          <w:lang w:val="en-IN" w:eastAsia="en-IN"/>
        </w:rPr>
        <w:t xml:space="preserve">, there is no need to handle checked exceptions. If a snippet throws a checked exception, the stack trace will be shown and </w:t>
      </w:r>
      <w:proofErr w:type="spellStart"/>
      <w:r w:rsidRPr="00B40CE3">
        <w:rPr>
          <w:rFonts w:ascii="Roboto" w:eastAsia="Times New Roman" w:hAnsi="Roboto" w:cs="Times New Roman"/>
          <w:color w:val="01014A"/>
          <w:kern w:val="0"/>
          <w:sz w:val="27"/>
          <w:szCs w:val="27"/>
          <w:lang w:val="en-IN" w:eastAsia="en-IN"/>
        </w:rPr>
        <w:t>JShell</w:t>
      </w:r>
      <w:proofErr w:type="spellEnd"/>
      <w:r w:rsidRPr="00B40CE3">
        <w:rPr>
          <w:rFonts w:ascii="Roboto" w:eastAsia="Times New Roman" w:hAnsi="Roboto" w:cs="Times New Roman"/>
          <w:color w:val="01014A"/>
          <w:kern w:val="0"/>
          <w:sz w:val="27"/>
          <w:szCs w:val="27"/>
          <w:lang w:val="en-IN" w:eastAsia="en-IN"/>
        </w:rPr>
        <w:t xml:space="preserve"> will continue. Though if a snippet throwing a checked exception is used inside a method, it will have to be handled or declared to be thrown.</w:t>
      </w:r>
    </w:p>
    <w:p w14:paraId="5D6DA71C" w14:textId="77777777" w:rsidR="00B40CE3" w:rsidRPr="00B40CE3" w:rsidRDefault="00B40CE3" w:rsidP="00B40CE3">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B40CE3">
        <w:rPr>
          <w:rFonts w:ascii="Roboto" w:eastAsia="Times New Roman" w:hAnsi="Roboto" w:cs="Times New Roman"/>
          <w:b/>
          <w:bCs/>
          <w:color w:val="01014A"/>
          <w:kern w:val="0"/>
          <w:sz w:val="27"/>
          <w:szCs w:val="27"/>
          <w:lang w:val="en-IN" w:eastAsia="en-IN"/>
        </w:rPr>
        <w:t>Note: </w:t>
      </w:r>
      <w:r w:rsidRPr="00B40CE3">
        <w:rPr>
          <w:rFonts w:ascii="Roboto" w:eastAsia="Times New Roman" w:hAnsi="Roboto" w:cs="Times New Roman"/>
          <w:color w:val="01014A"/>
          <w:kern w:val="0"/>
          <w:sz w:val="27"/>
          <w:szCs w:val="27"/>
          <w:lang w:val="en-IN" w:eastAsia="en-IN"/>
        </w:rPr>
        <w:t>Checked Exceptions are the exception encountered during compile-time. We will discuss them further in the course.</w:t>
      </w:r>
    </w:p>
    <w:p w14:paraId="52B0D5BB" w14:textId="77777777" w:rsidR="00B40CE3" w:rsidRPr="00B40CE3" w:rsidRDefault="00B40CE3" w:rsidP="00B40CE3">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B40CE3">
        <w:rPr>
          <w:rFonts w:ascii="Roboto" w:eastAsia="Times New Roman" w:hAnsi="Roboto" w:cs="Times New Roman"/>
          <w:color w:val="01014A"/>
          <w:kern w:val="0"/>
          <w:sz w:val="27"/>
          <w:szCs w:val="27"/>
          <w:lang w:val="en-IN" w:eastAsia="en-IN"/>
        </w:rPr>
        <w:t xml:space="preserve">For further reading on </w:t>
      </w:r>
      <w:proofErr w:type="spellStart"/>
      <w:r w:rsidRPr="00B40CE3">
        <w:rPr>
          <w:rFonts w:ascii="Roboto" w:eastAsia="Times New Roman" w:hAnsi="Roboto" w:cs="Times New Roman"/>
          <w:color w:val="01014A"/>
          <w:kern w:val="0"/>
          <w:sz w:val="27"/>
          <w:szCs w:val="27"/>
          <w:lang w:val="en-IN" w:eastAsia="en-IN"/>
        </w:rPr>
        <w:t>JShell</w:t>
      </w:r>
      <w:proofErr w:type="spellEnd"/>
      <w:r w:rsidRPr="00B40CE3">
        <w:rPr>
          <w:rFonts w:ascii="Roboto" w:eastAsia="Times New Roman" w:hAnsi="Roboto" w:cs="Times New Roman"/>
          <w:color w:val="01014A"/>
          <w:kern w:val="0"/>
          <w:sz w:val="27"/>
          <w:szCs w:val="27"/>
          <w:lang w:val="en-IN" w:eastAsia="en-IN"/>
        </w:rPr>
        <w:t>, you can refer to the Oracle Docs by clicking </w:t>
      </w:r>
      <w:hyperlink r:id="rId19" w:anchor="JSHEL-GUID-34165A38-E6D0-459D-9947-4DEA9845A71A" w:tgtFrame="_blank" w:history="1">
        <w:r w:rsidRPr="00B40CE3">
          <w:rPr>
            <w:rFonts w:ascii="Roboto" w:eastAsia="Times New Roman" w:hAnsi="Roboto" w:cs="Times New Roman"/>
            <w:color w:val="0000FF"/>
            <w:kern w:val="0"/>
            <w:sz w:val="27"/>
            <w:szCs w:val="27"/>
            <w:u w:val="single"/>
            <w:lang w:val="en-IN" w:eastAsia="en-IN"/>
          </w:rPr>
          <w:t>Java Shell User’s Guide</w:t>
        </w:r>
      </w:hyperlink>
      <w:r w:rsidRPr="00B40CE3">
        <w:rPr>
          <w:rFonts w:ascii="Roboto" w:eastAsia="Times New Roman" w:hAnsi="Roboto" w:cs="Times New Roman"/>
          <w:color w:val="01014A"/>
          <w:kern w:val="0"/>
          <w:sz w:val="27"/>
          <w:szCs w:val="27"/>
          <w:lang w:val="en-IN" w:eastAsia="en-IN"/>
        </w:rPr>
        <w:t>.</w:t>
      </w:r>
    </w:p>
    <w:p w14:paraId="65044ABC" w14:textId="77777777" w:rsidR="00B40CE3" w:rsidRPr="00B40CE3" w:rsidRDefault="00B40CE3" w:rsidP="00B40CE3">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B40CE3">
        <w:rPr>
          <w:rFonts w:ascii="Roboto" w:eastAsia="Times New Roman" w:hAnsi="Roboto" w:cs="Times New Roman"/>
          <w:color w:val="01014A"/>
          <w:kern w:val="0"/>
          <w:sz w:val="27"/>
          <w:szCs w:val="27"/>
          <w:lang w:val="en-IN" w:eastAsia="en-IN"/>
        </w:rPr>
        <w:t>Let us see the Java Installations next.</w:t>
      </w:r>
    </w:p>
    <w:p w14:paraId="13A9EAC6" w14:textId="77777777" w:rsidR="00B40CE3" w:rsidRPr="004605C8" w:rsidRDefault="00B40CE3" w:rsidP="004605C8">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p>
    <w:p w14:paraId="71556944" w14:textId="2F15F1E9" w:rsidR="004605C8" w:rsidRPr="00B40CE3" w:rsidRDefault="00B40CE3" w:rsidP="00D336F1">
      <w:pPr>
        <w:spacing w:before="100" w:beforeAutospacing="1" w:after="100" w:afterAutospacing="1"/>
        <w:ind w:left="0" w:right="0"/>
        <w:jc w:val="both"/>
        <w:rPr>
          <w:rFonts w:ascii="Roboto" w:eastAsia="Times New Roman" w:hAnsi="Roboto" w:cs="Times New Roman"/>
          <w:color w:val="01014A"/>
          <w:kern w:val="0"/>
          <w:sz w:val="40"/>
          <w:szCs w:val="40"/>
          <w:lang w:val="en-IN" w:eastAsia="en-IN"/>
        </w:rPr>
      </w:pPr>
      <w:r w:rsidRPr="00B40CE3">
        <w:rPr>
          <w:rFonts w:ascii="Roboto" w:eastAsia="Times New Roman" w:hAnsi="Roboto" w:cs="Times New Roman"/>
          <w:color w:val="01014A"/>
          <w:kern w:val="0"/>
          <w:sz w:val="40"/>
          <w:szCs w:val="40"/>
          <w:lang w:val="en-IN" w:eastAsia="en-IN"/>
        </w:rPr>
        <w:t>Keywords And Datatypes:</w:t>
      </w:r>
    </w:p>
    <w:p w14:paraId="3DFD8E6A" w14:textId="77777777" w:rsidR="00B40CE3" w:rsidRPr="00B40CE3" w:rsidRDefault="00B40CE3" w:rsidP="00B40CE3">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B40CE3">
        <w:rPr>
          <w:rFonts w:ascii="Roboto" w:eastAsia="Times New Roman" w:hAnsi="Roboto" w:cs="Times New Roman"/>
          <w:color w:val="01014A"/>
          <w:kern w:val="0"/>
          <w:sz w:val="27"/>
          <w:szCs w:val="27"/>
          <w:lang w:val="en-IN" w:eastAsia="en-IN"/>
        </w:rPr>
        <w:t>In programs, data values are stored in memory locations identified by names (identifiers). Such named memory locations are called </w:t>
      </w:r>
      <w:r w:rsidRPr="00B40CE3">
        <w:rPr>
          <w:rFonts w:ascii="Roboto" w:eastAsia="Times New Roman" w:hAnsi="Roboto" w:cs="Times New Roman"/>
          <w:i/>
          <w:iCs/>
          <w:color w:val="01014A"/>
          <w:kern w:val="0"/>
          <w:sz w:val="27"/>
          <w:szCs w:val="27"/>
          <w:lang w:val="en-IN" w:eastAsia="en-IN"/>
        </w:rPr>
        <w:t>variables</w:t>
      </w:r>
      <w:r w:rsidRPr="00B40CE3">
        <w:rPr>
          <w:rFonts w:ascii="Roboto" w:eastAsia="Times New Roman" w:hAnsi="Roboto" w:cs="Times New Roman"/>
          <w:color w:val="01014A"/>
          <w:kern w:val="0"/>
          <w:sz w:val="27"/>
          <w:szCs w:val="27"/>
          <w:lang w:val="en-IN" w:eastAsia="en-IN"/>
        </w:rPr>
        <w:t>.</w:t>
      </w:r>
      <w:r w:rsidRPr="00B40CE3">
        <w:rPr>
          <w:rFonts w:ascii="Roboto" w:eastAsia="Times New Roman" w:hAnsi="Roboto" w:cs="Times New Roman"/>
          <w:color w:val="01014A"/>
          <w:kern w:val="0"/>
          <w:sz w:val="27"/>
          <w:szCs w:val="27"/>
          <w:lang w:val="en-IN" w:eastAsia="en-IN"/>
        </w:rPr>
        <w:br/>
        <w:t>Notice how variables are declared using types, identifiers, and assigned values:</w:t>
      </w:r>
    </w:p>
    <w:p w14:paraId="434D4E73" w14:textId="603A6FCD" w:rsidR="00B40CE3" w:rsidRPr="00B40CE3" w:rsidRDefault="00B40CE3" w:rsidP="00B40CE3">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B40CE3">
        <w:rPr>
          <w:rFonts w:ascii="Roboto" w:eastAsia="Times New Roman" w:hAnsi="Roboto" w:cs="Times New Roman"/>
          <w:color w:val="01014A"/>
          <w:kern w:val="0"/>
          <w:sz w:val="27"/>
          <w:szCs w:val="27"/>
          <w:lang w:val="en-IN" w:eastAsia="en-IN"/>
        </w:rPr>
        <w:t>                                       </w:t>
      </w:r>
      <w:r w:rsidRPr="00B40CE3">
        <w:rPr>
          <w:rFonts w:ascii="Roboto" w:eastAsia="Times New Roman" w:hAnsi="Roboto" w:cs="Times New Roman"/>
          <w:noProof/>
          <w:color w:val="01014A"/>
          <w:kern w:val="0"/>
          <w:sz w:val="27"/>
          <w:szCs w:val="27"/>
          <w:lang w:val="en-IN" w:eastAsia="en-IN"/>
        </w:rPr>
        <w:drawing>
          <wp:inline distT="0" distB="0" distL="0" distR="0" wp14:anchorId="46DEDCCC" wp14:editId="008DEFF0">
            <wp:extent cx="3911600" cy="1790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11600" cy="1790700"/>
                    </a:xfrm>
                    <a:prstGeom prst="rect">
                      <a:avLst/>
                    </a:prstGeom>
                    <a:noFill/>
                    <a:ln>
                      <a:noFill/>
                    </a:ln>
                  </pic:spPr>
                </pic:pic>
              </a:graphicData>
            </a:graphic>
          </wp:inline>
        </w:drawing>
      </w:r>
    </w:p>
    <w:p w14:paraId="07C778BC" w14:textId="77777777" w:rsidR="00B40CE3" w:rsidRPr="00B40CE3" w:rsidRDefault="00B40CE3" w:rsidP="00B40CE3">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B40CE3">
        <w:rPr>
          <w:rFonts w:ascii="Roboto" w:eastAsia="Times New Roman" w:hAnsi="Roboto" w:cs="Times New Roman"/>
          <w:color w:val="01014A"/>
          <w:kern w:val="0"/>
          <w:sz w:val="27"/>
          <w:szCs w:val="27"/>
          <w:lang w:val="en-IN" w:eastAsia="en-IN"/>
        </w:rPr>
        <w:t>As you have seen, a program is composed of several components, blocks, and words.</w:t>
      </w:r>
    </w:p>
    <w:p w14:paraId="0A6F6771" w14:textId="77777777" w:rsidR="00B40CE3" w:rsidRPr="00B40CE3" w:rsidRDefault="00B40CE3" w:rsidP="00B40CE3">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B40CE3">
        <w:rPr>
          <w:rFonts w:ascii="Roboto" w:eastAsia="Times New Roman" w:hAnsi="Roboto" w:cs="Times New Roman"/>
          <w:color w:val="01014A"/>
          <w:kern w:val="0"/>
          <w:sz w:val="27"/>
          <w:szCs w:val="27"/>
          <w:lang w:val="en-IN" w:eastAsia="en-IN"/>
        </w:rPr>
        <w:t xml:space="preserve">Some of these words are reserved and have a special meaning in Java, </w:t>
      </w:r>
      <w:proofErr w:type="gramStart"/>
      <w:r w:rsidRPr="00B40CE3">
        <w:rPr>
          <w:rFonts w:ascii="Roboto" w:eastAsia="Times New Roman" w:hAnsi="Roboto" w:cs="Times New Roman"/>
          <w:color w:val="01014A"/>
          <w:kern w:val="0"/>
          <w:sz w:val="27"/>
          <w:szCs w:val="27"/>
          <w:lang w:val="en-IN" w:eastAsia="en-IN"/>
        </w:rPr>
        <w:t>e.g.</w:t>
      </w:r>
      <w:proofErr w:type="gramEnd"/>
      <w:r w:rsidRPr="00B40CE3">
        <w:rPr>
          <w:rFonts w:ascii="Roboto" w:eastAsia="Times New Roman" w:hAnsi="Roboto" w:cs="Times New Roman"/>
          <w:color w:val="01014A"/>
          <w:kern w:val="0"/>
          <w:sz w:val="27"/>
          <w:szCs w:val="27"/>
          <w:lang w:val="en-IN" w:eastAsia="en-IN"/>
        </w:rPr>
        <w:t> class, public, void, for, int, static. These words are called </w:t>
      </w:r>
      <w:r w:rsidRPr="00B40CE3">
        <w:rPr>
          <w:rFonts w:ascii="Roboto" w:eastAsia="Times New Roman" w:hAnsi="Roboto" w:cs="Times New Roman"/>
          <w:i/>
          <w:iCs/>
          <w:color w:val="01014A"/>
          <w:kern w:val="0"/>
          <w:sz w:val="27"/>
          <w:szCs w:val="27"/>
          <w:lang w:val="en-IN" w:eastAsia="en-IN"/>
        </w:rPr>
        <w:t>keywords</w:t>
      </w:r>
      <w:r w:rsidRPr="00B40CE3">
        <w:rPr>
          <w:rFonts w:ascii="Roboto" w:eastAsia="Times New Roman" w:hAnsi="Roboto" w:cs="Times New Roman"/>
          <w:color w:val="01014A"/>
          <w:kern w:val="0"/>
          <w:sz w:val="27"/>
          <w:szCs w:val="27"/>
          <w:lang w:val="en-IN" w:eastAsia="en-IN"/>
        </w:rPr>
        <w:t>. There are 50 keywords in Java 8.</w:t>
      </w:r>
    </w:p>
    <w:p w14:paraId="6EE014CB" w14:textId="77777777" w:rsidR="00B40CE3" w:rsidRPr="00B40CE3" w:rsidRDefault="00B40CE3" w:rsidP="00B40CE3">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B40CE3">
        <w:rPr>
          <w:rFonts w:ascii="Roboto" w:eastAsia="Times New Roman" w:hAnsi="Roboto" w:cs="Times New Roman"/>
          <w:color w:val="01014A"/>
          <w:kern w:val="0"/>
          <w:sz w:val="27"/>
          <w:szCs w:val="27"/>
          <w:lang w:val="en-IN" w:eastAsia="en-IN"/>
        </w:rPr>
        <w:t xml:space="preserve">Apart from keywords, there are other words that are used as names to identify components in a program, </w:t>
      </w:r>
      <w:proofErr w:type="gramStart"/>
      <w:r w:rsidRPr="00B40CE3">
        <w:rPr>
          <w:rFonts w:ascii="Roboto" w:eastAsia="Times New Roman" w:hAnsi="Roboto" w:cs="Times New Roman"/>
          <w:color w:val="01014A"/>
          <w:kern w:val="0"/>
          <w:sz w:val="27"/>
          <w:szCs w:val="27"/>
          <w:lang w:val="en-IN" w:eastAsia="en-IN"/>
        </w:rPr>
        <w:t>e.g.</w:t>
      </w:r>
      <w:proofErr w:type="gramEnd"/>
      <w:r w:rsidRPr="00B40CE3">
        <w:rPr>
          <w:rFonts w:ascii="Roboto" w:eastAsia="Times New Roman" w:hAnsi="Roboto" w:cs="Times New Roman"/>
          <w:color w:val="01014A"/>
          <w:kern w:val="0"/>
          <w:sz w:val="27"/>
          <w:szCs w:val="27"/>
          <w:lang w:val="en-IN" w:eastAsia="en-IN"/>
        </w:rPr>
        <w:t> sum, index. These words are called </w:t>
      </w:r>
      <w:r w:rsidRPr="00B40CE3">
        <w:rPr>
          <w:rFonts w:ascii="Roboto" w:eastAsia="Times New Roman" w:hAnsi="Roboto" w:cs="Times New Roman"/>
          <w:i/>
          <w:iCs/>
          <w:color w:val="01014A"/>
          <w:kern w:val="0"/>
          <w:sz w:val="27"/>
          <w:szCs w:val="27"/>
          <w:lang w:val="en-IN" w:eastAsia="en-IN"/>
        </w:rPr>
        <w:t>Identifiers</w:t>
      </w:r>
      <w:r w:rsidRPr="00B40CE3">
        <w:rPr>
          <w:rFonts w:ascii="Roboto" w:eastAsia="Times New Roman" w:hAnsi="Roboto" w:cs="Times New Roman"/>
          <w:color w:val="01014A"/>
          <w:kern w:val="0"/>
          <w:sz w:val="27"/>
          <w:szCs w:val="27"/>
          <w:lang w:val="en-IN" w:eastAsia="en-IN"/>
        </w:rPr>
        <w:t>.</w:t>
      </w:r>
    </w:p>
    <w:p w14:paraId="258A992C" w14:textId="77777777" w:rsidR="00B40CE3" w:rsidRPr="00B40CE3" w:rsidRDefault="00B40CE3" w:rsidP="00B40CE3">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B40CE3">
        <w:rPr>
          <w:rFonts w:ascii="Roboto" w:eastAsia="Times New Roman" w:hAnsi="Roboto" w:cs="Times New Roman"/>
          <w:color w:val="01014A"/>
          <w:kern w:val="0"/>
          <w:sz w:val="27"/>
          <w:szCs w:val="27"/>
          <w:lang w:val="en-IN" w:eastAsia="en-IN"/>
        </w:rPr>
        <w:t xml:space="preserve">Identifiers are names used for identifying components of a program like classes, methods, interfaces, </w:t>
      </w:r>
      <w:proofErr w:type="spellStart"/>
      <w:r w:rsidRPr="00B40CE3">
        <w:rPr>
          <w:rFonts w:ascii="Roboto" w:eastAsia="Times New Roman" w:hAnsi="Roboto" w:cs="Times New Roman"/>
          <w:color w:val="01014A"/>
          <w:kern w:val="0"/>
          <w:sz w:val="27"/>
          <w:szCs w:val="27"/>
          <w:lang w:val="en-IN" w:eastAsia="en-IN"/>
        </w:rPr>
        <w:t>enums</w:t>
      </w:r>
      <w:proofErr w:type="spellEnd"/>
      <w:r w:rsidRPr="00B40CE3">
        <w:rPr>
          <w:rFonts w:ascii="Roboto" w:eastAsia="Times New Roman" w:hAnsi="Roboto" w:cs="Times New Roman"/>
          <w:color w:val="01014A"/>
          <w:kern w:val="0"/>
          <w:sz w:val="27"/>
          <w:szCs w:val="27"/>
          <w:lang w:val="en-IN" w:eastAsia="en-IN"/>
        </w:rPr>
        <w:t>, and variables. Once declared, these names can be used to identify those components later in the program.</w:t>
      </w:r>
    </w:p>
    <w:p w14:paraId="5122F657" w14:textId="77777777" w:rsidR="00B40CE3" w:rsidRPr="00B40CE3" w:rsidRDefault="00B40CE3" w:rsidP="00B40CE3">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B40CE3">
        <w:rPr>
          <w:rFonts w:ascii="Roboto" w:eastAsia="Times New Roman" w:hAnsi="Roboto" w:cs="Times New Roman"/>
          <w:color w:val="01014A"/>
          <w:kern w:val="0"/>
          <w:sz w:val="27"/>
          <w:szCs w:val="27"/>
          <w:lang w:val="en-IN" w:eastAsia="en-IN"/>
        </w:rPr>
        <w:lastRenderedPageBreak/>
        <w:t xml:space="preserve">Now use </w:t>
      </w:r>
      <w:proofErr w:type="spellStart"/>
      <w:r w:rsidRPr="00B40CE3">
        <w:rPr>
          <w:rFonts w:ascii="Roboto" w:eastAsia="Times New Roman" w:hAnsi="Roboto" w:cs="Times New Roman"/>
          <w:color w:val="01014A"/>
          <w:kern w:val="0"/>
          <w:sz w:val="27"/>
          <w:szCs w:val="27"/>
          <w:lang w:val="en-IN" w:eastAsia="en-IN"/>
        </w:rPr>
        <w:t>JShell</w:t>
      </w:r>
      <w:proofErr w:type="spellEnd"/>
      <w:r w:rsidRPr="00B40CE3">
        <w:rPr>
          <w:rFonts w:ascii="Roboto" w:eastAsia="Times New Roman" w:hAnsi="Roboto" w:cs="Times New Roman"/>
          <w:color w:val="01014A"/>
          <w:kern w:val="0"/>
          <w:sz w:val="27"/>
          <w:szCs w:val="27"/>
          <w:lang w:val="en-IN" w:eastAsia="en-IN"/>
        </w:rPr>
        <w:t xml:space="preserve"> to execute the below code. Copy and paste the below code in </w:t>
      </w:r>
      <w:proofErr w:type="spellStart"/>
      <w:r w:rsidRPr="00B40CE3">
        <w:rPr>
          <w:rFonts w:ascii="Roboto" w:eastAsia="Times New Roman" w:hAnsi="Roboto" w:cs="Times New Roman"/>
          <w:color w:val="01014A"/>
          <w:kern w:val="0"/>
          <w:sz w:val="27"/>
          <w:szCs w:val="27"/>
          <w:lang w:val="en-IN" w:eastAsia="en-IN"/>
        </w:rPr>
        <w:t>JShell</w:t>
      </w:r>
      <w:proofErr w:type="spellEnd"/>
      <w:r w:rsidRPr="00B40CE3">
        <w:rPr>
          <w:rFonts w:ascii="Roboto" w:eastAsia="Times New Roman" w:hAnsi="Roboto" w:cs="Times New Roman"/>
          <w:color w:val="01014A"/>
          <w:kern w:val="0"/>
          <w:sz w:val="27"/>
          <w:szCs w:val="27"/>
          <w:lang w:val="en-IN" w:eastAsia="en-IN"/>
        </w:rPr>
        <w:t xml:space="preserve"> command prompt</w:t>
      </w:r>
    </w:p>
    <w:p w14:paraId="45513AC7" w14:textId="77777777" w:rsidR="00B40CE3" w:rsidRPr="00B40CE3" w:rsidRDefault="00B40CE3" w:rsidP="00B40CE3">
      <w:pPr>
        <w:numPr>
          <w:ilvl w:val="0"/>
          <w:numId w:val="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B40CE3">
        <w:rPr>
          <w:rFonts w:ascii="Courier New" w:eastAsia="Times New Roman" w:hAnsi="Courier New" w:cs="Courier New"/>
          <w:color w:val="E28964"/>
          <w:kern w:val="0"/>
          <w:sz w:val="27"/>
          <w:szCs w:val="27"/>
          <w:lang w:val="en-IN" w:eastAsia="en-IN"/>
        </w:rPr>
        <w:t>int</w:t>
      </w:r>
      <w:r w:rsidRPr="00B40CE3">
        <w:rPr>
          <w:rFonts w:ascii="Courier New" w:eastAsia="Times New Roman" w:hAnsi="Courier New" w:cs="Courier New"/>
          <w:color w:val="FFFFFF"/>
          <w:kern w:val="0"/>
          <w:sz w:val="27"/>
          <w:szCs w:val="27"/>
          <w:lang w:val="en-IN" w:eastAsia="en-IN"/>
        </w:rPr>
        <w:t xml:space="preserve"> </w:t>
      </w:r>
      <w:proofErr w:type="spellStart"/>
      <w:r w:rsidRPr="00B40CE3">
        <w:rPr>
          <w:rFonts w:ascii="Courier New" w:eastAsia="Times New Roman" w:hAnsi="Courier New" w:cs="Courier New"/>
          <w:color w:val="FFFFFF"/>
          <w:kern w:val="0"/>
          <w:sz w:val="27"/>
          <w:szCs w:val="27"/>
          <w:lang w:val="en-IN" w:eastAsia="en-IN"/>
        </w:rPr>
        <w:t>pizzaPrice</w:t>
      </w:r>
      <w:proofErr w:type="spellEnd"/>
      <w:r w:rsidRPr="00B40CE3">
        <w:rPr>
          <w:rFonts w:ascii="Courier New" w:eastAsia="Times New Roman" w:hAnsi="Courier New" w:cs="Courier New"/>
          <w:color w:val="FFFFFF"/>
          <w:kern w:val="0"/>
          <w:sz w:val="27"/>
          <w:szCs w:val="27"/>
          <w:lang w:val="en-IN" w:eastAsia="en-IN"/>
        </w:rPr>
        <w:t xml:space="preserve"> = </w:t>
      </w:r>
      <w:r w:rsidRPr="00B40CE3">
        <w:rPr>
          <w:rFonts w:ascii="Courier New" w:eastAsia="Times New Roman" w:hAnsi="Courier New" w:cs="Courier New"/>
          <w:color w:val="3387CC"/>
          <w:kern w:val="0"/>
          <w:sz w:val="27"/>
          <w:szCs w:val="27"/>
          <w:lang w:val="en-IN" w:eastAsia="en-IN"/>
        </w:rPr>
        <w:t>250</w:t>
      </w:r>
      <w:r w:rsidRPr="00B40CE3">
        <w:rPr>
          <w:rFonts w:ascii="Courier New" w:eastAsia="Times New Roman" w:hAnsi="Courier New" w:cs="Courier New"/>
          <w:color w:val="FFFFFF"/>
          <w:kern w:val="0"/>
          <w:sz w:val="27"/>
          <w:szCs w:val="27"/>
          <w:lang w:val="en-IN" w:eastAsia="en-IN"/>
        </w:rPr>
        <w:t xml:space="preserve">, </w:t>
      </w:r>
      <w:proofErr w:type="spellStart"/>
      <w:r w:rsidRPr="00B40CE3">
        <w:rPr>
          <w:rFonts w:ascii="Courier New" w:eastAsia="Times New Roman" w:hAnsi="Courier New" w:cs="Courier New"/>
          <w:color w:val="FFFFFF"/>
          <w:kern w:val="0"/>
          <w:sz w:val="27"/>
          <w:szCs w:val="27"/>
          <w:lang w:val="en-IN" w:eastAsia="en-IN"/>
        </w:rPr>
        <w:t>totalCost</w:t>
      </w:r>
      <w:proofErr w:type="spellEnd"/>
      <w:r w:rsidRPr="00B40CE3">
        <w:rPr>
          <w:rFonts w:ascii="Courier New" w:eastAsia="Times New Roman" w:hAnsi="Courier New" w:cs="Courier New"/>
          <w:color w:val="FFFFFF"/>
          <w:kern w:val="0"/>
          <w:sz w:val="27"/>
          <w:szCs w:val="27"/>
          <w:lang w:val="en-IN" w:eastAsia="en-IN"/>
        </w:rPr>
        <w:t xml:space="preserve"> = </w:t>
      </w:r>
      <w:r w:rsidRPr="00B40CE3">
        <w:rPr>
          <w:rFonts w:ascii="Courier New" w:eastAsia="Times New Roman" w:hAnsi="Courier New" w:cs="Courier New"/>
          <w:color w:val="3387CC"/>
          <w:kern w:val="0"/>
          <w:sz w:val="27"/>
          <w:szCs w:val="27"/>
          <w:lang w:val="en-IN" w:eastAsia="en-IN"/>
        </w:rPr>
        <w:t>0</w:t>
      </w:r>
      <w:r w:rsidRPr="00B40CE3">
        <w:rPr>
          <w:rFonts w:ascii="Courier New" w:eastAsia="Times New Roman" w:hAnsi="Courier New" w:cs="Courier New"/>
          <w:color w:val="FFFFFF"/>
          <w:kern w:val="0"/>
          <w:sz w:val="27"/>
          <w:szCs w:val="27"/>
          <w:lang w:val="en-IN" w:eastAsia="en-IN"/>
        </w:rPr>
        <w:t>;</w:t>
      </w:r>
    </w:p>
    <w:p w14:paraId="5848AF98" w14:textId="77777777" w:rsidR="00B40CE3" w:rsidRPr="00B40CE3" w:rsidRDefault="00B40CE3" w:rsidP="00B40CE3">
      <w:pPr>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B40CE3">
        <w:rPr>
          <w:rFonts w:ascii="Courier New" w:eastAsia="Times New Roman" w:hAnsi="Courier New" w:cs="Courier New"/>
          <w:color w:val="E28964"/>
          <w:kern w:val="0"/>
          <w:sz w:val="27"/>
          <w:szCs w:val="27"/>
          <w:lang w:val="en-IN" w:eastAsia="en-IN"/>
        </w:rPr>
        <w:t>int</w:t>
      </w:r>
      <w:r w:rsidRPr="00B40CE3">
        <w:rPr>
          <w:rFonts w:ascii="Courier New" w:eastAsia="Times New Roman" w:hAnsi="Courier New" w:cs="Courier New"/>
          <w:color w:val="FFFFFF"/>
          <w:kern w:val="0"/>
          <w:sz w:val="27"/>
          <w:szCs w:val="27"/>
          <w:lang w:val="en-IN" w:eastAsia="en-IN"/>
        </w:rPr>
        <w:t xml:space="preserve"> quantity = </w:t>
      </w:r>
      <w:r w:rsidRPr="00B40CE3">
        <w:rPr>
          <w:rFonts w:ascii="Courier New" w:eastAsia="Times New Roman" w:hAnsi="Courier New" w:cs="Courier New"/>
          <w:color w:val="3387CC"/>
          <w:kern w:val="0"/>
          <w:sz w:val="27"/>
          <w:szCs w:val="27"/>
          <w:lang w:val="en-IN" w:eastAsia="en-IN"/>
        </w:rPr>
        <w:t>3</w:t>
      </w:r>
      <w:r w:rsidRPr="00B40CE3">
        <w:rPr>
          <w:rFonts w:ascii="Courier New" w:eastAsia="Times New Roman" w:hAnsi="Courier New" w:cs="Courier New"/>
          <w:color w:val="FFFFFF"/>
          <w:kern w:val="0"/>
          <w:sz w:val="27"/>
          <w:szCs w:val="27"/>
          <w:lang w:val="en-IN" w:eastAsia="en-IN"/>
        </w:rPr>
        <w:t>;</w:t>
      </w:r>
    </w:p>
    <w:p w14:paraId="7785491C" w14:textId="46BFD87C" w:rsidR="00B40CE3" w:rsidRPr="00B40CE3" w:rsidRDefault="00B40CE3" w:rsidP="00B40CE3">
      <w:pPr>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roofErr w:type="spellStart"/>
      <w:r w:rsidRPr="00B40CE3">
        <w:rPr>
          <w:rFonts w:ascii="Courier New" w:eastAsia="Times New Roman" w:hAnsi="Courier New" w:cs="Courier New"/>
          <w:color w:val="89BDFF"/>
          <w:kern w:val="0"/>
          <w:sz w:val="27"/>
          <w:szCs w:val="27"/>
          <w:lang w:val="en-IN" w:eastAsia="en-IN"/>
        </w:rPr>
        <w:t>System</w:t>
      </w:r>
      <w:r w:rsidRPr="00B40CE3">
        <w:rPr>
          <w:rFonts w:ascii="Courier New" w:eastAsia="Times New Roman" w:hAnsi="Courier New" w:cs="Courier New"/>
          <w:color w:val="FFFFFF"/>
          <w:kern w:val="0"/>
          <w:sz w:val="27"/>
          <w:szCs w:val="27"/>
          <w:lang w:val="en-IN" w:eastAsia="en-IN"/>
        </w:rPr>
        <w:t>.</w:t>
      </w:r>
      <w:r w:rsidRPr="00B40CE3">
        <w:rPr>
          <w:rFonts w:ascii="Courier New" w:eastAsia="Times New Roman" w:hAnsi="Courier New" w:cs="Courier New"/>
          <w:color w:val="E28964"/>
          <w:kern w:val="0"/>
          <w:sz w:val="27"/>
          <w:szCs w:val="27"/>
          <w:lang w:val="en-IN" w:eastAsia="en-IN"/>
        </w:rPr>
        <w:t>out</w:t>
      </w:r>
      <w:r w:rsidRPr="00B40CE3">
        <w:rPr>
          <w:rFonts w:ascii="Courier New" w:eastAsia="Times New Roman" w:hAnsi="Courier New" w:cs="Courier New"/>
          <w:color w:val="FFFFFF"/>
          <w:kern w:val="0"/>
          <w:sz w:val="27"/>
          <w:szCs w:val="27"/>
          <w:lang w:val="en-IN" w:eastAsia="en-IN"/>
        </w:rPr>
        <w:t>.println</w:t>
      </w:r>
      <w:proofErr w:type="spellEnd"/>
      <w:r w:rsidRPr="00B40CE3">
        <w:rPr>
          <w:rFonts w:ascii="Courier New" w:eastAsia="Times New Roman" w:hAnsi="Courier New" w:cs="Courier New"/>
          <w:color w:val="FFFFFF"/>
          <w:kern w:val="0"/>
          <w:sz w:val="27"/>
          <w:szCs w:val="27"/>
          <w:lang w:val="en-IN" w:eastAsia="en-IN"/>
        </w:rPr>
        <w:t>(</w:t>
      </w:r>
      <w:r w:rsidRPr="00B40CE3">
        <w:rPr>
          <w:rFonts w:ascii="Courier New" w:eastAsia="Times New Roman" w:hAnsi="Courier New" w:cs="Courier New"/>
          <w:color w:val="65B042"/>
          <w:kern w:val="0"/>
          <w:sz w:val="27"/>
          <w:szCs w:val="27"/>
          <w:lang w:val="en-IN" w:eastAsia="en-IN"/>
        </w:rPr>
        <w:t>"</w:t>
      </w:r>
      <w:proofErr w:type="spellStart"/>
      <w:r w:rsidRPr="00B40CE3">
        <w:rPr>
          <w:rFonts w:ascii="Courier New" w:eastAsia="Times New Roman" w:hAnsi="Courier New" w:cs="Courier New"/>
          <w:color w:val="65B042"/>
          <w:kern w:val="0"/>
          <w:sz w:val="27"/>
          <w:szCs w:val="27"/>
          <w:lang w:val="en-IN" w:eastAsia="en-IN"/>
        </w:rPr>
        <w:t>TotalCost</w:t>
      </w:r>
      <w:proofErr w:type="spellEnd"/>
      <w:r w:rsidRPr="00B40CE3">
        <w:rPr>
          <w:rFonts w:ascii="Courier New" w:eastAsia="Times New Roman" w:hAnsi="Courier New" w:cs="Courier New"/>
          <w:color w:val="65B042"/>
          <w:kern w:val="0"/>
          <w:sz w:val="27"/>
          <w:szCs w:val="27"/>
          <w:lang w:val="en-IN" w:eastAsia="en-IN"/>
        </w:rPr>
        <w:t>:"</w:t>
      </w:r>
      <w:r w:rsidRPr="00B40CE3">
        <w:rPr>
          <w:rFonts w:ascii="Courier New" w:eastAsia="Times New Roman" w:hAnsi="Courier New" w:cs="Courier New"/>
          <w:color w:val="FFFFFF"/>
          <w:kern w:val="0"/>
          <w:sz w:val="27"/>
          <w:szCs w:val="27"/>
          <w:lang w:val="en-IN" w:eastAsia="en-IN"/>
        </w:rPr>
        <w:t xml:space="preserve"> + </w:t>
      </w:r>
      <w:proofErr w:type="spellStart"/>
      <w:r w:rsidRPr="00B40CE3">
        <w:rPr>
          <w:rFonts w:ascii="Courier New" w:eastAsia="Times New Roman" w:hAnsi="Courier New" w:cs="Courier New"/>
          <w:color w:val="FFFFFF"/>
          <w:kern w:val="0"/>
          <w:sz w:val="27"/>
          <w:szCs w:val="27"/>
          <w:lang w:val="en-IN" w:eastAsia="en-IN"/>
        </w:rPr>
        <w:t>pizzaPrice</w:t>
      </w:r>
      <w:proofErr w:type="spellEnd"/>
      <w:r w:rsidRPr="00B40CE3">
        <w:rPr>
          <w:rFonts w:ascii="Courier New" w:eastAsia="Times New Roman" w:hAnsi="Courier New" w:cs="Courier New"/>
          <w:color w:val="FFFFFF"/>
          <w:kern w:val="0"/>
          <w:sz w:val="27"/>
          <w:szCs w:val="27"/>
          <w:lang w:val="en-IN" w:eastAsia="en-IN"/>
        </w:rPr>
        <w:t>*quantity);</w:t>
      </w:r>
      <w:r w:rsidRPr="00B40CE3">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6EC95CE4" wp14:editId="262724E9">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C9EE4B"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F52B0C8" w14:textId="28AC08DC" w:rsidR="00B40CE3" w:rsidRPr="00B40CE3" w:rsidRDefault="00B40CE3" w:rsidP="00B40CE3">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B40CE3">
        <w:rPr>
          <w:rFonts w:ascii="Roboto" w:eastAsia="Times New Roman" w:hAnsi="Roboto" w:cs="Times New Roman"/>
          <w:b/>
          <w:bCs/>
          <w:color w:val="01014A"/>
          <w:kern w:val="0"/>
          <w:sz w:val="27"/>
          <w:szCs w:val="27"/>
          <w:lang w:val="en-IN" w:eastAsia="en-IN"/>
        </w:rPr>
        <w:t>Rules</w:t>
      </w:r>
      <w:r>
        <w:rPr>
          <w:rFonts w:ascii="Roboto" w:eastAsia="Times New Roman" w:hAnsi="Roboto" w:cs="Times New Roman"/>
          <w:b/>
          <w:bCs/>
          <w:color w:val="01014A"/>
          <w:kern w:val="0"/>
          <w:sz w:val="27"/>
          <w:szCs w:val="27"/>
          <w:lang w:val="en-IN" w:eastAsia="en-IN"/>
        </w:rPr>
        <w:t xml:space="preserve"> </w:t>
      </w:r>
      <w:r w:rsidRPr="00B40CE3">
        <w:rPr>
          <w:rFonts w:ascii="Roboto" w:eastAsia="Times New Roman" w:hAnsi="Roboto" w:cs="Times New Roman"/>
          <w:b/>
          <w:bCs/>
          <w:color w:val="01014A"/>
          <w:kern w:val="0"/>
          <w:sz w:val="27"/>
          <w:szCs w:val="27"/>
          <w:lang w:val="en-IN" w:eastAsia="en-IN"/>
        </w:rPr>
        <w:t>for naming identifiers</w:t>
      </w:r>
      <w:r w:rsidRPr="00B40CE3">
        <w:rPr>
          <w:rFonts w:ascii="Roboto" w:eastAsia="Times New Roman" w:hAnsi="Roboto" w:cs="Times New Roman"/>
          <w:color w:val="01014A"/>
          <w:kern w:val="0"/>
          <w:sz w:val="27"/>
          <w:szCs w:val="27"/>
          <w:lang w:val="en-IN" w:eastAsia="en-IN"/>
        </w:rPr>
        <w:t>:                                                                                                                        </w:t>
      </w:r>
    </w:p>
    <w:p w14:paraId="3254BB01" w14:textId="77777777" w:rsidR="00B40CE3" w:rsidRPr="00B40CE3" w:rsidRDefault="00B40CE3" w:rsidP="00B40CE3">
      <w:pPr>
        <w:numPr>
          <w:ilvl w:val="0"/>
          <w:numId w:val="23"/>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B40CE3">
        <w:rPr>
          <w:rFonts w:ascii="Roboto" w:eastAsia="Times New Roman" w:hAnsi="Roboto" w:cs="Times New Roman"/>
          <w:color w:val="01014A"/>
          <w:kern w:val="0"/>
          <w:sz w:val="27"/>
          <w:szCs w:val="27"/>
          <w:lang w:val="en-IN" w:eastAsia="en-IN"/>
        </w:rPr>
        <w:t>case sensitive</w:t>
      </w:r>
    </w:p>
    <w:p w14:paraId="7796E0BD" w14:textId="77777777" w:rsidR="00B40CE3" w:rsidRPr="00B40CE3" w:rsidRDefault="00B40CE3" w:rsidP="00B40CE3">
      <w:pPr>
        <w:numPr>
          <w:ilvl w:val="0"/>
          <w:numId w:val="23"/>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B40CE3">
        <w:rPr>
          <w:rFonts w:ascii="Roboto" w:eastAsia="Times New Roman" w:hAnsi="Roboto" w:cs="Times New Roman"/>
          <w:color w:val="01014A"/>
          <w:kern w:val="0"/>
          <w:sz w:val="27"/>
          <w:szCs w:val="27"/>
          <w:lang w:val="en-IN" w:eastAsia="en-IN"/>
        </w:rPr>
        <w:t>should not start with a number</w:t>
      </w:r>
    </w:p>
    <w:p w14:paraId="7238A885" w14:textId="77777777" w:rsidR="00B40CE3" w:rsidRPr="00B40CE3" w:rsidRDefault="00B40CE3" w:rsidP="00B40CE3">
      <w:pPr>
        <w:numPr>
          <w:ilvl w:val="0"/>
          <w:numId w:val="23"/>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B40CE3">
        <w:rPr>
          <w:rFonts w:ascii="Roboto" w:eastAsia="Times New Roman" w:hAnsi="Roboto" w:cs="Times New Roman"/>
          <w:color w:val="01014A"/>
          <w:kern w:val="0"/>
          <w:sz w:val="27"/>
          <w:szCs w:val="27"/>
          <w:lang w:val="en-IN" w:eastAsia="en-IN"/>
        </w:rPr>
        <w:t>should start with a letter, $ or _</w:t>
      </w:r>
    </w:p>
    <w:p w14:paraId="02A5EBE2" w14:textId="77777777" w:rsidR="00B40CE3" w:rsidRPr="00B40CE3" w:rsidRDefault="00B40CE3" w:rsidP="00B40CE3">
      <w:pPr>
        <w:numPr>
          <w:ilvl w:val="0"/>
          <w:numId w:val="23"/>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B40CE3">
        <w:rPr>
          <w:rFonts w:ascii="Roboto" w:eastAsia="Times New Roman" w:hAnsi="Roboto" w:cs="Times New Roman"/>
          <w:color w:val="01014A"/>
          <w:kern w:val="0"/>
          <w:sz w:val="27"/>
          <w:szCs w:val="27"/>
          <w:lang w:val="en-IN" w:eastAsia="en-IN"/>
        </w:rPr>
        <w:t>should not have spaces</w:t>
      </w:r>
    </w:p>
    <w:p w14:paraId="3256F06E" w14:textId="77777777" w:rsidR="00B40CE3" w:rsidRPr="00B40CE3" w:rsidRDefault="00B40CE3" w:rsidP="00B40CE3">
      <w:pPr>
        <w:numPr>
          <w:ilvl w:val="0"/>
          <w:numId w:val="23"/>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B40CE3">
        <w:rPr>
          <w:rFonts w:ascii="Roboto" w:eastAsia="Times New Roman" w:hAnsi="Roboto" w:cs="Times New Roman"/>
          <w:color w:val="01014A"/>
          <w:kern w:val="0"/>
          <w:sz w:val="27"/>
          <w:szCs w:val="27"/>
          <w:lang w:val="en-IN" w:eastAsia="en-IN"/>
        </w:rPr>
        <w:t>should not be a Java keyword or a literal</w:t>
      </w:r>
    </w:p>
    <w:p w14:paraId="4C526FB3" w14:textId="77777777" w:rsidR="00B40CE3" w:rsidRPr="00B40CE3" w:rsidRDefault="00B40CE3" w:rsidP="00B40CE3">
      <w:pPr>
        <w:numPr>
          <w:ilvl w:val="0"/>
          <w:numId w:val="23"/>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B40CE3">
        <w:rPr>
          <w:rFonts w:ascii="Roboto" w:eastAsia="Times New Roman" w:hAnsi="Roboto" w:cs="Times New Roman"/>
          <w:color w:val="01014A"/>
          <w:kern w:val="0"/>
          <w:sz w:val="27"/>
          <w:szCs w:val="27"/>
          <w:lang w:val="en-IN" w:eastAsia="en-IN"/>
        </w:rPr>
        <w:t>no restriction on the length</w:t>
      </w:r>
    </w:p>
    <w:p w14:paraId="1193F84D" w14:textId="77777777" w:rsidR="00B40CE3" w:rsidRPr="00B40CE3" w:rsidRDefault="00B40CE3" w:rsidP="00B40CE3">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B40CE3">
        <w:rPr>
          <w:rFonts w:ascii="Roboto" w:eastAsia="Times New Roman" w:hAnsi="Roboto" w:cs="Times New Roman"/>
          <w:color w:val="01014A"/>
          <w:kern w:val="0"/>
          <w:sz w:val="27"/>
          <w:szCs w:val="27"/>
          <w:lang w:val="en-IN" w:eastAsia="en-IN"/>
        </w:rPr>
        <w:t>Note: The identifier should not have the </w:t>
      </w:r>
      <w:r w:rsidRPr="00B40CE3">
        <w:rPr>
          <w:rFonts w:ascii="Roboto" w:eastAsia="Times New Roman" w:hAnsi="Roboto" w:cs="Times New Roman"/>
          <w:b/>
          <w:bCs/>
          <w:color w:val="01014A"/>
          <w:kern w:val="0"/>
          <w:sz w:val="27"/>
          <w:szCs w:val="27"/>
          <w:lang w:val="en-IN" w:eastAsia="en-IN"/>
        </w:rPr>
        <w:t>only _</w:t>
      </w:r>
      <w:r w:rsidRPr="00B40CE3">
        <w:rPr>
          <w:rFonts w:ascii="Roboto" w:eastAsia="Times New Roman" w:hAnsi="Roboto" w:cs="Times New Roman"/>
          <w:color w:val="01014A"/>
          <w:kern w:val="0"/>
          <w:sz w:val="27"/>
          <w:szCs w:val="27"/>
          <w:lang w:val="en-IN" w:eastAsia="en-IN"/>
        </w:rPr>
        <w:t> in its name. </w:t>
      </w:r>
    </w:p>
    <w:p w14:paraId="74A96661" w14:textId="77777777" w:rsidR="00B40CE3" w:rsidRPr="00B40CE3" w:rsidRDefault="00B40CE3" w:rsidP="00B40CE3">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proofErr w:type="gramStart"/>
      <w:r w:rsidRPr="00B40CE3">
        <w:rPr>
          <w:rFonts w:ascii="Roboto" w:eastAsia="Times New Roman" w:hAnsi="Roboto" w:cs="Times New Roman"/>
          <w:b/>
          <w:bCs/>
          <w:color w:val="01014A"/>
          <w:kern w:val="0"/>
          <w:sz w:val="27"/>
          <w:szCs w:val="27"/>
          <w:lang w:val="en-IN" w:eastAsia="en-IN"/>
        </w:rPr>
        <w:t>Example :</w:t>
      </w:r>
      <w:proofErr w:type="gramEnd"/>
    </w:p>
    <w:p w14:paraId="21C99139" w14:textId="77777777" w:rsidR="00B40CE3" w:rsidRPr="00B40CE3" w:rsidRDefault="00B40CE3" w:rsidP="00B40CE3">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B40CE3">
        <w:rPr>
          <w:rFonts w:ascii="Roboto" w:eastAsia="Times New Roman" w:hAnsi="Roboto" w:cs="Times New Roman"/>
          <w:b/>
          <w:bCs/>
          <w:color w:val="01014A"/>
          <w:kern w:val="0"/>
          <w:sz w:val="27"/>
          <w:szCs w:val="27"/>
          <w:lang w:val="en-IN" w:eastAsia="en-IN"/>
        </w:rPr>
        <w:t>Valid Identifiers:</w:t>
      </w:r>
      <w:r w:rsidRPr="00B40CE3">
        <w:rPr>
          <w:rFonts w:ascii="Roboto" w:eastAsia="Times New Roman" w:hAnsi="Roboto" w:cs="Times New Roman"/>
          <w:color w:val="01014A"/>
          <w:kern w:val="0"/>
          <w:sz w:val="27"/>
          <w:szCs w:val="27"/>
          <w:lang w:val="en-IN" w:eastAsia="en-IN"/>
        </w:rPr>
        <w:t> </w:t>
      </w:r>
      <w:proofErr w:type="spellStart"/>
      <w:r w:rsidRPr="00B40CE3">
        <w:rPr>
          <w:rFonts w:ascii="Roboto" w:eastAsia="Times New Roman" w:hAnsi="Roboto" w:cs="Times New Roman"/>
          <w:color w:val="01014A"/>
          <w:kern w:val="0"/>
          <w:sz w:val="27"/>
          <w:szCs w:val="27"/>
          <w:lang w:val="en-IN" w:eastAsia="en-IN"/>
        </w:rPr>
        <w:t>CustomerName</w:t>
      </w:r>
      <w:proofErr w:type="spellEnd"/>
      <w:r w:rsidRPr="00B40CE3">
        <w:rPr>
          <w:rFonts w:ascii="Roboto" w:eastAsia="Times New Roman" w:hAnsi="Roboto" w:cs="Times New Roman"/>
          <w:color w:val="01014A"/>
          <w:kern w:val="0"/>
          <w:sz w:val="27"/>
          <w:szCs w:val="27"/>
          <w:lang w:val="en-IN" w:eastAsia="en-IN"/>
        </w:rPr>
        <w:t xml:space="preserve">, </w:t>
      </w:r>
      <w:proofErr w:type="spellStart"/>
      <w:r w:rsidRPr="00B40CE3">
        <w:rPr>
          <w:rFonts w:ascii="Roboto" w:eastAsia="Times New Roman" w:hAnsi="Roboto" w:cs="Times New Roman"/>
          <w:color w:val="01014A"/>
          <w:kern w:val="0"/>
          <w:sz w:val="27"/>
          <w:szCs w:val="27"/>
          <w:lang w:val="en-IN" w:eastAsia="en-IN"/>
        </w:rPr>
        <w:t>grade_in_first_attempt</w:t>
      </w:r>
      <w:proofErr w:type="spellEnd"/>
      <w:r w:rsidRPr="00B40CE3">
        <w:rPr>
          <w:rFonts w:ascii="Roboto" w:eastAsia="Times New Roman" w:hAnsi="Roboto" w:cs="Times New Roman"/>
          <w:color w:val="01014A"/>
          <w:kern w:val="0"/>
          <w:sz w:val="27"/>
          <w:szCs w:val="27"/>
          <w:lang w:val="en-IN" w:eastAsia="en-IN"/>
        </w:rPr>
        <w:t>, marksScoredIn3rdAttempt</w:t>
      </w:r>
    </w:p>
    <w:p w14:paraId="4CD50675" w14:textId="77777777" w:rsidR="00B40CE3" w:rsidRPr="00B40CE3" w:rsidRDefault="00B40CE3" w:rsidP="00B40CE3">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B40CE3">
        <w:rPr>
          <w:rFonts w:ascii="Roboto" w:eastAsia="Times New Roman" w:hAnsi="Roboto" w:cs="Times New Roman"/>
          <w:b/>
          <w:bCs/>
          <w:color w:val="01014A"/>
          <w:kern w:val="0"/>
          <w:sz w:val="27"/>
          <w:szCs w:val="27"/>
          <w:lang w:val="en-IN" w:eastAsia="en-IN"/>
        </w:rPr>
        <w:t>Invalid Identifiers:</w:t>
      </w:r>
      <w:r w:rsidRPr="00B40CE3">
        <w:rPr>
          <w:rFonts w:ascii="Roboto" w:eastAsia="Times New Roman" w:hAnsi="Roboto" w:cs="Times New Roman"/>
          <w:color w:val="01014A"/>
          <w:kern w:val="0"/>
          <w:sz w:val="27"/>
          <w:szCs w:val="27"/>
          <w:lang w:val="en-IN" w:eastAsia="en-IN"/>
        </w:rPr>
        <w:t> model number, 1ofAKind, double</w:t>
      </w:r>
    </w:p>
    <w:p w14:paraId="23658CAC" w14:textId="4478F550" w:rsidR="00B40CE3" w:rsidRDefault="00B40CE3" w:rsidP="00B40CE3">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B40CE3">
        <w:rPr>
          <w:rFonts w:ascii="Roboto" w:eastAsia="Times New Roman" w:hAnsi="Roboto" w:cs="Times New Roman"/>
          <w:color w:val="01014A"/>
          <w:kern w:val="0"/>
          <w:sz w:val="27"/>
          <w:szCs w:val="27"/>
          <w:lang w:val="en-IN" w:eastAsia="en-IN"/>
        </w:rPr>
        <w:t>Next, let us see how we can declare a variable.</w:t>
      </w:r>
    </w:p>
    <w:p w14:paraId="6F67C791" w14:textId="7B5FE6C8" w:rsidR="00DC5FAA" w:rsidRDefault="00DC5FAA" w:rsidP="00B40CE3">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p>
    <w:p w14:paraId="58D9473D" w14:textId="77777777" w:rsidR="00DC5FAA" w:rsidRPr="00DC5FAA" w:rsidRDefault="00DC5FAA" w:rsidP="00DC5FAA">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DC5FAA">
        <w:rPr>
          <w:rFonts w:ascii="Roboto" w:eastAsia="Times New Roman" w:hAnsi="Roboto" w:cs="Times New Roman"/>
          <w:color w:val="01014A"/>
          <w:kern w:val="0"/>
          <w:sz w:val="27"/>
          <w:szCs w:val="27"/>
          <w:lang w:val="en-IN" w:eastAsia="en-IN"/>
        </w:rPr>
        <w:t xml:space="preserve">Now let us see how to declare variables in Java. While declaring variables, we </w:t>
      </w:r>
      <w:proofErr w:type="gramStart"/>
      <w:r w:rsidRPr="00DC5FAA">
        <w:rPr>
          <w:rFonts w:ascii="Roboto" w:eastAsia="Times New Roman" w:hAnsi="Roboto" w:cs="Times New Roman"/>
          <w:color w:val="01014A"/>
          <w:kern w:val="0"/>
          <w:sz w:val="27"/>
          <w:szCs w:val="27"/>
          <w:lang w:val="en-IN" w:eastAsia="en-IN"/>
        </w:rPr>
        <w:t>have to</w:t>
      </w:r>
      <w:proofErr w:type="gramEnd"/>
      <w:r w:rsidRPr="00DC5FAA">
        <w:rPr>
          <w:rFonts w:ascii="Roboto" w:eastAsia="Times New Roman" w:hAnsi="Roboto" w:cs="Times New Roman"/>
          <w:color w:val="01014A"/>
          <w:kern w:val="0"/>
          <w:sz w:val="27"/>
          <w:szCs w:val="27"/>
          <w:lang w:val="en-IN" w:eastAsia="en-IN"/>
        </w:rPr>
        <w:t xml:space="preserve"> specify the kind of data they will hold.</w:t>
      </w:r>
    </w:p>
    <w:p w14:paraId="228EC508" w14:textId="77777777" w:rsidR="00DC5FAA" w:rsidRPr="00DC5FAA" w:rsidRDefault="00DC5FAA" w:rsidP="00DC5FAA">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DC5FAA">
        <w:rPr>
          <w:rFonts w:ascii="Roboto" w:eastAsia="Times New Roman" w:hAnsi="Roboto" w:cs="Times New Roman"/>
          <w:color w:val="01014A"/>
          <w:kern w:val="0"/>
          <w:sz w:val="27"/>
          <w:szCs w:val="27"/>
          <w:lang w:val="en-IN" w:eastAsia="en-IN"/>
        </w:rPr>
        <w:t>A data type defines the type of data a variable can hold, its memory needs, and the operations that can be performed on it.</w:t>
      </w:r>
    </w:p>
    <w:p w14:paraId="5A297D86" w14:textId="77777777" w:rsidR="00DC5FAA" w:rsidRPr="00DC5FAA" w:rsidRDefault="00DC5FAA" w:rsidP="00DC5FAA">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DC5FAA">
        <w:rPr>
          <w:rFonts w:ascii="Roboto" w:eastAsia="Times New Roman" w:hAnsi="Roboto" w:cs="Times New Roman"/>
          <w:color w:val="01014A"/>
          <w:kern w:val="0"/>
          <w:sz w:val="27"/>
          <w:szCs w:val="27"/>
          <w:lang w:val="en-IN" w:eastAsia="en-IN"/>
        </w:rPr>
        <w:t>A variable can hold values only of the type specified at the time of its declaration.</w:t>
      </w:r>
    </w:p>
    <w:p w14:paraId="04C171AC" w14:textId="77777777" w:rsidR="00DC5FAA" w:rsidRPr="00DC5FAA" w:rsidRDefault="00DC5FAA" w:rsidP="00DC5FAA">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DC5FAA">
        <w:rPr>
          <w:rFonts w:ascii="Roboto" w:eastAsia="Times New Roman" w:hAnsi="Roboto" w:cs="Times New Roman"/>
          <w:b/>
          <w:bCs/>
          <w:color w:val="01014A"/>
          <w:kern w:val="0"/>
          <w:sz w:val="27"/>
          <w:szCs w:val="27"/>
          <w:lang w:val="en-IN" w:eastAsia="en-IN"/>
        </w:rPr>
        <w:t>Syntax:  &lt;data type&gt; &lt;identifier&gt; = &lt;value&gt;;</w:t>
      </w:r>
    </w:p>
    <w:p w14:paraId="0C328DDB" w14:textId="77777777" w:rsidR="00DC5FAA" w:rsidRPr="00DC5FAA" w:rsidRDefault="00DC5FAA" w:rsidP="00DC5FAA">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DC5FAA">
        <w:rPr>
          <w:rFonts w:ascii="Roboto" w:eastAsia="Times New Roman" w:hAnsi="Roboto" w:cs="Times New Roman"/>
          <w:color w:val="01014A"/>
          <w:kern w:val="0"/>
          <w:sz w:val="27"/>
          <w:szCs w:val="27"/>
          <w:lang w:val="en-IN" w:eastAsia="en-IN"/>
        </w:rPr>
        <w:t>For Example: </w:t>
      </w:r>
    </w:p>
    <w:p w14:paraId="0A78D125" w14:textId="787DA112" w:rsidR="00DC5FAA" w:rsidRPr="00DC5FAA" w:rsidRDefault="00DC5FAA" w:rsidP="00DC5FAA">
      <w:pPr>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DC5FAA">
        <w:rPr>
          <w:rFonts w:ascii="Courier New" w:eastAsia="Times New Roman" w:hAnsi="Courier New" w:cs="Courier New"/>
          <w:color w:val="E28964"/>
          <w:kern w:val="0"/>
          <w:sz w:val="27"/>
          <w:szCs w:val="27"/>
          <w:lang w:val="en-IN" w:eastAsia="en-IN"/>
        </w:rPr>
        <w:t>long</w:t>
      </w:r>
      <w:r w:rsidRPr="00DC5FAA">
        <w:rPr>
          <w:rFonts w:ascii="Courier New" w:eastAsia="Times New Roman" w:hAnsi="Courier New" w:cs="Courier New"/>
          <w:color w:val="FFFFFF"/>
          <w:kern w:val="0"/>
          <w:sz w:val="27"/>
          <w:szCs w:val="27"/>
          <w:lang w:val="en-IN" w:eastAsia="en-IN"/>
        </w:rPr>
        <w:t xml:space="preserve"> </w:t>
      </w:r>
      <w:proofErr w:type="spellStart"/>
      <w:r w:rsidRPr="00DC5FAA">
        <w:rPr>
          <w:rFonts w:ascii="Courier New" w:eastAsia="Times New Roman" w:hAnsi="Courier New" w:cs="Courier New"/>
          <w:color w:val="FFFFFF"/>
          <w:kern w:val="0"/>
          <w:sz w:val="27"/>
          <w:szCs w:val="27"/>
          <w:lang w:val="en-IN" w:eastAsia="en-IN"/>
        </w:rPr>
        <w:t>totalCost</w:t>
      </w:r>
      <w:proofErr w:type="spellEnd"/>
      <w:r w:rsidRPr="00DC5FAA">
        <w:rPr>
          <w:rFonts w:ascii="Courier New" w:eastAsia="Times New Roman" w:hAnsi="Courier New" w:cs="Courier New"/>
          <w:color w:val="FFFFFF"/>
          <w:kern w:val="0"/>
          <w:sz w:val="27"/>
          <w:szCs w:val="27"/>
          <w:lang w:val="en-IN" w:eastAsia="en-IN"/>
        </w:rPr>
        <w:t xml:space="preserve"> = </w:t>
      </w:r>
      <w:r w:rsidRPr="00DC5FAA">
        <w:rPr>
          <w:rFonts w:ascii="Courier New" w:eastAsia="Times New Roman" w:hAnsi="Courier New" w:cs="Courier New"/>
          <w:color w:val="3387CC"/>
          <w:kern w:val="0"/>
          <w:sz w:val="27"/>
          <w:szCs w:val="27"/>
          <w:lang w:val="en-IN" w:eastAsia="en-IN"/>
        </w:rPr>
        <w:t>0</w:t>
      </w:r>
      <w:r w:rsidRPr="00DC5FAA">
        <w:rPr>
          <w:rFonts w:ascii="Courier New" w:eastAsia="Times New Roman" w:hAnsi="Courier New" w:cs="Courier New"/>
          <w:color w:val="FFFFFF"/>
          <w:kern w:val="0"/>
          <w:sz w:val="27"/>
          <w:szCs w:val="27"/>
          <w:lang w:val="en-IN" w:eastAsia="en-IN"/>
        </w:rPr>
        <w:t>;</w:t>
      </w:r>
      <w:r w:rsidRPr="00DC5FAA">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4DA474EB" wp14:editId="4D5CB44C">
                <wp:extent cx="304800" cy="304800"/>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1FAF2B"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7FC2FF6" w14:textId="77777777" w:rsidR="00DC5FAA" w:rsidRPr="00DC5FAA" w:rsidRDefault="00DC5FAA" w:rsidP="00DC5FAA">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DC5FAA">
        <w:rPr>
          <w:rFonts w:ascii="Roboto" w:eastAsia="Times New Roman" w:hAnsi="Roboto" w:cs="Times New Roman"/>
          <w:color w:val="01014A"/>
          <w:kern w:val="0"/>
          <w:sz w:val="27"/>
          <w:szCs w:val="27"/>
          <w:lang w:val="en-IN" w:eastAsia="en-IN"/>
        </w:rPr>
        <w:lastRenderedPageBreak/>
        <w:t>Data types are primarily of two kinds:</w:t>
      </w:r>
    </w:p>
    <w:p w14:paraId="00C8E110" w14:textId="77777777" w:rsidR="00DC5FAA" w:rsidRPr="00DC5FAA" w:rsidRDefault="00DC5FAA" w:rsidP="00DC5FAA">
      <w:pPr>
        <w:numPr>
          <w:ilvl w:val="0"/>
          <w:numId w:val="25"/>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DC5FAA">
        <w:rPr>
          <w:rFonts w:ascii="Roboto" w:eastAsia="Times New Roman" w:hAnsi="Roboto" w:cs="Times New Roman"/>
          <w:b/>
          <w:bCs/>
          <w:color w:val="01014A"/>
          <w:kern w:val="0"/>
          <w:sz w:val="27"/>
          <w:szCs w:val="27"/>
          <w:lang w:val="en-IN" w:eastAsia="en-IN"/>
        </w:rPr>
        <w:t>Primitive data types</w:t>
      </w:r>
      <w:r w:rsidRPr="00DC5FAA">
        <w:rPr>
          <w:rFonts w:ascii="Roboto" w:eastAsia="Times New Roman" w:hAnsi="Roboto" w:cs="Times New Roman"/>
          <w:color w:val="01014A"/>
          <w:kern w:val="0"/>
          <w:sz w:val="27"/>
          <w:szCs w:val="27"/>
          <w:lang w:val="en-IN" w:eastAsia="en-IN"/>
        </w:rPr>
        <w:t>: Variables hold the value of data item. char in Java uses Unicode characters</w:t>
      </w:r>
    </w:p>
    <w:p w14:paraId="356EDD7B" w14:textId="77777777" w:rsidR="00DC5FAA" w:rsidRPr="00DC5FAA" w:rsidRDefault="00DC5FAA" w:rsidP="00DC5FAA">
      <w:pPr>
        <w:numPr>
          <w:ilvl w:val="0"/>
          <w:numId w:val="25"/>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DC5FAA">
        <w:rPr>
          <w:rFonts w:ascii="Roboto" w:eastAsia="Times New Roman" w:hAnsi="Roboto" w:cs="Times New Roman"/>
          <w:b/>
          <w:bCs/>
          <w:color w:val="01014A"/>
          <w:kern w:val="0"/>
          <w:sz w:val="27"/>
          <w:szCs w:val="27"/>
          <w:lang w:val="en-IN" w:eastAsia="en-IN"/>
        </w:rPr>
        <w:t>Non-Primitive/Reference data types</w:t>
      </w:r>
      <w:r w:rsidRPr="00DC5FAA">
        <w:rPr>
          <w:rFonts w:ascii="Roboto" w:eastAsia="Times New Roman" w:hAnsi="Roboto" w:cs="Times New Roman"/>
          <w:color w:val="01014A"/>
          <w:kern w:val="0"/>
          <w:sz w:val="27"/>
          <w:szCs w:val="27"/>
          <w:lang w:val="en-IN" w:eastAsia="en-IN"/>
        </w:rPr>
        <w:t xml:space="preserve">: Variables hold the reference of the memory location where the data item is stored.    Note: Non-primitive types such as String, user-defined types, </w:t>
      </w:r>
      <w:proofErr w:type="spellStart"/>
      <w:r w:rsidRPr="00DC5FAA">
        <w:rPr>
          <w:rFonts w:ascii="Roboto" w:eastAsia="Times New Roman" w:hAnsi="Roboto" w:cs="Times New Roman"/>
          <w:color w:val="01014A"/>
          <w:kern w:val="0"/>
          <w:sz w:val="27"/>
          <w:szCs w:val="27"/>
          <w:lang w:val="en-IN" w:eastAsia="en-IN"/>
        </w:rPr>
        <w:t>enum</w:t>
      </w:r>
      <w:proofErr w:type="spellEnd"/>
      <w:r w:rsidRPr="00DC5FAA">
        <w:rPr>
          <w:rFonts w:ascii="Roboto" w:eastAsia="Times New Roman" w:hAnsi="Roboto" w:cs="Times New Roman"/>
          <w:color w:val="01014A"/>
          <w:kern w:val="0"/>
          <w:sz w:val="27"/>
          <w:szCs w:val="27"/>
          <w:lang w:val="en-IN" w:eastAsia="en-IN"/>
        </w:rPr>
        <w:t xml:space="preserve"> will be discussed later in the course.</w:t>
      </w:r>
    </w:p>
    <w:p w14:paraId="79339A23" w14:textId="77777777" w:rsidR="00DC5FAA" w:rsidRPr="00DC5FAA" w:rsidRDefault="00DC5FAA" w:rsidP="00DC5FAA">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DC5FAA">
        <w:rPr>
          <w:rFonts w:ascii="Roboto" w:eastAsia="Times New Roman" w:hAnsi="Roboto" w:cs="Times New Roman"/>
          <w:color w:val="01014A"/>
          <w:kern w:val="0"/>
          <w:sz w:val="27"/>
          <w:szCs w:val="27"/>
          <w:lang w:val="en-IN" w:eastAsia="en-IN"/>
        </w:rPr>
        <w:t>Let us have look at different data types in the below diagram in detail.</w:t>
      </w:r>
    </w:p>
    <w:p w14:paraId="4BAD2FF1" w14:textId="5F0AC40F" w:rsidR="00DC5FAA" w:rsidRPr="00DC5FAA" w:rsidRDefault="00DC5FAA" w:rsidP="00DC5FAA">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DC5FAA">
        <w:rPr>
          <w:rFonts w:ascii="Roboto" w:eastAsia="Times New Roman" w:hAnsi="Roboto" w:cs="Times New Roman"/>
          <w:noProof/>
          <w:color w:val="01014A"/>
          <w:kern w:val="0"/>
          <w:sz w:val="27"/>
          <w:szCs w:val="27"/>
          <w:lang w:val="en-IN" w:eastAsia="en-IN"/>
        </w:rPr>
        <w:drawing>
          <wp:inline distT="0" distB="0" distL="0" distR="0" wp14:anchorId="39262F11" wp14:editId="3A22AB19">
            <wp:extent cx="6858000" cy="34010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3401060"/>
                    </a:xfrm>
                    <a:prstGeom prst="rect">
                      <a:avLst/>
                    </a:prstGeom>
                    <a:noFill/>
                    <a:ln>
                      <a:noFill/>
                    </a:ln>
                  </pic:spPr>
                </pic:pic>
              </a:graphicData>
            </a:graphic>
          </wp:inline>
        </w:drawing>
      </w:r>
    </w:p>
    <w:p w14:paraId="4E151AE0" w14:textId="77777777" w:rsidR="00DC5FAA" w:rsidRPr="00DC5FAA" w:rsidRDefault="00DC5FAA" w:rsidP="00DC5FAA">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DC5FAA">
        <w:rPr>
          <w:rFonts w:ascii="Roboto" w:eastAsia="Times New Roman" w:hAnsi="Roboto" w:cs="Times New Roman"/>
          <w:color w:val="01014A"/>
          <w:kern w:val="0"/>
          <w:sz w:val="27"/>
          <w:szCs w:val="27"/>
          <w:lang w:val="en-IN" w:eastAsia="en-IN"/>
        </w:rPr>
        <w:t>The default value and size occupied by each datatype with an example below.</w:t>
      </w:r>
    </w:p>
    <w:p w14:paraId="1AB4D38D" w14:textId="5C9D3364" w:rsidR="00DC5FAA" w:rsidRPr="00DC5FAA" w:rsidRDefault="00DC5FAA" w:rsidP="00DC5FAA">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DC5FAA">
        <w:rPr>
          <w:rFonts w:ascii="Roboto" w:eastAsia="Times New Roman" w:hAnsi="Roboto" w:cs="Times New Roman"/>
          <w:noProof/>
          <w:color w:val="01014A"/>
          <w:kern w:val="0"/>
          <w:sz w:val="27"/>
          <w:szCs w:val="27"/>
          <w:lang w:val="en-IN" w:eastAsia="en-IN"/>
        </w:rPr>
        <w:drawing>
          <wp:inline distT="0" distB="0" distL="0" distR="0" wp14:anchorId="08E874E6" wp14:editId="3FE20316">
            <wp:extent cx="6858000" cy="23012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0" cy="2301240"/>
                    </a:xfrm>
                    <a:prstGeom prst="rect">
                      <a:avLst/>
                    </a:prstGeom>
                    <a:noFill/>
                    <a:ln>
                      <a:noFill/>
                    </a:ln>
                  </pic:spPr>
                </pic:pic>
              </a:graphicData>
            </a:graphic>
          </wp:inline>
        </w:drawing>
      </w:r>
    </w:p>
    <w:p w14:paraId="26248956" w14:textId="77777777" w:rsidR="00DC5FAA" w:rsidRPr="00DC5FAA" w:rsidRDefault="00DC5FAA" w:rsidP="00DC5FAA">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DC5FAA">
        <w:rPr>
          <w:rFonts w:ascii="Roboto" w:eastAsia="Times New Roman" w:hAnsi="Roboto" w:cs="Times New Roman"/>
          <w:color w:val="01014A"/>
          <w:kern w:val="0"/>
          <w:sz w:val="27"/>
          <w:szCs w:val="27"/>
          <w:lang w:val="en-IN" w:eastAsia="en-IN"/>
        </w:rPr>
        <w:t>Next, let us see how we can specify the datatype of a variable.</w:t>
      </w:r>
    </w:p>
    <w:p w14:paraId="570002E4" w14:textId="77777777" w:rsidR="00DC5FAA" w:rsidRPr="00DC5FAA" w:rsidRDefault="00DC5FAA" w:rsidP="00DC5FAA">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DC5FAA">
        <w:rPr>
          <w:rFonts w:ascii="Roboto" w:eastAsia="Times New Roman" w:hAnsi="Roboto" w:cs="Times New Roman"/>
          <w:color w:val="01014A"/>
          <w:kern w:val="0"/>
          <w:sz w:val="27"/>
          <w:szCs w:val="27"/>
          <w:lang w:val="en-IN" w:eastAsia="en-IN"/>
        </w:rPr>
        <w:lastRenderedPageBreak/>
        <w:t>By now, you have seen that to declare a variable, you need to specify the data type of the variable but from Java 10 onwards, a new feature of local variable type inference has been introduced.</w:t>
      </w:r>
    </w:p>
    <w:p w14:paraId="367BD06D" w14:textId="77777777" w:rsidR="00DC5FAA" w:rsidRPr="00DC5FAA" w:rsidRDefault="00DC5FAA" w:rsidP="00DC5FAA">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DC5FAA">
        <w:rPr>
          <w:rFonts w:ascii="Roboto" w:eastAsia="Times New Roman" w:hAnsi="Roboto" w:cs="Times New Roman"/>
          <w:color w:val="01014A"/>
          <w:kern w:val="0"/>
          <w:sz w:val="27"/>
          <w:szCs w:val="27"/>
          <w:lang w:val="en-IN" w:eastAsia="en-IN"/>
        </w:rPr>
        <w:t> </w:t>
      </w:r>
    </w:p>
    <w:p w14:paraId="46F7B925" w14:textId="77777777" w:rsidR="00DC5FAA" w:rsidRPr="00DC5FAA" w:rsidRDefault="00DC5FAA" w:rsidP="00DC5FAA">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DC5FAA">
        <w:rPr>
          <w:rFonts w:ascii="Roboto" w:eastAsia="Times New Roman" w:hAnsi="Roboto" w:cs="Times New Roman"/>
          <w:color w:val="01014A"/>
          <w:kern w:val="0"/>
          <w:sz w:val="27"/>
          <w:szCs w:val="27"/>
          <w:lang w:val="en-IN" w:eastAsia="en-IN"/>
        </w:rPr>
        <w:t>This feature allows you to specify </w:t>
      </w:r>
      <w:r w:rsidRPr="00DC5FAA">
        <w:rPr>
          <w:rFonts w:ascii="Roboto" w:eastAsia="Times New Roman" w:hAnsi="Roboto" w:cs="Times New Roman"/>
          <w:b/>
          <w:bCs/>
          <w:color w:val="01014A"/>
          <w:kern w:val="0"/>
          <w:sz w:val="27"/>
          <w:szCs w:val="27"/>
          <w:lang w:val="en-IN" w:eastAsia="en-IN"/>
        </w:rPr>
        <w:t>var </w:t>
      </w:r>
      <w:r w:rsidRPr="00DC5FAA">
        <w:rPr>
          <w:rFonts w:ascii="Roboto" w:eastAsia="Times New Roman" w:hAnsi="Roboto" w:cs="Times New Roman"/>
          <w:color w:val="01014A"/>
          <w:kern w:val="0"/>
          <w:sz w:val="27"/>
          <w:szCs w:val="27"/>
          <w:lang w:val="en-IN" w:eastAsia="en-IN"/>
        </w:rPr>
        <w:t>instead of the data type while declaring a variable as shown below.</w:t>
      </w:r>
    </w:p>
    <w:p w14:paraId="28868839" w14:textId="78C73024" w:rsidR="00DC5FAA" w:rsidRPr="00DC5FAA" w:rsidRDefault="00DC5FAA" w:rsidP="00DC5FAA">
      <w:pPr>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DC5FAA">
        <w:rPr>
          <w:rFonts w:ascii="Courier New" w:eastAsia="Times New Roman" w:hAnsi="Courier New" w:cs="Courier New"/>
          <w:color w:val="E28964"/>
          <w:kern w:val="0"/>
          <w:sz w:val="27"/>
          <w:szCs w:val="27"/>
          <w:lang w:val="en-IN" w:eastAsia="en-IN"/>
        </w:rPr>
        <w:t>var</w:t>
      </w:r>
      <w:r w:rsidRPr="00DC5FAA">
        <w:rPr>
          <w:rFonts w:ascii="Courier New" w:eastAsia="Times New Roman" w:hAnsi="Courier New" w:cs="Courier New"/>
          <w:color w:val="FFFFFF"/>
          <w:kern w:val="0"/>
          <w:sz w:val="27"/>
          <w:szCs w:val="27"/>
          <w:lang w:val="en-IN" w:eastAsia="en-IN"/>
        </w:rPr>
        <w:t xml:space="preserve"> number=</w:t>
      </w:r>
      <w:r w:rsidRPr="00DC5FAA">
        <w:rPr>
          <w:rFonts w:ascii="Courier New" w:eastAsia="Times New Roman" w:hAnsi="Courier New" w:cs="Courier New"/>
          <w:color w:val="3387CC"/>
          <w:kern w:val="0"/>
          <w:sz w:val="27"/>
          <w:szCs w:val="27"/>
          <w:lang w:val="en-IN" w:eastAsia="en-IN"/>
        </w:rPr>
        <w:t>11</w:t>
      </w:r>
      <w:r w:rsidRPr="00DC5FAA">
        <w:rPr>
          <w:rFonts w:ascii="Courier New" w:eastAsia="Times New Roman" w:hAnsi="Courier New" w:cs="Courier New"/>
          <w:color w:val="FFFFFF"/>
          <w:kern w:val="0"/>
          <w:sz w:val="27"/>
          <w:szCs w:val="27"/>
          <w:lang w:val="en-IN" w:eastAsia="en-IN"/>
        </w:rPr>
        <w:t>;</w:t>
      </w:r>
      <w:r w:rsidRPr="00DC5FAA">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7449BA4B" wp14:editId="727E77CF">
                <wp:extent cx="304800" cy="304800"/>
                <wp:effectExtent l="0" t="0" r="0" b="0"/>
                <wp:docPr id="30"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EDC250" id="Rectangl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C24CCFF" w14:textId="77777777" w:rsidR="00DC5FAA" w:rsidRPr="00DC5FAA" w:rsidRDefault="00DC5FAA" w:rsidP="00DC5FAA">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DC5FAA">
        <w:rPr>
          <w:rFonts w:ascii="Roboto" w:eastAsia="Times New Roman" w:hAnsi="Roboto" w:cs="Times New Roman"/>
          <w:color w:val="01014A"/>
          <w:kern w:val="0"/>
          <w:sz w:val="27"/>
          <w:szCs w:val="27"/>
          <w:lang w:val="en-IN" w:eastAsia="en-IN"/>
        </w:rPr>
        <w:t>In the above code snippet, you can notice that instead of a data type, var has been specified while declaring the variable.</w:t>
      </w:r>
    </w:p>
    <w:p w14:paraId="3AD927C2" w14:textId="77777777" w:rsidR="00DC5FAA" w:rsidRPr="00DC5FAA" w:rsidRDefault="00DC5FAA" w:rsidP="00DC5FAA">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DC5FAA">
        <w:rPr>
          <w:rFonts w:ascii="Roboto" w:eastAsia="Times New Roman" w:hAnsi="Roboto" w:cs="Times New Roman"/>
          <w:color w:val="01014A"/>
          <w:kern w:val="0"/>
          <w:sz w:val="27"/>
          <w:szCs w:val="27"/>
          <w:lang w:val="en-IN" w:eastAsia="en-IN"/>
        </w:rPr>
        <w:t>In this case, the compiler infers the data type of the variable based on the value initialized to it. </w:t>
      </w:r>
    </w:p>
    <w:p w14:paraId="37D6FE24" w14:textId="77777777" w:rsidR="00DC5FAA" w:rsidRPr="00DC5FAA" w:rsidRDefault="00DC5FAA" w:rsidP="00DC5FAA">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DC5FAA">
        <w:rPr>
          <w:rFonts w:ascii="Roboto" w:eastAsia="Times New Roman" w:hAnsi="Roboto" w:cs="Times New Roman"/>
          <w:color w:val="01014A"/>
          <w:kern w:val="0"/>
          <w:sz w:val="27"/>
          <w:szCs w:val="27"/>
          <w:lang w:val="en-IN" w:eastAsia="en-IN"/>
        </w:rPr>
        <w:t>Here, the compiler will infer the data type as int as an integer value has been initialized to the variable number.</w:t>
      </w:r>
    </w:p>
    <w:p w14:paraId="4DE07B8D" w14:textId="77777777" w:rsidR="00DC5FAA" w:rsidRPr="00DC5FAA" w:rsidRDefault="00DC5FAA" w:rsidP="00DC5FAA">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DC5FAA">
        <w:rPr>
          <w:rFonts w:ascii="Roboto" w:eastAsia="Times New Roman" w:hAnsi="Roboto" w:cs="Times New Roman"/>
          <w:color w:val="01014A"/>
          <w:kern w:val="0"/>
          <w:sz w:val="27"/>
          <w:szCs w:val="27"/>
          <w:lang w:val="en-IN" w:eastAsia="en-IN"/>
        </w:rPr>
        <w:t>Please note that var can only be used when a variable is initialized during declaration. var cannot be used when a variable is just declared without initialization.</w:t>
      </w:r>
    </w:p>
    <w:p w14:paraId="37F0AD36" w14:textId="77777777" w:rsidR="00DC5FAA" w:rsidRPr="00DC5FAA" w:rsidRDefault="00DC5FAA" w:rsidP="00DC5FAA">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DC5FAA">
        <w:rPr>
          <w:rFonts w:ascii="Roboto" w:eastAsia="Times New Roman" w:hAnsi="Roboto" w:cs="Times New Roman"/>
          <w:color w:val="01014A"/>
          <w:kern w:val="0"/>
          <w:sz w:val="27"/>
          <w:szCs w:val="27"/>
          <w:lang w:val="en-IN" w:eastAsia="en-IN"/>
        </w:rPr>
        <w:t>The code snippet given below will result in a compilation error.</w:t>
      </w:r>
    </w:p>
    <w:p w14:paraId="2731B40E" w14:textId="7630E58A" w:rsidR="00DC5FAA" w:rsidRPr="00DC5FAA" w:rsidRDefault="00DC5FAA" w:rsidP="00DC5FAA">
      <w:pPr>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DC5FAA">
        <w:rPr>
          <w:rFonts w:ascii="Courier New" w:eastAsia="Times New Roman" w:hAnsi="Courier New" w:cs="Courier New"/>
          <w:color w:val="E28964"/>
          <w:kern w:val="0"/>
          <w:sz w:val="27"/>
          <w:szCs w:val="27"/>
          <w:lang w:val="en-IN" w:eastAsia="en-IN"/>
        </w:rPr>
        <w:t>var</w:t>
      </w:r>
      <w:r w:rsidRPr="00DC5FAA">
        <w:rPr>
          <w:rFonts w:ascii="Courier New" w:eastAsia="Times New Roman" w:hAnsi="Courier New" w:cs="Courier New"/>
          <w:color w:val="FFFFFF"/>
          <w:kern w:val="0"/>
          <w:sz w:val="27"/>
          <w:szCs w:val="27"/>
          <w:lang w:val="en-IN" w:eastAsia="en-IN"/>
        </w:rPr>
        <w:t xml:space="preserve"> number;</w:t>
      </w:r>
      <w:r w:rsidRPr="00DC5FAA">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4B7CD61E" wp14:editId="7732E2BA">
                <wp:extent cx="304800" cy="304800"/>
                <wp:effectExtent l="0" t="0" r="0" b="0"/>
                <wp:docPr id="29"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831355" id="Rectangle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8D542D8" w14:textId="77777777" w:rsidR="00DC5FAA" w:rsidRPr="00DC5FAA" w:rsidRDefault="00DC5FAA" w:rsidP="00DC5FAA">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DC5FAA">
        <w:rPr>
          <w:rFonts w:ascii="Roboto" w:eastAsia="Times New Roman" w:hAnsi="Roboto" w:cs="Times New Roman"/>
          <w:color w:val="01014A"/>
          <w:kern w:val="0"/>
          <w:sz w:val="27"/>
          <w:szCs w:val="27"/>
          <w:lang w:val="en-IN" w:eastAsia="en-IN"/>
        </w:rPr>
        <w:t>Once a variable declared with var has been initialized, you cannot even change the type of the value assigned to the variable.</w:t>
      </w:r>
    </w:p>
    <w:p w14:paraId="6872366D" w14:textId="77777777" w:rsidR="00DC5FAA" w:rsidRPr="00DC5FAA" w:rsidRDefault="00DC5FAA" w:rsidP="00DC5FAA">
      <w:pPr>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DC5FAA">
        <w:rPr>
          <w:rFonts w:ascii="Courier New" w:eastAsia="Times New Roman" w:hAnsi="Courier New" w:cs="Courier New"/>
          <w:color w:val="E28964"/>
          <w:kern w:val="0"/>
          <w:sz w:val="27"/>
          <w:szCs w:val="27"/>
          <w:lang w:val="en-IN" w:eastAsia="en-IN"/>
        </w:rPr>
        <w:t>var</w:t>
      </w:r>
      <w:r w:rsidRPr="00DC5FAA">
        <w:rPr>
          <w:rFonts w:ascii="Courier New" w:eastAsia="Times New Roman" w:hAnsi="Courier New" w:cs="Courier New"/>
          <w:color w:val="FFFFFF"/>
          <w:kern w:val="0"/>
          <w:sz w:val="27"/>
          <w:szCs w:val="27"/>
          <w:lang w:val="en-IN" w:eastAsia="en-IN"/>
        </w:rPr>
        <w:t xml:space="preserve"> number=</w:t>
      </w:r>
      <w:proofErr w:type="gramStart"/>
      <w:r w:rsidRPr="00DC5FAA">
        <w:rPr>
          <w:rFonts w:ascii="Courier New" w:eastAsia="Times New Roman" w:hAnsi="Courier New" w:cs="Courier New"/>
          <w:color w:val="3387CC"/>
          <w:kern w:val="0"/>
          <w:sz w:val="27"/>
          <w:szCs w:val="27"/>
          <w:lang w:val="en-IN" w:eastAsia="en-IN"/>
        </w:rPr>
        <w:t>11</w:t>
      </w:r>
      <w:r w:rsidRPr="00DC5FAA">
        <w:rPr>
          <w:rFonts w:ascii="Courier New" w:eastAsia="Times New Roman" w:hAnsi="Courier New" w:cs="Courier New"/>
          <w:color w:val="FFFFFF"/>
          <w:kern w:val="0"/>
          <w:sz w:val="27"/>
          <w:szCs w:val="27"/>
          <w:lang w:val="en-IN" w:eastAsia="en-IN"/>
        </w:rPr>
        <w:t xml:space="preserve">;  </w:t>
      </w:r>
      <w:r w:rsidRPr="00DC5FAA">
        <w:rPr>
          <w:rFonts w:ascii="Courier New" w:eastAsia="Times New Roman" w:hAnsi="Courier New" w:cs="Courier New"/>
          <w:i/>
          <w:iCs/>
          <w:color w:val="AEAEAE"/>
          <w:kern w:val="0"/>
          <w:sz w:val="27"/>
          <w:szCs w:val="27"/>
          <w:lang w:val="en-IN" w:eastAsia="en-IN"/>
        </w:rPr>
        <w:t>/</w:t>
      </w:r>
      <w:proofErr w:type="gramEnd"/>
      <w:r w:rsidRPr="00DC5FAA">
        <w:rPr>
          <w:rFonts w:ascii="Courier New" w:eastAsia="Times New Roman" w:hAnsi="Courier New" w:cs="Courier New"/>
          <w:i/>
          <w:iCs/>
          <w:color w:val="AEAEAE"/>
          <w:kern w:val="0"/>
          <w:sz w:val="27"/>
          <w:szCs w:val="27"/>
          <w:lang w:val="en-IN" w:eastAsia="en-IN"/>
        </w:rPr>
        <w:t>/Line 1</w:t>
      </w:r>
    </w:p>
    <w:p w14:paraId="009EEB43" w14:textId="4ADDD08D" w:rsidR="00DC5FAA" w:rsidRPr="00DC5FAA" w:rsidRDefault="00DC5FAA" w:rsidP="00DC5FAA">
      <w:pPr>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DC5FAA">
        <w:rPr>
          <w:rFonts w:ascii="Courier New" w:eastAsia="Times New Roman" w:hAnsi="Courier New" w:cs="Courier New"/>
          <w:color w:val="FFFFFF"/>
          <w:kern w:val="0"/>
          <w:sz w:val="27"/>
          <w:szCs w:val="27"/>
          <w:lang w:val="en-IN" w:eastAsia="en-IN"/>
        </w:rPr>
        <w:t>number=</w:t>
      </w:r>
      <w:r w:rsidRPr="00DC5FAA">
        <w:rPr>
          <w:rFonts w:ascii="Courier New" w:eastAsia="Times New Roman" w:hAnsi="Courier New" w:cs="Courier New"/>
          <w:color w:val="65B042"/>
          <w:kern w:val="0"/>
          <w:sz w:val="27"/>
          <w:szCs w:val="27"/>
          <w:lang w:val="en-IN" w:eastAsia="en-IN"/>
        </w:rPr>
        <w:t>"Java</w:t>
      </w:r>
      <w:proofErr w:type="gramStart"/>
      <w:r w:rsidRPr="00DC5FAA">
        <w:rPr>
          <w:rFonts w:ascii="Courier New" w:eastAsia="Times New Roman" w:hAnsi="Courier New" w:cs="Courier New"/>
          <w:color w:val="65B042"/>
          <w:kern w:val="0"/>
          <w:sz w:val="27"/>
          <w:szCs w:val="27"/>
          <w:lang w:val="en-IN" w:eastAsia="en-IN"/>
        </w:rPr>
        <w:t>"</w:t>
      </w:r>
      <w:r w:rsidRPr="00DC5FAA">
        <w:rPr>
          <w:rFonts w:ascii="Courier New" w:eastAsia="Times New Roman" w:hAnsi="Courier New" w:cs="Courier New"/>
          <w:color w:val="FFFFFF"/>
          <w:kern w:val="0"/>
          <w:sz w:val="27"/>
          <w:szCs w:val="27"/>
          <w:lang w:val="en-IN" w:eastAsia="en-IN"/>
        </w:rPr>
        <w:t xml:space="preserve">;  </w:t>
      </w:r>
      <w:r w:rsidRPr="00DC5FAA">
        <w:rPr>
          <w:rFonts w:ascii="Courier New" w:eastAsia="Times New Roman" w:hAnsi="Courier New" w:cs="Courier New"/>
          <w:i/>
          <w:iCs/>
          <w:color w:val="AEAEAE"/>
          <w:kern w:val="0"/>
          <w:sz w:val="27"/>
          <w:szCs w:val="27"/>
          <w:lang w:val="en-IN" w:eastAsia="en-IN"/>
        </w:rPr>
        <w:t>/</w:t>
      </w:r>
      <w:proofErr w:type="gramEnd"/>
      <w:r w:rsidRPr="00DC5FAA">
        <w:rPr>
          <w:rFonts w:ascii="Courier New" w:eastAsia="Times New Roman" w:hAnsi="Courier New" w:cs="Courier New"/>
          <w:i/>
          <w:iCs/>
          <w:color w:val="AEAEAE"/>
          <w:kern w:val="0"/>
          <w:sz w:val="27"/>
          <w:szCs w:val="27"/>
          <w:lang w:val="en-IN" w:eastAsia="en-IN"/>
        </w:rPr>
        <w:t>/Line 2</w:t>
      </w:r>
      <w:r w:rsidRPr="00DC5FAA">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0F2F14F1" wp14:editId="2F9038BF">
                <wp:extent cx="304800" cy="304800"/>
                <wp:effectExtent l="0" t="0" r="0" b="0"/>
                <wp:docPr id="2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2AA2AC"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BB41FE3" w14:textId="77777777" w:rsidR="00DC5FAA" w:rsidRPr="00DC5FAA" w:rsidRDefault="00DC5FAA" w:rsidP="00DC5FAA">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DC5FAA">
        <w:rPr>
          <w:rFonts w:ascii="Roboto" w:eastAsia="Times New Roman" w:hAnsi="Roboto" w:cs="Times New Roman"/>
          <w:color w:val="01014A"/>
          <w:kern w:val="0"/>
          <w:sz w:val="27"/>
          <w:szCs w:val="27"/>
          <w:lang w:val="en-IN" w:eastAsia="en-IN"/>
        </w:rPr>
        <w:t>The above code snippet will result in a compilation error as in Line 2, the value 'Java' of type String is assigned to the variable number but initially the type inferred for the variable number was int. This is not allowed.</w:t>
      </w:r>
    </w:p>
    <w:p w14:paraId="78382A4B" w14:textId="77777777" w:rsidR="00DC5FAA" w:rsidRPr="00DC5FAA" w:rsidRDefault="00DC5FAA" w:rsidP="00DC5FAA">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proofErr w:type="gramStart"/>
      <w:r w:rsidRPr="00DC5FAA">
        <w:rPr>
          <w:rFonts w:ascii="Roboto" w:eastAsia="Times New Roman" w:hAnsi="Roboto" w:cs="Times New Roman"/>
          <w:color w:val="01014A"/>
          <w:kern w:val="0"/>
          <w:sz w:val="27"/>
          <w:szCs w:val="27"/>
          <w:lang w:val="en-IN" w:eastAsia="en-IN"/>
        </w:rPr>
        <w:t>Similarly</w:t>
      </w:r>
      <w:proofErr w:type="gramEnd"/>
      <w:r w:rsidRPr="00DC5FAA">
        <w:rPr>
          <w:rFonts w:ascii="Roboto" w:eastAsia="Times New Roman" w:hAnsi="Roboto" w:cs="Times New Roman"/>
          <w:color w:val="01014A"/>
          <w:kern w:val="0"/>
          <w:sz w:val="27"/>
          <w:szCs w:val="27"/>
          <w:lang w:val="en-IN" w:eastAsia="en-IN"/>
        </w:rPr>
        <w:t xml:space="preserve"> a var variable cannot be initialized to null, which will result in compilation error if done. This is because it cannot determine the type of the variable from the value null.</w:t>
      </w:r>
    </w:p>
    <w:p w14:paraId="1DBB7B1B" w14:textId="02A0176B" w:rsidR="00DC5FAA" w:rsidRPr="00DC5FAA" w:rsidRDefault="00DC5FAA" w:rsidP="00DC5FAA">
      <w:pPr>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DC5FAA">
        <w:rPr>
          <w:rFonts w:ascii="Courier New" w:eastAsia="Times New Roman" w:hAnsi="Courier New" w:cs="Courier New"/>
          <w:color w:val="E28964"/>
          <w:kern w:val="0"/>
          <w:sz w:val="27"/>
          <w:szCs w:val="27"/>
          <w:lang w:val="en-IN" w:eastAsia="en-IN"/>
        </w:rPr>
        <w:lastRenderedPageBreak/>
        <w:t>var</w:t>
      </w:r>
      <w:r w:rsidRPr="00DC5FAA">
        <w:rPr>
          <w:rFonts w:ascii="Courier New" w:eastAsia="Times New Roman" w:hAnsi="Courier New" w:cs="Courier New"/>
          <w:color w:val="FFFFFF"/>
          <w:kern w:val="0"/>
          <w:sz w:val="27"/>
          <w:szCs w:val="27"/>
          <w:lang w:val="en-IN" w:eastAsia="en-IN"/>
        </w:rPr>
        <w:t xml:space="preserve"> number=</w:t>
      </w:r>
      <w:r w:rsidRPr="00DC5FAA">
        <w:rPr>
          <w:rFonts w:ascii="Courier New" w:eastAsia="Times New Roman" w:hAnsi="Courier New" w:cs="Courier New"/>
          <w:color w:val="E28964"/>
          <w:kern w:val="0"/>
          <w:sz w:val="27"/>
          <w:szCs w:val="27"/>
          <w:lang w:val="en-IN" w:eastAsia="en-IN"/>
        </w:rPr>
        <w:t>null</w:t>
      </w:r>
      <w:r w:rsidRPr="00DC5FAA">
        <w:rPr>
          <w:rFonts w:ascii="Courier New" w:eastAsia="Times New Roman" w:hAnsi="Courier New" w:cs="Courier New"/>
          <w:color w:val="FFFFFF"/>
          <w:kern w:val="0"/>
          <w:sz w:val="27"/>
          <w:szCs w:val="27"/>
          <w:lang w:val="en-IN" w:eastAsia="en-IN"/>
        </w:rPr>
        <w:t>;</w:t>
      </w:r>
      <w:r w:rsidRPr="00DC5FAA">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1C432570" wp14:editId="7AAE0FC6">
                <wp:extent cx="304800" cy="304800"/>
                <wp:effectExtent l="0" t="0" r="0" b="0"/>
                <wp:docPr id="2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21C099" id="Rectangl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6E7807" w14:textId="77777777" w:rsidR="00DC5FAA" w:rsidRPr="00DC5FAA" w:rsidRDefault="00DC5FAA" w:rsidP="00DC5FAA">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DC5FAA">
        <w:rPr>
          <w:rFonts w:ascii="Roboto" w:eastAsia="Times New Roman" w:hAnsi="Roboto" w:cs="Times New Roman"/>
          <w:color w:val="01014A"/>
          <w:kern w:val="0"/>
          <w:sz w:val="27"/>
          <w:szCs w:val="27"/>
          <w:lang w:val="en-IN" w:eastAsia="en-IN"/>
        </w:rPr>
        <w:t> </w:t>
      </w:r>
    </w:p>
    <w:p w14:paraId="74FF6760" w14:textId="77777777" w:rsidR="00DC5FAA" w:rsidRPr="00DC5FAA" w:rsidRDefault="00DC5FAA" w:rsidP="00DC5FAA">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DC5FAA">
        <w:rPr>
          <w:rFonts w:ascii="Roboto" w:eastAsia="Times New Roman" w:hAnsi="Roboto" w:cs="Times New Roman"/>
          <w:color w:val="01014A"/>
          <w:kern w:val="0"/>
          <w:sz w:val="27"/>
          <w:szCs w:val="27"/>
          <w:lang w:val="en-IN" w:eastAsia="en-IN"/>
        </w:rPr>
        <w:t xml:space="preserve">You can now try these out in </w:t>
      </w:r>
      <w:proofErr w:type="spellStart"/>
      <w:r w:rsidRPr="00DC5FAA">
        <w:rPr>
          <w:rFonts w:ascii="Roboto" w:eastAsia="Times New Roman" w:hAnsi="Roboto" w:cs="Times New Roman"/>
          <w:color w:val="01014A"/>
          <w:kern w:val="0"/>
          <w:sz w:val="27"/>
          <w:szCs w:val="27"/>
          <w:lang w:val="en-IN" w:eastAsia="en-IN"/>
        </w:rPr>
        <w:t>tryouts</w:t>
      </w:r>
      <w:proofErr w:type="spellEnd"/>
      <w:r w:rsidRPr="00DC5FAA">
        <w:rPr>
          <w:rFonts w:ascii="Roboto" w:eastAsia="Times New Roman" w:hAnsi="Roboto" w:cs="Times New Roman"/>
          <w:color w:val="01014A"/>
          <w:kern w:val="0"/>
          <w:sz w:val="27"/>
          <w:szCs w:val="27"/>
          <w:lang w:val="en-IN" w:eastAsia="en-IN"/>
        </w:rPr>
        <w:t xml:space="preserve"> given later.</w:t>
      </w:r>
    </w:p>
    <w:p w14:paraId="052DCEFB" w14:textId="77777777" w:rsidR="00DC5FAA" w:rsidRPr="00DC5FAA" w:rsidRDefault="00DC5FAA" w:rsidP="00DC5FAA">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DC5FAA">
        <w:rPr>
          <w:rFonts w:ascii="Roboto" w:eastAsia="Times New Roman" w:hAnsi="Roboto" w:cs="Times New Roman"/>
          <w:color w:val="01014A"/>
          <w:kern w:val="0"/>
          <w:sz w:val="27"/>
          <w:szCs w:val="27"/>
          <w:lang w:val="en-IN" w:eastAsia="en-IN"/>
        </w:rPr>
        <w:t>Let us discuss about operators next.</w:t>
      </w:r>
    </w:p>
    <w:p w14:paraId="0C49C036" w14:textId="77777777" w:rsidR="004D38F8" w:rsidRPr="004D38F8" w:rsidRDefault="004D38F8" w:rsidP="004D38F8">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D38F8">
        <w:rPr>
          <w:rFonts w:ascii="Roboto" w:eastAsia="Times New Roman" w:hAnsi="Roboto" w:cs="Times New Roman"/>
          <w:color w:val="01014A"/>
          <w:kern w:val="0"/>
          <w:sz w:val="27"/>
          <w:szCs w:val="27"/>
          <w:lang w:val="en-IN" w:eastAsia="en-IN"/>
        </w:rPr>
        <w:t>To manipulate variables and to do some operations on the data, we require operators. </w:t>
      </w:r>
    </w:p>
    <w:p w14:paraId="045FA03A" w14:textId="77777777" w:rsidR="004D38F8" w:rsidRPr="004D38F8" w:rsidRDefault="004D38F8" w:rsidP="004D38F8">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D38F8">
        <w:rPr>
          <w:rFonts w:ascii="Roboto" w:eastAsia="Times New Roman" w:hAnsi="Roboto" w:cs="Times New Roman"/>
          <w:color w:val="01014A"/>
          <w:kern w:val="0"/>
          <w:sz w:val="27"/>
          <w:szCs w:val="27"/>
          <w:lang w:val="en-IN" w:eastAsia="en-IN"/>
        </w:rPr>
        <w:t>Operators are symbols that perform specific operations on values and return a result. Java is loaded with a huge set of operators:</w:t>
      </w:r>
    </w:p>
    <w:p w14:paraId="639284EB" w14:textId="77777777" w:rsidR="004D38F8" w:rsidRPr="004D38F8" w:rsidRDefault="004D38F8" w:rsidP="004D38F8">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D38F8">
        <w:rPr>
          <w:rFonts w:ascii="Roboto" w:eastAsia="Times New Roman" w:hAnsi="Roboto" w:cs="Times New Roman"/>
          <w:color w:val="01014A"/>
          <w:kern w:val="0"/>
          <w:sz w:val="27"/>
          <w:szCs w:val="27"/>
          <w:lang w:val="en-IN" w:eastAsia="en-IN"/>
        </w:rPr>
        <w:t>Arithmetic operators:</w:t>
      </w:r>
    </w:p>
    <w:p w14:paraId="07021FE3" w14:textId="2D61D90A" w:rsidR="004D38F8" w:rsidRPr="004D38F8" w:rsidRDefault="004D38F8" w:rsidP="004D38F8">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D38F8">
        <w:rPr>
          <w:rFonts w:ascii="Roboto" w:eastAsia="Times New Roman" w:hAnsi="Roboto" w:cs="Times New Roman"/>
          <w:noProof/>
          <w:color w:val="01014A"/>
          <w:kern w:val="0"/>
          <w:sz w:val="27"/>
          <w:szCs w:val="27"/>
          <w:lang w:val="en-IN" w:eastAsia="en-IN"/>
        </w:rPr>
        <w:drawing>
          <wp:inline distT="0" distB="0" distL="0" distR="0" wp14:anchorId="3F4EE9FA" wp14:editId="16CF64FC">
            <wp:extent cx="5010150" cy="21336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10150" cy="2133600"/>
                    </a:xfrm>
                    <a:prstGeom prst="rect">
                      <a:avLst/>
                    </a:prstGeom>
                    <a:noFill/>
                    <a:ln>
                      <a:noFill/>
                    </a:ln>
                  </pic:spPr>
                </pic:pic>
              </a:graphicData>
            </a:graphic>
          </wp:inline>
        </w:drawing>
      </w:r>
    </w:p>
    <w:p w14:paraId="778E0C3F" w14:textId="77777777" w:rsidR="004D38F8" w:rsidRPr="004D38F8" w:rsidRDefault="004D38F8" w:rsidP="004D38F8">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D38F8">
        <w:rPr>
          <w:rFonts w:ascii="Roboto" w:eastAsia="Times New Roman" w:hAnsi="Roboto" w:cs="Times New Roman"/>
          <w:color w:val="01014A"/>
          <w:kern w:val="0"/>
          <w:sz w:val="27"/>
          <w:szCs w:val="27"/>
          <w:lang w:val="en-IN" w:eastAsia="en-IN"/>
        </w:rPr>
        <w:t>Bitwise operators:</w:t>
      </w:r>
    </w:p>
    <w:p w14:paraId="1F78C35A" w14:textId="553074C5" w:rsidR="004D38F8" w:rsidRPr="004D38F8" w:rsidRDefault="004D38F8" w:rsidP="004D38F8">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D38F8">
        <w:rPr>
          <w:rFonts w:ascii="Roboto" w:eastAsia="Times New Roman" w:hAnsi="Roboto" w:cs="Times New Roman"/>
          <w:noProof/>
          <w:color w:val="01014A"/>
          <w:kern w:val="0"/>
          <w:sz w:val="27"/>
          <w:szCs w:val="27"/>
          <w:lang w:val="en-IN" w:eastAsia="en-IN"/>
        </w:rPr>
        <w:drawing>
          <wp:inline distT="0" distB="0" distL="0" distR="0" wp14:anchorId="5172F4D6" wp14:editId="04769B4C">
            <wp:extent cx="3956050" cy="2133600"/>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56050" cy="2133600"/>
                    </a:xfrm>
                    <a:prstGeom prst="rect">
                      <a:avLst/>
                    </a:prstGeom>
                    <a:noFill/>
                    <a:ln>
                      <a:noFill/>
                    </a:ln>
                  </pic:spPr>
                </pic:pic>
              </a:graphicData>
            </a:graphic>
          </wp:inline>
        </w:drawing>
      </w:r>
    </w:p>
    <w:p w14:paraId="76EB0DE9" w14:textId="77777777" w:rsidR="004D38F8" w:rsidRPr="004D38F8" w:rsidRDefault="004D38F8" w:rsidP="004D38F8">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D38F8">
        <w:rPr>
          <w:rFonts w:ascii="Roboto" w:eastAsia="Times New Roman" w:hAnsi="Roboto" w:cs="Times New Roman"/>
          <w:color w:val="01014A"/>
          <w:kern w:val="0"/>
          <w:sz w:val="27"/>
          <w:szCs w:val="27"/>
          <w:lang w:val="en-IN" w:eastAsia="en-IN"/>
        </w:rPr>
        <w:t>Relational operators:</w:t>
      </w:r>
    </w:p>
    <w:p w14:paraId="3281A905" w14:textId="24D4B5B2" w:rsidR="004D38F8" w:rsidRPr="004D38F8" w:rsidRDefault="004D38F8" w:rsidP="004D38F8">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D38F8">
        <w:rPr>
          <w:rFonts w:ascii="Roboto" w:eastAsia="Times New Roman" w:hAnsi="Roboto" w:cs="Times New Roman"/>
          <w:noProof/>
          <w:color w:val="01014A"/>
          <w:kern w:val="0"/>
          <w:sz w:val="27"/>
          <w:szCs w:val="27"/>
          <w:lang w:val="en-IN" w:eastAsia="en-IN"/>
        </w:rPr>
        <w:lastRenderedPageBreak/>
        <w:drawing>
          <wp:inline distT="0" distB="0" distL="0" distR="0" wp14:anchorId="4227877D" wp14:editId="0F615A5F">
            <wp:extent cx="3975100" cy="1873250"/>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5100" cy="1873250"/>
                    </a:xfrm>
                    <a:prstGeom prst="rect">
                      <a:avLst/>
                    </a:prstGeom>
                    <a:noFill/>
                    <a:ln>
                      <a:noFill/>
                    </a:ln>
                  </pic:spPr>
                </pic:pic>
              </a:graphicData>
            </a:graphic>
          </wp:inline>
        </w:drawing>
      </w:r>
    </w:p>
    <w:p w14:paraId="333DE495" w14:textId="77777777" w:rsidR="004D38F8" w:rsidRPr="004D38F8" w:rsidRDefault="004D38F8" w:rsidP="004D38F8">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D38F8">
        <w:rPr>
          <w:rFonts w:ascii="Roboto" w:eastAsia="Times New Roman" w:hAnsi="Roboto" w:cs="Times New Roman"/>
          <w:color w:val="01014A"/>
          <w:kern w:val="0"/>
          <w:sz w:val="27"/>
          <w:szCs w:val="27"/>
          <w:lang w:val="en-IN" w:eastAsia="en-IN"/>
        </w:rPr>
        <w:t>Assignment operators:</w:t>
      </w:r>
    </w:p>
    <w:p w14:paraId="6876F1B5" w14:textId="11143DC6" w:rsidR="004D38F8" w:rsidRPr="004D38F8" w:rsidRDefault="004D38F8" w:rsidP="004D38F8">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D38F8">
        <w:rPr>
          <w:rFonts w:ascii="Roboto" w:eastAsia="Times New Roman" w:hAnsi="Roboto" w:cs="Times New Roman"/>
          <w:noProof/>
          <w:color w:val="01014A"/>
          <w:kern w:val="0"/>
          <w:sz w:val="27"/>
          <w:szCs w:val="27"/>
          <w:lang w:val="en-IN" w:eastAsia="en-IN"/>
        </w:rPr>
        <w:drawing>
          <wp:inline distT="0" distB="0" distL="0" distR="0" wp14:anchorId="0185A6C6" wp14:editId="5DEABAFC">
            <wp:extent cx="3962400" cy="18669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62400" cy="1866900"/>
                    </a:xfrm>
                    <a:prstGeom prst="rect">
                      <a:avLst/>
                    </a:prstGeom>
                    <a:noFill/>
                    <a:ln>
                      <a:noFill/>
                    </a:ln>
                  </pic:spPr>
                </pic:pic>
              </a:graphicData>
            </a:graphic>
          </wp:inline>
        </w:drawing>
      </w:r>
    </w:p>
    <w:p w14:paraId="362394D5" w14:textId="77777777" w:rsidR="004D38F8" w:rsidRPr="004D38F8" w:rsidRDefault="004D38F8" w:rsidP="004D38F8">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D38F8">
        <w:rPr>
          <w:rFonts w:ascii="Roboto" w:eastAsia="Times New Roman" w:hAnsi="Roboto" w:cs="Times New Roman"/>
          <w:color w:val="01014A"/>
          <w:kern w:val="0"/>
          <w:sz w:val="27"/>
          <w:szCs w:val="27"/>
          <w:lang w:val="en-IN" w:eastAsia="en-IN"/>
        </w:rPr>
        <w:t>Logical operators:</w:t>
      </w:r>
    </w:p>
    <w:p w14:paraId="0E116E52" w14:textId="3927C442" w:rsidR="004D38F8" w:rsidRPr="004D38F8" w:rsidRDefault="004D38F8" w:rsidP="004D38F8">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D38F8">
        <w:rPr>
          <w:rFonts w:ascii="Roboto" w:eastAsia="Times New Roman" w:hAnsi="Roboto" w:cs="Times New Roman"/>
          <w:noProof/>
          <w:color w:val="01014A"/>
          <w:kern w:val="0"/>
          <w:sz w:val="27"/>
          <w:szCs w:val="27"/>
          <w:lang w:val="en-IN" w:eastAsia="en-IN"/>
        </w:rPr>
        <w:drawing>
          <wp:inline distT="0" distB="0" distL="0" distR="0" wp14:anchorId="7F5B9DAB" wp14:editId="769E7CD4">
            <wp:extent cx="6559550" cy="14922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59550" cy="1492250"/>
                    </a:xfrm>
                    <a:prstGeom prst="rect">
                      <a:avLst/>
                    </a:prstGeom>
                    <a:noFill/>
                    <a:ln>
                      <a:noFill/>
                    </a:ln>
                  </pic:spPr>
                </pic:pic>
              </a:graphicData>
            </a:graphic>
          </wp:inline>
        </w:drawing>
      </w:r>
    </w:p>
    <w:p w14:paraId="4DC20971" w14:textId="77777777" w:rsidR="004D38F8" w:rsidRPr="004D38F8" w:rsidRDefault="004D38F8" w:rsidP="004D38F8">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D38F8">
        <w:rPr>
          <w:rFonts w:ascii="Roboto" w:eastAsia="Times New Roman" w:hAnsi="Roboto" w:cs="Times New Roman"/>
          <w:color w:val="01014A"/>
          <w:kern w:val="0"/>
          <w:sz w:val="27"/>
          <w:szCs w:val="27"/>
          <w:lang w:val="en-IN" w:eastAsia="en-IN"/>
        </w:rPr>
        <w:t>Ternary Operator: It is a short form of if-then-else statement</w:t>
      </w:r>
    </w:p>
    <w:p w14:paraId="27F12319" w14:textId="77777777" w:rsidR="004D38F8" w:rsidRPr="004D38F8" w:rsidRDefault="004D38F8" w:rsidP="004D38F8">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D38F8">
        <w:rPr>
          <w:rFonts w:ascii="Roboto" w:eastAsia="Times New Roman" w:hAnsi="Roboto" w:cs="Times New Roman"/>
          <w:color w:val="01014A"/>
          <w:kern w:val="0"/>
          <w:sz w:val="27"/>
          <w:szCs w:val="27"/>
          <w:lang w:val="en-IN" w:eastAsia="en-IN"/>
        </w:rPr>
        <w:t>            Syntax:  &lt;condition</w:t>
      </w:r>
      <w:proofErr w:type="gramStart"/>
      <w:r w:rsidRPr="004D38F8">
        <w:rPr>
          <w:rFonts w:ascii="Roboto" w:eastAsia="Times New Roman" w:hAnsi="Roboto" w:cs="Times New Roman"/>
          <w:color w:val="01014A"/>
          <w:kern w:val="0"/>
          <w:sz w:val="27"/>
          <w:szCs w:val="27"/>
          <w:lang w:val="en-IN" w:eastAsia="en-IN"/>
        </w:rPr>
        <w:t>&gt; ?</w:t>
      </w:r>
      <w:proofErr w:type="gramEnd"/>
      <w:r w:rsidRPr="004D38F8">
        <w:rPr>
          <w:rFonts w:ascii="Roboto" w:eastAsia="Times New Roman" w:hAnsi="Roboto" w:cs="Times New Roman"/>
          <w:color w:val="01014A"/>
          <w:kern w:val="0"/>
          <w:sz w:val="27"/>
          <w:szCs w:val="27"/>
          <w:lang w:val="en-IN" w:eastAsia="en-IN"/>
        </w:rPr>
        <w:t xml:space="preserve"> &lt;statement if true</w:t>
      </w:r>
      <w:proofErr w:type="gramStart"/>
      <w:r w:rsidRPr="004D38F8">
        <w:rPr>
          <w:rFonts w:ascii="Roboto" w:eastAsia="Times New Roman" w:hAnsi="Roboto" w:cs="Times New Roman"/>
          <w:color w:val="01014A"/>
          <w:kern w:val="0"/>
          <w:sz w:val="27"/>
          <w:szCs w:val="27"/>
          <w:lang w:val="en-IN" w:eastAsia="en-IN"/>
        </w:rPr>
        <w:t>&gt; :</w:t>
      </w:r>
      <w:proofErr w:type="gramEnd"/>
      <w:r w:rsidRPr="004D38F8">
        <w:rPr>
          <w:rFonts w:ascii="Roboto" w:eastAsia="Times New Roman" w:hAnsi="Roboto" w:cs="Times New Roman"/>
          <w:color w:val="01014A"/>
          <w:kern w:val="0"/>
          <w:sz w:val="27"/>
          <w:szCs w:val="27"/>
          <w:lang w:val="en-IN" w:eastAsia="en-IN"/>
        </w:rPr>
        <w:t xml:space="preserve"> &lt;statement if false&gt;;</w:t>
      </w:r>
    </w:p>
    <w:p w14:paraId="68DC30E6" w14:textId="77777777" w:rsidR="004D38F8" w:rsidRPr="004D38F8" w:rsidRDefault="004D38F8" w:rsidP="004D38F8">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D38F8">
        <w:rPr>
          <w:rFonts w:ascii="Roboto" w:eastAsia="Times New Roman" w:hAnsi="Roboto" w:cs="Times New Roman"/>
          <w:color w:val="01014A"/>
          <w:kern w:val="0"/>
          <w:sz w:val="27"/>
          <w:szCs w:val="27"/>
          <w:lang w:val="en-IN" w:eastAsia="en-IN"/>
        </w:rPr>
        <w:t>            For Example: </w:t>
      </w:r>
    </w:p>
    <w:p w14:paraId="624CD7F2" w14:textId="77777777" w:rsidR="004D38F8" w:rsidRPr="004D38F8" w:rsidRDefault="004D38F8" w:rsidP="004D38F8">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D38F8">
        <w:rPr>
          <w:rFonts w:ascii="Courier New" w:eastAsia="Times New Roman" w:hAnsi="Courier New" w:cs="Courier New"/>
          <w:color w:val="E28964"/>
          <w:kern w:val="0"/>
          <w:sz w:val="27"/>
          <w:szCs w:val="27"/>
          <w:lang w:val="en-IN" w:eastAsia="en-IN"/>
        </w:rPr>
        <w:t>int</w:t>
      </w:r>
      <w:r w:rsidRPr="004D38F8">
        <w:rPr>
          <w:rFonts w:ascii="Courier New" w:eastAsia="Times New Roman" w:hAnsi="Courier New" w:cs="Courier New"/>
          <w:color w:val="FFFFFF"/>
          <w:kern w:val="0"/>
          <w:sz w:val="27"/>
          <w:szCs w:val="27"/>
          <w:lang w:val="en-IN" w:eastAsia="en-IN"/>
        </w:rPr>
        <w:t xml:space="preserve"> a=</w:t>
      </w:r>
      <w:r w:rsidRPr="004D38F8">
        <w:rPr>
          <w:rFonts w:ascii="Courier New" w:eastAsia="Times New Roman" w:hAnsi="Courier New" w:cs="Courier New"/>
          <w:color w:val="3387CC"/>
          <w:kern w:val="0"/>
          <w:sz w:val="27"/>
          <w:szCs w:val="27"/>
          <w:lang w:val="en-IN" w:eastAsia="en-IN"/>
        </w:rPr>
        <w:t>30</w:t>
      </w:r>
      <w:r w:rsidRPr="004D38F8">
        <w:rPr>
          <w:rFonts w:ascii="Courier New" w:eastAsia="Times New Roman" w:hAnsi="Courier New" w:cs="Courier New"/>
          <w:color w:val="FFFFFF"/>
          <w:kern w:val="0"/>
          <w:sz w:val="27"/>
          <w:szCs w:val="27"/>
          <w:lang w:val="en-IN" w:eastAsia="en-IN"/>
        </w:rPr>
        <w:t>, b=</w:t>
      </w:r>
      <w:r w:rsidRPr="004D38F8">
        <w:rPr>
          <w:rFonts w:ascii="Courier New" w:eastAsia="Times New Roman" w:hAnsi="Courier New" w:cs="Courier New"/>
          <w:color w:val="3387CC"/>
          <w:kern w:val="0"/>
          <w:sz w:val="27"/>
          <w:szCs w:val="27"/>
          <w:lang w:val="en-IN" w:eastAsia="en-IN"/>
        </w:rPr>
        <w:t>50</w:t>
      </w:r>
      <w:r w:rsidRPr="004D38F8">
        <w:rPr>
          <w:rFonts w:ascii="Courier New" w:eastAsia="Times New Roman" w:hAnsi="Courier New" w:cs="Courier New"/>
          <w:color w:val="FFFFFF"/>
          <w:kern w:val="0"/>
          <w:sz w:val="27"/>
          <w:szCs w:val="27"/>
          <w:lang w:val="en-IN" w:eastAsia="en-IN"/>
        </w:rPr>
        <w:t>;</w:t>
      </w:r>
    </w:p>
    <w:p w14:paraId="39054A70" w14:textId="3F37AA69" w:rsidR="004D38F8" w:rsidRPr="004D38F8" w:rsidRDefault="004D38F8" w:rsidP="004D38F8">
      <w:pPr>
        <w:numPr>
          <w:ilvl w:val="0"/>
          <w:numId w:val="3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D38F8">
        <w:rPr>
          <w:rFonts w:ascii="Courier New" w:eastAsia="Times New Roman" w:hAnsi="Courier New" w:cs="Courier New"/>
          <w:color w:val="89BDFF"/>
          <w:kern w:val="0"/>
          <w:sz w:val="27"/>
          <w:szCs w:val="27"/>
          <w:lang w:val="en-IN" w:eastAsia="en-IN"/>
        </w:rPr>
        <w:t>String</w:t>
      </w:r>
      <w:r w:rsidRPr="004D38F8">
        <w:rPr>
          <w:rFonts w:ascii="Courier New" w:eastAsia="Times New Roman" w:hAnsi="Courier New" w:cs="Courier New"/>
          <w:color w:val="FFFFFF"/>
          <w:kern w:val="0"/>
          <w:sz w:val="27"/>
          <w:szCs w:val="27"/>
          <w:lang w:val="en-IN" w:eastAsia="en-IN"/>
        </w:rPr>
        <w:t xml:space="preserve"> result= a&gt;</w:t>
      </w:r>
      <w:proofErr w:type="spellStart"/>
      <w:r w:rsidRPr="004D38F8">
        <w:rPr>
          <w:rFonts w:ascii="Courier New" w:eastAsia="Times New Roman" w:hAnsi="Courier New" w:cs="Courier New"/>
          <w:color w:val="FFFFFF"/>
          <w:kern w:val="0"/>
          <w:sz w:val="27"/>
          <w:szCs w:val="27"/>
          <w:lang w:val="en-IN" w:eastAsia="en-IN"/>
        </w:rPr>
        <w:t>b?</w:t>
      </w:r>
      <w:r w:rsidRPr="004D38F8">
        <w:rPr>
          <w:rFonts w:ascii="Courier New" w:eastAsia="Times New Roman" w:hAnsi="Courier New" w:cs="Courier New"/>
          <w:color w:val="65B042"/>
          <w:kern w:val="0"/>
          <w:sz w:val="27"/>
          <w:szCs w:val="27"/>
          <w:lang w:val="en-IN" w:eastAsia="en-IN"/>
        </w:rPr>
        <w:t>"A</w:t>
      </w:r>
      <w:proofErr w:type="spellEnd"/>
      <w:r w:rsidRPr="004D38F8">
        <w:rPr>
          <w:rFonts w:ascii="Courier New" w:eastAsia="Times New Roman" w:hAnsi="Courier New" w:cs="Courier New"/>
          <w:color w:val="65B042"/>
          <w:kern w:val="0"/>
          <w:sz w:val="27"/>
          <w:szCs w:val="27"/>
          <w:lang w:val="en-IN" w:eastAsia="en-IN"/>
        </w:rPr>
        <w:t xml:space="preserve"> is </w:t>
      </w:r>
      <w:proofErr w:type="spellStart"/>
      <w:r w:rsidRPr="004D38F8">
        <w:rPr>
          <w:rFonts w:ascii="Courier New" w:eastAsia="Times New Roman" w:hAnsi="Courier New" w:cs="Courier New"/>
          <w:color w:val="65B042"/>
          <w:kern w:val="0"/>
          <w:sz w:val="27"/>
          <w:szCs w:val="27"/>
          <w:lang w:val="en-IN" w:eastAsia="en-IN"/>
        </w:rPr>
        <w:t>greater"</w:t>
      </w:r>
      <w:r w:rsidRPr="004D38F8">
        <w:rPr>
          <w:rFonts w:ascii="Courier New" w:eastAsia="Times New Roman" w:hAnsi="Courier New" w:cs="Courier New"/>
          <w:color w:val="FFFFFF"/>
          <w:kern w:val="0"/>
          <w:sz w:val="27"/>
          <w:szCs w:val="27"/>
          <w:lang w:val="en-IN" w:eastAsia="en-IN"/>
        </w:rPr>
        <w:t>:</w:t>
      </w:r>
      <w:r w:rsidRPr="004D38F8">
        <w:rPr>
          <w:rFonts w:ascii="Courier New" w:eastAsia="Times New Roman" w:hAnsi="Courier New" w:cs="Courier New"/>
          <w:color w:val="65B042"/>
          <w:kern w:val="0"/>
          <w:sz w:val="27"/>
          <w:szCs w:val="27"/>
          <w:lang w:val="en-IN" w:eastAsia="en-IN"/>
        </w:rPr>
        <w:t>"B</w:t>
      </w:r>
      <w:proofErr w:type="spellEnd"/>
      <w:r w:rsidRPr="004D38F8">
        <w:rPr>
          <w:rFonts w:ascii="Courier New" w:eastAsia="Times New Roman" w:hAnsi="Courier New" w:cs="Courier New"/>
          <w:color w:val="65B042"/>
          <w:kern w:val="0"/>
          <w:sz w:val="27"/>
          <w:szCs w:val="27"/>
          <w:lang w:val="en-IN" w:eastAsia="en-IN"/>
        </w:rPr>
        <w:t xml:space="preserve"> is greater"</w:t>
      </w:r>
      <w:r w:rsidRPr="004D38F8">
        <w:rPr>
          <w:rFonts w:ascii="Courier New" w:eastAsia="Times New Roman" w:hAnsi="Courier New" w:cs="Courier New"/>
          <w:color w:val="FFFFFF"/>
          <w:kern w:val="0"/>
          <w:sz w:val="27"/>
          <w:szCs w:val="27"/>
          <w:lang w:val="en-IN" w:eastAsia="en-IN"/>
        </w:rPr>
        <w:t>;</w:t>
      </w:r>
      <w:r w:rsidRPr="004D38F8">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78BC9B9C" wp14:editId="29CD2CAD">
                <wp:extent cx="304800" cy="304800"/>
                <wp:effectExtent l="0" t="0" r="0" b="0"/>
                <wp:docPr id="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6A783E" id="Rectangle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B057744" w14:textId="77777777" w:rsidR="004D38F8" w:rsidRPr="004D38F8" w:rsidRDefault="004D38F8" w:rsidP="004D38F8">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D38F8">
        <w:rPr>
          <w:rFonts w:ascii="Roboto" w:eastAsia="Times New Roman" w:hAnsi="Roboto" w:cs="Times New Roman"/>
          <w:color w:val="01014A"/>
          <w:kern w:val="0"/>
          <w:sz w:val="27"/>
          <w:szCs w:val="27"/>
          <w:lang w:val="en-IN" w:eastAsia="en-IN"/>
        </w:rPr>
        <w:t xml:space="preserve">Use </w:t>
      </w:r>
      <w:proofErr w:type="spellStart"/>
      <w:r w:rsidRPr="004D38F8">
        <w:rPr>
          <w:rFonts w:ascii="Roboto" w:eastAsia="Times New Roman" w:hAnsi="Roboto" w:cs="Times New Roman"/>
          <w:color w:val="01014A"/>
          <w:kern w:val="0"/>
          <w:sz w:val="27"/>
          <w:szCs w:val="27"/>
          <w:lang w:val="en-IN" w:eastAsia="en-IN"/>
        </w:rPr>
        <w:t>JShell</w:t>
      </w:r>
      <w:proofErr w:type="spellEnd"/>
      <w:r w:rsidRPr="004D38F8">
        <w:rPr>
          <w:rFonts w:ascii="Roboto" w:eastAsia="Times New Roman" w:hAnsi="Roboto" w:cs="Times New Roman"/>
          <w:color w:val="01014A"/>
          <w:kern w:val="0"/>
          <w:sz w:val="27"/>
          <w:szCs w:val="27"/>
          <w:lang w:val="en-IN" w:eastAsia="en-IN"/>
        </w:rPr>
        <w:t xml:space="preserve"> to execute the below code</w:t>
      </w:r>
    </w:p>
    <w:p w14:paraId="3BBD379B" w14:textId="77777777" w:rsidR="004D38F8" w:rsidRPr="004D38F8" w:rsidRDefault="004D38F8" w:rsidP="004D38F8">
      <w:pPr>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D38F8">
        <w:rPr>
          <w:rFonts w:ascii="Courier New" w:eastAsia="Times New Roman" w:hAnsi="Courier New" w:cs="Courier New"/>
          <w:color w:val="E28964"/>
          <w:kern w:val="0"/>
          <w:sz w:val="27"/>
          <w:szCs w:val="27"/>
          <w:lang w:val="en-IN" w:eastAsia="en-IN"/>
        </w:rPr>
        <w:lastRenderedPageBreak/>
        <w:t>int</w:t>
      </w:r>
      <w:r w:rsidRPr="004D38F8">
        <w:rPr>
          <w:rFonts w:ascii="Courier New" w:eastAsia="Times New Roman" w:hAnsi="Courier New" w:cs="Courier New"/>
          <w:color w:val="FFFFFF"/>
          <w:kern w:val="0"/>
          <w:sz w:val="27"/>
          <w:szCs w:val="27"/>
          <w:lang w:val="en-IN" w:eastAsia="en-IN"/>
        </w:rPr>
        <w:t xml:space="preserve"> </w:t>
      </w:r>
      <w:proofErr w:type="spellStart"/>
      <w:r w:rsidRPr="004D38F8">
        <w:rPr>
          <w:rFonts w:ascii="Courier New" w:eastAsia="Times New Roman" w:hAnsi="Courier New" w:cs="Courier New"/>
          <w:color w:val="FFFFFF"/>
          <w:kern w:val="0"/>
          <w:sz w:val="27"/>
          <w:szCs w:val="27"/>
          <w:lang w:val="en-IN" w:eastAsia="en-IN"/>
        </w:rPr>
        <w:t>pizzaPrice</w:t>
      </w:r>
      <w:proofErr w:type="spellEnd"/>
      <w:r w:rsidRPr="004D38F8">
        <w:rPr>
          <w:rFonts w:ascii="Courier New" w:eastAsia="Times New Roman" w:hAnsi="Courier New" w:cs="Courier New"/>
          <w:color w:val="FFFFFF"/>
          <w:kern w:val="0"/>
          <w:sz w:val="27"/>
          <w:szCs w:val="27"/>
          <w:lang w:val="en-IN" w:eastAsia="en-IN"/>
        </w:rPr>
        <w:t>=</w:t>
      </w:r>
      <w:r w:rsidRPr="004D38F8">
        <w:rPr>
          <w:rFonts w:ascii="Courier New" w:eastAsia="Times New Roman" w:hAnsi="Courier New" w:cs="Courier New"/>
          <w:color w:val="3387CC"/>
          <w:kern w:val="0"/>
          <w:sz w:val="27"/>
          <w:szCs w:val="27"/>
          <w:lang w:val="en-IN" w:eastAsia="en-IN"/>
        </w:rPr>
        <w:t>280</w:t>
      </w:r>
      <w:r w:rsidRPr="004D38F8">
        <w:rPr>
          <w:rFonts w:ascii="Courier New" w:eastAsia="Times New Roman" w:hAnsi="Courier New" w:cs="Courier New"/>
          <w:color w:val="FFFFFF"/>
          <w:kern w:val="0"/>
          <w:sz w:val="27"/>
          <w:szCs w:val="27"/>
          <w:lang w:val="en-IN" w:eastAsia="en-IN"/>
        </w:rPr>
        <w:t>;</w:t>
      </w:r>
    </w:p>
    <w:p w14:paraId="650B0F38" w14:textId="77777777" w:rsidR="004D38F8" w:rsidRPr="004D38F8" w:rsidRDefault="004D38F8" w:rsidP="004D38F8">
      <w:pPr>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D38F8">
        <w:rPr>
          <w:rFonts w:ascii="Courier New" w:eastAsia="Times New Roman" w:hAnsi="Courier New" w:cs="Courier New"/>
          <w:color w:val="E28964"/>
          <w:kern w:val="0"/>
          <w:sz w:val="27"/>
          <w:szCs w:val="27"/>
          <w:lang w:val="en-IN" w:eastAsia="en-IN"/>
        </w:rPr>
        <w:t>int</w:t>
      </w:r>
      <w:r w:rsidRPr="004D38F8">
        <w:rPr>
          <w:rFonts w:ascii="Courier New" w:eastAsia="Times New Roman" w:hAnsi="Courier New" w:cs="Courier New"/>
          <w:color w:val="FFFFFF"/>
          <w:kern w:val="0"/>
          <w:sz w:val="27"/>
          <w:szCs w:val="27"/>
          <w:lang w:val="en-IN" w:eastAsia="en-IN"/>
        </w:rPr>
        <w:t xml:space="preserve"> quantity=</w:t>
      </w:r>
      <w:r w:rsidRPr="004D38F8">
        <w:rPr>
          <w:rFonts w:ascii="Courier New" w:eastAsia="Times New Roman" w:hAnsi="Courier New" w:cs="Courier New"/>
          <w:color w:val="3387CC"/>
          <w:kern w:val="0"/>
          <w:sz w:val="27"/>
          <w:szCs w:val="27"/>
          <w:lang w:val="en-IN" w:eastAsia="en-IN"/>
        </w:rPr>
        <w:t>2</w:t>
      </w:r>
      <w:r w:rsidRPr="004D38F8">
        <w:rPr>
          <w:rFonts w:ascii="Courier New" w:eastAsia="Times New Roman" w:hAnsi="Courier New" w:cs="Courier New"/>
          <w:color w:val="FFFFFF"/>
          <w:kern w:val="0"/>
          <w:sz w:val="27"/>
          <w:szCs w:val="27"/>
          <w:lang w:val="en-IN" w:eastAsia="en-IN"/>
        </w:rPr>
        <w:t>;</w:t>
      </w:r>
    </w:p>
    <w:p w14:paraId="7453D658" w14:textId="77777777" w:rsidR="004D38F8" w:rsidRPr="004D38F8" w:rsidRDefault="004D38F8" w:rsidP="004D38F8">
      <w:pPr>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D38F8">
        <w:rPr>
          <w:rFonts w:ascii="Courier New" w:eastAsia="Times New Roman" w:hAnsi="Courier New" w:cs="Courier New"/>
          <w:color w:val="E28964"/>
          <w:kern w:val="0"/>
          <w:sz w:val="27"/>
          <w:szCs w:val="27"/>
          <w:lang w:val="en-IN" w:eastAsia="en-IN"/>
        </w:rPr>
        <w:t>long</w:t>
      </w:r>
      <w:r w:rsidRPr="004D38F8">
        <w:rPr>
          <w:rFonts w:ascii="Courier New" w:eastAsia="Times New Roman" w:hAnsi="Courier New" w:cs="Courier New"/>
          <w:color w:val="FFFFFF"/>
          <w:kern w:val="0"/>
          <w:sz w:val="27"/>
          <w:szCs w:val="27"/>
          <w:lang w:val="en-IN" w:eastAsia="en-IN"/>
        </w:rPr>
        <w:t xml:space="preserve"> </w:t>
      </w:r>
      <w:proofErr w:type="spellStart"/>
      <w:r w:rsidRPr="004D38F8">
        <w:rPr>
          <w:rFonts w:ascii="Courier New" w:eastAsia="Times New Roman" w:hAnsi="Courier New" w:cs="Courier New"/>
          <w:color w:val="FFFFFF"/>
          <w:kern w:val="0"/>
          <w:sz w:val="27"/>
          <w:szCs w:val="27"/>
          <w:lang w:val="en-IN" w:eastAsia="en-IN"/>
        </w:rPr>
        <w:t>totalCost</w:t>
      </w:r>
      <w:proofErr w:type="spellEnd"/>
      <w:r w:rsidRPr="004D38F8">
        <w:rPr>
          <w:rFonts w:ascii="Courier New" w:eastAsia="Times New Roman" w:hAnsi="Courier New" w:cs="Courier New"/>
          <w:color w:val="FFFFFF"/>
          <w:kern w:val="0"/>
          <w:sz w:val="27"/>
          <w:szCs w:val="27"/>
          <w:lang w:val="en-IN" w:eastAsia="en-IN"/>
        </w:rPr>
        <w:t xml:space="preserve"> = </w:t>
      </w:r>
      <w:proofErr w:type="spellStart"/>
      <w:r w:rsidRPr="004D38F8">
        <w:rPr>
          <w:rFonts w:ascii="Courier New" w:eastAsia="Times New Roman" w:hAnsi="Courier New" w:cs="Courier New"/>
          <w:color w:val="FFFFFF"/>
          <w:kern w:val="0"/>
          <w:sz w:val="27"/>
          <w:szCs w:val="27"/>
          <w:lang w:val="en-IN" w:eastAsia="en-IN"/>
        </w:rPr>
        <w:t>pizzaPrice</w:t>
      </w:r>
      <w:proofErr w:type="spellEnd"/>
      <w:r w:rsidRPr="004D38F8">
        <w:rPr>
          <w:rFonts w:ascii="Courier New" w:eastAsia="Times New Roman" w:hAnsi="Courier New" w:cs="Courier New"/>
          <w:color w:val="FFFFFF"/>
          <w:kern w:val="0"/>
          <w:sz w:val="27"/>
          <w:szCs w:val="27"/>
          <w:lang w:val="en-IN" w:eastAsia="en-IN"/>
        </w:rPr>
        <w:t xml:space="preserve"> * quantity;</w:t>
      </w:r>
    </w:p>
    <w:p w14:paraId="4F52E99A" w14:textId="77777777" w:rsidR="004D38F8" w:rsidRPr="004D38F8" w:rsidRDefault="004D38F8" w:rsidP="004D38F8">
      <w:pPr>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D38F8">
        <w:rPr>
          <w:rFonts w:ascii="Courier New" w:eastAsia="Times New Roman" w:hAnsi="Courier New" w:cs="Courier New"/>
          <w:color w:val="E28964"/>
          <w:kern w:val="0"/>
          <w:sz w:val="27"/>
          <w:szCs w:val="27"/>
          <w:lang w:val="en-IN" w:eastAsia="en-IN"/>
        </w:rPr>
        <w:t>if</w:t>
      </w:r>
      <w:r w:rsidRPr="004D38F8">
        <w:rPr>
          <w:rFonts w:ascii="Courier New" w:eastAsia="Times New Roman" w:hAnsi="Courier New" w:cs="Courier New"/>
          <w:color w:val="FFFFFF"/>
          <w:kern w:val="0"/>
          <w:sz w:val="27"/>
          <w:szCs w:val="27"/>
          <w:lang w:val="en-IN" w:eastAsia="en-IN"/>
        </w:rPr>
        <w:t>(</w:t>
      </w:r>
      <w:proofErr w:type="spellStart"/>
      <w:r w:rsidRPr="004D38F8">
        <w:rPr>
          <w:rFonts w:ascii="Courier New" w:eastAsia="Times New Roman" w:hAnsi="Courier New" w:cs="Courier New"/>
          <w:color w:val="FFFFFF"/>
          <w:kern w:val="0"/>
          <w:sz w:val="27"/>
          <w:szCs w:val="27"/>
          <w:lang w:val="en-IN" w:eastAsia="en-IN"/>
        </w:rPr>
        <w:t>totalCost</w:t>
      </w:r>
      <w:proofErr w:type="spellEnd"/>
      <w:r w:rsidRPr="004D38F8">
        <w:rPr>
          <w:rFonts w:ascii="Courier New" w:eastAsia="Times New Roman" w:hAnsi="Courier New" w:cs="Courier New"/>
          <w:color w:val="FFFFFF"/>
          <w:kern w:val="0"/>
          <w:sz w:val="27"/>
          <w:szCs w:val="27"/>
          <w:lang w:val="en-IN" w:eastAsia="en-IN"/>
        </w:rPr>
        <w:t>&gt;</w:t>
      </w:r>
      <w:r w:rsidRPr="004D38F8">
        <w:rPr>
          <w:rFonts w:ascii="Courier New" w:eastAsia="Times New Roman" w:hAnsi="Courier New" w:cs="Courier New"/>
          <w:color w:val="3387CC"/>
          <w:kern w:val="0"/>
          <w:sz w:val="27"/>
          <w:szCs w:val="27"/>
          <w:lang w:val="en-IN" w:eastAsia="en-IN"/>
        </w:rPr>
        <w:t>2000</w:t>
      </w:r>
      <w:r w:rsidRPr="004D38F8">
        <w:rPr>
          <w:rFonts w:ascii="Courier New" w:eastAsia="Times New Roman" w:hAnsi="Courier New" w:cs="Courier New"/>
          <w:color w:val="FFFFFF"/>
          <w:kern w:val="0"/>
          <w:sz w:val="27"/>
          <w:szCs w:val="27"/>
          <w:lang w:val="en-IN" w:eastAsia="en-IN"/>
        </w:rPr>
        <w:t xml:space="preserve"> &amp;&amp; </w:t>
      </w:r>
      <w:proofErr w:type="spellStart"/>
      <w:r w:rsidRPr="004D38F8">
        <w:rPr>
          <w:rFonts w:ascii="Courier New" w:eastAsia="Times New Roman" w:hAnsi="Courier New" w:cs="Courier New"/>
          <w:color w:val="FFFFFF"/>
          <w:kern w:val="0"/>
          <w:sz w:val="27"/>
          <w:szCs w:val="27"/>
          <w:lang w:val="en-IN" w:eastAsia="en-IN"/>
        </w:rPr>
        <w:t>totalCost</w:t>
      </w:r>
      <w:proofErr w:type="spellEnd"/>
      <w:r w:rsidRPr="004D38F8">
        <w:rPr>
          <w:rFonts w:ascii="Courier New" w:eastAsia="Times New Roman" w:hAnsi="Courier New" w:cs="Courier New"/>
          <w:color w:val="FFFFFF"/>
          <w:kern w:val="0"/>
          <w:sz w:val="27"/>
          <w:szCs w:val="27"/>
          <w:lang w:val="en-IN" w:eastAsia="en-IN"/>
        </w:rPr>
        <w:t>&lt;=</w:t>
      </w:r>
      <w:proofErr w:type="gramStart"/>
      <w:r w:rsidRPr="004D38F8">
        <w:rPr>
          <w:rFonts w:ascii="Courier New" w:eastAsia="Times New Roman" w:hAnsi="Courier New" w:cs="Courier New"/>
          <w:color w:val="3387CC"/>
          <w:kern w:val="0"/>
          <w:sz w:val="27"/>
          <w:szCs w:val="27"/>
          <w:lang w:val="en-IN" w:eastAsia="en-IN"/>
        </w:rPr>
        <w:t>10000</w:t>
      </w:r>
      <w:r w:rsidRPr="004D38F8">
        <w:rPr>
          <w:rFonts w:ascii="Courier New" w:eastAsia="Times New Roman" w:hAnsi="Courier New" w:cs="Courier New"/>
          <w:color w:val="FFFFFF"/>
          <w:kern w:val="0"/>
          <w:sz w:val="27"/>
          <w:szCs w:val="27"/>
          <w:lang w:val="en-IN" w:eastAsia="en-IN"/>
        </w:rPr>
        <w:t>){</w:t>
      </w:r>
      <w:proofErr w:type="gramEnd"/>
    </w:p>
    <w:p w14:paraId="3AD887B2" w14:textId="77777777" w:rsidR="004D38F8" w:rsidRPr="004D38F8" w:rsidRDefault="004D38F8" w:rsidP="004D38F8">
      <w:pPr>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D38F8">
        <w:rPr>
          <w:rFonts w:ascii="Courier New" w:eastAsia="Times New Roman" w:hAnsi="Courier New" w:cs="Courier New"/>
          <w:color w:val="FFFFFF"/>
          <w:kern w:val="0"/>
          <w:sz w:val="27"/>
          <w:szCs w:val="27"/>
          <w:lang w:val="en-IN" w:eastAsia="en-IN"/>
        </w:rPr>
        <w:t xml:space="preserve">    </w:t>
      </w:r>
      <w:r w:rsidRPr="004D38F8">
        <w:rPr>
          <w:rFonts w:ascii="Courier New" w:eastAsia="Times New Roman" w:hAnsi="Courier New" w:cs="Courier New"/>
          <w:color w:val="E28964"/>
          <w:kern w:val="0"/>
          <w:sz w:val="27"/>
          <w:szCs w:val="27"/>
          <w:lang w:val="en-IN" w:eastAsia="en-IN"/>
        </w:rPr>
        <w:t>float</w:t>
      </w:r>
      <w:r w:rsidRPr="004D38F8">
        <w:rPr>
          <w:rFonts w:ascii="Courier New" w:eastAsia="Times New Roman" w:hAnsi="Courier New" w:cs="Courier New"/>
          <w:color w:val="FFFFFF"/>
          <w:kern w:val="0"/>
          <w:sz w:val="27"/>
          <w:szCs w:val="27"/>
          <w:lang w:val="en-IN" w:eastAsia="en-IN"/>
        </w:rPr>
        <w:t xml:space="preserve"> </w:t>
      </w:r>
      <w:proofErr w:type="spellStart"/>
      <w:r w:rsidRPr="004D38F8">
        <w:rPr>
          <w:rFonts w:ascii="Courier New" w:eastAsia="Times New Roman" w:hAnsi="Courier New" w:cs="Courier New"/>
          <w:color w:val="FFFFFF"/>
          <w:kern w:val="0"/>
          <w:sz w:val="27"/>
          <w:szCs w:val="27"/>
          <w:lang w:val="en-IN" w:eastAsia="en-IN"/>
        </w:rPr>
        <w:t>totalCostWithDiscount</w:t>
      </w:r>
      <w:proofErr w:type="spellEnd"/>
      <w:r w:rsidRPr="004D38F8">
        <w:rPr>
          <w:rFonts w:ascii="Courier New" w:eastAsia="Times New Roman" w:hAnsi="Courier New" w:cs="Courier New"/>
          <w:color w:val="FFFFFF"/>
          <w:kern w:val="0"/>
          <w:sz w:val="27"/>
          <w:szCs w:val="27"/>
          <w:lang w:val="en-IN" w:eastAsia="en-IN"/>
        </w:rPr>
        <w:t xml:space="preserve"> = </w:t>
      </w:r>
      <w:proofErr w:type="spellStart"/>
      <w:r w:rsidRPr="004D38F8">
        <w:rPr>
          <w:rFonts w:ascii="Courier New" w:eastAsia="Times New Roman" w:hAnsi="Courier New" w:cs="Courier New"/>
          <w:color w:val="FFFFFF"/>
          <w:kern w:val="0"/>
          <w:sz w:val="27"/>
          <w:szCs w:val="27"/>
          <w:lang w:val="en-IN" w:eastAsia="en-IN"/>
        </w:rPr>
        <w:t>totalCost</w:t>
      </w:r>
      <w:proofErr w:type="spellEnd"/>
      <w:r w:rsidRPr="004D38F8">
        <w:rPr>
          <w:rFonts w:ascii="Courier New" w:eastAsia="Times New Roman" w:hAnsi="Courier New" w:cs="Courier New"/>
          <w:color w:val="FFFFFF"/>
          <w:kern w:val="0"/>
          <w:sz w:val="27"/>
          <w:szCs w:val="27"/>
          <w:lang w:val="en-IN" w:eastAsia="en-IN"/>
        </w:rPr>
        <w:t xml:space="preserve"> - (</w:t>
      </w:r>
      <w:proofErr w:type="spellStart"/>
      <w:r w:rsidRPr="004D38F8">
        <w:rPr>
          <w:rFonts w:ascii="Courier New" w:eastAsia="Times New Roman" w:hAnsi="Courier New" w:cs="Courier New"/>
          <w:color w:val="FFFFFF"/>
          <w:kern w:val="0"/>
          <w:sz w:val="27"/>
          <w:szCs w:val="27"/>
          <w:lang w:val="en-IN" w:eastAsia="en-IN"/>
        </w:rPr>
        <w:t>totalCost</w:t>
      </w:r>
      <w:proofErr w:type="spellEnd"/>
      <w:r w:rsidRPr="004D38F8">
        <w:rPr>
          <w:rFonts w:ascii="Courier New" w:eastAsia="Times New Roman" w:hAnsi="Courier New" w:cs="Courier New"/>
          <w:color w:val="FFFFFF"/>
          <w:kern w:val="0"/>
          <w:sz w:val="27"/>
          <w:szCs w:val="27"/>
          <w:lang w:val="en-IN" w:eastAsia="en-IN"/>
        </w:rPr>
        <w:t xml:space="preserve"> * (</w:t>
      </w:r>
      <w:r w:rsidRPr="004D38F8">
        <w:rPr>
          <w:rFonts w:ascii="Courier New" w:eastAsia="Times New Roman" w:hAnsi="Courier New" w:cs="Courier New"/>
          <w:color w:val="E28964"/>
          <w:kern w:val="0"/>
          <w:sz w:val="27"/>
          <w:szCs w:val="27"/>
          <w:lang w:val="en-IN" w:eastAsia="en-IN"/>
        </w:rPr>
        <w:t>float</w:t>
      </w:r>
      <w:r w:rsidRPr="004D38F8">
        <w:rPr>
          <w:rFonts w:ascii="Courier New" w:eastAsia="Times New Roman" w:hAnsi="Courier New" w:cs="Courier New"/>
          <w:color w:val="FFFFFF"/>
          <w:kern w:val="0"/>
          <w:sz w:val="27"/>
          <w:szCs w:val="27"/>
          <w:lang w:val="en-IN" w:eastAsia="en-IN"/>
        </w:rPr>
        <w:t>)</w:t>
      </w:r>
      <w:r w:rsidRPr="004D38F8">
        <w:rPr>
          <w:rFonts w:ascii="Courier New" w:eastAsia="Times New Roman" w:hAnsi="Courier New" w:cs="Courier New"/>
          <w:color w:val="3387CC"/>
          <w:kern w:val="0"/>
          <w:sz w:val="27"/>
          <w:szCs w:val="27"/>
          <w:lang w:val="en-IN" w:eastAsia="en-IN"/>
        </w:rPr>
        <w:t>5</w:t>
      </w:r>
      <w:r w:rsidRPr="004D38F8">
        <w:rPr>
          <w:rFonts w:ascii="Courier New" w:eastAsia="Times New Roman" w:hAnsi="Courier New" w:cs="Courier New"/>
          <w:color w:val="FFFFFF"/>
          <w:kern w:val="0"/>
          <w:sz w:val="27"/>
          <w:szCs w:val="27"/>
          <w:lang w:val="en-IN" w:eastAsia="en-IN"/>
        </w:rPr>
        <w:t>/</w:t>
      </w:r>
      <w:r w:rsidRPr="004D38F8">
        <w:rPr>
          <w:rFonts w:ascii="Courier New" w:eastAsia="Times New Roman" w:hAnsi="Courier New" w:cs="Courier New"/>
          <w:color w:val="3387CC"/>
          <w:kern w:val="0"/>
          <w:sz w:val="27"/>
          <w:szCs w:val="27"/>
          <w:lang w:val="en-IN" w:eastAsia="en-IN"/>
        </w:rPr>
        <w:t>100</w:t>
      </w:r>
      <w:r w:rsidRPr="004D38F8">
        <w:rPr>
          <w:rFonts w:ascii="Courier New" w:eastAsia="Times New Roman" w:hAnsi="Courier New" w:cs="Courier New"/>
          <w:color w:val="FFFFFF"/>
          <w:kern w:val="0"/>
          <w:sz w:val="27"/>
          <w:szCs w:val="27"/>
          <w:lang w:val="en-IN" w:eastAsia="en-IN"/>
        </w:rPr>
        <w:t>);</w:t>
      </w:r>
    </w:p>
    <w:p w14:paraId="1FDA8DD5" w14:textId="77777777" w:rsidR="004D38F8" w:rsidRPr="004D38F8" w:rsidRDefault="004D38F8" w:rsidP="004D38F8">
      <w:pPr>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D38F8">
        <w:rPr>
          <w:rFonts w:ascii="Courier New" w:eastAsia="Times New Roman" w:hAnsi="Courier New" w:cs="Courier New"/>
          <w:color w:val="FFFFFF"/>
          <w:kern w:val="0"/>
          <w:sz w:val="27"/>
          <w:szCs w:val="27"/>
          <w:lang w:val="en-IN" w:eastAsia="en-IN"/>
        </w:rPr>
        <w:t>}</w:t>
      </w:r>
    </w:p>
    <w:p w14:paraId="1E7FF9E0" w14:textId="77777777" w:rsidR="004D38F8" w:rsidRPr="004D38F8" w:rsidRDefault="004D38F8" w:rsidP="004D38F8">
      <w:pPr>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D38F8">
        <w:rPr>
          <w:rFonts w:ascii="Courier New" w:eastAsia="Times New Roman" w:hAnsi="Courier New" w:cs="Courier New"/>
          <w:color w:val="E28964"/>
          <w:kern w:val="0"/>
          <w:sz w:val="27"/>
          <w:szCs w:val="27"/>
          <w:lang w:val="en-IN" w:eastAsia="en-IN"/>
        </w:rPr>
        <w:t>else</w:t>
      </w:r>
      <w:r w:rsidRPr="004D38F8">
        <w:rPr>
          <w:rFonts w:ascii="Courier New" w:eastAsia="Times New Roman" w:hAnsi="Courier New" w:cs="Courier New"/>
          <w:color w:val="FFFFFF"/>
          <w:kern w:val="0"/>
          <w:sz w:val="27"/>
          <w:szCs w:val="27"/>
          <w:lang w:val="en-IN" w:eastAsia="en-IN"/>
        </w:rPr>
        <w:t xml:space="preserve"> </w:t>
      </w:r>
      <w:r w:rsidRPr="004D38F8">
        <w:rPr>
          <w:rFonts w:ascii="Courier New" w:eastAsia="Times New Roman" w:hAnsi="Courier New" w:cs="Courier New"/>
          <w:color w:val="E28964"/>
          <w:kern w:val="0"/>
          <w:sz w:val="27"/>
          <w:szCs w:val="27"/>
          <w:lang w:val="en-IN" w:eastAsia="en-IN"/>
        </w:rPr>
        <w:t>if</w:t>
      </w:r>
      <w:r w:rsidRPr="004D38F8">
        <w:rPr>
          <w:rFonts w:ascii="Courier New" w:eastAsia="Times New Roman" w:hAnsi="Courier New" w:cs="Courier New"/>
          <w:color w:val="FFFFFF"/>
          <w:kern w:val="0"/>
          <w:sz w:val="27"/>
          <w:szCs w:val="27"/>
          <w:lang w:val="en-IN" w:eastAsia="en-IN"/>
        </w:rPr>
        <w:t>(</w:t>
      </w:r>
      <w:proofErr w:type="spellStart"/>
      <w:r w:rsidRPr="004D38F8">
        <w:rPr>
          <w:rFonts w:ascii="Courier New" w:eastAsia="Times New Roman" w:hAnsi="Courier New" w:cs="Courier New"/>
          <w:color w:val="FFFFFF"/>
          <w:kern w:val="0"/>
          <w:sz w:val="27"/>
          <w:szCs w:val="27"/>
          <w:lang w:val="en-IN" w:eastAsia="en-IN"/>
        </w:rPr>
        <w:t>totalCost</w:t>
      </w:r>
      <w:proofErr w:type="spellEnd"/>
      <w:r w:rsidRPr="004D38F8">
        <w:rPr>
          <w:rFonts w:ascii="Courier New" w:eastAsia="Times New Roman" w:hAnsi="Courier New" w:cs="Courier New"/>
          <w:color w:val="FFFFFF"/>
          <w:kern w:val="0"/>
          <w:sz w:val="27"/>
          <w:szCs w:val="27"/>
          <w:lang w:val="en-IN" w:eastAsia="en-IN"/>
        </w:rPr>
        <w:t>&gt;</w:t>
      </w:r>
      <w:proofErr w:type="gramStart"/>
      <w:r w:rsidRPr="004D38F8">
        <w:rPr>
          <w:rFonts w:ascii="Courier New" w:eastAsia="Times New Roman" w:hAnsi="Courier New" w:cs="Courier New"/>
          <w:color w:val="3387CC"/>
          <w:kern w:val="0"/>
          <w:sz w:val="27"/>
          <w:szCs w:val="27"/>
          <w:lang w:val="en-IN" w:eastAsia="en-IN"/>
        </w:rPr>
        <w:t>10000</w:t>
      </w:r>
      <w:r w:rsidRPr="004D38F8">
        <w:rPr>
          <w:rFonts w:ascii="Courier New" w:eastAsia="Times New Roman" w:hAnsi="Courier New" w:cs="Courier New"/>
          <w:color w:val="FFFFFF"/>
          <w:kern w:val="0"/>
          <w:sz w:val="27"/>
          <w:szCs w:val="27"/>
          <w:lang w:val="en-IN" w:eastAsia="en-IN"/>
        </w:rPr>
        <w:t>){</w:t>
      </w:r>
      <w:proofErr w:type="gramEnd"/>
    </w:p>
    <w:p w14:paraId="2EA1C385" w14:textId="77777777" w:rsidR="004D38F8" w:rsidRPr="004D38F8" w:rsidRDefault="004D38F8" w:rsidP="004D38F8">
      <w:pPr>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D38F8">
        <w:rPr>
          <w:rFonts w:ascii="Courier New" w:eastAsia="Times New Roman" w:hAnsi="Courier New" w:cs="Courier New"/>
          <w:color w:val="FFFFFF"/>
          <w:kern w:val="0"/>
          <w:sz w:val="27"/>
          <w:szCs w:val="27"/>
          <w:lang w:val="en-IN" w:eastAsia="en-IN"/>
        </w:rPr>
        <w:t xml:space="preserve">    </w:t>
      </w:r>
      <w:r w:rsidRPr="004D38F8">
        <w:rPr>
          <w:rFonts w:ascii="Courier New" w:eastAsia="Times New Roman" w:hAnsi="Courier New" w:cs="Courier New"/>
          <w:color w:val="E28964"/>
          <w:kern w:val="0"/>
          <w:sz w:val="27"/>
          <w:szCs w:val="27"/>
          <w:lang w:val="en-IN" w:eastAsia="en-IN"/>
        </w:rPr>
        <w:t>float</w:t>
      </w:r>
      <w:r w:rsidRPr="004D38F8">
        <w:rPr>
          <w:rFonts w:ascii="Courier New" w:eastAsia="Times New Roman" w:hAnsi="Courier New" w:cs="Courier New"/>
          <w:color w:val="FFFFFF"/>
          <w:kern w:val="0"/>
          <w:sz w:val="27"/>
          <w:szCs w:val="27"/>
          <w:lang w:val="en-IN" w:eastAsia="en-IN"/>
        </w:rPr>
        <w:t xml:space="preserve"> </w:t>
      </w:r>
      <w:proofErr w:type="spellStart"/>
      <w:r w:rsidRPr="004D38F8">
        <w:rPr>
          <w:rFonts w:ascii="Courier New" w:eastAsia="Times New Roman" w:hAnsi="Courier New" w:cs="Courier New"/>
          <w:color w:val="FFFFFF"/>
          <w:kern w:val="0"/>
          <w:sz w:val="27"/>
          <w:szCs w:val="27"/>
          <w:lang w:val="en-IN" w:eastAsia="en-IN"/>
        </w:rPr>
        <w:t>totalCostWithDiscount</w:t>
      </w:r>
      <w:proofErr w:type="spellEnd"/>
      <w:r w:rsidRPr="004D38F8">
        <w:rPr>
          <w:rFonts w:ascii="Courier New" w:eastAsia="Times New Roman" w:hAnsi="Courier New" w:cs="Courier New"/>
          <w:color w:val="FFFFFF"/>
          <w:kern w:val="0"/>
          <w:sz w:val="27"/>
          <w:szCs w:val="27"/>
          <w:lang w:val="en-IN" w:eastAsia="en-IN"/>
        </w:rPr>
        <w:t xml:space="preserve"> = </w:t>
      </w:r>
      <w:proofErr w:type="spellStart"/>
      <w:r w:rsidRPr="004D38F8">
        <w:rPr>
          <w:rFonts w:ascii="Courier New" w:eastAsia="Times New Roman" w:hAnsi="Courier New" w:cs="Courier New"/>
          <w:color w:val="FFFFFF"/>
          <w:kern w:val="0"/>
          <w:sz w:val="27"/>
          <w:szCs w:val="27"/>
          <w:lang w:val="en-IN" w:eastAsia="en-IN"/>
        </w:rPr>
        <w:t>totalCost</w:t>
      </w:r>
      <w:proofErr w:type="spellEnd"/>
      <w:r w:rsidRPr="004D38F8">
        <w:rPr>
          <w:rFonts w:ascii="Courier New" w:eastAsia="Times New Roman" w:hAnsi="Courier New" w:cs="Courier New"/>
          <w:color w:val="FFFFFF"/>
          <w:kern w:val="0"/>
          <w:sz w:val="27"/>
          <w:szCs w:val="27"/>
          <w:lang w:val="en-IN" w:eastAsia="en-IN"/>
        </w:rPr>
        <w:t xml:space="preserve"> - (</w:t>
      </w:r>
      <w:proofErr w:type="spellStart"/>
      <w:r w:rsidRPr="004D38F8">
        <w:rPr>
          <w:rFonts w:ascii="Courier New" w:eastAsia="Times New Roman" w:hAnsi="Courier New" w:cs="Courier New"/>
          <w:color w:val="FFFFFF"/>
          <w:kern w:val="0"/>
          <w:sz w:val="27"/>
          <w:szCs w:val="27"/>
          <w:lang w:val="en-IN" w:eastAsia="en-IN"/>
        </w:rPr>
        <w:t>totalCost</w:t>
      </w:r>
      <w:proofErr w:type="spellEnd"/>
      <w:r w:rsidRPr="004D38F8">
        <w:rPr>
          <w:rFonts w:ascii="Courier New" w:eastAsia="Times New Roman" w:hAnsi="Courier New" w:cs="Courier New"/>
          <w:color w:val="FFFFFF"/>
          <w:kern w:val="0"/>
          <w:sz w:val="27"/>
          <w:szCs w:val="27"/>
          <w:lang w:val="en-IN" w:eastAsia="en-IN"/>
        </w:rPr>
        <w:t xml:space="preserve"> * (</w:t>
      </w:r>
      <w:r w:rsidRPr="004D38F8">
        <w:rPr>
          <w:rFonts w:ascii="Courier New" w:eastAsia="Times New Roman" w:hAnsi="Courier New" w:cs="Courier New"/>
          <w:color w:val="E28964"/>
          <w:kern w:val="0"/>
          <w:sz w:val="27"/>
          <w:szCs w:val="27"/>
          <w:lang w:val="en-IN" w:eastAsia="en-IN"/>
        </w:rPr>
        <w:t>float</w:t>
      </w:r>
      <w:r w:rsidRPr="004D38F8">
        <w:rPr>
          <w:rFonts w:ascii="Courier New" w:eastAsia="Times New Roman" w:hAnsi="Courier New" w:cs="Courier New"/>
          <w:color w:val="FFFFFF"/>
          <w:kern w:val="0"/>
          <w:sz w:val="27"/>
          <w:szCs w:val="27"/>
          <w:lang w:val="en-IN" w:eastAsia="en-IN"/>
        </w:rPr>
        <w:t>)</w:t>
      </w:r>
      <w:r w:rsidRPr="004D38F8">
        <w:rPr>
          <w:rFonts w:ascii="Courier New" w:eastAsia="Times New Roman" w:hAnsi="Courier New" w:cs="Courier New"/>
          <w:color w:val="3387CC"/>
          <w:kern w:val="0"/>
          <w:sz w:val="27"/>
          <w:szCs w:val="27"/>
          <w:lang w:val="en-IN" w:eastAsia="en-IN"/>
        </w:rPr>
        <w:t>10</w:t>
      </w:r>
      <w:r w:rsidRPr="004D38F8">
        <w:rPr>
          <w:rFonts w:ascii="Courier New" w:eastAsia="Times New Roman" w:hAnsi="Courier New" w:cs="Courier New"/>
          <w:color w:val="FFFFFF"/>
          <w:kern w:val="0"/>
          <w:sz w:val="27"/>
          <w:szCs w:val="27"/>
          <w:lang w:val="en-IN" w:eastAsia="en-IN"/>
        </w:rPr>
        <w:t>/</w:t>
      </w:r>
      <w:r w:rsidRPr="004D38F8">
        <w:rPr>
          <w:rFonts w:ascii="Courier New" w:eastAsia="Times New Roman" w:hAnsi="Courier New" w:cs="Courier New"/>
          <w:color w:val="3387CC"/>
          <w:kern w:val="0"/>
          <w:sz w:val="27"/>
          <w:szCs w:val="27"/>
          <w:lang w:val="en-IN" w:eastAsia="en-IN"/>
        </w:rPr>
        <w:t>100</w:t>
      </w:r>
      <w:r w:rsidRPr="004D38F8">
        <w:rPr>
          <w:rFonts w:ascii="Courier New" w:eastAsia="Times New Roman" w:hAnsi="Courier New" w:cs="Courier New"/>
          <w:color w:val="FFFFFF"/>
          <w:kern w:val="0"/>
          <w:sz w:val="27"/>
          <w:szCs w:val="27"/>
          <w:lang w:val="en-IN" w:eastAsia="en-IN"/>
        </w:rPr>
        <w:t>);</w:t>
      </w:r>
    </w:p>
    <w:p w14:paraId="0ED68130" w14:textId="77777777" w:rsidR="004D38F8" w:rsidRPr="004D38F8" w:rsidRDefault="004D38F8" w:rsidP="004D38F8">
      <w:pPr>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D38F8">
        <w:rPr>
          <w:rFonts w:ascii="Courier New" w:eastAsia="Times New Roman" w:hAnsi="Courier New" w:cs="Courier New"/>
          <w:color w:val="FFFFFF"/>
          <w:kern w:val="0"/>
          <w:sz w:val="27"/>
          <w:szCs w:val="27"/>
          <w:lang w:val="en-IN" w:eastAsia="en-IN"/>
        </w:rPr>
        <w:t>}</w:t>
      </w:r>
    </w:p>
    <w:p w14:paraId="5626C6EF" w14:textId="77777777" w:rsidR="004D38F8" w:rsidRPr="004D38F8" w:rsidRDefault="004D38F8" w:rsidP="004D38F8">
      <w:pPr>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roofErr w:type="gramStart"/>
      <w:r w:rsidRPr="004D38F8">
        <w:rPr>
          <w:rFonts w:ascii="Courier New" w:eastAsia="Times New Roman" w:hAnsi="Courier New" w:cs="Courier New"/>
          <w:color w:val="E28964"/>
          <w:kern w:val="0"/>
          <w:sz w:val="27"/>
          <w:szCs w:val="27"/>
          <w:lang w:val="en-IN" w:eastAsia="en-IN"/>
        </w:rPr>
        <w:t>else</w:t>
      </w:r>
      <w:r w:rsidRPr="004D38F8">
        <w:rPr>
          <w:rFonts w:ascii="Courier New" w:eastAsia="Times New Roman" w:hAnsi="Courier New" w:cs="Courier New"/>
          <w:color w:val="FFFFFF"/>
          <w:kern w:val="0"/>
          <w:sz w:val="27"/>
          <w:szCs w:val="27"/>
          <w:lang w:val="en-IN" w:eastAsia="en-IN"/>
        </w:rPr>
        <w:t>{</w:t>
      </w:r>
      <w:proofErr w:type="gramEnd"/>
    </w:p>
    <w:p w14:paraId="28AA9704" w14:textId="77777777" w:rsidR="004D38F8" w:rsidRPr="004D38F8" w:rsidRDefault="004D38F8" w:rsidP="004D38F8">
      <w:pPr>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D38F8">
        <w:rPr>
          <w:rFonts w:ascii="Courier New" w:eastAsia="Times New Roman" w:hAnsi="Courier New" w:cs="Courier New"/>
          <w:color w:val="FFFFFF"/>
          <w:kern w:val="0"/>
          <w:sz w:val="27"/>
          <w:szCs w:val="27"/>
          <w:lang w:val="en-IN" w:eastAsia="en-IN"/>
        </w:rPr>
        <w:t xml:space="preserve">    </w:t>
      </w:r>
      <w:proofErr w:type="spellStart"/>
      <w:r w:rsidRPr="004D38F8">
        <w:rPr>
          <w:rFonts w:ascii="Courier New" w:eastAsia="Times New Roman" w:hAnsi="Courier New" w:cs="Courier New"/>
          <w:color w:val="89BDFF"/>
          <w:kern w:val="0"/>
          <w:sz w:val="27"/>
          <w:szCs w:val="27"/>
          <w:lang w:val="en-IN" w:eastAsia="en-IN"/>
        </w:rPr>
        <w:t>System</w:t>
      </w:r>
      <w:r w:rsidRPr="004D38F8">
        <w:rPr>
          <w:rFonts w:ascii="Courier New" w:eastAsia="Times New Roman" w:hAnsi="Courier New" w:cs="Courier New"/>
          <w:color w:val="FFFFFF"/>
          <w:kern w:val="0"/>
          <w:sz w:val="27"/>
          <w:szCs w:val="27"/>
          <w:lang w:val="en-IN" w:eastAsia="en-IN"/>
        </w:rPr>
        <w:t>.</w:t>
      </w:r>
      <w:r w:rsidRPr="004D38F8">
        <w:rPr>
          <w:rFonts w:ascii="Courier New" w:eastAsia="Times New Roman" w:hAnsi="Courier New" w:cs="Courier New"/>
          <w:color w:val="E28964"/>
          <w:kern w:val="0"/>
          <w:sz w:val="27"/>
          <w:szCs w:val="27"/>
          <w:lang w:val="en-IN" w:eastAsia="en-IN"/>
        </w:rPr>
        <w:t>out</w:t>
      </w:r>
      <w:r w:rsidRPr="004D38F8">
        <w:rPr>
          <w:rFonts w:ascii="Courier New" w:eastAsia="Times New Roman" w:hAnsi="Courier New" w:cs="Courier New"/>
          <w:color w:val="FFFFFF"/>
          <w:kern w:val="0"/>
          <w:sz w:val="27"/>
          <w:szCs w:val="27"/>
          <w:lang w:val="en-IN" w:eastAsia="en-IN"/>
        </w:rPr>
        <w:t>.println</w:t>
      </w:r>
      <w:proofErr w:type="spellEnd"/>
      <w:r w:rsidRPr="004D38F8">
        <w:rPr>
          <w:rFonts w:ascii="Courier New" w:eastAsia="Times New Roman" w:hAnsi="Courier New" w:cs="Courier New"/>
          <w:color w:val="FFFFFF"/>
          <w:kern w:val="0"/>
          <w:sz w:val="27"/>
          <w:szCs w:val="27"/>
          <w:lang w:val="en-IN" w:eastAsia="en-IN"/>
        </w:rPr>
        <w:t>(</w:t>
      </w:r>
      <w:r w:rsidRPr="004D38F8">
        <w:rPr>
          <w:rFonts w:ascii="Courier New" w:eastAsia="Times New Roman" w:hAnsi="Courier New" w:cs="Courier New"/>
          <w:color w:val="65B042"/>
          <w:kern w:val="0"/>
          <w:sz w:val="27"/>
          <w:szCs w:val="27"/>
          <w:lang w:val="en-IN" w:eastAsia="en-IN"/>
        </w:rPr>
        <w:t>"No Discount"</w:t>
      </w:r>
      <w:r w:rsidRPr="004D38F8">
        <w:rPr>
          <w:rFonts w:ascii="Courier New" w:eastAsia="Times New Roman" w:hAnsi="Courier New" w:cs="Courier New"/>
          <w:color w:val="FFFFFF"/>
          <w:kern w:val="0"/>
          <w:sz w:val="27"/>
          <w:szCs w:val="27"/>
          <w:lang w:val="en-IN" w:eastAsia="en-IN"/>
        </w:rPr>
        <w:t>);</w:t>
      </w:r>
    </w:p>
    <w:p w14:paraId="33704647" w14:textId="3886304F" w:rsidR="004D38F8" w:rsidRPr="004D38F8" w:rsidRDefault="004D38F8" w:rsidP="004D38F8">
      <w:pPr>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D38F8">
        <w:rPr>
          <w:rFonts w:ascii="Courier New" w:eastAsia="Times New Roman" w:hAnsi="Courier New" w:cs="Courier New"/>
          <w:color w:val="FFFFFF"/>
          <w:kern w:val="0"/>
          <w:sz w:val="27"/>
          <w:szCs w:val="27"/>
          <w:lang w:val="en-IN" w:eastAsia="en-IN"/>
        </w:rPr>
        <w:t>}</w:t>
      </w:r>
      <w:r w:rsidRPr="004D38F8">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76AAAA07" wp14:editId="3BC96721">
                <wp:extent cx="304800" cy="304800"/>
                <wp:effectExtent l="0" t="0" r="0" b="0"/>
                <wp:docPr id="31"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30B4D3" id="Rectangle 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544D2C1" w14:textId="77777777" w:rsidR="004D38F8" w:rsidRPr="004D38F8" w:rsidRDefault="004D38F8" w:rsidP="004D38F8">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D38F8">
        <w:rPr>
          <w:rFonts w:ascii="Roboto" w:eastAsia="Times New Roman" w:hAnsi="Roboto" w:cs="Times New Roman"/>
          <w:color w:val="01014A"/>
          <w:kern w:val="0"/>
          <w:sz w:val="27"/>
          <w:szCs w:val="27"/>
          <w:lang w:val="en-IN" w:eastAsia="en-IN"/>
        </w:rPr>
        <w:t>See more about operators in Java </w:t>
      </w:r>
      <w:hyperlink r:id="rId28" w:tgtFrame="_blank" w:history="1">
        <w:r w:rsidRPr="004D38F8">
          <w:rPr>
            <w:rFonts w:ascii="Roboto" w:eastAsia="Times New Roman" w:hAnsi="Roboto" w:cs="Times New Roman"/>
            <w:color w:val="0000FF"/>
            <w:kern w:val="0"/>
            <w:sz w:val="27"/>
            <w:szCs w:val="27"/>
            <w:u w:val="single"/>
            <w:lang w:val="en-IN" w:eastAsia="en-IN"/>
          </w:rPr>
          <w:t>here</w:t>
        </w:r>
      </w:hyperlink>
      <w:r w:rsidRPr="004D38F8">
        <w:rPr>
          <w:rFonts w:ascii="Roboto" w:eastAsia="Times New Roman" w:hAnsi="Roboto" w:cs="Times New Roman"/>
          <w:color w:val="01014A"/>
          <w:kern w:val="0"/>
          <w:sz w:val="27"/>
          <w:szCs w:val="27"/>
          <w:lang w:val="en-IN" w:eastAsia="en-IN"/>
        </w:rPr>
        <w:t>.</w:t>
      </w:r>
    </w:p>
    <w:p w14:paraId="6C562275" w14:textId="77777777" w:rsidR="004D38F8" w:rsidRPr="004D38F8" w:rsidRDefault="004D38F8" w:rsidP="004D38F8">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D38F8">
        <w:rPr>
          <w:rFonts w:ascii="Roboto" w:eastAsia="Times New Roman" w:hAnsi="Roboto" w:cs="Times New Roman"/>
          <w:color w:val="01014A"/>
          <w:kern w:val="0"/>
          <w:sz w:val="27"/>
          <w:szCs w:val="27"/>
          <w:lang w:val="en-IN" w:eastAsia="en-IN"/>
        </w:rPr>
        <w:t>Next, let us see how we can assign a value from one data type to another.</w:t>
      </w:r>
    </w:p>
    <w:p w14:paraId="72D14CD7" w14:textId="77777777" w:rsidR="004D38F8" w:rsidRPr="004D38F8" w:rsidRDefault="004D38F8" w:rsidP="004D38F8">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D38F8">
        <w:rPr>
          <w:rFonts w:ascii="Roboto" w:eastAsia="Times New Roman" w:hAnsi="Roboto" w:cs="Times New Roman"/>
          <w:color w:val="01014A"/>
          <w:kern w:val="0"/>
          <w:sz w:val="27"/>
          <w:szCs w:val="27"/>
          <w:lang w:val="en-IN" w:eastAsia="en-IN"/>
        </w:rPr>
        <w:t>In Java, </w:t>
      </w:r>
      <w:r w:rsidRPr="004D38F8">
        <w:rPr>
          <w:rFonts w:ascii="Roboto" w:eastAsia="Times New Roman" w:hAnsi="Roboto" w:cs="Times New Roman"/>
          <w:b/>
          <w:bCs/>
          <w:color w:val="01014A"/>
          <w:kern w:val="0"/>
          <w:sz w:val="27"/>
          <w:szCs w:val="27"/>
          <w:lang w:val="en-IN" w:eastAsia="en-IN"/>
        </w:rPr>
        <w:t>type conversion</w:t>
      </w:r>
      <w:r w:rsidRPr="004D38F8">
        <w:rPr>
          <w:rFonts w:ascii="Roboto" w:eastAsia="Times New Roman" w:hAnsi="Roboto" w:cs="Times New Roman"/>
          <w:color w:val="01014A"/>
          <w:kern w:val="0"/>
          <w:sz w:val="27"/>
          <w:szCs w:val="27"/>
          <w:lang w:val="en-IN" w:eastAsia="en-IN"/>
        </w:rPr>
        <w:t> or </w:t>
      </w:r>
      <w:r w:rsidRPr="004D38F8">
        <w:rPr>
          <w:rFonts w:ascii="Roboto" w:eastAsia="Times New Roman" w:hAnsi="Roboto" w:cs="Times New Roman"/>
          <w:b/>
          <w:bCs/>
          <w:color w:val="01014A"/>
          <w:kern w:val="0"/>
          <w:sz w:val="27"/>
          <w:szCs w:val="27"/>
          <w:lang w:val="en-IN" w:eastAsia="en-IN"/>
        </w:rPr>
        <w:t>type casting </w:t>
      </w:r>
      <w:r w:rsidRPr="004D38F8">
        <w:rPr>
          <w:rFonts w:ascii="Roboto" w:eastAsia="Times New Roman" w:hAnsi="Roboto" w:cs="Times New Roman"/>
          <w:color w:val="01014A"/>
          <w:kern w:val="0"/>
          <w:sz w:val="27"/>
          <w:szCs w:val="27"/>
          <w:lang w:val="en-IN" w:eastAsia="en-IN"/>
        </w:rPr>
        <w:t>refers to the process of assigning a value from one data type to another.  In most cases, to prevent the loss of information, any of the operand's value can be converted to a higher accommodating type. </w:t>
      </w:r>
    </w:p>
    <w:p w14:paraId="627DD38F" w14:textId="77777777" w:rsidR="004D38F8" w:rsidRPr="004D38F8" w:rsidRDefault="004D38F8" w:rsidP="004D38F8">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D38F8">
        <w:rPr>
          <w:rFonts w:ascii="Roboto" w:eastAsia="Times New Roman" w:hAnsi="Roboto" w:cs="Times New Roman"/>
          <w:color w:val="01014A"/>
          <w:kern w:val="0"/>
          <w:sz w:val="27"/>
          <w:szCs w:val="27"/>
          <w:lang w:val="en-IN" w:eastAsia="en-IN"/>
        </w:rPr>
        <w:t>Java supports two types of type conversion:</w:t>
      </w:r>
    </w:p>
    <w:p w14:paraId="1029EDBE" w14:textId="77777777" w:rsidR="004D38F8" w:rsidRPr="004D38F8" w:rsidRDefault="004D38F8" w:rsidP="004D38F8">
      <w:pPr>
        <w:numPr>
          <w:ilvl w:val="0"/>
          <w:numId w:val="35"/>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4D38F8">
        <w:rPr>
          <w:rFonts w:ascii="Roboto" w:eastAsia="Times New Roman" w:hAnsi="Roboto" w:cs="Times New Roman"/>
          <w:b/>
          <w:bCs/>
          <w:color w:val="01014A"/>
          <w:kern w:val="0"/>
          <w:sz w:val="27"/>
          <w:szCs w:val="27"/>
          <w:lang w:val="en-IN" w:eastAsia="en-IN"/>
        </w:rPr>
        <w:t>Explicit type casting</w:t>
      </w:r>
    </w:p>
    <w:p w14:paraId="33924EDE" w14:textId="77777777" w:rsidR="004D38F8" w:rsidRPr="004D38F8" w:rsidRDefault="004D38F8" w:rsidP="004D38F8">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D38F8">
        <w:rPr>
          <w:rFonts w:ascii="Roboto" w:eastAsia="Times New Roman" w:hAnsi="Roboto" w:cs="Times New Roman"/>
          <w:color w:val="01014A"/>
          <w:kern w:val="0"/>
          <w:sz w:val="27"/>
          <w:szCs w:val="27"/>
          <w:lang w:val="en-IN" w:eastAsia="en-IN"/>
        </w:rPr>
        <w:t>Explicit conversions are generally used to prevent data loss in mathematical operations. Also, when a value of larger data type needs to be stored as a value of smaller data type, despite the possibility of data loss, we should explicitly specify the conversion. In such a case, it is called narrowing conversion.</w:t>
      </w:r>
    </w:p>
    <w:p w14:paraId="0EE86102" w14:textId="77777777" w:rsidR="004D38F8" w:rsidRPr="004D38F8" w:rsidRDefault="004D38F8" w:rsidP="004D38F8">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D38F8">
        <w:rPr>
          <w:rFonts w:ascii="Roboto" w:eastAsia="Times New Roman" w:hAnsi="Roboto" w:cs="Times New Roman"/>
          <w:color w:val="01014A"/>
          <w:kern w:val="0"/>
          <w:sz w:val="27"/>
          <w:szCs w:val="27"/>
          <w:lang w:val="en-IN" w:eastAsia="en-IN"/>
        </w:rPr>
        <w:t>For Example:</w:t>
      </w:r>
    </w:p>
    <w:p w14:paraId="03DE52B6" w14:textId="0BB530B0" w:rsidR="004D38F8" w:rsidRPr="004D38F8" w:rsidRDefault="004D38F8" w:rsidP="004D38F8">
      <w:pPr>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D38F8">
        <w:rPr>
          <w:rFonts w:ascii="Courier New" w:eastAsia="Times New Roman" w:hAnsi="Courier New" w:cs="Courier New"/>
          <w:color w:val="E28964"/>
          <w:kern w:val="0"/>
          <w:sz w:val="27"/>
          <w:szCs w:val="27"/>
          <w:lang w:val="en-IN" w:eastAsia="en-IN"/>
        </w:rPr>
        <w:t>float</w:t>
      </w:r>
      <w:r w:rsidRPr="004D38F8">
        <w:rPr>
          <w:rFonts w:ascii="Courier New" w:eastAsia="Times New Roman" w:hAnsi="Courier New" w:cs="Courier New"/>
          <w:color w:val="FFFFFF"/>
          <w:kern w:val="0"/>
          <w:sz w:val="27"/>
          <w:szCs w:val="27"/>
          <w:lang w:val="en-IN" w:eastAsia="en-IN"/>
        </w:rPr>
        <w:t xml:space="preserve"> </w:t>
      </w:r>
      <w:proofErr w:type="spellStart"/>
      <w:r w:rsidRPr="004D38F8">
        <w:rPr>
          <w:rFonts w:ascii="Courier New" w:eastAsia="Times New Roman" w:hAnsi="Courier New" w:cs="Courier New"/>
          <w:color w:val="FFFFFF"/>
          <w:kern w:val="0"/>
          <w:sz w:val="27"/>
          <w:szCs w:val="27"/>
          <w:lang w:val="en-IN" w:eastAsia="en-IN"/>
        </w:rPr>
        <w:t>totalCostWithDiscount</w:t>
      </w:r>
      <w:proofErr w:type="spellEnd"/>
      <w:r w:rsidRPr="004D38F8">
        <w:rPr>
          <w:rFonts w:ascii="Courier New" w:eastAsia="Times New Roman" w:hAnsi="Courier New" w:cs="Courier New"/>
          <w:color w:val="FFFFFF"/>
          <w:kern w:val="0"/>
          <w:sz w:val="27"/>
          <w:szCs w:val="27"/>
          <w:lang w:val="en-IN" w:eastAsia="en-IN"/>
        </w:rPr>
        <w:t xml:space="preserve"> = </w:t>
      </w:r>
      <w:proofErr w:type="spellStart"/>
      <w:r w:rsidRPr="004D38F8">
        <w:rPr>
          <w:rFonts w:ascii="Courier New" w:eastAsia="Times New Roman" w:hAnsi="Courier New" w:cs="Courier New"/>
          <w:color w:val="FFFFFF"/>
          <w:kern w:val="0"/>
          <w:sz w:val="27"/>
          <w:szCs w:val="27"/>
          <w:lang w:val="en-IN" w:eastAsia="en-IN"/>
        </w:rPr>
        <w:t>totalCost</w:t>
      </w:r>
      <w:proofErr w:type="spellEnd"/>
      <w:r w:rsidRPr="004D38F8">
        <w:rPr>
          <w:rFonts w:ascii="Courier New" w:eastAsia="Times New Roman" w:hAnsi="Courier New" w:cs="Courier New"/>
          <w:color w:val="FFFFFF"/>
          <w:kern w:val="0"/>
          <w:sz w:val="27"/>
          <w:szCs w:val="27"/>
          <w:lang w:val="en-IN" w:eastAsia="en-IN"/>
        </w:rPr>
        <w:t xml:space="preserve"> - (</w:t>
      </w:r>
      <w:proofErr w:type="spellStart"/>
      <w:r w:rsidRPr="004D38F8">
        <w:rPr>
          <w:rFonts w:ascii="Courier New" w:eastAsia="Times New Roman" w:hAnsi="Courier New" w:cs="Courier New"/>
          <w:color w:val="FFFFFF"/>
          <w:kern w:val="0"/>
          <w:sz w:val="27"/>
          <w:szCs w:val="27"/>
          <w:lang w:val="en-IN" w:eastAsia="en-IN"/>
        </w:rPr>
        <w:t>totalCost</w:t>
      </w:r>
      <w:proofErr w:type="spellEnd"/>
      <w:r w:rsidRPr="004D38F8">
        <w:rPr>
          <w:rFonts w:ascii="Courier New" w:eastAsia="Times New Roman" w:hAnsi="Courier New" w:cs="Courier New"/>
          <w:color w:val="FFFFFF"/>
          <w:kern w:val="0"/>
          <w:sz w:val="27"/>
          <w:szCs w:val="27"/>
          <w:lang w:val="en-IN" w:eastAsia="en-IN"/>
        </w:rPr>
        <w:t xml:space="preserve"> * (</w:t>
      </w:r>
      <w:r w:rsidRPr="004D38F8">
        <w:rPr>
          <w:rFonts w:ascii="Courier New" w:eastAsia="Times New Roman" w:hAnsi="Courier New" w:cs="Courier New"/>
          <w:color w:val="E28964"/>
          <w:kern w:val="0"/>
          <w:sz w:val="27"/>
          <w:szCs w:val="27"/>
          <w:lang w:val="en-IN" w:eastAsia="en-IN"/>
        </w:rPr>
        <w:t>float</w:t>
      </w:r>
      <w:r w:rsidRPr="004D38F8">
        <w:rPr>
          <w:rFonts w:ascii="Courier New" w:eastAsia="Times New Roman" w:hAnsi="Courier New" w:cs="Courier New"/>
          <w:color w:val="FFFFFF"/>
          <w:kern w:val="0"/>
          <w:sz w:val="27"/>
          <w:szCs w:val="27"/>
          <w:lang w:val="en-IN" w:eastAsia="en-IN"/>
        </w:rPr>
        <w:t>)</w:t>
      </w:r>
      <w:r w:rsidRPr="004D38F8">
        <w:rPr>
          <w:rFonts w:ascii="Courier New" w:eastAsia="Times New Roman" w:hAnsi="Courier New" w:cs="Courier New"/>
          <w:color w:val="3387CC"/>
          <w:kern w:val="0"/>
          <w:sz w:val="27"/>
          <w:szCs w:val="27"/>
          <w:lang w:val="en-IN" w:eastAsia="en-IN"/>
        </w:rPr>
        <w:t>5</w:t>
      </w:r>
      <w:r w:rsidRPr="004D38F8">
        <w:rPr>
          <w:rFonts w:ascii="Courier New" w:eastAsia="Times New Roman" w:hAnsi="Courier New" w:cs="Courier New"/>
          <w:color w:val="FFFFFF"/>
          <w:kern w:val="0"/>
          <w:sz w:val="27"/>
          <w:szCs w:val="27"/>
          <w:lang w:val="en-IN" w:eastAsia="en-IN"/>
        </w:rPr>
        <w:t>/</w:t>
      </w:r>
      <w:r w:rsidRPr="004D38F8">
        <w:rPr>
          <w:rFonts w:ascii="Courier New" w:eastAsia="Times New Roman" w:hAnsi="Courier New" w:cs="Courier New"/>
          <w:color w:val="3387CC"/>
          <w:kern w:val="0"/>
          <w:sz w:val="27"/>
          <w:szCs w:val="27"/>
          <w:lang w:val="en-IN" w:eastAsia="en-IN"/>
        </w:rPr>
        <w:t>100</w:t>
      </w:r>
      <w:proofErr w:type="gramStart"/>
      <w:r w:rsidRPr="004D38F8">
        <w:rPr>
          <w:rFonts w:ascii="Courier New" w:eastAsia="Times New Roman" w:hAnsi="Courier New" w:cs="Courier New"/>
          <w:color w:val="FFFFFF"/>
          <w:kern w:val="0"/>
          <w:sz w:val="27"/>
          <w:szCs w:val="27"/>
          <w:lang w:val="en-IN" w:eastAsia="en-IN"/>
        </w:rPr>
        <w:t xml:space="preserve">);   </w:t>
      </w:r>
      <w:proofErr w:type="gramEnd"/>
      <w:r w:rsidRPr="004D38F8">
        <w:rPr>
          <w:rFonts w:ascii="Courier New" w:eastAsia="Times New Roman" w:hAnsi="Courier New" w:cs="Courier New"/>
          <w:color w:val="FFFFFF"/>
          <w:kern w:val="0"/>
          <w:sz w:val="27"/>
          <w:szCs w:val="27"/>
          <w:lang w:val="en-IN" w:eastAsia="en-IN"/>
        </w:rPr>
        <w:t xml:space="preserve"> </w:t>
      </w:r>
      <w:r w:rsidRPr="004D38F8">
        <w:rPr>
          <w:rFonts w:ascii="Courier New" w:eastAsia="Times New Roman" w:hAnsi="Courier New" w:cs="Courier New"/>
          <w:i/>
          <w:iCs/>
          <w:color w:val="AEAEAE"/>
          <w:kern w:val="0"/>
          <w:sz w:val="27"/>
          <w:szCs w:val="27"/>
          <w:lang w:val="en-IN" w:eastAsia="en-IN"/>
        </w:rPr>
        <w:t>// Explicit Type Casting</w:t>
      </w:r>
      <w:r w:rsidRPr="004D38F8">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46F8032F" wp14:editId="1C087675">
                <wp:extent cx="304800" cy="304800"/>
                <wp:effectExtent l="0" t="0" r="0" b="0"/>
                <wp:docPr id="40"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A05696" id="Rectangle 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317C073" w14:textId="77777777" w:rsidR="004D38F8" w:rsidRPr="004D38F8" w:rsidRDefault="004D38F8" w:rsidP="004D38F8">
      <w:pPr>
        <w:numPr>
          <w:ilvl w:val="0"/>
          <w:numId w:val="37"/>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4D38F8">
        <w:rPr>
          <w:rFonts w:ascii="Roboto" w:eastAsia="Times New Roman" w:hAnsi="Roboto" w:cs="Times New Roman"/>
          <w:b/>
          <w:bCs/>
          <w:color w:val="01014A"/>
          <w:kern w:val="0"/>
          <w:sz w:val="27"/>
          <w:szCs w:val="27"/>
          <w:lang w:val="en-IN" w:eastAsia="en-IN"/>
        </w:rPr>
        <w:t>Implicit type casting</w:t>
      </w:r>
    </w:p>
    <w:p w14:paraId="413EB553" w14:textId="77777777" w:rsidR="004D38F8" w:rsidRPr="004D38F8" w:rsidRDefault="004D38F8" w:rsidP="004D38F8">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D38F8">
        <w:rPr>
          <w:rFonts w:ascii="Roboto" w:eastAsia="Times New Roman" w:hAnsi="Roboto" w:cs="Times New Roman"/>
          <w:color w:val="01014A"/>
          <w:kern w:val="0"/>
          <w:sz w:val="27"/>
          <w:szCs w:val="27"/>
          <w:lang w:val="en-IN" w:eastAsia="en-IN"/>
        </w:rPr>
        <w:t>Implicit conversion happens when a value of smaller data type needs to be used as a value of larger compatible data type. </w:t>
      </w:r>
    </w:p>
    <w:p w14:paraId="1DBEF7D1" w14:textId="77777777" w:rsidR="004D38F8" w:rsidRPr="004D38F8" w:rsidRDefault="004D38F8" w:rsidP="004D38F8">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D38F8">
        <w:rPr>
          <w:rFonts w:ascii="Roboto" w:eastAsia="Times New Roman" w:hAnsi="Roboto" w:cs="Times New Roman"/>
          <w:color w:val="01014A"/>
          <w:kern w:val="0"/>
          <w:sz w:val="27"/>
          <w:szCs w:val="27"/>
          <w:lang w:val="en-IN" w:eastAsia="en-IN"/>
        </w:rPr>
        <w:lastRenderedPageBreak/>
        <w:t>For Example:</w:t>
      </w:r>
    </w:p>
    <w:p w14:paraId="4235BC0E" w14:textId="77777777" w:rsidR="004D38F8" w:rsidRPr="004D38F8" w:rsidRDefault="004D38F8" w:rsidP="004D38F8">
      <w:pPr>
        <w:numPr>
          <w:ilvl w:val="0"/>
          <w:numId w:val="3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D38F8">
        <w:rPr>
          <w:rFonts w:ascii="Courier New" w:eastAsia="Times New Roman" w:hAnsi="Courier New" w:cs="Courier New"/>
          <w:color w:val="E28964"/>
          <w:kern w:val="0"/>
          <w:sz w:val="27"/>
          <w:szCs w:val="27"/>
          <w:lang w:val="en-IN" w:eastAsia="en-IN"/>
        </w:rPr>
        <w:t>int</w:t>
      </w:r>
      <w:r w:rsidRPr="004D38F8">
        <w:rPr>
          <w:rFonts w:ascii="Courier New" w:eastAsia="Times New Roman" w:hAnsi="Courier New" w:cs="Courier New"/>
          <w:color w:val="FFFFFF"/>
          <w:kern w:val="0"/>
          <w:sz w:val="27"/>
          <w:szCs w:val="27"/>
          <w:lang w:val="en-IN" w:eastAsia="en-IN"/>
        </w:rPr>
        <w:t xml:space="preserve"> </w:t>
      </w:r>
      <w:proofErr w:type="spellStart"/>
      <w:r w:rsidRPr="004D38F8">
        <w:rPr>
          <w:rFonts w:ascii="Courier New" w:eastAsia="Times New Roman" w:hAnsi="Courier New" w:cs="Courier New"/>
          <w:color w:val="FFFFFF"/>
          <w:kern w:val="0"/>
          <w:sz w:val="27"/>
          <w:szCs w:val="27"/>
          <w:lang w:val="en-IN" w:eastAsia="en-IN"/>
        </w:rPr>
        <w:t>intValue</w:t>
      </w:r>
      <w:proofErr w:type="spellEnd"/>
      <w:r w:rsidRPr="004D38F8">
        <w:rPr>
          <w:rFonts w:ascii="Courier New" w:eastAsia="Times New Roman" w:hAnsi="Courier New" w:cs="Courier New"/>
          <w:color w:val="FFFFFF"/>
          <w:kern w:val="0"/>
          <w:sz w:val="27"/>
          <w:szCs w:val="27"/>
          <w:lang w:val="en-IN" w:eastAsia="en-IN"/>
        </w:rPr>
        <w:t xml:space="preserve"> = </w:t>
      </w:r>
      <w:r w:rsidRPr="004D38F8">
        <w:rPr>
          <w:rFonts w:ascii="Courier New" w:eastAsia="Times New Roman" w:hAnsi="Courier New" w:cs="Courier New"/>
          <w:color w:val="3387CC"/>
          <w:kern w:val="0"/>
          <w:sz w:val="27"/>
          <w:szCs w:val="27"/>
          <w:lang w:val="en-IN" w:eastAsia="en-IN"/>
        </w:rPr>
        <w:t>1002</w:t>
      </w:r>
      <w:r w:rsidRPr="004D38F8">
        <w:rPr>
          <w:rFonts w:ascii="Courier New" w:eastAsia="Times New Roman" w:hAnsi="Courier New" w:cs="Courier New"/>
          <w:color w:val="FFFFFF"/>
          <w:kern w:val="0"/>
          <w:sz w:val="27"/>
          <w:szCs w:val="27"/>
          <w:lang w:val="en-IN" w:eastAsia="en-IN"/>
        </w:rPr>
        <w:t>;</w:t>
      </w:r>
    </w:p>
    <w:p w14:paraId="227C4898" w14:textId="77777777" w:rsidR="004D38F8" w:rsidRPr="004D38F8" w:rsidRDefault="004D38F8" w:rsidP="004D38F8">
      <w:pPr>
        <w:numPr>
          <w:ilvl w:val="0"/>
          <w:numId w:val="3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D38F8">
        <w:rPr>
          <w:rFonts w:ascii="Courier New" w:eastAsia="Times New Roman" w:hAnsi="Courier New" w:cs="Courier New"/>
          <w:color w:val="E28964"/>
          <w:kern w:val="0"/>
          <w:sz w:val="27"/>
          <w:szCs w:val="27"/>
          <w:lang w:val="en-IN" w:eastAsia="en-IN"/>
        </w:rPr>
        <w:t>long</w:t>
      </w:r>
      <w:r w:rsidRPr="004D38F8">
        <w:rPr>
          <w:rFonts w:ascii="Courier New" w:eastAsia="Times New Roman" w:hAnsi="Courier New" w:cs="Courier New"/>
          <w:color w:val="FFFFFF"/>
          <w:kern w:val="0"/>
          <w:sz w:val="27"/>
          <w:szCs w:val="27"/>
          <w:lang w:val="en-IN" w:eastAsia="en-IN"/>
        </w:rPr>
        <w:t xml:space="preserve"> </w:t>
      </w:r>
      <w:proofErr w:type="spellStart"/>
      <w:r w:rsidRPr="004D38F8">
        <w:rPr>
          <w:rFonts w:ascii="Courier New" w:eastAsia="Times New Roman" w:hAnsi="Courier New" w:cs="Courier New"/>
          <w:color w:val="FFFFFF"/>
          <w:kern w:val="0"/>
          <w:sz w:val="27"/>
          <w:szCs w:val="27"/>
          <w:lang w:val="en-IN" w:eastAsia="en-IN"/>
        </w:rPr>
        <w:t>longVariable</w:t>
      </w:r>
      <w:proofErr w:type="spellEnd"/>
      <w:r w:rsidRPr="004D38F8">
        <w:rPr>
          <w:rFonts w:ascii="Courier New" w:eastAsia="Times New Roman" w:hAnsi="Courier New" w:cs="Courier New"/>
          <w:color w:val="FFFFFF"/>
          <w:kern w:val="0"/>
          <w:sz w:val="27"/>
          <w:szCs w:val="27"/>
          <w:lang w:val="en-IN" w:eastAsia="en-IN"/>
        </w:rPr>
        <w:t xml:space="preserve"> = </w:t>
      </w:r>
      <w:proofErr w:type="spellStart"/>
      <w:r w:rsidRPr="004D38F8">
        <w:rPr>
          <w:rFonts w:ascii="Courier New" w:eastAsia="Times New Roman" w:hAnsi="Courier New" w:cs="Courier New"/>
          <w:color w:val="FFFFFF"/>
          <w:kern w:val="0"/>
          <w:sz w:val="27"/>
          <w:szCs w:val="27"/>
          <w:lang w:val="en-IN" w:eastAsia="en-IN"/>
        </w:rPr>
        <w:t>intValue</w:t>
      </w:r>
      <w:proofErr w:type="spellEnd"/>
      <w:r w:rsidRPr="004D38F8">
        <w:rPr>
          <w:rFonts w:ascii="Courier New" w:eastAsia="Times New Roman" w:hAnsi="Courier New" w:cs="Courier New"/>
          <w:color w:val="FFFFFF"/>
          <w:kern w:val="0"/>
          <w:sz w:val="27"/>
          <w:szCs w:val="27"/>
          <w:lang w:val="en-IN" w:eastAsia="en-IN"/>
        </w:rPr>
        <w:t>;</w:t>
      </w:r>
    </w:p>
    <w:p w14:paraId="14F9AB17" w14:textId="3B49D654" w:rsidR="004D38F8" w:rsidRPr="004D38F8" w:rsidRDefault="004D38F8" w:rsidP="004D38F8">
      <w:pPr>
        <w:numPr>
          <w:ilvl w:val="0"/>
          <w:numId w:val="3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D38F8">
        <w:rPr>
          <w:rFonts w:ascii="Courier New" w:eastAsia="Times New Roman" w:hAnsi="Courier New" w:cs="Courier New"/>
          <w:i/>
          <w:iCs/>
          <w:color w:val="AEAEAE"/>
          <w:kern w:val="0"/>
          <w:sz w:val="27"/>
          <w:szCs w:val="27"/>
          <w:lang w:val="en-IN" w:eastAsia="en-IN"/>
        </w:rPr>
        <w:t>//Here type casting is automatically done</w:t>
      </w:r>
      <w:r w:rsidRPr="004D38F8">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339EEEBA" wp14:editId="104B7EBD">
                <wp:extent cx="304800" cy="304800"/>
                <wp:effectExtent l="0" t="0" r="0" b="0"/>
                <wp:docPr id="39" name="Rectangl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728EB1" id="Rectangle 3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92549DA" w14:textId="77777777" w:rsidR="004D38F8" w:rsidRPr="004D38F8" w:rsidRDefault="004D38F8" w:rsidP="004D38F8">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D38F8">
        <w:rPr>
          <w:rFonts w:ascii="Roboto" w:eastAsia="Times New Roman" w:hAnsi="Roboto" w:cs="Times New Roman"/>
          <w:color w:val="01014A"/>
          <w:kern w:val="0"/>
          <w:sz w:val="27"/>
          <w:szCs w:val="27"/>
          <w:lang w:val="en-IN" w:eastAsia="en-IN"/>
        </w:rPr>
        <w:t>  Also called widening conversion, it is done automatically by Java. It follows the sequence below:       </w:t>
      </w:r>
    </w:p>
    <w:p w14:paraId="368F0863" w14:textId="77777777" w:rsidR="004D38F8" w:rsidRPr="004D38F8" w:rsidRDefault="004D38F8" w:rsidP="004D38F8">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D38F8">
        <w:rPr>
          <w:rFonts w:ascii="Roboto" w:eastAsia="Times New Roman" w:hAnsi="Roboto" w:cs="Times New Roman"/>
          <w:color w:val="01014A"/>
          <w:kern w:val="0"/>
          <w:sz w:val="27"/>
          <w:szCs w:val="27"/>
          <w:lang w:val="en-IN" w:eastAsia="en-IN"/>
        </w:rPr>
        <w:t> </w:t>
      </w:r>
    </w:p>
    <w:p w14:paraId="28418FCA" w14:textId="4AC09F20" w:rsidR="004D38F8" w:rsidRPr="004D38F8" w:rsidRDefault="004D38F8" w:rsidP="004D38F8">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D38F8">
        <w:rPr>
          <w:rFonts w:ascii="Roboto" w:eastAsia="Times New Roman" w:hAnsi="Roboto" w:cs="Times New Roman"/>
          <w:noProof/>
          <w:color w:val="01014A"/>
          <w:kern w:val="0"/>
          <w:sz w:val="27"/>
          <w:szCs w:val="27"/>
          <w:lang w:val="en-IN" w:eastAsia="en-IN"/>
        </w:rPr>
        <w:drawing>
          <wp:inline distT="0" distB="0" distL="0" distR="0" wp14:anchorId="73392870" wp14:editId="6E082D59">
            <wp:extent cx="6858000" cy="233553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58000" cy="2335530"/>
                    </a:xfrm>
                    <a:prstGeom prst="rect">
                      <a:avLst/>
                    </a:prstGeom>
                    <a:noFill/>
                    <a:ln>
                      <a:noFill/>
                    </a:ln>
                  </pic:spPr>
                </pic:pic>
              </a:graphicData>
            </a:graphic>
          </wp:inline>
        </w:drawing>
      </w:r>
    </w:p>
    <w:p w14:paraId="7635F958" w14:textId="77777777" w:rsidR="004D38F8" w:rsidRPr="004D38F8" w:rsidRDefault="004D38F8" w:rsidP="004D38F8">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D38F8">
        <w:rPr>
          <w:rFonts w:ascii="Roboto" w:eastAsia="Times New Roman" w:hAnsi="Roboto" w:cs="Times New Roman"/>
          <w:color w:val="01014A"/>
          <w:kern w:val="0"/>
          <w:sz w:val="27"/>
          <w:szCs w:val="27"/>
          <w:lang w:val="en-IN" w:eastAsia="en-IN"/>
        </w:rPr>
        <w:t xml:space="preserve">Next, let us see few </w:t>
      </w:r>
      <w:proofErr w:type="spellStart"/>
      <w:r w:rsidRPr="004D38F8">
        <w:rPr>
          <w:rFonts w:ascii="Roboto" w:eastAsia="Times New Roman" w:hAnsi="Roboto" w:cs="Times New Roman"/>
          <w:color w:val="01014A"/>
          <w:kern w:val="0"/>
          <w:sz w:val="27"/>
          <w:szCs w:val="27"/>
          <w:lang w:val="en-IN" w:eastAsia="en-IN"/>
        </w:rPr>
        <w:t>tryouts</w:t>
      </w:r>
      <w:proofErr w:type="spellEnd"/>
      <w:r w:rsidRPr="004D38F8">
        <w:rPr>
          <w:rFonts w:ascii="Roboto" w:eastAsia="Times New Roman" w:hAnsi="Roboto" w:cs="Times New Roman"/>
          <w:color w:val="01014A"/>
          <w:kern w:val="0"/>
          <w:sz w:val="27"/>
          <w:szCs w:val="27"/>
          <w:lang w:val="en-IN" w:eastAsia="en-IN"/>
        </w:rPr>
        <w:t xml:space="preserve"> on datatypes, var and operators.</w:t>
      </w:r>
    </w:p>
    <w:p w14:paraId="3743AF1E" w14:textId="75F62160" w:rsidR="004D38F8" w:rsidRPr="004D38F8" w:rsidRDefault="004D38F8" w:rsidP="004D38F8">
      <w:pPr>
        <w:pStyle w:val="Heading1"/>
        <w:spacing w:after="0" w:line="480" w:lineRule="atLeast"/>
        <w:rPr>
          <w:rFonts w:ascii="Roboto" w:eastAsia="Times New Roman" w:hAnsi="Roboto"/>
          <w:color w:val="auto"/>
          <w:kern w:val="36"/>
          <w:sz w:val="30"/>
          <w:szCs w:val="30"/>
        </w:rPr>
      </w:pPr>
      <w:r>
        <w:rPr>
          <w:rFonts w:ascii="Roboto" w:hAnsi="Roboto"/>
          <w:b/>
          <w:bCs/>
          <w:sz w:val="30"/>
          <w:szCs w:val="30"/>
        </w:rPr>
        <w:t>Data Types - Tryout</w:t>
      </w:r>
    </w:p>
    <w:p w14:paraId="3AA1E6DE" w14:textId="77777777" w:rsidR="004D38F8" w:rsidRDefault="004D38F8" w:rsidP="004D38F8">
      <w:pPr>
        <w:pStyle w:val="NormalWeb"/>
        <w:spacing w:before="0" w:beforeAutospacing="0" w:after="180" w:afterAutospacing="0" w:line="300" w:lineRule="atLeast"/>
        <w:ind w:left="0" w:firstLine="720"/>
        <w:rPr>
          <w:rFonts w:ascii="Roboto" w:hAnsi="Roboto"/>
          <w:sz w:val="21"/>
          <w:szCs w:val="21"/>
        </w:rPr>
      </w:pPr>
      <w:r>
        <w:rPr>
          <w:rFonts w:ascii="Roboto" w:hAnsi="Roboto"/>
          <w:sz w:val="21"/>
          <w:szCs w:val="21"/>
        </w:rPr>
        <w:t>Play around with different data types and get familiar with declaring and initializing variables.</w:t>
      </w:r>
    </w:p>
    <w:p w14:paraId="7022ABBC" w14:textId="77777777" w:rsidR="004D38F8" w:rsidRDefault="004D38F8" w:rsidP="004D38F8">
      <w:pPr>
        <w:pStyle w:val="NormalWeb"/>
        <w:spacing w:before="0" w:beforeAutospacing="0" w:after="180" w:afterAutospacing="0" w:line="300" w:lineRule="atLeast"/>
        <w:rPr>
          <w:rFonts w:ascii="Roboto" w:hAnsi="Roboto"/>
          <w:sz w:val="21"/>
          <w:szCs w:val="21"/>
        </w:rPr>
      </w:pPr>
      <w:r>
        <w:rPr>
          <w:rFonts w:ascii="Roboto" w:hAnsi="Roboto"/>
          <w:sz w:val="21"/>
          <w:szCs w:val="21"/>
        </w:rPr>
        <w:t>Data types are primarily of two kinds:</w:t>
      </w:r>
    </w:p>
    <w:p w14:paraId="7D234A5F" w14:textId="77777777" w:rsidR="004D38F8" w:rsidRDefault="004D38F8" w:rsidP="004D38F8">
      <w:pPr>
        <w:numPr>
          <w:ilvl w:val="0"/>
          <w:numId w:val="40"/>
        </w:numPr>
        <w:spacing w:before="100" w:beforeAutospacing="1" w:after="100" w:afterAutospacing="1" w:line="300" w:lineRule="atLeast"/>
        <w:ind w:right="0"/>
        <w:rPr>
          <w:rFonts w:ascii="Roboto" w:hAnsi="Roboto"/>
          <w:sz w:val="21"/>
          <w:szCs w:val="21"/>
        </w:rPr>
      </w:pPr>
      <w:r>
        <w:rPr>
          <w:rFonts w:ascii="Roboto" w:hAnsi="Roboto"/>
          <w:sz w:val="21"/>
          <w:szCs w:val="21"/>
        </w:rPr>
        <w:t>Primitive data types: Variables hold the value of data item. In Java char type uses Unicode characters</w:t>
      </w:r>
    </w:p>
    <w:p w14:paraId="4DE9211C" w14:textId="77777777" w:rsidR="004D38F8" w:rsidRDefault="004D38F8" w:rsidP="004D38F8">
      <w:pPr>
        <w:numPr>
          <w:ilvl w:val="0"/>
          <w:numId w:val="40"/>
        </w:numPr>
        <w:spacing w:before="100" w:beforeAutospacing="1" w:after="100" w:afterAutospacing="1" w:line="300" w:lineRule="atLeast"/>
        <w:ind w:right="0"/>
        <w:rPr>
          <w:rFonts w:ascii="Roboto" w:hAnsi="Roboto"/>
          <w:sz w:val="21"/>
          <w:szCs w:val="21"/>
        </w:rPr>
      </w:pPr>
      <w:r>
        <w:rPr>
          <w:rFonts w:ascii="Roboto" w:hAnsi="Roboto"/>
          <w:sz w:val="21"/>
          <w:szCs w:val="21"/>
        </w:rPr>
        <w:t>Non-Primitive/Reference data types: Variables hold the reference of the memory location where the data item is stored. Example: String</w:t>
      </w:r>
    </w:p>
    <w:p w14:paraId="03A82018" w14:textId="77777777" w:rsidR="004D38F8" w:rsidRDefault="004D38F8" w:rsidP="004D38F8">
      <w:pPr>
        <w:pStyle w:val="NormalWeb"/>
        <w:spacing w:before="0" w:beforeAutospacing="0" w:after="180" w:afterAutospacing="0" w:line="300" w:lineRule="atLeast"/>
        <w:rPr>
          <w:rFonts w:ascii="Roboto" w:hAnsi="Roboto"/>
          <w:sz w:val="21"/>
          <w:szCs w:val="21"/>
        </w:rPr>
      </w:pPr>
      <w:r>
        <w:rPr>
          <w:rFonts w:ascii="Roboto" w:hAnsi="Roboto"/>
          <w:sz w:val="21"/>
          <w:szCs w:val="21"/>
        </w:rPr>
        <w:t>Java has </w:t>
      </w:r>
      <w:r>
        <w:rPr>
          <w:rStyle w:val="Strong"/>
          <w:rFonts w:ascii="Roboto" w:hAnsi="Roboto"/>
          <w:sz w:val="21"/>
          <w:szCs w:val="21"/>
        </w:rPr>
        <w:t>var</w:t>
      </w:r>
      <w:r>
        <w:rPr>
          <w:rFonts w:ascii="Roboto" w:hAnsi="Roboto"/>
          <w:sz w:val="21"/>
          <w:szCs w:val="21"/>
        </w:rPr>
        <w:t> keyword to declare variables, which allows you to declare a variable without their type.</w:t>
      </w:r>
    </w:p>
    <w:p w14:paraId="63E3E1ED" w14:textId="77777777" w:rsidR="004D38F8" w:rsidRDefault="004D38F8" w:rsidP="004D38F8">
      <w:pPr>
        <w:pStyle w:val="NormalWeb"/>
        <w:spacing w:before="0" w:beforeAutospacing="0" w:after="180" w:afterAutospacing="0" w:line="300" w:lineRule="atLeast"/>
        <w:rPr>
          <w:rFonts w:ascii="Roboto" w:hAnsi="Roboto"/>
          <w:sz w:val="21"/>
          <w:szCs w:val="21"/>
        </w:rPr>
      </w:pPr>
      <w:r>
        <w:rPr>
          <w:rFonts w:ascii="Roboto" w:hAnsi="Roboto"/>
          <w:sz w:val="21"/>
          <w:szCs w:val="21"/>
        </w:rPr>
        <w:t xml:space="preserve">Below code is a simple Java program to demonstrates different ways of declaring and initializing a variable </w:t>
      </w:r>
      <w:proofErr w:type="gramStart"/>
      <w:r>
        <w:rPr>
          <w:rFonts w:ascii="Roboto" w:hAnsi="Roboto"/>
          <w:sz w:val="21"/>
          <w:szCs w:val="21"/>
        </w:rPr>
        <w:t>in  Java</w:t>
      </w:r>
      <w:proofErr w:type="gramEnd"/>
    </w:p>
    <w:p w14:paraId="77EE55FA" w14:textId="77777777" w:rsidR="00B40CE3" w:rsidRPr="00D336F1" w:rsidRDefault="00B40CE3" w:rsidP="00D336F1">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p>
    <w:p w14:paraId="6A307714" w14:textId="77777777" w:rsidR="004D38F8" w:rsidRDefault="004D38F8" w:rsidP="004D38F8"/>
    <w:p w14:paraId="3C5E310E" w14:textId="77777777" w:rsidR="004D38F8" w:rsidRDefault="004D38F8" w:rsidP="004D38F8"/>
    <w:p w14:paraId="7A0C9E3C" w14:textId="77777777" w:rsidR="004D38F8" w:rsidRDefault="004D38F8" w:rsidP="004D38F8">
      <w:r>
        <w:lastRenderedPageBreak/>
        <w:t xml:space="preserve">class </w:t>
      </w:r>
      <w:proofErr w:type="spellStart"/>
      <w:proofErr w:type="gramStart"/>
      <w:r>
        <w:t>DataTypesDemo</w:t>
      </w:r>
      <w:proofErr w:type="spellEnd"/>
      <w:r>
        <w:t>{</w:t>
      </w:r>
      <w:proofErr w:type="gramEnd"/>
    </w:p>
    <w:p w14:paraId="5B20FB33" w14:textId="24FC31BB" w:rsidR="004D38F8" w:rsidRDefault="004D38F8" w:rsidP="004D38F8">
      <w:r>
        <w:t xml:space="preserve">public static void </w:t>
      </w:r>
      <w:proofErr w:type="gramStart"/>
      <w:r>
        <w:t>main(</w:t>
      </w:r>
      <w:proofErr w:type="gramEnd"/>
      <w:r>
        <w:t xml:space="preserve">String[] </w:t>
      </w:r>
      <w:proofErr w:type="spellStart"/>
      <w:r>
        <w:t>args</w:t>
      </w:r>
      <w:proofErr w:type="spellEnd"/>
      <w:r>
        <w:t>) {</w:t>
      </w:r>
    </w:p>
    <w:p w14:paraId="1B51AD12" w14:textId="77777777" w:rsidR="004D38F8" w:rsidRDefault="004D38F8" w:rsidP="004D38F8">
      <w:r>
        <w:t xml:space="preserve">        int price = 100; //primitive data type</w:t>
      </w:r>
    </w:p>
    <w:p w14:paraId="27694157" w14:textId="77777777" w:rsidR="004D38F8" w:rsidRDefault="004D38F8" w:rsidP="004D38F8">
      <w:r>
        <w:t xml:space="preserve">        double discount = 25.5;</w:t>
      </w:r>
    </w:p>
    <w:p w14:paraId="6C19077A" w14:textId="77777777" w:rsidR="0017035C" w:rsidRDefault="004D38F8" w:rsidP="0017035C">
      <w:r>
        <w:t xml:space="preserve">        String size = "Medium"; //non-primitive data type</w:t>
      </w:r>
    </w:p>
    <w:p w14:paraId="3595717A" w14:textId="4B4BF36C" w:rsidR="004D38F8" w:rsidRDefault="0017035C" w:rsidP="0017035C">
      <w:r>
        <w:t xml:space="preserve">       </w:t>
      </w:r>
      <w:proofErr w:type="spellStart"/>
      <w:r w:rsidR="004D38F8">
        <w:t>System.out.println</w:t>
      </w:r>
      <w:proofErr w:type="spellEnd"/>
      <w:r w:rsidR="004D38F8">
        <w:t xml:space="preserve">("Prize after discount: "+price*(1-discount/100)); </w:t>
      </w:r>
    </w:p>
    <w:p w14:paraId="412F35AE" w14:textId="77777777" w:rsidR="004D38F8" w:rsidRDefault="004D38F8" w:rsidP="004D38F8">
      <w:r>
        <w:t xml:space="preserve">        //Variable declared using var keyword</w:t>
      </w:r>
    </w:p>
    <w:p w14:paraId="4B2B1E51" w14:textId="77777777" w:rsidR="004D38F8" w:rsidRDefault="004D38F8" w:rsidP="004D38F8">
      <w:r>
        <w:t xml:space="preserve">        var </w:t>
      </w:r>
      <w:proofErr w:type="spellStart"/>
      <w:r>
        <w:t>customerName</w:t>
      </w:r>
      <w:proofErr w:type="spellEnd"/>
      <w:r>
        <w:t xml:space="preserve"> = "Rob Jones"; // infers String</w:t>
      </w:r>
    </w:p>
    <w:p w14:paraId="5036D58D" w14:textId="77777777" w:rsidR="004D38F8" w:rsidRDefault="004D38F8" w:rsidP="004D38F8">
      <w:r>
        <w:t xml:space="preserve">        </w:t>
      </w:r>
      <w:proofErr w:type="spellStart"/>
      <w:r>
        <w:t>System.out.println</w:t>
      </w:r>
      <w:proofErr w:type="spellEnd"/>
      <w:proofErr w:type="gramStart"/>
      <w:r>
        <w:t xml:space="preserve">( </w:t>
      </w:r>
      <w:proofErr w:type="spellStart"/>
      <w:r>
        <w:t>customerName</w:t>
      </w:r>
      <w:proofErr w:type="spellEnd"/>
      <w:proofErr w:type="gramEnd"/>
      <w:r>
        <w:t xml:space="preserve"> +" ordered a "+size+" pizza");</w:t>
      </w:r>
    </w:p>
    <w:p w14:paraId="62AB710A" w14:textId="77777777" w:rsidR="004D38F8" w:rsidRDefault="004D38F8" w:rsidP="004D38F8">
      <w:r>
        <w:t xml:space="preserve">        </w:t>
      </w:r>
    </w:p>
    <w:p w14:paraId="661C7F45" w14:textId="77777777" w:rsidR="004D38F8" w:rsidRDefault="004D38F8" w:rsidP="004D38F8">
      <w:r>
        <w:t xml:space="preserve">    }</w:t>
      </w:r>
    </w:p>
    <w:p w14:paraId="0F192AA0" w14:textId="1DD3BB57" w:rsidR="00A66B18" w:rsidRDefault="004D38F8" w:rsidP="004D38F8">
      <w:r>
        <w:t>}</w:t>
      </w:r>
    </w:p>
    <w:p w14:paraId="12E3CE6B" w14:textId="77A4D90B" w:rsidR="00ED52A4" w:rsidRPr="00ED52A4" w:rsidRDefault="00ED52A4" w:rsidP="00ED52A4">
      <w:pPr>
        <w:pStyle w:val="Heading1"/>
        <w:spacing w:after="0" w:line="480" w:lineRule="atLeast"/>
        <w:rPr>
          <w:rFonts w:ascii="Roboto" w:eastAsia="Times New Roman" w:hAnsi="Roboto"/>
          <w:color w:val="auto"/>
          <w:kern w:val="36"/>
          <w:sz w:val="30"/>
          <w:szCs w:val="30"/>
        </w:rPr>
      </w:pPr>
      <w:r>
        <w:rPr>
          <w:rFonts w:ascii="Roboto" w:hAnsi="Roboto"/>
          <w:b/>
          <w:bCs/>
          <w:sz w:val="30"/>
          <w:szCs w:val="30"/>
        </w:rPr>
        <w:t>var - Tryout</w:t>
      </w:r>
    </w:p>
    <w:p w14:paraId="4872A2FB" w14:textId="77777777" w:rsidR="00ED52A4" w:rsidRDefault="00ED52A4" w:rsidP="00ED52A4">
      <w:pPr>
        <w:rPr>
          <w:rFonts w:ascii="Roboto" w:hAnsi="Roboto"/>
          <w:sz w:val="21"/>
          <w:szCs w:val="21"/>
        </w:rPr>
      </w:pPr>
      <w:r>
        <w:rPr>
          <w:rStyle w:val="primary-color"/>
          <w:rFonts w:ascii="Roboto" w:hAnsi="Roboto"/>
          <w:sz w:val="21"/>
          <w:szCs w:val="21"/>
        </w:rPr>
        <w:t>Problem Statement</w:t>
      </w:r>
    </w:p>
    <w:p w14:paraId="70E3554A" w14:textId="0A277728" w:rsidR="00ED52A4" w:rsidRDefault="00ED52A4" w:rsidP="00ED52A4">
      <w:pPr>
        <w:pStyle w:val="NormalWeb"/>
        <w:spacing w:before="0" w:beforeAutospacing="0" w:after="180" w:afterAutospacing="0" w:line="300" w:lineRule="atLeast"/>
        <w:rPr>
          <w:rFonts w:ascii="Verdana" w:hAnsi="Verdana"/>
          <w:color w:val="333333"/>
        </w:rPr>
      </w:pPr>
      <w:r>
        <w:rPr>
          <w:rFonts w:ascii="Verdana" w:hAnsi="Verdana"/>
          <w:color w:val="333333"/>
        </w:rPr>
        <w:t>Try executing the code given below to understand local variable type inference. Uncomment the code and observe the result, to understand better.</w:t>
      </w:r>
    </w:p>
    <w:p w14:paraId="77F2568B" w14:textId="77777777" w:rsidR="00ED52A4" w:rsidRPr="00ED52A4" w:rsidRDefault="00ED52A4" w:rsidP="00ED52A4">
      <w:pPr>
        <w:pStyle w:val="NormalWeb"/>
        <w:spacing w:before="0" w:after="180" w:line="300" w:lineRule="atLeast"/>
        <w:rPr>
          <w:rFonts w:ascii="Verdana" w:hAnsi="Verdana"/>
          <w:color w:val="333333"/>
        </w:rPr>
      </w:pPr>
      <w:r w:rsidRPr="00ED52A4">
        <w:rPr>
          <w:rFonts w:ascii="Verdana" w:hAnsi="Verdana"/>
          <w:color w:val="333333"/>
        </w:rPr>
        <w:t xml:space="preserve">class </w:t>
      </w:r>
      <w:proofErr w:type="gramStart"/>
      <w:r w:rsidRPr="00ED52A4">
        <w:rPr>
          <w:rFonts w:ascii="Verdana" w:hAnsi="Verdana"/>
          <w:color w:val="333333"/>
        </w:rPr>
        <w:t>Tester{</w:t>
      </w:r>
      <w:proofErr w:type="gramEnd"/>
    </w:p>
    <w:p w14:paraId="26EF1D7D" w14:textId="77777777" w:rsidR="00ED52A4" w:rsidRPr="00ED52A4" w:rsidRDefault="00ED52A4" w:rsidP="00ED52A4">
      <w:pPr>
        <w:pStyle w:val="NormalWeb"/>
        <w:spacing w:before="0" w:after="180" w:line="300" w:lineRule="atLeast"/>
        <w:rPr>
          <w:rFonts w:ascii="Verdana" w:hAnsi="Verdana"/>
          <w:color w:val="333333"/>
        </w:rPr>
      </w:pPr>
      <w:r w:rsidRPr="00ED52A4">
        <w:rPr>
          <w:rFonts w:ascii="Verdana" w:hAnsi="Verdana"/>
          <w:color w:val="333333"/>
        </w:rPr>
        <w:t xml:space="preserve">    public static void </w:t>
      </w:r>
      <w:proofErr w:type="gramStart"/>
      <w:r w:rsidRPr="00ED52A4">
        <w:rPr>
          <w:rFonts w:ascii="Verdana" w:hAnsi="Verdana"/>
          <w:color w:val="333333"/>
        </w:rPr>
        <w:t>main(</w:t>
      </w:r>
      <w:proofErr w:type="gramEnd"/>
      <w:r w:rsidRPr="00ED52A4">
        <w:rPr>
          <w:rFonts w:ascii="Verdana" w:hAnsi="Verdana"/>
          <w:color w:val="333333"/>
        </w:rPr>
        <w:t xml:space="preserve">String[] </w:t>
      </w:r>
      <w:proofErr w:type="spellStart"/>
      <w:r w:rsidRPr="00ED52A4">
        <w:rPr>
          <w:rFonts w:ascii="Verdana" w:hAnsi="Verdana"/>
          <w:color w:val="333333"/>
        </w:rPr>
        <w:t>args</w:t>
      </w:r>
      <w:proofErr w:type="spellEnd"/>
      <w:r w:rsidRPr="00ED52A4">
        <w:rPr>
          <w:rFonts w:ascii="Verdana" w:hAnsi="Verdana"/>
          <w:color w:val="333333"/>
        </w:rPr>
        <w:t>){</w:t>
      </w:r>
    </w:p>
    <w:p w14:paraId="3E4B1C27" w14:textId="77777777" w:rsidR="00ED52A4" w:rsidRPr="00ED52A4" w:rsidRDefault="00ED52A4" w:rsidP="00ED52A4">
      <w:pPr>
        <w:pStyle w:val="NormalWeb"/>
        <w:spacing w:before="0" w:after="180" w:line="300" w:lineRule="atLeast"/>
        <w:rPr>
          <w:rFonts w:ascii="Verdana" w:hAnsi="Verdana"/>
          <w:color w:val="333333"/>
        </w:rPr>
      </w:pPr>
      <w:r w:rsidRPr="00ED52A4">
        <w:rPr>
          <w:rFonts w:ascii="Verdana" w:hAnsi="Verdana"/>
          <w:color w:val="333333"/>
        </w:rPr>
        <w:t xml:space="preserve">    </w:t>
      </w:r>
    </w:p>
    <w:p w14:paraId="6283D28B" w14:textId="77777777" w:rsidR="00ED52A4" w:rsidRPr="00ED52A4" w:rsidRDefault="00ED52A4" w:rsidP="00ED52A4">
      <w:pPr>
        <w:pStyle w:val="NormalWeb"/>
        <w:spacing w:before="0" w:after="180" w:line="300" w:lineRule="atLeast"/>
        <w:rPr>
          <w:rFonts w:ascii="Verdana" w:hAnsi="Verdana"/>
          <w:color w:val="333333"/>
        </w:rPr>
      </w:pPr>
      <w:r w:rsidRPr="00ED52A4">
        <w:rPr>
          <w:rFonts w:ascii="Verdana" w:hAnsi="Verdana"/>
          <w:color w:val="333333"/>
        </w:rPr>
        <w:t xml:space="preserve">        //Variable declared using var instead of data type</w:t>
      </w:r>
    </w:p>
    <w:p w14:paraId="7630F82F" w14:textId="77777777" w:rsidR="00ED52A4" w:rsidRPr="00ED52A4" w:rsidRDefault="00ED52A4" w:rsidP="00ED52A4">
      <w:pPr>
        <w:pStyle w:val="NormalWeb"/>
        <w:spacing w:before="0" w:after="180" w:line="300" w:lineRule="atLeast"/>
        <w:rPr>
          <w:rFonts w:ascii="Verdana" w:hAnsi="Verdana"/>
          <w:color w:val="333333"/>
        </w:rPr>
      </w:pPr>
      <w:r w:rsidRPr="00ED52A4">
        <w:rPr>
          <w:rFonts w:ascii="Verdana" w:hAnsi="Verdana"/>
          <w:color w:val="333333"/>
        </w:rPr>
        <w:t xml:space="preserve">        var </w:t>
      </w:r>
      <w:proofErr w:type="spellStart"/>
      <w:r w:rsidRPr="00ED52A4">
        <w:rPr>
          <w:rFonts w:ascii="Verdana" w:hAnsi="Verdana"/>
          <w:color w:val="333333"/>
        </w:rPr>
        <w:t>numberOne</w:t>
      </w:r>
      <w:proofErr w:type="spellEnd"/>
      <w:r w:rsidRPr="00ED52A4">
        <w:rPr>
          <w:rFonts w:ascii="Verdana" w:hAnsi="Verdana"/>
          <w:color w:val="333333"/>
        </w:rPr>
        <w:t>=11; //The type of the variable is inferred by the compiler</w:t>
      </w:r>
    </w:p>
    <w:p w14:paraId="4FAE0D2C" w14:textId="77777777" w:rsidR="00ED52A4" w:rsidRPr="00ED52A4" w:rsidRDefault="00ED52A4" w:rsidP="00ED52A4">
      <w:pPr>
        <w:pStyle w:val="NormalWeb"/>
        <w:spacing w:before="0" w:after="180" w:line="300" w:lineRule="atLeast"/>
        <w:rPr>
          <w:rFonts w:ascii="Verdana" w:hAnsi="Verdana"/>
          <w:color w:val="333333"/>
        </w:rPr>
      </w:pPr>
      <w:r w:rsidRPr="00ED52A4">
        <w:rPr>
          <w:rFonts w:ascii="Verdana" w:hAnsi="Verdana"/>
          <w:color w:val="333333"/>
        </w:rPr>
        <w:t xml:space="preserve">        </w:t>
      </w:r>
      <w:proofErr w:type="spellStart"/>
      <w:r w:rsidRPr="00ED52A4">
        <w:rPr>
          <w:rFonts w:ascii="Verdana" w:hAnsi="Verdana"/>
          <w:color w:val="333333"/>
        </w:rPr>
        <w:t>System.out.println</w:t>
      </w:r>
      <w:proofErr w:type="spellEnd"/>
      <w:r w:rsidRPr="00ED52A4">
        <w:rPr>
          <w:rFonts w:ascii="Verdana" w:hAnsi="Verdana"/>
          <w:color w:val="333333"/>
        </w:rPr>
        <w:t xml:space="preserve">("The value of </w:t>
      </w:r>
      <w:proofErr w:type="spellStart"/>
      <w:r w:rsidRPr="00ED52A4">
        <w:rPr>
          <w:rFonts w:ascii="Verdana" w:hAnsi="Verdana"/>
          <w:color w:val="333333"/>
        </w:rPr>
        <w:t>numberOne</w:t>
      </w:r>
      <w:proofErr w:type="spellEnd"/>
      <w:r w:rsidRPr="00ED52A4">
        <w:rPr>
          <w:rFonts w:ascii="Verdana" w:hAnsi="Verdana"/>
          <w:color w:val="333333"/>
        </w:rPr>
        <w:t xml:space="preserve"> is "+</w:t>
      </w:r>
      <w:proofErr w:type="spellStart"/>
      <w:r w:rsidRPr="00ED52A4">
        <w:rPr>
          <w:rFonts w:ascii="Verdana" w:hAnsi="Verdana"/>
          <w:color w:val="333333"/>
        </w:rPr>
        <w:t>numberOne</w:t>
      </w:r>
      <w:proofErr w:type="spellEnd"/>
      <w:r w:rsidRPr="00ED52A4">
        <w:rPr>
          <w:rFonts w:ascii="Verdana" w:hAnsi="Verdana"/>
          <w:color w:val="333333"/>
        </w:rPr>
        <w:t>);</w:t>
      </w:r>
    </w:p>
    <w:p w14:paraId="633C329D" w14:textId="77777777" w:rsidR="00ED52A4" w:rsidRPr="00ED52A4" w:rsidRDefault="00ED52A4" w:rsidP="00ED52A4">
      <w:pPr>
        <w:pStyle w:val="NormalWeb"/>
        <w:spacing w:before="0" w:after="180" w:line="300" w:lineRule="atLeast"/>
        <w:rPr>
          <w:rFonts w:ascii="Verdana" w:hAnsi="Verdana"/>
          <w:color w:val="333333"/>
        </w:rPr>
      </w:pPr>
      <w:r w:rsidRPr="00ED52A4">
        <w:rPr>
          <w:rFonts w:ascii="Verdana" w:hAnsi="Verdana"/>
          <w:color w:val="333333"/>
        </w:rPr>
        <w:t xml:space="preserve">        </w:t>
      </w:r>
    </w:p>
    <w:p w14:paraId="176EA4E1" w14:textId="77777777" w:rsidR="00ED52A4" w:rsidRPr="00ED52A4" w:rsidRDefault="00ED52A4" w:rsidP="00ED52A4">
      <w:pPr>
        <w:pStyle w:val="NormalWeb"/>
        <w:spacing w:before="0" w:after="180" w:line="300" w:lineRule="atLeast"/>
        <w:rPr>
          <w:rFonts w:ascii="Verdana" w:hAnsi="Verdana"/>
          <w:color w:val="333333"/>
        </w:rPr>
      </w:pPr>
      <w:r w:rsidRPr="00ED52A4">
        <w:rPr>
          <w:rFonts w:ascii="Verdana" w:hAnsi="Verdana"/>
          <w:color w:val="333333"/>
        </w:rPr>
        <w:lastRenderedPageBreak/>
        <w:t xml:space="preserve">        //Uncomment the code given below and observe the output</w:t>
      </w:r>
    </w:p>
    <w:p w14:paraId="0AB7F82D" w14:textId="77777777" w:rsidR="00ED52A4" w:rsidRPr="00ED52A4" w:rsidRDefault="00ED52A4" w:rsidP="00ED52A4">
      <w:pPr>
        <w:pStyle w:val="NormalWeb"/>
        <w:spacing w:before="0" w:after="180" w:line="300" w:lineRule="atLeast"/>
        <w:rPr>
          <w:rFonts w:ascii="Verdana" w:hAnsi="Verdana"/>
          <w:color w:val="333333"/>
        </w:rPr>
      </w:pPr>
      <w:r w:rsidRPr="00ED52A4">
        <w:rPr>
          <w:rFonts w:ascii="Verdana" w:hAnsi="Verdana"/>
          <w:color w:val="333333"/>
        </w:rPr>
        <w:t xml:space="preserve">        //var </w:t>
      </w:r>
      <w:proofErr w:type="spellStart"/>
      <w:r w:rsidRPr="00ED52A4">
        <w:rPr>
          <w:rFonts w:ascii="Verdana" w:hAnsi="Verdana"/>
          <w:color w:val="333333"/>
        </w:rPr>
        <w:t>numberTwo</w:t>
      </w:r>
      <w:proofErr w:type="spellEnd"/>
      <w:r w:rsidRPr="00ED52A4">
        <w:rPr>
          <w:rFonts w:ascii="Verdana" w:hAnsi="Verdana"/>
          <w:color w:val="333333"/>
        </w:rPr>
        <w:t>;</w:t>
      </w:r>
    </w:p>
    <w:p w14:paraId="4EB87ECF" w14:textId="77777777" w:rsidR="00ED52A4" w:rsidRPr="00ED52A4" w:rsidRDefault="00ED52A4" w:rsidP="00ED52A4">
      <w:pPr>
        <w:pStyle w:val="NormalWeb"/>
        <w:spacing w:before="0" w:after="180" w:line="300" w:lineRule="atLeast"/>
        <w:rPr>
          <w:rFonts w:ascii="Verdana" w:hAnsi="Verdana"/>
          <w:color w:val="333333"/>
        </w:rPr>
      </w:pPr>
      <w:r w:rsidRPr="00ED52A4">
        <w:rPr>
          <w:rFonts w:ascii="Verdana" w:hAnsi="Verdana"/>
          <w:color w:val="333333"/>
        </w:rPr>
        <w:t xml:space="preserve">        </w:t>
      </w:r>
    </w:p>
    <w:p w14:paraId="16E5A857" w14:textId="77777777" w:rsidR="00ED52A4" w:rsidRPr="00ED52A4" w:rsidRDefault="00ED52A4" w:rsidP="00ED52A4">
      <w:pPr>
        <w:pStyle w:val="NormalWeb"/>
        <w:spacing w:before="0" w:after="180" w:line="300" w:lineRule="atLeast"/>
        <w:rPr>
          <w:rFonts w:ascii="Verdana" w:hAnsi="Verdana"/>
          <w:color w:val="333333"/>
        </w:rPr>
      </w:pPr>
      <w:r w:rsidRPr="00ED52A4">
        <w:rPr>
          <w:rFonts w:ascii="Verdana" w:hAnsi="Verdana"/>
          <w:color w:val="333333"/>
        </w:rPr>
        <w:t xml:space="preserve">        //Uncomment the code given below and observe the output</w:t>
      </w:r>
    </w:p>
    <w:p w14:paraId="0377BC9E" w14:textId="77777777" w:rsidR="00ED52A4" w:rsidRPr="00ED52A4" w:rsidRDefault="00ED52A4" w:rsidP="00ED52A4">
      <w:pPr>
        <w:pStyle w:val="NormalWeb"/>
        <w:spacing w:before="0" w:after="180" w:line="300" w:lineRule="atLeast"/>
        <w:rPr>
          <w:rFonts w:ascii="Verdana" w:hAnsi="Verdana"/>
          <w:color w:val="333333"/>
        </w:rPr>
      </w:pPr>
      <w:r w:rsidRPr="00ED52A4">
        <w:rPr>
          <w:rFonts w:ascii="Verdana" w:hAnsi="Verdana"/>
          <w:color w:val="333333"/>
        </w:rPr>
        <w:t xml:space="preserve">        //</w:t>
      </w:r>
      <w:proofErr w:type="spellStart"/>
      <w:r w:rsidRPr="00ED52A4">
        <w:rPr>
          <w:rFonts w:ascii="Verdana" w:hAnsi="Verdana"/>
          <w:color w:val="333333"/>
        </w:rPr>
        <w:t>numberOne</w:t>
      </w:r>
      <w:proofErr w:type="spellEnd"/>
      <w:r w:rsidRPr="00ED52A4">
        <w:rPr>
          <w:rFonts w:ascii="Verdana" w:hAnsi="Verdana"/>
          <w:color w:val="333333"/>
        </w:rPr>
        <w:t>="Java";</w:t>
      </w:r>
    </w:p>
    <w:p w14:paraId="238BB6EB" w14:textId="77777777" w:rsidR="00ED52A4" w:rsidRPr="00ED52A4" w:rsidRDefault="00ED52A4" w:rsidP="00ED52A4">
      <w:pPr>
        <w:pStyle w:val="NormalWeb"/>
        <w:spacing w:before="0" w:after="180" w:line="300" w:lineRule="atLeast"/>
        <w:rPr>
          <w:rFonts w:ascii="Verdana" w:hAnsi="Verdana"/>
          <w:color w:val="333333"/>
        </w:rPr>
      </w:pPr>
      <w:r w:rsidRPr="00ED52A4">
        <w:rPr>
          <w:rFonts w:ascii="Verdana" w:hAnsi="Verdana"/>
          <w:color w:val="333333"/>
        </w:rPr>
        <w:t xml:space="preserve">        </w:t>
      </w:r>
    </w:p>
    <w:p w14:paraId="41F50DB8" w14:textId="77777777" w:rsidR="00ED52A4" w:rsidRPr="00ED52A4" w:rsidRDefault="00ED52A4" w:rsidP="00ED52A4">
      <w:pPr>
        <w:pStyle w:val="NormalWeb"/>
        <w:spacing w:before="0" w:after="180" w:line="300" w:lineRule="atLeast"/>
        <w:rPr>
          <w:rFonts w:ascii="Verdana" w:hAnsi="Verdana"/>
          <w:color w:val="333333"/>
        </w:rPr>
      </w:pPr>
      <w:r w:rsidRPr="00ED52A4">
        <w:rPr>
          <w:rFonts w:ascii="Verdana" w:hAnsi="Verdana"/>
          <w:color w:val="333333"/>
        </w:rPr>
        <w:t xml:space="preserve">    }</w:t>
      </w:r>
    </w:p>
    <w:p w14:paraId="2712EC42" w14:textId="711C1618" w:rsidR="00ED52A4" w:rsidRDefault="00ED52A4" w:rsidP="00ED52A4">
      <w:pPr>
        <w:pStyle w:val="NormalWeb"/>
        <w:spacing w:before="0" w:beforeAutospacing="0" w:after="180" w:afterAutospacing="0" w:line="300" w:lineRule="atLeast"/>
        <w:rPr>
          <w:rFonts w:ascii="Verdana" w:hAnsi="Verdana"/>
          <w:color w:val="333333"/>
        </w:rPr>
      </w:pPr>
      <w:r w:rsidRPr="00ED52A4">
        <w:rPr>
          <w:rFonts w:ascii="Verdana" w:hAnsi="Verdana"/>
          <w:color w:val="333333"/>
        </w:rPr>
        <w:t>}</w:t>
      </w:r>
    </w:p>
    <w:p w14:paraId="5EC6AC28" w14:textId="19875D9C" w:rsidR="00ED52A4" w:rsidRDefault="00ED52A4" w:rsidP="004D38F8"/>
    <w:p w14:paraId="791EE875" w14:textId="77777777" w:rsidR="00EE60DC" w:rsidRDefault="00EE60DC" w:rsidP="004D38F8"/>
    <w:sectPr w:rsidR="00EE60DC" w:rsidSect="00A66B18">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53205" w14:textId="77777777" w:rsidR="00250A04" w:rsidRDefault="00250A04" w:rsidP="00A66B18">
      <w:pPr>
        <w:spacing w:before="0" w:after="0"/>
      </w:pPr>
      <w:r>
        <w:separator/>
      </w:r>
    </w:p>
  </w:endnote>
  <w:endnote w:type="continuationSeparator" w:id="0">
    <w:p w14:paraId="74E10D92" w14:textId="77777777" w:rsidR="00250A04" w:rsidRDefault="00250A04"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15B06" w14:textId="77777777" w:rsidR="00250A04" w:rsidRDefault="00250A04" w:rsidP="00A66B18">
      <w:pPr>
        <w:spacing w:before="0" w:after="0"/>
      </w:pPr>
      <w:r>
        <w:separator/>
      </w:r>
    </w:p>
  </w:footnote>
  <w:footnote w:type="continuationSeparator" w:id="0">
    <w:p w14:paraId="5936198D" w14:textId="77777777" w:rsidR="00250A04" w:rsidRDefault="00250A04"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94301"/>
    <w:multiLevelType w:val="multilevel"/>
    <w:tmpl w:val="964C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410EA"/>
    <w:multiLevelType w:val="multilevel"/>
    <w:tmpl w:val="39201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741A7E"/>
    <w:multiLevelType w:val="multilevel"/>
    <w:tmpl w:val="EFEA7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C26ED1"/>
    <w:multiLevelType w:val="multilevel"/>
    <w:tmpl w:val="0C6A8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D65B12"/>
    <w:multiLevelType w:val="multilevel"/>
    <w:tmpl w:val="11D80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1805A0"/>
    <w:multiLevelType w:val="multilevel"/>
    <w:tmpl w:val="CFEC1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EC441F"/>
    <w:multiLevelType w:val="multilevel"/>
    <w:tmpl w:val="51AC9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9A646C"/>
    <w:multiLevelType w:val="multilevel"/>
    <w:tmpl w:val="8B582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F9063F"/>
    <w:multiLevelType w:val="hybridMultilevel"/>
    <w:tmpl w:val="7BA4D3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23629E1"/>
    <w:multiLevelType w:val="multilevel"/>
    <w:tmpl w:val="8F76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C623BA"/>
    <w:multiLevelType w:val="multilevel"/>
    <w:tmpl w:val="C1D6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21461D"/>
    <w:multiLevelType w:val="multilevel"/>
    <w:tmpl w:val="352C6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3A0EA1"/>
    <w:multiLevelType w:val="multilevel"/>
    <w:tmpl w:val="C1626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657960"/>
    <w:multiLevelType w:val="multilevel"/>
    <w:tmpl w:val="66AA2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DD2C24"/>
    <w:multiLevelType w:val="multilevel"/>
    <w:tmpl w:val="543C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1107DC"/>
    <w:multiLevelType w:val="multilevel"/>
    <w:tmpl w:val="69624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C507B7"/>
    <w:multiLevelType w:val="multilevel"/>
    <w:tmpl w:val="553EB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7C754D"/>
    <w:multiLevelType w:val="hybridMultilevel"/>
    <w:tmpl w:val="C7BE6D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F8C033C"/>
    <w:multiLevelType w:val="multilevel"/>
    <w:tmpl w:val="9AAE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F83B0B"/>
    <w:multiLevelType w:val="multilevel"/>
    <w:tmpl w:val="9EA0F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405D64"/>
    <w:multiLevelType w:val="multilevel"/>
    <w:tmpl w:val="FE64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E035C7"/>
    <w:multiLevelType w:val="multilevel"/>
    <w:tmpl w:val="7F50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78149C"/>
    <w:multiLevelType w:val="multilevel"/>
    <w:tmpl w:val="B4DCF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4B7235"/>
    <w:multiLevelType w:val="multilevel"/>
    <w:tmpl w:val="3C387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934012"/>
    <w:multiLevelType w:val="multilevel"/>
    <w:tmpl w:val="44A25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0D6642"/>
    <w:multiLevelType w:val="multilevel"/>
    <w:tmpl w:val="9646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D3459B"/>
    <w:multiLevelType w:val="multilevel"/>
    <w:tmpl w:val="174C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4A3860"/>
    <w:multiLevelType w:val="hybridMultilevel"/>
    <w:tmpl w:val="0270FF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03F5F05"/>
    <w:multiLevelType w:val="multilevel"/>
    <w:tmpl w:val="2DB85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7D5BF1"/>
    <w:multiLevelType w:val="multilevel"/>
    <w:tmpl w:val="E824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4B0B21"/>
    <w:multiLevelType w:val="multilevel"/>
    <w:tmpl w:val="32A2C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2457124">
    <w:abstractNumId w:val="25"/>
  </w:num>
  <w:num w:numId="2" w16cid:durableId="1684623559">
    <w:abstractNumId w:val="29"/>
  </w:num>
  <w:num w:numId="3" w16cid:durableId="2033992428">
    <w:abstractNumId w:val="21"/>
  </w:num>
  <w:num w:numId="4" w16cid:durableId="397022574">
    <w:abstractNumId w:val="10"/>
  </w:num>
  <w:num w:numId="5" w16cid:durableId="1536040012">
    <w:abstractNumId w:val="20"/>
  </w:num>
  <w:num w:numId="6" w16cid:durableId="1152672107">
    <w:abstractNumId w:val="14"/>
  </w:num>
  <w:num w:numId="7" w16cid:durableId="2130278581">
    <w:abstractNumId w:val="3"/>
  </w:num>
  <w:num w:numId="8" w16cid:durableId="1399328735">
    <w:abstractNumId w:val="3"/>
    <w:lvlOverride w:ilvl="0">
      <w:startOverride w:val="1"/>
    </w:lvlOverride>
  </w:num>
  <w:num w:numId="9" w16cid:durableId="115221953">
    <w:abstractNumId w:val="1"/>
  </w:num>
  <w:num w:numId="10" w16cid:durableId="546527714">
    <w:abstractNumId w:val="1"/>
    <w:lvlOverride w:ilvl="0">
      <w:startOverride w:val="1"/>
    </w:lvlOverride>
  </w:num>
  <w:num w:numId="11" w16cid:durableId="1364360040">
    <w:abstractNumId w:val="5"/>
  </w:num>
  <w:num w:numId="12" w16cid:durableId="865367384">
    <w:abstractNumId w:val="5"/>
    <w:lvlOverride w:ilvl="0">
      <w:startOverride w:val="1"/>
    </w:lvlOverride>
  </w:num>
  <w:num w:numId="13" w16cid:durableId="472597786">
    <w:abstractNumId w:val="13"/>
  </w:num>
  <w:num w:numId="14" w16cid:durableId="137890573">
    <w:abstractNumId w:val="13"/>
    <w:lvlOverride w:ilvl="0">
      <w:startOverride w:val="1"/>
    </w:lvlOverride>
  </w:num>
  <w:num w:numId="15" w16cid:durableId="426197684">
    <w:abstractNumId w:val="30"/>
  </w:num>
  <w:num w:numId="16" w16cid:durableId="1386564839">
    <w:abstractNumId w:val="30"/>
    <w:lvlOverride w:ilvl="0">
      <w:startOverride w:val="1"/>
    </w:lvlOverride>
  </w:num>
  <w:num w:numId="17" w16cid:durableId="858011451">
    <w:abstractNumId w:val="24"/>
  </w:num>
  <w:num w:numId="18" w16cid:durableId="998266423">
    <w:abstractNumId w:val="24"/>
    <w:lvlOverride w:ilvl="0">
      <w:startOverride w:val="1"/>
    </w:lvlOverride>
  </w:num>
  <w:num w:numId="19" w16cid:durableId="1216116569">
    <w:abstractNumId w:val="22"/>
  </w:num>
  <w:num w:numId="20" w16cid:durableId="1018699570">
    <w:abstractNumId w:val="22"/>
    <w:lvlOverride w:ilvl="0">
      <w:startOverride w:val="1"/>
    </w:lvlOverride>
  </w:num>
  <w:num w:numId="21" w16cid:durableId="1895893561">
    <w:abstractNumId w:val="7"/>
  </w:num>
  <w:num w:numId="22" w16cid:durableId="1015769147">
    <w:abstractNumId w:val="7"/>
    <w:lvlOverride w:ilvl="0">
      <w:startOverride w:val="1"/>
    </w:lvlOverride>
  </w:num>
  <w:num w:numId="23" w16cid:durableId="791636680">
    <w:abstractNumId w:val="2"/>
  </w:num>
  <w:num w:numId="24" w16cid:durableId="1360550824">
    <w:abstractNumId w:val="28"/>
    <w:lvlOverride w:ilvl="0">
      <w:startOverride w:val="1"/>
    </w:lvlOverride>
  </w:num>
  <w:num w:numId="25" w16cid:durableId="1431971545">
    <w:abstractNumId w:val="0"/>
  </w:num>
  <w:num w:numId="26" w16cid:durableId="1990673541">
    <w:abstractNumId w:val="15"/>
    <w:lvlOverride w:ilvl="0">
      <w:startOverride w:val="1"/>
    </w:lvlOverride>
  </w:num>
  <w:num w:numId="27" w16cid:durableId="1846090934">
    <w:abstractNumId w:val="16"/>
    <w:lvlOverride w:ilvl="0">
      <w:startOverride w:val="1"/>
    </w:lvlOverride>
  </w:num>
  <w:num w:numId="28" w16cid:durableId="1412122868">
    <w:abstractNumId w:val="12"/>
  </w:num>
  <w:num w:numId="29" w16cid:durableId="877816846">
    <w:abstractNumId w:val="12"/>
    <w:lvlOverride w:ilvl="0">
      <w:startOverride w:val="1"/>
    </w:lvlOverride>
  </w:num>
  <w:num w:numId="30" w16cid:durableId="380057802">
    <w:abstractNumId w:val="23"/>
    <w:lvlOverride w:ilvl="0">
      <w:startOverride w:val="1"/>
    </w:lvlOverride>
  </w:num>
  <w:num w:numId="31" w16cid:durableId="1612466972">
    <w:abstractNumId w:val="4"/>
  </w:num>
  <w:num w:numId="32" w16cid:durableId="927544564">
    <w:abstractNumId w:val="4"/>
    <w:lvlOverride w:ilvl="0">
      <w:startOverride w:val="1"/>
    </w:lvlOverride>
  </w:num>
  <w:num w:numId="33" w16cid:durableId="53168668">
    <w:abstractNumId w:val="6"/>
  </w:num>
  <w:num w:numId="34" w16cid:durableId="98335925">
    <w:abstractNumId w:val="6"/>
    <w:lvlOverride w:ilvl="0">
      <w:startOverride w:val="1"/>
    </w:lvlOverride>
  </w:num>
  <w:num w:numId="35" w16cid:durableId="1931543512">
    <w:abstractNumId w:val="26"/>
  </w:num>
  <w:num w:numId="36" w16cid:durableId="653024761">
    <w:abstractNumId w:val="11"/>
    <w:lvlOverride w:ilvl="0">
      <w:startOverride w:val="1"/>
    </w:lvlOverride>
  </w:num>
  <w:num w:numId="37" w16cid:durableId="503860194">
    <w:abstractNumId w:val="18"/>
  </w:num>
  <w:num w:numId="38" w16cid:durableId="1561358204">
    <w:abstractNumId w:val="19"/>
  </w:num>
  <w:num w:numId="39" w16cid:durableId="496726196">
    <w:abstractNumId w:val="19"/>
    <w:lvlOverride w:ilvl="0">
      <w:startOverride w:val="1"/>
    </w:lvlOverride>
  </w:num>
  <w:num w:numId="40" w16cid:durableId="129788996">
    <w:abstractNumId w:val="9"/>
  </w:num>
  <w:num w:numId="41" w16cid:durableId="348264906">
    <w:abstractNumId w:val="8"/>
  </w:num>
  <w:num w:numId="42" w16cid:durableId="132988219">
    <w:abstractNumId w:val="17"/>
  </w:num>
  <w:num w:numId="43" w16cid:durableId="10689731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143"/>
    <w:rsid w:val="00083BAA"/>
    <w:rsid w:val="0010680C"/>
    <w:rsid w:val="00152B0B"/>
    <w:rsid w:val="0017035C"/>
    <w:rsid w:val="001766D6"/>
    <w:rsid w:val="0019071B"/>
    <w:rsid w:val="00192419"/>
    <w:rsid w:val="001C270D"/>
    <w:rsid w:val="001E2320"/>
    <w:rsid w:val="00214E28"/>
    <w:rsid w:val="00227B60"/>
    <w:rsid w:val="00250A04"/>
    <w:rsid w:val="00352B81"/>
    <w:rsid w:val="00394757"/>
    <w:rsid w:val="003A0150"/>
    <w:rsid w:val="003D00FA"/>
    <w:rsid w:val="003E24DF"/>
    <w:rsid w:val="0041428F"/>
    <w:rsid w:val="004605C8"/>
    <w:rsid w:val="004A2B0D"/>
    <w:rsid w:val="004D38F8"/>
    <w:rsid w:val="005C2210"/>
    <w:rsid w:val="00615018"/>
    <w:rsid w:val="0062123A"/>
    <w:rsid w:val="0062195E"/>
    <w:rsid w:val="00646E75"/>
    <w:rsid w:val="006F6F10"/>
    <w:rsid w:val="00783E79"/>
    <w:rsid w:val="007A5729"/>
    <w:rsid w:val="007B5AE8"/>
    <w:rsid w:val="007F5192"/>
    <w:rsid w:val="00831721"/>
    <w:rsid w:val="00862A06"/>
    <w:rsid w:val="00A26FE7"/>
    <w:rsid w:val="00A66B18"/>
    <w:rsid w:val="00A6783B"/>
    <w:rsid w:val="00A96CF8"/>
    <w:rsid w:val="00AA089B"/>
    <w:rsid w:val="00AE1388"/>
    <w:rsid w:val="00AF3982"/>
    <w:rsid w:val="00B40CE3"/>
    <w:rsid w:val="00B50294"/>
    <w:rsid w:val="00B57D6E"/>
    <w:rsid w:val="00B93312"/>
    <w:rsid w:val="00BC1143"/>
    <w:rsid w:val="00C701F7"/>
    <w:rsid w:val="00C70786"/>
    <w:rsid w:val="00D10958"/>
    <w:rsid w:val="00D32F00"/>
    <w:rsid w:val="00D336F1"/>
    <w:rsid w:val="00D66593"/>
    <w:rsid w:val="00DC5FAA"/>
    <w:rsid w:val="00DE6DA2"/>
    <w:rsid w:val="00DF2D30"/>
    <w:rsid w:val="00E4786A"/>
    <w:rsid w:val="00E55D74"/>
    <w:rsid w:val="00E6540C"/>
    <w:rsid w:val="00E81E2A"/>
    <w:rsid w:val="00ED52A4"/>
    <w:rsid w:val="00EE0952"/>
    <w:rsid w:val="00EE60DC"/>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BD874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paragraph" w:styleId="Heading3">
    <w:name w:val="heading 3"/>
    <w:basedOn w:val="Normal"/>
    <w:link w:val="Heading3Char"/>
    <w:uiPriority w:val="9"/>
    <w:qFormat/>
    <w:rsid w:val="00227B60"/>
    <w:pPr>
      <w:spacing w:before="100" w:beforeAutospacing="1" w:after="100" w:afterAutospacing="1"/>
      <w:ind w:left="0" w:right="0"/>
      <w:outlineLvl w:val="2"/>
    </w:pPr>
    <w:rPr>
      <w:rFonts w:ascii="Times New Roman" w:eastAsia="Times New Roman" w:hAnsi="Times New Roman" w:cs="Times New Roman"/>
      <w:b/>
      <w:bCs/>
      <w:color w:val="auto"/>
      <w:kern w:val="0"/>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22"/>
    <w:qFormat/>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character" w:styleId="Hyperlink">
    <w:name w:val="Hyperlink"/>
    <w:basedOn w:val="DefaultParagraphFont"/>
    <w:uiPriority w:val="99"/>
    <w:semiHidden/>
    <w:unhideWhenUsed/>
    <w:rsid w:val="00D336F1"/>
    <w:rPr>
      <w:color w:val="0000FF"/>
      <w:u w:val="single"/>
    </w:rPr>
  </w:style>
  <w:style w:type="paragraph" w:customStyle="1" w:styleId="image-align-center">
    <w:name w:val="image-align-center"/>
    <w:basedOn w:val="Normal"/>
    <w:rsid w:val="004605C8"/>
    <w:pPr>
      <w:spacing w:before="100" w:beforeAutospacing="1" w:after="100" w:afterAutospacing="1"/>
      <w:ind w:left="0" w:right="0"/>
    </w:pPr>
    <w:rPr>
      <w:rFonts w:ascii="Times New Roman" w:eastAsia="Times New Roman" w:hAnsi="Times New Roman" w:cs="Times New Roman"/>
      <w:color w:val="auto"/>
      <w:kern w:val="0"/>
      <w:szCs w:val="24"/>
      <w:lang w:val="en-IN" w:eastAsia="en-IN"/>
    </w:rPr>
  </w:style>
  <w:style w:type="character" w:customStyle="1" w:styleId="Heading3Char">
    <w:name w:val="Heading 3 Char"/>
    <w:basedOn w:val="DefaultParagraphFont"/>
    <w:link w:val="Heading3"/>
    <w:uiPriority w:val="9"/>
    <w:rsid w:val="00227B60"/>
    <w:rPr>
      <w:rFonts w:ascii="Times New Roman" w:eastAsia="Times New Roman" w:hAnsi="Times New Roman" w:cs="Times New Roman"/>
      <w:b/>
      <w:bCs/>
      <w:sz w:val="27"/>
      <w:szCs w:val="27"/>
      <w:lang w:val="en-IN" w:eastAsia="en-IN"/>
    </w:rPr>
  </w:style>
  <w:style w:type="paragraph" w:customStyle="1" w:styleId="l0">
    <w:name w:val="l0"/>
    <w:basedOn w:val="Normal"/>
    <w:rsid w:val="0019071B"/>
    <w:pPr>
      <w:spacing w:before="100" w:beforeAutospacing="1" w:after="100" w:afterAutospacing="1"/>
      <w:ind w:left="0" w:right="0"/>
    </w:pPr>
    <w:rPr>
      <w:rFonts w:ascii="Times New Roman" w:eastAsia="Times New Roman" w:hAnsi="Times New Roman" w:cs="Times New Roman"/>
      <w:color w:val="auto"/>
      <w:kern w:val="0"/>
      <w:szCs w:val="24"/>
      <w:lang w:val="en-IN" w:eastAsia="en-IN"/>
    </w:rPr>
  </w:style>
  <w:style w:type="character" w:customStyle="1" w:styleId="kwd">
    <w:name w:val="kwd"/>
    <w:basedOn w:val="DefaultParagraphFont"/>
    <w:rsid w:val="0019071B"/>
  </w:style>
  <w:style w:type="character" w:customStyle="1" w:styleId="pln">
    <w:name w:val="pln"/>
    <w:basedOn w:val="DefaultParagraphFont"/>
    <w:rsid w:val="0019071B"/>
  </w:style>
  <w:style w:type="character" w:customStyle="1" w:styleId="typ">
    <w:name w:val="typ"/>
    <w:basedOn w:val="DefaultParagraphFont"/>
    <w:rsid w:val="0019071B"/>
  </w:style>
  <w:style w:type="character" w:customStyle="1" w:styleId="pun">
    <w:name w:val="pun"/>
    <w:basedOn w:val="DefaultParagraphFont"/>
    <w:rsid w:val="0019071B"/>
  </w:style>
  <w:style w:type="paragraph" w:customStyle="1" w:styleId="l1">
    <w:name w:val="l1"/>
    <w:basedOn w:val="Normal"/>
    <w:rsid w:val="0019071B"/>
    <w:pPr>
      <w:spacing w:before="100" w:beforeAutospacing="1" w:after="100" w:afterAutospacing="1"/>
      <w:ind w:left="0" w:right="0"/>
    </w:pPr>
    <w:rPr>
      <w:rFonts w:ascii="Times New Roman" w:eastAsia="Times New Roman" w:hAnsi="Times New Roman" w:cs="Times New Roman"/>
      <w:color w:val="auto"/>
      <w:kern w:val="0"/>
      <w:szCs w:val="24"/>
      <w:lang w:val="en-IN" w:eastAsia="en-IN"/>
    </w:rPr>
  </w:style>
  <w:style w:type="paragraph" w:customStyle="1" w:styleId="l2">
    <w:name w:val="l2"/>
    <w:basedOn w:val="Normal"/>
    <w:rsid w:val="0019071B"/>
    <w:pPr>
      <w:spacing w:before="100" w:beforeAutospacing="1" w:after="100" w:afterAutospacing="1"/>
      <w:ind w:left="0" w:right="0"/>
    </w:pPr>
    <w:rPr>
      <w:rFonts w:ascii="Times New Roman" w:eastAsia="Times New Roman" w:hAnsi="Times New Roman" w:cs="Times New Roman"/>
      <w:color w:val="auto"/>
      <w:kern w:val="0"/>
      <w:szCs w:val="24"/>
      <w:lang w:val="en-IN" w:eastAsia="en-IN"/>
    </w:rPr>
  </w:style>
  <w:style w:type="paragraph" w:customStyle="1" w:styleId="l3">
    <w:name w:val="l3"/>
    <w:basedOn w:val="Normal"/>
    <w:rsid w:val="0019071B"/>
    <w:pPr>
      <w:spacing w:before="100" w:beforeAutospacing="1" w:after="100" w:afterAutospacing="1"/>
      <w:ind w:left="0" w:right="0"/>
    </w:pPr>
    <w:rPr>
      <w:rFonts w:ascii="Times New Roman" w:eastAsia="Times New Roman" w:hAnsi="Times New Roman" w:cs="Times New Roman"/>
      <w:color w:val="auto"/>
      <w:kern w:val="0"/>
      <w:szCs w:val="24"/>
      <w:lang w:val="en-IN" w:eastAsia="en-IN"/>
    </w:rPr>
  </w:style>
  <w:style w:type="character" w:customStyle="1" w:styleId="str">
    <w:name w:val="str"/>
    <w:basedOn w:val="DefaultParagraphFont"/>
    <w:rsid w:val="0019071B"/>
  </w:style>
  <w:style w:type="paragraph" w:customStyle="1" w:styleId="l4">
    <w:name w:val="l4"/>
    <w:basedOn w:val="Normal"/>
    <w:rsid w:val="0019071B"/>
    <w:pPr>
      <w:spacing w:before="100" w:beforeAutospacing="1" w:after="100" w:afterAutospacing="1"/>
      <w:ind w:left="0" w:right="0"/>
    </w:pPr>
    <w:rPr>
      <w:rFonts w:ascii="Times New Roman" w:eastAsia="Times New Roman" w:hAnsi="Times New Roman" w:cs="Times New Roman"/>
      <w:color w:val="auto"/>
      <w:kern w:val="0"/>
      <w:szCs w:val="24"/>
      <w:lang w:val="en-IN" w:eastAsia="en-IN"/>
    </w:rPr>
  </w:style>
  <w:style w:type="paragraph" w:customStyle="1" w:styleId="l5">
    <w:name w:val="l5"/>
    <w:basedOn w:val="Normal"/>
    <w:rsid w:val="0019071B"/>
    <w:pPr>
      <w:spacing w:before="100" w:beforeAutospacing="1" w:after="100" w:afterAutospacing="1"/>
      <w:ind w:left="0" w:right="0"/>
    </w:pPr>
    <w:rPr>
      <w:rFonts w:ascii="Times New Roman" w:eastAsia="Times New Roman" w:hAnsi="Times New Roman" w:cs="Times New Roman"/>
      <w:color w:val="auto"/>
      <w:kern w:val="0"/>
      <w:szCs w:val="24"/>
      <w:lang w:val="en-IN" w:eastAsia="en-IN"/>
    </w:rPr>
  </w:style>
  <w:style w:type="paragraph" w:customStyle="1" w:styleId="l6">
    <w:name w:val="l6"/>
    <w:basedOn w:val="Normal"/>
    <w:rsid w:val="0019071B"/>
    <w:pPr>
      <w:spacing w:before="100" w:beforeAutospacing="1" w:after="100" w:afterAutospacing="1"/>
      <w:ind w:left="0" w:right="0"/>
    </w:pPr>
    <w:rPr>
      <w:rFonts w:ascii="Times New Roman" w:eastAsia="Times New Roman" w:hAnsi="Times New Roman" w:cs="Times New Roman"/>
      <w:color w:val="auto"/>
      <w:kern w:val="0"/>
      <w:szCs w:val="24"/>
      <w:lang w:val="en-IN" w:eastAsia="en-IN"/>
    </w:rPr>
  </w:style>
  <w:style w:type="character" w:customStyle="1" w:styleId="lit">
    <w:name w:val="lit"/>
    <w:basedOn w:val="DefaultParagraphFont"/>
    <w:rsid w:val="00B40CE3"/>
  </w:style>
  <w:style w:type="character" w:styleId="Emphasis">
    <w:name w:val="Emphasis"/>
    <w:basedOn w:val="DefaultParagraphFont"/>
    <w:uiPriority w:val="20"/>
    <w:qFormat/>
    <w:rsid w:val="00B40CE3"/>
    <w:rPr>
      <w:i/>
      <w:iCs/>
    </w:rPr>
  </w:style>
  <w:style w:type="character" w:customStyle="1" w:styleId="com">
    <w:name w:val="com"/>
    <w:basedOn w:val="DefaultParagraphFont"/>
    <w:rsid w:val="00DC5FAA"/>
  </w:style>
  <w:style w:type="paragraph" w:customStyle="1" w:styleId="l7">
    <w:name w:val="l7"/>
    <w:basedOn w:val="Normal"/>
    <w:rsid w:val="004D38F8"/>
    <w:pPr>
      <w:spacing w:before="100" w:beforeAutospacing="1" w:after="100" w:afterAutospacing="1"/>
      <w:ind w:left="0" w:right="0"/>
    </w:pPr>
    <w:rPr>
      <w:rFonts w:ascii="Times New Roman" w:eastAsia="Times New Roman" w:hAnsi="Times New Roman" w:cs="Times New Roman"/>
      <w:color w:val="auto"/>
      <w:kern w:val="0"/>
      <w:szCs w:val="24"/>
      <w:lang w:val="en-IN" w:eastAsia="en-IN"/>
    </w:rPr>
  </w:style>
  <w:style w:type="paragraph" w:customStyle="1" w:styleId="l8">
    <w:name w:val="l8"/>
    <w:basedOn w:val="Normal"/>
    <w:rsid w:val="004D38F8"/>
    <w:pPr>
      <w:spacing w:before="100" w:beforeAutospacing="1" w:after="100" w:afterAutospacing="1"/>
      <w:ind w:left="0" w:right="0"/>
    </w:pPr>
    <w:rPr>
      <w:rFonts w:ascii="Times New Roman" w:eastAsia="Times New Roman" w:hAnsi="Times New Roman" w:cs="Times New Roman"/>
      <w:color w:val="auto"/>
      <w:kern w:val="0"/>
      <w:szCs w:val="24"/>
      <w:lang w:val="en-IN" w:eastAsia="en-IN"/>
    </w:rPr>
  </w:style>
  <w:style w:type="paragraph" w:customStyle="1" w:styleId="l9">
    <w:name w:val="l9"/>
    <w:basedOn w:val="Normal"/>
    <w:rsid w:val="004D38F8"/>
    <w:pPr>
      <w:spacing w:before="100" w:beforeAutospacing="1" w:after="100" w:afterAutospacing="1"/>
      <w:ind w:left="0" w:right="0"/>
    </w:pPr>
    <w:rPr>
      <w:rFonts w:ascii="Times New Roman" w:eastAsia="Times New Roman" w:hAnsi="Times New Roman" w:cs="Times New Roman"/>
      <w:color w:val="auto"/>
      <w:kern w:val="0"/>
      <w:szCs w:val="24"/>
      <w:lang w:val="en-IN" w:eastAsia="en-IN"/>
    </w:rPr>
  </w:style>
  <w:style w:type="character" w:customStyle="1" w:styleId="mat-button-wrapper">
    <w:name w:val="mat-button-wrapper"/>
    <w:basedOn w:val="DefaultParagraphFont"/>
    <w:rsid w:val="004D38F8"/>
  </w:style>
  <w:style w:type="character" w:customStyle="1" w:styleId="primary-color">
    <w:name w:val="primary-color"/>
    <w:basedOn w:val="DefaultParagraphFont"/>
    <w:rsid w:val="004D38F8"/>
  </w:style>
  <w:style w:type="paragraph" w:customStyle="1" w:styleId="mat-h3">
    <w:name w:val="mat-h3"/>
    <w:basedOn w:val="Normal"/>
    <w:rsid w:val="004D38F8"/>
    <w:pPr>
      <w:spacing w:before="100" w:beforeAutospacing="1" w:after="100" w:afterAutospacing="1"/>
      <w:ind w:left="0" w:right="0"/>
    </w:pPr>
    <w:rPr>
      <w:rFonts w:ascii="Times New Roman" w:eastAsia="Times New Roman" w:hAnsi="Times New Roman" w:cs="Times New Roman"/>
      <w:color w:val="auto"/>
      <w:kern w:val="0"/>
      <w:szCs w:val="24"/>
      <w:lang w:val="en-IN" w:eastAsia="en-IN"/>
    </w:rPr>
  </w:style>
  <w:style w:type="character" w:customStyle="1" w:styleId="aceindent-guide">
    <w:name w:val="ace_indent-guide"/>
    <w:basedOn w:val="DefaultParagraphFont"/>
    <w:rsid w:val="004D38F8"/>
  </w:style>
  <w:style w:type="character" w:customStyle="1" w:styleId="mat-subheading-1">
    <w:name w:val="mat-subheading-1"/>
    <w:basedOn w:val="DefaultParagraphFont"/>
    <w:rsid w:val="00EE60DC"/>
  </w:style>
  <w:style w:type="paragraph" w:styleId="HTMLPreformatted">
    <w:name w:val="HTML Preformatted"/>
    <w:basedOn w:val="Normal"/>
    <w:link w:val="HTMLPreformattedChar"/>
    <w:uiPriority w:val="99"/>
    <w:semiHidden/>
    <w:unhideWhenUsed/>
    <w:rsid w:val="00EE6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pPr>
    <w:rPr>
      <w:rFonts w:ascii="Courier New" w:eastAsia="Times New Roman" w:hAnsi="Courier New" w:cs="Courier New"/>
      <w:color w:val="auto"/>
      <w:kern w:val="0"/>
      <w:sz w:val="20"/>
      <w:lang w:val="en-IN" w:eastAsia="en-IN"/>
    </w:rPr>
  </w:style>
  <w:style w:type="character" w:customStyle="1" w:styleId="HTMLPreformattedChar">
    <w:name w:val="HTML Preformatted Char"/>
    <w:basedOn w:val="DefaultParagraphFont"/>
    <w:link w:val="HTMLPreformatted"/>
    <w:uiPriority w:val="99"/>
    <w:semiHidden/>
    <w:rsid w:val="00EE60DC"/>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EE60DC"/>
    <w:rPr>
      <w:rFonts w:ascii="Courier New" w:eastAsia="Times New Roman" w:hAnsi="Courier New" w:cs="Courier New"/>
      <w:sz w:val="20"/>
      <w:szCs w:val="20"/>
    </w:rPr>
  </w:style>
  <w:style w:type="character" w:customStyle="1" w:styleId="mat-radio-container">
    <w:name w:val="mat-radio-container"/>
    <w:basedOn w:val="DefaultParagraphFont"/>
    <w:rsid w:val="00EE60DC"/>
  </w:style>
  <w:style w:type="character" w:customStyle="1" w:styleId="mat-radio-label-content">
    <w:name w:val="mat-radio-label-content"/>
    <w:basedOn w:val="DefaultParagraphFont"/>
    <w:rsid w:val="00EE60DC"/>
  </w:style>
  <w:style w:type="paragraph" w:styleId="ListParagraph">
    <w:name w:val="List Paragraph"/>
    <w:basedOn w:val="Normal"/>
    <w:uiPriority w:val="34"/>
    <w:semiHidden/>
    <w:rsid w:val="00EE60DC"/>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8821">
      <w:bodyDiv w:val="1"/>
      <w:marLeft w:val="0"/>
      <w:marRight w:val="0"/>
      <w:marTop w:val="0"/>
      <w:marBottom w:val="0"/>
      <w:divBdr>
        <w:top w:val="none" w:sz="0" w:space="0" w:color="auto"/>
        <w:left w:val="none" w:sz="0" w:space="0" w:color="auto"/>
        <w:bottom w:val="none" w:sz="0" w:space="0" w:color="auto"/>
        <w:right w:val="none" w:sz="0" w:space="0" w:color="auto"/>
      </w:divBdr>
    </w:div>
    <w:div w:id="48572998">
      <w:bodyDiv w:val="1"/>
      <w:marLeft w:val="0"/>
      <w:marRight w:val="0"/>
      <w:marTop w:val="0"/>
      <w:marBottom w:val="0"/>
      <w:divBdr>
        <w:top w:val="none" w:sz="0" w:space="0" w:color="auto"/>
        <w:left w:val="none" w:sz="0" w:space="0" w:color="auto"/>
        <w:bottom w:val="none" w:sz="0" w:space="0" w:color="auto"/>
        <w:right w:val="none" w:sz="0" w:space="0" w:color="auto"/>
      </w:divBdr>
    </w:div>
    <w:div w:id="101540585">
      <w:bodyDiv w:val="1"/>
      <w:marLeft w:val="0"/>
      <w:marRight w:val="0"/>
      <w:marTop w:val="0"/>
      <w:marBottom w:val="0"/>
      <w:divBdr>
        <w:top w:val="none" w:sz="0" w:space="0" w:color="auto"/>
        <w:left w:val="none" w:sz="0" w:space="0" w:color="auto"/>
        <w:bottom w:val="none" w:sz="0" w:space="0" w:color="auto"/>
        <w:right w:val="none" w:sz="0" w:space="0" w:color="auto"/>
      </w:divBdr>
    </w:div>
    <w:div w:id="255024490">
      <w:bodyDiv w:val="1"/>
      <w:marLeft w:val="0"/>
      <w:marRight w:val="0"/>
      <w:marTop w:val="0"/>
      <w:marBottom w:val="0"/>
      <w:divBdr>
        <w:top w:val="none" w:sz="0" w:space="0" w:color="auto"/>
        <w:left w:val="none" w:sz="0" w:space="0" w:color="auto"/>
        <w:bottom w:val="none" w:sz="0" w:space="0" w:color="auto"/>
        <w:right w:val="none" w:sz="0" w:space="0" w:color="auto"/>
      </w:divBdr>
    </w:div>
    <w:div w:id="495195957">
      <w:bodyDiv w:val="1"/>
      <w:marLeft w:val="0"/>
      <w:marRight w:val="0"/>
      <w:marTop w:val="0"/>
      <w:marBottom w:val="0"/>
      <w:divBdr>
        <w:top w:val="none" w:sz="0" w:space="0" w:color="auto"/>
        <w:left w:val="none" w:sz="0" w:space="0" w:color="auto"/>
        <w:bottom w:val="none" w:sz="0" w:space="0" w:color="auto"/>
        <w:right w:val="none" w:sz="0" w:space="0" w:color="auto"/>
      </w:divBdr>
      <w:divsChild>
        <w:div w:id="1357122663">
          <w:marLeft w:val="0"/>
          <w:marRight w:val="0"/>
          <w:marTop w:val="0"/>
          <w:marBottom w:val="0"/>
          <w:divBdr>
            <w:top w:val="none" w:sz="0" w:space="0" w:color="auto"/>
            <w:left w:val="none" w:sz="0" w:space="0" w:color="auto"/>
            <w:bottom w:val="none" w:sz="0" w:space="0" w:color="auto"/>
            <w:right w:val="none" w:sz="0" w:space="0" w:color="auto"/>
          </w:divBdr>
        </w:div>
        <w:div w:id="1072242906">
          <w:marLeft w:val="0"/>
          <w:marRight w:val="0"/>
          <w:marTop w:val="0"/>
          <w:marBottom w:val="0"/>
          <w:divBdr>
            <w:top w:val="none" w:sz="0" w:space="0" w:color="auto"/>
            <w:left w:val="none" w:sz="0" w:space="0" w:color="auto"/>
            <w:bottom w:val="none" w:sz="0" w:space="0" w:color="auto"/>
            <w:right w:val="none" w:sz="0" w:space="0" w:color="auto"/>
          </w:divBdr>
          <w:divsChild>
            <w:div w:id="1618365323">
              <w:marLeft w:val="0"/>
              <w:marRight w:val="0"/>
              <w:marTop w:val="0"/>
              <w:marBottom w:val="0"/>
              <w:divBdr>
                <w:top w:val="none" w:sz="0" w:space="0" w:color="auto"/>
                <w:left w:val="none" w:sz="0" w:space="0" w:color="auto"/>
                <w:bottom w:val="none" w:sz="0" w:space="0" w:color="auto"/>
                <w:right w:val="none" w:sz="0" w:space="0" w:color="auto"/>
              </w:divBdr>
              <w:divsChild>
                <w:div w:id="1869640638">
                  <w:marLeft w:val="0"/>
                  <w:marRight w:val="0"/>
                  <w:marTop w:val="0"/>
                  <w:marBottom w:val="0"/>
                  <w:divBdr>
                    <w:top w:val="none" w:sz="0" w:space="0" w:color="auto"/>
                    <w:left w:val="none" w:sz="0" w:space="0" w:color="auto"/>
                    <w:bottom w:val="none" w:sz="0" w:space="0" w:color="auto"/>
                    <w:right w:val="none" w:sz="0" w:space="0" w:color="auto"/>
                  </w:divBdr>
                  <w:divsChild>
                    <w:div w:id="145590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318262">
          <w:marLeft w:val="0"/>
          <w:marRight w:val="0"/>
          <w:marTop w:val="0"/>
          <w:marBottom w:val="0"/>
          <w:divBdr>
            <w:top w:val="none" w:sz="0" w:space="0" w:color="auto"/>
            <w:left w:val="none" w:sz="0" w:space="0" w:color="auto"/>
            <w:bottom w:val="none" w:sz="0" w:space="0" w:color="auto"/>
            <w:right w:val="none" w:sz="0" w:space="0" w:color="auto"/>
          </w:divBdr>
          <w:divsChild>
            <w:div w:id="352803651">
              <w:marLeft w:val="0"/>
              <w:marRight w:val="0"/>
              <w:marTop w:val="0"/>
              <w:marBottom w:val="0"/>
              <w:divBdr>
                <w:top w:val="none" w:sz="0" w:space="0" w:color="auto"/>
                <w:left w:val="none" w:sz="0" w:space="0" w:color="auto"/>
                <w:bottom w:val="none" w:sz="0" w:space="0" w:color="auto"/>
                <w:right w:val="none" w:sz="0" w:space="0" w:color="auto"/>
              </w:divBdr>
              <w:divsChild>
                <w:div w:id="1315257232">
                  <w:marLeft w:val="0"/>
                  <w:marRight w:val="0"/>
                  <w:marTop w:val="0"/>
                  <w:marBottom w:val="0"/>
                  <w:divBdr>
                    <w:top w:val="none" w:sz="0" w:space="0" w:color="auto"/>
                    <w:left w:val="none" w:sz="0" w:space="0" w:color="auto"/>
                    <w:bottom w:val="none" w:sz="0" w:space="0" w:color="auto"/>
                    <w:right w:val="none" w:sz="0" w:space="0" w:color="auto"/>
                  </w:divBdr>
                  <w:divsChild>
                    <w:div w:id="149795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5898">
          <w:marLeft w:val="0"/>
          <w:marRight w:val="0"/>
          <w:marTop w:val="0"/>
          <w:marBottom w:val="0"/>
          <w:divBdr>
            <w:top w:val="none" w:sz="0" w:space="0" w:color="auto"/>
            <w:left w:val="none" w:sz="0" w:space="0" w:color="auto"/>
            <w:bottom w:val="none" w:sz="0" w:space="0" w:color="auto"/>
            <w:right w:val="none" w:sz="0" w:space="0" w:color="auto"/>
          </w:divBdr>
          <w:divsChild>
            <w:div w:id="1799949841">
              <w:marLeft w:val="0"/>
              <w:marRight w:val="0"/>
              <w:marTop w:val="0"/>
              <w:marBottom w:val="0"/>
              <w:divBdr>
                <w:top w:val="none" w:sz="0" w:space="0" w:color="auto"/>
                <w:left w:val="none" w:sz="0" w:space="0" w:color="auto"/>
                <w:bottom w:val="none" w:sz="0" w:space="0" w:color="auto"/>
                <w:right w:val="none" w:sz="0" w:space="0" w:color="auto"/>
              </w:divBdr>
              <w:divsChild>
                <w:div w:id="841512404">
                  <w:marLeft w:val="0"/>
                  <w:marRight w:val="0"/>
                  <w:marTop w:val="0"/>
                  <w:marBottom w:val="0"/>
                  <w:divBdr>
                    <w:top w:val="none" w:sz="0" w:space="0" w:color="auto"/>
                    <w:left w:val="none" w:sz="0" w:space="0" w:color="auto"/>
                    <w:bottom w:val="none" w:sz="0" w:space="0" w:color="auto"/>
                    <w:right w:val="none" w:sz="0" w:space="0" w:color="auto"/>
                  </w:divBdr>
                  <w:divsChild>
                    <w:div w:id="109559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281784">
          <w:marLeft w:val="0"/>
          <w:marRight w:val="0"/>
          <w:marTop w:val="0"/>
          <w:marBottom w:val="0"/>
          <w:divBdr>
            <w:top w:val="none" w:sz="0" w:space="0" w:color="auto"/>
            <w:left w:val="none" w:sz="0" w:space="0" w:color="auto"/>
            <w:bottom w:val="none" w:sz="0" w:space="0" w:color="auto"/>
            <w:right w:val="none" w:sz="0" w:space="0" w:color="auto"/>
          </w:divBdr>
          <w:divsChild>
            <w:div w:id="1754088107">
              <w:marLeft w:val="0"/>
              <w:marRight w:val="0"/>
              <w:marTop w:val="0"/>
              <w:marBottom w:val="0"/>
              <w:divBdr>
                <w:top w:val="none" w:sz="0" w:space="0" w:color="auto"/>
                <w:left w:val="none" w:sz="0" w:space="0" w:color="auto"/>
                <w:bottom w:val="none" w:sz="0" w:space="0" w:color="auto"/>
                <w:right w:val="none" w:sz="0" w:space="0" w:color="auto"/>
              </w:divBdr>
              <w:divsChild>
                <w:div w:id="1696271947">
                  <w:marLeft w:val="0"/>
                  <w:marRight w:val="0"/>
                  <w:marTop w:val="0"/>
                  <w:marBottom w:val="0"/>
                  <w:divBdr>
                    <w:top w:val="none" w:sz="0" w:space="0" w:color="auto"/>
                    <w:left w:val="none" w:sz="0" w:space="0" w:color="auto"/>
                    <w:bottom w:val="none" w:sz="0" w:space="0" w:color="auto"/>
                    <w:right w:val="none" w:sz="0" w:space="0" w:color="auto"/>
                  </w:divBdr>
                  <w:divsChild>
                    <w:div w:id="142904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491511">
          <w:marLeft w:val="0"/>
          <w:marRight w:val="0"/>
          <w:marTop w:val="0"/>
          <w:marBottom w:val="0"/>
          <w:divBdr>
            <w:top w:val="none" w:sz="0" w:space="0" w:color="auto"/>
            <w:left w:val="none" w:sz="0" w:space="0" w:color="auto"/>
            <w:bottom w:val="none" w:sz="0" w:space="0" w:color="auto"/>
            <w:right w:val="none" w:sz="0" w:space="0" w:color="auto"/>
          </w:divBdr>
          <w:divsChild>
            <w:div w:id="823936076">
              <w:marLeft w:val="0"/>
              <w:marRight w:val="0"/>
              <w:marTop w:val="0"/>
              <w:marBottom w:val="0"/>
              <w:divBdr>
                <w:top w:val="none" w:sz="0" w:space="0" w:color="auto"/>
                <w:left w:val="none" w:sz="0" w:space="0" w:color="auto"/>
                <w:bottom w:val="none" w:sz="0" w:space="0" w:color="auto"/>
                <w:right w:val="none" w:sz="0" w:space="0" w:color="auto"/>
              </w:divBdr>
              <w:divsChild>
                <w:div w:id="966081184">
                  <w:marLeft w:val="0"/>
                  <w:marRight w:val="0"/>
                  <w:marTop w:val="0"/>
                  <w:marBottom w:val="0"/>
                  <w:divBdr>
                    <w:top w:val="none" w:sz="0" w:space="0" w:color="auto"/>
                    <w:left w:val="none" w:sz="0" w:space="0" w:color="auto"/>
                    <w:bottom w:val="none" w:sz="0" w:space="0" w:color="auto"/>
                    <w:right w:val="none" w:sz="0" w:space="0" w:color="auto"/>
                  </w:divBdr>
                  <w:divsChild>
                    <w:div w:id="146604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738889">
          <w:marLeft w:val="0"/>
          <w:marRight w:val="0"/>
          <w:marTop w:val="0"/>
          <w:marBottom w:val="0"/>
          <w:divBdr>
            <w:top w:val="none" w:sz="0" w:space="0" w:color="auto"/>
            <w:left w:val="none" w:sz="0" w:space="0" w:color="auto"/>
            <w:bottom w:val="none" w:sz="0" w:space="0" w:color="auto"/>
            <w:right w:val="none" w:sz="0" w:space="0" w:color="auto"/>
          </w:divBdr>
        </w:div>
        <w:div w:id="2126196682">
          <w:marLeft w:val="0"/>
          <w:marRight w:val="0"/>
          <w:marTop w:val="0"/>
          <w:marBottom w:val="0"/>
          <w:divBdr>
            <w:top w:val="none" w:sz="0" w:space="0" w:color="auto"/>
            <w:left w:val="none" w:sz="0" w:space="0" w:color="auto"/>
            <w:bottom w:val="none" w:sz="0" w:space="0" w:color="auto"/>
            <w:right w:val="none" w:sz="0" w:space="0" w:color="auto"/>
          </w:divBdr>
          <w:divsChild>
            <w:div w:id="270362621">
              <w:marLeft w:val="0"/>
              <w:marRight w:val="0"/>
              <w:marTop w:val="0"/>
              <w:marBottom w:val="0"/>
              <w:divBdr>
                <w:top w:val="none" w:sz="0" w:space="0" w:color="auto"/>
                <w:left w:val="none" w:sz="0" w:space="0" w:color="auto"/>
                <w:bottom w:val="none" w:sz="0" w:space="0" w:color="auto"/>
                <w:right w:val="none" w:sz="0" w:space="0" w:color="auto"/>
              </w:divBdr>
            </w:div>
          </w:divsChild>
        </w:div>
        <w:div w:id="357001689">
          <w:marLeft w:val="0"/>
          <w:marRight w:val="0"/>
          <w:marTop w:val="0"/>
          <w:marBottom w:val="0"/>
          <w:divBdr>
            <w:top w:val="none" w:sz="0" w:space="0" w:color="auto"/>
            <w:left w:val="none" w:sz="0" w:space="0" w:color="auto"/>
            <w:bottom w:val="none" w:sz="0" w:space="0" w:color="auto"/>
            <w:right w:val="none" w:sz="0" w:space="0" w:color="auto"/>
          </w:divBdr>
          <w:divsChild>
            <w:div w:id="1598102460">
              <w:marLeft w:val="0"/>
              <w:marRight w:val="0"/>
              <w:marTop w:val="0"/>
              <w:marBottom w:val="0"/>
              <w:divBdr>
                <w:top w:val="none" w:sz="0" w:space="0" w:color="auto"/>
                <w:left w:val="none" w:sz="0" w:space="0" w:color="auto"/>
                <w:bottom w:val="none" w:sz="0" w:space="0" w:color="auto"/>
                <w:right w:val="none" w:sz="0" w:space="0" w:color="auto"/>
              </w:divBdr>
            </w:div>
          </w:divsChild>
        </w:div>
        <w:div w:id="730661831">
          <w:marLeft w:val="0"/>
          <w:marRight w:val="0"/>
          <w:marTop w:val="0"/>
          <w:marBottom w:val="0"/>
          <w:divBdr>
            <w:top w:val="none" w:sz="0" w:space="0" w:color="auto"/>
            <w:left w:val="none" w:sz="0" w:space="0" w:color="auto"/>
            <w:bottom w:val="none" w:sz="0" w:space="0" w:color="auto"/>
            <w:right w:val="none" w:sz="0" w:space="0" w:color="auto"/>
          </w:divBdr>
          <w:divsChild>
            <w:div w:id="1532380429">
              <w:marLeft w:val="0"/>
              <w:marRight w:val="0"/>
              <w:marTop w:val="0"/>
              <w:marBottom w:val="0"/>
              <w:divBdr>
                <w:top w:val="none" w:sz="0" w:space="0" w:color="auto"/>
                <w:left w:val="none" w:sz="0" w:space="0" w:color="auto"/>
                <w:bottom w:val="none" w:sz="0" w:space="0" w:color="auto"/>
                <w:right w:val="none" w:sz="0" w:space="0" w:color="auto"/>
              </w:divBdr>
            </w:div>
          </w:divsChild>
        </w:div>
        <w:div w:id="1615359011">
          <w:marLeft w:val="0"/>
          <w:marRight w:val="0"/>
          <w:marTop w:val="0"/>
          <w:marBottom w:val="0"/>
          <w:divBdr>
            <w:top w:val="none" w:sz="0" w:space="0" w:color="auto"/>
            <w:left w:val="none" w:sz="0" w:space="0" w:color="auto"/>
            <w:bottom w:val="none" w:sz="0" w:space="0" w:color="auto"/>
            <w:right w:val="none" w:sz="0" w:space="0" w:color="auto"/>
          </w:divBdr>
        </w:div>
        <w:div w:id="28378507">
          <w:marLeft w:val="0"/>
          <w:marRight w:val="0"/>
          <w:marTop w:val="0"/>
          <w:marBottom w:val="0"/>
          <w:divBdr>
            <w:top w:val="none" w:sz="0" w:space="0" w:color="auto"/>
            <w:left w:val="none" w:sz="0" w:space="0" w:color="auto"/>
            <w:bottom w:val="none" w:sz="0" w:space="0" w:color="auto"/>
            <w:right w:val="none" w:sz="0" w:space="0" w:color="auto"/>
          </w:divBdr>
          <w:divsChild>
            <w:div w:id="365255980">
              <w:marLeft w:val="0"/>
              <w:marRight w:val="0"/>
              <w:marTop w:val="0"/>
              <w:marBottom w:val="0"/>
              <w:divBdr>
                <w:top w:val="none" w:sz="0" w:space="0" w:color="auto"/>
                <w:left w:val="none" w:sz="0" w:space="0" w:color="auto"/>
                <w:bottom w:val="none" w:sz="0" w:space="0" w:color="auto"/>
                <w:right w:val="none" w:sz="0" w:space="0" w:color="auto"/>
              </w:divBdr>
            </w:div>
          </w:divsChild>
        </w:div>
        <w:div w:id="580994081">
          <w:marLeft w:val="0"/>
          <w:marRight w:val="0"/>
          <w:marTop w:val="0"/>
          <w:marBottom w:val="0"/>
          <w:divBdr>
            <w:top w:val="none" w:sz="0" w:space="0" w:color="auto"/>
            <w:left w:val="none" w:sz="0" w:space="0" w:color="auto"/>
            <w:bottom w:val="none" w:sz="0" w:space="0" w:color="auto"/>
            <w:right w:val="none" w:sz="0" w:space="0" w:color="auto"/>
          </w:divBdr>
          <w:divsChild>
            <w:div w:id="872503797">
              <w:marLeft w:val="0"/>
              <w:marRight w:val="0"/>
              <w:marTop w:val="0"/>
              <w:marBottom w:val="0"/>
              <w:divBdr>
                <w:top w:val="none" w:sz="0" w:space="0" w:color="auto"/>
                <w:left w:val="none" w:sz="0" w:space="0" w:color="auto"/>
                <w:bottom w:val="none" w:sz="0" w:space="0" w:color="auto"/>
                <w:right w:val="none" w:sz="0" w:space="0" w:color="auto"/>
              </w:divBdr>
            </w:div>
          </w:divsChild>
        </w:div>
        <w:div w:id="447941414">
          <w:marLeft w:val="0"/>
          <w:marRight w:val="0"/>
          <w:marTop w:val="0"/>
          <w:marBottom w:val="0"/>
          <w:divBdr>
            <w:top w:val="none" w:sz="0" w:space="0" w:color="auto"/>
            <w:left w:val="none" w:sz="0" w:space="0" w:color="auto"/>
            <w:bottom w:val="none" w:sz="0" w:space="0" w:color="auto"/>
            <w:right w:val="none" w:sz="0" w:space="0" w:color="auto"/>
          </w:divBdr>
          <w:divsChild>
            <w:div w:id="1256399378">
              <w:marLeft w:val="0"/>
              <w:marRight w:val="0"/>
              <w:marTop w:val="0"/>
              <w:marBottom w:val="0"/>
              <w:divBdr>
                <w:top w:val="none" w:sz="0" w:space="0" w:color="auto"/>
                <w:left w:val="none" w:sz="0" w:space="0" w:color="auto"/>
                <w:bottom w:val="none" w:sz="0" w:space="0" w:color="auto"/>
                <w:right w:val="none" w:sz="0" w:space="0" w:color="auto"/>
              </w:divBdr>
            </w:div>
          </w:divsChild>
        </w:div>
        <w:div w:id="1246647066">
          <w:marLeft w:val="0"/>
          <w:marRight w:val="0"/>
          <w:marTop w:val="0"/>
          <w:marBottom w:val="0"/>
          <w:divBdr>
            <w:top w:val="none" w:sz="0" w:space="0" w:color="auto"/>
            <w:left w:val="none" w:sz="0" w:space="0" w:color="auto"/>
            <w:bottom w:val="none" w:sz="0" w:space="0" w:color="auto"/>
            <w:right w:val="none" w:sz="0" w:space="0" w:color="auto"/>
          </w:divBdr>
        </w:div>
        <w:div w:id="1124348362">
          <w:marLeft w:val="0"/>
          <w:marRight w:val="0"/>
          <w:marTop w:val="0"/>
          <w:marBottom w:val="0"/>
          <w:divBdr>
            <w:top w:val="none" w:sz="0" w:space="0" w:color="auto"/>
            <w:left w:val="none" w:sz="0" w:space="0" w:color="auto"/>
            <w:bottom w:val="none" w:sz="0" w:space="0" w:color="auto"/>
            <w:right w:val="none" w:sz="0" w:space="0" w:color="auto"/>
          </w:divBdr>
          <w:divsChild>
            <w:div w:id="911088810">
              <w:marLeft w:val="0"/>
              <w:marRight w:val="0"/>
              <w:marTop w:val="0"/>
              <w:marBottom w:val="0"/>
              <w:divBdr>
                <w:top w:val="none" w:sz="0" w:space="0" w:color="auto"/>
                <w:left w:val="none" w:sz="0" w:space="0" w:color="auto"/>
                <w:bottom w:val="none" w:sz="0" w:space="0" w:color="auto"/>
                <w:right w:val="none" w:sz="0" w:space="0" w:color="auto"/>
              </w:divBdr>
            </w:div>
          </w:divsChild>
        </w:div>
        <w:div w:id="1779989394">
          <w:marLeft w:val="0"/>
          <w:marRight w:val="0"/>
          <w:marTop w:val="0"/>
          <w:marBottom w:val="0"/>
          <w:divBdr>
            <w:top w:val="none" w:sz="0" w:space="0" w:color="auto"/>
            <w:left w:val="none" w:sz="0" w:space="0" w:color="auto"/>
            <w:bottom w:val="none" w:sz="0" w:space="0" w:color="auto"/>
            <w:right w:val="none" w:sz="0" w:space="0" w:color="auto"/>
          </w:divBdr>
          <w:divsChild>
            <w:div w:id="410273413">
              <w:marLeft w:val="0"/>
              <w:marRight w:val="0"/>
              <w:marTop w:val="0"/>
              <w:marBottom w:val="0"/>
              <w:divBdr>
                <w:top w:val="none" w:sz="0" w:space="0" w:color="auto"/>
                <w:left w:val="none" w:sz="0" w:space="0" w:color="auto"/>
                <w:bottom w:val="none" w:sz="0" w:space="0" w:color="auto"/>
                <w:right w:val="none" w:sz="0" w:space="0" w:color="auto"/>
              </w:divBdr>
            </w:div>
          </w:divsChild>
        </w:div>
        <w:div w:id="1300650961">
          <w:marLeft w:val="0"/>
          <w:marRight w:val="0"/>
          <w:marTop w:val="0"/>
          <w:marBottom w:val="0"/>
          <w:divBdr>
            <w:top w:val="none" w:sz="0" w:space="0" w:color="auto"/>
            <w:left w:val="none" w:sz="0" w:space="0" w:color="auto"/>
            <w:bottom w:val="none" w:sz="0" w:space="0" w:color="auto"/>
            <w:right w:val="none" w:sz="0" w:space="0" w:color="auto"/>
          </w:divBdr>
          <w:divsChild>
            <w:div w:id="1144152636">
              <w:marLeft w:val="0"/>
              <w:marRight w:val="0"/>
              <w:marTop w:val="0"/>
              <w:marBottom w:val="0"/>
              <w:divBdr>
                <w:top w:val="none" w:sz="0" w:space="0" w:color="auto"/>
                <w:left w:val="none" w:sz="0" w:space="0" w:color="auto"/>
                <w:bottom w:val="none" w:sz="0" w:space="0" w:color="auto"/>
                <w:right w:val="none" w:sz="0" w:space="0" w:color="auto"/>
              </w:divBdr>
            </w:div>
          </w:divsChild>
        </w:div>
        <w:div w:id="329866826">
          <w:marLeft w:val="0"/>
          <w:marRight w:val="0"/>
          <w:marTop w:val="0"/>
          <w:marBottom w:val="0"/>
          <w:divBdr>
            <w:top w:val="none" w:sz="0" w:space="0" w:color="auto"/>
            <w:left w:val="none" w:sz="0" w:space="0" w:color="auto"/>
            <w:bottom w:val="none" w:sz="0" w:space="0" w:color="auto"/>
            <w:right w:val="none" w:sz="0" w:space="0" w:color="auto"/>
          </w:divBdr>
        </w:div>
        <w:div w:id="1204630821">
          <w:marLeft w:val="0"/>
          <w:marRight w:val="0"/>
          <w:marTop w:val="0"/>
          <w:marBottom w:val="0"/>
          <w:divBdr>
            <w:top w:val="none" w:sz="0" w:space="0" w:color="auto"/>
            <w:left w:val="none" w:sz="0" w:space="0" w:color="auto"/>
            <w:bottom w:val="none" w:sz="0" w:space="0" w:color="auto"/>
            <w:right w:val="none" w:sz="0" w:space="0" w:color="auto"/>
          </w:divBdr>
          <w:divsChild>
            <w:div w:id="1720011099">
              <w:marLeft w:val="0"/>
              <w:marRight w:val="0"/>
              <w:marTop w:val="0"/>
              <w:marBottom w:val="0"/>
              <w:divBdr>
                <w:top w:val="none" w:sz="0" w:space="0" w:color="auto"/>
                <w:left w:val="none" w:sz="0" w:space="0" w:color="auto"/>
                <w:bottom w:val="none" w:sz="0" w:space="0" w:color="auto"/>
                <w:right w:val="none" w:sz="0" w:space="0" w:color="auto"/>
              </w:divBdr>
            </w:div>
          </w:divsChild>
        </w:div>
        <w:div w:id="1395472887">
          <w:marLeft w:val="0"/>
          <w:marRight w:val="0"/>
          <w:marTop w:val="0"/>
          <w:marBottom w:val="0"/>
          <w:divBdr>
            <w:top w:val="none" w:sz="0" w:space="0" w:color="auto"/>
            <w:left w:val="none" w:sz="0" w:space="0" w:color="auto"/>
            <w:bottom w:val="none" w:sz="0" w:space="0" w:color="auto"/>
            <w:right w:val="none" w:sz="0" w:space="0" w:color="auto"/>
          </w:divBdr>
          <w:divsChild>
            <w:div w:id="1768236887">
              <w:marLeft w:val="0"/>
              <w:marRight w:val="0"/>
              <w:marTop w:val="0"/>
              <w:marBottom w:val="0"/>
              <w:divBdr>
                <w:top w:val="none" w:sz="0" w:space="0" w:color="auto"/>
                <w:left w:val="none" w:sz="0" w:space="0" w:color="auto"/>
                <w:bottom w:val="none" w:sz="0" w:space="0" w:color="auto"/>
                <w:right w:val="none" w:sz="0" w:space="0" w:color="auto"/>
              </w:divBdr>
            </w:div>
          </w:divsChild>
        </w:div>
        <w:div w:id="1943487950">
          <w:marLeft w:val="0"/>
          <w:marRight w:val="0"/>
          <w:marTop w:val="0"/>
          <w:marBottom w:val="0"/>
          <w:divBdr>
            <w:top w:val="none" w:sz="0" w:space="0" w:color="auto"/>
            <w:left w:val="none" w:sz="0" w:space="0" w:color="auto"/>
            <w:bottom w:val="none" w:sz="0" w:space="0" w:color="auto"/>
            <w:right w:val="none" w:sz="0" w:space="0" w:color="auto"/>
          </w:divBdr>
          <w:divsChild>
            <w:div w:id="1261525108">
              <w:marLeft w:val="0"/>
              <w:marRight w:val="0"/>
              <w:marTop w:val="0"/>
              <w:marBottom w:val="0"/>
              <w:divBdr>
                <w:top w:val="none" w:sz="0" w:space="0" w:color="auto"/>
                <w:left w:val="none" w:sz="0" w:space="0" w:color="auto"/>
                <w:bottom w:val="none" w:sz="0" w:space="0" w:color="auto"/>
                <w:right w:val="none" w:sz="0" w:space="0" w:color="auto"/>
              </w:divBdr>
            </w:div>
          </w:divsChild>
        </w:div>
        <w:div w:id="1161580812">
          <w:marLeft w:val="0"/>
          <w:marRight w:val="0"/>
          <w:marTop w:val="0"/>
          <w:marBottom w:val="0"/>
          <w:divBdr>
            <w:top w:val="none" w:sz="0" w:space="0" w:color="auto"/>
            <w:left w:val="none" w:sz="0" w:space="0" w:color="auto"/>
            <w:bottom w:val="none" w:sz="0" w:space="0" w:color="auto"/>
            <w:right w:val="none" w:sz="0" w:space="0" w:color="auto"/>
          </w:divBdr>
          <w:divsChild>
            <w:div w:id="323241107">
              <w:marLeft w:val="0"/>
              <w:marRight w:val="0"/>
              <w:marTop w:val="0"/>
              <w:marBottom w:val="0"/>
              <w:divBdr>
                <w:top w:val="none" w:sz="0" w:space="0" w:color="auto"/>
                <w:left w:val="none" w:sz="0" w:space="0" w:color="auto"/>
                <w:bottom w:val="none" w:sz="0" w:space="0" w:color="auto"/>
                <w:right w:val="none" w:sz="0" w:space="0" w:color="auto"/>
              </w:divBdr>
            </w:div>
          </w:divsChild>
        </w:div>
        <w:div w:id="1278830555">
          <w:marLeft w:val="0"/>
          <w:marRight w:val="0"/>
          <w:marTop w:val="0"/>
          <w:marBottom w:val="0"/>
          <w:divBdr>
            <w:top w:val="none" w:sz="0" w:space="0" w:color="auto"/>
            <w:left w:val="none" w:sz="0" w:space="0" w:color="auto"/>
            <w:bottom w:val="none" w:sz="0" w:space="0" w:color="auto"/>
            <w:right w:val="none" w:sz="0" w:space="0" w:color="auto"/>
          </w:divBdr>
        </w:div>
        <w:div w:id="1135028492">
          <w:marLeft w:val="0"/>
          <w:marRight w:val="0"/>
          <w:marTop w:val="0"/>
          <w:marBottom w:val="0"/>
          <w:divBdr>
            <w:top w:val="none" w:sz="0" w:space="0" w:color="auto"/>
            <w:left w:val="none" w:sz="0" w:space="0" w:color="auto"/>
            <w:bottom w:val="none" w:sz="0" w:space="0" w:color="auto"/>
            <w:right w:val="none" w:sz="0" w:space="0" w:color="auto"/>
          </w:divBdr>
          <w:divsChild>
            <w:div w:id="1524512380">
              <w:marLeft w:val="0"/>
              <w:marRight w:val="0"/>
              <w:marTop w:val="0"/>
              <w:marBottom w:val="0"/>
              <w:divBdr>
                <w:top w:val="none" w:sz="0" w:space="0" w:color="auto"/>
                <w:left w:val="none" w:sz="0" w:space="0" w:color="auto"/>
                <w:bottom w:val="none" w:sz="0" w:space="0" w:color="auto"/>
                <w:right w:val="none" w:sz="0" w:space="0" w:color="auto"/>
              </w:divBdr>
            </w:div>
          </w:divsChild>
        </w:div>
        <w:div w:id="538979435">
          <w:marLeft w:val="0"/>
          <w:marRight w:val="0"/>
          <w:marTop w:val="0"/>
          <w:marBottom w:val="0"/>
          <w:divBdr>
            <w:top w:val="none" w:sz="0" w:space="0" w:color="auto"/>
            <w:left w:val="none" w:sz="0" w:space="0" w:color="auto"/>
            <w:bottom w:val="none" w:sz="0" w:space="0" w:color="auto"/>
            <w:right w:val="none" w:sz="0" w:space="0" w:color="auto"/>
          </w:divBdr>
          <w:divsChild>
            <w:div w:id="1121068666">
              <w:marLeft w:val="0"/>
              <w:marRight w:val="0"/>
              <w:marTop w:val="0"/>
              <w:marBottom w:val="0"/>
              <w:divBdr>
                <w:top w:val="none" w:sz="0" w:space="0" w:color="auto"/>
                <w:left w:val="none" w:sz="0" w:space="0" w:color="auto"/>
                <w:bottom w:val="none" w:sz="0" w:space="0" w:color="auto"/>
                <w:right w:val="none" w:sz="0" w:space="0" w:color="auto"/>
              </w:divBdr>
            </w:div>
          </w:divsChild>
        </w:div>
        <w:div w:id="166985899">
          <w:marLeft w:val="0"/>
          <w:marRight w:val="0"/>
          <w:marTop w:val="0"/>
          <w:marBottom w:val="0"/>
          <w:divBdr>
            <w:top w:val="none" w:sz="0" w:space="0" w:color="auto"/>
            <w:left w:val="none" w:sz="0" w:space="0" w:color="auto"/>
            <w:bottom w:val="none" w:sz="0" w:space="0" w:color="auto"/>
            <w:right w:val="none" w:sz="0" w:space="0" w:color="auto"/>
          </w:divBdr>
          <w:divsChild>
            <w:div w:id="3322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0961">
      <w:bodyDiv w:val="1"/>
      <w:marLeft w:val="0"/>
      <w:marRight w:val="0"/>
      <w:marTop w:val="0"/>
      <w:marBottom w:val="0"/>
      <w:divBdr>
        <w:top w:val="none" w:sz="0" w:space="0" w:color="auto"/>
        <w:left w:val="none" w:sz="0" w:space="0" w:color="auto"/>
        <w:bottom w:val="none" w:sz="0" w:space="0" w:color="auto"/>
        <w:right w:val="none" w:sz="0" w:space="0" w:color="auto"/>
      </w:divBdr>
    </w:div>
    <w:div w:id="729232317">
      <w:bodyDiv w:val="1"/>
      <w:marLeft w:val="0"/>
      <w:marRight w:val="0"/>
      <w:marTop w:val="0"/>
      <w:marBottom w:val="0"/>
      <w:divBdr>
        <w:top w:val="none" w:sz="0" w:space="0" w:color="auto"/>
        <w:left w:val="none" w:sz="0" w:space="0" w:color="auto"/>
        <w:bottom w:val="none" w:sz="0" w:space="0" w:color="auto"/>
        <w:right w:val="none" w:sz="0" w:space="0" w:color="auto"/>
      </w:divBdr>
    </w:div>
    <w:div w:id="754936976">
      <w:bodyDiv w:val="1"/>
      <w:marLeft w:val="0"/>
      <w:marRight w:val="0"/>
      <w:marTop w:val="0"/>
      <w:marBottom w:val="0"/>
      <w:divBdr>
        <w:top w:val="none" w:sz="0" w:space="0" w:color="auto"/>
        <w:left w:val="none" w:sz="0" w:space="0" w:color="auto"/>
        <w:bottom w:val="none" w:sz="0" w:space="0" w:color="auto"/>
        <w:right w:val="none" w:sz="0" w:space="0" w:color="auto"/>
      </w:divBdr>
    </w:div>
    <w:div w:id="781075644">
      <w:bodyDiv w:val="1"/>
      <w:marLeft w:val="0"/>
      <w:marRight w:val="0"/>
      <w:marTop w:val="0"/>
      <w:marBottom w:val="0"/>
      <w:divBdr>
        <w:top w:val="none" w:sz="0" w:space="0" w:color="auto"/>
        <w:left w:val="none" w:sz="0" w:space="0" w:color="auto"/>
        <w:bottom w:val="none" w:sz="0" w:space="0" w:color="auto"/>
        <w:right w:val="none" w:sz="0" w:space="0" w:color="auto"/>
      </w:divBdr>
    </w:div>
    <w:div w:id="970674121">
      <w:bodyDiv w:val="1"/>
      <w:marLeft w:val="0"/>
      <w:marRight w:val="0"/>
      <w:marTop w:val="0"/>
      <w:marBottom w:val="0"/>
      <w:divBdr>
        <w:top w:val="none" w:sz="0" w:space="0" w:color="auto"/>
        <w:left w:val="none" w:sz="0" w:space="0" w:color="auto"/>
        <w:bottom w:val="none" w:sz="0" w:space="0" w:color="auto"/>
        <w:right w:val="none" w:sz="0" w:space="0" w:color="auto"/>
      </w:divBdr>
    </w:div>
    <w:div w:id="1017538008">
      <w:bodyDiv w:val="1"/>
      <w:marLeft w:val="0"/>
      <w:marRight w:val="0"/>
      <w:marTop w:val="0"/>
      <w:marBottom w:val="0"/>
      <w:divBdr>
        <w:top w:val="none" w:sz="0" w:space="0" w:color="auto"/>
        <w:left w:val="none" w:sz="0" w:space="0" w:color="auto"/>
        <w:bottom w:val="none" w:sz="0" w:space="0" w:color="auto"/>
        <w:right w:val="none" w:sz="0" w:space="0" w:color="auto"/>
      </w:divBdr>
      <w:divsChild>
        <w:div w:id="1005014200">
          <w:marLeft w:val="0"/>
          <w:marRight w:val="0"/>
          <w:marTop w:val="0"/>
          <w:marBottom w:val="0"/>
          <w:divBdr>
            <w:top w:val="none" w:sz="0" w:space="0" w:color="auto"/>
            <w:left w:val="none" w:sz="0" w:space="0" w:color="auto"/>
            <w:bottom w:val="none" w:sz="0" w:space="0" w:color="auto"/>
            <w:right w:val="none" w:sz="0" w:space="0" w:color="auto"/>
          </w:divBdr>
          <w:divsChild>
            <w:div w:id="917180115">
              <w:marLeft w:val="0"/>
              <w:marRight w:val="0"/>
              <w:marTop w:val="0"/>
              <w:marBottom w:val="0"/>
              <w:divBdr>
                <w:top w:val="none" w:sz="0" w:space="0" w:color="auto"/>
                <w:left w:val="none" w:sz="0" w:space="0" w:color="auto"/>
                <w:bottom w:val="none" w:sz="0" w:space="0" w:color="auto"/>
                <w:right w:val="none" w:sz="0" w:space="0" w:color="auto"/>
              </w:divBdr>
              <w:divsChild>
                <w:div w:id="874580817">
                  <w:marLeft w:val="0"/>
                  <w:marRight w:val="0"/>
                  <w:marTop w:val="0"/>
                  <w:marBottom w:val="0"/>
                  <w:divBdr>
                    <w:top w:val="none" w:sz="0" w:space="0" w:color="auto"/>
                    <w:left w:val="none" w:sz="0" w:space="0" w:color="auto"/>
                    <w:bottom w:val="none" w:sz="0" w:space="0" w:color="auto"/>
                    <w:right w:val="none" w:sz="0" w:space="0" w:color="auto"/>
                  </w:divBdr>
                  <w:divsChild>
                    <w:div w:id="568921887">
                      <w:marLeft w:val="0"/>
                      <w:marRight w:val="0"/>
                      <w:marTop w:val="0"/>
                      <w:marBottom w:val="0"/>
                      <w:divBdr>
                        <w:top w:val="none" w:sz="0" w:space="0" w:color="auto"/>
                        <w:left w:val="none" w:sz="0" w:space="0" w:color="auto"/>
                        <w:bottom w:val="none" w:sz="0" w:space="0" w:color="auto"/>
                        <w:right w:val="none" w:sz="0" w:space="0" w:color="auto"/>
                      </w:divBdr>
                      <w:divsChild>
                        <w:div w:id="357857032">
                          <w:marLeft w:val="0"/>
                          <w:marRight w:val="0"/>
                          <w:marTop w:val="0"/>
                          <w:marBottom w:val="0"/>
                          <w:divBdr>
                            <w:top w:val="none" w:sz="0" w:space="0" w:color="auto"/>
                            <w:left w:val="none" w:sz="0" w:space="0" w:color="auto"/>
                            <w:bottom w:val="none" w:sz="0" w:space="0" w:color="auto"/>
                            <w:right w:val="none" w:sz="0" w:space="0" w:color="auto"/>
                          </w:divBdr>
                          <w:divsChild>
                            <w:div w:id="99152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067838">
      <w:bodyDiv w:val="1"/>
      <w:marLeft w:val="0"/>
      <w:marRight w:val="0"/>
      <w:marTop w:val="0"/>
      <w:marBottom w:val="0"/>
      <w:divBdr>
        <w:top w:val="none" w:sz="0" w:space="0" w:color="auto"/>
        <w:left w:val="none" w:sz="0" w:space="0" w:color="auto"/>
        <w:bottom w:val="none" w:sz="0" w:space="0" w:color="auto"/>
        <w:right w:val="none" w:sz="0" w:space="0" w:color="auto"/>
      </w:divBdr>
      <w:divsChild>
        <w:div w:id="305283278">
          <w:marLeft w:val="0"/>
          <w:marRight w:val="0"/>
          <w:marTop w:val="0"/>
          <w:marBottom w:val="0"/>
          <w:divBdr>
            <w:top w:val="none" w:sz="0" w:space="0" w:color="auto"/>
            <w:left w:val="none" w:sz="0" w:space="0" w:color="auto"/>
            <w:bottom w:val="none" w:sz="0" w:space="0" w:color="auto"/>
            <w:right w:val="none" w:sz="0" w:space="0" w:color="auto"/>
          </w:divBdr>
          <w:divsChild>
            <w:div w:id="1515221924">
              <w:marLeft w:val="0"/>
              <w:marRight w:val="0"/>
              <w:marTop w:val="0"/>
              <w:marBottom w:val="0"/>
              <w:divBdr>
                <w:top w:val="none" w:sz="0" w:space="0" w:color="auto"/>
                <w:left w:val="none" w:sz="0" w:space="0" w:color="auto"/>
                <w:bottom w:val="none" w:sz="0" w:space="0" w:color="auto"/>
                <w:right w:val="none" w:sz="0" w:space="0" w:color="auto"/>
              </w:divBdr>
              <w:divsChild>
                <w:div w:id="611205589">
                  <w:marLeft w:val="0"/>
                  <w:marRight w:val="0"/>
                  <w:marTop w:val="0"/>
                  <w:marBottom w:val="0"/>
                  <w:divBdr>
                    <w:top w:val="none" w:sz="0" w:space="0" w:color="auto"/>
                    <w:left w:val="none" w:sz="0" w:space="0" w:color="auto"/>
                    <w:bottom w:val="none" w:sz="0" w:space="0" w:color="auto"/>
                    <w:right w:val="none" w:sz="0" w:space="0" w:color="auto"/>
                  </w:divBdr>
                  <w:divsChild>
                    <w:div w:id="603462262">
                      <w:marLeft w:val="0"/>
                      <w:marRight w:val="0"/>
                      <w:marTop w:val="0"/>
                      <w:marBottom w:val="0"/>
                      <w:divBdr>
                        <w:top w:val="none" w:sz="0" w:space="0" w:color="auto"/>
                        <w:left w:val="none" w:sz="0" w:space="0" w:color="auto"/>
                        <w:bottom w:val="none" w:sz="0" w:space="0" w:color="auto"/>
                        <w:right w:val="none" w:sz="0" w:space="0" w:color="auto"/>
                      </w:divBdr>
                      <w:divsChild>
                        <w:div w:id="1287203460">
                          <w:marLeft w:val="0"/>
                          <w:marRight w:val="0"/>
                          <w:marTop w:val="0"/>
                          <w:marBottom w:val="0"/>
                          <w:divBdr>
                            <w:top w:val="none" w:sz="0" w:space="0" w:color="auto"/>
                            <w:left w:val="none" w:sz="0" w:space="0" w:color="auto"/>
                            <w:bottom w:val="none" w:sz="0" w:space="0" w:color="auto"/>
                            <w:right w:val="none" w:sz="0" w:space="0" w:color="auto"/>
                          </w:divBdr>
                          <w:divsChild>
                            <w:div w:id="152936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10438">
                  <w:marLeft w:val="0"/>
                  <w:marRight w:val="0"/>
                  <w:marTop w:val="0"/>
                  <w:marBottom w:val="0"/>
                  <w:divBdr>
                    <w:top w:val="none" w:sz="0" w:space="0" w:color="auto"/>
                    <w:left w:val="none" w:sz="0" w:space="0" w:color="auto"/>
                    <w:bottom w:val="none" w:sz="0" w:space="0" w:color="auto"/>
                    <w:right w:val="none" w:sz="0" w:space="0" w:color="auto"/>
                  </w:divBdr>
                  <w:divsChild>
                    <w:div w:id="913584863">
                      <w:marLeft w:val="0"/>
                      <w:marRight w:val="0"/>
                      <w:marTop w:val="0"/>
                      <w:marBottom w:val="0"/>
                      <w:divBdr>
                        <w:top w:val="none" w:sz="0" w:space="0" w:color="auto"/>
                        <w:left w:val="none" w:sz="0" w:space="0" w:color="auto"/>
                        <w:bottom w:val="none" w:sz="0" w:space="0" w:color="auto"/>
                        <w:right w:val="none" w:sz="0" w:space="0" w:color="auto"/>
                      </w:divBdr>
                    </w:div>
                    <w:div w:id="935213957">
                      <w:marLeft w:val="0"/>
                      <w:marRight w:val="0"/>
                      <w:marTop w:val="0"/>
                      <w:marBottom w:val="0"/>
                      <w:divBdr>
                        <w:top w:val="none" w:sz="0" w:space="0" w:color="auto"/>
                        <w:left w:val="none" w:sz="0" w:space="0" w:color="auto"/>
                        <w:bottom w:val="none" w:sz="0" w:space="0" w:color="auto"/>
                        <w:right w:val="none" w:sz="0" w:space="0" w:color="auto"/>
                      </w:divBdr>
                    </w:div>
                    <w:div w:id="69157155">
                      <w:marLeft w:val="0"/>
                      <w:marRight w:val="0"/>
                      <w:marTop w:val="0"/>
                      <w:marBottom w:val="0"/>
                      <w:divBdr>
                        <w:top w:val="none" w:sz="0" w:space="0" w:color="auto"/>
                        <w:left w:val="none" w:sz="0" w:space="0" w:color="auto"/>
                        <w:bottom w:val="none" w:sz="0" w:space="0" w:color="auto"/>
                        <w:right w:val="none" w:sz="0" w:space="0" w:color="auto"/>
                      </w:divBdr>
                    </w:div>
                    <w:div w:id="16271476">
                      <w:marLeft w:val="0"/>
                      <w:marRight w:val="0"/>
                      <w:marTop w:val="0"/>
                      <w:marBottom w:val="0"/>
                      <w:divBdr>
                        <w:top w:val="none" w:sz="0" w:space="0" w:color="auto"/>
                        <w:left w:val="none" w:sz="0" w:space="0" w:color="auto"/>
                        <w:bottom w:val="none" w:sz="0" w:space="0" w:color="auto"/>
                        <w:right w:val="none" w:sz="0" w:space="0" w:color="auto"/>
                      </w:divBdr>
                    </w:div>
                    <w:div w:id="407920494">
                      <w:marLeft w:val="0"/>
                      <w:marRight w:val="0"/>
                      <w:marTop w:val="0"/>
                      <w:marBottom w:val="0"/>
                      <w:divBdr>
                        <w:top w:val="none" w:sz="0" w:space="0" w:color="auto"/>
                        <w:left w:val="none" w:sz="0" w:space="0" w:color="auto"/>
                        <w:bottom w:val="none" w:sz="0" w:space="0" w:color="auto"/>
                        <w:right w:val="none" w:sz="0" w:space="0" w:color="auto"/>
                      </w:divBdr>
                    </w:div>
                    <w:div w:id="323826639">
                      <w:marLeft w:val="0"/>
                      <w:marRight w:val="0"/>
                      <w:marTop w:val="0"/>
                      <w:marBottom w:val="0"/>
                      <w:divBdr>
                        <w:top w:val="none" w:sz="0" w:space="0" w:color="auto"/>
                        <w:left w:val="none" w:sz="0" w:space="0" w:color="auto"/>
                        <w:bottom w:val="none" w:sz="0" w:space="0" w:color="auto"/>
                        <w:right w:val="none" w:sz="0" w:space="0" w:color="auto"/>
                      </w:divBdr>
                    </w:div>
                    <w:div w:id="309601626">
                      <w:marLeft w:val="0"/>
                      <w:marRight w:val="0"/>
                      <w:marTop w:val="0"/>
                      <w:marBottom w:val="0"/>
                      <w:divBdr>
                        <w:top w:val="none" w:sz="0" w:space="0" w:color="auto"/>
                        <w:left w:val="none" w:sz="0" w:space="0" w:color="auto"/>
                        <w:bottom w:val="none" w:sz="0" w:space="0" w:color="auto"/>
                        <w:right w:val="none" w:sz="0" w:space="0" w:color="auto"/>
                      </w:divBdr>
                    </w:div>
                    <w:div w:id="2023892758">
                      <w:marLeft w:val="0"/>
                      <w:marRight w:val="0"/>
                      <w:marTop w:val="0"/>
                      <w:marBottom w:val="0"/>
                      <w:divBdr>
                        <w:top w:val="none" w:sz="0" w:space="0" w:color="auto"/>
                        <w:left w:val="none" w:sz="0" w:space="0" w:color="auto"/>
                        <w:bottom w:val="none" w:sz="0" w:space="0" w:color="auto"/>
                        <w:right w:val="none" w:sz="0" w:space="0" w:color="auto"/>
                      </w:divBdr>
                    </w:div>
                    <w:div w:id="422188634">
                      <w:marLeft w:val="0"/>
                      <w:marRight w:val="0"/>
                      <w:marTop w:val="0"/>
                      <w:marBottom w:val="0"/>
                      <w:divBdr>
                        <w:top w:val="none" w:sz="0" w:space="0" w:color="auto"/>
                        <w:left w:val="none" w:sz="0" w:space="0" w:color="auto"/>
                        <w:bottom w:val="none" w:sz="0" w:space="0" w:color="auto"/>
                        <w:right w:val="none" w:sz="0" w:space="0" w:color="auto"/>
                      </w:divBdr>
                    </w:div>
                    <w:div w:id="2130470314">
                      <w:marLeft w:val="0"/>
                      <w:marRight w:val="0"/>
                      <w:marTop w:val="0"/>
                      <w:marBottom w:val="0"/>
                      <w:divBdr>
                        <w:top w:val="none" w:sz="0" w:space="0" w:color="auto"/>
                        <w:left w:val="none" w:sz="0" w:space="0" w:color="auto"/>
                        <w:bottom w:val="none" w:sz="0" w:space="0" w:color="auto"/>
                        <w:right w:val="none" w:sz="0" w:space="0" w:color="auto"/>
                      </w:divBdr>
                    </w:div>
                    <w:div w:id="1370761643">
                      <w:marLeft w:val="0"/>
                      <w:marRight w:val="0"/>
                      <w:marTop w:val="0"/>
                      <w:marBottom w:val="0"/>
                      <w:divBdr>
                        <w:top w:val="none" w:sz="0" w:space="0" w:color="auto"/>
                        <w:left w:val="none" w:sz="0" w:space="0" w:color="auto"/>
                        <w:bottom w:val="none" w:sz="0" w:space="0" w:color="auto"/>
                        <w:right w:val="none" w:sz="0" w:space="0" w:color="auto"/>
                      </w:divBdr>
                    </w:div>
                    <w:div w:id="634527380">
                      <w:marLeft w:val="0"/>
                      <w:marRight w:val="0"/>
                      <w:marTop w:val="0"/>
                      <w:marBottom w:val="0"/>
                      <w:divBdr>
                        <w:top w:val="none" w:sz="0" w:space="0" w:color="auto"/>
                        <w:left w:val="none" w:sz="0" w:space="0" w:color="auto"/>
                        <w:bottom w:val="none" w:sz="0" w:space="0" w:color="auto"/>
                        <w:right w:val="none" w:sz="0" w:space="0" w:color="auto"/>
                      </w:divBdr>
                    </w:div>
                    <w:div w:id="394934350">
                      <w:marLeft w:val="0"/>
                      <w:marRight w:val="0"/>
                      <w:marTop w:val="0"/>
                      <w:marBottom w:val="0"/>
                      <w:divBdr>
                        <w:top w:val="none" w:sz="0" w:space="0" w:color="auto"/>
                        <w:left w:val="none" w:sz="0" w:space="0" w:color="auto"/>
                        <w:bottom w:val="none" w:sz="0" w:space="0" w:color="auto"/>
                        <w:right w:val="none" w:sz="0" w:space="0" w:color="auto"/>
                      </w:divBdr>
                    </w:div>
                    <w:div w:id="859926491">
                      <w:marLeft w:val="0"/>
                      <w:marRight w:val="0"/>
                      <w:marTop w:val="0"/>
                      <w:marBottom w:val="0"/>
                      <w:divBdr>
                        <w:top w:val="none" w:sz="0" w:space="0" w:color="auto"/>
                        <w:left w:val="none" w:sz="0" w:space="0" w:color="auto"/>
                        <w:bottom w:val="none" w:sz="0" w:space="0" w:color="auto"/>
                        <w:right w:val="none" w:sz="0" w:space="0" w:color="auto"/>
                      </w:divBdr>
                    </w:div>
                    <w:div w:id="1158153488">
                      <w:marLeft w:val="0"/>
                      <w:marRight w:val="0"/>
                      <w:marTop w:val="0"/>
                      <w:marBottom w:val="0"/>
                      <w:divBdr>
                        <w:top w:val="none" w:sz="0" w:space="0" w:color="auto"/>
                        <w:left w:val="none" w:sz="0" w:space="0" w:color="auto"/>
                        <w:bottom w:val="none" w:sz="0" w:space="0" w:color="auto"/>
                        <w:right w:val="none" w:sz="0" w:space="0" w:color="auto"/>
                      </w:divBdr>
                    </w:div>
                    <w:div w:id="869689525">
                      <w:marLeft w:val="0"/>
                      <w:marRight w:val="0"/>
                      <w:marTop w:val="0"/>
                      <w:marBottom w:val="0"/>
                      <w:divBdr>
                        <w:top w:val="none" w:sz="0" w:space="0" w:color="auto"/>
                        <w:left w:val="none" w:sz="0" w:space="0" w:color="auto"/>
                        <w:bottom w:val="none" w:sz="0" w:space="0" w:color="auto"/>
                        <w:right w:val="none" w:sz="0" w:space="0" w:color="auto"/>
                      </w:divBdr>
                    </w:div>
                  </w:divsChild>
                </w:div>
                <w:div w:id="722368861">
                  <w:marLeft w:val="0"/>
                  <w:marRight w:val="0"/>
                  <w:marTop w:val="0"/>
                  <w:marBottom w:val="0"/>
                  <w:divBdr>
                    <w:top w:val="none" w:sz="0" w:space="0" w:color="auto"/>
                    <w:left w:val="none" w:sz="0" w:space="0" w:color="auto"/>
                    <w:bottom w:val="none" w:sz="0" w:space="0" w:color="auto"/>
                    <w:right w:val="none" w:sz="0" w:space="0" w:color="auto"/>
                  </w:divBdr>
                  <w:divsChild>
                    <w:div w:id="1573850661">
                      <w:marLeft w:val="0"/>
                      <w:marRight w:val="0"/>
                      <w:marTop w:val="0"/>
                      <w:marBottom w:val="0"/>
                      <w:divBdr>
                        <w:top w:val="none" w:sz="0" w:space="0" w:color="auto"/>
                        <w:left w:val="none" w:sz="0" w:space="0" w:color="auto"/>
                        <w:bottom w:val="none" w:sz="0" w:space="0" w:color="auto"/>
                        <w:right w:val="none" w:sz="0" w:space="0" w:color="auto"/>
                      </w:divBdr>
                      <w:divsChild>
                        <w:div w:id="1082334843">
                          <w:marLeft w:val="0"/>
                          <w:marRight w:val="0"/>
                          <w:marTop w:val="0"/>
                          <w:marBottom w:val="0"/>
                          <w:divBdr>
                            <w:top w:val="none" w:sz="0" w:space="0" w:color="auto"/>
                            <w:left w:val="none" w:sz="0" w:space="0" w:color="auto"/>
                            <w:bottom w:val="none" w:sz="0" w:space="0" w:color="auto"/>
                            <w:right w:val="none" w:sz="0" w:space="0" w:color="auto"/>
                          </w:divBdr>
                          <w:divsChild>
                            <w:div w:id="1888033041">
                              <w:marLeft w:val="0"/>
                              <w:marRight w:val="0"/>
                              <w:marTop w:val="0"/>
                              <w:marBottom w:val="0"/>
                              <w:divBdr>
                                <w:top w:val="none" w:sz="0" w:space="0" w:color="auto"/>
                                <w:left w:val="none" w:sz="0" w:space="0" w:color="auto"/>
                                <w:bottom w:val="none" w:sz="0" w:space="0" w:color="auto"/>
                                <w:right w:val="none" w:sz="0" w:space="0" w:color="auto"/>
                              </w:divBdr>
                            </w:div>
                            <w:div w:id="775439742">
                              <w:marLeft w:val="0"/>
                              <w:marRight w:val="0"/>
                              <w:marTop w:val="0"/>
                              <w:marBottom w:val="0"/>
                              <w:divBdr>
                                <w:top w:val="none" w:sz="0" w:space="0" w:color="auto"/>
                                <w:left w:val="none" w:sz="0" w:space="0" w:color="auto"/>
                                <w:bottom w:val="none" w:sz="0" w:space="0" w:color="auto"/>
                                <w:right w:val="none" w:sz="0" w:space="0" w:color="auto"/>
                              </w:divBdr>
                            </w:div>
                            <w:div w:id="2094814620">
                              <w:marLeft w:val="0"/>
                              <w:marRight w:val="0"/>
                              <w:marTop w:val="0"/>
                              <w:marBottom w:val="0"/>
                              <w:divBdr>
                                <w:top w:val="none" w:sz="0" w:space="0" w:color="auto"/>
                                <w:left w:val="none" w:sz="0" w:space="0" w:color="auto"/>
                                <w:bottom w:val="none" w:sz="0" w:space="0" w:color="auto"/>
                                <w:right w:val="none" w:sz="0" w:space="0" w:color="auto"/>
                              </w:divBdr>
                            </w:div>
                            <w:div w:id="1653604891">
                              <w:marLeft w:val="0"/>
                              <w:marRight w:val="0"/>
                              <w:marTop w:val="0"/>
                              <w:marBottom w:val="0"/>
                              <w:divBdr>
                                <w:top w:val="none" w:sz="0" w:space="0" w:color="auto"/>
                                <w:left w:val="none" w:sz="0" w:space="0" w:color="auto"/>
                                <w:bottom w:val="none" w:sz="0" w:space="0" w:color="auto"/>
                                <w:right w:val="none" w:sz="0" w:space="0" w:color="auto"/>
                              </w:divBdr>
                            </w:div>
                            <w:div w:id="1108238492">
                              <w:marLeft w:val="0"/>
                              <w:marRight w:val="0"/>
                              <w:marTop w:val="0"/>
                              <w:marBottom w:val="0"/>
                              <w:divBdr>
                                <w:top w:val="none" w:sz="0" w:space="0" w:color="auto"/>
                                <w:left w:val="none" w:sz="0" w:space="0" w:color="auto"/>
                                <w:bottom w:val="none" w:sz="0" w:space="0" w:color="auto"/>
                                <w:right w:val="none" w:sz="0" w:space="0" w:color="auto"/>
                              </w:divBdr>
                            </w:div>
                            <w:div w:id="1404376499">
                              <w:marLeft w:val="0"/>
                              <w:marRight w:val="0"/>
                              <w:marTop w:val="0"/>
                              <w:marBottom w:val="0"/>
                              <w:divBdr>
                                <w:top w:val="none" w:sz="0" w:space="0" w:color="auto"/>
                                <w:left w:val="none" w:sz="0" w:space="0" w:color="auto"/>
                                <w:bottom w:val="none" w:sz="0" w:space="0" w:color="auto"/>
                                <w:right w:val="none" w:sz="0" w:space="0" w:color="auto"/>
                              </w:divBdr>
                            </w:div>
                            <w:div w:id="24865690">
                              <w:marLeft w:val="0"/>
                              <w:marRight w:val="0"/>
                              <w:marTop w:val="0"/>
                              <w:marBottom w:val="0"/>
                              <w:divBdr>
                                <w:top w:val="none" w:sz="0" w:space="0" w:color="auto"/>
                                <w:left w:val="none" w:sz="0" w:space="0" w:color="auto"/>
                                <w:bottom w:val="none" w:sz="0" w:space="0" w:color="auto"/>
                                <w:right w:val="none" w:sz="0" w:space="0" w:color="auto"/>
                              </w:divBdr>
                            </w:div>
                            <w:div w:id="208151456">
                              <w:marLeft w:val="0"/>
                              <w:marRight w:val="0"/>
                              <w:marTop w:val="0"/>
                              <w:marBottom w:val="0"/>
                              <w:divBdr>
                                <w:top w:val="none" w:sz="0" w:space="0" w:color="auto"/>
                                <w:left w:val="none" w:sz="0" w:space="0" w:color="auto"/>
                                <w:bottom w:val="none" w:sz="0" w:space="0" w:color="auto"/>
                                <w:right w:val="none" w:sz="0" w:space="0" w:color="auto"/>
                              </w:divBdr>
                            </w:div>
                            <w:div w:id="1430852534">
                              <w:marLeft w:val="0"/>
                              <w:marRight w:val="0"/>
                              <w:marTop w:val="0"/>
                              <w:marBottom w:val="0"/>
                              <w:divBdr>
                                <w:top w:val="none" w:sz="0" w:space="0" w:color="auto"/>
                                <w:left w:val="none" w:sz="0" w:space="0" w:color="auto"/>
                                <w:bottom w:val="none" w:sz="0" w:space="0" w:color="auto"/>
                                <w:right w:val="none" w:sz="0" w:space="0" w:color="auto"/>
                              </w:divBdr>
                            </w:div>
                            <w:div w:id="860585752">
                              <w:marLeft w:val="0"/>
                              <w:marRight w:val="0"/>
                              <w:marTop w:val="0"/>
                              <w:marBottom w:val="0"/>
                              <w:divBdr>
                                <w:top w:val="none" w:sz="0" w:space="0" w:color="auto"/>
                                <w:left w:val="none" w:sz="0" w:space="0" w:color="auto"/>
                                <w:bottom w:val="none" w:sz="0" w:space="0" w:color="auto"/>
                                <w:right w:val="none" w:sz="0" w:space="0" w:color="auto"/>
                              </w:divBdr>
                            </w:div>
                            <w:div w:id="1633513347">
                              <w:marLeft w:val="0"/>
                              <w:marRight w:val="0"/>
                              <w:marTop w:val="0"/>
                              <w:marBottom w:val="0"/>
                              <w:divBdr>
                                <w:top w:val="none" w:sz="0" w:space="0" w:color="auto"/>
                                <w:left w:val="none" w:sz="0" w:space="0" w:color="auto"/>
                                <w:bottom w:val="none" w:sz="0" w:space="0" w:color="auto"/>
                                <w:right w:val="none" w:sz="0" w:space="0" w:color="auto"/>
                              </w:divBdr>
                            </w:div>
                            <w:div w:id="297224954">
                              <w:marLeft w:val="0"/>
                              <w:marRight w:val="0"/>
                              <w:marTop w:val="0"/>
                              <w:marBottom w:val="0"/>
                              <w:divBdr>
                                <w:top w:val="none" w:sz="0" w:space="0" w:color="auto"/>
                                <w:left w:val="none" w:sz="0" w:space="0" w:color="auto"/>
                                <w:bottom w:val="none" w:sz="0" w:space="0" w:color="auto"/>
                                <w:right w:val="none" w:sz="0" w:space="0" w:color="auto"/>
                              </w:divBdr>
                            </w:div>
                            <w:div w:id="1767069507">
                              <w:marLeft w:val="0"/>
                              <w:marRight w:val="0"/>
                              <w:marTop w:val="0"/>
                              <w:marBottom w:val="0"/>
                              <w:divBdr>
                                <w:top w:val="none" w:sz="0" w:space="0" w:color="auto"/>
                                <w:left w:val="none" w:sz="0" w:space="0" w:color="auto"/>
                                <w:bottom w:val="none" w:sz="0" w:space="0" w:color="auto"/>
                                <w:right w:val="none" w:sz="0" w:space="0" w:color="auto"/>
                              </w:divBdr>
                            </w:div>
                            <w:div w:id="118829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877321">
                  <w:marLeft w:val="0"/>
                  <w:marRight w:val="0"/>
                  <w:marTop w:val="0"/>
                  <w:marBottom w:val="0"/>
                  <w:divBdr>
                    <w:top w:val="none" w:sz="0" w:space="0" w:color="auto"/>
                    <w:left w:val="none" w:sz="0" w:space="0" w:color="auto"/>
                    <w:bottom w:val="none" w:sz="0" w:space="0" w:color="auto"/>
                    <w:right w:val="none" w:sz="0" w:space="0" w:color="auto"/>
                  </w:divBdr>
                  <w:divsChild>
                    <w:div w:id="31006135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209562848">
      <w:bodyDiv w:val="1"/>
      <w:marLeft w:val="0"/>
      <w:marRight w:val="0"/>
      <w:marTop w:val="0"/>
      <w:marBottom w:val="0"/>
      <w:divBdr>
        <w:top w:val="none" w:sz="0" w:space="0" w:color="auto"/>
        <w:left w:val="none" w:sz="0" w:space="0" w:color="auto"/>
        <w:bottom w:val="none" w:sz="0" w:space="0" w:color="auto"/>
        <w:right w:val="none" w:sz="0" w:space="0" w:color="auto"/>
      </w:divBdr>
    </w:div>
    <w:div w:id="1457290295">
      <w:bodyDiv w:val="1"/>
      <w:marLeft w:val="0"/>
      <w:marRight w:val="0"/>
      <w:marTop w:val="0"/>
      <w:marBottom w:val="0"/>
      <w:divBdr>
        <w:top w:val="none" w:sz="0" w:space="0" w:color="auto"/>
        <w:left w:val="none" w:sz="0" w:space="0" w:color="auto"/>
        <w:bottom w:val="none" w:sz="0" w:space="0" w:color="auto"/>
        <w:right w:val="none" w:sz="0" w:space="0" w:color="auto"/>
      </w:divBdr>
    </w:div>
    <w:div w:id="1938563644">
      <w:bodyDiv w:val="1"/>
      <w:marLeft w:val="0"/>
      <w:marRight w:val="0"/>
      <w:marTop w:val="0"/>
      <w:marBottom w:val="0"/>
      <w:divBdr>
        <w:top w:val="none" w:sz="0" w:space="0" w:color="auto"/>
        <w:left w:val="none" w:sz="0" w:space="0" w:color="auto"/>
        <w:bottom w:val="none" w:sz="0" w:space="0" w:color="auto"/>
        <w:right w:val="none" w:sz="0" w:space="0" w:color="auto"/>
      </w:divBdr>
    </w:div>
    <w:div w:id="1973516686">
      <w:bodyDiv w:val="1"/>
      <w:marLeft w:val="0"/>
      <w:marRight w:val="0"/>
      <w:marTop w:val="0"/>
      <w:marBottom w:val="0"/>
      <w:divBdr>
        <w:top w:val="none" w:sz="0" w:space="0" w:color="auto"/>
        <w:left w:val="none" w:sz="0" w:space="0" w:color="auto"/>
        <w:bottom w:val="none" w:sz="0" w:space="0" w:color="auto"/>
        <w:right w:val="none" w:sz="0" w:space="0" w:color="auto"/>
      </w:divBdr>
    </w:div>
    <w:div w:id="2010866235">
      <w:bodyDiv w:val="1"/>
      <w:marLeft w:val="0"/>
      <w:marRight w:val="0"/>
      <w:marTop w:val="0"/>
      <w:marBottom w:val="0"/>
      <w:divBdr>
        <w:top w:val="none" w:sz="0" w:space="0" w:color="auto"/>
        <w:left w:val="none" w:sz="0" w:space="0" w:color="auto"/>
        <w:bottom w:val="none" w:sz="0" w:space="0" w:color="auto"/>
        <w:right w:val="none" w:sz="0" w:space="0" w:color="auto"/>
      </w:divBdr>
    </w:div>
    <w:div w:id="2072264364">
      <w:bodyDiv w:val="1"/>
      <w:marLeft w:val="0"/>
      <w:marRight w:val="0"/>
      <w:marTop w:val="0"/>
      <w:marBottom w:val="0"/>
      <w:divBdr>
        <w:top w:val="none" w:sz="0" w:space="0" w:color="auto"/>
        <w:left w:val="none" w:sz="0" w:space="0" w:color="auto"/>
        <w:bottom w:val="none" w:sz="0" w:space="0" w:color="auto"/>
        <w:right w:val="none" w:sz="0" w:space="0" w:color="auto"/>
      </w:divBdr>
    </w:div>
    <w:div w:id="2095931633">
      <w:bodyDiv w:val="1"/>
      <w:marLeft w:val="0"/>
      <w:marRight w:val="0"/>
      <w:marTop w:val="0"/>
      <w:marBottom w:val="0"/>
      <w:divBdr>
        <w:top w:val="none" w:sz="0" w:space="0" w:color="auto"/>
        <w:left w:val="none" w:sz="0" w:space="0" w:color="auto"/>
        <w:bottom w:val="none" w:sz="0" w:space="0" w:color="auto"/>
        <w:right w:val="none" w:sz="0" w:space="0" w:color="auto"/>
      </w:divBdr>
    </w:div>
    <w:div w:id="211682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tiobe.com/tiobe-index/java/" TargetMode="External"/><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3.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lex.infosysapps.com/viewer/lex_1957914491484875953478" TargetMode="External"/><Relationship Id="rId10" Type="http://schemas.openxmlformats.org/officeDocument/2006/relationships/image" Target="media/image1.jpeg"/><Relationship Id="rId19" Type="http://schemas.openxmlformats.org/officeDocument/2006/relationships/hyperlink" Target="https://docs.oracle.com/javase/10/jshell/commands.htm"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Local\Microsoft\Office\16.0\DTS\en-US%7b0C7612DF-58A3-4038-A3CF-B53084E35715%7d\%7b62353967-CB95-4A1E-8E33-6F57D4B5BD20%7dtf56348247_win32.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3.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{62353967-CB95-4A1E-8E33-6F57D4B5BD20}tf56348247_win32</Template>
  <TotalTime>0</TotalTime>
  <Pages>23</Pages>
  <Words>3614</Words>
  <Characters>20600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2022-11-28T02:51:00Z</dcterms:created>
  <dcterms:modified xsi:type="dcterms:W3CDTF">2022-11-28T02:51:00Z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