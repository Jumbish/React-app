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2BDD0" w14:textId="77777777" w:rsidR="00831721" w:rsidRDefault="00831721" w:rsidP="00831721">
      <w:pPr>
        <w:spacing w:before="120" w:after="0"/>
      </w:pPr>
      <w:r w:rsidRPr="0041428F">
        <w:rPr>
          <w:noProof/>
        </w:rPr>
        <mc:AlternateContent>
          <mc:Choice Requires="wpg">
            <w:drawing>
              <wp:anchor distT="0" distB="0" distL="114300" distR="114300" simplePos="0" relativeHeight="251659264" behindDoc="1" locked="1" layoutInCell="1" allowOverlap="1" wp14:anchorId="375DDC4A" wp14:editId="26D8D648">
                <wp:simplePos x="0" y="0"/>
                <wp:positionH relativeFrom="column">
                  <wp:posOffset>-457200</wp:posOffset>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A5E89B" id="Graphic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12BD2131" w14:textId="77777777" w:rsidTr="00A6783B">
        <w:trPr>
          <w:trHeight w:val="270"/>
          <w:jc w:val="center"/>
        </w:trPr>
        <w:tc>
          <w:tcPr>
            <w:tcW w:w="10800" w:type="dxa"/>
          </w:tcPr>
          <w:p w14:paraId="4AC8C1BC" w14:textId="77777777" w:rsidR="00A66B18" w:rsidRPr="0041428F" w:rsidRDefault="00A66B18" w:rsidP="00A66B18">
            <w:pPr>
              <w:pStyle w:val="ContactInfo"/>
              <w:rPr>
                <w:color w:val="000000" w:themeColor="text1"/>
              </w:rPr>
            </w:pPr>
            <w:r w:rsidRPr="0041428F">
              <w:rPr>
                <w:noProof/>
                <w:color w:val="000000" w:themeColor="text1"/>
              </w:rPr>
              <mc:AlternateContent>
                <mc:Choice Requires="wps">
                  <w:drawing>
                    <wp:inline distT="0" distB="0" distL="0" distR="0" wp14:anchorId="67A14200" wp14:editId="306DDC88">
                      <wp:extent cx="3030071" cy="407670"/>
                      <wp:effectExtent l="19050" t="19050" r="18415" b="2603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4F930726" w14:textId="749DDD48" w:rsidR="00A66B18" w:rsidRPr="00781FAD" w:rsidRDefault="00781FAD" w:rsidP="00AA089B">
                                  <w:pPr>
                                    <w:pStyle w:val="Logo"/>
                                    <w:rPr>
                                      <w:lang w:val="en-IN"/>
                                    </w:rPr>
                                  </w:pPr>
                                  <w:r>
                                    <w:rPr>
                                      <w:lang w:val="en-IN"/>
                                    </w:rPr>
                                    <w:t>Regular Expression</w:t>
                                  </w:r>
                                </w:p>
                              </w:txbxContent>
                            </wps:txbx>
                            <wps:bodyPr wrap="square" lIns="19050" tIns="19050" rIns="19050" bIns="19050" anchor="ctr">
                              <a:spAutoFit/>
                            </wps:bodyPr>
                          </wps:wsp>
                        </a:graphicData>
                      </a:graphic>
                    </wp:inline>
                  </w:drawing>
                </mc:Choice>
                <mc:Fallback>
                  <w:pict>
                    <v:rect w14:anchorId="67A14200" id="Shap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" filled="f" strokecolor="white [3212]" strokeweight="3pt">
                      <v:stroke miterlimit="4"/>
                      <v:textbox style="mso-fit-shape-to-text:t" inset="1.5pt,1.5pt,1.5pt,1.5pt">
                        <w:txbxContent>
                          <w:p w14:paraId="4F930726" w14:textId="749DDD48" w:rsidR="00A66B18" w:rsidRPr="00781FAD" w:rsidRDefault="00781FAD" w:rsidP="00AA089B">
                            <w:pPr>
                              <w:pStyle w:val="Logo"/>
                              <w:rPr>
                                <w:lang w:val="en-IN"/>
                              </w:rPr>
                            </w:pPr>
                            <w:r>
                              <w:rPr>
                                <w:lang w:val="en-IN"/>
                              </w:rPr>
                              <w:t>Regular Expression</w:t>
                            </w:r>
                          </w:p>
                        </w:txbxContent>
                      </v:textbox>
                      <w10:anchorlock/>
                    </v:rect>
                  </w:pict>
                </mc:Fallback>
              </mc:AlternateContent>
            </w:r>
          </w:p>
        </w:tc>
      </w:tr>
    </w:tbl>
    <w:p w14:paraId="7E525398" w14:textId="32D5AD5C" w:rsidR="00A66B18" w:rsidRDefault="00A66B18" w:rsidP="00A6783B">
      <w:pPr>
        <w:pStyle w:val="Signature"/>
        <w:rPr>
          <w:color w:val="000000" w:themeColor="text1"/>
        </w:rPr>
      </w:pPr>
    </w:p>
    <w:p w14:paraId="4A6863FC" w14:textId="4DEF7F36" w:rsidR="00781FAD" w:rsidRDefault="00781FAD" w:rsidP="00A6783B">
      <w:pPr>
        <w:pStyle w:val="Signature"/>
        <w:rPr>
          <w:color w:val="000000" w:themeColor="text1"/>
        </w:rPr>
      </w:pPr>
    </w:p>
    <w:p w14:paraId="77F022D7" w14:textId="52758558" w:rsidR="00781FAD" w:rsidRDefault="00781FAD" w:rsidP="00A6783B">
      <w:pPr>
        <w:pStyle w:val="Signature"/>
        <w:rPr>
          <w:color w:val="000000" w:themeColor="text1"/>
        </w:rPr>
      </w:pPr>
    </w:p>
    <w:p w14:paraId="018968E6" w14:textId="0F89F090" w:rsidR="00781FAD" w:rsidRDefault="00781FAD" w:rsidP="00A6783B">
      <w:pPr>
        <w:pStyle w:val="Signature"/>
        <w:rPr>
          <w:color w:val="000000" w:themeColor="text1"/>
        </w:rPr>
      </w:pPr>
    </w:p>
    <w:p w14:paraId="39DE6FD9" w14:textId="2575AB44" w:rsidR="00781FAD" w:rsidRDefault="00781FAD" w:rsidP="00A6783B">
      <w:pPr>
        <w:pStyle w:val="Signature"/>
        <w:rPr>
          <w:color w:val="000000" w:themeColor="text1"/>
        </w:rPr>
      </w:pPr>
    </w:p>
    <w:p w14:paraId="2E38202D" w14:textId="3A373B56" w:rsidR="00781FAD" w:rsidRDefault="00781FAD" w:rsidP="00A6783B">
      <w:pPr>
        <w:pStyle w:val="Signature"/>
        <w:rPr>
          <w:color w:val="000000" w:themeColor="text1"/>
        </w:rPr>
      </w:pPr>
    </w:p>
    <w:p w14:paraId="73EC15AD" w14:textId="430879F8" w:rsidR="00781FAD" w:rsidRDefault="00781FAD" w:rsidP="00A6783B">
      <w:pPr>
        <w:pStyle w:val="Signature"/>
        <w:rPr>
          <w:color w:val="000000" w:themeColor="text1"/>
        </w:rPr>
      </w:pPr>
    </w:p>
    <w:p w14:paraId="373BFD21" w14:textId="136AB342" w:rsidR="00781FAD" w:rsidRDefault="00781FAD" w:rsidP="00A6783B">
      <w:pPr>
        <w:pStyle w:val="Signature"/>
        <w:rPr>
          <w:color w:val="000000" w:themeColor="text1"/>
        </w:rPr>
      </w:pPr>
    </w:p>
    <w:p w14:paraId="7F6B9D66" w14:textId="5E825B9F" w:rsidR="00781FAD" w:rsidRDefault="00781FAD" w:rsidP="00A6783B">
      <w:pPr>
        <w:pStyle w:val="Signature"/>
        <w:rPr>
          <w:color w:val="000000" w:themeColor="text1"/>
        </w:rPr>
      </w:pPr>
    </w:p>
    <w:p w14:paraId="4A01CF7B" w14:textId="42819107" w:rsidR="00781FAD" w:rsidRDefault="00781FAD" w:rsidP="00A6783B">
      <w:pPr>
        <w:pStyle w:val="Signature"/>
        <w:rPr>
          <w:color w:val="000000" w:themeColor="text1"/>
        </w:rPr>
      </w:pPr>
    </w:p>
    <w:p w14:paraId="7FA5903B" w14:textId="0D9B2DB5" w:rsidR="00781FAD" w:rsidRDefault="00781FAD" w:rsidP="00A6783B">
      <w:pPr>
        <w:pStyle w:val="Signature"/>
        <w:rPr>
          <w:color w:val="000000" w:themeColor="text1"/>
        </w:rPr>
      </w:pPr>
    </w:p>
    <w:p w14:paraId="175917E1" w14:textId="77777777" w:rsidR="00781FAD" w:rsidRPr="00781FAD" w:rsidRDefault="00781FAD" w:rsidP="00781FAD">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781FAD">
        <w:rPr>
          <w:rFonts w:ascii="Roboto" w:eastAsia="Times New Roman" w:hAnsi="Roboto" w:cs="Times New Roman"/>
          <w:color w:val="01014A"/>
          <w:kern w:val="0"/>
          <w:sz w:val="27"/>
          <w:szCs w:val="27"/>
          <w:lang w:val="en-IN" w:eastAsia="en-IN"/>
        </w:rPr>
        <w:t>A Regular Expression or Regex is a special sequence of characters that help in matching or finding other strings or set of strings, using a specialized syntax. Regex are used in searching, editing and manipulating the text. </w:t>
      </w:r>
    </w:p>
    <w:p w14:paraId="4FF5C70A" w14:textId="77777777" w:rsidR="00781FAD" w:rsidRPr="00781FAD" w:rsidRDefault="00781FAD" w:rsidP="00781FAD">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781FAD">
        <w:rPr>
          <w:rFonts w:ascii="Roboto" w:eastAsia="Times New Roman" w:hAnsi="Roboto" w:cs="Times New Roman"/>
          <w:color w:val="01014A"/>
          <w:kern w:val="0"/>
          <w:sz w:val="27"/>
          <w:szCs w:val="27"/>
          <w:lang w:val="en-IN" w:eastAsia="en-IN"/>
        </w:rPr>
        <w:t>The Regex API (java.util.regex) provides the necessary classes and interfaces for working with regular expressions. String class uses this API to support regex in its following methods: matches(), split(), replaceFirst(), and replaceAll(). Let us concentrate on the methods </w:t>
      </w:r>
      <w:r w:rsidRPr="00781FAD">
        <w:rPr>
          <w:rFonts w:ascii="Roboto" w:eastAsia="Times New Roman" w:hAnsi="Roboto" w:cs="Times New Roman"/>
          <w:i/>
          <w:iCs/>
          <w:color w:val="01014A"/>
          <w:kern w:val="0"/>
          <w:sz w:val="27"/>
          <w:szCs w:val="27"/>
          <w:lang w:val="en-IN" w:eastAsia="en-IN"/>
        </w:rPr>
        <w:t>matches()</w:t>
      </w:r>
      <w:r w:rsidRPr="00781FAD">
        <w:rPr>
          <w:rFonts w:ascii="Roboto" w:eastAsia="Times New Roman" w:hAnsi="Roboto" w:cs="Times New Roman"/>
          <w:color w:val="01014A"/>
          <w:kern w:val="0"/>
          <w:sz w:val="27"/>
          <w:szCs w:val="27"/>
          <w:lang w:val="en-IN" w:eastAsia="en-IN"/>
        </w:rPr>
        <w:t> and </w:t>
      </w:r>
      <w:r w:rsidRPr="00781FAD">
        <w:rPr>
          <w:rFonts w:ascii="Roboto" w:eastAsia="Times New Roman" w:hAnsi="Roboto" w:cs="Times New Roman"/>
          <w:i/>
          <w:iCs/>
          <w:color w:val="01014A"/>
          <w:kern w:val="0"/>
          <w:sz w:val="27"/>
          <w:szCs w:val="27"/>
          <w:lang w:val="en-IN" w:eastAsia="en-IN"/>
        </w:rPr>
        <w:t>split()</w:t>
      </w:r>
      <w:r w:rsidRPr="00781FAD">
        <w:rPr>
          <w:rFonts w:ascii="Roboto" w:eastAsia="Times New Roman" w:hAnsi="Roboto" w:cs="Times New Roman"/>
          <w:color w:val="01014A"/>
          <w:kern w:val="0"/>
          <w:sz w:val="27"/>
          <w:szCs w:val="27"/>
          <w:lang w:val="en-IN" w:eastAsia="en-IN"/>
        </w:rPr>
        <w:t> for now.</w:t>
      </w:r>
    </w:p>
    <w:p w14:paraId="22E19C3B" w14:textId="77777777" w:rsidR="00781FAD" w:rsidRPr="00781FAD" w:rsidRDefault="00781FAD" w:rsidP="00781FAD">
      <w:pPr>
        <w:numPr>
          <w:ilvl w:val="0"/>
          <w:numId w:val="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81FAD">
        <w:rPr>
          <w:rFonts w:ascii="Roboto" w:eastAsia="Times New Roman" w:hAnsi="Roboto" w:cs="Times New Roman"/>
          <w:b/>
          <w:bCs/>
          <w:color w:val="01014A"/>
          <w:kern w:val="0"/>
          <w:sz w:val="27"/>
          <w:szCs w:val="27"/>
          <w:lang w:val="en-IN" w:eastAsia="en-IN"/>
        </w:rPr>
        <w:t>matches()</w:t>
      </w:r>
      <w:r w:rsidRPr="00781FAD">
        <w:rPr>
          <w:rFonts w:ascii="Roboto" w:eastAsia="Times New Roman" w:hAnsi="Roboto" w:cs="Times New Roman"/>
          <w:color w:val="01014A"/>
          <w:kern w:val="0"/>
          <w:sz w:val="27"/>
          <w:szCs w:val="27"/>
          <w:lang w:val="en-IN" w:eastAsia="en-IN"/>
        </w:rPr>
        <w:t>: This method takes a regex as an argument and matches a given string with the specified regex pattern. This method returns a Boolean value for the comparison done.</w:t>
      </w:r>
    </w:p>
    <w:p w14:paraId="443355DB" w14:textId="77777777" w:rsidR="00781FAD" w:rsidRPr="00781FAD" w:rsidRDefault="00781FAD" w:rsidP="00781FAD">
      <w:pPr>
        <w:numPr>
          <w:ilvl w:val="1"/>
          <w:numId w:val="2"/>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i/>
          <w:iCs/>
          <w:color w:val="AEAEAE"/>
          <w:kern w:val="0"/>
          <w:sz w:val="27"/>
          <w:szCs w:val="27"/>
          <w:lang w:val="en-IN" w:eastAsia="en-IN"/>
        </w:rPr>
        <w:t xml:space="preserve">//Creating a Pattern through Regular Expression </w:t>
      </w:r>
    </w:p>
    <w:p w14:paraId="007184E9" w14:textId="77777777" w:rsidR="00781FAD" w:rsidRPr="00781FAD" w:rsidRDefault="00781FAD" w:rsidP="00781FAD">
      <w:pPr>
        <w:numPr>
          <w:ilvl w:val="1"/>
          <w:numId w:val="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color w:val="89BDFF"/>
          <w:kern w:val="0"/>
          <w:sz w:val="27"/>
          <w:szCs w:val="27"/>
          <w:lang w:val="en-IN" w:eastAsia="en-IN"/>
        </w:rPr>
        <w:t>String</w:t>
      </w:r>
      <w:r w:rsidRPr="00781FAD">
        <w:rPr>
          <w:rFonts w:ascii="Courier New" w:eastAsia="Times New Roman" w:hAnsi="Courier New" w:cs="Courier New"/>
          <w:color w:val="FFFFFF"/>
          <w:kern w:val="0"/>
          <w:sz w:val="27"/>
          <w:szCs w:val="27"/>
          <w:lang w:val="en-IN" w:eastAsia="en-IN"/>
        </w:rPr>
        <w:t xml:space="preserve"> regex = </w:t>
      </w:r>
      <w:r w:rsidRPr="00781FAD">
        <w:rPr>
          <w:rFonts w:ascii="Courier New" w:eastAsia="Times New Roman" w:hAnsi="Courier New" w:cs="Courier New"/>
          <w:color w:val="65B042"/>
          <w:kern w:val="0"/>
          <w:sz w:val="27"/>
          <w:szCs w:val="27"/>
          <w:lang w:val="en-IN" w:eastAsia="en-IN"/>
        </w:rPr>
        <w:t>"Hello"</w:t>
      </w:r>
      <w:r w:rsidRPr="00781FAD">
        <w:rPr>
          <w:rFonts w:ascii="Courier New" w:eastAsia="Times New Roman" w:hAnsi="Courier New" w:cs="Courier New"/>
          <w:color w:val="FFFFFF"/>
          <w:kern w:val="0"/>
          <w:sz w:val="27"/>
          <w:szCs w:val="27"/>
          <w:lang w:val="en-IN" w:eastAsia="en-IN"/>
        </w:rPr>
        <w:t>;</w:t>
      </w:r>
    </w:p>
    <w:p w14:paraId="1E0483A9" w14:textId="77777777" w:rsidR="00781FAD" w:rsidRPr="00781FAD" w:rsidRDefault="00781FAD" w:rsidP="00781FAD">
      <w:pPr>
        <w:numPr>
          <w:ilvl w:val="1"/>
          <w:numId w:val="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2E3BB9E5" w14:textId="77777777" w:rsidR="00781FAD" w:rsidRPr="00781FAD" w:rsidRDefault="00781FAD" w:rsidP="00781FAD">
      <w:pPr>
        <w:numPr>
          <w:ilvl w:val="1"/>
          <w:numId w:val="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i/>
          <w:iCs/>
          <w:color w:val="AEAEAE"/>
          <w:kern w:val="0"/>
          <w:sz w:val="27"/>
          <w:szCs w:val="27"/>
          <w:lang w:val="en-IN" w:eastAsia="en-IN"/>
        </w:rPr>
        <w:t xml:space="preserve">//String to be compared with RegEx </w:t>
      </w:r>
    </w:p>
    <w:p w14:paraId="445760D1" w14:textId="77777777" w:rsidR="00781FAD" w:rsidRPr="00781FAD" w:rsidRDefault="00781FAD" w:rsidP="00781FAD">
      <w:pPr>
        <w:numPr>
          <w:ilvl w:val="1"/>
          <w:numId w:val="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color w:val="89BDFF"/>
          <w:kern w:val="0"/>
          <w:sz w:val="27"/>
          <w:szCs w:val="27"/>
          <w:lang w:val="en-IN" w:eastAsia="en-IN"/>
        </w:rPr>
        <w:t>String</w:t>
      </w:r>
      <w:r w:rsidRPr="00781FAD">
        <w:rPr>
          <w:rFonts w:ascii="Courier New" w:eastAsia="Times New Roman" w:hAnsi="Courier New" w:cs="Courier New"/>
          <w:color w:val="FFFFFF"/>
          <w:kern w:val="0"/>
          <w:sz w:val="27"/>
          <w:szCs w:val="27"/>
          <w:lang w:val="en-IN" w:eastAsia="en-IN"/>
        </w:rPr>
        <w:t xml:space="preserve"> input = </w:t>
      </w:r>
      <w:r w:rsidRPr="00781FAD">
        <w:rPr>
          <w:rFonts w:ascii="Courier New" w:eastAsia="Times New Roman" w:hAnsi="Courier New" w:cs="Courier New"/>
          <w:color w:val="65B042"/>
          <w:kern w:val="0"/>
          <w:sz w:val="27"/>
          <w:szCs w:val="27"/>
          <w:lang w:val="en-IN" w:eastAsia="en-IN"/>
        </w:rPr>
        <w:t>"Hello"</w:t>
      </w:r>
      <w:r w:rsidRPr="00781FAD">
        <w:rPr>
          <w:rFonts w:ascii="Courier New" w:eastAsia="Times New Roman" w:hAnsi="Courier New" w:cs="Courier New"/>
          <w:color w:val="FFFFFF"/>
          <w:kern w:val="0"/>
          <w:sz w:val="27"/>
          <w:szCs w:val="27"/>
          <w:lang w:val="en-IN" w:eastAsia="en-IN"/>
        </w:rPr>
        <w:t>;</w:t>
      </w:r>
    </w:p>
    <w:p w14:paraId="672A1338" w14:textId="77777777" w:rsidR="00781FAD" w:rsidRPr="00781FAD" w:rsidRDefault="00781FAD" w:rsidP="00781FAD">
      <w:pPr>
        <w:numPr>
          <w:ilvl w:val="1"/>
          <w:numId w:val="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color w:val="FFFFFF"/>
          <w:kern w:val="0"/>
          <w:sz w:val="27"/>
          <w:szCs w:val="27"/>
          <w:lang w:val="en-IN" w:eastAsia="en-IN"/>
        </w:rPr>
        <w:tab/>
      </w:r>
    </w:p>
    <w:p w14:paraId="5430330B" w14:textId="77777777" w:rsidR="00781FAD" w:rsidRPr="00781FAD" w:rsidRDefault="00781FAD" w:rsidP="00781FAD">
      <w:pPr>
        <w:numPr>
          <w:ilvl w:val="1"/>
          <w:numId w:val="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i/>
          <w:iCs/>
          <w:color w:val="AEAEAE"/>
          <w:kern w:val="0"/>
          <w:sz w:val="27"/>
          <w:szCs w:val="27"/>
          <w:lang w:val="en-IN" w:eastAsia="en-IN"/>
        </w:rPr>
        <w:t>//Pattern Matching done using matches() method</w:t>
      </w:r>
    </w:p>
    <w:p w14:paraId="582315D2" w14:textId="77777777" w:rsidR="00781FAD" w:rsidRPr="00781FAD" w:rsidRDefault="00781FAD" w:rsidP="00781FAD">
      <w:pPr>
        <w:numPr>
          <w:ilvl w:val="1"/>
          <w:numId w:val="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color w:val="89BDFF"/>
          <w:kern w:val="0"/>
          <w:sz w:val="27"/>
          <w:szCs w:val="27"/>
          <w:lang w:val="en-IN" w:eastAsia="en-IN"/>
        </w:rPr>
        <w:t>System</w:t>
      </w:r>
      <w:r w:rsidRPr="00781FAD">
        <w:rPr>
          <w:rFonts w:ascii="Courier New" w:eastAsia="Times New Roman" w:hAnsi="Courier New" w:cs="Courier New"/>
          <w:color w:val="FFFFFF"/>
          <w:kern w:val="0"/>
          <w:sz w:val="27"/>
          <w:szCs w:val="27"/>
          <w:lang w:val="en-IN" w:eastAsia="en-IN"/>
        </w:rPr>
        <w:t>.</w:t>
      </w:r>
      <w:r w:rsidRPr="00781FAD">
        <w:rPr>
          <w:rFonts w:ascii="Courier New" w:eastAsia="Times New Roman" w:hAnsi="Courier New" w:cs="Courier New"/>
          <w:color w:val="E28964"/>
          <w:kern w:val="0"/>
          <w:sz w:val="27"/>
          <w:szCs w:val="27"/>
          <w:lang w:val="en-IN" w:eastAsia="en-IN"/>
        </w:rPr>
        <w:t>out</w:t>
      </w:r>
      <w:r w:rsidRPr="00781FAD">
        <w:rPr>
          <w:rFonts w:ascii="Courier New" w:eastAsia="Times New Roman" w:hAnsi="Courier New" w:cs="Courier New"/>
          <w:color w:val="FFFFFF"/>
          <w:kern w:val="0"/>
          <w:sz w:val="27"/>
          <w:szCs w:val="27"/>
          <w:lang w:val="en-IN" w:eastAsia="en-IN"/>
        </w:rPr>
        <w:t>.println(input.matches(regex));</w:t>
      </w:r>
    </w:p>
    <w:p w14:paraId="5508F78C" w14:textId="77777777" w:rsidR="00781FAD" w:rsidRPr="00781FAD" w:rsidRDefault="00781FAD" w:rsidP="00781FAD">
      <w:pPr>
        <w:numPr>
          <w:ilvl w:val="1"/>
          <w:numId w:val="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540DA307" w14:textId="77777777" w:rsidR="00781FAD" w:rsidRPr="00781FAD" w:rsidRDefault="00781FAD" w:rsidP="00781FAD">
      <w:pPr>
        <w:numPr>
          <w:ilvl w:val="1"/>
          <w:numId w:val="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i/>
          <w:iCs/>
          <w:color w:val="AEAEAE"/>
          <w:kern w:val="0"/>
          <w:sz w:val="27"/>
          <w:szCs w:val="27"/>
          <w:lang w:val="en-IN" w:eastAsia="en-IN"/>
        </w:rPr>
        <w:t>//Pattern Matching done using Pattern.matches() method</w:t>
      </w:r>
    </w:p>
    <w:p w14:paraId="2A343656" w14:textId="77777777" w:rsidR="00781FAD" w:rsidRPr="00781FAD" w:rsidRDefault="00781FAD" w:rsidP="00781FAD">
      <w:pPr>
        <w:numPr>
          <w:ilvl w:val="1"/>
          <w:numId w:val="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color w:val="89BDFF"/>
          <w:kern w:val="0"/>
          <w:sz w:val="27"/>
          <w:szCs w:val="27"/>
          <w:lang w:val="en-IN" w:eastAsia="en-IN"/>
        </w:rPr>
        <w:t>System</w:t>
      </w:r>
      <w:r w:rsidRPr="00781FAD">
        <w:rPr>
          <w:rFonts w:ascii="Courier New" w:eastAsia="Times New Roman" w:hAnsi="Courier New" w:cs="Courier New"/>
          <w:color w:val="FFFFFF"/>
          <w:kern w:val="0"/>
          <w:sz w:val="27"/>
          <w:szCs w:val="27"/>
          <w:lang w:val="en-IN" w:eastAsia="en-IN"/>
        </w:rPr>
        <w:t>.</w:t>
      </w:r>
      <w:r w:rsidRPr="00781FAD">
        <w:rPr>
          <w:rFonts w:ascii="Courier New" w:eastAsia="Times New Roman" w:hAnsi="Courier New" w:cs="Courier New"/>
          <w:color w:val="E28964"/>
          <w:kern w:val="0"/>
          <w:sz w:val="27"/>
          <w:szCs w:val="27"/>
          <w:lang w:val="en-IN" w:eastAsia="en-IN"/>
        </w:rPr>
        <w:t>out</w:t>
      </w:r>
      <w:r w:rsidRPr="00781FAD">
        <w:rPr>
          <w:rFonts w:ascii="Courier New" w:eastAsia="Times New Roman" w:hAnsi="Courier New" w:cs="Courier New"/>
          <w:color w:val="FFFFFF"/>
          <w:kern w:val="0"/>
          <w:sz w:val="27"/>
          <w:szCs w:val="27"/>
          <w:lang w:val="en-IN" w:eastAsia="en-IN"/>
        </w:rPr>
        <w:t>.println(</w:t>
      </w:r>
      <w:r w:rsidRPr="00781FAD">
        <w:rPr>
          <w:rFonts w:ascii="Courier New" w:eastAsia="Times New Roman" w:hAnsi="Courier New" w:cs="Courier New"/>
          <w:color w:val="89BDFF"/>
          <w:kern w:val="0"/>
          <w:sz w:val="27"/>
          <w:szCs w:val="27"/>
          <w:lang w:val="en-IN" w:eastAsia="en-IN"/>
        </w:rPr>
        <w:t>Pattern</w:t>
      </w:r>
      <w:r w:rsidRPr="00781FAD">
        <w:rPr>
          <w:rFonts w:ascii="Courier New" w:eastAsia="Times New Roman" w:hAnsi="Courier New" w:cs="Courier New"/>
          <w:color w:val="FFFFFF"/>
          <w:kern w:val="0"/>
          <w:sz w:val="27"/>
          <w:szCs w:val="27"/>
          <w:lang w:val="en-IN" w:eastAsia="en-IN"/>
        </w:rPr>
        <w:t>.matches(regex, input));</w:t>
      </w:r>
    </w:p>
    <w:p w14:paraId="30153F36" w14:textId="77777777" w:rsidR="00781FAD" w:rsidRPr="00781FAD" w:rsidRDefault="00781FAD" w:rsidP="00781FAD">
      <w:pPr>
        <w:numPr>
          <w:ilvl w:val="1"/>
          <w:numId w:val="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3A26B669" w14:textId="77777777" w:rsidR="00781FAD" w:rsidRPr="00781FAD" w:rsidRDefault="00781FAD" w:rsidP="00781FAD">
      <w:pPr>
        <w:numPr>
          <w:ilvl w:val="1"/>
          <w:numId w:val="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i/>
          <w:iCs/>
          <w:color w:val="AEAEAE"/>
          <w:kern w:val="0"/>
          <w:sz w:val="27"/>
          <w:szCs w:val="27"/>
          <w:lang w:val="en-IN" w:eastAsia="en-IN"/>
        </w:rPr>
        <w:t>/**</w:t>
      </w:r>
    </w:p>
    <w:p w14:paraId="7A30B208" w14:textId="77777777" w:rsidR="00781FAD" w:rsidRPr="00781FAD" w:rsidRDefault="00781FAD" w:rsidP="00781FAD">
      <w:pPr>
        <w:numPr>
          <w:ilvl w:val="1"/>
          <w:numId w:val="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i/>
          <w:iCs/>
          <w:color w:val="AEAEAE"/>
          <w:kern w:val="0"/>
          <w:sz w:val="27"/>
          <w:szCs w:val="27"/>
          <w:lang w:val="en-IN" w:eastAsia="en-IN"/>
        </w:rPr>
        <w:t xml:space="preserve"> *  Output: true, true</w:t>
      </w:r>
    </w:p>
    <w:p w14:paraId="392ADF95" w14:textId="2C0FBE56" w:rsidR="00781FAD" w:rsidRPr="00781FAD" w:rsidRDefault="00781FAD" w:rsidP="00781FAD">
      <w:pPr>
        <w:numPr>
          <w:ilvl w:val="1"/>
          <w:numId w:val="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i/>
          <w:iCs/>
          <w:color w:val="AEAEAE"/>
          <w:kern w:val="0"/>
          <w:sz w:val="27"/>
          <w:szCs w:val="27"/>
          <w:lang w:val="en-IN" w:eastAsia="en-IN"/>
        </w:rPr>
        <w:lastRenderedPageBreak/>
        <w:t xml:space="preserve"> */</w:t>
      </w:r>
      <w:r w:rsidRPr="00781FAD">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16576DAC" wp14:editId="60F4D802">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93EA2"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D02894" w14:textId="77777777" w:rsidR="00781FAD" w:rsidRPr="00781FAD" w:rsidRDefault="00781FAD" w:rsidP="00781FAD">
      <w:pPr>
        <w:spacing w:before="0" w:beforeAutospacing="1" w:after="0" w:afterAutospacing="1"/>
        <w:ind w:right="0"/>
        <w:jc w:val="both"/>
        <w:rPr>
          <w:rFonts w:ascii="Roboto" w:eastAsia="Times New Roman" w:hAnsi="Roboto" w:cs="Times New Roman"/>
          <w:color w:val="01014A"/>
          <w:kern w:val="0"/>
          <w:sz w:val="27"/>
          <w:szCs w:val="27"/>
          <w:lang w:val="en-IN" w:eastAsia="en-IN"/>
        </w:rPr>
      </w:pPr>
      <w:r w:rsidRPr="00781FAD">
        <w:rPr>
          <w:rFonts w:ascii="Roboto" w:eastAsia="Times New Roman" w:hAnsi="Roboto" w:cs="Times New Roman"/>
          <w:color w:val="01014A"/>
          <w:kern w:val="0"/>
          <w:sz w:val="27"/>
          <w:szCs w:val="27"/>
          <w:lang w:val="en-IN" w:eastAsia="en-IN"/>
        </w:rPr>
        <w:t>It is interesting to note that,</w:t>
      </w:r>
      <w:r w:rsidRPr="00781FAD">
        <w:rPr>
          <w:rFonts w:ascii="Roboto" w:eastAsia="Times New Roman" w:hAnsi="Roboto" w:cs="Times New Roman"/>
          <w:i/>
          <w:iCs/>
          <w:color w:val="01014A"/>
          <w:kern w:val="0"/>
          <w:sz w:val="27"/>
          <w:szCs w:val="27"/>
          <w:lang w:val="en-IN" w:eastAsia="en-IN"/>
        </w:rPr>
        <w:t> input.matches(regex)</w:t>
      </w:r>
      <w:r w:rsidRPr="00781FAD">
        <w:rPr>
          <w:rFonts w:ascii="Roboto" w:eastAsia="Times New Roman" w:hAnsi="Roboto" w:cs="Times New Roman"/>
          <w:color w:val="01014A"/>
          <w:kern w:val="0"/>
          <w:sz w:val="27"/>
          <w:szCs w:val="27"/>
          <w:lang w:val="en-IN" w:eastAsia="en-IN"/>
        </w:rPr>
        <w:t> yields the same result as </w:t>
      </w:r>
      <w:r w:rsidRPr="00781FAD">
        <w:rPr>
          <w:rFonts w:ascii="Roboto" w:eastAsia="Times New Roman" w:hAnsi="Roboto" w:cs="Times New Roman"/>
          <w:i/>
          <w:iCs/>
          <w:color w:val="01014A"/>
          <w:kern w:val="0"/>
          <w:sz w:val="27"/>
          <w:szCs w:val="27"/>
          <w:lang w:val="en-IN" w:eastAsia="en-IN"/>
        </w:rPr>
        <w:t>Pattern.matches(regex, input)</w:t>
      </w:r>
      <w:r w:rsidRPr="00781FAD">
        <w:rPr>
          <w:rFonts w:ascii="Roboto" w:eastAsia="Times New Roman" w:hAnsi="Roboto" w:cs="Times New Roman"/>
          <w:color w:val="01014A"/>
          <w:kern w:val="0"/>
          <w:sz w:val="27"/>
          <w:szCs w:val="27"/>
          <w:lang w:val="en-IN" w:eastAsia="en-IN"/>
        </w:rPr>
        <w:t>.(Note: Pattern is one of the classes provided by the Regex API)</w:t>
      </w:r>
    </w:p>
    <w:p w14:paraId="18B17A41" w14:textId="77777777" w:rsidR="00781FAD" w:rsidRPr="00781FAD" w:rsidRDefault="00781FAD" w:rsidP="00781FAD">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781FAD">
        <w:rPr>
          <w:rFonts w:ascii="Roboto" w:eastAsia="Times New Roman" w:hAnsi="Roboto" w:cs="Times New Roman"/>
          <w:color w:val="01014A"/>
          <w:kern w:val="0"/>
          <w:sz w:val="27"/>
          <w:szCs w:val="27"/>
          <w:lang w:val="en-IN" w:eastAsia="en-IN"/>
        </w:rPr>
        <w:t> </w:t>
      </w:r>
    </w:p>
    <w:p w14:paraId="6BABC3D6" w14:textId="77777777" w:rsidR="00781FAD" w:rsidRPr="00781FAD" w:rsidRDefault="00781FAD" w:rsidP="00781FAD">
      <w:pPr>
        <w:numPr>
          <w:ilvl w:val="0"/>
          <w:numId w:val="3"/>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81FAD">
        <w:rPr>
          <w:rFonts w:ascii="Roboto" w:eastAsia="Times New Roman" w:hAnsi="Roboto" w:cs="Times New Roman"/>
          <w:b/>
          <w:bCs/>
          <w:color w:val="01014A"/>
          <w:kern w:val="0"/>
          <w:sz w:val="27"/>
          <w:szCs w:val="27"/>
          <w:lang w:val="en-IN" w:eastAsia="en-IN"/>
        </w:rPr>
        <w:t>split()</w:t>
      </w:r>
      <w:r w:rsidRPr="00781FAD">
        <w:rPr>
          <w:rFonts w:ascii="Roboto" w:eastAsia="Times New Roman" w:hAnsi="Roboto" w:cs="Times New Roman"/>
          <w:color w:val="01014A"/>
          <w:kern w:val="0"/>
          <w:sz w:val="27"/>
          <w:szCs w:val="27"/>
          <w:lang w:val="en-IN" w:eastAsia="en-IN"/>
        </w:rPr>
        <w:t>: This method splits a given string into an array of string on the basis of regular expression mentioned in the argument of the method.</w:t>
      </w:r>
    </w:p>
    <w:p w14:paraId="3784D9BC" w14:textId="77777777" w:rsidR="00781FAD" w:rsidRPr="00781FAD" w:rsidRDefault="00781FAD" w:rsidP="00781FAD">
      <w:pPr>
        <w:numPr>
          <w:ilvl w:val="1"/>
          <w:numId w:val="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i/>
          <w:iCs/>
          <w:color w:val="AEAEAE"/>
          <w:kern w:val="0"/>
          <w:sz w:val="27"/>
          <w:szCs w:val="27"/>
          <w:lang w:val="en-IN" w:eastAsia="en-IN"/>
        </w:rPr>
        <w:t>//Sample String</w:t>
      </w:r>
    </w:p>
    <w:p w14:paraId="7EA1D7D6" w14:textId="77777777" w:rsidR="00781FAD" w:rsidRPr="00781FAD" w:rsidRDefault="00781FAD" w:rsidP="00781FAD">
      <w:pPr>
        <w:numPr>
          <w:ilvl w:val="1"/>
          <w:numId w:val="3"/>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color w:val="89BDFF"/>
          <w:kern w:val="0"/>
          <w:sz w:val="27"/>
          <w:szCs w:val="27"/>
          <w:lang w:val="en-IN" w:eastAsia="en-IN"/>
        </w:rPr>
        <w:t>String</w:t>
      </w:r>
      <w:r w:rsidRPr="00781FAD">
        <w:rPr>
          <w:rFonts w:ascii="Courier New" w:eastAsia="Times New Roman" w:hAnsi="Courier New" w:cs="Courier New"/>
          <w:color w:val="FFFFFF"/>
          <w:kern w:val="0"/>
          <w:sz w:val="27"/>
          <w:szCs w:val="27"/>
          <w:lang w:val="en-IN" w:eastAsia="en-IN"/>
        </w:rPr>
        <w:t xml:space="preserve"> chainedString = </w:t>
      </w:r>
      <w:r w:rsidRPr="00781FAD">
        <w:rPr>
          <w:rFonts w:ascii="Courier New" w:eastAsia="Times New Roman" w:hAnsi="Courier New" w:cs="Courier New"/>
          <w:color w:val="65B042"/>
          <w:kern w:val="0"/>
          <w:sz w:val="27"/>
          <w:szCs w:val="27"/>
          <w:lang w:val="en-IN" w:eastAsia="en-IN"/>
        </w:rPr>
        <w:t>"Lets-break-this-chain-and-be-free-!"</w:t>
      </w:r>
      <w:r w:rsidRPr="00781FAD">
        <w:rPr>
          <w:rFonts w:ascii="Courier New" w:eastAsia="Times New Roman" w:hAnsi="Courier New" w:cs="Courier New"/>
          <w:color w:val="FFFFFF"/>
          <w:kern w:val="0"/>
          <w:sz w:val="27"/>
          <w:szCs w:val="27"/>
          <w:lang w:val="en-IN" w:eastAsia="en-IN"/>
        </w:rPr>
        <w:t>;</w:t>
      </w:r>
    </w:p>
    <w:p w14:paraId="21E22514" w14:textId="77777777" w:rsidR="00781FAD" w:rsidRPr="00781FAD" w:rsidRDefault="00781FAD" w:rsidP="00781FAD">
      <w:pPr>
        <w:numPr>
          <w:ilvl w:val="1"/>
          <w:numId w:val="3"/>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7BB53F50" w14:textId="77777777" w:rsidR="00781FAD" w:rsidRPr="00781FAD" w:rsidRDefault="00781FAD" w:rsidP="00781FAD">
      <w:pPr>
        <w:numPr>
          <w:ilvl w:val="1"/>
          <w:numId w:val="3"/>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i/>
          <w:iCs/>
          <w:color w:val="AEAEAE"/>
          <w:kern w:val="0"/>
          <w:sz w:val="27"/>
          <w:szCs w:val="27"/>
          <w:lang w:val="en-IN" w:eastAsia="en-IN"/>
        </w:rPr>
        <w:t>//Creating Regex for splitting the String</w:t>
      </w:r>
    </w:p>
    <w:p w14:paraId="734AD21A" w14:textId="77777777" w:rsidR="00781FAD" w:rsidRPr="00781FAD" w:rsidRDefault="00781FAD" w:rsidP="00781FAD">
      <w:pPr>
        <w:numPr>
          <w:ilvl w:val="1"/>
          <w:numId w:val="3"/>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color w:val="89BDFF"/>
          <w:kern w:val="0"/>
          <w:sz w:val="27"/>
          <w:szCs w:val="27"/>
          <w:lang w:val="en-IN" w:eastAsia="en-IN"/>
        </w:rPr>
        <w:t>String</w:t>
      </w:r>
      <w:r w:rsidRPr="00781FAD">
        <w:rPr>
          <w:rFonts w:ascii="Courier New" w:eastAsia="Times New Roman" w:hAnsi="Courier New" w:cs="Courier New"/>
          <w:color w:val="FFFFFF"/>
          <w:kern w:val="0"/>
          <w:sz w:val="27"/>
          <w:szCs w:val="27"/>
          <w:lang w:val="en-IN" w:eastAsia="en-IN"/>
        </w:rPr>
        <w:t xml:space="preserve"> regex = </w:t>
      </w:r>
      <w:r w:rsidRPr="00781FAD">
        <w:rPr>
          <w:rFonts w:ascii="Courier New" w:eastAsia="Times New Roman" w:hAnsi="Courier New" w:cs="Courier New"/>
          <w:color w:val="65B042"/>
          <w:kern w:val="0"/>
          <w:sz w:val="27"/>
          <w:szCs w:val="27"/>
          <w:lang w:val="en-IN" w:eastAsia="en-IN"/>
        </w:rPr>
        <w:t>"-"</w:t>
      </w:r>
      <w:r w:rsidRPr="00781FAD">
        <w:rPr>
          <w:rFonts w:ascii="Courier New" w:eastAsia="Times New Roman" w:hAnsi="Courier New" w:cs="Courier New"/>
          <w:color w:val="FFFFFF"/>
          <w:kern w:val="0"/>
          <w:sz w:val="27"/>
          <w:szCs w:val="27"/>
          <w:lang w:val="en-IN" w:eastAsia="en-IN"/>
        </w:rPr>
        <w:t>;</w:t>
      </w:r>
    </w:p>
    <w:p w14:paraId="186B1AF8" w14:textId="77777777" w:rsidR="00781FAD" w:rsidRPr="00781FAD" w:rsidRDefault="00781FAD" w:rsidP="00781FAD">
      <w:pPr>
        <w:numPr>
          <w:ilvl w:val="1"/>
          <w:numId w:val="3"/>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5FF668BE" w14:textId="77777777" w:rsidR="00781FAD" w:rsidRPr="00781FAD" w:rsidRDefault="00781FAD" w:rsidP="00781FAD">
      <w:pPr>
        <w:numPr>
          <w:ilvl w:val="1"/>
          <w:numId w:val="3"/>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i/>
          <w:iCs/>
          <w:color w:val="AEAEAE"/>
          <w:kern w:val="0"/>
          <w:sz w:val="27"/>
          <w:szCs w:val="27"/>
          <w:lang w:val="en-IN" w:eastAsia="en-IN"/>
        </w:rPr>
        <w:t>//Splitting the String using split() method</w:t>
      </w:r>
    </w:p>
    <w:p w14:paraId="0B1D3A43" w14:textId="77777777" w:rsidR="00781FAD" w:rsidRPr="00781FAD" w:rsidRDefault="00781FAD" w:rsidP="00781FAD">
      <w:pPr>
        <w:numPr>
          <w:ilvl w:val="1"/>
          <w:numId w:val="3"/>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i/>
          <w:iCs/>
          <w:color w:val="AEAEAE"/>
          <w:kern w:val="0"/>
          <w:sz w:val="27"/>
          <w:szCs w:val="27"/>
          <w:lang w:val="en-IN" w:eastAsia="en-IN"/>
        </w:rPr>
        <w:t>//split()divides the String and stores them in a Array of String</w:t>
      </w:r>
    </w:p>
    <w:p w14:paraId="7B50CBC4" w14:textId="77777777" w:rsidR="00781FAD" w:rsidRPr="00781FAD" w:rsidRDefault="00781FAD" w:rsidP="00781FAD">
      <w:pPr>
        <w:numPr>
          <w:ilvl w:val="1"/>
          <w:numId w:val="3"/>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color w:val="89BDFF"/>
          <w:kern w:val="0"/>
          <w:sz w:val="27"/>
          <w:szCs w:val="27"/>
          <w:lang w:val="en-IN" w:eastAsia="en-IN"/>
        </w:rPr>
        <w:t>String</w:t>
      </w:r>
      <w:r w:rsidRPr="00781FAD">
        <w:rPr>
          <w:rFonts w:ascii="Courier New" w:eastAsia="Times New Roman" w:hAnsi="Courier New" w:cs="Courier New"/>
          <w:color w:val="FFFFFF"/>
          <w:kern w:val="0"/>
          <w:sz w:val="27"/>
          <w:szCs w:val="27"/>
          <w:lang w:val="en-IN" w:eastAsia="en-IN"/>
        </w:rPr>
        <w:t>[] freeString = chainedString.split(regex);</w:t>
      </w:r>
    </w:p>
    <w:p w14:paraId="65A61D94" w14:textId="77777777" w:rsidR="00781FAD" w:rsidRPr="00781FAD" w:rsidRDefault="00781FAD" w:rsidP="00781FAD">
      <w:pPr>
        <w:numPr>
          <w:ilvl w:val="1"/>
          <w:numId w:val="3"/>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30C9AEE0" w14:textId="77777777" w:rsidR="00781FAD" w:rsidRPr="00781FAD" w:rsidRDefault="00781FAD" w:rsidP="00781FAD">
      <w:pPr>
        <w:numPr>
          <w:ilvl w:val="1"/>
          <w:numId w:val="3"/>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i/>
          <w:iCs/>
          <w:color w:val="AEAEAE"/>
          <w:kern w:val="0"/>
          <w:sz w:val="27"/>
          <w:szCs w:val="27"/>
          <w:lang w:val="en-IN" w:eastAsia="en-IN"/>
        </w:rPr>
        <w:t>/**</w:t>
      </w:r>
    </w:p>
    <w:p w14:paraId="4446A7BC" w14:textId="77777777" w:rsidR="00781FAD" w:rsidRPr="00781FAD" w:rsidRDefault="00781FAD" w:rsidP="00781FAD">
      <w:pPr>
        <w:numPr>
          <w:ilvl w:val="1"/>
          <w:numId w:val="3"/>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i/>
          <w:iCs/>
          <w:color w:val="AEAEAE"/>
          <w:kern w:val="0"/>
          <w:sz w:val="27"/>
          <w:szCs w:val="27"/>
          <w:lang w:val="en-IN" w:eastAsia="en-IN"/>
        </w:rPr>
        <w:t xml:space="preserve"> *  freeString = ("Lets", "break", "this", "chain", "and", "be", "free", "!")</w:t>
      </w:r>
    </w:p>
    <w:p w14:paraId="659DA166" w14:textId="77403ACC" w:rsidR="00781FAD" w:rsidRPr="00781FAD" w:rsidRDefault="00781FAD" w:rsidP="00781FAD">
      <w:pPr>
        <w:numPr>
          <w:ilvl w:val="1"/>
          <w:numId w:val="3"/>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i/>
          <w:iCs/>
          <w:color w:val="AEAEAE"/>
          <w:kern w:val="0"/>
          <w:sz w:val="27"/>
          <w:szCs w:val="27"/>
          <w:lang w:val="en-IN" w:eastAsia="en-IN"/>
        </w:rPr>
        <w:t xml:space="preserve"> */</w:t>
      </w:r>
      <w:r w:rsidRPr="00781FAD">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331713A3" wp14:editId="36E12B2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D1622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45B88B" w14:textId="77777777" w:rsidR="00781FAD" w:rsidRPr="00781FAD" w:rsidRDefault="00781FAD" w:rsidP="00781FAD">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781FAD">
        <w:rPr>
          <w:rFonts w:ascii="Roboto" w:eastAsia="Times New Roman" w:hAnsi="Roboto" w:cs="Times New Roman"/>
          <w:color w:val="01014A"/>
          <w:kern w:val="0"/>
          <w:sz w:val="27"/>
          <w:szCs w:val="27"/>
          <w:lang w:val="en-IN" w:eastAsia="en-IN"/>
        </w:rPr>
        <w:t>Now let's dive deeper and understand how to write Regular Expressions.</w:t>
      </w:r>
    </w:p>
    <w:p w14:paraId="287EBED1" w14:textId="77777777" w:rsidR="00781FAD" w:rsidRPr="00781FAD" w:rsidRDefault="00781FAD" w:rsidP="00781FAD">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781FAD">
        <w:rPr>
          <w:rFonts w:ascii="Roboto" w:eastAsia="Times New Roman" w:hAnsi="Roboto" w:cs="Times New Roman"/>
          <w:color w:val="01014A"/>
          <w:kern w:val="0"/>
          <w:sz w:val="27"/>
          <w:szCs w:val="27"/>
          <w:lang w:val="en-IN" w:eastAsia="en-IN"/>
        </w:rPr>
        <w:t>While working with strings, we must have wondered if there was an easier way to validate them. What if we could specify a required pattern directly instead of checking things character by character? What if we could provide a general pattern to search for instead of repeatedly looking for specific variations? And to make this possible, Java supports Regular Expressions.</w:t>
      </w:r>
    </w:p>
    <w:p w14:paraId="216B16CB" w14:textId="77777777" w:rsidR="00781FAD" w:rsidRPr="00781FAD" w:rsidRDefault="00781FAD" w:rsidP="00781FAD">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781FAD">
        <w:rPr>
          <w:rFonts w:ascii="Roboto" w:eastAsia="Times New Roman" w:hAnsi="Roboto" w:cs="Times New Roman"/>
          <w:color w:val="01014A"/>
          <w:kern w:val="0"/>
          <w:sz w:val="27"/>
          <w:szCs w:val="27"/>
          <w:lang w:val="en-IN" w:eastAsia="en-IN"/>
        </w:rPr>
        <w:t>Now the question arises: "How can we write such 'generalized' regular expressions?" </w:t>
      </w:r>
    </w:p>
    <w:p w14:paraId="24562C6F" w14:textId="77777777" w:rsidR="00781FAD" w:rsidRPr="00781FAD" w:rsidRDefault="00781FAD" w:rsidP="00781FAD">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781FAD">
        <w:rPr>
          <w:rFonts w:ascii="Roboto" w:eastAsia="Times New Roman" w:hAnsi="Roboto" w:cs="Times New Roman"/>
          <w:color w:val="01014A"/>
          <w:kern w:val="0"/>
          <w:sz w:val="27"/>
          <w:szCs w:val="27"/>
          <w:lang w:val="en-IN" w:eastAsia="en-IN"/>
        </w:rPr>
        <w:t>And before we go searching for the answers, let us see what a general regular expression looks like:</w:t>
      </w:r>
    </w:p>
    <w:p w14:paraId="18F36B21" w14:textId="77777777" w:rsidR="00781FAD" w:rsidRPr="00781FAD" w:rsidRDefault="00781FAD" w:rsidP="00781FAD">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i/>
          <w:iCs/>
          <w:color w:val="AEAEAE"/>
          <w:kern w:val="0"/>
          <w:sz w:val="27"/>
          <w:szCs w:val="27"/>
          <w:lang w:val="en-IN" w:eastAsia="en-IN"/>
        </w:rPr>
        <w:lastRenderedPageBreak/>
        <w:t>//Regular Expression for Name Validation:</w:t>
      </w:r>
    </w:p>
    <w:p w14:paraId="4D618B6F" w14:textId="77777777" w:rsidR="00781FAD" w:rsidRPr="00781FAD" w:rsidRDefault="00781FAD" w:rsidP="00781FAD">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color w:val="89BDFF"/>
          <w:kern w:val="0"/>
          <w:sz w:val="27"/>
          <w:szCs w:val="27"/>
          <w:lang w:val="en-IN" w:eastAsia="en-IN"/>
        </w:rPr>
        <w:t>String</w:t>
      </w:r>
      <w:r w:rsidRPr="00781FAD">
        <w:rPr>
          <w:rFonts w:ascii="Courier New" w:eastAsia="Times New Roman" w:hAnsi="Courier New" w:cs="Courier New"/>
          <w:color w:val="FFFFFF"/>
          <w:kern w:val="0"/>
          <w:sz w:val="27"/>
          <w:szCs w:val="27"/>
          <w:lang w:val="en-IN" w:eastAsia="en-IN"/>
        </w:rPr>
        <w:t xml:space="preserve"> nameRegex = </w:t>
      </w:r>
      <w:r w:rsidRPr="00781FAD">
        <w:rPr>
          <w:rFonts w:ascii="Courier New" w:eastAsia="Times New Roman" w:hAnsi="Courier New" w:cs="Courier New"/>
          <w:color w:val="65B042"/>
          <w:kern w:val="0"/>
          <w:sz w:val="27"/>
          <w:szCs w:val="27"/>
          <w:lang w:val="en-IN" w:eastAsia="en-IN"/>
        </w:rPr>
        <w:t>"([A-Za-z ]+)"</w:t>
      </w:r>
      <w:r w:rsidRPr="00781FAD">
        <w:rPr>
          <w:rFonts w:ascii="Courier New" w:eastAsia="Times New Roman" w:hAnsi="Courier New" w:cs="Courier New"/>
          <w:color w:val="FFFFFF"/>
          <w:kern w:val="0"/>
          <w:sz w:val="27"/>
          <w:szCs w:val="27"/>
          <w:lang w:val="en-IN" w:eastAsia="en-IN"/>
        </w:rPr>
        <w:t xml:space="preserve">;        </w:t>
      </w:r>
    </w:p>
    <w:p w14:paraId="322EEEE0" w14:textId="77777777" w:rsidR="00781FAD" w:rsidRPr="00781FAD" w:rsidRDefault="00781FAD" w:rsidP="00781FAD">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4D8EE123" w14:textId="77777777" w:rsidR="00781FAD" w:rsidRPr="00781FAD" w:rsidRDefault="00781FAD" w:rsidP="00781FAD">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i/>
          <w:iCs/>
          <w:color w:val="AEAEAE"/>
          <w:kern w:val="0"/>
          <w:sz w:val="27"/>
          <w:szCs w:val="27"/>
          <w:lang w:val="en-IN" w:eastAsia="en-IN"/>
        </w:rPr>
        <w:t>//Regular Expression for Email Id Validation:</w:t>
      </w:r>
    </w:p>
    <w:p w14:paraId="7D5FECC7" w14:textId="3D35A5AC" w:rsidR="00781FAD" w:rsidRPr="00781FAD" w:rsidRDefault="00781FAD" w:rsidP="00781FAD">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color w:val="89BDFF"/>
          <w:kern w:val="0"/>
          <w:sz w:val="27"/>
          <w:szCs w:val="27"/>
          <w:lang w:val="en-IN" w:eastAsia="en-IN"/>
        </w:rPr>
        <w:t>String</w:t>
      </w:r>
      <w:r w:rsidRPr="00781FAD">
        <w:rPr>
          <w:rFonts w:ascii="Courier New" w:eastAsia="Times New Roman" w:hAnsi="Courier New" w:cs="Courier New"/>
          <w:color w:val="FFFFFF"/>
          <w:kern w:val="0"/>
          <w:sz w:val="27"/>
          <w:szCs w:val="27"/>
          <w:lang w:val="en-IN" w:eastAsia="en-IN"/>
        </w:rPr>
        <w:t xml:space="preserve"> emailIdRegex = </w:t>
      </w:r>
      <w:r w:rsidRPr="00781FAD">
        <w:rPr>
          <w:rFonts w:ascii="Courier New" w:eastAsia="Times New Roman" w:hAnsi="Courier New" w:cs="Courier New"/>
          <w:color w:val="65B042"/>
          <w:kern w:val="0"/>
          <w:sz w:val="27"/>
          <w:szCs w:val="27"/>
          <w:lang w:val="en-IN" w:eastAsia="en-IN"/>
        </w:rPr>
        <w:t>"([A-Za-z0-9-_]+)[@]([a-z]+)[.](com|in)"</w:t>
      </w:r>
      <w:r w:rsidRPr="00781FAD">
        <w:rPr>
          <w:rFonts w:ascii="Courier New" w:eastAsia="Times New Roman" w:hAnsi="Courier New" w:cs="Courier New"/>
          <w:color w:val="FFFFFF"/>
          <w:kern w:val="0"/>
          <w:sz w:val="27"/>
          <w:szCs w:val="27"/>
          <w:lang w:val="en-IN" w:eastAsia="en-IN"/>
        </w:rPr>
        <w:t>;</w:t>
      </w:r>
      <w:r w:rsidRPr="00781FAD">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5A3D7F3A" wp14:editId="299B1306">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A6411"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0B922A" w14:textId="77777777" w:rsidR="00781FAD" w:rsidRPr="00781FAD" w:rsidRDefault="00781FAD" w:rsidP="00781FAD">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781FAD">
        <w:rPr>
          <w:rFonts w:ascii="Roboto" w:eastAsia="Times New Roman" w:hAnsi="Roboto" w:cs="Times New Roman"/>
          <w:color w:val="01014A"/>
          <w:kern w:val="0"/>
          <w:sz w:val="27"/>
          <w:szCs w:val="27"/>
          <w:lang w:val="en-IN" w:eastAsia="en-IN"/>
        </w:rPr>
        <w:t>To write a generalized regular expression, we require the help of the following:</w:t>
      </w:r>
    </w:p>
    <w:p w14:paraId="2AF34979" w14:textId="77777777" w:rsidR="00781FAD" w:rsidRPr="00781FAD" w:rsidRDefault="00781FAD" w:rsidP="00781FAD">
      <w:pPr>
        <w:numPr>
          <w:ilvl w:val="0"/>
          <w:numId w:val="7"/>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81FAD">
        <w:rPr>
          <w:rFonts w:ascii="Roboto" w:eastAsia="Times New Roman" w:hAnsi="Roboto" w:cs="Times New Roman"/>
          <w:color w:val="01014A"/>
          <w:kern w:val="0"/>
          <w:sz w:val="27"/>
          <w:szCs w:val="27"/>
          <w:lang w:val="en-IN" w:eastAsia="en-IN"/>
        </w:rPr>
        <w:t>Literals: They are the literal characters that have a literal meaning.</w:t>
      </w:r>
    </w:p>
    <w:p w14:paraId="5256763B" w14:textId="12776BDF" w:rsidR="00781FAD" w:rsidRPr="00781FAD" w:rsidRDefault="00781FAD" w:rsidP="00781FAD">
      <w:pPr>
        <w:numPr>
          <w:ilvl w:val="1"/>
          <w:numId w:val="8"/>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81FAD">
        <w:rPr>
          <w:rFonts w:ascii="Courier New" w:eastAsia="Times New Roman" w:hAnsi="Courier New" w:cs="Courier New"/>
          <w:color w:val="89BDFF"/>
          <w:kern w:val="0"/>
          <w:sz w:val="27"/>
          <w:szCs w:val="27"/>
          <w:lang w:val="en-IN" w:eastAsia="en-IN"/>
        </w:rPr>
        <w:t>String</w:t>
      </w:r>
      <w:r w:rsidRPr="00781FAD">
        <w:rPr>
          <w:rFonts w:ascii="Courier New" w:eastAsia="Times New Roman" w:hAnsi="Courier New" w:cs="Courier New"/>
          <w:color w:val="FFFFFF"/>
          <w:kern w:val="0"/>
          <w:sz w:val="27"/>
          <w:szCs w:val="27"/>
          <w:lang w:val="en-IN" w:eastAsia="en-IN"/>
        </w:rPr>
        <w:t xml:space="preserve"> literalRegex = </w:t>
      </w:r>
      <w:r w:rsidRPr="00781FAD">
        <w:rPr>
          <w:rFonts w:ascii="Courier New" w:eastAsia="Times New Roman" w:hAnsi="Courier New" w:cs="Courier New"/>
          <w:color w:val="65B042"/>
          <w:kern w:val="0"/>
          <w:sz w:val="27"/>
          <w:szCs w:val="27"/>
          <w:lang w:val="en-IN" w:eastAsia="en-IN"/>
        </w:rPr>
        <w:t>"Hello"</w:t>
      </w:r>
      <w:r w:rsidRPr="00781FAD">
        <w:rPr>
          <w:rFonts w:ascii="Courier New" w:eastAsia="Times New Roman" w:hAnsi="Courier New" w:cs="Courier New"/>
          <w:color w:val="FFFFFF"/>
          <w:kern w:val="0"/>
          <w:sz w:val="27"/>
          <w:szCs w:val="27"/>
          <w:lang w:val="en-IN" w:eastAsia="en-IN"/>
        </w:rPr>
        <w:t xml:space="preserve">;  </w:t>
      </w:r>
      <w:r w:rsidRPr="00781FAD">
        <w:rPr>
          <w:rFonts w:ascii="Courier New" w:eastAsia="Times New Roman" w:hAnsi="Courier New" w:cs="Courier New"/>
          <w:i/>
          <w:iCs/>
          <w:color w:val="AEAEAE"/>
          <w:kern w:val="0"/>
          <w:sz w:val="27"/>
          <w:szCs w:val="27"/>
          <w:lang w:val="en-IN" w:eastAsia="en-IN"/>
        </w:rPr>
        <w:t>//The string must be exactly "Hello" to match this Regex pattern</w:t>
      </w:r>
      <w:r w:rsidRPr="00781FAD">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0446BAF3" wp14:editId="53AC4246">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9A10C"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029604" w14:textId="570807AC" w:rsidR="00781FAD" w:rsidRPr="00781FAD" w:rsidRDefault="00781FAD" w:rsidP="00781FAD">
      <w:pPr>
        <w:spacing w:before="100" w:beforeAutospacing="1" w:after="100" w:afterAutospacing="1"/>
        <w:ind w:left="0" w:right="0"/>
        <w:jc w:val="both"/>
        <w:rPr>
          <w:rFonts w:ascii="Roboto" w:eastAsia="Times New Roman" w:hAnsi="Roboto" w:cs="Times New Roman"/>
          <w:color w:val="01014A"/>
          <w:kern w:val="0"/>
          <w:sz w:val="40"/>
          <w:szCs w:val="40"/>
          <w:lang w:val="en-IN" w:eastAsia="en-IN"/>
        </w:rPr>
      </w:pPr>
      <w:r w:rsidRPr="00781FAD">
        <w:rPr>
          <w:rFonts w:ascii="Roboto" w:eastAsia="Times New Roman" w:hAnsi="Roboto" w:cs="Times New Roman"/>
          <w:color w:val="01014A"/>
          <w:kern w:val="0"/>
          <w:sz w:val="40"/>
          <w:szCs w:val="40"/>
          <w:lang w:val="en-IN" w:eastAsia="en-IN"/>
        </w:rPr>
        <w:t> </w:t>
      </w:r>
      <w:r>
        <w:rPr>
          <w:rFonts w:ascii="Roboto" w:eastAsia="Times New Roman" w:hAnsi="Roboto" w:cs="Times New Roman"/>
          <w:color w:val="000000"/>
          <w:kern w:val="0"/>
          <w:sz w:val="40"/>
          <w:szCs w:val="40"/>
          <w:lang w:val="en-IN" w:eastAsia="en-IN"/>
        </w:rPr>
        <w:t>M</w:t>
      </w:r>
      <w:r w:rsidRPr="00781FAD">
        <w:rPr>
          <w:rFonts w:ascii="Roboto" w:eastAsia="Times New Roman" w:hAnsi="Roboto" w:cs="Times New Roman"/>
          <w:color w:val="000000"/>
          <w:kern w:val="0"/>
          <w:sz w:val="40"/>
          <w:szCs w:val="40"/>
          <w:lang w:val="en-IN" w:eastAsia="en-IN"/>
        </w:rPr>
        <w:t>etacharacters. </w:t>
      </w:r>
    </w:p>
    <w:p w14:paraId="2EC7E402" w14:textId="77777777" w:rsidR="00781FAD" w:rsidRPr="00781FAD" w:rsidRDefault="00781FAD" w:rsidP="00781FAD">
      <w:pPr>
        <w:spacing w:before="100" w:beforeAutospacing="1" w:after="100" w:afterAutospacing="1"/>
        <w:ind w:left="0" w:right="0"/>
        <w:rPr>
          <w:rFonts w:ascii="Roboto" w:eastAsia="Times New Roman" w:hAnsi="Roboto" w:cs="Times New Roman"/>
          <w:color w:val="000000"/>
          <w:kern w:val="0"/>
          <w:sz w:val="27"/>
          <w:szCs w:val="27"/>
          <w:lang w:val="en-IN" w:eastAsia="en-IN"/>
        </w:rPr>
      </w:pPr>
      <w:r w:rsidRPr="00781FAD">
        <w:rPr>
          <w:rFonts w:ascii="Roboto" w:eastAsia="Times New Roman" w:hAnsi="Roboto" w:cs="Times New Roman"/>
          <w:color w:val="000000"/>
          <w:kern w:val="0"/>
          <w:sz w:val="27"/>
          <w:szCs w:val="27"/>
          <w:lang w:val="en-IN" w:eastAsia="en-IN"/>
        </w:rPr>
        <w:t>Let's take a look at the different metacharacters. </w:t>
      </w:r>
    </w:p>
    <w:tbl>
      <w:tblPr>
        <w:tblW w:w="13500" w:type="dxa"/>
        <w:tblInd w:w="-720" w:type="dxa"/>
        <w:tblBorders>
          <w:top w:val="single" w:sz="6" w:space="0" w:color="0000FF"/>
          <w:left w:val="single" w:sz="6" w:space="0" w:color="0000FF"/>
          <w:bottom w:val="single" w:sz="6" w:space="0" w:color="0000FF"/>
          <w:right w:val="single" w:sz="6" w:space="0" w:color="0000FF"/>
        </w:tblBorders>
        <w:tblCellMar>
          <w:top w:w="10" w:type="dxa"/>
          <w:left w:w="10" w:type="dxa"/>
          <w:bottom w:w="10" w:type="dxa"/>
          <w:right w:w="10" w:type="dxa"/>
        </w:tblCellMar>
        <w:tblLook w:val="04A0" w:firstRow="1" w:lastRow="0" w:firstColumn="1" w:lastColumn="0" w:noHBand="0" w:noVBand="1"/>
        <w:tblDescription w:val="This table describes the different Meta Characters"/>
      </w:tblPr>
      <w:tblGrid>
        <w:gridCol w:w="1854"/>
        <w:gridCol w:w="3402"/>
        <w:gridCol w:w="8244"/>
      </w:tblGrid>
      <w:tr w:rsidR="00781FAD" w:rsidRPr="00781FAD" w14:paraId="48D9CC21" w14:textId="77777777" w:rsidTr="00781FAD">
        <w:trPr>
          <w:tblHeader/>
        </w:trPr>
        <w:tc>
          <w:tcPr>
            <w:tcW w:w="0" w:type="auto"/>
            <w:gridSpan w:val="3"/>
            <w:tcBorders>
              <w:top w:val="nil"/>
              <w:left w:val="nil"/>
              <w:bottom w:val="nil"/>
              <w:right w:val="nil"/>
            </w:tcBorders>
            <w:shd w:val="clear" w:color="auto" w:fill="6495ED"/>
            <w:vAlign w:val="center"/>
            <w:hideMark/>
          </w:tcPr>
          <w:p w14:paraId="4582E00A" w14:textId="77777777" w:rsidR="00781FAD" w:rsidRPr="00781FAD" w:rsidRDefault="00781FAD" w:rsidP="00781FAD">
            <w:pPr>
              <w:spacing w:before="100" w:beforeAutospacing="1" w:after="100" w:afterAutospacing="1"/>
              <w:ind w:left="0" w:right="0"/>
              <w:jc w:val="center"/>
              <w:outlineLvl w:val="2"/>
              <w:rPr>
                <w:rFonts w:ascii="Times New Roman" w:eastAsia="Times New Roman" w:hAnsi="Times New Roman" w:cs="Times New Roman"/>
                <w:b/>
                <w:bCs/>
                <w:color w:val="auto"/>
                <w:kern w:val="0"/>
                <w:sz w:val="27"/>
                <w:szCs w:val="27"/>
                <w:lang w:val="en-IN" w:eastAsia="en-IN"/>
              </w:rPr>
            </w:pPr>
            <w:r w:rsidRPr="00781FAD">
              <w:rPr>
                <w:rFonts w:ascii="Times New Roman" w:eastAsia="Times New Roman" w:hAnsi="Times New Roman" w:cs="Times New Roman"/>
                <w:b/>
                <w:bCs/>
                <w:color w:val="auto"/>
                <w:kern w:val="0"/>
                <w:sz w:val="27"/>
                <w:szCs w:val="27"/>
                <w:lang w:val="en-IN" w:eastAsia="en-IN"/>
              </w:rPr>
              <w:t>Meta Characters</w:t>
            </w:r>
          </w:p>
        </w:tc>
      </w:tr>
      <w:tr w:rsidR="00781FAD" w:rsidRPr="00781FAD" w14:paraId="69C5E45C" w14:textId="77777777" w:rsidTr="00781FAD">
        <w:trPr>
          <w:tblHeader/>
        </w:trPr>
        <w:tc>
          <w:tcPr>
            <w:tcW w:w="1854" w:type="dxa"/>
            <w:tcBorders>
              <w:top w:val="single" w:sz="6" w:space="0" w:color="0000FF"/>
              <w:left w:val="single" w:sz="6" w:space="0" w:color="0000FF"/>
              <w:bottom w:val="single" w:sz="6" w:space="0" w:color="0000FF"/>
              <w:right w:val="single" w:sz="6" w:space="0" w:color="0000FF"/>
            </w:tcBorders>
            <w:shd w:val="clear" w:color="auto" w:fill="6495ED"/>
            <w:vAlign w:val="center"/>
            <w:hideMark/>
          </w:tcPr>
          <w:p w14:paraId="6678E86D" w14:textId="77777777" w:rsidR="00781FAD" w:rsidRPr="00781FAD" w:rsidRDefault="00781FAD" w:rsidP="00781FAD">
            <w:pPr>
              <w:spacing w:before="100" w:beforeAutospacing="1" w:after="100" w:afterAutospacing="1"/>
              <w:ind w:left="0" w:right="0"/>
              <w:jc w:val="center"/>
              <w:textAlignment w:val="center"/>
              <w:outlineLvl w:val="2"/>
              <w:rPr>
                <w:rFonts w:ascii="Times New Roman" w:eastAsia="Times New Roman" w:hAnsi="Times New Roman" w:cs="Times New Roman"/>
                <w:b/>
                <w:bCs/>
                <w:color w:val="FFFFFF"/>
                <w:kern w:val="0"/>
                <w:sz w:val="27"/>
                <w:szCs w:val="27"/>
                <w:lang w:val="en-IN" w:eastAsia="en-IN"/>
              </w:rPr>
            </w:pPr>
            <w:r w:rsidRPr="00781FAD">
              <w:rPr>
                <w:rFonts w:ascii="Times New Roman" w:eastAsia="Times New Roman" w:hAnsi="Times New Roman" w:cs="Times New Roman"/>
                <w:b/>
                <w:bCs/>
                <w:color w:val="FFFFFF"/>
                <w:kern w:val="0"/>
                <w:sz w:val="27"/>
                <w:szCs w:val="27"/>
                <w:lang w:val="en-IN" w:eastAsia="en-IN"/>
              </w:rPr>
              <w:t>Meta Character</w:t>
            </w:r>
          </w:p>
        </w:tc>
        <w:tc>
          <w:tcPr>
            <w:tcW w:w="3402" w:type="dxa"/>
            <w:tcBorders>
              <w:top w:val="single" w:sz="6" w:space="0" w:color="0000FF"/>
              <w:left w:val="single" w:sz="6" w:space="0" w:color="0000FF"/>
              <w:bottom w:val="single" w:sz="6" w:space="0" w:color="0000FF"/>
              <w:right w:val="single" w:sz="6" w:space="0" w:color="0000FF"/>
            </w:tcBorders>
            <w:shd w:val="clear" w:color="auto" w:fill="6495ED"/>
            <w:vAlign w:val="center"/>
            <w:hideMark/>
          </w:tcPr>
          <w:p w14:paraId="477980A7" w14:textId="77777777" w:rsidR="00781FAD" w:rsidRPr="00781FAD" w:rsidRDefault="00781FAD" w:rsidP="00781FAD">
            <w:pPr>
              <w:spacing w:before="100" w:beforeAutospacing="1" w:after="100" w:afterAutospacing="1"/>
              <w:ind w:left="0" w:right="0"/>
              <w:jc w:val="center"/>
              <w:textAlignment w:val="center"/>
              <w:outlineLvl w:val="2"/>
              <w:rPr>
                <w:rFonts w:ascii="Times New Roman" w:eastAsia="Times New Roman" w:hAnsi="Times New Roman" w:cs="Times New Roman"/>
                <w:b/>
                <w:bCs/>
                <w:color w:val="FFFFFF"/>
                <w:kern w:val="0"/>
                <w:sz w:val="27"/>
                <w:szCs w:val="27"/>
                <w:lang w:val="en-IN" w:eastAsia="en-IN"/>
              </w:rPr>
            </w:pPr>
            <w:r w:rsidRPr="00781FAD">
              <w:rPr>
                <w:rFonts w:ascii="Times New Roman" w:eastAsia="Times New Roman" w:hAnsi="Times New Roman" w:cs="Times New Roman"/>
                <w:b/>
                <w:bCs/>
                <w:color w:val="FFFFFF"/>
                <w:kern w:val="0"/>
                <w:sz w:val="27"/>
                <w:szCs w:val="27"/>
                <w:lang w:val="en-IN" w:eastAsia="en-IN"/>
              </w:rPr>
              <w:t>Description</w:t>
            </w:r>
          </w:p>
        </w:tc>
        <w:tc>
          <w:tcPr>
            <w:tcW w:w="8244" w:type="dxa"/>
            <w:tcBorders>
              <w:top w:val="single" w:sz="6" w:space="0" w:color="0000FF"/>
              <w:left w:val="single" w:sz="6" w:space="0" w:color="0000FF"/>
              <w:bottom w:val="single" w:sz="6" w:space="0" w:color="0000FF"/>
              <w:right w:val="single" w:sz="6" w:space="0" w:color="0000FF"/>
            </w:tcBorders>
            <w:shd w:val="clear" w:color="auto" w:fill="6495ED"/>
            <w:vAlign w:val="center"/>
            <w:hideMark/>
          </w:tcPr>
          <w:p w14:paraId="1B496574" w14:textId="77777777" w:rsidR="00781FAD" w:rsidRPr="00781FAD" w:rsidRDefault="00781FAD" w:rsidP="00781FAD">
            <w:pPr>
              <w:spacing w:before="100" w:beforeAutospacing="1" w:after="100" w:afterAutospacing="1"/>
              <w:ind w:left="0" w:right="0"/>
              <w:jc w:val="center"/>
              <w:textAlignment w:val="center"/>
              <w:outlineLvl w:val="2"/>
              <w:rPr>
                <w:rFonts w:ascii="Times New Roman" w:eastAsia="Times New Roman" w:hAnsi="Times New Roman" w:cs="Times New Roman"/>
                <w:b/>
                <w:bCs/>
                <w:color w:val="FFFFFF"/>
                <w:kern w:val="0"/>
                <w:sz w:val="27"/>
                <w:szCs w:val="27"/>
                <w:lang w:val="en-IN" w:eastAsia="en-IN"/>
              </w:rPr>
            </w:pPr>
            <w:r w:rsidRPr="00781FAD">
              <w:rPr>
                <w:rFonts w:ascii="Times New Roman" w:eastAsia="Times New Roman" w:hAnsi="Times New Roman" w:cs="Times New Roman"/>
                <w:b/>
                <w:bCs/>
                <w:color w:val="FFFFFF"/>
                <w:kern w:val="0"/>
                <w:sz w:val="27"/>
                <w:szCs w:val="27"/>
                <w:lang w:val="en-IN" w:eastAsia="en-IN"/>
              </w:rPr>
              <w:t>Example</w:t>
            </w:r>
          </w:p>
        </w:tc>
      </w:tr>
      <w:tr w:rsidR="00781FAD" w:rsidRPr="00781FAD" w14:paraId="47E3052E" w14:textId="77777777" w:rsidTr="00781FAD">
        <w:tc>
          <w:tcPr>
            <w:tcW w:w="1854" w:type="dxa"/>
            <w:tcBorders>
              <w:top w:val="single" w:sz="6" w:space="0" w:color="0000FF"/>
              <w:left w:val="single" w:sz="6" w:space="0" w:color="0000FF"/>
              <w:bottom w:val="single" w:sz="6" w:space="0" w:color="0000FF"/>
              <w:right w:val="single" w:sz="6" w:space="0" w:color="0000FF"/>
            </w:tcBorders>
            <w:vAlign w:val="center"/>
            <w:hideMark/>
          </w:tcPr>
          <w:p w14:paraId="67D699BA" w14:textId="77777777" w:rsidR="00781FAD" w:rsidRPr="00781FAD" w:rsidRDefault="00781FAD" w:rsidP="00781FAD">
            <w:pPr>
              <w:spacing w:before="0" w:after="0"/>
              <w:ind w:left="0" w:right="0"/>
              <w:jc w:val="center"/>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w:t>
            </w:r>
          </w:p>
        </w:tc>
        <w:tc>
          <w:tcPr>
            <w:tcW w:w="3402" w:type="dxa"/>
            <w:tcBorders>
              <w:top w:val="single" w:sz="6" w:space="0" w:color="0000FF"/>
              <w:left w:val="single" w:sz="6" w:space="0" w:color="0000FF"/>
              <w:bottom w:val="single" w:sz="6" w:space="0" w:color="0000FF"/>
              <w:right w:val="single" w:sz="6" w:space="0" w:color="0000FF"/>
            </w:tcBorders>
            <w:vAlign w:val="center"/>
            <w:hideMark/>
          </w:tcPr>
          <w:p w14:paraId="2ED45B86" w14:textId="77777777" w:rsidR="00781FAD" w:rsidRPr="00781FAD" w:rsidRDefault="00781FAD" w:rsidP="00781FAD">
            <w:pPr>
              <w:spacing w:before="100" w:beforeAutospacing="1" w:after="100" w:afterAutospacing="1"/>
              <w:ind w:left="60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Bracket expressions create a character class to match a single character  contained within the brackets. '_' can be used to specify a range.</w:t>
            </w:r>
          </w:p>
        </w:tc>
        <w:tc>
          <w:tcPr>
            <w:tcW w:w="8244" w:type="dxa"/>
            <w:tcBorders>
              <w:top w:val="single" w:sz="6" w:space="0" w:color="0000FF"/>
              <w:left w:val="single" w:sz="6" w:space="0" w:color="0000FF"/>
              <w:bottom w:val="single" w:sz="6" w:space="0" w:color="0000FF"/>
              <w:right w:val="single" w:sz="6" w:space="0" w:color="0000FF"/>
            </w:tcBorders>
            <w:vAlign w:val="center"/>
            <w:hideMark/>
          </w:tcPr>
          <w:p w14:paraId="32D898C5" w14:textId="77777777" w:rsidR="00781FAD" w:rsidRDefault="00781FAD" w:rsidP="00781FAD">
            <w:pPr>
              <w:spacing w:before="100" w:beforeAutospacing="1" w:after="100" w:afterAutospacing="1"/>
              <w:ind w:left="600" w:right="0"/>
              <w:rPr>
                <w:rFonts w:ascii="Verdana" w:eastAsia="Times New Roman" w:hAnsi="Verdana" w:cs="Times New Roman"/>
                <w:b/>
                <w:bCs/>
                <w:color w:val="auto"/>
                <w:kern w:val="0"/>
                <w:szCs w:val="24"/>
                <w:lang w:val="en-IN" w:eastAsia="en-IN"/>
              </w:rPr>
            </w:pPr>
            <w:r w:rsidRPr="00781FAD">
              <w:rPr>
                <w:rFonts w:ascii="Verdana" w:eastAsia="Times New Roman" w:hAnsi="Verdana" w:cs="Times New Roman"/>
                <w:b/>
                <w:bCs/>
                <w:color w:val="auto"/>
                <w:kern w:val="0"/>
                <w:szCs w:val="24"/>
                <w:lang w:val="en-IN" w:eastAsia="en-IN"/>
              </w:rPr>
              <w:t>[xyz] matches 'x', 'y' or 'z'. [a-z] matches any</w:t>
            </w:r>
          </w:p>
          <w:p w14:paraId="23C7ED30" w14:textId="24718A6F" w:rsidR="00781FAD" w:rsidRPr="00781FAD" w:rsidRDefault="00781FAD" w:rsidP="00781FAD">
            <w:pPr>
              <w:spacing w:before="100" w:beforeAutospacing="1" w:after="100" w:afterAutospacing="1"/>
              <w:ind w:left="60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 xml:space="preserve"> letter from 'a' to 'z'.</w:t>
            </w:r>
          </w:p>
        </w:tc>
      </w:tr>
      <w:tr w:rsidR="00781FAD" w:rsidRPr="00781FAD" w14:paraId="4A061B45" w14:textId="77777777" w:rsidTr="00781FAD">
        <w:tc>
          <w:tcPr>
            <w:tcW w:w="1854" w:type="dxa"/>
            <w:tcBorders>
              <w:top w:val="single" w:sz="6" w:space="0" w:color="0000FF"/>
              <w:left w:val="single" w:sz="6" w:space="0" w:color="0000FF"/>
              <w:bottom w:val="single" w:sz="6" w:space="0" w:color="0000FF"/>
              <w:right w:val="single" w:sz="6" w:space="0" w:color="0000FF"/>
            </w:tcBorders>
            <w:vAlign w:val="center"/>
            <w:hideMark/>
          </w:tcPr>
          <w:p w14:paraId="6B4A9F22" w14:textId="77777777" w:rsidR="00781FAD" w:rsidRPr="00781FAD" w:rsidRDefault="00781FAD" w:rsidP="00781FAD">
            <w:pPr>
              <w:spacing w:before="0" w:after="0"/>
              <w:ind w:left="0" w:right="0"/>
              <w:jc w:val="center"/>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w:t>
            </w:r>
          </w:p>
        </w:tc>
        <w:tc>
          <w:tcPr>
            <w:tcW w:w="3402" w:type="dxa"/>
            <w:tcBorders>
              <w:top w:val="single" w:sz="6" w:space="0" w:color="0000FF"/>
              <w:left w:val="single" w:sz="6" w:space="0" w:color="0000FF"/>
              <w:bottom w:val="single" w:sz="6" w:space="0" w:color="0000FF"/>
              <w:right w:val="single" w:sz="6" w:space="0" w:color="0000FF"/>
            </w:tcBorders>
            <w:vAlign w:val="center"/>
            <w:hideMark/>
          </w:tcPr>
          <w:p w14:paraId="28C7CAFF" w14:textId="77777777" w:rsidR="00781FAD" w:rsidRPr="00781FAD" w:rsidRDefault="00781FAD" w:rsidP="00781FAD">
            <w:pPr>
              <w:spacing w:before="100" w:beforeAutospacing="1" w:after="100" w:afterAutospacing="1"/>
              <w:ind w:left="60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Matches any single character, except a newline. Inside a bracket expression, it becomes a literal dot.</w:t>
            </w:r>
          </w:p>
        </w:tc>
        <w:tc>
          <w:tcPr>
            <w:tcW w:w="8244" w:type="dxa"/>
            <w:tcBorders>
              <w:top w:val="single" w:sz="6" w:space="0" w:color="0000FF"/>
              <w:left w:val="single" w:sz="6" w:space="0" w:color="0000FF"/>
              <w:bottom w:val="single" w:sz="6" w:space="0" w:color="0000FF"/>
              <w:right w:val="single" w:sz="6" w:space="0" w:color="0000FF"/>
            </w:tcBorders>
            <w:vAlign w:val="center"/>
            <w:hideMark/>
          </w:tcPr>
          <w:p w14:paraId="13C364FE" w14:textId="77777777" w:rsidR="00781FAD" w:rsidRPr="00781FAD" w:rsidRDefault="00781FAD" w:rsidP="00781FAD">
            <w:pPr>
              <w:spacing w:before="100" w:beforeAutospacing="1" w:after="100" w:afterAutospacing="1"/>
              <w:ind w:left="60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b.t matches "bat", "bRt", "b8t", etc.</w:t>
            </w:r>
          </w:p>
        </w:tc>
      </w:tr>
      <w:tr w:rsidR="00781FAD" w:rsidRPr="00781FAD" w14:paraId="12637CCB" w14:textId="77777777" w:rsidTr="00781FAD">
        <w:tc>
          <w:tcPr>
            <w:tcW w:w="1854" w:type="dxa"/>
            <w:tcBorders>
              <w:top w:val="single" w:sz="6" w:space="0" w:color="0000FF"/>
              <w:left w:val="single" w:sz="6" w:space="0" w:color="0000FF"/>
              <w:bottom w:val="single" w:sz="6" w:space="0" w:color="0000FF"/>
              <w:right w:val="single" w:sz="6" w:space="0" w:color="0000FF"/>
            </w:tcBorders>
            <w:vAlign w:val="center"/>
            <w:hideMark/>
          </w:tcPr>
          <w:p w14:paraId="67510C57" w14:textId="77777777" w:rsidR="00781FAD" w:rsidRPr="00781FAD" w:rsidRDefault="00781FAD" w:rsidP="00781FAD">
            <w:pPr>
              <w:spacing w:before="0" w:after="0"/>
              <w:ind w:left="0" w:right="0"/>
              <w:jc w:val="center"/>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 ]</w:t>
            </w:r>
          </w:p>
        </w:tc>
        <w:tc>
          <w:tcPr>
            <w:tcW w:w="3402" w:type="dxa"/>
            <w:tcBorders>
              <w:top w:val="single" w:sz="6" w:space="0" w:color="0000FF"/>
              <w:left w:val="single" w:sz="6" w:space="0" w:color="0000FF"/>
              <w:bottom w:val="single" w:sz="6" w:space="0" w:color="0000FF"/>
              <w:right w:val="single" w:sz="6" w:space="0" w:color="0000FF"/>
            </w:tcBorders>
            <w:vAlign w:val="center"/>
            <w:hideMark/>
          </w:tcPr>
          <w:p w14:paraId="2B53637D" w14:textId="77777777" w:rsidR="00781FAD" w:rsidRPr="00781FAD" w:rsidRDefault="00781FAD" w:rsidP="00781FAD">
            <w:pPr>
              <w:spacing w:before="100" w:beforeAutospacing="1" w:after="100" w:afterAutospacing="1"/>
              <w:ind w:left="60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Matches a single character that is not within the brackets.</w:t>
            </w:r>
          </w:p>
        </w:tc>
        <w:tc>
          <w:tcPr>
            <w:tcW w:w="8244" w:type="dxa"/>
            <w:tcBorders>
              <w:top w:val="single" w:sz="6" w:space="0" w:color="0000FF"/>
              <w:left w:val="single" w:sz="6" w:space="0" w:color="0000FF"/>
              <w:bottom w:val="single" w:sz="6" w:space="0" w:color="0000FF"/>
              <w:right w:val="single" w:sz="6" w:space="0" w:color="0000FF"/>
            </w:tcBorders>
            <w:vAlign w:val="center"/>
            <w:hideMark/>
          </w:tcPr>
          <w:p w14:paraId="391C6BE2" w14:textId="77777777" w:rsidR="00781FAD" w:rsidRPr="00781FAD" w:rsidRDefault="00781FAD" w:rsidP="00781FAD">
            <w:pPr>
              <w:spacing w:before="100" w:beforeAutospacing="1" w:after="100" w:afterAutospacing="1"/>
              <w:ind w:left="60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[^xyz] matches 'a', '6', etc.</w:t>
            </w:r>
          </w:p>
        </w:tc>
      </w:tr>
      <w:tr w:rsidR="00781FAD" w:rsidRPr="00781FAD" w14:paraId="1AB7E4AD" w14:textId="77777777" w:rsidTr="00781FAD">
        <w:tc>
          <w:tcPr>
            <w:tcW w:w="1854" w:type="dxa"/>
            <w:tcBorders>
              <w:top w:val="single" w:sz="6" w:space="0" w:color="0000FF"/>
              <w:left w:val="single" w:sz="6" w:space="0" w:color="0000FF"/>
              <w:bottom w:val="single" w:sz="6" w:space="0" w:color="0000FF"/>
              <w:right w:val="single" w:sz="6" w:space="0" w:color="0000FF"/>
            </w:tcBorders>
            <w:vAlign w:val="center"/>
            <w:hideMark/>
          </w:tcPr>
          <w:p w14:paraId="0DB73A5C" w14:textId="77777777" w:rsidR="00781FAD" w:rsidRPr="00781FAD" w:rsidRDefault="00781FAD" w:rsidP="00781FAD">
            <w:pPr>
              <w:spacing w:before="0" w:after="0"/>
              <w:ind w:left="0" w:right="0"/>
              <w:jc w:val="center"/>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I</w:t>
            </w:r>
          </w:p>
        </w:tc>
        <w:tc>
          <w:tcPr>
            <w:tcW w:w="3402" w:type="dxa"/>
            <w:tcBorders>
              <w:top w:val="single" w:sz="6" w:space="0" w:color="0000FF"/>
              <w:left w:val="single" w:sz="6" w:space="0" w:color="0000FF"/>
              <w:bottom w:val="single" w:sz="6" w:space="0" w:color="0000FF"/>
              <w:right w:val="single" w:sz="6" w:space="0" w:color="0000FF"/>
            </w:tcBorders>
            <w:vAlign w:val="center"/>
            <w:hideMark/>
          </w:tcPr>
          <w:p w14:paraId="4946A141" w14:textId="77777777" w:rsidR="00781FAD" w:rsidRPr="00781FAD" w:rsidRDefault="00781FAD" w:rsidP="00781FAD">
            <w:pPr>
              <w:spacing w:before="100" w:beforeAutospacing="1" w:after="100" w:afterAutospacing="1"/>
              <w:ind w:left="60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"or" expression to match alternatives.</w:t>
            </w:r>
          </w:p>
        </w:tc>
        <w:tc>
          <w:tcPr>
            <w:tcW w:w="8244" w:type="dxa"/>
            <w:tcBorders>
              <w:top w:val="single" w:sz="6" w:space="0" w:color="0000FF"/>
              <w:left w:val="single" w:sz="6" w:space="0" w:color="0000FF"/>
              <w:bottom w:val="single" w:sz="6" w:space="0" w:color="0000FF"/>
              <w:right w:val="single" w:sz="6" w:space="0" w:color="0000FF"/>
            </w:tcBorders>
            <w:vAlign w:val="center"/>
            <w:hideMark/>
          </w:tcPr>
          <w:p w14:paraId="35A51F8B" w14:textId="77777777" w:rsidR="00781FAD" w:rsidRPr="00781FAD" w:rsidRDefault="00781FAD" w:rsidP="00781FAD">
            <w:pPr>
              <w:spacing w:before="100" w:beforeAutospacing="1" w:after="100" w:afterAutospacing="1"/>
              <w:ind w:left="60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bat|cat matches "bat" or "cat"</w:t>
            </w:r>
          </w:p>
        </w:tc>
      </w:tr>
      <w:tr w:rsidR="00781FAD" w:rsidRPr="00781FAD" w14:paraId="782BC28C" w14:textId="77777777" w:rsidTr="00781FAD">
        <w:tc>
          <w:tcPr>
            <w:tcW w:w="1854" w:type="dxa"/>
            <w:tcBorders>
              <w:top w:val="single" w:sz="6" w:space="0" w:color="0000FF"/>
              <w:left w:val="single" w:sz="6" w:space="0" w:color="0000FF"/>
              <w:bottom w:val="single" w:sz="6" w:space="0" w:color="0000FF"/>
              <w:right w:val="single" w:sz="6" w:space="0" w:color="0000FF"/>
            </w:tcBorders>
            <w:vAlign w:val="center"/>
            <w:hideMark/>
          </w:tcPr>
          <w:p w14:paraId="1BCC77C6" w14:textId="77777777" w:rsidR="00781FAD" w:rsidRPr="00781FAD" w:rsidRDefault="00781FAD" w:rsidP="00781FAD">
            <w:pPr>
              <w:spacing w:before="0" w:after="0"/>
              <w:ind w:left="0" w:right="0"/>
              <w:jc w:val="center"/>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lastRenderedPageBreak/>
              <w:t>()</w:t>
            </w:r>
          </w:p>
        </w:tc>
        <w:tc>
          <w:tcPr>
            <w:tcW w:w="3402" w:type="dxa"/>
            <w:tcBorders>
              <w:top w:val="single" w:sz="6" w:space="0" w:color="0000FF"/>
              <w:left w:val="single" w:sz="6" w:space="0" w:color="0000FF"/>
              <w:bottom w:val="single" w:sz="6" w:space="0" w:color="0000FF"/>
              <w:right w:val="single" w:sz="6" w:space="0" w:color="0000FF"/>
            </w:tcBorders>
            <w:vAlign w:val="center"/>
            <w:hideMark/>
          </w:tcPr>
          <w:p w14:paraId="0E1B9FE1" w14:textId="77777777" w:rsidR="00781FAD" w:rsidRPr="00781FAD" w:rsidRDefault="00781FAD" w:rsidP="00781FAD">
            <w:pPr>
              <w:spacing w:before="100" w:beforeAutospacing="1" w:after="100" w:afterAutospacing="1"/>
              <w:ind w:left="60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Groups expressions to form sub-expressions. Also used to capture groups.</w:t>
            </w:r>
          </w:p>
        </w:tc>
        <w:tc>
          <w:tcPr>
            <w:tcW w:w="8244" w:type="dxa"/>
            <w:tcBorders>
              <w:top w:val="single" w:sz="6" w:space="0" w:color="0000FF"/>
              <w:left w:val="single" w:sz="6" w:space="0" w:color="0000FF"/>
              <w:bottom w:val="single" w:sz="6" w:space="0" w:color="0000FF"/>
              <w:right w:val="single" w:sz="6" w:space="0" w:color="0000FF"/>
            </w:tcBorders>
            <w:vAlign w:val="center"/>
            <w:hideMark/>
          </w:tcPr>
          <w:p w14:paraId="54D13003" w14:textId="77777777" w:rsidR="00781FAD" w:rsidRPr="00781FAD" w:rsidRDefault="00781FAD" w:rsidP="00781FAD">
            <w:pPr>
              <w:spacing w:before="100" w:beforeAutospacing="1" w:after="100" w:afterAutospacing="1"/>
              <w:ind w:left="60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Ma(nn|tt)er matches "Matter" or "Manner"</w:t>
            </w:r>
          </w:p>
        </w:tc>
      </w:tr>
      <w:tr w:rsidR="00781FAD" w:rsidRPr="00781FAD" w14:paraId="1932D192" w14:textId="77777777" w:rsidTr="00781FAD">
        <w:tc>
          <w:tcPr>
            <w:tcW w:w="1854" w:type="dxa"/>
            <w:tcBorders>
              <w:top w:val="single" w:sz="6" w:space="0" w:color="0000FF"/>
              <w:left w:val="single" w:sz="6" w:space="0" w:color="0000FF"/>
              <w:bottom w:val="single" w:sz="6" w:space="0" w:color="0000FF"/>
              <w:right w:val="single" w:sz="6" w:space="0" w:color="0000FF"/>
            </w:tcBorders>
            <w:vAlign w:val="center"/>
            <w:hideMark/>
          </w:tcPr>
          <w:p w14:paraId="41D35E6F" w14:textId="77777777" w:rsidR="00781FAD" w:rsidRPr="00781FAD" w:rsidRDefault="00781FAD" w:rsidP="00781FAD">
            <w:pPr>
              <w:spacing w:before="0" w:after="0"/>
              <w:ind w:left="0" w:right="0"/>
              <w:jc w:val="center"/>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\n</w:t>
            </w:r>
          </w:p>
        </w:tc>
        <w:tc>
          <w:tcPr>
            <w:tcW w:w="3402" w:type="dxa"/>
            <w:tcBorders>
              <w:top w:val="single" w:sz="6" w:space="0" w:color="0000FF"/>
              <w:left w:val="single" w:sz="6" w:space="0" w:color="0000FF"/>
              <w:bottom w:val="single" w:sz="6" w:space="0" w:color="0000FF"/>
              <w:right w:val="single" w:sz="6" w:space="0" w:color="0000FF"/>
            </w:tcBorders>
            <w:vAlign w:val="center"/>
            <w:hideMark/>
          </w:tcPr>
          <w:p w14:paraId="64DA9F9D" w14:textId="77777777" w:rsidR="00781FAD" w:rsidRPr="00781FAD" w:rsidRDefault="00781FAD" w:rsidP="00781FAD">
            <w:pPr>
              <w:spacing w:before="100" w:beforeAutospacing="1" w:after="100" w:afterAutospacing="1"/>
              <w:ind w:left="60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Matches the nth captured sub-expression group. Groups are numbered from left to right.</w:t>
            </w:r>
          </w:p>
        </w:tc>
        <w:tc>
          <w:tcPr>
            <w:tcW w:w="8244" w:type="dxa"/>
            <w:tcBorders>
              <w:top w:val="single" w:sz="6" w:space="0" w:color="0000FF"/>
              <w:left w:val="single" w:sz="6" w:space="0" w:color="0000FF"/>
              <w:bottom w:val="single" w:sz="6" w:space="0" w:color="0000FF"/>
              <w:right w:val="single" w:sz="6" w:space="0" w:color="0000FF"/>
            </w:tcBorders>
            <w:vAlign w:val="center"/>
            <w:hideMark/>
          </w:tcPr>
          <w:p w14:paraId="322A3B54" w14:textId="77777777" w:rsidR="00781FAD" w:rsidRPr="00781FAD" w:rsidRDefault="00781FAD" w:rsidP="00781FAD">
            <w:pPr>
              <w:spacing w:before="100" w:beforeAutospacing="1" w:after="100" w:afterAutospacing="1"/>
              <w:ind w:left="60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([a-z])\1 matches "dd", "hh", etc.</w:t>
            </w:r>
          </w:p>
        </w:tc>
      </w:tr>
    </w:tbl>
    <w:p w14:paraId="4D9E8F87" w14:textId="77777777" w:rsidR="00781FAD" w:rsidRPr="00781FAD" w:rsidRDefault="00781FAD" w:rsidP="00781FAD">
      <w:pPr>
        <w:spacing w:before="100" w:beforeAutospacing="1" w:after="100" w:afterAutospacing="1"/>
        <w:ind w:left="0" w:right="0"/>
        <w:rPr>
          <w:rFonts w:ascii="Roboto" w:eastAsia="Times New Roman" w:hAnsi="Roboto" w:cs="Times New Roman"/>
          <w:color w:val="000000"/>
          <w:kern w:val="0"/>
          <w:sz w:val="27"/>
          <w:szCs w:val="27"/>
          <w:lang w:val="en-IN" w:eastAsia="en-IN"/>
        </w:rPr>
      </w:pPr>
      <w:r w:rsidRPr="00781FAD">
        <w:rPr>
          <w:rFonts w:ascii="Roboto" w:eastAsia="Times New Roman" w:hAnsi="Roboto" w:cs="Times New Roman"/>
          <w:color w:val="000000"/>
          <w:kern w:val="0"/>
          <w:sz w:val="27"/>
          <w:szCs w:val="27"/>
          <w:lang w:val="en-IN" w:eastAsia="en-IN"/>
        </w:rPr>
        <w:t> </w:t>
      </w:r>
    </w:p>
    <w:p w14:paraId="56F4FE71" w14:textId="77777777" w:rsidR="00781FAD" w:rsidRPr="00781FAD" w:rsidRDefault="00781FAD" w:rsidP="00781FAD">
      <w:pPr>
        <w:spacing w:before="100" w:beforeAutospacing="1" w:after="100" w:afterAutospacing="1"/>
        <w:ind w:left="0" w:right="0"/>
        <w:rPr>
          <w:rFonts w:ascii="Roboto" w:eastAsia="Times New Roman" w:hAnsi="Roboto" w:cs="Times New Roman"/>
          <w:color w:val="000000"/>
          <w:kern w:val="0"/>
          <w:sz w:val="27"/>
          <w:szCs w:val="27"/>
          <w:lang w:val="en-IN" w:eastAsia="en-IN"/>
        </w:rPr>
      </w:pPr>
      <w:r w:rsidRPr="00781FAD">
        <w:rPr>
          <w:rFonts w:ascii="Roboto" w:eastAsia="Times New Roman" w:hAnsi="Roboto" w:cs="Times New Roman"/>
          <w:b/>
          <w:bCs/>
          <w:color w:val="000000"/>
          <w:kern w:val="0"/>
          <w:sz w:val="27"/>
          <w:szCs w:val="27"/>
          <w:lang w:val="en-IN" w:eastAsia="en-IN"/>
        </w:rPr>
        <w:t>Note</w:t>
      </w:r>
      <w:r w:rsidRPr="00781FAD">
        <w:rPr>
          <w:rFonts w:ascii="Roboto" w:eastAsia="Times New Roman" w:hAnsi="Roboto" w:cs="Times New Roman"/>
          <w:color w:val="000000"/>
          <w:kern w:val="0"/>
          <w:sz w:val="27"/>
          <w:szCs w:val="27"/>
          <w:lang w:val="en-IN" w:eastAsia="en-IN"/>
        </w:rPr>
        <w:t>:</w:t>
      </w:r>
    </w:p>
    <w:p w14:paraId="0FD20B12" w14:textId="77777777" w:rsidR="00781FAD" w:rsidRPr="00781FAD" w:rsidRDefault="00781FAD" w:rsidP="00781FAD">
      <w:pPr>
        <w:numPr>
          <w:ilvl w:val="0"/>
          <w:numId w:val="9"/>
        </w:numPr>
        <w:spacing w:before="100" w:beforeAutospacing="1" w:after="100" w:afterAutospacing="1"/>
        <w:ind w:left="1320" w:right="0"/>
        <w:rPr>
          <w:rFonts w:ascii="Verdana" w:eastAsia="Times New Roman" w:hAnsi="Verdana" w:cs="Times New Roman"/>
          <w:color w:val="333333"/>
          <w:kern w:val="0"/>
          <w:szCs w:val="24"/>
          <w:lang w:val="en-IN" w:eastAsia="en-IN"/>
        </w:rPr>
      </w:pPr>
      <w:r w:rsidRPr="00781FAD">
        <w:rPr>
          <w:rFonts w:ascii="Verdana" w:eastAsia="Times New Roman" w:hAnsi="Verdana" w:cs="Times New Roman"/>
          <w:color w:val="333333"/>
          <w:kern w:val="0"/>
          <w:szCs w:val="24"/>
          <w:lang w:val="en-IN" w:eastAsia="en-IN"/>
        </w:rPr>
        <w:t>If meta characters are needed to be used as literals, they have to be escaped with a double backslash.</w:t>
      </w:r>
    </w:p>
    <w:p w14:paraId="07FF7919" w14:textId="77777777" w:rsidR="00781FAD" w:rsidRPr="00781FAD" w:rsidRDefault="00781FAD" w:rsidP="00781FAD">
      <w:pPr>
        <w:numPr>
          <w:ilvl w:val="0"/>
          <w:numId w:val="9"/>
        </w:numPr>
        <w:spacing w:before="100" w:beforeAutospacing="1" w:after="100" w:afterAutospacing="1"/>
        <w:ind w:left="1320" w:right="0"/>
        <w:rPr>
          <w:rFonts w:ascii="Verdana" w:eastAsia="Times New Roman" w:hAnsi="Verdana" w:cs="Times New Roman"/>
          <w:color w:val="333333"/>
          <w:kern w:val="0"/>
          <w:szCs w:val="24"/>
          <w:lang w:val="en-IN" w:eastAsia="en-IN"/>
        </w:rPr>
      </w:pPr>
      <w:r w:rsidRPr="00781FAD">
        <w:rPr>
          <w:rFonts w:ascii="Verdana" w:eastAsia="Times New Roman" w:hAnsi="Verdana" w:cs="Times New Roman"/>
          <w:color w:val="333333"/>
          <w:kern w:val="0"/>
          <w:szCs w:val="24"/>
          <w:lang w:val="en-IN" w:eastAsia="en-IN"/>
        </w:rPr>
        <w:t>To refer to captured groups in the replacement methods, $&lt;group no.&gt; is used. E.g. str.replaceAll(regex, "$1");</w:t>
      </w:r>
    </w:p>
    <w:p w14:paraId="6ED57977" w14:textId="4CB5DC08" w:rsidR="00781FAD" w:rsidRDefault="00781FAD" w:rsidP="00781FAD">
      <w:pPr>
        <w:spacing w:before="100" w:beforeAutospacing="1" w:after="100" w:afterAutospacing="1"/>
        <w:ind w:left="0" w:right="0"/>
        <w:rPr>
          <w:rFonts w:ascii="Verdana" w:eastAsia="Times New Roman" w:hAnsi="Verdana" w:cs="Times New Roman"/>
          <w:color w:val="333333"/>
          <w:kern w:val="0"/>
          <w:szCs w:val="24"/>
          <w:lang w:val="en-IN" w:eastAsia="en-IN"/>
        </w:rPr>
      </w:pPr>
      <w:r w:rsidRPr="00781FAD">
        <w:rPr>
          <w:rFonts w:ascii="Verdana" w:eastAsia="Times New Roman" w:hAnsi="Verdana" w:cs="Times New Roman"/>
          <w:color w:val="333333"/>
          <w:kern w:val="0"/>
          <w:szCs w:val="24"/>
          <w:lang w:val="en-IN" w:eastAsia="en-IN"/>
        </w:rPr>
        <w:t>Next, let us look at quantifiers.</w:t>
      </w:r>
    </w:p>
    <w:p w14:paraId="77C70CF9" w14:textId="4BE91291" w:rsidR="00781FAD" w:rsidRPr="00781FAD" w:rsidRDefault="00781FAD" w:rsidP="00781FAD">
      <w:pPr>
        <w:spacing w:before="100" w:beforeAutospacing="1" w:after="100" w:afterAutospacing="1"/>
        <w:ind w:left="0" w:right="0"/>
        <w:rPr>
          <w:rFonts w:ascii="Verdana" w:eastAsia="Times New Roman" w:hAnsi="Verdana" w:cs="Times New Roman"/>
          <w:color w:val="333333"/>
          <w:kern w:val="0"/>
          <w:sz w:val="40"/>
          <w:szCs w:val="40"/>
          <w:lang w:val="en-IN" w:eastAsia="en-IN"/>
        </w:rPr>
      </w:pPr>
      <w:r w:rsidRPr="00781FAD">
        <w:rPr>
          <w:rFonts w:ascii="Roboto" w:eastAsia="Times New Roman" w:hAnsi="Roboto" w:cs="Times New Roman"/>
          <w:color w:val="000000"/>
          <w:kern w:val="0"/>
          <w:sz w:val="40"/>
          <w:szCs w:val="40"/>
          <w:lang w:val="en-IN" w:eastAsia="en-IN"/>
        </w:rPr>
        <w:t>Q</w:t>
      </w:r>
      <w:r w:rsidRPr="00781FAD">
        <w:rPr>
          <w:rFonts w:ascii="Roboto" w:eastAsia="Times New Roman" w:hAnsi="Roboto" w:cs="Times New Roman"/>
          <w:color w:val="000000"/>
          <w:kern w:val="0"/>
          <w:sz w:val="40"/>
          <w:szCs w:val="40"/>
          <w:lang w:val="en-IN" w:eastAsia="en-IN"/>
        </w:rPr>
        <w:t>uantifiers</w:t>
      </w:r>
      <w:r w:rsidRPr="00781FAD">
        <w:rPr>
          <w:rFonts w:ascii="Roboto" w:eastAsia="Times New Roman" w:hAnsi="Roboto" w:cs="Times New Roman"/>
          <w:color w:val="000000"/>
          <w:kern w:val="0"/>
          <w:sz w:val="40"/>
          <w:szCs w:val="40"/>
          <w:lang w:val="en-IN" w:eastAsia="en-IN"/>
        </w:rPr>
        <w:t>:</w:t>
      </w:r>
    </w:p>
    <w:p w14:paraId="5F2F7B13" w14:textId="77777777" w:rsidR="00781FAD" w:rsidRPr="00781FAD" w:rsidRDefault="00781FAD" w:rsidP="00781FAD">
      <w:pPr>
        <w:spacing w:before="100" w:beforeAutospacing="1" w:after="100" w:afterAutospacing="1"/>
        <w:ind w:left="0" w:right="0"/>
        <w:rPr>
          <w:rFonts w:ascii="Roboto" w:eastAsia="Times New Roman" w:hAnsi="Roboto" w:cs="Times New Roman"/>
          <w:color w:val="000000"/>
          <w:kern w:val="0"/>
          <w:sz w:val="27"/>
          <w:szCs w:val="27"/>
          <w:lang w:val="en-IN" w:eastAsia="en-IN"/>
        </w:rPr>
      </w:pPr>
      <w:r w:rsidRPr="00781FAD">
        <w:rPr>
          <w:rFonts w:ascii="Roboto" w:eastAsia="Times New Roman" w:hAnsi="Roboto" w:cs="Times New Roman"/>
          <w:color w:val="000000"/>
          <w:kern w:val="0"/>
          <w:sz w:val="27"/>
          <w:szCs w:val="27"/>
          <w:lang w:val="en-IN" w:eastAsia="en-IN"/>
        </w:rPr>
        <w:t>Let's take a look at the different quantifiers.</w:t>
      </w:r>
    </w:p>
    <w:tbl>
      <w:tblPr>
        <w:tblW w:w="12000" w:type="dxa"/>
        <w:jc w:val="center"/>
        <w:tblBorders>
          <w:top w:val="single" w:sz="6" w:space="0" w:color="0000FF"/>
          <w:left w:val="single" w:sz="6" w:space="0" w:color="0000FF"/>
          <w:bottom w:val="single" w:sz="6" w:space="0" w:color="0000FF"/>
          <w:right w:val="single" w:sz="6" w:space="0" w:color="0000FF"/>
        </w:tblBorders>
        <w:tblCellMar>
          <w:top w:w="10" w:type="dxa"/>
          <w:left w:w="10" w:type="dxa"/>
          <w:bottom w:w="10" w:type="dxa"/>
          <w:right w:w="10" w:type="dxa"/>
        </w:tblCellMar>
        <w:tblLook w:val="04A0" w:firstRow="1" w:lastRow="0" w:firstColumn="1" w:lastColumn="0" w:noHBand="0" w:noVBand="1"/>
        <w:tblDescription w:val="This table describes the different Quantifiers"/>
      </w:tblPr>
      <w:tblGrid>
        <w:gridCol w:w="1470"/>
        <w:gridCol w:w="5545"/>
        <w:gridCol w:w="4985"/>
      </w:tblGrid>
      <w:tr w:rsidR="00781FAD" w:rsidRPr="00781FAD" w14:paraId="54A17936" w14:textId="77777777" w:rsidTr="00781FAD">
        <w:trPr>
          <w:tblHeader/>
          <w:jc w:val="center"/>
        </w:trPr>
        <w:tc>
          <w:tcPr>
            <w:tcW w:w="0" w:type="auto"/>
            <w:gridSpan w:val="3"/>
            <w:tcBorders>
              <w:top w:val="nil"/>
              <w:left w:val="nil"/>
              <w:bottom w:val="nil"/>
              <w:right w:val="nil"/>
            </w:tcBorders>
            <w:shd w:val="clear" w:color="auto" w:fill="6495ED"/>
            <w:vAlign w:val="center"/>
            <w:hideMark/>
          </w:tcPr>
          <w:p w14:paraId="3B916A22" w14:textId="77777777" w:rsidR="00781FAD" w:rsidRPr="00781FAD" w:rsidRDefault="00781FAD" w:rsidP="00781FAD">
            <w:pPr>
              <w:spacing w:before="100" w:beforeAutospacing="1" w:after="100" w:afterAutospacing="1"/>
              <w:ind w:left="0" w:right="0"/>
              <w:jc w:val="center"/>
              <w:outlineLvl w:val="2"/>
              <w:rPr>
                <w:rFonts w:ascii="Times New Roman" w:eastAsia="Times New Roman" w:hAnsi="Times New Roman" w:cs="Times New Roman"/>
                <w:b/>
                <w:bCs/>
                <w:color w:val="auto"/>
                <w:kern w:val="0"/>
                <w:sz w:val="27"/>
                <w:szCs w:val="27"/>
                <w:lang w:val="en-IN" w:eastAsia="en-IN"/>
              </w:rPr>
            </w:pPr>
            <w:r w:rsidRPr="00781FAD">
              <w:rPr>
                <w:rFonts w:ascii="Times New Roman" w:eastAsia="Times New Roman" w:hAnsi="Times New Roman" w:cs="Times New Roman"/>
                <w:b/>
                <w:bCs/>
                <w:color w:val="auto"/>
                <w:kern w:val="0"/>
                <w:sz w:val="27"/>
                <w:szCs w:val="27"/>
                <w:lang w:val="en-IN" w:eastAsia="en-IN"/>
              </w:rPr>
              <w:t>Quantifiers</w:t>
            </w:r>
          </w:p>
        </w:tc>
      </w:tr>
      <w:tr w:rsidR="00781FAD" w:rsidRPr="00781FAD" w14:paraId="209C3F80" w14:textId="77777777" w:rsidTr="00781FAD">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6495ED"/>
            <w:vAlign w:val="center"/>
            <w:hideMark/>
          </w:tcPr>
          <w:p w14:paraId="51B3E4CF" w14:textId="77777777" w:rsidR="00781FAD" w:rsidRPr="00781FAD" w:rsidRDefault="00781FAD" w:rsidP="00781FAD">
            <w:pPr>
              <w:spacing w:before="100" w:beforeAutospacing="1" w:after="100" w:afterAutospacing="1"/>
              <w:ind w:left="0" w:right="0"/>
              <w:jc w:val="center"/>
              <w:textAlignment w:val="center"/>
              <w:outlineLvl w:val="2"/>
              <w:rPr>
                <w:rFonts w:ascii="Times New Roman" w:eastAsia="Times New Roman" w:hAnsi="Times New Roman" w:cs="Times New Roman"/>
                <w:b/>
                <w:bCs/>
                <w:color w:val="FFFFFF"/>
                <w:kern w:val="0"/>
                <w:sz w:val="27"/>
                <w:szCs w:val="27"/>
                <w:lang w:val="en-IN" w:eastAsia="en-IN"/>
              </w:rPr>
            </w:pPr>
            <w:r w:rsidRPr="00781FAD">
              <w:rPr>
                <w:rFonts w:ascii="Times New Roman" w:eastAsia="Times New Roman" w:hAnsi="Times New Roman" w:cs="Times New Roman"/>
                <w:b/>
                <w:bCs/>
                <w:color w:val="FFFFFF"/>
                <w:kern w:val="0"/>
                <w:sz w:val="27"/>
                <w:szCs w:val="27"/>
                <w:lang w:val="en-IN" w:eastAsia="en-IN"/>
              </w:rPr>
              <w:t>Meta Character</w:t>
            </w:r>
          </w:p>
        </w:tc>
        <w:tc>
          <w:tcPr>
            <w:tcW w:w="0" w:type="auto"/>
            <w:tcBorders>
              <w:top w:val="single" w:sz="6" w:space="0" w:color="0000FF"/>
              <w:left w:val="single" w:sz="6" w:space="0" w:color="0000FF"/>
              <w:bottom w:val="single" w:sz="6" w:space="0" w:color="0000FF"/>
              <w:right w:val="single" w:sz="6" w:space="0" w:color="0000FF"/>
            </w:tcBorders>
            <w:shd w:val="clear" w:color="auto" w:fill="6495ED"/>
            <w:vAlign w:val="center"/>
            <w:hideMark/>
          </w:tcPr>
          <w:p w14:paraId="7D5DAB04" w14:textId="77777777" w:rsidR="00781FAD" w:rsidRPr="00781FAD" w:rsidRDefault="00781FAD" w:rsidP="00781FAD">
            <w:pPr>
              <w:spacing w:before="100" w:beforeAutospacing="1" w:after="100" w:afterAutospacing="1"/>
              <w:ind w:left="0" w:right="0"/>
              <w:jc w:val="center"/>
              <w:textAlignment w:val="center"/>
              <w:outlineLvl w:val="2"/>
              <w:rPr>
                <w:rFonts w:ascii="Times New Roman" w:eastAsia="Times New Roman" w:hAnsi="Times New Roman" w:cs="Times New Roman"/>
                <w:b/>
                <w:bCs/>
                <w:color w:val="FFFFFF"/>
                <w:kern w:val="0"/>
                <w:sz w:val="27"/>
                <w:szCs w:val="27"/>
                <w:lang w:val="en-IN" w:eastAsia="en-IN"/>
              </w:rPr>
            </w:pPr>
            <w:r w:rsidRPr="00781FAD">
              <w:rPr>
                <w:rFonts w:ascii="Times New Roman" w:eastAsia="Times New Roman" w:hAnsi="Times New Roman" w:cs="Times New Roman"/>
                <w:b/>
                <w:bCs/>
                <w:color w:val="FFFFFF"/>
                <w:kern w:val="0"/>
                <w:sz w:val="27"/>
                <w:szCs w:val="27"/>
                <w:lang w:val="en-IN" w:eastAsia="en-IN"/>
              </w:rPr>
              <w:t>Description</w:t>
            </w:r>
          </w:p>
        </w:tc>
        <w:tc>
          <w:tcPr>
            <w:tcW w:w="0" w:type="auto"/>
            <w:tcBorders>
              <w:top w:val="single" w:sz="6" w:space="0" w:color="0000FF"/>
              <w:left w:val="single" w:sz="6" w:space="0" w:color="0000FF"/>
              <w:bottom w:val="single" w:sz="6" w:space="0" w:color="0000FF"/>
              <w:right w:val="single" w:sz="6" w:space="0" w:color="0000FF"/>
            </w:tcBorders>
            <w:shd w:val="clear" w:color="auto" w:fill="6495ED"/>
            <w:vAlign w:val="center"/>
            <w:hideMark/>
          </w:tcPr>
          <w:p w14:paraId="0D76C625" w14:textId="77777777" w:rsidR="00781FAD" w:rsidRPr="00781FAD" w:rsidRDefault="00781FAD" w:rsidP="00781FAD">
            <w:pPr>
              <w:spacing w:before="100" w:beforeAutospacing="1" w:after="100" w:afterAutospacing="1"/>
              <w:ind w:left="0" w:right="0"/>
              <w:jc w:val="center"/>
              <w:textAlignment w:val="center"/>
              <w:outlineLvl w:val="2"/>
              <w:rPr>
                <w:rFonts w:ascii="Times New Roman" w:eastAsia="Times New Roman" w:hAnsi="Times New Roman" w:cs="Times New Roman"/>
                <w:b/>
                <w:bCs/>
                <w:color w:val="FFFFFF"/>
                <w:kern w:val="0"/>
                <w:sz w:val="27"/>
                <w:szCs w:val="27"/>
                <w:lang w:val="en-IN" w:eastAsia="en-IN"/>
              </w:rPr>
            </w:pPr>
            <w:r w:rsidRPr="00781FAD">
              <w:rPr>
                <w:rFonts w:ascii="Times New Roman" w:eastAsia="Times New Roman" w:hAnsi="Times New Roman" w:cs="Times New Roman"/>
                <w:b/>
                <w:bCs/>
                <w:color w:val="FFFFFF"/>
                <w:kern w:val="0"/>
                <w:sz w:val="27"/>
                <w:szCs w:val="27"/>
                <w:lang w:val="en-IN" w:eastAsia="en-IN"/>
              </w:rPr>
              <w:t>Example</w:t>
            </w:r>
          </w:p>
        </w:tc>
      </w:tr>
      <w:tr w:rsidR="00781FAD" w:rsidRPr="00781FAD" w14:paraId="1C982B11" w14:textId="77777777" w:rsidTr="00781FAD">
        <w:trPr>
          <w:tblHeader/>
          <w:jc w:val="center"/>
        </w:trPr>
        <w:tc>
          <w:tcPr>
            <w:tcW w:w="0" w:type="auto"/>
            <w:tcBorders>
              <w:top w:val="single" w:sz="6" w:space="0" w:color="0000FF"/>
              <w:left w:val="single" w:sz="6" w:space="0" w:color="0000FF"/>
              <w:bottom w:val="single" w:sz="6" w:space="0" w:color="0000FF"/>
              <w:right w:val="single" w:sz="6" w:space="0" w:color="0000FF"/>
            </w:tcBorders>
            <w:vAlign w:val="center"/>
            <w:hideMark/>
          </w:tcPr>
          <w:p w14:paraId="253CE4F9" w14:textId="77777777" w:rsidR="00781FAD" w:rsidRPr="00781FAD" w:rsidRDefault="00781FAD" w:rsidP="00781FAD">
            <w:pPr>
              <w:spacing w:before="0" w:after="0"/>
              <w:ind w:left="0" w:right="0"/>
              <w:jc w:val="center"/>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w:t>
            </w:r>
          </w:p>
        </w:tc>
        <w:tc>
          <w:tcPr>
            <w:tcW w:w="0" w:type="auto"/>
            <w:tcBorders>
              <w:top w:val="single" w:sz="6" w:space="0" w:color="0000FF"/>
              <w:left w:val="single" w:sz="6" w:space="0" w:color="0000FF"/>
              <w:bottom w:val="single" w:sz="6" w:space="0" w:color="0000FF"/>
              <w:right w:val="single" w:sz="6" w:space="0" w:color="0000FF"/>
            </w:tcBorders>
            <w:vAlign w:val="center"/>
            <w:hideMark/>
          </w:tcPr>
          <w:p w14:paraId="2C28E546" w14:textId="77777777" w:rsidR="00781FAD" w:rsidRPr="00781FAD" w:rsidRDefault="00781FAD" w:rsidP="00781FAD">
            <w:pPr>
              <w:spacing w:before="100" w:beforeAutospacing="1" w:after="100" w:afterAutospacing="1"/>
              <w:ind w:left="60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Matches the preceding element zero or one time.</w:t>
            </w:r>
          </w:p>
        </w:tc>
        <w:tc>
          <w:tcPr>
            <w:tcW w:w="0" w:type="auto"/>
            <w:tcBorders>
              <w:top w:val="single" w:sz="6" w:space="0" w:color="0000FF"/>
              <w:left w:val="single" w:sz="6" w:space="0" w:color="0000FF"/>
              <w:bottom w:val="single" w:sz="6" w:space="0" w:color="0000FF"/>
              <w:right w:val="single" w:sz="6" w:space="0" w:color="0000FF"/>
            </w:tcBorders>
            <w:vAlign w:val="center"/>
            <w:hideMark/>
          </w:tcPr>
          <w:p w14:paraId="37F0667A" w14:textId="77777777" w:rsidR="00781FAD" w:rsidRPr="00781FAD" w:rsidRDefault="00781FAD" w:rsidP="00781FAD">
            <w:pPr>
              <w:spacing w:before="100" w:beforeAutospacing="1" w:after="100" w:afterAutospacing="1"/>
              <w:ind w:left="60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Ba?it matches "Bait" and "Bit"</w:t>
            </w:r>
          </w:p>
        </w:tc>
      </w:tr>
      <w:tr w:rsidR="00781FAD" w:rsidRPr="00781FAD" w14:paraId="62DAEA14" w14:textId="77777777" w:rsidTr="00781FAD">
        <w:trPr>
          <w:tblHeader/>
          <w:jc w:val="center"/>
        </w:trPr>
        <w:tc>
          <w:tcPr>
            <w:tcW w:w="0" w:type="auto"/>
            <w:tcBorders>
              <w:top w:val="single" w:sz="6" w:space="0" w:color="0000FF"/>
              <w:left w:val="single" w:sz="6" w:space="0" w:color="0000FF"/>
              <w:bottom w:val="single" w:sz="6" w:space="0" w:color="0000FF"/>
              <w:right w:val="single" w:sz="6" w:space="0" w:color="0000FF"/>
            </w:tcBorders>
            <w:vAlign w:val="center"/>
            <w:hideMark/>
          </w:tcPr>
          <w:p w14:paraId="14B8EF5D" w14:textId="77777777" w:rsidR="00781FAD" w:rsidRPr="00781FAD" w:rsidRDefault="00781FAD" w:rsidP="00781FAD">
            <w:pPr>
              <w:spacing w:before="0" w:after="0"/>
              <w:ind w:left="0" w:right="0"/>
              <w:jc w:val="center"/>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w:t>
            </w:r>
          </w:p>
        </w:tc>
        <w:tc>
          <w:tcPr>
            <w:tcW w:w="0" w:type="auto"/>
            <w:tcBorders>
              <w:top w:val="single" w:sz="6" w:space="0" w:color="0000FF"/>
              <w:left w:val="single" w:sz="6" w:space="0" w:color="0000FF"/>
              <w:bottom w:val="single" w:sz="6" w:space="0" w:color="0000FF"/>
              <w:right w:val="single" w:sz="6" w:space="0" w:color="0000FF"/>
            </w:tcBorders>
            <w:vAlign w:val="center"/>
            <w:hideMark/>
          </w:tcPr>
          <w:p w14:paraId="15C38181" w14:textId="77777777" w:rsidR="00781FAD" w:rsidRPr="00781FAD" w:rsidRDefault="00781FAD" w:rsidP="00781FAD">
            <w:pPr>
              <w:spacing w:before="100" w:beforeAutospacing="1" w:after="100" w:afterAutospacing="1"/>
              <w:ind w:left="60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Matches the preceding element zero or more times.</w:t>
            </w:r>
          </w:p>
        </w:tc>
        <w:tc>
          <w:tcPr>
            <w:tcW w:w="0" w:type="auto"/>
            <w:tcBorders>
              <w:top w:val="single" w:sz="6" w:space="0" w:color="0000FF"/>
              <w:left w:val="single" w:sz="6" w:space="0" w:color="0000FF"/>
              <w:bottom w:val="single" w:sz="6" w:space="0" w:color="0000FF"/>
              <w:right w:val="single" w:sz="6" w:space="0" w:color="0000FF"/>
            </w:tcBorders>
            <w:vAlign w:val="center"/>
            <w:hideMark/>
          </w:tcPr>
          <w:p w14:paraId="084BE69E" w14:textId="77777777" w:rsidR="00781FAD" w:rsidRPr="00781FAD" w:rsidRDefault="00781FAD" w:rsidP="00781FAD">
            <w:pPr>
              <w:spacing w:before="100" w:beforeAutospacing="1" w:after="100" w:afterAutospacing="1"/>
              <w:ind w:left="60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10*1 matches "11", "1001", etc.</w:t>
            </w:r>
          </w:p>
        </w:tc>
      </w:tr>
      <w:tr w:rsidR="00781FAD" w:rsidRPr="00781FAD" w14:paraId="0EF7B2F7" w14:textId="77777777" w:rsidTr="00781FAD">
        <w:trPr>
          <w:tblHeader/>
          <w:jc w:val="center"/>
        </w:trPr>
        <w:tc>
          <w:tcPr>
            <w:tcW w:w="0" w:type="auto"/>
            <w:tcBorders>
              <w:top w:val="single" w:sz="6" w:space="0" w:color="0000FF"/>
              <w:left w:val="single" w:sz="6" w:space="0" w:color="0000FF"/>
              <w:bottom w:val="single" w:sz="6" w:space="0" w:color="0000FF"/>
              <w:right w:val="single" w:sz="6" w:space="0" w:color="0000FF"/>
            </w:tcBorders>
            <w:vAlign w:val="center"/>
            <w:hideMark/>
          </w:tcPr>
          <w:p w14:paraId="0352E154" w14:textId="77777777" w:rsidR="00781FAD" w:rsidRPr="00781FAD" w:rsidRDefault="00781FAD" w:rsidP="00781FAD">
            <w:pPr>
              <w:spacing w:before="0" w:after="0"/>
              <w:ind w:left="0" w:right="0"/>
              <w:jc w:val="center"/>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w:t>
            </w:r>
          </w:p>
        </w:tc>
        <w:tc>
          <w:tcPr>
            <w:tcW w:w="0" w:type="auto"/>
            <w:tcBorders>
              <w:top w:val="single" w:sz="6" w:space="0" w:color="0000FF"/>
              <w:left w:val="single" w:sz="6" w:space="0" w:color="0000FF"/>
              <w:bottom w:val="single" w:sz="6" w:space="0" w:color="0000FF"/>
              <w:right w:val="single" w:sz="6" w:space="0" w:color="0000FF"/>
            </w:tcBorders>
            <w:vAlign w:val="center"/>
            <w:hideMark/>
          </w:tcPr>
          <w:p w14:paraId="1D9B01C0" w14:textId="77777777" w:rsidR="00781FAD" w:rsidRPr="00781FAD" w:rsidRDefault="00781FAD" w:rsidP="00781FAD">
            <w:pPr>
              <w:spacing w:before="100" w:beforeAutospacing="1" w:after="100" w:afterAutospacing="1"/>
              <w:ind w:left="60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Matches the preceding element one or more times.</w:t>
            </w:r>
          </w:p>
        </w:tc>
        <w:tc>
          <w:tcPr>
            <w:tcW w:w="0" w:type="auto"/>
            <w:tcBorders>
              <w:top w:val="single" w:sz="6" w:space="0" w:color="0000FF"/>
              <w:left w:val="single" w:sz="6" w:space="0" w:color="0000FF"/>
              <w:bottom w:val="single" w:sz="6" w:space="0" w:color="0000FF"/>
              <w:right w:val="single" w:sz="6" w:space="0" w:color="0000FF"/>
            </w:tcBorders>
            <w:vAlign w:val="center"/>
            <w:hideMark/>
          </w:tcPr>
          <w:p w14:paraId="5E9ED900" w14:textId="77777777" w:rsidR="00781FAD" w:rsidRPr="00781FAD" w:rsidRDefault="00781FAD" w:rsidP="00781FAD">
            <w:pPr>
              <w:spacing w:before="100" w:beforeAutospacing="1" w:after="100" w:afterAutospacing="1"/>
              <w:ind w:left="60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10+1 matches "101", "1001", etc.</w:t>
            </w:r>
          </w:p>
        </w:tc>
      </w:tr>
      <w:tr w:rsidR="00781FAD" w:rsidRPr="00781FAD" w14:paraId="5AD0D285" w14:textId="77777777" w:rsidTr="00781FAD">
        <w:trPr>
          <w:tblHeader/>
          <w:jc w:val="center"/>
        </w:trPr>
        <w:tc>
          <w:tcPr>
            <w:tcW w:w="0" w:type="auto"/>
            <w:tcBorders>
              <w:top w:val="single" w:sz="6" w:space="0" w:color="0000FF"/>
              <w:left w:val="single" w:sz="6" w:space="0" w:color="0000FF"/>
              <w:bottom w:val="single" w:sz="6" w:space="0" w:color="0000FF"/>
              <w:right w:val="single" w:sz="6" w:space="0" w:color="0000FF"/>
            </w:tcBorders>
            <w:vAlign w:val="center"/>
            <w:hideMark/>
          </w:tcPr>
          <w:p w14:paraId="4F9958AA" w14:textId="77777777" w:rsidR="00781FAD" w:rsidRPr="00781FAD" w:rsidRDefault="00781FAD" w:rsidP="00781FAD">
            <w:pPr>
              <w:spacing w:before="0" w:after="0"/>
              <w:ind w:left="0" w:right="0"/>
              <w:jc w:val="center"/>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{m}</w:t>
            </w:r>
          </w:p>
        </w:tc>
        <w:tc>
          <w:tcPr>
            <w:tcW w:w="0" w:type="auto"/>
            <w:tcBorders>
              <w:top w:val="single" w:sz="6" w:space="0" w:color="0000FF"/>
              <w:left w:val="single" w:sz="6" w:space="0" w:color="0000FF"/>
              <w:bottom w:val="single" w:sz="6" w:space="0" w:color="0000FF"/>
              <w:right w:val="single" w:sz="6" w:space="0" w:color="0000FF"/>
            </w:tcBorders>
            <w:vAlign w:val="center"/>
            <w:hideMark/>
          </w:tcPr>
          <w:p w14:paraId="48EB4EAB" w14:textId="77777777" w:rsidR="00781FAD" w:rsidRPr="00781FAD" w:rsidRDefault="00781FAD" w:rsidP="00781FAD">
            <w:pPr>
              <w:spacing w:before="100" w:beforeAutospacing="1" w:after="100" w:afterAutospacing="1"/>
              <w:ind w:left="60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Matches the preceding element exactly m times.</w:t>
            </w:r>
          </w:p>
        </w:tc>
        <w:tc>
          <w:tcPr>
            <w:tcW w:w="0" w:type="auto"/>
            <w:tcBorders>
              <w:top w:val="single" w:sz="6" w:space="0" w:color="0000FF"/>
              <w:left w:val="single" w:sz="6" w:space="0" w:color="0000FF"/>
              <w:bottom w:val="single" w:sz="6" w:space="0" w:color="0000FF"/>
              <w:right w:val="single" w:sz="6" w:space="0" w:color="0000FF"/>
            </w:tcBorders>
            <w:vAlign w:val="center"/>
            <w:hideMark/>
          </w:tcPr>
          <w:p w14:paraId="0635D8F5" w14:textId="77777777" w:rsidR="00781FAD" w:rsidRPr="00781FAD" w:rsidRDefault="00781FAD" w:rsidP="00781FAD">
            <w:pPr>
              <w:spacing w:before="100" w:beforeAutospacing="1" w:after="100" w:afterAutospacing="1"/>
              <w:ind w:left="60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10{4}1 matches "100001"</w:t>
            </w:r>
          </w:p>
        </w:tc>
      </w:tr>
      <w:tr w:rsidR="00781FAD" w:rsidRPr="00781FAD" w14:paraId="61098098" w14:textId="77777777" w:rsidTr="00781FAD">
        <w:trPr>
          <w:tblHeader/>
          <w:jc w:val="center"/>
        </w:trPr>
        <w:tc>
          <w:tcPr>
            <w:tcW w:w="0" w:type="auto"/>
            <w:tcBorders>
              <w:top w:val="single" w:sz="6" w:space="0" w:color="0000FF"/>
              <w:left w:val="single" w:sz="6" w:space="0" w:color="0000FF"/>
              <w:bottom w:val="single" w:sz="6" w:space="0" w:color="0000FF"/>
              <w:right w:val="single" w:sz="6" w:space="0" w:color="0000FF"/>
            </w:tcBorders>
            <w:vAlign w:val="center"/>
            <w:hideMark/>
          </w:tcPr>
          <w:p w14:paraId="182915E8" w14:textId="77777777" w:rsidR="00781FAD" w:rsidRPr="00781FAD" w:rsidRDefault="00781FAD" w:rsidP="00781FAD">
            <w:pPr>
              <w:spacing w:before="0" w:after="0"/>
              <w:ind w:left="0" w:right="0"/>
              <w:jc w:val="center"/>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{m,}</w:t>
            </w:r>
          </w:p>
        </w:tc>
        <w:tc>
          <w:tcPr>
            <w:tcW w:w="0" w:type="auto"/>
            <w:tcBorders>
              <w:top w:val="single" w:sz="6" w:space="0" w:color="0000FF"/>
              <w:left w:val="single" w:sz="6" w:space="0" w:color="0000FF"/>
              <w:bottom w:val="single" w:sz="6" w:space="0" w:color="0000FF"/>
              <w:right w:val="single" w:sz="6" w:space="0" w:color="0000FF"/>
            </w:tcBorders>
            <w:vAlign w:val="center"/>
            <w:hideMark/>
          </w:tcPr>
          <w:p w14:paraId="7B3A13BC" w14:textId="77777777" w:rsidR="00781FAD" w:rsidRPr="00781FAD" w:rsidRDefault="00781FAD" w:rsidP="00781FAD">
            <w:pPr>
              <w:spacing w:before="100" w:beforeAutospacing="1" w:after="100" w:afterAutospacing="1"/>
              <w:ind w:left="60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Matches the preceding element m or more times.</w:t>
            </w:r>
          </w:p>
        </w:tc>
        <w:tc>
          <w:tcPr>
            <w:tcW w:w="0" w:type="auto"/>
            <w:tcBorders>
              <w:top w:val="single" w:sz="6" w:space="0" w:color="0000FF"/>
              <w:left w:val="single" w:sz="6" w:space="0" w:color="0000FF"/>
              <w:bottom w:val="single" w:sz="6" w:space="0" w:color="0000FF"/>
              <w:right w:val="single" w:sz="6" w:space="0" w:color="0000FF"/>
            </w:tcBorders>
            <w:vAlign w:val="center"/>
            <w:hideMark/>
          </w:tcPr>
          <w:p w14:paraId="7E1404CF" w14:textId="77777777" w:rsidR="00781FAD" w:rsidRPr="00781FAD" w:rsidRDefault="00781FAD" w:rsidP="00781FAD">
            <w:pPr>
              <w:spacing w:before="100" w:beforeAutospacing="1" w:after="100" w:afterAutospacing="1"/>
              <w:ind w:left="60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10{3,}1 matches "10001", "100001", "1000000001", etc.</w:t>
            </w:r>
          </w:p>
        </w:tc>
      </w:tr>
      <w:tr w:rsidR="00781FAD" w:rsidRPr="00781FAD" w14:paraId="30E5F07D" w14:textId="77777777" w:rsidTr="00781FAD">
        <w:trPr>
          <w:tblHeader/>
          <w:jc w:val="center"/>
        </w:trPr>
        <w:tc>
          <w:tcPr>
            <w:tcW w:w="0" w:type="auto"/>
            <w:tcBorders>
              <w:top w:val="single" w:sz="6" w:space="0" w:color="0000FF"/>
              <w:left w:val="single" w:sz="6" w:space="0" w:color="0000FF"/>
              <w:bottom w:val="single" w:sz="6" w:space="0" w:color="0000FF"/>
              <w:right w:val="single" w:sz="6" w:space="0" w:color="0000FF"/>
            </w:tcBorders>
            <w:vAlign w:val="center"/>
            <w:hideMark/>
          </w:tcPr>
          <w:p w14:paraId="449729C0" w14:textId="77777777" w:rsidR="00781FAD" w:rsidRPr="00781FAD" w:rsidRDefault="00781FAD" w:rsidP="00781FAD">
            <w:pPr>
              <w:spacing w:before="0" w:after="0"/>
              <w:ind w:left="0" w:right="0"/>
              <w:jc w:val="center"/>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{m,n}</w:t>
            </w:r>
          </w:p>
        </w:tc>
        <w:tc>
          <w:tcPr>
            <w:tcW w:w="0" w:type="auto"/>
            <w:tcBorders>
              <w:top w:val="single" w:sz="6" w:space="0" w:color="0000FF"/>
              <w:left w:val="single" w:sz="6" w:space="0" w:color="0000FF"/>
              <w:bottom w:val="single" w:sz="6" w:space="0" w:color="0000FF"/>
              <w:right w:val="single" w:sz="6" w:space="0" w:color="0000FF"/>
            </w:tcBorders>
            <w:vAlign w:val="center"/>
            <w:hideMark/>
          </w:tcPr>
          <w:p w14:paraId="76297F1E" w14:textId="77777777" w:rsidR="00781FAD" w:rsidRPr="00781FAD" w:rsidRDefault="00781FAD" w:rsidP="00781FAD">
            <w:pPr>
              <w:spacing w:before="100" w:beforeAutospacing="1" w:after="100" w:afterAutospacing="1"/>
              <w:ind w:left="60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Matches the preceding element minimum m and   maximum n times.</w:t>
            </w:r>
          </w:p>
        </w:tc>
        <w:tc>
          <w:tcPr>
            <w:tcW w:w="0" w:type="auto"/>
            <w:tcBorders>
              <w:top w:val="single" w:sz="6" w:space="0" w:color="0000FF"/>
              <w:left w:val="single" w:sz="6" w:space="0" w:color="0000FF"/>
              <w:bottom w:val="single" w:sz="6" w:space="0" w:color="0000FF"/>
              <w:right w:val="single" w:sz="6" w:space="0" w:color="0000FF"/>
            </w:tcBorders>
            <w:vAlign w:val="center"/>
            <w:hideMark/>
          </w:tcPr>
          <w:p w14:paraId="30FE8FF8" w14:textId="77777777" w:rsidR="00781FAD" w:rsidRPr="00781FAD" w:rsidRDefault="00781FAD" w:rsidP="00781FAD">
            <w:pPr>
              <w:spacing w:before="100" w:beforeAutospacing="1" w:after="100" w:afterAutospacing="1"/>
              <w:ind w:left="60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xy{2,3}z matches "xyyz" and "xyyyz"</w:t>
            </w:r>
          </w:p>
        </w:tc>
      </w:tr>
    </w:tbl>
    <w:p w14:paraId="0047CB9F" w14:textId="75C25FC7" w:rsidR="00781FAD" w:rsidRDefault="00781FAD" w:rsidP="00781FAD">
      <w:pPr>
        <w:spacing w:before="100" w:beforeAutospacing="1" w:after="100" w:afterAutospacing="1"/>
        <w:ind w:left="0" w:right="0"/>
        <w:rPr>
          <w:rFonts w:ascii="Roboto" w:eastAsia="Times New Roman" w:hAnsi="Roboto" w:cs="Times New Roman"/>
          <w:color w:val="000000"/>
          <w:kern w:val="0"/>
          <w:sz w:val="27"/>
          <w:szCs w:val="27"/>
          <w:lang w:val="en-IN" w:eastAsia="en-IN"/>
        </w:rPr>
      </w:pPr>
      <w:r w:rsidRPr="00781FAD">
        <w:rPr>
          <w:rFonts w:ascii="Roboto" w:eastAsia="Times New Roman" w:hAnsi="Roboto" w:cs="Times New Roman"/>
          <w:color w:val="000000"/>
          <w:kern w:val="0"/>
          <w:sz w:val="27"/>
          <w:szCs w:val="27"/>
          <w:lang w:val="en-IN" w:eastAsia="en-IN"/>
        </w:rPr>
        <w:lastRenderedPageBreak/>
        <w:t>Let us look at some predefined character sets next.</w:t>
      </w:r>
    </w:p>
    <w:p w14:paraId="7945DC0F" w14:textId="77777777" w:rsidR="00781FAD" w:rsidRDefault="00781FAD" w:rsidP="00781FAD">
      <w:pPr>
        <w:spacing w:before="100" w:beforeAutospacing="1" w:after="100" w:afterAutospacing="1"/>
        <w:ind w:left="0" w:right="0"/>
        <w:rPr>
          <w:rFonts w:ascii="Roboto" w:eastAsia="Times New Roman" w:hAnsi="Roboto" w:cs="Times New Roman"/>
          <w:color w:val="000000"/>
          <w:kern w:val="0"/>
          <w:sz w:val="27"/>
          <w:szCs w:val="27"/>
          <w:lang w:val="en-IN" w:eastAsia="en-IN"/>
        </w:rPr>
      </w:pPr>
    </w:p>
    <w:p w14:paraId="213E63A1" w14:textId="2C5F2844" w:rsidR="00781FAD" w:rsidRPr="00781FAD" w:rsidRDefault="00781FAD" w:rsidP="00781FAD">
      <w:pPr>
        <w:spacing w:before="100" w:beforeAutospacing="1" w:after="100" w:afterAutospacing="1"/>
        <w:ind w:left="0" w:right="0"/>
        <w:rPr>
          <w:rFonts w:ascii="Roboto" w:eastAsia="Times New Roman" w:hAnsi="Roboto" w:cs="Times New Roman"/>
          <w:color w:val="000000"/>
          <w:kern w:val="0"/>
          <w:sz w:val="40"/>
          <w:szCs w:val="40"/>
          <w:lang w:val="en-IN" w:eastAsia="en-IN"/>
        </w:rPr>
      </w:pPr>
      <w:r w:rsidRPr="00781FAD">
        <w:rPr>
          <w:rFonts w:ascii="Roboto" w:eastAsia="Times New Roman" w:hAnsi="Roboto" w:cs="Times New Roman"/>
          <w:color w:val="000000"/>
          <w:kern w:val="0"/>
          <w:sz w:val="40"/>
          <w:szCs w:val="40"/>
          <w:lang w:val="en-IN" w:eastAsia="en-IN"/>
        </w:rPr>
        <w:t>Predefined Character Classes:</w:t>
      </w:r>
    </w:p>
    <w:p w14:paraId="7B57E2D1" w14:textId="08182489" w:rsidR="00781FAD" w:rsidRPr="00781FAD" w:rsidRDefault="00781FAD" w:rsidP="00781FAD">
      <w:pPr>
        <w:spacing w:before="100" w:beforeAutospacing="1" w:after="100" w:afterAutospacing="1"/>
        <w:ind w:left="0" w:right="0"/>
        <w:rPr>
          <w:rFonts w:ascii="Roboto" w:eastAsia="Times New Roman" w:hAnsi="Roboto" w:cs="Times New Roman"/>
          <w:color w:val="000000"/>
          <w:kern w:val="0"/>
          <w:sz w:val="27"/>
          <w:szCs w:val="27"/>
          <w:lang w:val="en-IN" w:eastAsia="en-IN"/>
        </w:rPr>
      </w:pPr>
      <w:r w:rsidRPr="00781FAD">
        <w:rPr>
          <w:rFonts w:ascii="Roboto" w:eastAsia="Times New Roman" w:hAnsi="Roboto" w:cs="Times New Roman"/>
          <w:color w:val="000000"/>
          <w:kern w:val="0"/>
          <w:sz w:val="27"/>
          <w:szCs w:val="27"/>
          <w:lang w:val="en-IN" w:eastAsia="en-IN"/>
        </w:rPr>
        <w:t>Now that we have seen different metacharacters and quantifiers, let's see some predefined classes used in Regex. These "predefined classes" can be used as alternatives to standard Regex written using only meta characters and literals.</w:t>
      </w:r>
    </w:p>
    <w:tbl>
      <w:tblPr>
        <w:tblW w:w="0" w:type="auto"/>
        <w:jc w:val="center"/>
        <w:tblBorders>
          <w:top w:val="single" w:sz="6" w:space="0" w:color="0000FF"/>
          <w:left w:val="single" w:sz="6" w:space="0" w:color="0000FF"/>
          <w:bottom w:val="single" w:sz="6" w:space="0" w:color="0000FF"/>
          <w:right w:val="single" w:sz="6" w:space="0" w:color="0000FF"/>
        </w:tblBorders>
        <w:tblCellMar>
          <w:left w:w="0" w:type="dxa"/>
          <w:right w:w="0" w:type="dxa"/>
        </w:tblCellMar>
        <w:tblLook w:val="04A0" w:firstRow="1" w:lastRow="0" w:firstColumn="1" w:lastColumn="0" w:noHBand="0" w:noVBand="1"/>
        <w:tblDescription w:val="This table describes the different ArrayListIterator methods"/>
      </w:tblPr>
      <w:tblGrid>
        <w:gridCol w:w="2126"/>
        <w:gridCol w:w="6355"/>
        <w:gridCol w:w="2319"/>
      </w:tblGrid>
      <w:tr w:rsidR="00781FAD" w:rsidRPr="00781FAD" w14:paraId="66A21AC4" w14:textId="77777777" w:rsidTr="00781FAD">
        <w:trPr>
          <w:tblHeader/>
          <w:jc w:val="center"/>
        </w:trPr>
        <w:tc>
          <w:tcPr>
            <w:tcW w:w="0" w:type="auto"/>
            <w:gridSpan w:val="3"/>
            <w:tcBorders>
              <w:top w:val="nil"/>
              <w:left w:val="nil"/>
              <w:bottom w:val="nil"/>
              <w:right w:val="nil"/>
            </w:tcBorders>
            <w:shd w:val="clear" w:color="auto" w:fill="6495ED"/>
            <w:vAlign w:val="center"/>
            <w:hideMark/>
          </w:tcPr>
          <w:p w14:paraId="75A56F0C" w14:textId="77777777" w:rsidR="00781FAD" w:rsidRPr="00781FAD" w:rsidRDefault="00781FAD" w:rsidP="00781FAD">
            <w:pPr>
              <w:spacing w:before="100" w:beforeAutospacing="1" w:after="100" w:afterAutospacing="1"/>
              <w:ind w:left="0" w:right="0"/>
              <w:jc w:val="center"/>
              <w:outlineLvl w:val="2"/>
              <w:rPr>
                <w:rFonts w:ascii="Times New Roman" w:eastAsia="Times New Roman" w:hAnsi="Times New Roman" w:cs="Times New Roman"/>
                <w:b/>
                <w:bCs/>
                <w:color w:val="auto"/>
                <w:kern w:val="0"/>
                <w:sz w:val="27"/>
                <w:szCs w:val="27"/>
                <w:lang w:val="en-IN" w:eastAsia="en-IN"/>
              </w:rPr>
            </w:pPr>
            <w:r w:rsidRPr="00781FAD">
              <w:rPr>
                <w:rFonts w:ascii="Times New Roman" w:eastAsia="Times New Roman" w:hAnsi="Times New Roman" w:cs="Times New Roman"/>
                <w:b/>
                <w:bCs/>
                <w:color w:val="auto"/>
                <w:kern w:val="0"/>
                <w:sz w:val="27"/>
                <w:szCs w:val="27"/>
                <w:lang w:val="en-IN" w:eastAsia="en-IN"/>
              </w:rPr>
              <w:t>ArrayListIterator methods</w:t>
            </w:r>
          </w:p>
        </w:tc>
      </w:tr>
      <w:tr w:rsidR="00781FAD" w:rsidRPr="00781FAD" w14:paraId="3A7F3B97" w14:textId="77777777" w:rsidTr="00781FAD">
        <w:trPr>
          <w:tblHeader/>
          <w:jc w:val="center"/>
        </w:trPr>
        <w:tc>
          <w:tcPr>
            <w:tcW w:w="0" w:type="auto"/>
            <w:tcBorders>
              <w:top w:val="single" w:sz="6" w:space="0" w:color="0000FF"/>
              <w:left w:val="single" w:sz="6" w:space="0" w:color="0000FF"/>
              <w:bottom w:val="single" w:sz="6" w:space="0" w:color="0000FF"/>
              <w:right w:val="single" w:sz="6" w:space="0" w:color="0000FF"/>
            </w:tcBorders>
            <w:shd w:val="clear" w:color="auto" w:fill="6495ED"/>
            <w:vAlign w:val="center"/>
            <w:hideMark/>
          </w:tcPr>
          <w:p w14:paraId="73E9B155" w14:textId="77777777" w:rsidR="00781FAD" w:rsidRPr="00781FAD" w:rsidRDefault="00781FAD" w:rsidP="00781FAD">
            <w:pPr>
              <w:spacing w:before="100" w:beforeAutospacing="1" w:after="100" w:afterAutospacing="1"/>
              <w:ind w:left="0" w:right="0"/>
              <w:jc w:val="center"/>
              <w:textAlignment w:val="center"/>
              <w:outlineLvl w:val="2"/>
              <w:rPr>
                <w:rFonts w:ascii="Times New Roman" w:eastAsia="Times New Roman" w:hAnsi="Times New Roman" w:cs="Times New Roman"/>
                <w:b/>
                <w:bCs/>
                <w:color w:val="FFFFFF"/>
                <w:kern w:val="0"/>
                <w:sz w:val="27"/>
                <w:szCs w:val="27"/>
                <w:lang w:val="en-IN" w:eastAsia="en-IN"/>
              </w:rPr>
            </w:pPr>
            <w:r w:rsidRPr="00781FAD">
              <w:rPr>
                <w:rFonts w:ascii="Times New Roman" w:eastAsia="Times New Roman" w:hAnsi="Times New Roman" w:cs="Times New Roman"/>
                <w:b/>
                <w:bCs/>
                <w:color w:val="FFFFFF"/>
                <w:kern w:val="0"/>
                <w:sz w:val="27"/>
                <w:szCs w:val="27"/>
                <w:lang w:val="en-IN" w:eastAsia="en-IN"/>
              </w:rPr>
              <w:t>  Meta Character  </w:t>
            </w:r>
          </w:p>
        </w:tc>
        <w:tc>
          <w:tcPr>
            <w:tcW w:w="0" w:type="auto"/>
            <w:tcBorders>
              <w:top w:val="single" w:sz="6" w:space="0" w:color="0000FF"/>
              <w:left w:val="single" w:sz="6" w:space="0" w:color="0000FF"/>
              <w:bottom w:val="single" w:sz="6" w:space="0" w:color="0000FF"/>
              <w:right w:val="single" w:sz="6" w:space="0" w:color="0000FF"/>
            </w:tcBorders>
            <w:shd w:val="clear" w:color="auto" w:fill="6495ED"/>
            <w:vAlign w:val="center"/>
            <w:hideMark/>
          </w:tcPr>
          <w:p w14:paraId="67450BCD" w14:textId="77777777" w:rsidR="00781FAD" w:rsidRPr="00781FAD" w:rsidRDefault="00781FAD" w:rsidP="00781FAD">
            <w:pPr>
              <w:spacing w:before="100" w:beforeAutospacing="1" w:after="100" w:afterAutospacing="1"/>
              <w:ind w:left="0" w:right="0"/>
              <w:jc w:val="center"/>
              <w:textAlignment w:val="center"/>
              <w:outlineLvl w:val="2"/>
              <w:rPr>
                <w:rFonts w:ascii="Times New Roman" w:eastAsia="Times New Roman" w:hAnsi="Times New Roman" w:cs="Times New Roman"/>
                <w:b/>
                <w:bCs/>
                <w:color w:val="FFFFFF"/>
                <w:kern w:val="0"/>
                <w:sz w:val="27"/>
                <w:szCs w:val="27"/>
                <w:lang w:val="en-IN" w:eastAsia="en-IN"/>
              </w:rPr>
            </w:pPr>
            <w:r w:rsidRPr="00781FAD">
              <w:rPr>
                <w:rFonts w:ascii="Times New Roman" w:eastAsia="Times New Roman" w:hAnsi="Times New Roman" w:cs="Times New Roman"/>
                <w:b/>
                <w:bCs/>
                <w:color w:val="FFFFFF"/>
                <w:kern w:val="0"/>
                <w:sz w:val="27"/>
                <w:szCs w:val="27"/>
                <w:lang w:val="en-IN" w:eastAsia="en-IN"/>
              </w:rPr>
              <w:t>Description</w:t>
            </w:r>
          </w:p>
        </w:tc>
        <w:tc>
          <w:tcPr>
            <w:tcW w:w="0" w:type="auto"/>
            <w:tcBorders>
              <w:top w:val="single" w:sz="6" w:space="0" w:color="0000FF"/>
              <w:left w:val="single" w:sz="6" w:space="0" w:color="0000FF"/>
              <w:bottom w:val="single" w:sz="6" w:space="0" w:color="0000FF"/>
              <w:right w:val="single" w:sz="6" w:space="0" w:color="0000FF"/>
            </w:tcBorders>
            <w:shd w:val="clear" w:color="auto" w:fill="6495ED"/>
            <w:vAlign w:val="center"/>
            <w:hideMark/>
          </w:tcPr>
          <w:p w14:paraId="5EE2B679" w14:textId="77777777" w:rsidR="00781FAD" w:rsidRPr="00781FAD" w:rsidRDefault="00781FAD" w:rsidP="00781FAD">
            <w:pPr>
              <w:spacing w:before="100" w:beforeAutospacing="1" w:after="100" w:afterAutospacing="1"/>
              <w:ind w:left="0" w:right="0"/>
              <w:jc w:val="center"/>
              <w:textAlignment w:val="center"/>
              <w:outlineLvl w:val="2"/>
              <w:rPr>
                <w:rFonts w:ascii="Times New Roman" w:eastAsia="Times New Roman" w:hAnsi="Times New Roman" w:cs="Times New Roman"/>
                <w:b/>
                <w:bCs/>
                <w:color w:val="FFFFFF"/>
                <w:kern w:val="0"/>
                <w:sz w:val="27"/>
                <w:szCs w:val="27"/>
                <w:lang w:val="en-IN" w:eastAsia="en-IN"/>
              </w:rPr>
            </w:pPr>
            <w:r w:rsidRPr="00781FAD">
              <w:rPr>
                <w:rFonts w:ascii="Times New Roman" w:eastAsia="Times New Roman" w:hAnsi="Times New Roman" w:cs="Times New Roman"/>
                <w:b/>
                <w:bCs/>
                <w:color w:val="FFFFFF"/>
                <w:kern w:val="0"/>
                <w:sz w:val="27"/>
                <w:szCs w:val="27"/>
                <w:lang w:val="en-IN" w:eastAsia="en-IN"/>
              </w:rPr>
              <w:t>Example</w:t>
            </w:r>
          </w:p>
        </w:tc>
      </w:tr>
      <w:tr w:rsidR="00781FAD" w:rsidRPr="00781FAD" w14:paraId="7254DDA9" w14:textId="77777777" w:rsidTr="00781FAD">
        <w:trPr>
          <w:tblHeader/>
          <w:jc w:val="center"/>
        </w:trPr>
        <w:tc>
          <w:tcPr>
            <w:tcW w:w="0" w:type="auto"/>
            <w:tcBorders>
              <w:top w:val="single" w:sz="6" w:space="0" w:color="0000FF"/>
              <w:left w:val="single" w:sz="6" w:space="0" w:color="0000FF"/>
              <w:bottom w:val="single" w:sz="6" w:space="0" w:color="0000FF"/>
              <w:right w:val="single" w:sz="6" w:space="0" w:color="0000FF"/>
            </w:tcBorders>
            <w:vAlign w:val="center"/>
            <w:hideMark/>
          </w:tcPr>
          <w:p w14:paraId="3E1DDE75" w14:textId="77777777" w:rsidR="00781FAD" w:rsidRPr="00781FAD" w:rsidRDefault="00781FAD" w:rsidP="00781FAD">
            <w:pPr>
              <w:spacing w:before="0" w:after="0"/>
              <w:ind w:left="0" w:right="0"/>
              <w:jc w:val="center"/>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\w</w:t>
            </w:r>
          </w:p>
        </w:tc>
        <w:tc>
          <w:tcPr>
            <w:tcW w:w="0" w:type="auto"/>
            <w:tcBorders>
              <w:top w:val="single" w:sz="6" w:space="0" w:color="0000FF"/>
              <w:left w:val="single" w:sz="6" w:space="0" w:color="0000FF"/>
              <w:bottom w:val="single" w:sz="6" w:space="0" w:color="0000FF"/>
              <w:right w:val="single" w:sz="6" w:space="0" w:color="0000FF"/>
            </w:tcBorders>
            <w:vAlign w:val="center"/>
            <w:hideMark/>
          </w:tcPr>
          <w:p w14:paraId="1AEBF6BD" w14:textId="77777777" w:rsidR="00781FAD" w:rsidRPr="00781FAD" w:rsidRDefault="00781FAD" w:rsidP="00781FAD">
            <w:pPr>
              <w:spacing w:before="0" w:after="0"/>
              <w:ind w:left="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  Alphanumeric characters and the underscore  </w:t>
            </w:r>
          </w:p>
        </w:tc>
        <w:tc>
          <w:tcPr>
            <w:tcW w:w="0" w:type="auto"/>
            <w:tcBorders>
              <w:top w:val="single" w:sz="6" w:space="0" w:color="0000FF"/>
              <w:left w:val="single" w:sz="6" w:space="0" w:color="0000FF"/>
              <w:bottom w:val="single" w:sz="6" w:space="0" w:color="0000FF"/>
              <w:right w:val="single" w:sz="6" w:space="0" w:color="0000FF"/>
            </w:tcBorders>
            <w:vAlign w:val="center"/>
            <w:hideMark/>
          </w:tcPr>
          <w:p w14:paraId="69656808" w14:textId="77777777" w:rsidR="00781FAD" w:rsidRPr="00781FAD" w:rsidRDefault="00781FAD" w:rsidP="00781FAD">
            <w:pPr>
              <w:spacing w:before="0" w:after="0"/>
              <w:ind w:left="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  [A-Za-z0-9_]  </w:t>
            </w:r>
          </w:p>
        </w:tc>
      </w:tr>
      <w:tr w:rsidR="00781FAD" w:rsidRPr="00781FAD" w14:paraId="7B995E6E" w14:textId="77777777" w:rsidTr="00781FAD">
        <w:trPr>
          <w:tblHeader/>
          <w:jc w:val="center"/>
        </w:trPr>
        <w:tc>
          <w:tcPr>
            <w:tcW w:w="0" w:type="auto"/>
            <w:tcBorders>
              <w:top w:val="single" w:sz="6" w:space="0" w:color="0000FF"/>
              <w:left w:val="single" w:sz="6" w:space="0" w:color="0000FF"/>
              <w:bottom w:val="single" w:sz="6" w:space="0" w:color="0000FF"/>
              <w:right w:val="single" w:sz="6" w:space="0" w:color="0000FF"/>
            </w:tcBorders>
            <w:vAlign w:val="center"/>
            <w:hideMark/>
          </w:tcPr>
          <w:p w14:paraId="3CC885AB" w14:textId="794DF5E0" w:rsidR="00781FAD" w:rsidRPr="00781FAD" w:rsidRDefault="00781FAD" w:rsidP="00781FAD">
            <w:pPr>
              <w:spacing w:before="0" w:after="0"/>
              <w:ind w:left="0" w:right="0"/>
              <w:jc w:val="center"/>
              <w:rPr>
                <w:rFonts w:ascii="Times New Roman" w:eastAsia="Times New Roman" w:hAnsi="Times New Roman" w:cs="Times New Roman"/>
                <w:color w:val="auto"/>
                <w:kern w:val="0"/>
                <w:szCs w:val="24"/>
                <w:lang w:val="en-IN" w:eastAsia="en-IN"/>
              </w:rPr>
            </w:pPr>
            <w:r>
              <w:rPr>
                <w:rFonts w:ascii="Verdana" w:eastAsia="Times New Roman" w:hAnsi="Verdana" w:cs="Times New Roman"/>
                <w:b/>
                <w:bCs/>
                <w:color w:val="auto"/>
                <w:kern w:val="0"/>
                <w:szCs w:val="24"/>
                <w:lang w:val="en-IN" w:eastAsia="en-IN"/>
              </w:rPr>
              <w:t>\</w:t>
            </w:r>
            <w:r w:rsidRPr="00781FAD">
              <w:rPr>
                <w:rFonts w:ascii="Verdana" w:eastAsia="Times New Roman" w:hAnsi="Verdana" w:cs="Times New Roman"/>
                <w:b/>
                <w:bCs/>
                <w:color w:val="auto"/>
                <w:kern w:val="0"/>
                <w:szCs w:val="24"/>
                <w:lang w:val="en-IN" w:eastAsia="en-IN"/>
              </w:rPr>
              <w:t>W</w:t>
            </w:r>
          </w:p>
        </w:tc>
        <w:tc>
          <w:tcPr>
            <w:tcW w:w="0" w:type="auto"/>
            <w:tcBorders>
              <w:top w:val="single" w:sz="6" w:space="0" w:color="0000FF"/>
              <w:left w:val="single" w:sz="6" w:space="0" w:color="0000FF"/>
              <w:bottom w:val="single" w:sz="6" w:space="0" w:color="0000FF"/>
              <w:right w:val="single" w:sz="6" w:space="0" w:color="0000FF"/>
            </w:tcBorders>
            <w:vAlign w:val="center"/>
            <w:hideMark/>
          </w:tcPr>
          <w:p w14:paraId="73BCD2E6" w14:textId="77777777" w:rsidR="00781FAD" w:rsidRPr="00781FAD" w:rsidRDefault="00781FAD" w:rsidP="00781FAD">
            <w:pPr>
              <w:spacing w:before="0" w:after="0"/>
              <w:ind w:left="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  Non-word characters</w:t>
            </w:r>
          </w:p>
        </w:tc>
        <w:tc>
          <w:tcPr>
            <w:tcW w:w="0" w:type="auto"/>
            <w:tcBorders>
              <w:top w:val="single" w:sz="6" w:space="0" w:color="0000FF"/>
              <w:left w:val="single" w:sz="6" w:space="0" w:color="0000FF"/>
              <w:bottom w:val="single" w:sz="6" w:space="0" w:color="0000FF"/>
              <w:right w:val="single" w:sz="6" w:space="0" w:color="0000FF"/>
            </w:tcBorders>
            <w:vAlign w:val="center"/>
            <w:hideMark/>
          </w:tcPr>
          <w:p w14:paraId="2DF3C355" w14:textId="77777777" w:rsidR="00781FAD" w:rsidRPr="00781FAD" w:rsidRDefault="00781FAD" w:rsidP="00781FAD">
            <w:pPr>
              <w:spacing w:before="0" w:after="0"/>
              <w:ind w:left="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  [^A-Za-z0-9_]  </w:t>
            </w:r>
          </w:p>
        </w:tc>
      </w:tr>
      <w:tr w:rsidR="00781FAD" w:rsidRPr="00781FAD" w14:paraId="2B1D1E6D" w14:textId="77777777" w:rsidTr="00781FAD">
        <w:trPr>
          <w:tblHeader/>
          <w:jc w:val="center"/>
        </w:trPr>
        <w:tc>
          <w:tcPr>
            <w:tcW w:w="0" w:type="auto"/>
            <w:tcBorders>
              <w:top w:val="single" w:sz="6" w:space="0" w:color="0000FF"/>
              <w:left w:val="single" w:sz="6" w:space="0" w:color="0000FF"/>
              <w:bottom w:val="single" w:sz="6" w:space="0" w:color="0000FF"/>
              <w:right w:val="single" w:sz="6" w:space="0" w:color="0000FF"/>
            </w:tcBorders>
            <w:vAlign w:val="center"/>
            <w:hideMark/>
          </w:tcPr>
          <w:p w14:paraId="45C897E6" w14:textId="77777777" w:rsidR="00781FAD" w:rsidRPr="00781FAD" w:rsidRDefault="00781FAD" w:rsidP="00781FAD">
            <w:pPr>
              <w:spacing w:before="0" w:after="0"/>
              <w:ind w:left="0" w:right="0"/>
              <w:jc w:val="center"/>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\d</w:t>
            </w:r>
          </w:p>
        </w:tc>
        <w:tc>
          <w:tcPr>
            <w:tcW w:w="0" w:type="auto"/>
            <w:tcBorders>
              <w:top w:val="single" w:sz="6" w:space="0" w:color="0000FF"/>
              <w:left w:val="single" w:sz="6" w:space="0" w:color="0000FF"/>
              <w:bottom w:val="single" w:sz="6" w:space="0" w:color="0000FF"/>
              <w:right w:val="single" w:sz="6" w:space="0" w:color="0000FF"/>
            </w:tcBorders>
            <w:vAlign w:val="center"/>
            <w:hideMark/>
          </w:tcPr>
          <w:p w14:paraId="3B7828CC" w14:textId="77777777" w:rsidR="00781FAD" w:rsidRPr="00781FAD" w:rsidRDefault="00781FAD" w:rsidP="00781FAD">
            <w:pPr>
              <w:spacing w:before="0" w:after="0"/>
              <w:ind w:left="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  Digits</w:t>
            </w:r>
          </w:p>
        </w:tc>
        <w:tc>
          <w:tcPr>
            <w:tcW w:w="0" w:type="auto"/>
            <w:tcBorders>
              <w:top w:val="single" w:sz="6" w:space="0" w:color="0000FF"/>
              <w:left w:val="single" w:sz="6" w:space="0" w:color="0000FF"/>
              <w:bottom w:val="single" w:sz="6" w:space="0" w:color="0000FF"/>
              <w:right w:val="single" w:sz="6" w:space="0" w:color="0000FF"/>
            </w:tcBorders>
            <w:vAlign w:val="center"/>
            <w:hideMark/>
          </w:tcPr>
          <w:p w14:paraId="0BC1F693" w14:textId="77777777" w:rsidR="00781FAD" w:rsidRPr="00781FAD" w:rsidRDefault="00781FAD" w:rsidP="00781FAD">
            <w:pPr>
              <w:spacing w:before="0" w:after="0"/>
              <w:ind w:left="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  [0-9]  </w:t>
            </w:r>
          </w:p>
        </w:tc>
      </w:tr>
      <w:tr w:rsidR="00781FAD" w:rsidRPr="00781FAD" w14:paraId="173666B3" w14:textId="77777777" w:rsidTr="00781FAD">
        <w:trPr>
          <w:tblHeader/>
          <w:jc w:val="center"/>
        </w:trPr>
        <w:tc>
          <w:tcPr>
            <w:tcW w:w="0" w:type="auto"/>
            <w:tcBorders>
              <w:top w:val="single" w:sz="6" w:space="0" w:color="0000FF"/>
              <w:left w:val="single" w:sz="6" w:space="0" w:color="0000FF"/>
              <w:bottom w:val="single" w:sz="6" w:space="0" w:color="0000FF"/>
              <w:right w:val="single" w:sz="6" w:space="0" w:color="0000FF"/>
            </w:tcBorders>
            <w:vAlign w:val="center"/>
            <w:hideMark/>
          </w:tcPr>
          <w:p w14:paraId="1724F7D8" w14:textId="77777777" w:rsidR="00781FAD" w:rsidRPr="00781FAD" w:rsidRDefault="00781FAD" w:rsidP="00781FAD">
            <w:pPr>
              <w:spacing w:before="0" w:after="0"/>
              <w:ind w:left="0" w:right="0"/>
              <w:jc w:val="center"/>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\D</w:t>
            </w:r>
          </w:p>
        </w:tc>
        <w:tc>
          <w:tcPr>
            <w:tcW w:w="0" w:type="auto"/>
            <w:tcBorders>
              <w:top w:val="single" w:sz="6" w:space="0" w:color="0000FF"/>
              <w:left w:val="single" w:sz="6" w:space="0" w:color="0000FF"/>
              <w:bottom w:val="single" w:sz="6" w:space="0" w:color="0000FF"/>
              <w:right w:val="single" w:sz="6" w:space="0" w:color="0000FF"/>
            </w:tcBorders>
            <w:vAlign w:val="center"/>
            <w:hideMark/>
          </w:tcPr>
          <w:p w14:paraId="0044CE73" w14:textId="77777777" w:rsidR="00781FAD" w:rsidRPr="00781FAD" w:rsidRDefault="00781FAD" w:rsidP="00781FAD">
            <w:pPr>
              <w:spacing w:before="0" w:after="0"/>
              <w:ind w:left="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  Non-digits</w:t>
            </w:r>
          </w:p>
        </w:tc>
        <w:tc>
          <w:tcPr>
            <w:tcW w:w="0" w:type="auto"/>
            <w:tcBorders>
              <w:top w:val="single" w:sz="6" w:space="0" w:color="0000FF"/>
              <w:left w:val="single" w:sz="6" w:space="0" w:color="0000FF"/>
              <w:bottom w:val="single" w:sz="6" w:space="0" w:color="0000FF"/>
              <w:right w:val="single" w:sz="6" w:space="0" w:color="0000FF"/>
            </w:tcBorders>
            <w:vAlign w:val="center"/>
            <w:hideMark/>
          </w:tcPr>
          <w:p w14:paraId="6AB0AEFF" w14:textId="77777777" w:rsidR="00781FAD" w:rsidRPr="00781FAD" w:rsidRDefault="00781FAD" w:rsidP="00781FAD">
            <w:pPr>
              <w:spacing w:before="0" w:after="0"/>
              <w:ind w:left="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  [^0-9]</w:t>
            </w:r>
          </w:p>
        </w:tc>
      </w:tr>
      <w:tr w:rsidR="00781FAD" w:rsidRPr="00781FAD" w14:paraId="01A4D5E7" w14:textId="77777777" w:rsidTr="00781FAD">
        <w:trPr>
          <w:tblHeader/>
          <w:jc w:val="center"/>
        </w:trPr>
        <w:tc>
          <w:tcPr>
            <w:tcW w:w="0" w:type="auto"/>
            <w:tcBorders>
              <w:top w:val="single" w:sz="6" w:space="0" w:color="0000FF"/>
              <w:left w:val="single" w:sz="6" w:space="0" w:color="0000FF"/>
              <w:bottom w:val="single" w:sz="6" w:space="0" w:color="0000FF"/>
              <w:right w:val="single" w:sz="6" w:space="0" w:color="0000FF"/>
            </w:tcBorders>
            <w:vAlign w:val="center"/>
            <w:hideMark/>
          </w:tcPr>
          <w:p w14:paraId="1D0E9EC5" w14:textId="77777777" w:rsidR="00781FAD" w:rsidRPr="00781FAD" w:rsidRDefault="00781FAD" w:rsidP="00781FAD">
            <w:pPr>
              <w:spacing w:before="0" w:after="0"/>
              <w:ind w:left="0" w:right="0"/>
              <w:jc w:val="center"/>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\s</w:t>
            </w:r>
          </w:p>
        </w:tc>
        <w:tc>
          <w:tcPr>
            <w:tcW w:w="0" w:type="auto"/>
            <w:tcBorders>
              <w:top w:val="single" w:sz="6" w:space="0" w:color="0000FF"/>
              <w:left w:val="single" w:sz="6" w:space="0" w:color="0000FF"/>
              <w:bottom w:val="single" w:sz="6" w:space="0" w:color="0000FF"/>
              <w:right w:val="single" w:sz="6" w:space="0" w:color="0000FF"/>
            </w:tcBorders>
            <w:vAlign w:val="center"/>
            <w:hideMark/>
          </w:tcPr>
          <w:p w14:paraId="54EDB8D1" w14:textId="77777777" w:rsidR="00781FAD" w:rsidRPr="00781FAD" w:rsidRDefault="00781FAD" w:rsidP="00781FAD">
            <w:pPr>
              <w:spacing w:before="0" w:after="0"/>
              <w:ind w:left="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  Whitespace characters</w:t>
            </w:r>
          </w:p>
        </w:tc>
        <w:tc>
          <w:tcPr>
            <w:tcW w:w="0" w:type="auto"/>
            <w:tcBorders>
              <w:top w:val="single" w:sz="6" w:space="0" w:color="0000FF"/>
              <w:left w:val="single" w:sz="6" w:space="0" w:color="0000FF"/>
              <w:bottom w:val="single" w:sz="6" w:space="0" w:color="0000FF"/>
              <w:right w:val="single" w:sz="6" w:space="0" w:color="0000FF"/>
            </w:tcBorders>
            <w:vAlign w:val="center"/>
            <w:hideMark/>
          </w:tcPr>
          <w:p w14:paraId="3ED80E2E" w14:textId="77777777" w:rsidR="00781FAD" w:rsidRPr="00781FAD" w:rsidRDefault="00781FAD" w:rsidP="00781FAD">
            <w:pPr>
              <w:spacing w:before="0" w:after="0"/>
              <w:ind w:left="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  [\t\n\f\r)</w:t>
            </w:r>
          </w:p>
        </w:tc>
      </w:tr>
      <w:tr w:rsidR="00781FAD" w:rsidRPr="00781FAD" w14:paraId="5292F190" w14:textId="77777777" w:rsidTr="00781FAD">
        <w:trPr>
          <w:tblHeader/>
          <w:jc w:val="center"/>
        </w:trPr>
        <w:tc>
          <w:tcPr>
            <w:tcW w:w="0" w:type="auto"/>
            <w:tcBorders>
              <w:top w:val="single" w:sz="6" w:space="0" w:color="0000FF"/>
              <w:left w:val="single" w:sz="6" w:space="0" w:color="0000FF"/>
              <w:bottom w:val="single" w:sz="6" w:space="0" w:color="0000FF"/>
              <w:right w:val="single" w:sz="6" w:space="0" w:color="0000FF"/>
            </w:tcBorders>
            <w:vAlign w:val="center"/>
            <w:hideMark/>
          </w:tcPr>
          <w:p w14:paraId="2BAEB491" w14:textId="77777777" w:rsidR="00781FAD" w:rsidRPr="00781FAD" w:rsidRDefault="00781FAD" w:rsidP="00781FAD">
            <w:pPr>
              <w:spacing w:before="0" w:after="0"/>
              <w:ind w:left="0" w:right="0"/>
              <w:jc w:val="center"/>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\S</w:t>
            </w:r>
          </w:p>
        </w:tc>
        <w:tc>
          <w:tcPr>
            <w:tcW w:w="0" w:type="auto"/>
            <w:tcBorders>
              <w:top w:val="single" w:sz="6" w:space="0" w:color="0000FF"/>
              <w:left w:val="single" w:sz="6" w:space="0" w:color="0000FF"/>
              <w:bottom w:val="single" w:sz="6" w:space="0" w:color="0000FF"/>
              <w:right w:val="single" w:sz="6" w:space="0" w:color="0000FF"/>
            </w:tcBorders>
            <w:vAlign w:val="center"/>
            <w:hideMark/>
          </w:tcPr>
          <w:p w14:paraId="6851FA9D" w14:textId="77777777" w:rsidR="00781FAD" w:rsidRPr="00781FAD" w:rsidRDefault="00781FAD" w:rsidP="00781FAD">
            <w:pPr>
              <w:spacing w:before="0" w:after="0"/>
              <w:ind w:left="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  Non-whitespace characters</w:t>
            </w:r>
          </w:p>
        </w:tc>
        <w:tc>
          <w:tcPr>
            <w:tcW w:w="0" w:type="auto"/>
            <w:tcBorders>
              <w:top w:val="single" w:sz="6" w:space="0" w:color="0000FF"/>
              <w:left w:val="single" w:sz="6" w:space="0" w:color="0000FF"/>
              <w:bottom w:val="single" w:sz="6" w:space="0" w:color="0000FF"/>
              <w:right w:val="single" w:sz="6" w:space="0" w:color="0000FF"/>
            </w:tcBorders>
            <w:vAlign w:val="center"/>
            <w:hideMark/>
          </w:tcPr>
          <w:p w14:paraId="2C083982" w14:textId="77777777" w:rsidR="00781FAD" w:rsidRPr="00781FAD" w:rsidRDefault="00781FAD" w:rsidP="00781FAD">
            <w:pPr>
              <w:spacing w:before="0" w:after="0"/>
              <w:ind w:left="0" w:right="0"/>
              <w:rPr>
                <w:rFonts w:ascii="Times New Roman" w:eastAsia="Times New Roman" w:hAnsi="Times New Roman" w:cs="Times New Roman"/>
                <w:color w:val="auto"/>
                <w:kern w:val="0"/>
                <w:szCs w:val="24"/>
                <w:lang w:val="en-IN" w:eastAsia="en-IN"/>
              </w:rPr>
            </w:pPr>
            <w:r w:rsidRPr="00781FAD">
              <w:rPr>
                <w:rFonts w:ascii="Verdana" w:eastAsia="Times New Roman" w:hAnsi="Verdana" w:cs="Times New Roman"/>
                <w:b/>
                <w:bCs/>
                <w:color w:val="auto"/>
                <w:kern w:val="0"/>
                <w:szCs w:val="24"/>
                <w:lang w:val="en-IN" w:eastAsia="en-IN"/>
              </w:rPr>
              <w:t>  [^\t\n\f\r]</w:t>
            </w:r>
          </w:p>
        </w:tc>
      </w:tr>
    </w:tbl>
    <w:p w14:paraId="6A4A0A23" w14:textId="77777777" w:rsidR="00781FAD" w:rsidRPr="00781FAD" w:rsidRDefault="00781FAD" w:rsidP="00781FAD">
      <w:pPr>
        <w:spacing w:before="100" w:beforeAutospacing="1" w:after="100" w:afterAutospacing="1"/>
        <w:ind w:left="0" w:right="0"/>
        <w:rPr>
          <w:rFonts w:ascii="Roboto" w:eastAsia="Times New Roman" w:hAnsi="Roboto" w:cs="Times New Roman"/>
          <w:color w:val="000000"/>
          <w:kern w:val="0"/>
          <w:sz w:val="27"/>
          <w:szCs w:val="27"/>
          <w:lang w:val="en-IN" w:eastAsia="en-IN"/>
        </w:rPr>
      </w:pPr>
      <w:r w:rsidRPr="00781FAD">
        <w:rPr>
          <w:rFonts w:ascii="Roboto" w:eastAsia="Times New Roman" w:hAnsi="Roboto" w:cs="Times New Roman"/>
          <w:color w:val="000000"/>
          <w:kern w:val="0"/>
          <w:sz w:val="27"/>
          <w:szCs w:val="27"/>
          <w:lang w:val="en-IN" w:eastAsia="en-IN"/>
        </w:rPr>
        <w:t> </w:t>
      </w:r>
    </w:p>
    <w:p w14:paraId="63F6E746" w14:textId="77777777" w:rsidR="00781FAD" w:rsidRPr="00781FAD" w:rsidRDefault="00781FAD" w:rsidP="00781FAD">
      <w:pPr>
        <w:spacing w:before="100" w:beforeAutospacing="1" w:after="100" w:afterAutospacing="1"/>
        <w:ind w:left="0" w:right="0"/>
        <w:rPr>
          <w:rFonts w:ascii="Roboto" w:eastAsia="Times New Roman" w:hAnsi="Roboto" w:cs="Times New Roman"/>
          <w:color w:val="000000"/>
          <w:kern w:val="0"/>
          <w:sz w:val="27"/>
          <w:szCs w:val="27"/>
          <w:lang w:val="en-IN" w:eastAsia="en-IN"/>
        </w:rPr>
      </w:pPr>
      <w:r w:rsidRPr="00781FAD">
        <w:rPr>
          <w:rFonts w:ascii="Roboto" w:eastAsia="Times New Roman" w:hAnsi="Roboto" w:cs="Times New Roman"/>
          <w:b/>
          <w:bCs/>
          <w:color w:val="000000"/>
          <w:kern w:val="0"/>
          <w:sz w:val="27"/>
          <w:szCs w:val="27"/>
          <w:lang w:val="en-IN" w:eastAsia="en-IN"/>
        </w:rPr>
        <w:t>Note</w:t>
      </w:r>
      <w:r w:rsidRPr="00781FAD">
        <w:rPr>
          <w:rFonts w:ascii="Roboto" w:eastAsia="Times New Roman" w:hAnsi="Roboto" w:cs="Times New Roman"/>
          <w:color w:val="000000"/>
          <w:kern w:val="0"/>
          <w:sz w:val="27"/>
          <w:szCs w:val="27"/>
          <w:lang w:val="en-IN" w:eastAsia="en-IN"/>
        </w:rPr>
        <w:t>:</w:t>
      </w:r>
    </w:p>
    <w:p w14:paraId="12135993" w14:textId="77777777" w:rsidR="00781FAD" w:rsidRPr="00781FAD" w:rsidRDefault="00781FAD" w:rsidP="00781FAD">
      <w:pPr>
        <w:numPr>
          <w:ilvl w:val="0"/>
          <w:numId w:val="10"/>
        </w:numPr>
        <w:spacing w:before="100" w:beforeAutospacing="1" w:after="100" w:afterAutospacing="1"/>
        <w:ind w:left="1320" w:right="0"/>
        <w:rPr>
          <w:rFonts w:ascii="Roboto" w:eastAsia="Times New Roman" w:hAnsi="Roboto" w:cs="Times New Roman"/>
          <w:color w:val="000000"/>
          <w:kern w:val="0"/>
          <w:sz w:val="27"/>
          <w:szCs w:val="27"/>
          <w:lang w:val="en-IN" w:eastAsia="en-IN"/>
        </w:rPr>
      </w:pPr>
      <w:r w:rsidRPr="00781FAD">
        <w:rPr>
          <w:rFonts w:ascii="Roboto" w:eastAsia="Times New Roman" w:hAnsi="Roboto" w:cs="Times New Roman"/>
          <w:color w:val="000000"/>
          <w:kern w:val="0"/>
          <w:sz w:val="27"/>
          <w:szCs w:val="27"/>
          <w:lang w:val="en-IN" w:eastAsia="en-IN"/>
        </w:rPr>
        <w:t>"\w" is a meta character. But in Java, '\' is an escape character. Hence, we have to escape it using another backslash. E.g. "[\\w]+"</w:t>
      </w:r>
    </w:p>
    <w:p w14:paraId="0B601A85" w14:textId="77777777" w:rsidR="00781FAD" w:rsidRPr="00781FAD" w:rsidRDefault="00781FAD" w:rsidP="00781FAD">
      <w:pPr>
        <w:spacing w:before="100" w:beforeAutospacing="1" w:after="100" w:afterAutospacing="1"/>
        <w:ind w:left="0" w:right="0"/>
        <w:rPr>
          <w:rFonts w:ascii="Roboto" w:eastAsia="Times New Roman" w:hAnsi="Roboto" w:cs="Times New Roman"/>
          <w:color w:val="000000"/>
          <w:kern w:val="0"/>
          <w:sz w:val="27"/>
          <w:szCs w:val="27"/>
          <w:lang w:val="en-IN" w:eastAsia="en-IN"/>
        </w:rPr>
      </w:pPr>
      <w:r w:rsidRPr="00781FAD">
        <w:rPr>
          <w:rFonts w:ascii="Roboto" w:eastAsia="Times New Roman" w:hAnsi="Roboto" w:cs="Times New Roman"/>
          <w:color w:val="000000"/>
          <w:kern w:val="0"/>
          <w:sz w:val="27"/>
          <w:szCs w:val="27"/>
          <w:lang w:val="en-IN" w:eastAsia="en-IN"/>
        </w:rPr>
        <w:t>Now, let us see how you can write a regular expression.</w:t>
      </w:r>
    </w:p>
    <w:p w14:paraId="3CE15A38" w14:textId="77777777" w:rsidR="00781FAD" w:rsidRPr="00781FAD" w:rsidRDefault="00781FAD" w:rsidP="00781FAD">
      <w:pPr>
        <w:spacing w:before="100" w:beforeAutospacing="1" w:after="100" w:afterAutospacing="1"/>
        <w:ind w:left="0" w:right="0"/>
        <w:rPr>
          <w:rFonts w:ascii="Roboto" w:eastAsia="Times New Roman" w:hAnsi="Roboto" w:cs="Times New Roman"/>
          <w:color w:val="000000"/>
          <w:kern w:val="0"/>
          <w:sz w:val="27"/>
          <w:szCs w:val="27"/>
          <w:lang w:val="en-IN" w:eastAsia="en-IN"/>
        </w:rPr>
      </w:pPr>
    </w:p>
    <w:p w14:paraId="15353F6A" w14:textId="5A129534" w:rsidR="00781FAD" w:rsidRDefault="00CC3B80" w:rsidP="00CC3B80">
      <w:pPr>
        <w:pStyle w:val="Signature"/>
        <w:ind w:left="0"/>
        <w:rPr>
          <w:color w:val="000000" w:themeColor="text1"/>
          <w:sz w:val="40"/>
          <w:szCs w:val="40"/>
        </w:rPr>
      </w:pPr>
      <w:r w:rsidRPr="00CC3B80">
        <w:rPr>
          <w:color w:val="000000" w:themeColor="text1"/>
          <w:sz w:val="40"/>
          <w:szCs w:val="40"/>
        </w:rPr>
        <w:t>Approaching Regular Expression:</w:t>
      </w:r>
    </w:p>
    <w:p w14:paraId="15F2DAB6" w14:textId="20BD4465" w:rsidR="00CC3B80" w:rsidRDefault="00CC3B80" w:rsidP="00A6783B">
      <w:pPr>
        <w:pStyle w:val="Signature"/>
        <w:rPr>
          <w:color w:val="000000" w:themeColor="text1"/>
          <w:sz w:val="40"/>
          <w:szCs w:val="40"/>
        </w:rPr>
      </w:pPr>
    </w:p>
    <w:p w14:paraId="44C929C5" w14:textId="77777777" w:rsidR="00CC3B80" w:rsidRPr="00CC3B80" w:rsidRDefault="00CC3B80" w:rsidP="00CC3B8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C3B80">
        <w:rPr>
          <w:rFonts w:ascii="Roboto" w:eastAsia="Times New Roman" w:hAnsi="Roboto" w:cs="Times New Roman"/>
          <w:color w:val="01014A"/>
          <w:kern w:val="0"/>
          <w:sz w:val="27"/>
          <w:szCs w:val="27"/>
          <w:lang w:val="en-IN" w:eastAsia="en-IN"/>
        </w:rPr>
        <w:t>Let's now see how to approach a pattern matching problem using the Regular Expression method. But before we proceed, it must be noted and understood that there can be multiple solutions to a problem.</w:t>
      </w:r>
    </w:p>
    <w:p w14:paraId="74543AA9" w14:textId="77777777" w:rsidR="00CC3B80" w:rsidRPr="00CC3B80" w:rsidRDefault="00CC3B80" w:rsidP="00CC3B8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C3B80">
        <w:rPr>
          <w:rFonts w:ascii="Roboto" w:eastAsia="Times New Roman" w:hAnsi="Roboto" w:cs="Times New Roman"/>
          <w:color w:val="01014A"/>
          <w:kern w:val="0"/>
          <w:sz w:val="27"/>
          <w:szCs w:val="27"/>
          <w:lang w:val="en-IN" w:eastAsia="en-IN"/>
        </w:rPr>
        <w:t>Let's consider a situation where we have to validate a Courier Consignment Tracking Number. The required format/pattern for the tracking number is given as:</w:t>
      </w:r>
    </w:p>
    <w:p w14:paraId="5E5B6C44" w14:textId="77777777" w:rsidR="00CC3B80" w:rsidRPr="00CC3B80" w:rsidRDefault="00CC3B80" w:rsidP="00CC3B80">
      <w:pPr>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C3B80">
        <w:rPr>
          <w:rFonts w:ascii="Courier New" w:eastAsia="Times New Roman" w:hAnsi="Courier New" w:cs="Courier New"/>
          <w:color w:val="89BDFF"/>
          <w:kern w:val="0"/>
          <w:sz w:val="27"/>
          <w:szCs w:val="27"/>
          <w:lang w:val="en-IN" w:eastAsia="en-IN"/>
        </w:rPr>
        <w:t>Format</w:t>
      </w:r>
      <w:r w:rsidRPr="00CC3B80">
        <w:rPr>
          <w:rFonts w:ascii="Courier New" w:eastAsia="Times New Roman" w:hAnsi="Courier New" w:cs="Courier New"/>
          <w:color w:val="FFFFFF"/>
          <w:kern w:val="0"/>
          <w:sz w:val="27"/>
          <w:szCs w:val="27"/>
          <w:lang w:val="en-IN" w:eastAsia="en-IN"/>
        </w:rPr>
        <w:t xml:space="preserve"> </w:t>
      </w:r>
      <w:r w:rsidRPr="00CC3B80">
        <w:rPr>
          <w:rFonts w:ascii="Courier New" w:eastAsia="Times New Roman" w:hAnsi="Courier New" w:cs="Courier New"/>
          <w:color w:val="E28964"/>
          <w:kern w:val="0"/>
          <w:sz w:val="27"/>
          <w:szCs w:val="27"/>
          <w:lang w:val="en-IN" w:eastAsia="en-IN"/>
        </w:rPr>
        <w:t>of</w:t>
      </w:r>
      <w:r w:rsidRPr="00CC3B80">
        <w:rPr>
          <w:rFonts w:ascii="Courier New" w:eastAsia="Times New Roman" w:hAnsi="Courier New" w:cs="Courier New"/>
          <w:color w:val="FFFFFF"/>
          <w:kern w:val="0"/>
          <w:sz w:val="27"/>
          <w:szCs w:val="27"/>
          <w:lang w:val="en-IN" w:eastAsia="en-IN"/>
        </w:rPr>
        <w:t xml:space="preserve"> </w:t>
      </w:r>
      <w:r w:rsidRPr="00CC3B80">
        <w:rPr>
          <w:rFonts w:ascii="Courier New" w:eastAsia="Times New Roman" w:hAnsi="Courier New" w:cs="Courier New"/>
          <w:color w:val="89BDFF"/>
          <w:kern w:val="0"/>
          <w:sz w:val="27"/>
          <w:szCs w:val="27"/>
          <w:lang w:val="en-IN" w:eastAsia="en-IN"/>
        </w:rPr>
        <w:t>Courier</w:t>
      </w:r>
      <w:r w:rsidRPr="00CC3B80">
        <w:rPr>
          <w:rFonts w:ascii="Courier New" w:eastAsia="Times New Roman" w:hAnsi="Courier New" w:cs="Courier New"/>
          <w:color w:val="FFFFFF"/>
          <w:kern w:val="0"/>
          <w:sz w:val="27"/>
          <w:szCs w:val="27"/>
          <w:lang w:val="en-IN" w:eastAsia="en-IN"/>
        </w:rPr>
        <w:t xml:space="preserve"> </w:t>
      </w:r>
      <w:r w:rsidRPr="00CC3B80">
        <w:rPr>
          <w:rFonts w:ascii="Courier New" w:eastAsia="Times New Roman" w:hAnsi="Courier New" w:cs="Courier New"/>
          <w:color w:val="89BDFF"/>
          <w:kern w:val="0"/>
          <w:sz w:val="27"/>
          <w:szCs w:val="27"/>
          <w:lang w:val="en-IN" w:eastAsia="en-IN"/>
        </w:rPr>
        <w:t>Consignment</w:t>
      </w:r>
      <w:r w:rsidRPr="00CC3B80">
        <w:rPr>
          <w:rFonts w:ascii="Courier New" w:eastAsia="Times New Roman" w:hAnsi="Courier New" w:cs="Courier New"/>
          <w:color w:val="FFFFFF"/>
          <w:kern w:val="0"/>
          <w:sz w:val="27"/>
          <w:szCs w:val="27"/>
          <w:lang w:val="en-IN" w:eastAsia="en-IN"/>
        </w:rPr>
        <w:t xml:space="preserve"> </w:t>
      </w:r>
      <w:r w:rsidRPr="00CC3B80">
        <w:rPr>
          <w:rFonts w:ascii="Courier New" w:eastAsia="Times New Roman" w:hAnsi="Courier New" w:cs="Courier New"/>
          <w:color w:val="89BDFF"/>
          <w:kern w:val="0"/>
          <w:sz w:val="27"/>
          <w:szCs w:val="27"/>
          <w:lang w:val="en-IN" w:eastAsia="en-IN"/>
        </w:rPr>
        <w:t>Tracking</w:t>
      </w:r>
      <w:r w:rsidRPr="00CC3B80">
        <w:rPr>
          <w:rFonts w:ascii="Courier New" w:eastAsia="Times New Roman" w:hAnsi="Courier New" w:cs="Courier New"/>
          <w:color w:val="FFFFFF"/>
          <w:kern w:val="0"/>
          <w:sz w:val="27"/>
          <w:szCs w:val="27"/>
          <w:lang w:val="en-IN" w:eastAsia="en-IN"/>
        </w:rPr>
        <w:t xml:space="preserve"> </w:t>
      </w:r>
      <w:r w:rsidRPr="00CC3B80">
        <w:rPr>
          <w:rFonts w:ascii="Courier New" w:eastAsia="Times New Roman" w:hAnsi="Courier New" w:cs="Courier New"/>
          <w:color w:val="89BDFF"/>
          <w:kern w:val="0"/>
          <w:sz w:val="27"/>
          <w:szCs w:val="27"/>
          <w:lang w:val="en-IN" w:eastAsia="en-IN"/>
        </w:rPr>
        <w:t>Number</w:t>
      </w:r>
      <w:r w:rsidRPr="00CC3B80">
        <w:rPr>
          <w:rFonts w:ascii="Courier New" w:eastAsia="Times New Roman" w:hAnsi="Courier New" w:cs="Courier New"/>
          <w:color w:val="FFFFFF"/>
          <w:kern w:val="0"/>
          <w:sz w:val="27"/>
          <w:szCs w:val="27"/>
          <w:lang w:val="en-IN" w:eastAsia="en-IN"/>
        </w:rPr>
        <w:t>:</w:t>
      </w:r>
    </w:p>
    <w:p w14:paraId="745544BE" w14:textId="77777777" w:rsidR="00CC3B80" w:rsidRPr="00CC3B80" w:rsidRDefault="00CC3B80" w:rsidP="00CC3B80">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C3B80">
        <w:rPr>
          <w:rFonts w:ascii="Courier New" w:eastAsia="Times New Roman" w:hAnsi="Courier New" w:cs="Courier New"/>
          <w:color w:val="FFFFFF"/>
          <w:kern w:val="0"/>
          <w:sz w:val="27"/>
          <w:szCs w:val="27"/>
          <w:lang w:val="en-IN" w:eastAsia="en-IN"/>
        </w:rPr>
        <w:lastRenderedPageBreak/>
        <w:t>&lt;&lt;</w:t>
      </w:r>
      <w:r w:rsidRPr="00CC3B80">
        <w:rPr>
          <w:rFonts w:ascii="Courier New" w:eastAsia="Times New Roman" w:hAnsi="Courier New" w:cs="Courier New"/>
          <w:color w:val="3387CC"/>
          <w:kern w:val="0"/>
          <w:sz w:val="27"/>
          <w:szCs w:val="27"/>
          <w:lang w:val="en-IN" w:eastAsia="en-IN"/>
        </w:rPr>
        <w:t>2</w:t>
      </w:r>
      <w:r w:rsidRPr="00CC3B80">
        <w:rPr>
          <w:rFonts w:ascii="Courier New" w:eastAsia="Times New Roman" w:hAnsi="Courier New" w:cs="Courier New"/>
          <w:color w:val="89BDFF"/>
          <w:kern w:val="0"/>
          <w:sz w:val="27"/>
          <w:szCs w:val="27"/>
          <w:lang w:val="en-IN" w:eastAsia="en-IN"/>
        </w:rPr>
        <w:t>_Uppercase_Characters</w:t>
      </w:r>
      <w:r w:rsidRPr="00CC3B80">
        <w:rPr>
          <w:rFonts w:ascii="Courier New" w:eastAsia="Times New Roman" w:hAnsi="Courier New" w:cs="Courier New"/>
          <w:color w:val="FFFFFF"/>
          <w:kern w:val="0"/>
          <w:sz w:val="27"/>
          <w:szCs w:val="27"/>
          <w:lang w:val="en-IN" w:eastAsia="en-IN"/>
        </w:rPr>
        <w:t>&gt;&gt;-&lt;&lt;</w:t>
      </w:r>
      <w:r w:rsidRPr="00CC3B80">
        <w:rPr>
          <w:rFonts w:ascii="Courier New" w:eastAsia="Times New Roman" w:hAnsi="Courier New" w:cs="Courier New"/>
          <w:color w:val="3387CC"/>
          <w:kern w:val="0"/>
          <w:sz w:val="27"/>
          <w:szCs w:val="27"/>
          <w:lang w:val="en-IN" w:eastAsia="en-IN"/>
        </w:rPr>
        <w:t>9</w:t>
      </w:r>
      <w:r w:rsidRPr="00CC3B80">
        <w:rPr>
          <w:rFonts w:ascii="Courier New" w:eastAsia="Times New Roman" w:hAnsi="Courier New" w:cs="Courier New"/>
          <w:color w:val="FFFFFF"/>
          <w:kern w:val="0"/>
          <w:sz w:val="27"/>
          <w:szCs w:val="27"/>
          <w:lang w:val="en-IN" w:eastAsia="en-IN"/>
        </w:rPr>
        <w:t>_digits&gt;&gt;:&lt;&lt;</w:t>
      </w:r>
      <w:r w:rsidRPr="00CC3B80">
        <w:rPr>
          <w:rFonts w:ascii="Courier New" w:eastAsia="Times New Roman" w:hAnsi="Courier New" w:cs="Courier New"/>
          <w:color w:val="3387CC"/>
          <w:kern w:val="0"/>
          <w:sz w:val="27"/>
          <w:szCs w:val="27"/>
          <w:lang w:val="en-IN" w:eastAsia="en-IN"/>
        </w:rPr>
        <w:t>2</w:t>
      </w:r>
      <w:r w:rsidRPr="00CC3B80">
        <w:rPr>
          <w:rFonts w:ascii="Courier New" w:eastAsia="Times New Roman" w:hAnsi="Courier New" w:cs="Courier New"/>
          <w:color w:val="89BDFF"/>
          <w:kern w:val="0"/>
          <w:sz w:val="27"/>
          <w:szCs w:val="27"/>
          <w:lang w:val="en-IN" w:eastAsia="en-IN"/>
        </w:rPr>
        <w:t>_Uppercase_Characters</w:t>
      </w:r>
      <w:r w:rsidRPr="00CC3B80">
        <w:rPr>
          <w:rFonts w:ascii="Courier New" w:eastAsia="Times New Roman" w:hAnsi="Courier New" w:cs="Courier New"/>
          <w:color w:val="FFFFFF"/>
          <w:kern w:val="0"/>
          <w:sz w:val="27"/>
          <w:szCs w:val="27"/>
          <w:lang w:val="en-IN" w:eastAsia="en-IN"/>
        </w:rPr>
        <w:t>&gt;&gt;</w:t>
      </w:r>
    </w:p>
    <w:p w14:paraId="063B1747" w14:textId="77777777" w:rsidR="00CC3B80" w:rsidRPr="00CC3B80" w:rsidRDefault="00CC3B80" w:rsidP="00CC3B80">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23F8A1C9" w14:textId="3A0A1C0B" w:rsidR="00CC3B80" w:rsidRPr="00CC3B80" w:rsidRDefault="00CC3B80" w:rsidP="00CC3B80">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C3B80">
        <w:rPr>
          <w:rFonts w:ascii="Courier New" w:eastAsia="Times New Roman" w:hAnsi="Courier New" w:cs="Courier New"/>
          <w:color w:val="89BDFF"/>
          <w:kern w:val="0"/>
          <w:sz w:val="27"/>
          <w:szCs w:val="27"/>
          <w:lang w:val="en-IN" w:eastAsia="en-IN"/>
        </w:rPr>
        <w:t>Example</w:t>
      </w:r>
      <w:r w:rsidRPr="00CC3B80">
        <w:rPr>
          <w:rFonts w:ascii="Courier New" w:eastAsia="Times New Roman" w:hAnsi="Courier New" w:cs="Courier New"/>
          <w:color w:val="FFFFFF"/>
          <w:kern w:val="0"/>
          <w:sz w:val="27"/>
          <w:szCs w:val="27"/>
          <w:lang w:val="en-IN" w:eastAsia="en-IN"/>
        </w:rPr>
        <w:t xml:space="preserve">: </w:t>
      </w:r>
      <w:r w:rsidRPr="00CC3B80">
        <w:rPr>
          <w:rFonts w:ascii="Courier New" w:eastAsia="Times New Roman" w:hAnsi="Courier New" w:cs="Courier New"/>
          <w:color w:val="65B042"/>
          <w:kern w:val="0"/>
          <w:sz w:val="27"/>
          <w:szCs w:val="27"/>
          <w:lang w:val="en-IN" w:eastAsia="en-IN"/>
        </w:rPr>
        <w:t>"EK-860619645:IN"</w:t>
      </w:r>
      <w:r w:rsidRPr="00CC3B80">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60DF02EF" wp14:editId="3FD06D9E">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5FEEA8"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636F31" w14:textId="77777777" w:rsidR="00CC3B80" w:rsidRPr="00CC3B80" w:rsidRDefault="00CC3B80" w:rsidP="00CC3B8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C3B80">
        <w:rPr>
          <w:rFonts w:ascii="Roboto" w:eastAsia="Times New Roman" w:hAnsi="Roboto" w:cs="Times New Roman"/>
          <w:color w:val="01014A"/>
          <w:kern w:val="0"/>
          <w:sz w:val="27"/>
          <w:szCs w:val="27"/>
          <w:lang w:val="en-IN" w:eastAsia="en-IN"/>
        </w:rPr>
        <w:t>Let us observe all the character sets the string is containing. This pattern has only Uppercase Alphabets, Digits and Two Special Characters '-' and ':'. Next, let us find the frequency of occurrences for the character classes. With that, let's break the pattern into smaller sub-patterns:</w:t>
      </w:r>
    </w:p>
    <w:p w14:paraId="45AD761B" w14:textId="77777777" w:rsidR="00CC3B80" w:rsidRPr="00CC3B80" w:rsidRDefault="00CC3B80" w:rsidP="00CC3B8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C3B80">
        <w:rPr>
          <w:rFonts w:ascii="Roboto" w:eastAsia="Times New Roman" w:hAnsi="Roboto" w:cs="Times New Roman"/>
          <w:color w:val="01014A"/>
          <w:kern w:val="0"/>
          <w:sz w:val="27"/>
          <w:szCs w:val="27"/>
          <w:lang w:val="en-IN" w:eastAsia="en-IN"/>
        </w:rPr>
        <w:t> </w:t>
      </w:r>
    </w:p>
    <w:p w14:paraId="2A98B257" w14:textId="77777777" w:rsidR="00CC3B80" w:rsidRPr="00CC3B80" w:rsidRDefault="00CC3B80" w:rsidP="00CC3B80">
      <w:pPr>
        <w:numPr>
          <w:ilvl w:val="0"/>
          <w:numId w:val="13"/>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C3B80">
        <w:rPr>
          <w:rFonts w:ascii="Roboto" w:eastAsia="Times New Roman" w:hAnsi="Roboto" w:cs="Times New Roman"/>
          <w:color w:val="01014A"/>
          <w:kern w:val="0"/>
          <w:sz w:val="27"/>
          <w:szCs w:val="27"/>
          <w:lang w:val="en-IN" w:eastAsia="en-IN"/>
        </w:rPr>
        <w:t>The first sub-pattern is having two uppercase characters followed by "-" character. So, the Regex for this sub-pattern can be written as:</w:t>
      </w:r>
    </w:p>
    <w:p w14:paraId="3EFE86DA" w14:textId="4FA80B28" w:rsidR="00CC3B80" w:rsidRPr="00CC3B80" w:rsidRDefault="00CC3B80" w:rsidP="00CC3B80">
      <w:pPr>
        <w:numPr>
          <w:ilvl w:val="1"/>
          <w:numId w:val="1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C3B80">
        <w:rPr>
          <w:rFonts w:ascii="Courier New" w:eastAsia="Times New Roman" w:hAnsi="Courier New" w:cs="Courier New"/>
          <w:color w:val="89BDFF"/>
          <w:kern w:val="0"/>
          <w:sz w:val="27"/>
          <w:szCs w:val="27"/>
          <w:lang w:val="en-IN" w:eastAsia="en-IN"/>
        </w:rPr>
        <w:t>String</w:t>
      </w:r>
      <w:r w:rsidRPr="00CC3B80">
        <w:rPr>
          <w:rFonts w:ascii="Courier New" w:eastAsia="Times New Roman" w:hAnsi="Courier New" w:cs="Courier New"/>
          <w:color w:val="FFFFFF"/>
          <w:kern w:val="0"/>
          <w:sz w:val="27"/>
          <w:szCs w:val="27"/>
          <w:lang w:val="en-IN" w:eastAsia="en-IN"/>
        </w:rPr>
        <w:t xml:space="preserve"> firstSubRegex = </w:t>
      </w:r>
      <w:r w:rsidRPr="00CC3B80">
        <w:rPr>
          <w:rFonts w:ascii="Courier New" w:eastAsia="Times New Roman" w:hAnsi="Courier New" w:cs="Courier New"/>
          <w:color w:val="65B042"/>
          <w:kern w:val="0"/>
          <w:sz w:val="27"/>
          <w:szCs w:val="27"/>
          <w:lang w:val="en-IN" w:eastAsia="en-IN"/>
        </w:rPr>
        <w:t>"[A-Z]{2}[-]"</w:t>
      </w:r>
      <w:r w:rsidRPr="00CC3B80">
        <w:rPr>
          <w:rFonts w:ascii="Courier New" w:eastAsia="Times New Roman" w:hAnsi="Courier New" w:cs="Courier New"/>
          <w:color w:val="FFFFFF"/>
          <w:kern w:val="0"/>
          <w:sz w:val="27"/>
          <w:szCs w:val="27"/>
          <w:lang w:val="en-IN" w:eastAsia="en-IN"/>
        </w:rPr>
        <w:t xml:space="preserve">; </w:t>
      </w:r>
      <w:r w:rsidRPr="00CC3B80">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66807BAA" wp14:editId="5259874A">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7BF36"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882B77" w14:textId="77777777" w:rsidR="00CC3B80" w:rsidRPr="00CC3B80" w:rsidRDefault="00CC3B80" w:rsidP="00CC3B8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C3B80">
        <w:rPr>
          <w:rFonts w:ascii="Roboto" w:eastAsia="Times New Roman" w:hAnsi="Roboto" w:cs="Times New Roman"/>
          <w:color w:val="01014A"/>
          <w:kern w:val="0"/>
          <w:sz w:val="27"/>
          <w:szCs w:val="27"/>
          <w:lang w:val="en-IN" w:eastAsia="en-IN"/>
        </w:rPr>
        <w:t> </w:t>
      </w:r>
    </w:p>
    <w:p w14:paraId="13F85F02" w14:textId="77777777" w:rsidR="00CC3B80" w:rsidRPr="00CC3B80" w:rsidRDefault="00CC3B80" w:rsidP="00CC3B80">
      <w:pPr>
        <w:numPr>
          <w:ilvl w:val="0"/>
          <w:numId w:val="15"/>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C3B80">
        <w:rPr>
          <w:rFonts w:ascii="Roboto" w:eastAsia="Times New Roman" w:hAnsi="Roboto" w:cs="Times New Roman"/>
          <w:color w:val="01014A"/>
          <w:kern w:val="0"/>
          <w:sz w:val="27"/>
          <w:szCs w:val="27"/>
          <w:lang w:val="en-IN" w:eastAsia="en-IN"/>
        </w:rPr>
        <w:t>The second sub-pattern has 9 digits followed by ":" character. So, the Regex for this sub-pattern can be written as:</w:t>
      </w:r>
    </w:p>
    <w:p w14:paraId="3A617CFC" w14:textId="77777777" w:rsidR="00CC3B80" w:rsidRPr="00CC3B80" w:rsidRDefault="00CC3B80" w:rsidP="00CC3B80">
      <w:pPr>
        <w:numPr>
          <w:ilvl w:val="1"/>
          <w:numId w:val="1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C3B80">
        <w:rPr>
          <w:rFonts w:ascii="Courier New" w:eastAsia="Times New Roman" w:hAnsi="Courier New" w:cs="Courier New"/>
          <w:i/>
          <w:iCs/>
          <w:color w:val="AEAEAE"/>
          <w:kern w:val="0"/>
          <w:sz w:val="27"/>
          <w:szCs w:val="27"/>
          <w:lang w:val="en-IN" w:eastAsia="en-IN"/>
        </w:rPr>
        <w:t>//First Alternative:</w:t>
      </w:r>
    </w:p>
    <w:p w14:paraId="49049E4C" w14:textId="77777777" w:rsidR="00CC3B80" w:rsidRPr="00CC3B80" w:rsidRDefault="00CC3B80" w:rsidP="00CC3B80">
      <w:pPr>
        <w:numPr>
          <w:ilvl w:val="1"/>
          <w:numId w:val="15"/>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C3B80">
        <w:rPr>
          <w:rFonts w:ascii="Courier New" w:eastAsia="Times New Roman" w:hAnsi="Courier New" w:cs="Courier New"/>
          <w:color w:val="89BDFF"/>
          <w:kern w:val="0"/>
          <w:sz w:val="27"/>
          <w:szCs w:val="27"/>
          <w:lang w:val="en-IN" w:eastAsia="en-IN"/>
        </w:rPr>
        <w:t>String</w:t>
      </w:r>
      <w:r w:rsidRPr="00CC3B80">
        <w:rPr>
          <w:rFonts w:ascii="Courier New" w:eastAsia="Times New Roman" w:hAnsi="Courier New" w:cs="Courier New"/>
          <w:color w:val="FFFFFF"/>
          <w:kern w:val="0"/>
          <w:sz w:val="27"/>
          <w:szCs w:val="27"/>
          <w:lang w:val="en-IN" w:eastAsia="en-IN"/>
        </w:rPr>
        <w:t xml:space="preserve"> secondSubRegex = </w:t>
      </w:r>
      <w:r w:rsidRPr="00CC3B80">
        <w:rPr>
          <w:rFonts w:ascii="Courier New" w:eastAsia="Times New Roman" w:hAnsi="Courier New" w:cs="Courier New"/>
          <w:color w:val="65B042"/>
          <w:kern w:val="0"/>
          <w:sz w:val="27"/>
          <w:szCs w:val="27"/>
          <w:lang w:val="en-IN" w:eastAsia="en-IN"/>
        </w:rPr>
        <w:t>"[0-9]{9}[:]"</w:t>
      </w:r>
      <w:r w:rsidRPr="00CC3B80">
        <w:rPr>
          <w:rFonts w:ascii="Courier New" w:eastAsia="Times New Roman" w:hAnsi="Courier New" w:cs="Courier New"/>
          <w:color w:val="FFFFFF"/>
          <w:kern w:val="0"/>
          <w:sz w:val="27"/>
          <w:szCs w:val="27"/>
          <w:lang w:val="en-IN" w:eastAsia="en-IN"/>
        </w:rPr>
        <w:t>;</w:t>
      </w:r>
    </w:p>
    <w:p w14:paraId="51399FC7" w14:textId="77777777" w:rsidR="00CC3B80" w:rsidRPr="00CC3B80" w:rsidRDefault="00CC3B80" w:rsidP="00CC3B80">
      <w:pPr>
        <w:numPr>
          <w:ilvl w:val="1"/>
          <w:numId w:val="15"/>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2AB36ACA" w14:textId="77777777" w:rsidR="00CC3B80" w:rsidRPr="00CC3B80" w:rsidRDefault="00CC3B80" w:rsidP="00CC3B80">
      <w:pPr>
        <w:numPr>
          <w:ilvl w:val="1"/>
          <w:numId w:val="15"/>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C3B80">
        <w:rPr>
          <w:rFonts w:ascii="Courier New" w:eastAsia="Times New Roman" w:hAnsi="Courier New" w:cs="Courier New"/>
          <w:i/>
          <w:iCs/>
          <w:color w:val="AEAEAE"/>
          <w:kern w:val="0"/>
          <w:sz w:val="27"/>
          <w:szCs w:val="27"/>
          <w:lang w:val="en-IN" w:eastAsia="en-IN"/>
        </w:rPr>
        <w:t>//Another Alternative:</w:t>
      </w:r>
    </w:p>
    <w:p w14:paraId="40148486" w14:textId="32F2A468" w:rsidR="00CC3B80" w:rsidRPr="00CC3B80" w:rsidRDefault="00CC3B80" w:rsidP="00CC3B80">
      <w:pPr>
        <w:numPr>
          <w:ilvl w:val="1"/>
          <w:numId w:val="15"/>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C3B80">
        <w:rPr>
          <w:rFonts w:ascii="Courier New" w:eastAsia="Times New Roman" w:hAnsi="Courier New" w:cs="Courier New"/>
          <w:color w:val="89BDFF"/>
          <w:kern w:val="0"/>
          <w:sz w:val="27"/>
          <w:szCs w:val="27"/>
          <w:lang w:val="en-IN" w:eastAsia="en-IN"/>
        </w:rPr>
        <w:t>String</w:t>
      </w:r>
      <w:r w:rsidRPr="00CC3B80">
        <w:rPr>
          <w:rFonts w:ascii="Courier New" w:eastAsia="Times New Roman" w:hAnsi="Courier New" w:cs="Courier New"/>
          <w:color w:val="FFFFFF"/>
          <w:kern w:val="0"/>
          <w:sz w:val="27"/>
          <w:szCs w:val="27"/>
          <w:lang w:val="en-IN" w:eastAsia="en-IN"/>
        </w:rPr>
        <w:t xml:space="preserve"> secondSubRegex = </w:t>
      </w:r>
      <w:r w:rsidRPr="00CC3B80">
        <w:rPr>
          <w:rFonts w:ascii="Courier New" w:eastAsia="Times New Roman" w:hAnsi="Courier New" w:cs="Courier New"/>
          <w:color w:val="65B042"/>
          <w:kern w:val="0"/>
          <w:sz w:val="27"/>
          <w:szCs w:val="27"/>
          <w:lang w:val="en-IN" w:eastAsia="en-IN"/>
        </w:rPr>
        <w:t>"[\\d]{9}[:]"</w:t>
      </w:r>
      <w:r w:rsidRPr="00CC3B80">
        <w:rPr>
          <w:rFonts w:ascii="Courier New" w:eastAsia="Times New Roman" w:hAnsi="Courier New" w:cs="Courier New"/>
          <w:color w:val="FFFFFF"/>
          <w:kern w:val="0"/>
          <w:sz w:val="27"/>
          <w:szCs w:val="27"/>
          <w:lang w:val="en-IN" w:eastAsia="en-IN"/>
        </w:rPr>
        <w:t>;</w:t>
      </w:r>
      <w:r w:rsidRPr="00CC3B80">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6A1517B9" wp14:editId="2983737F">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BC2F54"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2CEAE8" w14:textId="77777777" w:rsidR="00CC3B80" w:rsidRPr="00CC3B80" w:rsidRDefault="00CC3B80" w:rsidP="00CC3B8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C3B80">
        <w:rPr>
          <w:rFonts w:ascii="Roboto" w:eastAsia="Times New Roman" w:hAnsi="Roboto" w:cs="Times New Roman"/>
          <w:color w:val="01014A"/>
          <w:kern w:val="0"/>
          <w:sz w:val="27"/>
          <w:szCs w:val="27"/>
          <w:lang w:val="en-IN" w:eastAsia="en-IN"/>
        </w:rPr>
        <w:t> </w:t>
      </w:r>
    </w:p>
    <w:p w14:paraId="4C3CCB81" w14:textId="77777777" w:rsidR="00CC3B80" w:rsidRPr="00CC3B80" w:rsidRDefault="00CC3B80" w:rsidP="00CC3B80">
      <w:pPr>
        <w:numPr>
          <w:ilvl w:val="0"/>
          <w:numId w:val="17"/>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C3B80">
        <w:rPr>
          <w:rFonts w:ascii="Roboto" w:eastAsia="Times New Roman" w:hAnsi="Roboto" w:cs="Times New Roman"/>
          <w:color w:val="01014A"/>
          <w:kern w:val="0"/>
          <w:sz w:val="27"/>
          <w:szCs w:val="27"/>
          <w:lang w:val="en-IN" w:eastAsia="en-IN"/>
        </w:rPr>
        <w:t>The last sub-pattern is having only two uppercase characters again. So, the Regex for this sub-pattern can be written as: </w:t>
      </w:r>
    </w:p>
    <w:p w14:paraId="5357EC34" w14:textId="4E25345A" w:rsidR="00CC3B80" w:rsidRPr="00CC3B80" w:rsidRDefault="00CC3B80" w:rsidP="00CC3B80">
      <w:pPr>
        <w:numPr>
          <w:ilvl w:val="1"/>
          <w:numId w:val="18"/>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C3B80">
        <w:rPr>
          <w:rFonts w:ascii="Courier New" w:eastAsia="Times New Roman" w:hAnsi="Courier New" w:cs="Courier New"/>
          <w:color w:val="89BDFF"/>
          <w:kern w:val="0"/>
          <w:sz w:val="27"/>
          <w:szCs w:val="27"/>
          <w:lang w:val="en-IN" w:eastAsia="en-IN"/>
        </w:rPr>
        <w:t>String</w:t>
      </w:r>
      <w:r w:rsidRPr="00CC3B80">
        <w:rPr>
          <w:rFonts w:ascii="Courier New" w:eastAsia="Times New Roman" w:hAnsi="Courier New" w:cs="Courier New"/>
          <w:color w:val="FFFFFF"/>
          <w:kern w:val="0"/>
          <w:sz w:val="27"/>
          <w:szCs w:val="27"/>
          <w:lang w:val="en-IN" w:eastAsia="en-IN"/>
        </w:rPr>
        <w:t xml:space="preserve"> thirdSubRegex = </w:t>
      </w:r>
      <w:r w:rsidRPr="00CC3B80">
        <w:rPr>
          <w:rFonts w:ascii="Courier New" w:eastAsia="Times New Roman" w:hAnsi="Courier New" w:cs="Courier New"/>
          <w:color w:val="65B042"/>
          <w:kern w:val="0"/>
          <w:sz w:val="27"/>
          <w:szCs w:val="27"/>
          <w:lang w:val="en-IN" w:eastAsia="en-IN"/>
        </w:rPr>
        <w:t>"[A-Z]{9}"</w:t>
      </w:r>
      <w:r w:rsidRPr="00CC3B80">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463C14C9" wp14:editId="031EC2D6">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041C18"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0D66A5" w14:textId="77777777" w:rsidR="00CC3B80" w:rsidRPr="00CC3B80" w:rsidRDefault="00CC3B80" w:rsidP="00CC3B8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C3B80">
        <w:rPr>
          <w:rFonts w:ascii="Roboto" w:eastAsia="Times New Roman" w:hAnsi="Roboto" w:cs="Times New Roman"/>
          <w:color w:val="01014A"/>
          <w:kern w:val="0"/>
          <w:sz w:val="27"/>
          <w:szCs w:val="27"/>
          <w:lang w:val="en-IN" w:eastAsia="en-IN"/>
        </w:rPr>
        <w:t> </w:t>
      </w:r>
    </w:p>
    <w:p w14:paraId="7027CD63" w14:textId="77777777" w:rsidR="00CC3B80" w:rsidRPr="00CC3B80" w:rsidRDefault="00CC3B80" w:rsidP="00CC3B8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C3B80">
        <w:rPr>
          <w:rFonts w:ascii="Roboto" w:eastAsia="Times New Roman" w:hAnsi="Roboto" w:cs="Times New Roman"/>
          <w:color w:val="01014A"/>
          <w:kern w:val="0"/>
          <w:sz w:val="27"/>
          <w:szCs w:val="27"/>
          <w:lang w:val="en-IN" w:eastAsia="en-IN"/>
        </w:rPr>
        <w:t>Hence, the overall matching pattern can be written as:</w:t>
      </w:r>
    </w:p>
    <w:p w14:paraId="41FF3C23" w14:textId="77777777" w:rsidR="00CC3B80" w:rsidRPr="00CC3B80" w:rsidRDefault="00CC3B80" w:rsidP="00CC3B80">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C3B80">
        <w:rPr>
          <w:rFonts w:ascii="Courier New" w:eastAsia="Times New Roman" w:hAnsi="Courier New" w:cs="Courier New"/>
          <w:i/>
          <w:iCs/>
          <w:color w:val="AEAEAE"/>
          <w:kern w:val="0"/>
          <w:sz w:val="27"/>
          <w:szCs w:val="27"/>
          <w:lang w:val="en-IN" w:eastAsia="en-IN"/>
        </w:rPr>
        <w:lastRenderedPageBreak/>
        <w:t>//Concatenation of all three Sub-Regex:</w:t>
      </w:r>
    </w:p>
    <w:p w14:paraId="77B2D737" w14:textId="77777777" w:rsidR="00CC3B80" w:rsidRPr="00CC3B80" w:rsidRDefault="00CC3B80" w:rsidP="00CC3B80">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C3B80">
        <w:rPr>
          <w:rFonts w:ascii="Courier New" w:eastAsia="Times New Roman" w:hAnsi="Courier New" w:cs="Courier New"/>
          <w:color w:val="89BDFF"/>
          <w:kern w:val="0"/>
          <w:sz w:val="27"/>
          <w:szCs w:val="27"/>
          <w:lang w:val="en-IN" w:eastAsia="en-IN"/>
        </w:rPr>
        <w:t>String</w:t>
      </w:r>
      <w:r w:rsidRPr="00CC3B80">
        <w:rPr>
          <w:rFonts w:ascii="Courier New" w:eastAsia="Times New Roman" w:hAnsi="Courier New" w:cs="Courier New"/>
          <w:color w:val="FFFFFF"/>
          <w:kern w:val="0"/>
          <w:sz w:val="27"/>
          <w:szCs w:val="27"/>
          <w:lang w:val="en-IN" w:eastAsia="en-IN"/>
        </w:rPr>
        <w:t xml:space="preserve"> finalRegexPatternConcat = firstSubRegex + secondSubRegex + thirdSubRegex;</w:t>
      </w:r>
    </w:p>
    <w:p w14:paraId="22F74448" w14:textId="77777777" w:rsidR="00CC3B80" w:rsidRPr="00CC3B80" w:rsidRDefault="00CC3B80" w:rsidP="00CC3B80">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030335D5" w14:textId="77777777" w:rsidR="00CC3B80" w:rsidRPr="00CC3B80" w:rsidRDefault="00CC3B80" w:rsidP="00CC3B80">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C3B80">
        <w:rPr>
          <w:rFonts w:ascii="Courier New" w:eastAsia="Times New Roman" w:hAnsi="Courier New" w:cs="Courier New"/>
          <w:i/>
          <w:iCs/>
          <w:color w:val="AEAEAE"/>
          <w:kern w:val="0"/>
          <w:sz w:val="27"/>
          <w:szCs w:val="27"/>
          <w:lang w:val="en-IN" w:eastAsia="en-IN"/>
        </w:rPr>
        <w:t>//Alternatively the single Regex:</w:t>
      </w:r>
    </w:p>
    <w:p w14:paraId="2D34DE48" w14:textId="69F93ED9" w:rsidR="00CC3B80" w:rsidRPr="00CC3B80" w:rsidRDefault="00CC3B80" w:rsidP="00CC3B80">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C3B80">
        <w:rPr>
          <w:rFonts w:ascii="Courier New" w:eastAsia="Times New Roman" w:hAnsi="Courier New" w:cs="Courier New"/>
          <w:color w:val="89BDFF"/>
          <w:kern w:val="0"/>
          <w:sz w:val="27"/>
          <w:szCs w:val="27"/>
          <w:lang w:val="en-IN" w:eastAsia="en-IN"/>
        </w:rPr>
        <w:t>String</w:t>
      </w:r>
      <w:r w:rsidRPr="00CC3B80">
        <w:rPr>
          <w:rFonts w:ascii="Courier New" w:eastAsia="Times New Roman" w:hAnsi="Courier New" w:cs="Courier New"/>
          <w:color w:val="FFFFFF"/>
          <w:kern w:val="0"/>
          <w:sz w:val="27"/>
          <w:szCs w:val="27"/>
          <w:lang w:val="en-IN" w:eastAsia="en-IN"/>
        </w:rPr>
        <w:t xml:space="preserve"> finalRegexPatternComplete = </w:t>
      </w:r>
      <w:r w:rsidRPr="00CC3B80">
        <w:rPr>
          <w:rFonts w:ascii="Courier New" w:eastAsia="Times New Roman" w:hAnsi="Courier New" w:cs="Courier New"/>
          <w:color w:val="65B042"/>
          <w:kern w:val="0"/>
          <w:sz w:val="27"/>
          <w:szCs w:val="27"/>
          <w:lang w:val="en-IN" w:eastAsia="en-IN"/>
        </w:rPr>
        <w:t>"([A-Z]{2}[-])([\\d]{9}[:])([A-Z]{2})"</w:t>
      </w:r>
      <w:r w:rsidRPr="00CC3B80">
        <w:rPr>
          <w:rFonts w:ascii="Courier New" w:eastAsia="Times New Roman" w:hAnsi="Courier New" w:cs="Courier New"/>
          <w:color w:val="FFFFFF"/>
          <w:kern w:val="0"/>
          <w:sz w:val="27"/>
          <w:szCs w:val="27"/>
          <w:lang w:val="en-IN" w:eastAsia="en-IN"/>
        </w:rPr>
        <w:t>;</w:t>
      </w:r>
      <w:r w:rsidRPr="00CC3B80">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09F6312C" wp14:editId="45A870B9">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ABBD4"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4048F2" w14:textId="77777777" w:rsidR="00CC3B80" w:rsidRPr="00CC3B80" w:rsidRDefault="00CC3B80" w:rsidP="00CC3B8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C3B80">
        <w:rPr>
          <w:rFonts w:ascii="Roboto" w:eastAsia="Times New Roman" w:hAnsi="Roboto" w:cs="Times New Roman"/>
          <w:color w:val="01014A"/>
          <w:kern w:val="0"/>
          <w:sz w:val="27"/>
          <w:szCs w:val="27"/>
          <w:lang w:val="en-IN" w:eastAsia="en-IN"/>
        </w:rPr>
        <w:t>Now, let  us look at some more examples on Regular Expressions.</w:t>
      </w:r>
    </w:p>
    <w:p w14:paraId="61738A5D" w14:textId="77777777" w:rsidR="00775170" w:rsidRPr="00775170" w:rsidRDefault="00775170" w:rsidP="0077517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Now let us conclude Regular Expressions by looking into following situational examples:</w:t>
      </w:r>
    </w:p>
    <w:p w14:paraId="288FEA81" w14:textId="77777777" w:rsidR="00775170" w:rsidRPr="00775170" w:rsidRDefault="00775170" w:rsidP="00775170">
      <w:pPr>
        <w:numPr>
          <w:ilvl w:val="0"/>
          <w:numId w:val="2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Requirement: To search the pattern "App" in the given string "Application".</w:t>
      </w:r>
    </w:p>
    <w:p w14:paraId="34240CBD" w14:textId="77777777" w:rsidR="00775170" w:rsidRPr="00775170" w:rsidRDefault="00775170" w:rsidP="00775170">
      <w:pPr>
        <w:numPr>
          <w:ilvl w:val="1"/>
          <w:numId w:val="22"/>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searchStr = </w:t>
      </w:r>
      <w:r w:rsidRPr="00775170">
        <w:rPr>
          <w:rFonts w:ascii="Courier New" w:eastAsia="Times New Roman" w:hAnsi="Courier New" w:cs="Courier New"/>
          <w:color w:val="65B042"/>
          <w:kern w:val="0"/>
          <w:sz w:val="27"/>
          <w:szCs w:val="27"/>
          <w:lang w:val="en-IN" w:eastAsia="en-IN"/>
        </w:rPr>
        <w:t>"Application"</w:t>
      </w:r>
      <w:r w:rsidRPr="00775170">
        <w:rPr>
          <w:rFonts w:ascii="Courier New" w:eastAsia="Times New Roman" w:hAnsi="Courier New" w:cs="Courier New"/>
          <w:color w:val="FFFFFF"/>
          <w:kern w:val="0"/>
          <w:sz w:val="27"/>
          <w:szCs w:val="27"/>
          <w:lang w:val="en-IN" w:eastAsia="en-IN"/>
        </w:rPr>
        <w:t>;</w:t>
      </w:r>
    </w:p>
    <w:p w14:paraId="66097923" w14:textId="77777777" w:rsidR="00775170" w:rsidRPr="00775170" w:rsidRDefault="00775170" w:rsidP="00775170">
      <w:pPr>
        <w:numPr>
          <w:ilvl w:val="1"/>
          <w:numId w:val="2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regexStr = </w:t>
      </w:r>
      <w:r w:rsidRPr="00775170">
        <w:rPr>
          <w:rFonts w:ascii="Courier New" w:eastAsia="Times New Roman" w:hAnsi="Courier New" w:cs="Courier New"/>
          <w:color w:val="65B042"/>
          <w:kern w:val="0"/>
          <w:sz w:val="27"/>
          <w:szCs w:val="27"/>
          <w:lang w:val="en-IN" w:eastAsia="en-IN"/>
        </w:rPr>
        <w:t>"App.*"</w:t>
      </w:r>
      <w:r w:rsidRPr="00775170">
        <w:rPr>
          <w:rFonts w:ascii="Courier New" w:eastAsia="Times New Roman" w:hAnsi="Courier New" w:cs="Courier New"/>
          <w:color w:val="FFFFFF"/>
          <w:kern w:val="0"/>
          <w:sz w:val="27"/>
          <w:szCs w:val="27"/>
          <w:lang w:val="en-IN" w:eastAsia="en-IN"/>
        </w:rPr>
        <w:t>;</w:t>
      </w:r>
    </w:p>
    <w:p w14:paraId="147922B0" w14:textId="3195A16D" w:rsidR="00775170" w:rsidRPr="00775170" w:rsidRDefault="00775170" w:rsidP="00775170">
      <w:pPr>
        <w:numPr>
          <w:ilvl w:val="1"/>
          <w:numId w:val="2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System</w:t>
      </w:r>
      <w:r w:rsidRPr="00775170">
        <w:rPr>
          <w:rFonts w:ascii="Courier New" w:eastAsia="Times New Roman" w:hAnsi="Courier New" w:cs="Courier New"/>
          <w:color w:val="FFFFFF"/>
          <w:kern w:val="0"/>
          <w:sz w:val="27"/>
          <w:szCs w:val="27"/>
          <w:lang w:val="en-IN" w:eastAsia="en-IN"/>
        </w:rPr>
        <w:t>.</w:t>
      </w:r>
      <w:r w:rsidRPr="00775170">
        <w:rPr>
          <w:rFonts w:ascii="Courier New" w:eastAsia="Times New Roman" w:hAnsi="Courier New" w:cs="Courier New"/>
          <w:color w:val="E28964"/>
          <w:kern w:val="0"/>
          <w:sz w:val="27"/>
          <w:szCs w:val="27"/>
          <w:lang w:val="en-IN" w:eastAsia="en-IN"/>
        </w:rPr>
        <w:t>out</w:t>
      </w:r>
      <w:r w:rsidRPr="00775170">
        <w:rPr>
          <w:rFonts w:ascii="Courier New" w:eastAsia="Times New Roman" w:hAnsi="Courier New" w:cs="Courier New"/>
          <w:color w:val="FFFFFF"/>
          <w:kern w:val="0"/>
          <w:sz w:val="27"/>
          <w:szCs w:val="27"/>
          <w:lang w:val="en-IN" w:eastAsia="en-IN"/>
        </w:rPr>
        <w:t xml:space="preserve">.println(searchStr.matches(regexStr));                                </w:t>
      </w:r>
      <w:r w:rsidRPr="00775170">
        <w:rPr>
          <w:rFonts w:ascii="Courier New" w:eastAsia="Times New Roman" w:hAnsi="Courier New" w:cs="Courier New"/>
          <w:i/>
          <w:iCs/>
          <w:color w:val="AEAEAE"/>
          <w:kern w:val="0"/>
          <w:sz w:val="27"/>
          <w:szCs w:val="27"/>
          <w:lang w:val="en-IN" w:eastAsia="en-IN"/>
        </w:rPr>
        <w:t>//Output: true</w:t>
      </w:r>
      <w:r w:rsidRPr="00775170">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7322D928" wp14:editId="6B86E896">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FCB62"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346DCB" w14:textId="77777777" w:rsidR="00775170" w:rsidRPr="00775170" w:rsidRDefault="00775170" w:rsidP="00775170">
      <w:p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 </w:t>
      </w:r>
    </w:p>
    <w:p w14:paraId="2464AC89" w14:textId="77777777" w:rsidR="00775170" w:rsidRPr="00775170" w:rsidRDefault="00775170" w:rsidP="00775170">
      <w:pPr>
        <w:numPr>
          <w:ilvl w:val="0"/>
          <w:numId w:val="2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Requirement: To search the pattern having two characters in between A and l in the given string "A%(lication".</w:t>
      </w:r>
    </w:p>
    <w:p w14:paraId="453BC88E" w14:textId="77777777" w:rsidR="00775170" w:rsidRPr="00775170" w:rsidRDefault="00775170" w:rsidP="00775170">
      <w:pPr>
        <w:numPr>
          <w:ilvl w:val="1"/>
          <w:numId w:val="23"/>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searchStr = </w:t>
      </w:r>
      <w:r w:rsidRPr="00775170">
        <w:rPr>
          <w:rFonts w:ascii="Courier New" w:eastAsia="Times New Roman" w:hAnsi="Courier New" w:cs="Courier New"/>
          <w:color w:val="65B042"/>
          <w:kern w:val="0"/>
          <w:sz w:val="27"/>
          <w:szCs w:val="27"/>
          <w:lang w:val="en-IN" w:eastAsia="en-IN"/>
        </w:rPr>
        <w:t>"A%(lication"</w:t>
      </w:r>
      <w:r w:rsidRPr="00775170">
        <w:rPr>
          <w:rFonts w:ascii="Courier New" w:eastAsia="Times New Roman" w:hAnsi="Courier New" w:cs="Courier New"/>
          <w:color w:val="FFFFFF"/>
          <w:kern w:val="0"/>
          <w:sz w:val="27"/>
          <w:szCs w:val="27"/>
          <w:lang w:val="en-IN" w:eastAsia="en-IN"/>
        </w:rPr>
        <w:t>;</w:t>
      </w:r>
    </w:p>
    <w:p w14:paraId="2189BFB0" w14:textId="77777777" w:rsidR="00775170" w:rsidRPr="00775170" w:rsidRDefault="00775170" w:rsidP="00775170">
      <w:pPr>
        <w:numPr>
          <w:ilvl w:val="1"/>
          <w:numId w:val="2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regexStr = </w:t>
      </w:r>
      <w:r w:rsidRPr="00775170">
        <w:rPr>
          <w:rFonts w:ascii="Courier New" w:eastAsia="Times New Roman" w:hAnsi="Courier New" w:cs="Courier New"/>
          <w:color w:val="65B042"/>
          <w:kern w:val="0"/>
          <w:sz w:val="27"/>
          <w:szCs w:val="27"/>
          <w:lang w:val="en-IN" w:eastAsia="en-IN"/>
        </w:rPr>
        <w:t>"A..lication"</w:t>
      </w:r>
      <w:r w:rsidRPr="00775170">
        <w:rPr>
          <w:rFonts w:ascii="Courier New" w:eastAsia="Times New Roman" w:hAnsi="Courier New" w:cs="Courier New"/>
          <w:color w:val="FFFFFF"/>
          <w:kern w:val="0"/>
          <w:sz w:val="27"/>
          <w:szCs w:val="27"/>
          <w:lang w:val="en-IN" w:eastAsia="en-IN"/>
        </w:rPr>
        <w:t>;</w:t>
      </w:r>
    </w:p>
    <w:p w14:paraId="3C8B7D15" w14:textId="25492138" w:rsidR="00775170" w:rsidRPr="00775170" w:rsidRDefault="00775170" w:rsidP="00775170">
      <w:pPr>
        <w:numPr>
          <w:ilvl w:val="1"/>
          <w:numId w:val="2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System</w:t>
      </w:r>
      <w:r w:rsidRPr="00775170">
        <w:rPr>
          <w:rFonts w:ascii="Courier New" w:eastAsia="Times New Roman" w:hAnsi="Courier New" w:cs="Courier New"/>
          <w:color w:val="FFFFFF"/>
          <w:kern w:val="0"/>
          <w:sz w:val="27"/>
          <w:szCs w:val="27"/>
          <w:lang w:val="en-IN" w:eastAsia="en-IN"/>
        </w:rPr>
        <w:t>.</w:t>
      </w:r>
      <w:r w:rsidRPr="00775170">
        <w:rPr>
          <w:rFonts w:ascii="Courier New" w:eastAsia="Times New Roman" w:hAnsi="Courier New" w:cs="Courier New"/>
          <w:color w:val="E28964"/>
          <w:kern w:val="0"/>
          <w:sz w:val="27"/>
          <w:szCs w:val="27"/>
          <w:lang w:val="en-IN" w:eastAsia="en-IN"/>
        </w:rPr>
        <w:t>out</w:t>
      </w:r>
      <w:r w:rsidRPr="00775170">
        <w:rPr>
          <w:rFonts w:ascii="Courier New" w:eastAsia="Times New Roman" w:hAnsi="Courier New" w:cs="Courier New"/>
          <w:color w:val="FFFFFF"/>
          <w:kern w:val="0"/>
          <w:sz w:val="27"/>
          <w:szCs w:val="27"/>
          <w:lang w:val="en-IN" w:eastAsia="en-IN"/>
        </w:rPr>
        <w:t xml:space="preserve">.println(searchStr.matches(regexStr));                                </w:t>
      </w:r>
      <w:r w:rsidRPr="00775170">
        <w:rPr>
          <w:rFonts w:ascii="Courier New" w:eastAsia="Times New Roman" w:hAnsi="Courier New" w:cs="Courier New"/>
          <w:i/>
          <w:iCs/>
          <w:color w:val="AEAEAE"/>
          <w:kern w:val="0"/>
          <w:sz w:val="27"/>
          <w:szCs w:val="27"/>
          <w:lang w:val="en-IN" w:eastAsia="en-IN"/>
        </w:rPr>
        <w:t>//Output: true</w:t>
      </w:r>
      <w:r w:rsidRPr="00775170">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1AF1C38D" wp14:editId="55046951">
                <wp:extent cx="304800" cy="30480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4A0BE"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4A66AB" w14:textId="77777777" w:rsidR="00775170" w:rsidRPr="00775170" w:rsidRDefault="00775170" w:rsidP="00775170">
      <w:p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 </w:t>
      </w:r>
    </w:p>
    <w:p w14:paraId="1751985F" w14:textId="77777777" w:rsidR="00775170" w:rsidRPr="00775170" w:rsidRDefault="00775170" w:rsidP="00775170">
      <w:pPr>
        <w:numPr>
          <w:ilvl w:val="0"/>
          <w:numId w:val="2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Requirement: To search for a digit between M and t in the given string "M4thematics".</w:t>
      </w:r>
    </w:p>
    <w:p w14:paraId="304F3DB8" w14:textId="77777777" w:rsidR="00775170" w:rsidRPr="00775170" w:rsidRDefault="00775170" w:rsidP="00775170">
      <w:pPr>
        <w:numPr>
          <w:ilvl w:val="1"/>
          <w:numId w:val="2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searchStr = </w:t>
      </w:r>
      <w:r w:rsidRPr="00775170">
        <w:rPr>
          <w:rFonts w:ascii="Courier New" w:eastAsia="Times New Roman" w:hAnsi="Courier New" w:cs="Courier New"/>
          <w:color w:val="65B042"/>
          <w:kern w:val="0"/>
          <w:sz w:val="27"/>
          <w:szCs w:val="27"/>
          <w:lang w:val="en-IN" w:eastAsia="en-IN"/>
        </w:rPr>
        <w:t>"M4thematics"</w:t>
      </w:r>
      <w:r w:rsidRPr="00775170">
        <w:rPr>
          <w:rFonts w:ascii="Courier New" w:eastAsia="Times New Roman" w:hAnsi="Courier New" w:cs="Courier New"/>
          <w:color w:val="FFFFFF"/>
          <w:kern w:val="0"/>
          <w:sz w:val="27"/>
          <w:szCs w:val="27"/>
          <w:lang w:val="en-IN" w:eastAsia="en-IN"/>
        </w:rPr>
        <w:t>;</w:t>
      </w:r>
    </w:p>
    <w:p w14:paraId="6AFF8113" w14:textId="77777777" w:rsidR="00775170" w:rsidRPr="00775170" w:rsidRDefault="00775170" w:rsidP="00775170">
      <w:pPr>
        <w:numPr>
          <w:ilvl w:val="1"/>
          <w:numId w:val="2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regexStr = </w:t>
      </w:r>
      <w:r w:rsidRPr="00775170">
        <w:rPr>
          <w:rFonts w:ascii="Courier New" w:eastAsia="Times New Roman" w:hAnsi="Courier New" w:cs="Courier New"/>
          <w:color w:val="65B042"/>
          <w:kern w:val="0"/>
          <w:sz w:val="27"/>
          <w:szCs w:val="27"/>
          <w:lang w:val="en-IN" w:eastAsia="en-IN"/>
        </w:rPr>
        <w:t>"M\\dt.*"</w:t>
      </w:r>
      <w:r w:rsidRPr="00775170">
        <w:rPr>
          <w:rFonts w:ascii="Courier New" w:eastAsia="Times New Roman" w:hAnsi="Courier New" w:cs="Courier New"/>
          <w:color w:val="FFFFFF"/>
          <w:kern w:val="0"/>
          <w:sz w:val="27"/>
          <w:szCs w:val="27"/>
          <w:lang w:val="en-IN" w:eastAsia="en-IN"/>
        </w:rPr>
        <w:t>;</w:t>
      </w:r>
    </w:p>
    <w:p w14:paraId="6707AFCF" w14:textId="35D1B1DC" w:rsidR="00775170" w:rsidRPr="00775170" w:rsidRDefault="00775170" w:rsidP="00775170">
      <w:pPr>
        <w:numPr>
          <w:ilvl w:val="1"/>
          <w:numId w:val="2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System</w:t>
      </w:r>
      <w:r w:rsidRPr="00775170">
        <w:rPr>
          <w:rFonts w:ascii="Courier New" w:eastAsia="Times New Roman" w:hAnsi="Courier New" w:cs="Courier New"/>
          <w:color w:val="FFFFFF"/>
          <w:kern w:val="0"/>
          <w:sz w:val="27"/>
          <w:szCs w:val="27"/>
          <w:lang w:val="en-IN" w:eastAsia="en-IN"/>
        </w:rPr>
        <w:t>.</w:t>
      </w:r>
      <w:r w:rsidRPr="00775170">
        <w:rPr>
          <w:rFonts w:ascii="Courier New" w:eastAsia="Times New Roman" w:hAnsi="Courier New" w:cs="Courier New"/>
          <w:color w:val="E28964"/>
          <w:kern w:val="0"/>
          <w:sz w:val="27"/>
          <w:szCs w:val="27"/>
          <w:lang w:val="en-IN" w:eastAsia="en-IN"/>
        </w:rPr>
        <w:t>out</w:t>
      </w:r>
      <w:r w:rsidRPr="00775170">
        <w:rPr>
          <w:rFonts w:ascii="Courier New" w:eastAsia="Times New Roman" w:hAnsi="Courier New" w:cs="Courier New"/>
          <w:color w:val="FFFFFF"/>
          <w:kern w:val="0"/>
          <w:sz w:val="27"/>
          <w:szCs w:val="27"/>
          <w:lang w:val="en-IN" w:eastAsia="en-IN"/>
        </w:rPr>
        <w:t xml:space="preserve">.println(searchStr.matches(regexStr));                                </w:t>
      </w:r>
      <w:r w:rsidRPr="00775170">
        <w:rPr>
          <w:rFonts w:ascii="Courier New" w:eastAsia="Times New Roman" w:hAnsi="Courier New" w:cs="Courier New"/>
          <w:i/>
          <w:iCs/>
          <w:color w:val="AEAEAE"/>
          <w:kern w:val="0"/>
          <w:sz w:val="27"/>
          <w:szCs w:val="27"/>
          <w:lang w:val="en-IN" w:eastAsia="en-IN"/>
        </w:rPr>
        <w:t>//Output: true</w:t>
      </w:r>
      <w:r w:rsidRPr="00775170">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47E7C0FA" wp14:editId="6ACC2C70">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8906E"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F0866C" w14:textId="77777777" w:rsidR="00775170" w:rsidRPr="00775170" w:rsidRDefault="00775170" w:rsidP="00775170">
      <w:p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lastRenderedPageBreak/>
        <w:t> </w:t>
      </w:r>
    </w:p>
    <w:p w14:paraId="22619821" w14:textId="77777777" w:rsidR="00775170" w:rsidRPr="00775170" w:rsidRDefault="00775170" w:rsidP="00775170">
      <w:pPr>
        <w:numPr>
          <w:ilvl w:val="0"/>
          <w:numId w:val="2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Requirement: To search for a number between 4 and 8 in between X and Y in the given string.</w:t>
      </w:r>
    </w:p>
    <w:p w14:paraId="1515FAFD" w14:textId="77777777" w:rsidR="00775170" w:rsidRPr="00775170" w:rsidRDefault="00775170" w:rsidP="00775170">
      <w:pPr>
        <w:numPr>
          <w:ilvl w:val="1"/>
          <w:numId w:val="25"/>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searchStr = </w:t>
      </w:r>
      <w:r w:rsidRPr="00775170">
        <w:rPr>
          <w:rFonts w:ascii="Courier New" w:eastAsia="Times New Roman" w:hAnsi="Courier New" w:cs="Courier New"/>
          <w:color w:val="65B042"/>
          <w:kern w:val="0"/>
          <w:sz w:val="27"/>
          <w:szCs w:val="27"/>
          <w:lang w:val="en-IN" w:eastAsia="en-IN"/>
        </w:rPr>
        <w:t>"X9Y"</w:t>
      </w:r>
      <w:r w:rsidRPr="00775170">
        <w:rPr>
          <w:rFonts w:ascii="Courier New" w:eastAsia="Times New Roman" w:hAnsi="Courier New" w:cs="Courier New"/>
          <w:color w:val="FFFFFF"/>
          <w:kern w:val="0"/>
          <w:sz w:val="27"/>
          <w:szCs w:val="27"/>
          <w:lang w:val="en-IN" w:eastAsia="en-IN"/>
        </w:rPr>
        <w:t>;</w:t>
      </w:r>
    </w:p>
    <w:p w14:paraId="074A7CF4" w14:textId="77777777" w:rsidR="00775170" w:rsidRPr="00775170" w:rsidRDefault="00775170" w:rsidP="00775170">
      <w:pPr>
        <w:numPr>
          <w:ilvl w:val="1"/>
          <w:numId w:val="2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regexStr = </w:t>
      </w:r>
      <w:r w:rsidRPr="00775170">
        <w:rPr>
          <w:rFonts w:ascii="Courier New" w:eastAsia="Times New Roman" w:hAnsi="Courier New" w:cs="Courier New"/>
          <w:color w:val="65B042"/>
          <w:kern w:val="0"/>
          <w:sz w:val="27"/>
          <w:szCs w:val="27"/>
          <w:lang w:val="en-IN" w:eastAsia="en-IN"/>
        </w:rPr>
        <w:t>"X[4-8]Y"</w:t>
      </w:r>
      <w:r w:rsidRPr="00775170">
        <w:rPr>
          <w:rFonts w:ascii="Courier New" w:eastAsia="Times New Roman" w:hAnsi="Courier New" w:cs="Courier New"/>
          <w:color w:val="FFFFFF"/>
          <w:kern w:val="0"/>
          <w:sz w:val="27"/>
          <w:szCs w:val="27"/>
          <w:lang w:val="en-IN" w:eastAsia="en-IN"/>
        </w:rPr>
        <w:t>;</w:t>
      </w:r>
    </w:p>
    <w:p w14:paraId="4FA8433A" w14:textId="5C42FA61" w:rsidR="00775170" w:rsidRPr="00775170" w:rsidRDefault="00775170" w:rsidP="00775170">
      <w:pPr>
        <w:numPr>
          <w:ilvl w:val="1"/>
          <w:numId w:val="2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System</w:t>
      </w:r>
      <w:r w:rsidRPr="00775170">
        <w:rPr>
          <w:rFonts w:ascii="Courier New" w:eastAsia="Times New Roman" w:hAnsi="Courier New" w:cs="Courier New"/>
          <w:color w:val="FFFFFF"/>
          <w:kern w:val="0"/>
          <w:sz w:val="27"/>
          <w:szCs w:val="27"/>
          <w:lang w:val="en-IN" w:eastAsia="en-IN"/>
        </w:rPr>
        <w:t>.</w:t>
      </w:r>
      <w:r w:rsidRPr="00775170">
        <w:rPr>
          <w:rFonts w:ascii="Courier New" w:eastAsia="Times New Roman" w:hAnsi="Courier New" w:cs="Courier New"/>
          <w:color w:val="E28964"/>
          <w:kern w:val="0"/>
          <w:sz w:val="27"/>
          <w:szCs w:val="27"/>
          <w:lang w:val="en-IN" w:eastAsia="en-IN"/>
        </w:rPr>
        <w:t>out</w:t>
      </w:r>
      <w:r w:rsidRPr="00775170">
        <w:rPr>
          <w:rFonts w:ascii="Courier New" w:eastAsia="Times New Roman" w:hAnsi="Courier New" w:cs="Courier New"/>
          <w:color w:val="FFFFFF"/>
          <w:kern w:val="0"/>
          <w:sz w:val="27"/>
          <w:szCs w:val="27"/>
          <w:lang w:val="en-IN" w:eastAsia="en-IN"/>
        </w:rPr>
        <w:t xml:space="preserve">.println(searchStr.matches(regexStr));                                </w:t>
      </w:r>
      <w:r w:rsidRPr="00775170">
        <w:rPr>
          <w:rFonts w:ascii="Courier New" w:eastAsia="Times New Roman" w:hAnsi="Courier New" w:cs="Courier New"/>
          <w:i/>
          <w:iCs/>
          <w:color w:val="AEAEAE"/>
          <w:kern w:val="0"/>
          <w:sz w:val="27"/>
          <w:szCs w:val="27"/>
          <w:lang w:val="en-IN" w:eastAsia="en-IN"/>
        </w:rPr>
        <w:t>//Output: false</w:t>
      </w:r>
      <w:r w:rsidRPr="00775170">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20E31EF9" wp14:editId="4CB5246B">
                <wp:extent cx="304800" cy="30480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A7539"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27F6D1" w14:textId="77777777" w:rsidR="00775170" w:rsidRPr="00775170" w:rsidRDefault="00775170" w:rsidP="00775170">
      <w:p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 </w:t>
      </w:r>
    </w:p>
    <w:p w14:paraId="6934753B" w14:textId="77777777" w:rsidR="00775170" w:rsidRPr="00775170" w:rsidRDefault="00775170" w:rsidP="00775170">
      <w:pPr>
        <w:numPr>
          <w:ilvl w:val="0"/>
          <w:numId w:val="2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Requirement: To search for the pattern "Hell" or "Fell" in the given string "Fellow".</w:t>
      </w:r>
    </w:p>
    <w:p w14:paraId="1C825950" w14:textId="77777777" w:rsidR="00775170" w:rsidRPr="00775170" w:rsidRDefault="00775170" w:rsidP="00775170">
      <w:pPr>
        <w:numPr>
          <w:ilvl w:val="1"/>
          <w:numId w:val="2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searchStr = </w:t>
      </w:r>
      <w:r w:rsidRPr="00775170">
        <w:rPr>
          <w:rFonts w:ascii="Courier New" w:eastAsia="Times New Roman" w:hAnsi="Courier New" w:cs="Courier New"/>
          <w:color w:val="65B042"/>
          <w:kern w:val="0"/>
          <w:sz w:val="27"/>
          <w:szCs w:val="27"/>
          <w:lang w:val="en-IN" w:eastAsia="en-IN"/>
        </w:rPr>
        <w:t>"Fellow"</w:t>
      </w:r>
      <w:r w:rsidRPr="00775170">
        <w:rPr>
          <w:rFonts w:ascii="Courier New" w:eastAsia="Times New Roman" w:hAnsi="Courier New" w:cs="Courier New"/>
          <w:color w:val="FFFFFF"/>
          <w:kern w:val="0"/>
          <w:sz w:val="27"/>
          <w:szCs w:val="27"/>
          <w:lang w:val="en-IN" w:eastAsia="en-IN"/>
        </w:rPr>
        <w:t>;</w:t>
      </w:r>
    </w:p>
    <w:p w14:paraId="4FA915B9" w14:textId="77777777" w:rsidR="00775170" w:rsidRPr="00775170" w:rsidRDefault="00775170" w:rsidP="00775170">
      <w:pPr>
        <w:numPr>
          <w:ilvl w:val="1"/>
          <w:numId w:val="2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regexStr = </w:t>
      </w:r>
      <w:r w:rsidRPr="00775170">
        <w:rPr>
          <w:rFonts w:ascii="Courier New" w:eastAsia="Times New Roman" w:hAnsi="Courier New" w:cs="Courier New"/>
          <w:color w:val="65B042"/>
          <w:kern w:val="0"/>
          <w:sz w:val="27"/>
          <w:szCs w:val="27"/>
          <w:lang w:val="en-IN" w:eastAsia="en-IN"/>
        </w:rPr>
        <w:t>"(Hell|Fell).*"</w:t>
      </w:r>
      <w:r w:rsidRPr="00775170">
        <w:rPr>
          <w:rFonts w:ascii="Courier New" w:eastAsia="Times New Roman" w:hAnsi="Courier New" w:cs="Courier New"/>
          <w:color w:val="FFFFFF"/>
          <w:kern w:val="0"/>
          <w:sz w:val="27"/>
          <w:szCs w:val="27"/>
          <w:lang w:val="en-IN" w:eastAsia="en-IN"/>
        </w:rPr>
        <w:t>;</w:t>
      </w:r>
    </w:p>
    <w:p w14:paraId="24B334DF" w14:textId="0AD88372" w:rsidR="00775170" w:rsidRPr="00775170" w:rsidRDefault="00775170" w:rsidP="00775170">
      <w:pPr>
        <w:numPr>
          <w:ilvl w:val="1"/>
          <w:numId w:val="2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System</w:t>
      </w:r>
      <w:r w:rsidRPr="00775170">
        <w:rPr>
          <w:rFonts w:ascii="Courier New" w:eastAsia="Times New Roman" w:hAnsi="Courier New" w:cs="Courier New"/>
          <w:color w:val="FFFFFF"/>
          <w:kern w:val="0"/>
          <w:sz w:val="27"/>
          <w:szCs w:val="27"/>
          <w:lang w:val="en-IN" w:eastAsia="en-IN"/>
        </w:rPr>
        <w:t>.</w:t>
      </w:r>
      <w:r w:rsidRPr="00775170">
        <w:rPr>
          <w:rFonts w:ascii="Courier New" w:eastAsia="Times New Roman" w:hAnsi="Courier New" w:cs="Courier New"/>
          <w:color w:val="E28964"/>
          <w:kern w:val="0"/>
          <w:sz w:val="27"/>
          <w:szCs w:val="27"/>
          <w:lang w:val="en-IN" w:eastAsia="en-IN"/>
        </w:rPr>
        <w:t>out</w:t>
      </w:r>
      <w:r w:rsidRPr="00775170">
        <w:rPr>
          <w:rFonts w:ascii="Courier New" w:eastAsia="Times New Roman" w:hAnsi="Courier New" w:cs="Courier New"/>
          <w:color w:val="FFFFFF"/>
          <w:kern w:val="0"/>
          <w:sz w:val="27"/>
          <w:szCs w:val="27"/>
          <w:lang w:val="en-IN" w:eastAsia="en-IN"/>
        </w:rPr>
        <w:t xml:space="preserve">.println(searchStr.matches(regexStr));                                </w:t>
      </w:r>
      <w:r w:rsidRPr="00775170">
        <w:rPr>
          <w:rFonts w:ascii="Courier New" w:eastAsia="Times New Roman" w:hAnsi="Courier New" w:cs="Courier New"/>
          <w:i/>
          <w:iCs/>
          <w:color w:val="AEAEAE"/>
          <w:kern w:val="0"/>
          <w:sz w:val="27"/>
          <w:szCs w:val="27"/>
          <w:lang w:val="en-IN" w:eastAsia="en-IN"/>
        </w:rPr>
        <w:t>//Output: true</w:t>
      </w:r>
      <w:r w:rsidRPr="00775170">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4427FC5D" wp14:editId="642F6F95">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F5BC01"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00209D" w14:textId="77777777" w:rsidR="00775170" w:rsidRPr="00775170" w:rsidRDefault="00775170" w:rsidP="00775170">
      <w:p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 </w:t>
      </w:r>
    </w:p>
    <w:p w14:paraId="41EFD318" w14:textId="77777777" w:rsidR="00775170" w:rsidRPr="00775170" w:rsidRDefault="00775170" w:rsidP="00775170">
      <w:pPr>
        <w:numPr>
          <w:ilvl w:val="0"/>
          <w:numId w:val="2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Requirement: To check for the space after "Air" in the given string "Air line".</w:t>
      </w:r>
    </w:p>
    <w:p w14:paraId="28821211" w14:textId="77777777" w:rsidR="00775170" w:rsidRPr="00775170" w:rsidRDefault="00775170" w:rsidP="00775170">
      <w:pPr>
        <w:numPr>
          <w:ilvl w:val="1"/>
          <w:numId w:val="27"/>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searchStr = </w:t>
      </w:r>
      <w:r w:rsidRPr="00775170">
        <w:rPr>
          <w:rFonts w:ascii="Courier New" w:eastAsia="Times New Roman" w:hAnsi="Courier New" w:cs="Courier New"/>
          <w:color w:val="65B042"/>
          <w:kern w:val="0"/>
          <w:sz w:val="27"/>
          <w:szCs w:val="27"/>
          <w:lang w:val="en-IN" w:eastAsia="en-IN"/>
        </w:rPr>
        <w:t>"Air line"</w:t>
      </w:r>
      <w:r w:rsidRPr="00775170">
        <w:rPr>
          <w:rFonts w:ascii="Courier New" w:eastAsia="Times New Roman" w:hAnsi="Courier New" w:cs="Courier New"/>
          <w:color w:val="FFFFFF"/>
          <w:kern w:val="0"/>
          <w:sz w:val="27"/>
          <w:szCs w:val="27"/>
          <w:lang w:val="en-IN" w:eastAsia="en-IN"/>
        </w:rPr>
        <w:t>;</w:t>
      </w:r>
    </w:p>
    <w:p w14:paraId="20FBE18E" w14:textId="77777777" w:rsidR="00775170" w:rsidRPr="00775170" w:rsidRDefault="00775170" w:rsidP="00775170">
      <w:pPr>
        <w:numPr>
          <w:ilvl w:val="1"/>
          <w:numId w:val="2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regexStr = </w:t>
      </w:r>
      <w:r w:rsidRPr="00775170">
        <w:rPr>
          <w:rFonts w:ascii="Courier New" w:eastAsia="Times New Roman" w:hAnsi="Courier New" w:cs="Courier New"/>
          <w:color w:val="65B042"/>
          <w:kern w:val="0"/>
          <w:sz w:val="27"/>
          <w:szCs w:val="27"/>
          <w:lang w:val="en-IN" w:eastAsia="en-IN"/>
        </w:rPr>
        <w:t>"Air\\s.*"</w:t>
      </w:r>
      <w:r w:rsidRPr="00775170">
        <w:rPr>
          <w:rFonts w:ascii="Courier New" w:eastAsia="Times New Roman" w:hAnsi="Courier New" w:cs="Courier New"/>
          <w:color w:val="FFFFFF"/>
          <w:kern w:val="0"/>
          <w:sz w:val="27"/>
          <w:szCs w:val="27"/>
          <w:lang w:val="en-IN" w:eastAsia="en-IN"/>
        </w:rPr>
        <w:t>;</w:t>
      </w:r>
    </w:p>
    <w:p w14:paraId="7A08D415" w14:textId="7C6D36D3" w:rsidR="00775170" w:rsidRPr="00775170" w:rsidRDefault="00775170" w:rsidP="00775170">
      <w:pPr>
        <w:numPr>
          <w:ilvl w:val="1"/>
          <w:numId w:val="2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System</w:t>
      </w:r>
      <w:r w:rsidRPr="00775170">
        <w:rPr>
          <w:rFonts w:ascii="Courier New" w:eastAsia="Times New Roman" w:hAnsi="Courier New" w:cs="Courier New"/>
          <w:color w:val="FFFFFF"/>
          <w:kern w:val="0"/>
          <w:sz w:val="27"/>
          <w:szCs w:val="27"/>
          <w:lang w:val="en-IN" w:eastAsia="en-IN"/>
        </w:rPr>
        <w:t>.</w:t>
      </w:r>
      <w:r w:rsidRPr="00775170">
        <w:rPr>
          <w:rFonts w:ascii="Courier New" w:eastAsia="Times New Roman" w:hAnsi="Courier New" w:cs="Courier New"/>
          <w:color w:val="E28964"/>
          <w:kern w:val="0"/>
          <w:sz w:val="27"/>
          <w:szCs w:val="27"/>
          <w:lang w:val="en-IN" w:eastAsia="en-IN"/>
        </w:rPr>
        <w:t>out</w:t>
      </w:r>
      <w:r w:rsidRPr="00775170">
        <w:rPr>
          <w:rFonts w:ascii="Courier New" w:eastAsia="Times New Roman" w:hAnsi="Courier New" w:cs="Courier New"/>
          <w:color w:val="FFFFFF"/>
          <w:kern w:val="0"/>
          <w:sz w:val="27"/>
          <w:szCs w:val="27"/>
          <w:lang w:val="en-IN" w:eastAsia="en-IN"/>
        </w:rPr>
        <w:t xml:space="preserve">.println(searchStr.matches(regexStr));                                </w:t>
      </w:r>
      <w:r w:rsidRPr="00775170">
        <w:rPr>
          <w:rFonts w:ascii="Courier New" w:eastAsia="Times New Roman" w:hAnsi="Courier New" w:cs="Courier New"/>
          <w:i/>
          <w:iCs/>
          <w:color w:val="AEAEAE"/>
          <w:kern w:val="0"/>
          <w:sz w:val="27"/>
          <w:szCs w:val="27"/>
          <w:lang w:val="en-IN" w:eastAsia="en-IN"/>
        </w:rPr>
        <w:t>//Output: true</w:t>
      </w:r>
      <w:r w:rsidRPr="00775170">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4D0967AE" wp14:editId="056485CA">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0BF1F"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BD1F1E" w14:textId="77777777" w:rsidR="00775170" w:rsidRPr="00775170" w:rsidRDefault="00775170" w:rsidP="00775170">
      <w:p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 </w:t>
      </w:r>
    </w:p>
    <w:p w14:paraId="555F948B" w14:textId="77777777" w:rsidR="00775170" w:rsidRPr="00775170" w:rsidRDefault="00775170" w:rsidP="00775170">
      <w:pPr>
        <w:numPr>
          <w:ilvl w:val="0"/>
          <w:numId w:val="2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Requirement: To check if a number is found 0 or n times after X in the given string.</w:t>
      </w:r>
    </w:p>
    <w:p w14:paraId="4ED27FBF" w14:textId="77777777" w:rsidR="00775170" w:rsidRPr="00775170" w:rsidRDefault="00775170" w:rsidP="00775170">
      <w:pPr>
        <w:numPr>
          <w:ilvl w:val="1"/>
          <w:numId w:val="28"/>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searchStr = </w:t>
      </w:r>
      <w:r w:rsidRPr="00775170">
        <w:rPr>
          <w:rFonts w:ascii="Courier New" w:eastAsia="Times New Roman" w:hAnsi="Courier New" w:cs="Courier New"/>
          <w:color w:val="65B042"/>
          <w:kern w:val="0"/>
          <w:sz w:val="27"/>
          <w:szCs w:val="27"/>
          <w:lang w:val="en-IN" w:eastAsia="en-IN"/>
        </w:rPr>
        <w:t>"X4756Y"</w:t>
      </w:r>
      <w:r w:rsidRPr="00775170">
        <w:rPr>
          <w:rFonts w:ascii="Courier New" w:eastAsia="Times New Roman" w:hAnsi="Courier New" w:cs="Courier New"/>
          <w:color w:val="FFFFFF"/>
          <w:kern w:val="0"/>
          <w:sz w:val="27"/>
          <w:szCs w:val="27"/>
          <w:lang w:val="en-IN" w:eastAsia="en-IN"/>
        </w:rPr>
        <w:t>;</w:t>
      </w:r>
    </w:p>
    <w:p w14:paraId="7C7BA7C3" w14:textId="77777777" w:rsidR="00775170" w:rsidRPr="00775170" w:rsidRDefault="00775170" w:rsidP="00775170">
      <w:pPr>
        <w:numPr>
          <w:ilvl w:val="1"/>
          <w:numId w:val="2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regexStr = </w:t>
      </w:r>
      <w:r w:rsidRPr="00775170">
        <w:rPr>
          <w:rFonts w:ascii="Courier New" w:eastAsia="Times New Roman" w:hAnsi="Courier New" w:cs="Courier New"/>
          <w:color w:val="65B042"/>
          <w:kern w:val="0"/>
          <w:sz w:val="27"/>
          <w:szCs w:val="27"/>
          <w:lang w:val="en-IN" w:eastAsia="en-IN"/>
        </w:rPr>
        <w:t>"X\\d*Y"</w:t>
      </w:r>
      <w:r w:rsidRPr="00775170">
        <w:rPr>
          <w:rFonts w:ascii="Courier New" w:eastAsia="Times New Roman" w:hAnsi="Courier New" w:cs="Courier New"/>
          <w:color w:val="FFFFFF"/>
          <w:kern w:val="0"/>
          <w:sz w:val="27"/>
          <w:szCs w:val="27"/>
          <w:lang w:val="en-IN" w:eastAsia="en-IN"/>
        </w:rPr>
        <w:t>;</w:t>
      </w:r>
    </w:p>
    <w:p w14:paraId="2EDFDAD4" w14:textId="30D98F59" w:rsidR="00775170" w:rsidRPr="00775170" w:rsidRDefault="00775170" w:rsidP="00775170">
      <w:pPr>
        <w:numPr>
          <w:ilvl w:val="1"/>
          <w:numId w:val="2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System</w:t>
      </w:r>
      <w:r w:rsidRPr="00775170">
        <w:rPr>
          <w:rFonts w:ascii="Courier New" w:eastAsia="Times New Roman" w:hAnsi="Courier New" w:cs="Courier New"/>
          <w:color w:val="FFFFFF"/>
          <w:kern w:val="0"/>
          <w:sz w:val="27"/>
          <w:szCs w:val="27"/>
          <w:lang w:val="en-IN" w:eastAsia="en-IN"/>
        </w:rPr>
        <w:t>.</w:t>
      </w:r>
      <w:r w:rsidRPr="00775170">
        <w:rPr>
          <w:rFonts w:ascii="Courier New" w:eastAsia="Times New Roman" w:hAnsi="Courier New" w:cs="Courier New"/>
          <w:color w:val="E28964"/>
          <w:kern w:val="0"/>
          <w:sz w:val="27"/>
          <w:szCs w:val="27"/>
          <w:lang w:val="en-IN" w:eastAsia="en-IN"/>
        </w:rPr>
        <w:t>out</w:t>
      </w:r>
      <w:r w:rsidRPr="00775170">
        <w:rPr>
          <w:rFonts w:ascii="Courier New" w:eastAsia="Times New Roman" w:hAnsi="Courier New" w:cs="Courier New"/>
          <w:color w:val="FFFFFF"/>
          <w:kern w:val="0"/>
          <w:sz w:val="27"/>
          <w:szCs w:val="27"/>
          <w:lang w:val="en-IN" w:eastAsia="en-IN"/>
        </w:rPr>
        <w:t xml:space="preserve">.println(searchStr.matches(regexStr));                                </w:t>
      </w:r>
      <w:r w:rsidRPr="00775170">
        <w:rPr>
          <w:rFonts w:ascii="Courier New" w:eastAsia="Times New Roman" w:hAnsi="Courier New" w:cs="Courier New"/>
          <w:i/>
          <w:iCs/>
          <w:color w:val="AEAEAE"/>
          <w:kern w:val="0"/>
          <w:sz w:val="27"/>
          <w:szCs w:val="27"/>
          <w:lang w:val="en-IN" w:eastAsia="en-IN"/>
        </w:rPr>
        <w:t>//Output: true</w:t>
      </w:r>
      <w:r w:rsidRPr="00775170">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7CDB6DA0" wp14:editId="63222B07">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97F67"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DABB93" w14:textId="77777777" w:rsidR="00775170" w:rsidRPr="00775170" w:rsidRDefault="00775170" w:rsidP="00775170">
      <w:p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lastRenderedPageBreak/>
        <w:t> </w:t>
      </w:r>
    </w:p>
    <w:p w14:paraId="4E5AD7F5" w14:textId="77777777" w:rsidR="00775170" w:rsidRPr="00775170" w:rsidRDefault="00775170" w:rsidP="00775170">
      <w:pPr>
        <w:numPr>
          <w:ilvl w:val="0"/>
          <w:numId w:val="2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Requirement: To check if a number is found 1 or n times after M in the given string.</w:t>
      </w:r>
    </w:p>
    <w:p w14:paraId="0E1BBEE1" w14:textId="77777777" w:rsidR="00775170" w:rsidRPr="00775170" w:rsidRDefault="00775170" w:rsidP="00775170">
      <w:pPr>
        <w:numPr>
          <w:ilvl w:val="1"/>
          <w:numId w:val="29"/>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searchStr = </w:t>
      </w:r>
      <w:r w:rsidRPr="00775170">
        <w:rPr>
          <w:rFonts w:ascii="Courier New" w:eastAsia="Times New Roman" w:hAnsi="Courier New" w:cs="Courier New"/>
          <w:color w:val="65B042"/>
          <w:kern w:val="0"/>
          <w:sz w:val="27"/>
          <w:szCs w:val="27"/>
          <w:lang w:val="en-IN" w:eastAsia="en-IN"/>
        </w:rPr>
        <w:t>"M4N"</w:t>
      </w:r>
      <w:r w:rsidRPr="00775170">
        <w:rPr>
          <w:rFonts w:ascii="Courier New" w:eastAsia="Times New Roman" w:hAnsi="Courier New" w:cs="Courier New"/>
          <w:color w:val="FFFFFF"/>
          <w:kern w:val="0"/>
          <w:sz w:val="27"/>
          <w:szCs w:val="27"/>
          <w:lang w:val="en-IN" w:eastAsia="en-IN"/>
        </w:rPr>
        <w:t>;</w:t>
      </w:r>
    </w:p>
    <w:p w14:paraId="59766E4A" w14:textId="77777777" w:rsidR="00775170" w:rsidRPr="00775170" w:rsidRDefault="00775170" w:rsidP="00775170">
      <w:pPr>
        <w:numPr>
          <w:ilvl w:val="1"/>
          <w:numId w:val="2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regexStr = </w:t>
      </w:r>
      <w:r w:rsidRPr="00775170">
        <w:rPr>
          <w:rFonts w:ascii="Courier New" w:eastAsia="Times New Roman" w:hAnsi="Courier New" w:cs="Courier New"/>
          <w:color w:val="65B042"/>
          <w:kern w:val="0"/>
          <w:sz w:val="27"/>
          <w:szCs w:val="27"/>
          <w:lang w:val="en-IN" w:eastAsia="en-IN"/>
        </w:rPr>
        <w:t>"M\\d+N"</w:t>
      </w:r>
      <w:r w:rsidRPr="00775170">
        <w:rPr>
          <w:rFonts w:ascii="Courier New" w:eastAsia="Times New Roman" w:hAnsi="Courier New" w:cs="Courier New"/>
          <w:color w:val="FFFFFF"/>
          <w:kern w:val="0"/>
          <w:sz w:val="27"/>
          <w:szCs w:val="27"/>
          <w:lang w:val="en-IN" w:eastAsia="en-IN"/>
        </w:rPr>
        <w:t>;</w:t>
      </w:r>
    </w:p>
    <w:p w14:paraId="2F7201B3" w14:textId="1CBACF82" w:rsidR="00775170" w:rsidRPr="00775170" w:rsidRDefault="00775170" w:rsidP="00775170">
      <w:pPr>
        <w:numPr>
          <w:ilvl w:val="1"/>
          <w:numId w:val="2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System</w:t>
      </w:r>
      <w:r w:rsidRPr="00775170">
        <w:rPr>
          <w:rFonts w:ascii="Courier New" w:eastAsia="Times New Roman" w:hAnsi="Courier New" w:cs="Courier New"/>
          <w:color w:val="FFFFFF"/>
          <w:kern w:val="0"/>
          <w:sz w:val="27"/>
          <w:szCs w:val="27"/>
          <w:lang w:val="en-IN" w:eastAsia="en-IN"/>
        </w:rPr>
        <w:t>.</w:t>
      </w:r>
      <w:r w:rsidRPr="00775170">
        <w:rPr>
          <w:rFonts w:ascii="Courier New" w:eastAsia="Times New Roman" w:hAnsi="Courier New" w:cs="Courier New"/>
          <w:color w:val="E28964"/>
          <w:kern w:val="0"/>
          <w:sz w:val="27"/>
          <w:szCs w:val="27"/>
          <w:lang w:val="en-IN" w:eastAsia="en-IN"/>
        </w:rPr>
        <w:t>out</w:t>
      </w:r>
      <w:r w:rsidRPr="00775170">
        <w:rPr>
          <w:rFonts w:ascii="Courier New" w:eastAsia="Times New Roman" w:hAnsi="Courier New" w:cs="Courier New"/>
          <w:color w:val="FFFFFF"/>
          <w:kern w:val="0"/>
          <w:sz w:val="27"/>
          <w:szCs w:val="27"/>
          <w:lang w:val="en-IN" w:eastAsia="en-IN"/>
        </w:rPr>
        <w:t xml:space="preserve">.println(searchStr.matches(regexStr));                                </w:t>
      </w:r>
      <w:r w:rsidRPr="00775170">
        <w:rPr>
          <w:rFonts w:ascii="Courier New" w:eastAsia="Times New Roman" w:hAnsi="Courier New" w:cs="Courier New"/>
          <w:i/>
          <w:iCs/>
          <w:color w:val="AEAEAE"/>
          <w:kern w:val="0"/>
          <w:sz w:val="27"/>
          <w:szCs w:val="27"/>
          <w:lang w:val="en-IN" w:eastAsia="en-IN"/>
        </w:rPr>
        <w:t>//Output: true</w:t>
      </w:r>
      <w:r w:rsidRPr="00775170">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09099727" wp14:editId="4F58CCEF">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EF40C"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B7EA52" w14:textId="77777777" w:rsidR="00775170" w:rsidRPr="00775170" w:rsidRDefault="00775170" w:rsidP="00775170">
      <w:p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 </w:t>
      </w:r>
    </w:p>
    <w:p w14:paraId="01A531C5" w14:textId="77777777" w:rsidR="00775170" w:rsidRPr="00775170" w:rsidRDefault="00775170" w:rsidP="00775170">
      <w:pPr>
        <w:numPr>
          <w:ilvl w:val="0"/>
          <w:numId w:val="2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Requirement: To check if a number is found 0 or 1 times after A in the given string.</w:t>
      </w:r>
    </w:p>
    <w:p w14:paraId="39730E36" w14:textId="77777777" w:rsidR="00775170" w:rsidRPr="00775170" w:rsidRDefault="00775170" w:rsidP="00775170">
      <w:pPr>
        <w:numPr>
          <w:ilvl w:val="1"/>
          <w:numId w:val="30"/>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searchStr = </w:t>
      </w:r>
      <w:r w:rsidRPr="00775170">
        <w:rPr>
          <w:rFonts w:ascii="Courier New" w:eastAsia="Times New Roman" w:hAnsi="Courier New" w:cs="Courier New"/>
          <w:color w:val="65B042"/>
          <w:kern w:val="0"/>
          <w:sz w:val="27"/>
          <w:szCs w:val="27"/>
          <w:lang w:val="en-IN" w:eastAsia="en-IN"/>
        </w:rPr>
        <w:t>"M2N"</w:t>
      </w:r>
      <w:r w:rsidRPr="00775170">
        <w:rPr>
          <w:rFonts w:ascii="Courier New" w:eastAsia="Times New Roman" w:hAnsi="Courier New" w:cs="Courier New"/>
          <w:color w:val="FFFFFF"/>
          <w:kern w:val="0"/>
          <w:sz w:val="27"/>
          <w:szCs w:val="27"/>
          <w:lang w:val="en-IN" w:eastAsia="en-IN"/>
        </w:rPr>
        <w:t>;</w:t>
      </w:r>
    </w:p>
    <w:p w14:paraId="0DF4F793" w14:textId="77777777" w:rsidR="00775170" w:rsidRPr="00775170" w:rsidRDefault="00775170" w:rsidP="00775170">
      <w:pPr>
        <w:numPr>
          <w:ilvl w:val="1"/>
          <w:numId w:val="2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regexStr = </w:t>
      </w:r>
      <w:r w:rsidRPr="00775170">
        <w:rPr>
          <w:rFonts w:ascii="Courier New" w:eastAsia="Times New Roman" w:hAnsi="Courier New" w:cs="Courier New"/>
          <w:color w:val="65B042"/>
          <w:kern w:val="0"/>
          <w:sz w:val="27"/>
          <w:szCs w:val="27"/>
          <w:lang w:val="en-IN" w:eastAsia="en-IN"/>
        </w:rPr>
        <w:t>"M\\d?N"</w:t>
      </w:r>
      <w:r w:rsidRPr="00775170">
        <w:rPr>
          <w:rFonts w:ascii="Courier New" w:eastAsia="Times New Roman" w:hAnsi="Courier New" w:cs="Courier New"/>
          <w:color w:val="FFFFFF"/>
          <w:kern w:val="0"/>
          <w:sz w:val="27"/>
          <w:szCs w:val="27"/>
          <w:lang w:val="en-IN" w:eastAsia="en-IN"/>
        </w:rPr>
        <w:t>;</w:t>
      </w:r>
    </w:p>
    <w:p w14:paraId="09CA8C0F" w14:textId="0E9A9C09" w:rsidR="00775170" w:rsidRPr="00775170" w:rsidRDefault="00775170" w:rsidP="00775170">
      <w:pPr>
        <w:numPr>
          <w:ilvl w:val="1"/>
          <w:numId w:val="2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System</w:t>
      </w:r>
      <w:r w:rsidRPr="00775170">
        <w:rPr>
          <w:rFonts w:ascii="Courier New" w:eastAsia="Times New Roman" w:hAnsi="Courier New" w:cs="Courier New"/>
          <w:color w:val="FFFFFF"/>
          <w:kern w:val="0"/>
          <w:sz w:val="27"/>
          <w:szCs w:val="27"/>
          <w:lang w:val="en-IN" w:eastAsia="en-IN"/>
        </w:rPr>
        <w:t>.</w:t>
      </w:r>
      <w:r w:rsidRPr="00775170">
        <w:rPr>
          <w:rFonts w:ascii="Courier New" w:eastAsia="Times New Roman" w:hAnsi="Courier New" w:cs="Courier New"/>
          <w:color w:val="E28964"/>
          <w:kern w:val="0"/>
          <w:sz w:val="27"/>
          <w:szCs w:val="27"/>
          <w:lang w:val="en-IN" w:eastAsia="en-IN"/>
        </w:rPr>
        <w:t>out</w:t>
      </w:r>
      <w:r w:rsidRPr="00775170">
        <w:rPr>
          <w:rFonts w:ascii="Courier New" w:eastAsia="Times New Roman" w:hAnsi="Courier New" w:cs="Courier New"/>
          <w:color w:val="FFFFFF"/>
          <w:kern w:val="0"/>
          <w:sz w:val="27"/>
          <w:szCs w:val="27"/>
          <w:lang w:val="en-IN" w:eastAsia="en-IN"/>
        </w:rPr>
        <w:t xml:space="preserve">.println(searchStr.matches(regexStr));                                </w:t>
      </w:r>
      <w:r w:rsidRPr="00775170">
        <w:rPr>
          <w:rFonts w:ascii="Courier New" w:eastAsia="Times New Roman" w:hAnsi="Courier New" w:cs="Courier New"/>
          <w:i/>
          <w:iCs/>
          <w:color w:val="AEAEAE"/>
          <w:kern w:val="0"/>
          <w:sz w:val="27"/>
          <w:szCs w:val="27"/>
          <w:lang w:val="en-IN" w:eastAsia="en-IN"/>
        </w:rPr>
        <w:t>//Output: true</w:t>
      </w:r>
      <w:r w:rsidRPr="00775170">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4FF868BE" wp14:editId="0E2723F1">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99EBE8"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6BE421" w14:textId="77777777" w:rsidR="00775170" w:rsidRPr="00775170" w:rsidRDefault="00775170" w:rsidP="00775170">
      <w:p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 </w:t>
      </w:r>
    </w:p>
    <w:p w14:paraId="581BA72B" w14:textId="77777777" w:rsidR="00775170" w:rsidRPr="00775170" w:rsidRDefault="00775170" w:rsidP="00775170">
      <w:pPr>
        <w:numPr>
          <w:ilvl w:val="0"/>
          <w:numId w:val="2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Requirement: To check if 3 digits are present after A in the given string.</w:t>
      </w:r>
    </w:p>
    <w:p w14:paraId="37E90D04" w14:textId="77777777" w:rsidR="00775170" w:rsidRPr="00775170" w:rsidRDefault="00775170" w:rsidP="00775170">
      <w:pPr>
        <w:numPr>
          <w:ilvl w:val="1"/>
          <w:numId w:val="3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searchStr = </w:t>
      </w:r>
      <w:r w:rsidRPr="00775170">
        <w:rPr>
          <w:rFonts w:ascii="Courier New" w:eastAsia="Times New Roman" w:hAnsi="Courier New" w:cs="Courier New"/>
          <w:color w:val="65B042"/>
          <w:kern w:val="0"/>
          <w:sz w:val="27"/>
          <w:szCs w:val="27"/>
          <w:lang w:val="en-IN" w:eastAsia="en-IN"/>
        </w:rPr>
        <w:t>"M42N"</w:t>
      </w:r>
      <w:r w:rsidRPr="00775170">
        <w:rPr>
          <w:rFonts w:ascii="Courier New" w:eastAsia="Times New Roman" w:hAnsi="Courier New" w:cs="Courier New"/>
          <w:color w:val="FFFFFF"/>
          <w:kern w:val="0"/>
          <w:sz w:val="27"/>
          <w:szCs w:val="27"/>
          <w:lang w:val="en-IN" w:eastAsia="en-IN"/>
        </w:rPr>
        <w:t>;</w:t>
      </w:r>
    </w:p>
    <w:p w14:paraId="02A5179E" w14:textId="77777777" w:rsidR="00775170" w:rsidRPr="00775170" w:rsidRDefault="00775170" w:rsidP="00775170">
      <w:pPr>
        <w:numPr>
          <w:ilvl w:val="1"/>
          <w:numId w:val="2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regexStr = </w:t>
      </w:r>
      <w:r w:rsidRPr="00775170">
        <w:rPr>
          <w:rFonts w:ascii="Courier New" w:eastAsia="Times New Roman" w:hAnsi="Courier New" w:cs="Courier New"/>
          <w:color w:val="65B042"/>
          <w:kern w:val="0"/>
          <w:sz w:val="27"/>
          <w:szCs w:val="27"/>
          <w:lang w:val="en-IN" w:eastAsia="en-IN"/>
        </w:rPr>
        <w:t>"M\\d{3}N"</w:t>
      </w:r>
      <w:r w:rsidRPr="00775170">
        <w:rPr>
          <w:rFonts w:ascii="Courier New" w:eastAsia="Times New Roman" w:hAnsi="Courier New" w:cs="Courier New"/>
          <w:color w:val="FFFFFF"/>
          <w:kern w:val="0"/>
          <w:sz w:val="27"/>
          <w:szCs w:val="27"/>
          <w:lang w:val="en-IN" w:eastAsia="en-IN"/>
        </w:rPr>
        <w:t>;</w:t>
      </w:r>
    </w:p>
    <w:p w14:paraId="1287AE9D" w14:textId="0E92C996" w:rsidR="00775170" w:rsidRPr="00775170" w:rsidRDefault="00775170" w:rsidP="00775170">
      <w:pPr>
        <w:numPr>
          <w:ilvl w:val="1"/>
          <w:numId w:val="2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System</w:t>
      </w:r>
      <w:r w:rsidRPr="00775170">
        <w:rPr>
          <w:rFonts w:ascii="Courier New" w:eastAsia="Times New Roman" w:hAnsi="Courier New" w:cs="Courier New"/>
          <w:color w:val="FFFFFF"/>
          <w:kern w:val="0"/>
          <w:sz w:val="27"/>
          <w:szCs w:val="27"/>
          <w:lang w:val="en-IN" w:eastAsia="en-IN"/>
        </w:rPr>
        <w:t>.</w:t>
      </w:r>
      <w:r w:rsidRPr="00775170">
        <w:rPr>
          <w:rFonts w:ascii="Courier New" w:eastAsia="Times New Roman" w:hAnsi="Courier New" w:cs="Courier New"/>
          <w:color w:val="E28964"/>
          <w:kern w:val="0"/>
          <w:sz w:val="27"/>
          <w:szCs w:val="27"/>
          <w:lang w:val="en-IN" w:eastAsia="en-IN"/>
        </w:rPr>
        <w:t>out</w:t>
      </w:r>
      <w:r w:rsidRPr="00775170">
        <w:rPr>
          <w:rFonts w:ascii="Courier New" w:eastAsia="Times New Roman" w:hAnsi="Courier New" w:cs="Courier New"/>
          <w:color w:val="FFFFFF"/>
          <w:kern w:val="0"/>
          <w:sz w:val="27"/>
          <w:szCs w:val="27"/>
          <w:lang w:val="en-IN" w:eastAsia="en-IN"/>
        </w:rPr>
        <w:t xml:space="preserve">.println(searchStr.matches(regexStr));                                </w:t>
      </w:r>
      <w:r w:rsidRPr="00775170">
        <w:rPr>
          <w:rFonts w:ascii="Courier New" w:eastAsia="Times New Roman" w:hAnsi="Courier New" w:cs="Courier New"/>
          <w:i/>
          <w:iCs/>
          <w:color w:val="AEAEAE"/>
          <w:kern w:val="0"/>
          <w:sz w:val="27"/>
          <w:szCs w:val="27"/>
          <w:lang w:val="en-IN" w:eastAsia="en-IN"/>
        </w:rPr>
        <w:t>//Output: false</w:t>
      </w:r>
      <w:r w:rsidRPr="00775170">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07D715FF" wp14:editId="2379B148">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0870BB"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4288F0" w14:textId="77777777" w:rsidR="00775170" w:rsidRPr="00775170" w:rsidRDefault="00775170" w:rsidP="00775170">
      <w:p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 </w:t>
      </w:r>
    </w:p>
    <w:p w14:paraId="658C501A" w14:textId="77777777" w:rsidR="00775170" w:rsidRPr="00775170" w:rsidRDefault="00775170" w:rsidP="0077517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Now, let's look further into grouping of Regular Expressions.</w:t>
      </w:r>
    </w:p>
    <w:p w14:paraId="7D6167D1" w14:textId="77777777" w:rsidR="00775170" w:rsidRPr="00775170" w:rsidRDefault="00775170" w:rsidP="00775170">
      <w:pPr>
        <w:pStyle w:val="NormalWeb"/>
        <w:jc w:val="both"/>
        <w:rPr>
          <w:rFonts w:ascii="Roboto" w:eastAsia="Times New Roman" w:hAnsi="Roboto"/>
          <w:color w:val="01014A"/>
          <w:sz w:val="27"/>
          <w:szCs w:val="27"/>
          <w:lang w:val="en-IN" w:eastAsia="en-IN"/>
        </w:rPr>
      </w:pPr>
      <w:r w:rsidRPr="00775170">
        <w:rPr>
          <w:rFonts w:ascii="Roboto" w:eastAsia="Times New Roman" w:hAnsi="Roboto"/>
          <w:color w:val="01014A"/>
          <w:sz w:val="27"/>
          <w:szCs w:val="27"/>
          <w:lang w:val="en-IN" w:eastAsia="en-IN"/>
        </w:rPr>
        <w:t> Grouping of a Regular Expression is done to divide a complete pattern into smaller groups of the pattern. This is done by using the parenthesis "()" brackets. Let us look at the various situations where grouping is necessary:</w:t>
      </w:r>
    </w:p>
    <w:p w14:paraId="1CD8C90B" w14:textId="77777777" w:rsidR="00775170" w:rsidRPr="00775170" w:rsidRDefault="00775170" w:rsidP="00775170">
      <w:pPr>
        <w:numPr>
          <w:ilvl w:val="0"/>
          <w:numId w:val="32"/>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Grouping is necessary to group a combination of letters or words together:</w:t>
      </w:r>
    </w:p>
    <w:p w14:paraId="43A5783F" w14:textId="77777777" w:rsidR="00775170" w:rsidRPr="00775170" w:rsidRDefault="00775170" w:rsidP="00775170">
      <w:pPr>
        <w:numPr>
          <w:ilvl w:val="1"/>
          <w:numId w:val="33"/>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i/>
          <w:iCs/>
          <w:color w:val="AEAEAE"/>
          <w:kern w:val="0"/>
          <w:sz w:val="27"/>
          <w:szCs w:val="27"/>
          <w:lang w:val="en-IN" w:eastAsia="en-IN"/>
        </w:rPr>
        <w:t>//Regex to search between two alternatives: "Scanner" or "Scammer":</w:t>
      </w:r>
    </w:p>
    <w:p w14:paraId="3E02ED24" w14:textId="77777777" w:rsidR="00775170" w:rsidRPr="00775170" w:rsidRDefault="00775170" w:rsidP="00775170">
      <w:pPr>
        <w:numPr>
          <w:ilvl w:val="1"/>
          <w:numId w:val="32"/>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lastRenderedPageBreak/>
        <w:t>String</w:t>
      </w:r>
      <w:r w:rsidRPr="00775170">
        <w:rPr>
          <w:rFonts w:ascii="Courier New" w:eastAsia="Times New Roman" w:hAnsi="Courier New" w:cs="Courier New"/>
          <w:color w:val="FFFFFF"/>
          <w:kern w:val="0"/>
          <w:sz w:val="27"/>
          <w:szCs w:val="27"/>
          <w:lang w:val="en-IN" w:eastAsia="en-IN"/>
        </w:rPr>
        <w:t xml:space="preserve"> regex = </w:t>
      </w:r>
      <w:r w:rsidRPr="00775170">
        <w:rPr>
          <w:rFonts w:ascii="Courier New" w:eastAsia="Times New Roman" w:hAnsi="Courier New" w:cs="Courier New"/>
          <w:color w:val="65B042"/>
          <w:kern w:val="0"/>
          <w:sz w:val="27"/>
          <w:szCs w:val="27"/>
          <w:lang w:val="en-IN" w:eastAsia="en-IN"/>
        </w:rPr>
        <w:t>"Sca(nn|mm)er"</w:t>
      </w:r>
      <w:r w:rsidRPr="00775170">
        <w:rPr>
          <w:rFonts w:ascii="Courier New" w:eastAsia="Times New Roman" w:hAnsi="Courier New" w:cs="Courier New"/>
          <w:color w:val="FFFFFF"/>
          <w:kern w:val="0"/>
          <w:sz w:val="27"/>
          <w:szCs w:val="27"/>
          <w:lang w:val="en-IN" w:eastAsia="en-IN"/>
        </w:rPr>
        <w:t>;</w:t>
      </w:r>
    </w:p>
    <w:p w14:paraId="11505945" w14:textId="77777777" w:rsidR="00775170" w:rsidRPr="00775170" w:rsidRDefault="00775170" w:rsidP="00775170">
      <w:pPr>
        <w:numPr>
          <w:ilvl w:val="1"/>
          <w:numId w:val="32"/>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demoStr = </w:t>
      </w:r>
      <w:r w:rsidRPr="00775170">
        <w:rPr>
          <w:rFonts w:ascii="Courier New" w:eastAsia="Times New Roman" w:hAnsi="Courier New" w:cs="Courier New"/>
          <w:color w:val="65B042"/>
          <w:kern w:val="0"/>
          <w:sz w:val="27"/>
          <w:szCs w:val="27"/>
          <w:lang w:val="en-IN" w:eastAsia="en-IN"/>
        </w:rPr>
        <w:t>"Scammer"</w:t>
      </w:r>
      <w:r w:rsidRPr="00775170">
        <w:rPr>
          <w:rFonts w:ascii="Courier New" w:eastAsia="Times New Roman" w:hAnsi="Courier New" w:cs="Courier New"/>
          <w:color w:val="FFFFFF"/>
          <w:kern w:val="0"/>
          <w:sz w:val="27"/>
          <w:szCs w:val="27"/>
          <w:lang w:val="en-IN" w:eastAsia="en-IN"/>
        </w:rPr>
        <w:t>;</w:t>
      </w:r>
    </w:p>
    <w:p w14:paraId="527D61B7" w14:textId="77777777" w:rsidR="00775170" w:rsidRPr="00775170" w:rsidRDefault="00775170" w:rsidP="00775170">
      <w:pPr>
        <w:numPr>
          <w:ilvl w:val="1"/>
          <w:numId w:val="32"/>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2F1A856B" w14:textId="09000D09" w:rsidR="00775170" w:rsidRPr="00775170" w:rsidRDefault="00775170" w:rsidP="00775170">
      <w:pPr>
        <w:numPr>
          <w:ilvl w:val="1"/>
          <w:numId w:val="32"/>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System</w:t>
      </w:r>
      <w:r w:rsidRPr="00775170">
        <w:rPr>
          <w:rFonts w:ascii="Courier New" w:eastAsia="Times New Roman" w:hAnsi="Courier New" w:cs="Courier New"/>
          <w:color w:val="FFFFFF"/>
          <w:kern w:val="0"/>
          <w:sz w:val="27"/>
          <w:szCs w:val="27"/>
          <w:lang w:val="en-IN" w:eastAsia="en-IN"/>
        </w:rPr>
        <w:t>.</w:t>
      </w:r>
      <w:r w:rsidRPr="00775170">
        <w:rPr>
          <w:rFonts w:ascii="Courier New" w:eastAsia="Times New Roman" w:hAnsi="Courier New" w:cs="Courier New"/>
          <w:color w:val="E28964"/>
          <w:kern w:val="0"/>
          <w:sz w:val="27"/>
          <w:szCs w:val="27"/>
          <w:lang w:val="en-IN" w:eastAsia="en-IN"/>
        </w:rPr>
        <w:t>out</w:t>
      </w:r>
      <w:r w:rsidRPr="00775170">
        <w:rPr>
          <w:rFonts w:ascii="Courier New" w:eastAsia="Times New Roman" w:hAnsi="Courier New" w:cs="Courier New"/>
          <w:color w:val="FFFFFF"/>
          <w:kern w:val="0"/>
          <w:sz w:val="27"/>
          <w:szCs w:val="27"/>
          <w:lang w:val="en-IN" w:eastAsia="en-IN"/>
        </w:rPr>
        <w:t>.println(demoStr.matches(regex));</w:t>
      </w:r>
      <w:r w:rsidRPr="00775170">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53597F92" wp14:editId="542776A9">
                <wp:extent cx="304800" cy="304800"/>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A9C459"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7D2ED7" w14:textId="77777777" w:rsidR="00775170" w:rsidRPr="00775170" w:rsidRDefault="00775170" w:rsidP="00775170">
      <w:pPr>
        <w:numPr>
          <w:ilvl w:val="1"/>
          <w:numId w:val="3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i/>
          <w:iCs/>
          <w:color w:val="AEAEAE"/>
          <w:kern w:val="0"/>
          <w:sz w:val="27"/>
          <w:szCs w:val="27"/>
          <w:lang w:val="en-IN" w:eastAsia="en-IN"/>
        </w:rPr>
        <w:t>//Regex to search for a particular word in a String</w:t>
      </w:r>
    </w:p>
    <w:p w14:paraId="087AC733" w14:textId="77777777" w:rsidR="00775170" w:rsidRPr="00775170" w:rsidRDefault="00775170" w:rsidP="00775170">
      <w:pPr>
        <w:numPr>
          <w:ilvl w:val="1"/>
          <w:numId w:val="32"/>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regex = </w:t>
      </w:r>
      <w:r w:rsidRPr="00775170">
        <w:rPr>
          <w:rFonts w:ascii="Courier New" w:eastAsia="Times New Roman" w:hAnsi="Courier New" w:cs="Courier New"/>
          <w:color w:val="65B042"/>
          <w:kern w:val="0"/>
          <w:sz w:val="27"/>
          <w:szCs w:val="27"/>
          <w:lang w:val="en-IN" w:eastAsia="en-IN"/>
        </w:rPr>
        <w:t>".*(dog).*"</w:t>
      </w:r>
      <w:r w:rsidRPr="00775170">
        <w:rPr>
          <w:rFonts w:ascii="Courier New" w:eastAsia="Times New Roman" w:hAnsi="Courier New" w:cs="Courier New"/>
          <w:color w:val="FFFFFF"/>
          <w:kern w:val="0"/>
          <w:sz w:val="27"/>
          <w:szCs w:val="27"/>
          <w:lang w:val="en-IN" w:eastAsia="en-IN"/>
        </w:rPr>
        <w:t>;</w:t>
      </w:r>
    </w:p>
    <w:p w14:paraId="6938A1E1" w14:textId="77777777" w:rsidR="00775170" w:rsidRPr="00775170" w:rsidRDefault="00775170" w:rsidP="00775170">
      <w:pPr>
        <w:numPr>
          <w:ilvl w:val="1"/>
          <w:numId w:val="32"/>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demoStr = </w:t>
      </w:r>
      <w:r w:rsidRPr="00775170">
        <w:rPr>
          <w:rFonts w:ascii="Courier New" w:eastAsia="Times New Roman" w:hAnsi="Courier New" w:cs="Courier New"/>
          <w:color w:val="65B042"/>
          <w:kern w:val="0"/>
          <w:sz w:val="27"/>
          <w:szCs w:val="27"/>
          <w:lang w:val="en-IN" w:eastAsia="en-IN"/>
        </w:rPr>
        <w:t>"Bowser was my dog."</w:t>
      </w:r>
    </w:p>
    <w:p w14:paraId="3CA710FA" w14:textId="77777777" w:rsidR="00775170" w:rsidRPr="00775170" w:rsidRDefault="00775170" w:rsidP="00775170">
      <w:pPr>
        <w:numPr>
          <w:ilvl w:val="1"/>
          <w:numId w:val="32"/>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7043114C" w14:textId="2577C945" w:rsidR="00775170" w:rsidRPr="00775170" w:rsidRDefault="00775170" w:rsidP="00775170">
      <w:pPr>
        <w:numPr>
          <w:ilvl w:val="1"/>
          <w:numId w:val="32"/>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System</w:t>
      </w:r>
      <w:r w:rsidRPr="00775170">
        <w:rPr>
          <w:rFonts w:ascii="Courier New" w:eastAsia="Times New Roman" w:hAnsi="Courier New" w:cs="Courier New"/>
          <w:color w:val="FFFFFF"/>
          <w:kern w:val="0"/>
          <w:sz w:val="27"/>
          <w:szCs w:val="27"/>
          <w:lang w:val="en-IN" w:eastAsia="en-IN"/>
        </w:rPr>
        <w:t>.</w:t>
      </w:r>
      <w:r w:rsidRPr="00775170">
        <w:rPr>
          <w:rFonts w:ascii="Courier New" w:eastAsia="Times New Roman" w:hAnsi="Courier New" w:cs="Courier New"/>
          <w:color w:val="E28964"/>
          <w:kern w:val="0"/>
          <w:sz w:val="27"/>
          <w:szCs w:val="27"/>
          <w:lang w:val="en-IN" w:eastAsia="en-IN"/>
        </w:rPr>
        <w:t>out</w:t>
      </w:r>
      <w:r w:rsidRPr="00775170">
        <w:rPr>
          <w:rFonts w:ascii="Courier New" w:eastAsia="Times New Roman" w:hAnsi="Courier New" w:cs="Courier New"/>
          <w:color w:val="FFFFFF"/>
          <w:kern w:val="0"/>
          <w:sz w:val="27"/>
          <w:szCs w:val="27"/>
          <w:lang w:val="en-IN" w:eastAsia="en-IN"/>
        </w:rPr>
        <w:t>.println(demoStr.matches(regex));</w:t>
      </w:r>
      <w:r w:rsidRPr="00775170">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2B7FD87C" wp14:editId="3D1D3B46">
                <wp:extent cx="304800" cy="30480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928A8"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FB7F94" w14:textId="77777777" w:rsidR="00775170" w:rsidRPr="00775170" w:rsidRDefault="00775170" w:rsidP="00775170">
      <w:pPr>
        <w:numPr>
          <w:ilvl w:val="0"/>
          <w:numId w:val="32"/>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Grouping is necessary to divide a bigger pattern into smaller patterns. Let us take a previous example to observe this better. We had the format for Courier Consignment Tracking Number as "</w:t>
      </w:r>
      <w:r w:rsidRPr="00775170">
        <w:rPr>
          <w:rFonts w:ascii="Roboto" w:eastAsia="Times New Roman" w:hAnsi="Roboto" w:cs="Times New Roman"/>
          <w:i/>
          <w:iCs/>
          <w:color w:val="01014A"/>
          <w:kern w:val="0"/>
          <w:sz w:val="27"/>
          <w:szCs w:val="27"/>
          <w:lang w:val="en-IN" w:eastAsia="en-IN"/>
        </w:rPr>
        <w:t>&lt;&lt;2_Uppercase_Characters&gt;&gt;-&lt;&lt;9_digits&gt;&gt;:&lt;&lt;2_Uppercase_Characters&gt;&gt;</w:t>
      </w:r>
      <w:r w:rsidRPr="00775170">
        <w:rPr>
          <w:rFonts w:ascii="Roboto" w:eastAsia="Times New Roman" w:hAnsi="Roboto" w:cs="Times New Roman"/>
          <w:color w:val="01014A"/>
          <w:kern w:val="0"/>
          <w:sz w:val="27"/>
          <w:szCs w:val="27"/>
          <w:lang w:val="en-IN" w:eastAsia="en-IN"/>
        </w:rPr>
        <w:t>". And this pattern could be divided into the following three parts: </w:t>
      </w:r>
    </w:p>
    <w:p w14:paraId="665A2B0D" w14:textId="77777777" w:rsidR="00775170" w:rsidRPr="00775170" w:rsidRDefault="00775170" w:rsidP="00775170">
      <w:pPr>
        <w:numPr>
          <w:ilvl w:val="1"/>
          <w:numId w:val="35"/>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Regex Sub-Pattern 1: The first sub-pattern is having two uppercase characters followed by "-" character - "[A-Z]{2}[-]"</w:t>
      </w:r>
    </w:p>
    <w:p w14:paraId="2C328D35" w14:textId="77777777" w:rsidR="00775170" w:rsidRPr="00775170" w:rsidRDefault="00775170" w:rsidP="00775170">
      <w:pPr>
        <w:numPr>
          <w:ilvl w:val="1"/>
          <w:numId w:val="35"/>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Regex Sub-Pattern 2: The second sub-pattern has 9 digits followed by ":" character - "[\\d]{9}[:]"</w:t>
      </w:r>
    </w:p>
    <w:p w14:paraId="2A5FEAEB" w14:textId="77777777" w:rsidR="00775170" w:rsidRPr="00775170" w:rsidRDefault="00775170" w:rsidP="00775170">
      <w:pPr>
        <w:numPr>
          <w:ilvl w:val="1"/>
          <w:numId w:val="35"/>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Regex Sub-Pattern 3: The last sub-pattern is having only two uppercase characters again  - "[A-Z]{2}"</w:t>
      </w:r>
    </w:p>
    <w:p w14:paraId="3CC409D8" w14:textId="77777777" w:rsidR="00775170" w:rsidRPr="00775170" w:rsidRDefault="00775170" w:rsidP="00775170">
      <w:pPr>
        <w:numPr>
          <w:ilvl w:val="2"/>
          <w:numId w:val="36"/>
        </w:numPr>
        <w:pBdr>
          <w:top w:val="single" w:sz="6" w:space="12" w:color="C4C4C4"/>
          <w:left w:val="single" w:sz="6" w:space="12" w:color="C4C4C4"/>
          <w:bottom w:val="single" w:sz="6" w:space="12" w:color="C4C4C4"/>
          <w:right w:val="single" w:sz="6" w:space="12" w:color="C4C4C4"/>
        </w:pBdr>
        <w:shd w:val="clear" w:color="auto" w:fill="000000"/>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i/>
          <w:iCs/>
          <w:color w:val="AEAEAE"/>
          <w:kern w:val="0"/>
          <w:sz w:val="27"/>
          <w:szCs w:val="27"/>
          <w:lang w:val="en-IN" w:eastAsia="en-IN"/>
        </w:rPr>
        <w:t>//Grouping of Regex done according to Sub-patterns using "()":</w:t>
      </w:r>
    </w:p>
    <w:p w14:paraId="47BA8074" w14:textId="0050A7A5" w:rsidR="00775170" w:rsidRPr="00775170" w:rsidRDefault="00775170" w:rsidP="00775170">
      <w:pPr>
        <w:numPr>
          <w:ilvl w:val="2"/>
          <w:numId w:val="35"/>
        </w:numPr>
        <w:pBdr>
          <w:top w:val="single" w:sz="6" w:space="12" w:color="C4C4C4"/>
          <w:left w:val="single" w:sz="6" w:space="12" w:color="C4C4C4"/>
          <w:bottom w:val="single" w:sz="6" w:space="12" w:color="C4C4C4"/>
          <w:right w:val="single" w:sz="6" w:space="12" w:color="C4C4C4"/>
        </w:pBdr>
        <w:shd w:val="clear" w:color="auto" w:fill="000000"/>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regex = </w:t>
      </w:r>
      <w:r w:rsidRPr="00775170">
        <w:rPr>
          <w:rFonts w:ascii="Courier New" w:eastAsia="Times New Roman" w:hAnsi="Courier New" w:cs="Courier New"/>
          <w:color w:val="65B042"/>
          <w:kern w:val="0"/>
          <w:sz w:val="27"/>
          <w:szCs w:val="27"/>
          <w:lang w:val="en-IN" w:eastAsia="en-IN"/>
        </w:rPr>
        <w:t>"([A-Z]{2}[-])([\\d]{9}[:])([A-Z]{2})"</w:t>
      </w:r>
      <w:r w:rsidRPr="00775170">
        <w:rPr>
          <w:rFonts w:ascii="Courier New" w:eastAsia="Times New Roman" w:hAnsi="Courier New" w:cs="Courier New"/>
          <w:color w:val="FFFFFF"/>
          <w:kern w:val="0"/>
          <w:sz w:val="27"/>
          <w:szCs w:val="27"/>
          <w:lang w:val="en-IN" w:eastAsia="en-IN"/>
        </w:rPr>
        <w:t>;</w:t>
      </w:r>
      <w:r w:rsidRPr="00775170">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62A0DBB8" wp14:editId="410F3AD4">
                <wp:extent cx="304800" cy="30480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14C44"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DECBF0" w14:textId="77777777" w:rsidR="00775170" w:rsidRPr="00775170" w:rsidRDefault="00775170" w:rsidP="0077517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 </w:t>
      </w:r>
    </w:p>
    <w:p w14:paraId="7642A24E" w14:textId="77777777" w:rsidR="00775170" w:rsidRPr="00775170" w:rsidRDefault="00775170" w:rsidP="00775170">
      <w:pPr>
        <w:numPr>
          <w:ilvl w:val="0"/>
          <w:numId w:val="37"/>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Grouping is necessary for validating repeating/non-repeating sequences. In order to do so, we also use Back Referencing along with Grouping:</w:t>
      </w:r>
    </w:p>
    <w:p w14:paraId="75598EA8" w14:textId="77777777" w:rsidR="00775170" w:rsidRPr="00775170" w:rsidRDefault="00775170" w:rsidP="00775170">
      <w:pPr>
        <w:numPr>
          <w:ilvl w:val="1"/>
          <w:numId w:val="38"/>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i/>
          <w:iCs/>
          <w:color w:val="AEAEAE"/>
          <w:kern w:val="0"/>
          <w:sz w:val="27"/>
          <w:szCs w:val="27"/>
          <w:lang w:val="en-IN" w:eastAsia="en-IN"/>
        </w:rPr>
        <w:t>//Regex to search for repeating sequence in the String:</w:t>
      </w:r>
    </w:p>
    <w:p w14:paraId="07C2BAD8" w14:textId="77777777" w:rsidR="00775170" w:rsidRPr="00775170" w:rsidRDefault="00775170" w:rsidP="00775170">
      <w:pPr>
        <w:numPr>
          <w:ilvl w:val="1"/>
          <w:numId w:val="37"/>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passCodeRegex = </w:t>
      </w:r>
      <w:r w:rsidRPr="00775170">
        <w:rPr>
          <w:rFonts w:ascii="Courier New" w:eastAsia="Times New Roman" w:hAnsi="Courier New" w:cs="Courier New"/>
          <w:color w:val="65B042"/>
          <w:kern w:val="0"/>
          <w:sz w:val="27"/>
          <w:szCs w:val="27"/>
          <w:lang w:val="en-IN" w:eastAsia="en-IN"/>
        </w:rPr>
        <w:t>".*(\\d)\\1+.*"</w:t>
      </w:r>
      <w:r w:rsidRPr="00775170">
        <w:rPr>
          <w:rFonts w:ascii="Courier New" w:eastAsia="Times New Roman" w:hAnsi="Courier New" w:cs="Courier New"/>
          <w:color w:val="FFFFFF"/>
          <w:kern w:val="0"/>
          <w:sz w:val="27"/>
          <w:szCs w:val="27"/>
          <w:lang w:val="en-IN" w:eastAsia="en-IN"/>
        </w:rPr>
        <w:t>;</w:t>
      </w:r>
    </w:p>
    <w:p w14:paraId="5486B507" w14:textId="77777777" w:rsidR="00775170" w:rsidRPr="00775170" w:rsidRDefault="00775170" w:rsidP="00775170">
      <w:pPr>
        <w:numPr>
          <w:ilvl w:val="1"/>
          <w:numId w:val="37"/>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passCodeStr = </w:t>
      </w:r>
      <w:r w:rsidRPr="00775170">
        <w:rPr>
          <w:rFonts w:ascii="Courier New" w:eastAsia="Times New Roman" w:hAnsi="Courier New" w:cs="Courier New"/>
          <w:color w:val="65B042"/>
          <w:kern w:val="0"/>
          <w:sz w:val="27"/>
          <w:szCs w:val="27"/>
          <w:lang w:val="en-IN" w:eastAsia="en-IN"/>
        </w:rPr>
        <w:t>"2455254"</w:t>
      </w:r>
      <w:r w:rsidRPr="00775170">
        <w:rPr>
          <w:rFonts w:ascii="Courier New" w:eastAsia="Times New Roman" w:hAnsi="Courier New" w:cs="Courier New"/>
          <w:color w:val="FFFFFF"/>
          <w:kern w:val="0"/>
          <w:sz w:val="27"/>
          <w:szCs w:val="27"/>
          <w:lang w:val="en-IN" w:eastAsia="en-IN"/>
        </w:rPr>
        <w:t>;</w:t>
      </w:r>
    </w:p>
    <w:p w14:paraId="4EDBAF19" w14:textId="15000A26" w:rsidR="00775170" w:rsidRPr="00775170" w:rsidRDefault="00775170" w:rsidP="00775170">
      <w:pPr>
        <w:numPr>
          <w:ilvl w:val="1"/>
          <w:numId w:val="37"/>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System</w:t>
      </w:r>
      <w:r w:rsidRPr="00775170">
        <w:rPr>
          <w:rFonts w:ascii="Courier New" w:eastAsia="Times New Roman" w:hAnsi="Courier New" w:cs="Courier New"/>
          <w:color w:val="FFFFFF"/>
          <w:kern w:val="0"/>
          <w:sz w:val="27"/>
          <w:szCs w:val="27"/>
          <w:lang w:val="en-IN" w:eastAsia="en-IN"/>
        </w:rPr>
        <w:t>.</w:t>
      </w:r>
      <w:r w:rsidRPr="00775170">
        <w:rPr>
          <w:rFonts w:ascii="Courier New" w:eastAsia="Times New Roman" w:hAnsi="Courier New" w:cs="Courier New"/>
          <w:color w:val="E28964"/>
          <w:kern w:val="0"/>
          <w:sz w:val="27"/>
          <w:szCs w:val="27"/>
          <w:lang w:val="en-IN" w:eastAsia="en-IN"/>
        </w:rPr>
        <w:t>out</w:t>
      </w:r>
      <w:r w:rsidRPr="00775170">
        <w:rPr>
          <w:rFonts w:ascii="Courier New" w:eastAsia="Times New Roman" w:hAnsi="Courier New" w:cs="Courier New"/>
          <w:color w:val="FFFFFF"/>
          <w:kern w:val="0"/>
          <w:sz w:val="27"/>
          <w:szCs w:val="27"/>
          <w:lang w:val="en-IN" w:eastAsia="en-IN"/>
        </w:rPr>
        <w:t>.println(passCodeStr.matches(passCodeRegex));</w:t>
      </w:r>
      <w:r w:rsidRPr="00775170">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501A1768" wp14:editId="0D4E6EDF">
                <wp:extent cx="304800" cy="30480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65A824"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D93EF4" w14:textId="77777777" w:rsidR="00775170" w:rsidRPr="00775170" w:rsidRDefault="00775170" w:rsidP="00775170">
      <w:pPr>
        <w:spacing w:before="0" w:beforeAutospacing="1" w:after="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Here, "\\1" after "(\\d)" in the regular expression is called a backreference. It helps in checking the group mentioned in the regex is repeating or not.</w:t>
      </w:r>
    </w:p>
    <w:p w14:paraId="1550ED8F" w14:textId="77777777" w:rsidR="00775170" w:rsidRPr="00775170" w:rsidRDefault="00775170" w:rsidP="00775170">
      <w:pPr>
        <w:numPr>
          <w:ilvl w:val="1"/>
          <w:numId w:val="39"/>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i/>
          <w:iCs/>
          <w:color w:val="AEAEAE"/>
          <w:kern w:val="0"/>
          <w:sz w:val="27"/>
          <w:szCs w:val="27"/>
          <w:lang w:val="en-IN" w:eastAsia="en-IN"/>
        </w:rPr>
        <w:lastRenderedPageBreak/>
        <w:t>//Regex having three groups being Back-Referenced</w:t>
      </w:r>
    </w:p>
    <w:p w14:paraId="5CB65566" w14:textId="77777777" w:rsidR="00775170" w:rsidRPr="00775170" w:rsidRDefault="00775170" w:rsidP="00775170">
      <w:pPr>
        <w:numPr>
          <w:ilvl w:val="1"/>
          <w:numId w:val="37"/>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i/>
          <w:iCs/>
          <w:color w:val="AEAEAE"/>
          <w:kern w:val="0"/>
          <w:sz w:val="27"/>
          <w:szCs w:val="27"/>
          <w:lang w:val="en-IN" w:eastAsia="en-IN"/>
        </w:rPr>
        <w:t>//The three groups must repeat after the ":" symbol in the String to match the pattern.</w:t>
      </w:r>
    </w:p>
    <w:p w14:paraId="59F70AB6" w14:textId="77777777" w:rsidR="00775170" w:rsidRPr="00775170" w:rsidRDefault="00775170" w:rsidP="00775170">
      <w:pPr>
        <w:numPr>
          <w:ilvl w:val="1"/>
          <w:numId w:val="37"/>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repeatRegex = </w:t>
      </w:r>
      <w:r w:rsidRPr="00775170">
        <w:rPr>
          <w:rFonts w:ascii="Courier New" w:eastAsia="Times New Roman" w:hAnsi="Courier New" w:cs="Courier New"/>
          <w:color w:val="65B042"/>
          <w:kern w:val="0"/>
          <w:sz w:val="27"/>
          <w:szCs w:val="27"/>
          <w:lang w:val="en-IN" w:eastAsia="en-IN"/>
        </w:rPr>
        <w:t>"([A-Za-z0-9]+) (\\d+) ([A-Z]+) [:] \\1 \\2 \\3"</w:t>
      </w:r>
      <w:r w:rsidRPr="00775170">
        <w:rPr>
          <w:rFonts w:ascii="Courier New" w:eastAsia="Times New Roman" w:hAnsi="Courier New" w:cs="Courier New"/>
          <w:color w:val="FFFFFF"/>
          <w:kern w:val="0"/>
          <w:sz w:val="27"/>
          <w:szCs w:val="27"/>
          <w:lang w:val="en-IN" w:eastAsia="en-IN"/>
        </w:rPr>
        <w:t>;</w:t>
      </w:r>
    </w:p>
    <w:p w14:paraId="7562CE17" w14:textId="5EC303B8" w:rsidR="00775170" w:rsidRPr="00775170" w:rsidRDefault="00775170" w:rsidP="00775170">
      <w:pPr>
        <w:numPr>
          <w:ilvl w:val="1"/>
          <w:numId w:val="37"/>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775170">
        <w:rPr>
          <w:rFonts w:ascii="Courier New" w:eastAsia="Times New Roman" w:hAnsi="Courier New" w:cs="Courier New"/>
          <w:color w:val="89BDFF"/>
          <w:kern w:val="0"/>
          <w:sz w:val="27"/>
          <w:szCs w:val="27"/>
          <w:lang w:val="en-IN" w:eastAsia="en-IN"/>
        </w:rPr>
        <w:t>String</w:t>
      </w:r>
      <w:r w:rsidRPr="00775170">
        <w:rPr>
          <w:rFonts w:ascii="Courier New" w:eastAsia="Times New Roman" w:hAnsi="Courier New" w:cs="Courier New"/>
          <w:color w:val="FFFFFF"/>
          <w:kern w:val="0"/>
          <w:sz w:val="27"/>
          <w:szCs w:val="27"/>
          <w:lang w:val="en-IN" w:eastAsia="en-IN"/>
        </w:rPr>
        <w:t xml:space="preserve"> repeatStr = </w:t>
      </w:r>
      <w:r w:rsidRPr="00775170">
        <w:rPr>
          <w:rFonts w:ascii="Courier New" w:eastAsia="Times New Roman" w:hAnsi="Courier New" w:cs="Courier New"/>
          <w:color w:val="65B042"/>
          <w:kern w:val="0"/>
          <w:sz w:val="27"/>
          <w:szCs w:val="27"/>
          <w:lang w:val="en-IN" w:eastAsia="en-IN"/>
        </w:rPr>
        <w:t>"Tom123 9090 JERRY : Tom123 9090 JERRY"</w:t>
      </w:r>
      <w:r w:rsidRPr="00775170">
        <w:rPr>
          <w:rFonts w:ascii="Courier New" w:eastAsia="Times New Roman" w:hAnsi="Courier New" w:cs="Courier New"/>
          <w:color w:val="FFFFFF"/>
          <w:kern w:val="0"/>
          <w:sz w:val="27"/>
          <w:szCs w:val="27"/>
          <w:lang w:val="en-IN" w:eastAsia="en-IN"/>
        </w:rPr>
        <w:t>;</w:t>
      </w:r>
      <w:r w:rsidRPr="00775170">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1400CA66" wp14:editId="63235D66">
                <wp:extent cx="304800" cy="30480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8A98D"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8950B9" w14:textId="77777777" w:rsidR="00775170" w:rsidRPr="00775170" w:rsidRDefault="00775170" w:rsidP="00775170">
      <w:pPr>
        <w:spacing w:before="0" w:beforeAutospacing="1" w:after="0" w:afterAutospacing="1"/>
        <w:ind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In the above example, "\\1" refers to the first group "([A-Za-z0-9])", "\\2" refers to "(\\d+)" and "\\3" refers to "([A-Z]+)". And so, the regex expects the string to have all the three groups repeat itself whenever the back referencing is done.</w:t>
      </w:r>
    </w:p>
    <w:p w14:paraId="30EAB987" w14:textId="77777777" w:rsidR="00775170" w:rsidRPr="00775170" w:rsidRDefault="00775170" w:rsidP="0077517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 </w:t>
      </w:r>
    </w:p>
    <w:p w14:paraId="1A771632" w14:textId="77777777" w:rsidR="00775170" w:rsidRDefault="00775170" w:rsidP="00775170">
      <w:pPr>
        <w:pStyle w:val="Heading1"/>
        <w:spacing w:after="0" w:line="480" w:lineRule="atLeast"/>
        <w:rPr>
          <w:rFonts w:ascii="Roboto" w:eastAsia="Times New Roman" w:hAnsi="Roboto"/>
          <w:color w:val="auto"/>
          <w:kern w:val="36"/>
          <w:sz w:val="30"/>
          <w:szCs w:val="30"/>
        </w:rPr>
      </w:pPr>
      <w:r>
        <w:rPr>
          <w:rFonts w:ascii="Roboto" w:hAnsi="Roboto"/>
          <w:b/>
          <w:bCs/>
          <w:sz w:val="30"/>
          <w:szCs w:val="30"/>
        </w:rPr>
        <w:t>Regular Expression - Exercise 1</w:t>
      </w:r>
    </w:p>
    <w:p w14:paraId="46B5DA14" w14:textId="428D46A9" w:rsidR="00775170" w:rsidRPr="00775170" w:rsidRDefault="00775170" w:rsidP="00775170">
      <w:pPr>
        <w:rPr>
          <w:rFonts w:ascii="Times New Roman" w:hAnsi="Times New Roman"/>
          <w:sz w:val="40"/>
          <w:szCs w:val="40"/>
        </w:rPr>
      </w:pPr>
      <w:r w:rsidRPr="00775170">
        <w:rPr>
          <w:rStyle w:val="primary-color"/>
          <w:rFonts w:ascii="Roboto" w:hAnsi="Roboto"/>
          <w:sz w:val="40"/>
          <w:szCs w:val="40"/>
        </w:rPr>
        <w:t>Problem Statement</w:t>
      </w:r>
      <w:r>
        <w:rPr>
          <w:rStyle w:val="primary-color"/>
          <w:rFonts w:ascii="Roboto" w:hAnsi="Roboto"/>
          <w:sz w:val="40"/>
          <w:szCs w:val="40"/>
        </w:rPr>
        <w:t>:</w:t>
      </w:r>
    </w:p>
    <w:p w14:paraId="497C15F8" w14:textId="77777777" w:rsidR="00775170" w:rsidRDefault="00775170" w:rsidP="00775170">
      <w:pPr>
        <w:pStyle w:val="NormalWeb"/>
        <w:spacing w:before="0" w:beforeAutospacing="0" w:after="180" w:afterAutospacing="0" w:line="300" w:lineRule="atLeast"/>
        <w:rPr>
          <w:rFonts w:ascii="Verdana" w:hAnsi="Verdana"/>
          <w:color w:val="333333"/>
        </w:rPr>
      </w:pPr>
      <w:r>
        <w:rPr>
          <w:rFonts w:ascii="Verdana" w:hAnsi="Verdana"/>
          <w:color w:val="333333"/>
        </w:rPr>
        <w:t>Write a program to validate the given web address is a valid one or not according to the following guidelines:</w:t>
      </w:r>
    </w:p>
    <w:p w14:paraId="3863A9BB" w14:textId="77777777" w:rsidR="00775170" w:rsidRDefault="00775170" w:rsidP="00775170">
      <w:pPr>
        <w:numPr>
          <w:ilvl w:val="0"/>
          <w:numId w:val="40"/>
        </w:numPr>
        <w:spacing w:before="100" w:beforeAutospacing="1" w:after="100" w:afterAutospacing="1" w:line="300" w:lineRule="atLeast"/>
        <w:ind w:right="0"/>
        <w:rPr>
          <w:rFonts w:ascii="Verdana" w:hAnsi="Verdana"/>
          <w:color w:val="333333"/>
        </w:rPr>
      </w:pPr>
      <w:r>
        <w:rPr>
          <w:rFonts w:ascii="Verdana" w:hAnsi="Verdana"/>
          <w:color w:val="333333"/>
        </w:rPr>
        <w:t>It should start with either http or https</w:t>
      </w:r>
    </w:p>
    <w:p w14:paraId="62732E38" w14:textId="77777777" w:rsidR="00775170" w:rsidRDefault="00775170" w:rsidP="00775170">
      <w:pPr>
        <w:numPr>
          <w:ilvl w:val="0"/>
          <w:numId w:val="40"/>
        </w:numPr>
        <w:spacing w:before="100" w:beforeAutospacing="1" w:after="100" w:afterAutospacing="1" w:line="300" w:lineRule="atLeast"/>
        <w:ind w:right="0"/>
        <w:rPr>
          <w:rFonts w:ascii="Verdana" w:hAnsi="Verdana"/>
          <w:color w:val="333333"/>
        </w:rPr>
      </w:pPr>
      <w:r>
        <w:rPr>
          <w:rFonts w:ascii="Verdana" w:hAnsi="Verdana"/>
          <w:color w:val="333333"/>
        </w:rPr>
        <w:t>It should be followed by "://"</w:t>
      </w:r>
    </w:p>
    <w:p w14:paraId="77C0F887" w14:textId="77777777" w:rsidR="00775170" w:rsidRDefault="00775170" w:rsidP="00775170">
      <w:pPr>
        <w:numPr>
          <w:ilvl w:val="0"/>
          <w:numId w:val="40"/>
        </w:numPr>
        <w:spacing w:before="100" w:beforeAutospacing="1" w:after="100" w:afterAutospacing="1" w:line="300" w:lineRule="atLeast"/>
        <w:ind w:right="0"/>
        <w:rPr>
          <w:rFonts w:ascii="Verdana" w:hAnsi="Verdana"/>
          <w:color w:val="333333"/>
        </w:rPr>
      </w:pPr>
      <w:r>
        <w:rPr>
          <w:rFonts w:ascii="Verdana" w:hAnsi="Verdana"/>
          <w:color w:val="333333"/>
        </w:rPr>
        <w:t>It may have "www."</w:t>
      </w:r>
    </w:p>
    <w:p w14:paraId="410B393F" w14:textId="77777777" w:rsidR="00775170" w:rsidRDefault="00775170" w:rsidP="00775170">
      <w:pPr>
        <w:numPr>
          <w:ilvl w:val="0"/>
          <w:numId w:val="40"/>
        </w:numPr>
        <w:spacing w:before="100" w:beforeAutospacing="1" w:after="100" w:afterAutospacing="1" w:line="300" w:lineRule="atLeast"/>
        <w:ind w:right="0"/>
        <w:rPr>
          <w:rFonts w:ascii="Verdana" w:hAnsi="Verdana"/>
          <w:color w:val="333333"/>
        </w:rPr>
      </w:pPr>
      <w:r>
        <w:rPr>
          <w:rFonts w:ascii="Verdana" w:hAnsi="Verdana"/>
          <w:color w:val="333333"/>
        </w:rPr>
        <w:t>The web address should be alphanumeric</w:t>
      </w:r>
    </w:p>
    <w:p w14:paraId="669FF66F" w14:textId="77777777" w:rsidR="00775170" w:rsidRDefault="00775170" w:rsidP="00775170">
      <w:pPr>
        <w:numPr>
          <w:ilvl w:val="0"/>
          <w:numId w:val="40"/>
        </w:numPr>
        <w:spacing w:before="100" w:beforeAutospacing="1" w:after="100" w:afterAutospacing="1" w:line="300" w:lineRule="atLeast"/>
        <w:ind w:right="0"/>
        <w:rPr>
          <w:rFonts w:ascii="Verdana" w:hAnsi="Verdana"/>
          <w:color w:val="333333"/>
        </w:rPr>
      </w:pPr>
      <w:r>
        <w:rPr>
          <w:rFonts w:ascii="Verdana" w:hAnsi="Verdana"/>
          <w:color w:val="333333"/>
        </w:rPr>
        <w:t>After a "." the domain name should be one among "com", "org", "net"</w:t>
      </w:r>
    </w:p>
    <w:p w14:paraId="21BDE448" w14:textId="77777777" w:rsidR="00775170" w:rsidRDefault="00775170" w:rsidP="00775170">
      <w:pPr>
        <w:pStyle w:val="NormalWeb"/>
        <w:spacing w:before="0" w:beforeAutospacing="0" w:after="180" w:afterAutospacing="0" w:line="300" w:lineRule="atLeast"/>
        <w:rPr>
          <w:rFonts w:ascii="Verdana" w:hAnsi="Verdana"/>
          <w:color w:val="333333"/>
        </w:rPr>
      </w:pPr>
      <w:r>
        <w:rPr>
          <w:rFonts w:ascii="Verdana" w:hAnsi="Verdana"/>
          <w:color w:val="333333"/>
        </w:rPr>
        <w:t> </w:t>
      </w:r>
    </w:p>
    <w:p w14:paraId="0CEB5D79" w14:textId="77777777" w:rsidR="00775170" w:rsidRDefault="00775170" w:rsidP="00775170">
      <w:pPr>
        <w:pStyle w:val="NormalWeb"/>
        <w:spacing w:before="0" w:beforeAutospacing="0" w:after="180" w:afterAutospacing="0" w:line="300" w:lineRule="atLeast"/>
        <w:rPr>
          <w:rFonts w:ascii="Verdana" w:hAnsi="Verdana"/>
          <w:color w:val="333333"/>
        </w:rPr>
      </w:pPr>
      <w:r>
        <w:rPr>
          <w:rFonts w:ascii="Verdana" w:hAnsi="Verdana"/>
          <w:color w:val="333333"/>
        </w:rPr>
        <w:t>Create a class, WebAddressValidator, as shown below, to implement the logic.</w:t>
      </w:r>
    </w:p>
    <w:p w14:paraId="3C6DB117" w14:textId="77777777" w:rsidR="00775170" w:rsidRDefault="00775170" w:rsidP="00775170">
      <w:pPr>
        <w:pStyle w:val="NormalWeb"/>
        <w:spacing w:before="0" w:beforeAutospacing="0" w:after="180" w:afterAutospacing="0" w:line="300" w:lineRule="atLeast"/>
        <w:rPr>
          <w:rFonts w:ascii="Verdana" w:hAnsi="Verdana"/>
          <w:color w:val="333333"/>
        </w:rPr>
      </w:pPr>
      <w:r>
        <w:rPr>
          <w:rStyle w:val="Strong"/>
          <w:rFonts w:ascii="Verdana" w:hAnsi="Verdana"/>
          <w:color w:val="333333"/>
        </w:rPr>
        <w:t>WebAddressValidator: </w:t>
      </w:r>
    </w:p>
    <w:p w14:paraId="572F99CB" w14:textId="514DCE69" w:rsidR="00775170" w:rsidRDefault="00775170" w:rsidP="00775170">
      <w:pPr>
        <w:pStyle w:val="NormalWeb"/>
        <w:spacing w:before="0" w:beforeAutospacing="0" w:after="180" w:afterAutospacing="0" w:line="300" w:lineRule="atLeast"/>
        <w:rPr>
          <w:rFonts w:ascii="Verdana" w:hAnsi="Verdana"/>
          <w:color w:val="333333"/>
        </w:rPr>
      </w:pPr>
      <w:r>
        <w:rPr>
          <w:rStyle w:val="Strong"/>
          <w:rFonts w:ascii="Verdana" w:hAnsi="Verdana"/>
          <w:color w:val="333333"/>
        </w:rPr>
        <w:t>                                   </w:t>
      </w:r>
      <w:r>
        <w:rPr>
          <w:rFonts w:ascii="Verdana" w:hAnsi="Verdana"/>
          <w:noProof/>
          <w:color w:val="333333"/>
        </w:rPr>
        <w:drawing>
          <wp:inline distT="0" distB="0" distL="0" distR="0" wp14:anchorId="736590F6" wp14:editId="3B3DEA2F">
            <wp:extent cx="2781300" cy="552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0" cy="552450"/>
                    </a:xfrm>
                    <a:prstGeom prst="rect">
                      <a:avLst/>
                    </a:prstGeom>
                    <a:noFill/>
                    <a:ln>
                      <a:noFill/>
                    </a:ln>
                  </pic:spPr>
                </pic:pic>
              </a:graphicData>
            </a:graphic>
          </wp:inline>
        </w:drawing>
      </w:r>
    </w:p>
    <w:p w14:paraId="582BE3CD" w14:textId="77777777" w:rsidR="00775170" w:rsidRDefault="00775170" w:rsidP="00775170">
      <w:pPr>
        <w:pStyle w:val="NormalWeb"/>
        <w:spacing w:before="0" w:beforeAutospacing="0" w:after="180" w:afterAutospacing="0" w:line="300" w:lineRule="atLeast"/>
        <w:rPr>
          <w:rFonts w:ascii="Verdana" w:hAnsi="Verdana"/>
          <w:color w:val="333333"/>
        </w:rPr>
      </w:pPr>
      <w:r>
        <w:rPr>
          <w:rFonts w:ascii="Verdana" w:hAnsi="Verdana"/>
          <w:color w:val="333333"/>
        </w:rPr>
        <w:t> </w:t>
      </w:r>
    </w:p>
    <w:p w14:paraId="26CF0E42" w14:textId="77777777" w:rsidR="00775170" w:rsidRDefault="00775170" w:rsidP="00775170">
      <w:pPr>
        <w:pStyle w:val="NormalWeb"/>
        <w:spacing w:before="0" w:beforeAutospacing="0" w:after="180" w:afterAutospacing="0" w:line="300" w:lineRule="atLeast"/>
        <w:rPr>
          <w:rFonts w:ascii="Verdana" w:hAnsi="Verdana"/>
          <w:color w:val="333333"/>
        </w:rPr>
      </w:pPr>
      <w:r>
        <w:rPr>
          <w:rStyle w:val="Strong"/>
          <w:rFonts w:ascii="Verdana" w:hAnsi="Verdana"/>
          <w:color w:val="333333"/>
        </w:rPr>
        <w:t>Method Description: </w:t>
      </w:r>
    </w:p>
    <w:p w14:paraId="7062CB32" w14:textId="77777777" w:rsidR="00775170" w:rsidRDefault="00775170" w:rsidP="00775170">
      <w:pPr>
        <w:pStyle w:val="NormalWeb"/>
        <w:spacing w:before="0" w:beforeAutospacing="0" w:after="180" w:afterAutospacing="0" w:line="300" w:lineRule="atLeast"/>
        <w:rPr>
          <w:rFonts w:ascii="Verdana" w:hAnsi="Verdana"/>
          <w:color w:val="333333"/>
        </w:rPr>
      </w:pPr>
      <w:r>
        <w:rPr>
          <w:rStyle w:val="Strong"/>
          <w:rFonts w:ascii="Verdana" w:hAnsi="Verdana"/>
          <w:color w:val="333333"/>
        </w:rPr>
        <w:t>isValidWebAddress(String webAddress):</w:t>
      </w:r>
      <w:r>
        <w:rPr>
          <w:rFonts w:ascii="Verdana" w:hAnsi="Verdana"/>
          <w:color w:val="333333"/>
        </w:rPr>
        <w:t> This method accepts the webAddress entered by the user and validates it.</w:t>
      </w:r>
    </w:p>
    <w:p w14:paraId="191A3979" w14:textId="77777777" w:rsidR="00775170" w:rsidRDefault="00775170" w:rsidP="00775170">
      <w:pPr>
        <w:pStyle w:val="NormalWeb"/>
        <w:spacing w:before="0" w:beforeAutospacing="0" w:after="180" w:afterAutospacing="0" w:line="300" w:lineRule="atLeast"/>
        <w:rPr>
          <w:rFonts w:ascii="Verdana" w:hAnsi="Verdana"/>
          <w:color w:val="333333"/>
        </w:rPr>
      </w:pPr>
      <w:r>
        <w:rPr>
          <w:rFonts w:ascii="Verdana" w:hAnsi="Verdana"/>
          <w:color w:val="333333"/>
        </w:rPr>
        <w:br/>
        <w:t>To test the above functionality, make a </w:t>
      </w:r>
      <w:r>
        <w:rPr>
          <w:rStyle w:val="Strong"/>
          <w:rFonts w:ascii="Verdana" w:hAnsi="Verdana"/>
          <w:color w:val="333333"/>
        </w:rPr>
        <w:t>Tester</w:t>
      </w:r>
      <w:r>
        <w:rPr>
          <w:rFonts w:ascii="Verdana" w:hAnsi="Verdana"/>
          <w:color w:val="333333"/>
        </w:rPr>
        <w:t> class.</w:t>
      </w:r>
    </w:p>
    <w:p w14:paraId="1E1B979F" w14:textId="77777777" w:rsidR="00775170" w:rsidRDefault="00775170" w:rsidP="00775170">
      <w:pPr>
        <w:pStyle w:val="NormalWeb"/>
        <w:spacing w:before="0" w:beforeAutospacing="0" w:after="180" w:afterAutospacing="0" w:line="300" w:lineRule="atLeast"/>
        <w:rPr>
          <w:rFonts w:ascii="Verdana" w:hAnsi="Verdana"/>
          <w:color w:val="333333"/>
        </w:rPr>
      </w:pPr>
      <w:r>
        <w:rPr>
          <w:rFonts w:ascii="Verdana" w:hAnsi="Verdana"/>
          <w:color w:val="333333"/>
        </w:rPr>
        <w:lastRenderedPageBreak/>
        <w:br/>
      </w:r>
      <w:r>
        <w:rPr>
          <w:rStyle w:val="Strong"/>
          <w:rFonts w:ascii="Verdana" w:hAnsi="Verdana"/>
          <w:color w:val="333333"/>
        </w:rPr>
        <w:t>Sample:</w:t>
      </w:r>
    </w:p>
    <w:p w14:paraId="23947F3D" w14:textId="49098C3C" w:rsidR="00775170" w:rsidRDefault="00775170" w:rsidP="00775170">
      <w:pPr>
        <w:pStyle w:val="NormalWeb"/>
        <w:spacing w:before="0" w:beforeAutospacing="0" w:after="180" w:afterAutospacing="0" w:line="300" w:lineRule="atLeast"/>
        <w:rPr>
          <w:rFonts w:ascii="Verdana" w:hAnsi="Verdana"/>
          <w:color w:val="333333"/>
        </w:rPr>
      </w:pPr>
      <w:r>
        <w:rPr>
          <w:rStyle w:val="Strong"/>
          <w:rFonts w:ascii="Verdana" w:hAnsi="Verdana"/>
          <w:color w:val="333333"/>
        </w:rPr>
        <w:t>Input (Valid):</w:t>
      </w:r>
      <w:r>
        <w:rPr>
          <w:rFonts w:ascii="Verdana" w:hAnsi="Verdana"/>
          <w:color w:val="333333"/>
        </w:rPr>
        <w:t> "http://www.</w:t>
      </w:r>
      <w:r>
        <w:rPr>
          <w:rFonts w:ascii="Verdana" w:hAnsi="Verdana"/>
          <w:color w:val="333333"/>
        </w:rPr>
        <w:t>microsoft</w:t>
      </w:r>
      <w:r>
        <w:rPr>
          <w:rFonts w:ascii="Verdana" w:hAnsi="Verdana"/>
          <w:color w:val="333333"/>
        </w:rPr>
        <w:t>.com"</w:t>
      </w:r>
    </w:p>
    <w:p w14:paraId="12E1FDC9" w14:textId="77777777" w:rsidR="00775170" w:rsidRDefault="00775170" w:rsidP="00775170">
      <w:pPr>
        <w:pStyle w:val="NormalWeb"/>
        <w:spacing w:before="0" w:beforeAutospacing="0" w:after="180" w:afterAutospacing="0" w:line="300" w:lineRule="atLeast"/>
        <w:rPr>
          <w:rFonts w:ascii="Verdana" w:hAnsi="Verdana"/>
          <w:color w:val="333333"/>
        </w:rPr>
      </w:pPr>
      <w:r>
        <w:rPr>
          <w:rStyle w:val="Strong"/>
          <w:rFonts w:ascii="Verdana" w:hAnsi="Verdana"/>
          <w:color w:val="333333"/>
        </w:rPr>
        <w:t>Output: </w:t>
      </w:r>
      <w:r>
        <w:rPr>
          <w:rFonts w:ascii="Verdana" w:hAnsi="Verdana"/>
          <w:color w:val="333333"/>
        </w:rPr>
        <w:t>"You have entered a valid web address"</w:t>
      </w:r>
    </w:p>
    <w:p w14:paraId="02D1CB76" w14:textId="77777777" w:rsidR="00775170" w:rsidRDefault="00775170" w:rsidP="00775170">
      <w:pPr>
        <w:pStyle w:val="NormalWeb"/>
        <w:spacing w:before="0" w:beforeAutospacing="0" w:after="180" w:afterAutospacing="0" w:line="300" w:lineRule="atLeast"/>
        <w:rPr>
          <w:rFonts w:ascii="Verdana" w:hAnsi="Verdana"/>
          <w:color w:val="333333"/>
        </w:rPr>
      </w:pPr>
      <w:r>
        <w:rPr>
          <w:rFonts w:ascii="Verdana" w:hAnsi="Verdana"/>
          <w:color w:val="333333"/>
        </w:rPr>
        <w:t> </w:t>
      </w:r>
    </w:p>
    <w:p w14:paraId="45770D43" w14:textId="2BC48823" w:rsidR="00775170" w:rsidRDefault="00775170" w:rsidP="00775170">
      <w:pPr>
        <w:pStyle w:val="NormalWeb"/>
        <w:spacing w:before="0" w:beforeAutospacing="0" w:after="180" w:afterAutospacing="0" w:line="300" w:lineRule="atLeast"/>
        <w:rPr>
          <w:rFonts w:ascii="Verdana" w:hAnsi="Verdana"/>
          <w:color w:val="333333"/>
        </w:rPr>
      </w:pPr>
      <w:r>
        <w:rPr>
          <w:rStyle w:val="Strong"/>
          <w:rFonts w:ascii="Verdana" w:hAnsi="Verdana"/>
          <w:color w:val="333333"/>
        </w:rPr>
        <w:t>Input (Invalid):</w:t>
      </w:r>
      <w:r>
        <w:rPr>
          <w:rFonts w:ascii="Verdana" w:hAnsi="Verdana"/>
          <w:color w:val="333333"/>
        </w:rPr>
        <w:t> "http.www.</w:t>
      </w:r>
      <w:r>
        <w:rPr>
          <w:rFonts w:ascii="Verdana" w:hAnsi="Verdana"/>
          <w:color w:val="333333"/>
        </w:rPr>
        <w:t>abc</w:t>
      </w:r>
      <w:r>
        <w:rPr>
          <w:rFonts w:ascii="Verdana" w:hAnsi="Verdana"/>
          <w:color w:val="333333"/>
        </w:rPr>
        <w:t>.au"</w:t>
      </w:r>
    </w:p>
    <w:p w14:paraId="0344A14E" w14:textId="77777777" w:rsidR="00775170" w:rsidRDefault="00775170" w:rsidP="00775170">
      <w:pPr>
        <w:pStyle w:val="NormalWeb"/>
        <w:spacing w:before="0" w:beforeAutospacing="0" w:after="180" w:afterAutospacing="0" w:line="300" w:lineRule="atLeast"/>
        <w:rPr>
          <w:rFonts w:ascii="Verdana" w:hAnsi="Verdana"/>
          <w:color w:val="333333"/>
        </w:rPr>
      </w:pPr>
      <w:r>
        <w:rPr>
          <w:rStyle w:val="Strong"/>
          <w:rFonts w:ascii="Verdana" w:hAnsi="Verdana"/>
          <w:color w:val="333333"/>
        </w:rPr>
        <w:t>Output:</w:t>
      </w:r>
      <w:r>
        <w:rPr>
          <w:rFonts w:ascii="Verdana" w:hAnsi="Verdana"/>
          <w:color w:val="333333"/>
        </w:rPr>
        <w:t> "You have entered an invalid web address"</w:t>
      </w:r>
    </w:p>
    <w:p w14:paraId="7AECEF45" w14:textId="77777777" w:rsidR="00775170" w:rsidRDefault="00775170" w:rsidP="00775170">
      <w:pPr>
        <w:pStyle w:val="NormalWeb"/>
        <w:spacing w:before="0" w:beforeAutospacing="0" w:after="180" w:afterAutospacing="0" w:line="300" w:lineRule="atLeast"/>
        <w:rPr>
          <w:rFonts w:ascii="Verdana" w:hAnsi="Verdana"/>
          <w:color w:val="333333"/>
        </w:rPr>
      </w:pPr>
      <w:r>
        <w:rPr>
          <w:rFonts w:ascii="Verdana" w:hAnsi="Verdana"/>
          <w:color w:val="333333"/>
        </w:rPr>
        <w:t>Note: Check the project using SonarLint to maintain the coding standards. Ignore the violations which occur due to "System.out" statements.</w:t>
      </w:r>
    </w:p>
    <w:p w14:paraId="37DC2E3C" w14:textId="70B1E330" w:rsidR="00775170" w:rsidRPr="00775170" w:rsidRDefault="00775170" w:rsidP="0077517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w:t>
      </w:r>
    </w:p>
    <w:p w14:paraId="52E9EB75" w14:textId="14E6847F" w:rsidR="00775170" w:rsidRPr="00775170" w:rsidRDefault="00775170" w:rsidP="0077517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
    <w:p w14:paraId="72FAC490" w14:textId="77777777" w:rsidR="00775170" w:rsidRPr="00775170" w:rsidRDefault="00775170" w:rsidP="0077517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775170">
        <w:rPr>
          <w:rFonts w:ascii="Roboto" w:eastAsia="Times New Roman" w:hAnsi="Roboto" w:cs="Times New Roman"/>
          <w:color w:val="01014A"/>
          <w:kern w:val="0"/>
          <w:sz w:val="27"/>
          <w:szCs w:val="27"/>
          <w:lang w:val="en-IN" w:eastAsia="en-IN"/>
        </w:rPr>
        <w:t> </w:t>
      </w:r>
    </w:p>
    <w:p w14:paraId="17F5AD16" w14:textId="77777777" w:rsidR="00CC3B80" w:rsidRPr="00CC3B80" w:rsidRDefault="00CC3B80" w:rsidP="00A6783B">
      <w:pPr>
        <w:pStyle w:val="Signature"/>
        <w:rPr>
          <w:color w:val="000000" w:themeColor="text1"/>
          <w:sz w:val="40"/>
          <w:szCs w:val="40"/>
        </w:rPr>
      </w:pPr>
    </w:p>
    <w:sectPr w:rsidR="00CC3B80" w:rsidRPr="00CC3B80" w:rsidSect="00A66B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50384" w14:textId="77777777" w:rsidR="000C01B7" w:rsidRDefault="000C01B7" w:rsidP="00A66B18">
      <w:pPr>
        <w:spacing w:before="0" w:after="0"/>
      </w:pPr>
      <w:r>
        <w:separator/>
      </w:r>
    </w:p>
  </w:endnote>
  <w:endnote w:type="continuationSeparator" w:id="0">
    <w:p w14:paraId="51975FE1" w14:textId="77777777" w:rsidR="000C01B7" w:rsidRDefault="000C01B7"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3898D" w14:textId="77777777" w:rsidR="000C01B7" w:rsidRDefault="000C01B7" w:rsidP="00A66B18">
      <w:pPr>
        <w:spacing w:before="0" w:after="0"/>
      </w:pPr>
      <w:r>
        <w:separator/>
      </w:r>
    </w:p>
  </w:footnote>
  <w:footnote w:type="continuationSeparator" w:id="0">
    <w:p w14:paraId="00DF8F24" w14:textId="77777777" w:rsidR="000C01B7" w:rsidRDefault="000C01B7"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25C"/>
    <w:multiLevelType w:val="multilevel"/>
    <w:tmpl w:val="E97E07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56E08"/>
    <w:multiLevelType w:val="multilevel"/>
    <w:tmpl w:val="F7063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46116"/>
    <w:multiLevelType w:val="multilevel"/>
    <w:tmpl w:val="C08437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C3428"/>
    <w:multiLevelType w:val="multilevel"/>
    <w:tmpl w:val="583697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60A38"/>
    <w:multiLevelType w:val="multilevel"/>
    <w:tmpl w:val="7DFE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82917"/>
    <w:multiLevelType w:val="multilevel"/>
    <w:tmpl w:val="17428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916F5"/>
    <w:multiLevelType w:val="multilevel"/>
    <w:tmpl w:val="BD98F3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043A1"/>
    <w:multiLevelType w:val="multilevel"/>
    <w:tmpl w:val="505680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247F8"/>
    <w:multiLevelType w:val="multilevel"/>
    <w:tmpl w:val="65FCDE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7448BC"/>
    <w:multiLevelType w:val="multilevel"/>
    <w:tmpl w:val="48FC70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B52340"/>
    <w:multiLevelType w:val="multilevel"/>
    <w:tmpl w:val="FADA0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252269"/>
    <w:multiLevelType w:val="multilevel"/>
    <w:tmpl w:val="B856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430EE8"/>
    <w:multiLevelType w:val="multilevel"/>
    <w:tmpl w:val="1EEEE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8852FB"/>
    <w:multiLevelType w:val="multilevel"/>
    <w:tmpl w:val="3F9CC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8E4276"/>
    <w:multiLevelType w:val="multilevel"/>
    <w:tmpl w:val="C606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814051">
    <w:abstractNumId w:val="10"/>
  </w:num>
  <w:num w:numId="2" w16cid:durableId="538903609">
    <w:abstractNumId w:val="10"/>
    <w:lvlOverride w:ilvl="1">
      <w:startOverride w:val="1"/>
    </w:lvlOverride>
  </w:num>
  <w:num w:numId="3" w16cid:durableId="501508960">
    <w:abstractNumId w:val="2"/>
  </w:num>
  <w:num w:numId="4" w16cid:durableId="1121338317">
    <w:abstractNumId w:val="2"/>
    <w:lvlOverride w:ilvl="1">
      <w:startOverride w:val="1"/>
    </w:lvlOverride>
  </w:num>
  <w:num w:numId="5" w16cid:durableId="145974475">
    <w:abstractNumId w:val="12"/>
  </w:num>
  <w:num w:numId="6" w16cid:durableId="591209299">
    <w:abstractNumId w:val="12"/>
    <w:lvlOverride w:ilvl="0">
      <w:startOverride w:val="1"/>
    </w:lvlOverride>
  </w:num>
  <w:num w:numId="7" w16cid:durableId="1263218551">
    <w:abstractNumId w:val="3"/>
  </w:num>
  <w:num w:numId="8" w16cid:durableId="1495341205">
    <w:abstractNumId w:val="3"/>
    <w:lvlOverride w:ilvl="1">
      <w:startOverride w:val="1"/>
    </w:lvlOverride>
  </w:num>
  <w:num w:numId="9" w16cid:durableId="1320689585">
    <w:abstractNumId w:val="4"/>
  </w:num>
  <w:num w:numId="10" w16cid:durableId="106047438">
    <w:abstractNumId w:val="11"/>
  </w:num>
  <w:num w:numId="11" w16cid:durableId="1218781222">
    <w:abstractNumId w:val="1"/>
  </w:num>
  <w:num w:numId="12" w16cid:durableId="834683674">
    <w:abstractNumId w:val="1"/>
    <w:lvlOverride w:ilvl="0">
      <w:startOverride w:val="1"/>
    </w:lvlOverride>
  </w:num>
  <w:num w:numId="13" w16cid:durableId="1077751591">
    <w:abstractNumId w:val="5"/>
  </w:num>
  <w:num w:numId="14" w16cid:durableId="1331639094">
    <w:abstractNumId w:val="5"/>
    <w:lvlOverride w:ilvl="1">
      <w:startOverride w:val="1"/>
    </w:lvlOverride>
  </w:num>
  <w:num w:numId="15" w16cid:durableId="261378243">
    <w:abstractNumId w:val="7"/>
  </w:num>
  <w:num w:numId="16" w16cid:durableId="102846001">
    <w:abstractNumId w:val="7"/>
    <w:lvlOverride w:ilvl="1">
      <w:startOverride w:val="1"/>
    </w:lvlOverride>
  </w:num>
  <w:num w:numId="17" w16cid:durableId="2001883552">
    <w:abstractNumId w:val="0"/>
  </w:num>
  <w:num w:numId="18" w16cid:durableId="869073589">
    <w:abstractNumId w:val="0"/>
    <w:lvlOverride w:ilvl="1">
      <w:startOverride w:val="1"/>
    </w:lvlOverride>
  </w:num>
  <w:num w:numId="19" w16cid:durableId="410204736">
    <w:abstractNumId w:val="13"/>
  </w:num>
  <w:num w:numId="20" w16cid:durableId="251091159">
    <w:abstractNumId w:val="13"/>
    <w:lvlOverride w:ilvl="0">
      <w:startOverride w:val="1"/>
    </w:lvlOverride>
  </w:num>
  <w:num w:numId="21" w16cid:durableId="1808281798">
    <w:abstractNumId w:val="9"/>
  </w:num>
  <w:num w:numId="22" w16cid:durableId="103572471">
    <w:abstractNumId w:val="9"/>
    <w:lvlOverride w:ilvl="1">
      <w:startOverride w:val="1"/>
    </w:lvlOverride>
  </w:num>
  <w:num w:numId="23" w16cid:durableId="103572471">
    <w:abstractNumId w:val="9"/>
    <w:lvlOverride w:ilvl="1">
      <w:startOverride w:val="1"/>
    </w:lvlOverride>
  </w:num>
  <w:num w:numId="24" w16cid:durableId="103572471">
    <w:abstractNumId w:val="9"/>
    <w:lvlOverride w:ilvl="1">
      <w:startOverride w:val="1"/>
    </w:lvlOverride>
  </w:num>
  <w:num w:numId="25" w16cid:durableId="103572471">
    <w:abstractNumId w:val="9"/>
    <w:lvlOverride w:ilvl="1">
      <w:startOverride w:val="1"/>
    </w:lvlOverride>
  </w:num>
  <w:num w:numId="26" w16cid:durableId="103572471">
    <w:abstractNumId w:val="9"/>
    <w:lvlOverride w:ilvl="1">
      <w:startOverride w:val="1"/>
    </w:lvlOverride>
  </w:num>
  <w:num w:numId="27" w16cid:durableId="103572471">
    <w:abstractNumId w:val="9"/>
    <w:lvlOverride w:ilvl="1">
      <w:startOverride w:val="1"/>
    </w:lvlOverride>
  </w:num>
  <w:num w:numId="28" w16cid:durableId="103572471">
    <w:abstractNumId w:val="9"/>
    <w:lvlOverride w:ilvl="1">
      <w:startOverride w:val="1"/>
    </w:lvlOverride>
  </w:num>
  <w:num w:numId="29" w16cid:durableId="103572471">
    <w:abstractNumId w:val="9"/>
    <w:lvlOverride w:ilvl="1">
      <w:startOverride w:val="1"/>
    </w:lvlOverride>
  </w:num>
  <w:num w:numId="30" w16cid:durableId="103572471">
    <w:abstractNumId w:val="9"/>
    <w:lvlOverride w:ilvl="1">
      <w:startOverride w:val="1"/>
    </w:lvlOverride>
  </w:num>
  <w:num w:numId="31" w16cid:durableId="103572471">
    <w:abstractNumId w:val="9"/>
    <w:lvlOverride w:ilvl="1">
      <w:startOverride w:val="1"/>
    </w:lvlOverride>
  </w:num>
  <w:num w:numId="32" w16cid:durableId="855121006">
    <w:abstractNumId w:val="6"/>
  </w:num>
  <w:num w:numId="33" w16cid:durableId="1313026733">
    <w:abstractNumId w:val="6"/>
    <w:lvlOverride w:ilvl="1">
      <w:startOverride w:val="1"/>
    </w:lvlOverride>
  </w:num>
  <w:num w:numId="34" w16cid:durableId="1313026733">
    <w:abstractNumId w:val="6"/>
    <w:lvlOverride w:ilvl="1">
      <w:startOverride w:val="1"/>
    </w:lvlOverride>
  </w:num>
  <w:num w:numId="35" w16cid:durableId="1313026733">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1313026733">
    <w:abstractNumId w:val="6"/>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37" w16cid:durableId="222954561">
    <w:abstractNumId w:val="8"/>
  </w:num>
  <w:num w:numId="38" w16cid:durableId="511527685">
    <w:abstractNumId w:val="8"/>
    <w:lvlOverride w:ilvl="1">
      <w:startOverride w:val="1"/>
    </w:lvlOverride>
  </w:num>
  <w:num w:numId="39" w16cid:durableId="511527685">
    <w:abstractNumId w:val="8"/>
    <w:lvlOverride w:ilvl="1">
      <w:startOverride w:val="1"/>
    </w:lvlOverride>
  </w:num>
  <w:num w:numId="40" w16cid:durableId="17500334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AD"/>
    <w:rsid w:val="00083BAA"/>
    <w:rsid w:val="000C01B7"/>
    <w:rsid w:val="0010680C"/>
    <w:rsid w:val="00152B0B"/>
    <w:rsid w:val="001766D6"/>
    <w:rsid w:val="00192419"/>
    <w:rsid w:val="001C270D"/>
    <w:rsid w:val="001E2320"/>
    <w:rsid w:val="00214E28"/>
    <w:rsid w:val="00352B81"/>
    <w:rsid w:val="00394757"/>
    <w:rsid w:val="003A0150"/>
    <w:rsid w:val="003E24DF"/>
    <w:rsid w:val="0041428F"/>
    <w:rsid w:val="004A2B0D"/>
    <w:rsid w:val="005C2210"/>
    <w:rsid w:val="00615018"/>
    <w:rsid w:val="0062123A"/>
    <w:rsid w:val="00646E75"/>
    <w:rsid w:val="006F6F10"/>
    <w:rsid w:val="00775170"/>
    <w:rsid w:val="00781FAD"/>
    <w:rsid w:val="00783E79"/>
    <w:rsid w:val="007B5AE8"/>
    <w:rsid w:val="007F5192"/>
    <w:rsid w:val="00831721"/>
    <w:rsid w:val="00862A06"/>
    <w:rsid w:val="00A26FE7"/>
    <w:rsid w:val="00A66B18"/>
    <w:rsid w:val="00A6783B"/>
    <w:rsid w:val="00A96CF8"/>
    <w:rsid w:val="00AA089B"/>
    <w:rsid w:val="00AE1388"/>
    <w:rsid w:val="00AF3982"/>
    <w:rsid w:val="00B50294"/>
    <w:rsid w:val="00B57D6E"/>
    <w:rsid w:val="00B93312"/>
    <w:rsid w:val="00C701F7"/>
    <w:rsid w:val="00C70786"/>
    <w:rsid w:val="00CC3B80"/>
    <w:rsid w:val="00D10958"/>
    <w:rsid w:val="00D66593"/>
    <w:rsid w:val="00DE6DA2"/>
    <w:rsid w:val="00DF2D30"/>
    <w:rsid w:val="00E4786A"/>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FD5C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link w:val="Heading3Char"/>
    <w:uiPriority w:val="9"/>
    <w:qFormat/>
    <w:rsid w:val="00781FAD"/>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781FAD"/>
    <w:rPr>
      <w:i/>
      <w:iCs/>
    </w:rPr>
  </w:style>
  <w:style w:type="paragraph" w:customStyle="1" w:styleId="l0">
    <w:name w:val="l0"/>
    <w:basedOn w:val="Normal"/>
    <w:rsid w:val="00781FAD"/>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character" w:customStyle="1" w:styleId="com">
    <w:name w:val="com"/>
    <w:basedOn w:val="DefaultParagraphFont"/>
    <w:rsid w:val="00781FAD"/>
  </w:style>
  <w:style w:type="paragraph" w:customStyle="1" w:styleId="l1">
    <w:name w:val="l1"/>
    <w:basedOn w:val="Normal"/>
    <w:rsid w:val="00781FAD"/>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character" w:customStyle="1" w:styleId="typ">
    <w:name w:val="typ"/>
    <w:basedOn w:val="DefaultParagraphFont"/>
    <w:rsid w:val="00781FAD"/>
  </w:style>
  <w:style w:type="character" w:customStyle="1" w:styleId="pln">
    <w:name w:val="pln"/>
    <w:basedOn w:val="DefaultParagraphFont"/>
    <w:rsid w:val="00781FAD"/>
  </w:style>
  <w:style w:type="character" w:customStyle="1" w:styleId="pun">
    <w:name w:val="pun"/>
    <w:basedOn w:val="DefaultParagraphFont"/>
    <w:rsid w:val="00781FAD"/>
  </w:style>
  <w:style w:type="character" w:customStyle="1" w:styleId="str">
    <w:name w:val="str"/>
    <w:basedOn w:val="DefaultParagraphFont"/>
    <w:rsid w:val="00781FAD"/>
  </w:style>
  <w:style w:type="paragraph" w:customStyle="1" w:styleId="l2">
    <w:name w:val="l2"/>
    <w:basedOn w:val="Normal"/>
    <w:rsid w:val="00781FAD"/>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3">
    <w:name w:val="l3"/>
    <w:basedOn w:val="Normal"/>
    <w:rsid w:val="00781FAD"/>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4">
    <w:name w:val="l4"/>
    <w:basedOn w:val="Normal"/>
    <w:rsid w:val="00781FAD"/>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5">
    <w:name w:val="l5"/>
    <w:basedOn w:val="Normal"/>
    <w:rsid w:val="00781FAD"/>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6">
    <w:name w:val="l6"/>
    <w:basedOn w:val="Normal"/>
    <w:rsid w:val="00781FAD"/>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7">
    <w:name w:val="l7"/>
    <w:basedOn w:val="Normal"/>
    <w:rsid w:val="00781FAD"/>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character" w:customStyle="1" w:styleId="kwd">
    <w:name w:val="kwd"/>
    <w:basedOn w:val="DefaultParagraphFont"/>
    <w:rsid w:val="00781FAD"/>
  </w:style>
  <w:style w:type="paragraph" w:customStyle="1" w:styleId="l8">
    <w:name w:val="l8"/>
    <w:basedOn w:val="Normal"/>
    <w:rsid w:val="00781FAD"/>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9">
    <w:name w:val="l9"/>
    <w:basedOn w:val="Normal"/>
    <w:rsid w:val="00781FAD"/>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character" w:customStyle="1" w:styleId="Heading3Char">
    <w:name w:val="Heading 3 Char"/>
    <w:basedOn w:val="DefaultParagraphFont"/>
    <w:link w:val="Heading3"/>
    <w:uiPriority w:val="9"/>
    <w:rsid w:val="00781FAD"/>
    <w:rPr>
      <w:rFonts w:ascii="Times New Roman" w:eastAsia="Times New Roman" w:hAnsi="Times New Roman" w:cs="Times New Roman"/>
      <w:b/>
      <w:bCs/>
      <w:sz w:val="27"/>
      <w:szCs w:val="27"/>
      <w:lang w:val="en-IN" w:eastAsia="en-IN"/>
    </w:rPr>
  </w:style>
  <w:style w:type="character" w:customStyle="1" w:styleId="lit">
    <w:name w:val="lit"/>
    <w:basedOn w:val="DefaultParagraphFont"/>
    <w:rsid w:val="00CC3B80"/>
  </w:style>
  <w:style w:type="character" w:customStyle="1" w:styleId="mat-button-wrapper">
    <w:name w:val="mat-button-wrapper"/>
    <w:basedOn w:val="DefaultParagraphFont"/>
    <w:rsid w:val="00775170"/>
  </w:style>
  <w:style w:type="character" w:customStyle="1" w:styleId="primary-color">
    <w:name w:val="primary-color"/>
    <w:basedOn w:val="DefaultParagraphFont"/>
    <w:rsid w:val="00775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641248">
      <w:bodyDiv w:val="1"/>
      <w:marLeft w:val="0"/>
      <w:marRight w:val="0"/>
      <w:marTop w:val="0"/>
      <w:marBottom w:val="0"/>
      <w:divBdr>
        <w:top w:val="none" w:sz="0" w:space="0" w:color="auto"/>
        <w:left w:val="none" w:sz="0" w:space="0" w:color="auto"/>
        <w:bottom w:val="none" w:sz="0" w:space="0" w:color="auto"/>
        <w:right w:val="none" w:sz="0" w:space="0" w:color="auto"/>
      </w:divBdr>
    </w:div>
    <w:div w:id="406073736">
      <w:bodyDiv w:val="1"/>
      <w:marLeft w:val="0"/>
      <w:marRight w:val="0"/>
      <w:marTop w:val="0"/>
      <w:marBottom w:val="0"/>
      <w:divBdr>
        <w:top w:val="none" w:sz="0" w:space="0" w:color="auto"/>
        <w:left w:val="none" w:sz="0" w:space="0" w:color="auto"/>
        <w:bottom w:val="none" w:sz="0" w:space="0" w:color="auto"/>
        <w:right w:val="none" w:sz="0" w:space="0" w:color="auto"/>
      </w:divBdr>
    </w:div>
    <w:div w:id="583760525">
      <w:bodyDiv w:val="1"/>
      <w:marLeft w:val="0"/>
      <w:marRight w:val="0"/>
      <w:marTop w:val="0"/>
      <w:marBottom w:val="0"/>
      <w:divBdr>
        <w:top w:val="none" w:sz="0" w:space="0" w:color="auto"/>
        <w:left w:val="none" w:sz="0" w:space="0" w:color="auto"/>
        <w:bottom w:val="none" w:sz="0" w:space="0" w:color="auto"/>
        <w:right w:val="none" w:sz="0" w:space="0" w:color="auto"/>
      </w:divBdr>
    </w:div>
    <w:div w:id="972979066">
      <w:bodyDiv w:val="1"/>
      <w:marLeft w:val="0"/>
      <w:marRight w:val="0"/>
      <w:marTop w:val="0"/>
      <w:marBottom w:val="0"/>
      <w:divBdr>
        <w:top w:val="none" w:sz="0" w:space="0" w:color="auto"/>
        <w:left w:val="none" w:sz="0" w:space="0" w:color="auto"/>
        <w:bottom w:val="none" w:sz="0" w:space="0" w:color="auto"/>
        <w:right w:val="none" w:sz="0" w:space="0" w:color="auto"/>
      </w:divBdr>
    </w:div>
    <w:div w:id="1130978951">
      <w:bodyDiv w:val="1"/>
      <w:marLeft w:val="0"/>
      <w:marRight w:val="0"/>
      <w:marTop w:val="0"/>
      <w:marBottom w:val="0"/>
      <w:divBdr>
        <w:top w:val="none" w:sz="0" w:space="0" w:color="auto"/>
        <w:left w:val="none" w:sz="0" w:space="0" w:color="auto"/>
        <w:bottom w:val="none" w:sz="0" w:space="0" w:color="auto"/>
        <w:right w:val="none" w:sz="0" w:space="0" w:color="auto"/>
      </w:divBdr>
      <w:divsChild>
        <w:div w:id="1956323822">
          <w:marLeft w:val="0"/>
          <w:marRight w:val="0"/>
          <w:marTop w:val="0"/>
          <w:marBottom w:val="0"/>
          <w:divBdr>
            <w:top w:val="none" w:sz="0" w:space="0" w:color="auto"/>
            <w:left w:val="none" w:sz="0" w:space="0" w:color="auto"/>
            <w:bottom w:val="none" w:sz="0" w:space="0" w:color="auto"/>
            <w:right w:val="none" w:sz="0" w:space="0" w:color="auto"/>
          </w:divBdr>
        </w:div>
      </w:divsChild>
    </w:div>
    <w:div w:id="1288394423">
      <w:bodyDiv w:val="1"/>
      <w:marLeft w:val="0"/>
      <w:marRight w:val="0"/>
      <w:marTop w:val="0"/>
      <w:marBottom w:val="0"/>
      <w:divBdr>
        <w:top w:val="none" w:sz="0" w:space="0" w:color="auto"/>
        <w:left w:val="none" w:sz="0" w:space="0" w:color="auto"/>
        <w:bottom w:val="none" w:sz="0" w:space="0" w:color="auto"/>
        <w:right w:val="none" w:sz="0" w:space="0" w:color="auto"/>
      </w:divBdr>
      <w:divsChild>
        <w:div w:id="360474365">
          <w:marLeft w:val="0"/>
          <w:marRight w:val="0"/>
          <w:marTop w:val="0"/>
          <w:marBottom w:val="0"/>
          <w:divBdr>
            <w:top w:val="none" w:sz="0" w:space="0" w:color="auto"/>
            <w:left w:val="none" w:sz="0" w:space="0" w:color="auto"/>
            <w:bottom w:val="none" w:sz="0" w:space="0" w:color="auto"/>
            <w:right w:val="none" w:sz="0" w:space="0" w:color="auto"/>
          </w:divBdr>
        </w:div>
      </w:divsChild>
    </w:div>
    <w:div w:id="1589538603">
      <w:bodyDiv w:val="1"/>
      <w:marLeft w:val="0"/>
      <w:marRight w:val="0"/>
      <w:marTop w:val="0"/>
      <w:marBottom w:val="0"/>
      <w:divBdr>
        <w:top w:val="none" w:sz="0" w:space="0" w:color="auto"/>
        <w:left w:val="none" w:sz="0" w:space="0" w:color="auto"/>
        <w:bottom w:val="none" w:sz="0" w:space="0" w:color="auto"/>
        <w:right w:val="none" w:sz="0" w:space="0" w:color="auto"/>
      </w:divBdr>
      <w:divsChild>
        <w:div w:id="1079672616">
          <w:marLeft w:val="0"/>
          <w:marRight w:val="0"/>
          <w:marTop w:val="0"/>
          <w:marBottom w:val="0"/>
          <w:divBdr>
            <w:top w:val="none" w:sz="0" w:space="0" w:color="auto"/>
            <w:left w:val="none" w:sz="0" w:space="0" w:color="auto"/>
            <w:bottom w:val="none" w:sz="0" w:space="0" w:color="auto"/>
            <w:right w:val="none" w:sz="0" w:space="0" w:color="auto"/>
          </w:divBdr>
          <w:divsChild>
            <w:div w:id="160972472">
              <w:marLeft w:val="0"/>
              <w:marRight w:val="0"/>
              <w:marTop w:val="0"/>
              <w:marBottom w:val="0"/>
              <w:divBdr>
                <w:top w:val="none" w:sz="0" w:space="0" w:color="auto"/>
                <w:left w:val="none" w:sz="0" w:space="0" w:color="auto"/>
                <w:bottom w:val="none" w:sz="0" w:space="0" w:color="auto"/>
                <w:right w:val="none" w:sz="0" w:space="0" w:color="auto"/>
              </w:divBdr>
              <w:divsChild>
                <w:div w:id="1614357940">
                  <w:marLeft w:val="0"/>
                  <w:marRight w:val="0"/>
                  <w:marTop w:val="0"/>
                  <w:marBottom w:val="0"/>
                  <w:divBdr>
                    <w:top w:val="none" w:sz="0" w:space="0" w:color="auto"/>
                    <w:left w:val="none" w:sz="0" w:space="0" w:color="auto"/>
                    <w:bottom w:val="none" w:sz="0" w:space="0" w:color="auto"/>
                    <w:right w:val="none" w:sz="0" w:space="0" w:color="auto"/>
                  </w:divBdr>
                  <w:divsChild>
                    <w:div w:id="719592703">
                      <w:marLeft w:val="0"/>
                      <w:marRight w:val="0"/>
                      <w:marTop w:val="0"/>
                      <w:marBottom w:val="0"/>
                      <w:divBdr>
                        <w:top w:val="none" w:sz="0" w:space="0" w:color="auto"/>
                        <w:left w:val="none" w:sz="0" w:space="0" w:color="auto"/>
                        <w:bottom w:val="none" w:sz="0" w:space="0" w:color="auto"/>
                        <w:right w:val="none" w:sz="0" w:space="0" w:color="auto"/>
                      </w:divBdr>
                      <w:divsChild>
                        <w:div w:id="875578544">
                          <w:marLeft w:val="0"/>
                          <w:marRight w:val="0"/>
                          <w:marTop w:val="0"/>
                          <w:marBottom w:val="0"/>
                          <w:divBdr>
                            <w:top w:val="none" w:sz="0" w:space="0" w:color="auto"/>
                            <w:left w:val="none" w:sz="0" w:space="0" w:color="auto"/>
                            <w:bottom w:val="none" w:sz="0" w:space="0" w:color="auto"/>
                            <w:right w:val="none" w:sz="0" w:space="0" w:color="auto"/>
                          </w:divBdr>
                          <w:divsChild>
                            <w:div w:id="11008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767842">
      <w:bodyDiv w:val="1"/>
      <w:marLeft w:val="0"/>
      <w:marRight w:val="0"/>
      <w:marTop w:val="0"/>
      <w:marBottom w:val="0"/>
      <w:divBdr>
        <w:top w:val="none" w:sz="0" w:space="0" w:color="auto"/>
        <w:left w:val="none" w:sz="0" w:space="0" w:color="auto"/>
        <w:bottom w:val="none" w:sz="0" w:space="0" w:color="auto"/>
        <w:right w:val="none" w:sz="0" w:space="0" w:color="auto"/>
      </w:divBdr>
    </w:div>
    <w:div w:id="1915702275">
      <w:bodyDiv w:val="1"/>
      <w:marLeft w:val="0"/>
      <w:marRight w:val="0"/>
      <w:marTop w:val="0"/>
      <w:marBottom w:val="0"/>
      <w:divBdr>
        <w:top w:val="none" w:sz="0" w:space="0" w:color="auto"/>
        <w:left w:val="none" w:sz="0" w:space="0" w:color="auto"/>
        <w:bottom w:val="none" w:sz="0" w:space="0" w:color="auto"/>
        <w:right w:val="none" w:sz="0" w:space="0" w:color="auto"/>
      </w:divBdr>
      <w:divsChild>
        <w:div w:id="323899093">
          <w:marLeft w:val="0"/>
          <w:marRight w:val="0"/>
          <w:marTop w:val="0"/>
          <w:marBottom w:val="0"/>
          <w:divBdr>
            <w:top w:val="none" w:sz="0" w:space="0" w:color="auto"/>
            <w:left w:val="none" w:sz="0" w:space="0" w:color="auto"/>
            <w:bottom w:val="none" w:sz="0" w:space="0" w:color="auto"/>
            <w:right w:val="none" w:sz="0" w:space="0" w:color="auto"/>
          </w:divBdr>
        </w:div>
      </w:divsChild>
    </w:div>
    <w:div w:id="19744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US%7b0C7612DF-58A3-4038-A3CF-B53084E35715%7d\%7b62353967-CB95-4A1E-8E33-6F57D4B5BD20%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{62353967-CB95-4A1E-8E33-6F57D4B5BD20}tf56348247_win32</Template>
  <TotalTime>0</TotalTime>
  <Pages>12</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2022-11-29T02:52:00Z</dcterms:created>
  <dcterms:modified xsi:type="dcterms:W3CDTF">2022-11-29T03:03:00Z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