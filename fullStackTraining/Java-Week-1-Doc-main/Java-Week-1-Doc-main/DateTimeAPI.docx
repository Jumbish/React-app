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BDD0" w14:textId="77777777" w:rsidR="00831721" w:rsidRDefault="00831721" w:rsidP="00831721">
      <w:pPr>
        <w:spacing w:before="120" w:after="0"/>
      </w:pPr>
      <w:r w:rsidRPr="0041428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375DDC4A" wp14:editId="26D8D648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aphic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reeform: Shape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5CFB5" id="Graphic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+b7gcAACw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">
  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800"/>
      </w:tblGrid>
      <w:tr w:rsidR="00A66B18" w:rsidRPr="0041428F" w14:paraId="12BD2131" w14:textId="77777777" w:rsidTr="00A6783B">
        <w:trPr>
          <w:trHeight w:val="270"/>
          <w:jc w:val="center"/>
        </w:trPr>
        <w:tc>
          <w:tcPr>
            <w:tcW w:w="10800" w:type="dxa"/>
          </w:tcPr>
          <w:p w14:paraId="4AC8C1BC" w14:textId="7777777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</w:rPr>
              <mc:AlternateContent>
                <mc:Choice Requires="wps">
                  <w:drawing>
                    <wp:inline distT="0" distB="0" distL="0" distR="0" wp14:anchorId="67A14200" wp14:editId="306DDC88">
                      <wp:extent cx="3030071" cy="407670"/>
                      <wp:effectExtent l="19050" t="19050" r="18415" b="26035"/>
                      <wp:docPr id="18" name="Shap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4F930726" w14:textId="5F389E89" w:rsidR="00A66B18" w:rsidRPr="00781FAD" w:rsidRDefault="00C52C81" w:rsidP="00AA089B">
                                  <w:pPr>
                                    <w:pStyle w:val="Log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>DateTime API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A14200" id="Shap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4F930726" w14:textId="5F389E89" w:rsidR="00A66B18" w:rsidRPr="00781FAD" w:rsidRDefault="00C52C81" w:rsidP="00AA089B">
                            <w:pPr>
                              <w:pStyle w:val="Log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DateTime API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7E525398" w14:textId="32D5AD5C" w:rsidR="00A66B18" w:rsidRDefault="00A66B18" w:rsidP="00A6783B">
      <w:pPr>
        <w:pStyle w:val="Signature"/>
        <w:rPr>
          <w:color w:val="000000" w:themeColor="text1"/>
        </w:rPr>
      </w:pPr>
    </w:p>
    <w:p w14:paraId="4A6863FC" w14:textId="4DEF7F36" w:rsidR="00781FAD" w:rsidRDefault="00781FAD" w:rsidP="00A6783B">
      <w:pPr>
        <w:pStyle w:val="Signature"/>
        <w:rPr>
          <w:color w:val="000000" w:themeColor="text1"/>
        </w:rPr>
      </w:pPr>
    </w:p>
    <w:p w14:paraId="77F022D7" w14:textId="52758558" w:rsidR="00781FAD" w:rsidRDefault="00781FAD" w:rsidP="00A6783B">
      <w:pPr>
        <w:pStyle w:val="Signature"/>
        <w:rPr>
          <w:color w:val="000000" w:themeColor="text1"/>
        </w:rPr>
      </w:pPr>
    </w:p>
    <w:p w14:paraId="018968E6" w14:textId="0F89F090" w:rsidR="00781FAD" w:rsidRDefault="00781FAD" w:rsidP="00A6783B">
      <w:pPr>
        <w:pStyle w:val="Signature"/>
        <w:rPr>
          <w:color w:val="000000" w:themeColor="text1"/>
        </w:rPr>
      </w:pPr>
    </w:p>
    <w:p w14:paraId="39DE6FD9" w14:textId="2575AB44" w:rsidR="00781FAD" w:rsidRDefault="00781FAD" w:rsidP="00A6783B">
      <w:pPr>
        <w:pStyle w:val="Signature"/>
        <w:rPr>
          <w:color w:val="000000" w:themeColor="text1"/>
        </w:rPr>
      </w:pPr>
    </w:p>
    <w:p w14:paraId="2E38202D" w14:textId="3A373B56" w:rsidR="00781FAD" w:rsidRDefault="00781FAD" w:rsidP="00A6783B">
      <w:pPr>
        <w:pStyle w:val="Signature"/>
        <w:rPr>
          <w:color w:val="000000" w:themeColor="text1"/>
        </w:rPr>
      </w:pPr>
    </w:p>
    <w:p w14:paraId="73EC15AD" w14:textId="430879F8" w:rsidR="00781FAD" w:rsidRDefault="00781FAD" w:rsidP="00A6783B">
      <w:pPr>
        <w:pStyle w:val="Signature"/>
        <w:rPr>
          <w:color w:val="000000" w:themeColor="text1"/>
        </w:rPr>
      </w:pPr>
    </w:p>
    <w:p w14:paraId="373BFD21" w14:textId="136AB342" w:rsidR="00781FAD" w:rsidRDefault="00781FAD" w:rsidP="00A6783B">
      <w:pPr>
        <w:pStyle w:val="Signature"/>
        <w:rPr>
          <w:color w:val="000000" w:themeColor="text1"/>
        </w:rPr>
      </w:pPr>
    </w:p>
    <w:p w14:paraId="7F6B9D66" w14:textId="5E825B9F" w:rsidR="00781FAD" w:rsidRDefault="00781FAD" w:rsidP="00A6783B">
      <w:pPr>
        <w:pStyle w:val="Signature"/>
        <w:rPr>
          <w:color w:val="000000" w:themeColor="text1"/>
        </w:rPr>
      </w:pPr>
    </w:p>
    <w:p w14:paraId="4A01CF7B" w14:textId="42819107" w:rsidR="00781FAD" w:rsidRDefault="00781FAD" w:rsidP="00A6783B">
      <w:pPr>
        <w:pStyle w:val="Signature"/>
        <w:rPr>
          <w:color w:val="000000" w:themeColor="text1"/>
        </w:rPr>
      </w:pPr>
    </w:p>
    <w:p w14:paraId="7FA5903B" w14:textId="61874682" w:rsidR="00781FAD" w:rsidRDefault="00781FAD" w:rsidP="00A6783B">
      <w:pPr>
        <w:pStyle w:val="Signature"/>
        <w:rPr>
          <w:color w:val="000000" w:themeColor="text1"/>
        </w:rPr>
      </w:pPr>
    </w:p>
    <w:p w14:paraId="1DA8D400" w14:textId="70D9D79E" w:rsidR="00C52C81" w:rsidRDefault="00C52C81" w:rsidP="00A6783B">
      <w:pPr>
        <w:pStyle w:val="Signature"/>
        <w:rPr>
          <w:color w:val="000000" w:themeColor="text1"/>
        </w:rPr>
      </w:pPr>
    </w:p>
    <w:p w14:paraId="3F8A5A04" w14:textId="77777777" w:rsidR="00C52C81" w:rsidRPr="00C52C81" w:rsidRDefault="00C52C81" w:rsidP="00C52C81">
      <w:pPr>
        <w:spacing w:before="100" w:beforeAutospacing="1" w:after="100" w:afterAutospacing="1"/>
        <w:ind w:left="0" w:right="0"/>
        <w:outlineLvl w:val="2"/>
        <w:rPr>
          <w:rFonts w:ascii="Roboto" w:eastAsia="Times New Roman" w:hAnsi="Roboto" w:cs="Times New Roman"/>
          <w:b/>
          <w:bCs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b/>
          <w:bCs/>
          <w:color w:val="01014A"/>
          <w:kern w:val="0"/>
          <w:sz w:val="27"/>
          <w:szCs w:val="27"/>
          <w:lang w:val="en-IN" w:eastAsia="en-IN"/>
        </w:rPr>
        <w:t>LocalDate</w:t>
      </w:r>
    </w:p>
    <w:p w14:paraId="39AC3062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LocalDate is an immutable class (present in </w:t>
      </w:r>
      <w:proofErr w:type="gram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java.time</w:t>
      </w:r>
      <w:proofErr w:type="gramEnd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 package) that represents a date with default format "</w:t>
      </w:r>
      <w:r w:rsidRPr="00C52C81">
        <w:rPr>
          <w:rFonts w:ascii="Roboto" w:eastAsia="Times New Roman" w:hAnsi="Roboto" w:cs="Times New Roman"/>
          <w:b/>
          <w:bCs/>
          <w:color w:val="01014A"/>
          <w:kern w:val="0"/>
          <w:sz w:val="27"/>
          <w:szCs w:val="27"/>
          <w:lang w:val="en-IN" w:eastAsia="en-IN"/>
        </w:rPr>
        <w:t>yyyy-MM-dd"</w:t>
      </w: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 (year-month-day). We can access other date fields, such as day-of-year, day-of-week and week-of-year from this </w:t>
      </w:r>
      <w:proofErr w:type="gram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class .</w:t>
      </w:r>
      <w:proofErr w:type="gramEnd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 For example, the value "4th Jan 2007" can be stored in a LocalDate in the default format (2007-01-04).</w:t>
      </w:r>
    </w:p>
    <w:p w14:paraId="1DC8ECC8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This class does not store or represent a time or time-zone.</w:t>
      </w:r>
    </w:p>
    <w:p w14:paraId="40306B94" w14:textId="77777777" w:rsidR="00C52C81" w:rsidRPr="00C52C81" w:rsidRDefault="00C52C81" w:rsidP="00C52C81">
      <w:pPr>
        <w:spacing w:before="100" w:beforeAutospacing="1" w:after="100" w:afterAutospacing="1"/>
        <w:ind w:left="0" w:right="0"/>
        <w:outlineLvl w:val="2"/>
        <w:rPr>
          <w:rFonts w:ascii="Roboto" w:eastAsia="Times New Roman" w:hAnsi="Roboto" w:cs="Times New Roman"/>
          <w:b/>
          <w:bCs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b/>
          <w:bCs/>
          <w:color w:val="01014A"/>
          <w:kern w:val="0"/>
          <w:sz w:val="27"/>
          <w:szCs w:val="27"/>
          <w:lang w:val="en-IN" w:eastAsia="en-IN"/>
        </w:rPr>
        <w:t>LocalDate Methods</w:t>
      </w:r>
    </w:p>
    <w:p w14:paraId="1C9BEC14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This class consists of default methods such as minusDays, minusMonths, minusYears, now, plusDays etc which help us in various scenarios where date is concerned.</w:t>
      </w:r>
    </w:p>
    <w:p w14:paraId="24BC708B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Now, we will see the implementation of some most used methods of LocalDate Class.</w:t>
      </w:r>
    </w:p>
    <w:p w14:paraId="6C363D97" w14:textId="77777777" w:rsidR="00C52C81" w:rsidRPr="00C52C81" w:rsidRDefault="00C52C81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 today = </w:t>
      </w:r>
      <w:proofErr w:type="gramStart"/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.now(</w:t>
      </w:r>
      <w:proofErr w:type="gramEnd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 now() returns the current date from system clock</w:t>
      </w:r>
    </w:p>
    <w:p w14:paraId="77E5B36D" w14:textId="77777777" w:rsidR="00C52C81" w:rsidRPr="00C52C81" w:rsidRDefault="00C52C81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System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</w:t>
      </w:r>
      <w:r w:rsidRPr="00C52C81">
        <w:rPr>
          <w:rFonts w:ascii="Courier New" w:eastAsia="Times New Roman" w:hAnsi="Courier New" w:cs="Courier New"/>
          <w:color w:val="E28964"/>
          <w:kern w:val="0"/>
          <w:sz w:val="27"/>
          <w:szCs w:val="27"/>
          <w:lang w:val="en-IN" w:eastAsia="en-IN"/>
        </w:rPr>
        <w:t>out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.println(today);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 output will be today's date</w:t>
      </w:r>
    </w:p>
    <w:p w14:paraId="42215A41" w14:textId="77777777" w:rsidR="00C52C81" w:rsidRPr="00C52C81" w:rsidRDefault="00C52C81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</w:p>
    <w:p w14:paraId="14903A9F" w14:textId="77777777" w:rsidR="00C52C81" w:rsidRPr="00C52C81" w:rsidRDefault="00C52C81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 dateObj = </w:t>
      </w: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</w:t>
      </w:r>
      <w:r w:rsidRPr="00C52C81">
        <w:rPr>
          <w:rFonts w:ascii="Courier New" w:eastAsia="Times New Roman" w:hAnsi="Courier New" w:cs="Courier New"/>
          <w:color w:val="E28964"/>
          <w:kern w:val="0"/>
          <w:sz w:val="27"/>
          <w:szCs w:val="27"/>
          <w:lang w:val="en-IN" w:eastAsia="en-IN"/>
        </w:rPr>
        <w:t>of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(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1997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, 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8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, 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29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 xml:space="preserve">// </w:t>
      </w:r>
      <w:proofErr w:type="gramStart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of(</w:t>
      </w:r>
      <w:proofErr w:type="gramEnd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 xml:space="preserve">) returns the instance of LocalDate </w:t>
      </w:r>
    </w:p>
    <w:p w14:paraId="7C25926A" w14:textId="77777777" w:rsidR="00C52C81" w:rsidRPr="00C52C81" w:rsidRDefault="00C52C81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                                              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//with specified arguements</w:t>
      </w:r>
    </w:p>
    <w:p w14:paraId="486EF69A" w14:textId="1DACEF12" w:rsidR="00C52C81" w:rsidRPr="00C52C81" w:rsidRDefault="00C52C81">
      <w:pPr>
        <w:numPr>
          <w:ilvl w:val="0"/>
          <w:numId w:val="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System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</w:t>
      </w:r>
      <w:r w:rsidRPr="00C52C81">
        <w:rPr>
          <w:rFonts w:ascii="Courier New" w:eastAsia="Times New Roman" w:hAnsi="Courier New" w:cs="Courier New"/>
          <w:color w:val="E28964"/>
          <w:kern w:val="0"/>
          <w:sz w:val="27"/>
          <w:szCs w:val="27"/>
          <w:lang w:val="en-IN" w:eastAsia="en-IN"/>
        </w:rPr>
        <w:t>out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.println(dateObj);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 xml:space="preserve">// </w:t>
      </w:r>
      <w:proofErr w:type="gramStart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output :</w:t>
      </w:r>
      <w:proofErr w:type="gramEnd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 xml:space="preserve"> 1997-08-29</w:t>
      </w:r>
      <w:r w:rsidRPr="00C52C81">
        <w:rPr>
          <w:rFonts w:ascii="Courier New" w:eastAsia="Times New Roman" w:hAnsi="Courier New" w:cs="Courier New"/>
          <w:noProof/>
          <w:color w:val="555555"/>
          <w:kern w:val="0"/>
          <w:sz w:val="27"/>
          <w:szCs w:val="27"/>
          <w:lang w:val="en-IN" w:eastAsia="en-IN"/>
        </w:rPr>
        <mc:AlternateContent>
          <mc:Choice Requires="wps">
            <w:drawing>
              <wp:inline distT="0" distB="0" distL="0" distR="0" wp14:anchorId="290873D0" wp14:editId="7FD807B7">
                <wp:extent cx="304800" cy="304800"/>
                <wp:effectExtent l="0" t="0" r="0" b="0"/>
                <wp:docPr id="42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D4691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F742CB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Consider a scenario where we want to display the date (given above) </w:t>
      </w:r>
      <w:proofErr w:type="gram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i.e.</w:t>
      </w:r>
      <w:proofErr w:type="gramEnd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 1997-08-29 in format of dd/MM/yy (i.e. 29/08/97). In that case what can we </w:t>
      </w:r>
      <w:proofErr w:type="gram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do ?</w:t>
      </w:r>
      <w:proofErr w:type="gramEnd"/>
    </w:p>
    <w:p w14:paraId="1FCA3F36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lastRenderedPageBreak/>
        <w:t xml:space="preserve">To solve this problem Java provides us with a different class which is used for parsing dates in different formats. This class is </w:t>
      </w:r>
      <w:proofErr w:type="gram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called  as</w:t>
      </w:r>
      <w:proofErr w:type="gramEnd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 DateTimeFormatter (present in java.time package). Implementation of the same is given below.</w:t>
      </w:r>
    </w:p>
    <w:p w14:paraId="2CE7CFD0" w14:textId="77777777" w:rsidR="00C52C81" w:rsidRPr="00C52C81" w:rsidRDefault="00C52C81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 dateObj = </w:t>
      </w: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</w:t>
      </w:r>
      <w:r w:rsidRPr="00C52C81">
        <w:rPr>
          <w:rFonts w:ascii="Courier New" w:eastAsia="Times New Roman" w:hAnsi="Courier New" w:cs="Courier New"/>
          <w:color w:val="E28964"/>
          <w:kern w:val="0"/>
          <w:sz w:val="27"/>
          <w:szCs w:val="27"/>
          <w:lang w:val="en-IN" w:eastAsia="en-IN"/>
        </w:rPr>
        <w:t>of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(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1997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, 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8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, 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29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);</w:t>
      </w:r>
    </w:p>
    <w:p w14:paraId="541C2631" w14:textId="77777777" w:rsidR="00C52C81" w:rsidRPr="00C52C81" w:rsidRDefault="00C52C81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</w:p>
    <w:p w14:paraId="56F21884" w14:textId="77777777" w:rsidR="00C52C81" w:rsidRPr="00C52C81" w:rsidRDefault="00C52C81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DateTimeFormatter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 df = </w:t>
      </w: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DateTimeFormatter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.ofPattern(</w:t>
      </w:r>
      <w:r w:rsidRPr="00C52C81">
        <w:rPr>
          <w:rFonts w:ascii="Courier New" w:eastAsia="Times New Roman" w:hAnsi="Courier New" w:cs="Courier New"/>
          <w:color w:val="65B042"/>
          <w:kern w:val="0"/>
          <w:sz w:val="27"/>
          <w:szCs w:val="27"/>
          <w:lang w:val="en-IN" w:eastAsia="en-IN"/>
        </w:rPr>
        <w:t>"dd/MM/yy"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</w:t>
      </w:r>
      <w:proofErr w:type="gramStart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ofPattern(</w:t>
      </w:r>
      <w:proofErr w:type="gramEnd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) creates a formatter using the specified pattern.</w:t>
      </w:r>
    </w:p>
    <w:p w14:paraId="20A35D51" w14:textId="77777777" w:rsidR="00C52C81" w:rsidRPr="00C52C81" w:rsidRDefault="00C52C81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</w:p>
    <w:p w14:paraId="363FAC57" w14:textId="50F3730E" w:rsidR="00C52C81" w:rsidRPr="00C52C81" w:rsidRDefault="00C52C81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System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</w:t>
      </w:r>
      <w:r w:rsidRPr="00C52C81">
        <w:rPr>
          <w:rFonts w:ascii="Courier New" w:eastAsia="Times New Roman" w:hAnsi="Courier New" w:cs="Courier New"/>
          <w:color w:val="E28964"/>
          <w:kern w:val="0"/>
          <w:sz w:val="27"/>
          <w:szCs w:val="27"/>
          <w:lang w:val="en-IN" w:eastAsia="en-IN"/>
        </w:rPr>
        <w:t>out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.println(</w:t>
      </w:r>
      <w:proofErr w:type="gramStart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df.format</w:t>
      </w:r>
      <w:proofErr w:type="gramEnd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(dateObj));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//output 29/08/97</w:t>
      </w:r>
      <w:r w:rsidRPr="00C52C81">
        <w:rPr>
          <w:rFonts w:ascii="Courier New" w:eastAsia="Times New Roman" w:hAnsi="Courier New" w:cs="Courier New"/>
          <w:noProof/>
          <w:color w:val="555555"/>
          <w:kern w:val="0"/>
          <w:sz w:val="27"/>
          <w:szCs w:val="27"/>
          <w:lang w:val="en-IN" w:eastAsia="en-IN"/>
        </w:rPr>
        <mc:AlternateContent>
          <mc:Choice Requires="wps">
            <w:drawing>
              <wp:inline distT="0" distB="0" distL="0" distR="0" wp14:anchorId="444FAC08" wp14:editId="52F30AD5">
                <wp:extent cx="304800" cy="304800"/>
                <wp:effectExtent l="0" t="0" r="0" b="0"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9B77A2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D84E19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LocalDate provides methods with which we can manipulate the date, for example </w:t>
      </w:r>
      <w:proofErr w:type="gram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plusYears(</w:t>
      </w:r>
      <w:proofErr w:type="gramEnd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) - which returns a copy of LocalDate with the specified number of years added, similarly minusDays(), minusWeeks(), etc.</w:t>
      </w:r>
    </w:p>
    <w:p w14:paraId="5D38D4C5" w14:textId="77777777" w:rsidR="00C52C81" w:rsidRPr="00C52C81" w:rsidRDefault="00C52C81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 newDate = </w:t>
      </w:r>
      <w:proofErr w:type="gramStart"/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.now(</w:t>
      </w:r>
      <w:proofErr w:type="gramEnd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);</w:t>
      </w:r>
    </w:p>
    <w:p w14:paraId="6847728A" w14:textId="77777777" w:rsidR="00C52C81" w:rsidRPr="00C52C81" w:rsidRDefault="00C52C81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newDate = newDate.plusDays(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34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); </w:t>
      </w:r>
    </w:p>
    <w:p w14:paraId="18020455" w14:textId="77777777" w:rsidR="00C52C81" w:rsidRPr="00C52C81" w:rsidRDefault="00C52C81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System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</w:t>
      </w:r>
      <w:r w:rsidRPr="00C52C81">
        <w:rPr>
          <w:rFonts w:ascii="Courier New" w:eastAsia="Times New Roman" w:hAnsi="Courier New" w:cs="Courier New"/>
          <w:color w:val="E28964"/>
          <w:kern w:val="0"/>
          <w:sz w:val="27"/>
          <w:szCs w:val="27"/>
          <w:lang w:val="en-IN" w:eastAsia="en-IN"/>
        </w:rPr>
        <w:t>out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.println(newDate</w:t>
      </w:r>
      <w:proofErr w:type="gramStart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);   </w:t>
      </w:r>
      <w:proofErr w:type="gramEnd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 2020-04-09</w:t>
      </w:r>
    </w:p>
    <w:p w14:paraId="206CEF72" w14:textId="77777777" w:rsidR="00C52C81" w:rsidRPr="00C52C81" w:rsidRDefault="00C52C81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</w:p>
    <w:p w14:paraId="0E2AB598" w14:textId="77777777" w:rsidR="00C52C81" w:rsidRPr="00C52C81" w:rsidRDefault="00C52C81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newDate = newDate.plusYears(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45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 2065-04-09</w:t>
      </w:r>
    </w:p>
    <w:p w14:paraId="17853F25" w14:textId="77777777" w:rsidR="00C52C81" w:rsidRPr="00C52C81" w:rsidRDefault="00C52C81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ab/>
      </w:r>
    </w:p>
    <w:p w14:paraId="6DD42762" w14:textId="207C7D67" w:rsidR="00C52C81" w:rsidRPr="00C52C81" w:rsidRDefault="00C52C81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newDate = newDate.minusWeeks(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87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 2063-08-09</w:t>
      </w:r>
      <w:r w:rsidRPr="00C52C81">
        <w:rPr>
          <w:rFonts w:ascii="Courier New" w:eastAsia="Times New Roman" w:hAnsi="Courier New" w:cs="Courier New"/>
          <w:noProof/>
          <w:color w:val="555555"/>
          <w:kern w:val="0"/>
          <w:sz w:val="27"/>
          <w:szCs w:val="27"/>
          <w:lang w:val="en-IN" w:eastAsia="en-IN"/>
        </w:rPr>
        <mc:AlternateContent>
          <mc:Choice Requires="wps">
            <w:drawing>
              <wp:inline distT="0" distB="0" distL="0" distR="0" wp14:anchorId="3F8794F5" wp14:editId="7EEB35D1">
                <wp:extent cx="304800" cy="304800"/>
                <wp:effectExtent l="0" t="0" r="0" b="0"/>
                <wp:docPr id="40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BBB0A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F7DC99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Now we will see some of the methods which will allow us to get the difference between two dates.</w:t>
      </w:r>
    </w:p>
    <w:p w14:paraId="05D6DF7C" w14:textId="77777777" w:rsidR="00C52C81" w:rsidRPr="00C52C81" w:rsidRDefault="00C52C81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 today = </w:t>
      </w:r>
      <w:proofErr w:type="gramStart"/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.now(</w:t>
      </w:r>
      <w:proofErr w:type="gramEnd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);</w:t>
      </w:r>
    </w:p>
    <w:p w14:paraId="1F483BF1" w14:textId="77777777" w:rsidR="00C52C81" w:rsidRPr="00C52C81" w:rsidRDefault="00C52C8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LocalDate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 newDateObj = </w:t>
      </w:r>
      <w:proofErr w:type="gramStart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today.minusWeeks</w:t>
      </w:r>
      <w:proofErr w:type="gramEnd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(</w:t>
      </w:r>
      <w:r w:rsidRPr="00C52C81">
        <w:rPr>
          <w:rFonts w:ascii="Courier New" w:eastAsia="Times New Roman" w:hAnsi="Courier New" w:cs="Courier New"/>
          <w:color w:val="3387CC"/>
          <w:kern w:val="0"/>
          <w:sz w:val="27"/>
          <w:szCs w:val="27"/>
          <w:lang w:val="en-IN" w:eastAsia="en-IN"/>
        </w:rPr>
        <w:t>39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);</w:t>
      </w:r>
    </w:p>
    <w:p w14:paraId="31304041" w14:textId="77777777" w:rsidR="00C52C81" w:rsidRPr="00C52C81" w:rsidRDefault="00C52C8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System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</w:t>
      </w:r>
      <w:r w:rsidRPr="00C52C81">
        <w:rPr>
          <w:rFonts w:ascii="Courier New" w:eastAsia="Times New Roman" w:hAnsi="Courier New" w:cs="Courier New"/>
          <w:color w:val="E28964"/>
          <w:kern w:val="0"/>
          <w:sz w:val="27"/>
          <w:szCs w:val="27"/>
          <w:lang w:val="en-IN" w:eastAsia="en-IN"/>
        </w:rPr>
        <w:t>out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.println(</w:t>
      </w:r>
      <w:proofErr w:type="gramStart"/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ChronoUnit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.DAYS.between</w:t>
      </w:r>
      <w:proofErr w:type="gramEnd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(newDateObj,today)); 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//273</w:t>
      </w:r>
    </w:p>
    <w:p w14:paraId="231DBDD4" w14:textId="77777777" w:rsidR="00C52C81" w:rsidRPr="00C52C81" w:rsidRDefault="00C52C8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</w:t>
      </w:r>
      <w:proofErr w:type="gramStart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between(</w:t>
      </w:r>
      <w:proofErr w:type="gramEnd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) calculates the amount of time between specified date objects</w:t>
      </w:r>
    </w:p>
    <w:p w14:paraId="47083B0B" w14:textId="77777777" w:rsidR="00C52C81" w:rsidRPr="00C52C81" w:rsidRDefault="00C52C8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System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</w:t>
      </w:r>
      <w:r w:rsidRPr="00C52C81">
        <w:rPr>
          <w:rFonts w:ascii="Courier New" w:eastAsia="Times New Roman" w:hAnsi="Courier New" w:cs="Courier New"/>
          <w:color w:val="E28964"/>
          <w:kern w:val="0"/>
          <w:sz w:val="27"/>
          <w:szCs w:val="27"/>
          <w:lang w:val="en-IN" w:eastAsia="en-IN"/>
        </w:rPr>
        <w:t>out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.println(</w:t>
      </w:r>
      <w:proofErr w:type="gramStart"/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ChronoUnit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.MONTHS.between</w:t>
      </w:r>
      <w:proofErr w:type="gramEnd"/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(newDateObj,today));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//8</w:t>
      </w:r>
    </w:p>
    <w:p w14:paraId="21CDE459" w14:textId="77777777" w:rsidR="00C52C81" w:rsidRPr="00C52C81" w:rsidRDefault="00C52C8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//</w:t>
      </w:r>
      <w:proofErr w:type="gramStart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compareTo(</w:t>
      </w:r>
      <w:proofErr w:type="gramEnd"/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>) compares this date with specified date</w:t>
      </w:r>
    </w:p>
    <w:p w14:paraId="72BDEB84" w14:textId="15475053" w:rsidR="00C52C81" w:rsidRPr="00C52C81" w:rsidRDefault="00C52C81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ind w:right="0"/>
        <w:rPr>
          <w:rFonts w:ascii="Courier New" w:eastAsia="Times New Roman" w:hAnsi="Courier New" w:cs="Courier New"/>
          <w:color w:val="555555"/>
          <w:kern w:val="0"/>
          <w:sz w:val="27"/>
          <w:szCs w:val="27"/>
          <w:lang w:val="en-IN" w:eastAsia="en-IN"/>
        </w:rPr>
      </w:pPr>
      <w:r w:rsidRPr="00C52C81">
        <w:rPr>
          <w:rFonts w:ascii="Courier New" w:eastAsia="Times New Roman" w:hAnsi="Courier New" w:cs="Courier New"/>
          <w:color w:val="89BDFF"/>
          <w:kern w:val="0"/>
          <w:sz w:val="27"/>
          <w:szCs w:val="27"/>
          <w:lang w:val="en-IN" w:eastAsia="en-IN"/>
        </w:rPr>
        <w:t>System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>.</w:t>
      </w:r>
      <w:r w:rsidRPr="00C52C81">
        <w:rPr>
          <w:rFonts w:ascii="Courier New" w:eastAsia="Times New Roman" w:hAnsi="Courier New" w:cs="Courier New"/>
          <w:color w:val="E28964"/>
          <w:kern w:val="0"/>
          <w:sz w:val="27"/>
          <w:szCs w:val="27"/>
          <w:lang w:val="en-IN" w:eastAsia="en-IN"/>
        </w:rPr>
        <w:t>out</w:t>
      </w:r>
      <w:r w:rsidRPr="00C52C81">
        <w:rPr>
          <w:rFonts w:ascii="Courier New" w:eastAsia="Times New Roman" w:hAnsi="Courier New" w:cs="Courier New"/>
          <w:color w:val="FFFFFF"/>
          <w:kern w:val="0"/>
          <w:sz w:val="27"/>
          <w:szCs w:val="27"/>
          <w:lang w:val="en-IN" w:eastAsia="en-IN"/>
        </w:rPr>
        <w:t xml:space="preserve">.println(newDateObj.compareTo(today)); </w:t>
      </w:r>
      <w:r w:rsidRPr="00C52C81">
        <w:rPr>
          <w:rFonts w:ascii="Courier New" w:eastAsia="Times New Roman" w:hAnsi="Courier New" w:cs="Courier New"/>
          <w:i/>
          <w:iCs/>
          <w:color w:val="AEAEAE"/>
          <w:kern w:val="0"/>
          <w:sz w:val="27"/>
          <w:szCs w:val="27"/>
          <w:lang w:val="en-IN" w:eastAsia="en-IN"/>
        </w:rPr>
        <w:t xml:space="preserve">//-1 </w:t>
      </w:r>
      <w:r w:rsidRPr="00C52C81">
        <w:rPr>
          <w:rFonts w:ascii="Courier New" w:eastAsia="Times New Roman" w:hAnsi="Courier New" w:cs="Courier New"/>
          <w:noProof/>
          <w:color w:val="555555"/>
          <w:kern w:val="0"/>
          <w:sz w:val="27"/>
          <w:szCs w:val="27"/>
          <w:lang w:val="en-IN" w:eastAsia="en-IN"/>
        </w:rPr>
        <mc:AlternateContent>
          <mc:Choice Requires="wps">
            <w:drawing>
              <wp:inline distT="0" distB="0" distL="0" distR="0" wp14:anchorId="4F6A63FA" wp14:editId="115C1967">
                <wp:extent cx="304800" cy="304800"/>
                <wp:effectExtent l="0" t="0" r="0" b="0"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F299D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012833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lastRenderedPageBreak/>
        <w:t xml:space="preserve">Java8 provides us </w:t>
      </w:r>
      <w:proofErr w:type="spell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ChronoUnit</w:t>
      </w:r>
      <w:proofErr w:type="spellEnd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 which is an </w:t>
      </w:r>
      <w:proofErr w:type="spell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enum</w:t>
      </w:r>
      <w:proofErr w:type="spellEnd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, it is standard set of date periods units. This set of units provide unit-based access to manipulate a date, </w:t>
      </w:r>
      <w:proofErr w:type="gram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time</w:t>
      </w:r>
      <w:proofErr w:type="gramEnd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 or date-time. In example given above we are calculating difference between two date objects in Days and Months.</w:t>
      </w:r>
    </w:p>
    <w:p w14:paraId="76703977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Method description of some methods is given below:</w:t>
      </w:r>
    </w:p>
    <w:tbl>
      <w:tblPr>
        <w:tblW w:w="0" w:type="auto"/>
        <w:jc w:val="center"/>
        <w:tblCellSpacing w:w="0" w:type="dxa"/>
        <w:tblBorders>
          <w:top w:val="outset" w:sz="6" w:space="0" w:color="6495ED"/>
          <w:left w:val="outset" w:sz="6" w:space="0" w:color="6495ED"/>
          <w:bottom w:val="outset" w:sz="6" w:space="0" w:color="6495ED"/>
          <w:right w:val="outset" w:sz="6" w:space="0" w:color="6495ED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This table describes the different LocalDate methods."/>
      </w:tblPr>
      <w:tblGrid>
        <w:gridCol w:w="4676"/>
        <w:gridCol w:w="6124"/>
      </w:tblGrid>
      <w:tr w:rsidR="00C52C81" w:rsidRPr="00C52C81" w14:paraId="6637EC0E" w14:textId="77777777" w:rsidTr="00C52C81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495ED"/>
            <w:vAlign w:val="center"/>
            <w:hideMark/>
          </w:tcPr>
          <w:p w14:paraId="4A597DB2" w14:textId="77777777" w:rsidR="00C52C81" w:rsidRPr="00C52C81" w:rsidRDefault="00C52C81" w:rsidP="00C52C81">
            <w:pPr>
              <w:spacing w:before="100" w:beforeAutospacing="1" w:after="100" w:afterAutospacing="1"/>
              <w:ind w:left="0" w:right="0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7"/>
                <w:szCs w:val="27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7"/>
                <w:szCs w:val="27"/>
                <w:lang w:val="en-IN" w:eastAsia="en-IN"/>
              </w:rPr>
              <w:t>LocalDate Methods</w:t>
            </w:r>
          </w:p>
        </w:tc>
      </w:tr>
      <w:tr w:rsidR="00C52C81" w:rsidRPr="00C52C81" w14:paraId="63FE47CA" w14:textId="77777777" w:rsidTr="00C52C81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vAlign w:val="center"/>
            <w:hideMark/>
          </w:tcPr>
          <w:p w14:paraId="0A67BF7D" w14:textId="77777777" w:rsidR="00C52C81" w:rsidRPr="00C52C81" w:rsidRDefault="00C52C81" w:rsidP="00C52C81">
            <w:pPr>
              <w:spacing w:before="100" w:beforeAutospacing="1" w:after="100" w:afterAutospacing="1"/>
              <w:ind w:left="0" w:right="0"/>
              <w:jc w:val="center"/>
              <w:textAlignment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:lang w:val="en-IN" w:eastAsia="e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vAlign w:val="center"/>
            <w:hideMark/>
          </w:tcPr>
          <w:p w14:paraId="4929CF30" w14:textId="77777777" w:rsidR="00C52C81" w:rsidRPr="00C52C81" w:rsidRDefault="00C52C81" w:rsidP="00C52C81">
            <w:pPr>
              <w:spacing w:before="100" w:beforeAutospacing="1" w:after="100" w:afterAutospacing="1"/>
              <w:ind w:left="0" w:right="0"/>
              <w:jc w:val="center"/>
              <w:textAlignment w:val="center"/>
              <w:outlineLvl w:val="2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7"/>
                <w:szCs w:val="27"/>
                <w:lang w:val="en-IN" w:eastAsia="en-IN"/>
              </w:rPr>
              <w:t>Description</w:t>
            </w:r>
          </w:p>
        </w:tc>
      </w:tr>
      <w:tr w:rsidR="00C52C81" w:rsidRPr="00C52C81" w14:paraId="362CB4BD" w14:textId="77777777" w:rsidTr="00C52C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50B0B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 xml:space="preserve">  LocalDate </w:t>
            </w:r>
            <w:proofErr w:type="gramStart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now(</w:t>
            </w:r>
            <w:proofErr w:type="gramEnd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5565BD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The current system clock date is returned.</w:t>
            </w:r>
          </w:p>
        </w:tc>
      </w:tr>
      <w:tr w:rsidR="00C52C81" w:rsidRPr="00C52C81" w14:paraId="006F20E0" w14:textId="77777777" w:rsidTr="00C52C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E8F86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 xml:space="preserve">  LocalDate </w:t>
            </w:r>
            <w:proofErr w:type="gramStart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plusDays(</w:t>
            </w:r>
            <w:proofErr w:type="gramEnd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long daysToAdd)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4F1DA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A LocalDate with the number of days added as specified is returned.</w:t>
            </w:r>
          </w:p>
        </w:tc>
      </w:tr>
      <w:tr w:rsidR="00C52C81" w:rsidRPr="00C52C81" w14:paraId="63271B47" w14:textId="77777777" w:rsidTr="00C52C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CDB69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 xml:space="preserve">  LocalDate </w:t>
            </w:r>
            <w:proofErr w:type="gramStart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plusMonths(</w:t>
            </w:r>
            <w:proofErr w:type="gramEnd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long monthsToAdd)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A212B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A LocalDate with the number of months added as specified is returned.</w:t>
            </w:r>
          </w:p>
        </w:tc>
      </w:tr>
      <w:tr w:rsidR="00C52C81" w:rsidRPr="00C52C81" w14:paraId="730EEBC9" w14:textId="77777777" w:rsidTr="00C52C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E5685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 xml:space="preserve">  LocalDate </w:t>
            </w:r>
            <w:proofErr w:type="gramStart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minusMonths(</w:t>
            </w:r>
            <w:proofErr w:type="gramEnd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long monthsToSubtract)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A2374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A LocalDate with the number of months subtracted as specified is returned.</w:t>
            </w:r>
          </w:p>
        </w:tc>
      </w:tr>
      <w:tr w:rsidR="00C52C81" w:rsidRPr="00C52C81" w14:paraId="0F94BEC8" w14:textId="77777777" w:rsidTr="00C52C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86546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 xml:space="preserve">  LocalDate </w:t>
            </w:r>
            <w:proofErr w:type="gramStart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minusDays(</w:t>
            </w:r>
            <w:proofErr w:type="gramEnd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long daysToSubtract)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1ED99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A LocalDate with the number of days subtracted as specified is returned.</w:t>
            </w:r>
          </w:p>
        </w:tc>
      </w:tr>
      <w:tr w:rsidR="00C52C81" w:rsidRPr="00C52C81" w14:paraId="339552AB" w14:textId="77777777" w:rsidTr="00C52C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67BAF9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 xml:space="preserve">  boolean </w:t>
            </w:r>
            <w:proofErr w:type="gramStart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equals(</w:t>
            </w:r>
            <w:proofErr w:type="gramEnd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Object obj)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CC4C4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Checks equality of two dates.</w:t>
            </w:r>
          </w:p>
        </w:tc>
      </w:tr>
      <w:tr w:rsidR="00C52C81" w:rsidRPr="00C52C81" w14:paraId="6DE9B6CB" w14:textId="77777777" w:rsidTr="00C52C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13E32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 xml:space="preserve">  int </w:t>
            </w:r>
            <w:proofErr w:type="gramStart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compareTo(</w:t>
            </w:r>
            <w:proofErr w:type="gramEnd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ChronoLocalDate other)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BB000" w14:textId="77777777" w:rsidR="00C52C81" w:rsidRPr="00C52C81" w:rsidRDefault="00C52C81" w:rsidP="00C52C81">
            <w:pPr>
              <w:spacing w:before="100" w:beforeAutospacing="1" w:after="100" w:afterAutospacing="1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Compares the given date to another date.</w:t>
            </w:r>
          </w:p>
          <w:p w14:paraId="706BAD71" w14:textId="77777777" w:rsidR="00C52C81" w:rsidRPr="00C52C81" w:rsidRDefault="00C52C81" w:rsidP="00C52C81">
            <w:pPr>
              <w:spacing w:before="100" w:beforeAutospacing="1" w:after="100" w:afterAutospacing="1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Returns 0, 1, -1 based on the equality of the specified dates.</w:t>
            </w:r>
          </w:p>
        </w:tc>
      </w:tr>
      <w:tr w:rsidR="00C52C81" w:rsidRPr="00C52C81" w14:paraId="15DEA148" w14:textId="77777777" w:rsidTr="00C52C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167592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 xml:space="preserve">  int </w:t>
            </w:r>
            <w:proofErr w:type="gramStart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get(</w:t>
            </w:r>
            <w:proofErr w:type="gramEnd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TemporalField field)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92434" w14:textId="77777777" w:rsidR="00C52C81" w:rsidRPr="00C52C81" w:rsidRDefault="00C52C81" w:rsidP="00C52C81">
            <w:pPr>
              <w:spacing w:before="100" w:beforeAutospacing="1" w:after="100" w:afterAutospacing="1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Fetches the value of the specified field from the given date as an integer.</w:t>
            </w:r>
          </w:p>
        </w:tc>
      </w:tr>
      <w:tr w:rsidR="00C52C81" w:rsidRPr="00C52C81" w14:paraId="41ABDFC9" w14:textId="77777777" w:rsidTr="00C52C8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DDF816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 xml:space="preserve">  String </w:t>
            </w:r>
            <w:proofErr w:type="gramStart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format(</w:t>
            </w:r>
            <w:proofErr w:type="gramEnd"/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DateTimeFormatter formatter)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32EEC" w14:textId="77777777" w:rsidR="00C52C81" w:rsidRPr="00C52C81" w:rsidRDefault="00C52C81" w:rsidP="00C52C81">
            <w:pPr>
              <w:spacing w:before="0" w:after="0"/>
              <w:ind w:left="0" w:right="0"/>
              <w:rPr>
                <w:rFonts w:ascii="Times New Roman" w:eastAsia="Times New Roman" w:hAnsi="Times New Roman" w:cs="Times New Roman"/>
                <w:color w:val="auto"/>
                <w:kern w:val="0"/>
                <w:szCs w:val="24"/>
                <w:lang w:val="en-IN" w:eastAsia="en-IN"/>
              </w:rPr>
            </w:pPr>
            <w:r w:rsidRPr="00C52C81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Cs w:val="24"/>
                <w:lang w:val="en-IN" w:eastAsia="en-IN"/>
              </w:rPr>
              <w:t>  Formats the given date according to the given formatter.</w:t>
            </w:r>
          </w:p>
        </w:tc>
      </w:tr>
    </w:tbl>
    <w:p w14:paraId="4573123D" w14:textId="77777777" w:rsidR="00C52C81" w:rsidRPr="00C52C81" w:rsidRDefault="00C52C81" w:rsidP="00C52C81">
      <w:pPr>
        <w:spacing w:before="100" w:beforeAutospacing="1" w:after="100" w:afterAutospacing="1"/>
        <w:ind w:left="0" w:right="0"/>
        <w:jc w:val="both"/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</w:pPr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Now as you are well aware with Java </w:t>
      </w:r>
      <w:proofErr w:type="gramStart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>LocalDate ,</w:t>
      </w:r>
      <w:proofErr w:type="gramEnd"/>
      <w:r w:rsidRPr="00C52C81">
        <w:rPr>
          <w:rFonts w:ascii="Roboto" w:eastAsia="Times New Roman" w:hAnsi="Roboto" w:cs="Times New Roman"/>
          <w:color w:val="01014A"/>
          <w:kern w:val="0"/>
          <w:sz w:val="27"/>
          <w:szCs w:val="27"/>
          <w:lang w:val="en-IN" w:eastAsia="en-IN"/>
        </w:rPr>
        <w:t xml:space="preserve"> there is similar class called as LocalTime which provides methods to manipulate time. We will discuss it in next module.</w:t>
      </w:r>
    </w:p>
    <w:p w14:paraId="1B8D0B7D" w14:textId="77777777" w:rsidR="00E67BD7" w:rsidRDefault="00E67BD7" w:rsidP="00E67BD7">
      <w:pPr>
        <w:pStyle w:val="Heading1"/>
        <w:spacing w:before="161" w:after="161"/>
        <w:ind w:left="0"/>
        <w:rPr>
          <w:rFonts w:ascii="Roboto" w:eastAsia="Times New Roman" w:hAnsi="Roboto"/>
          <w:color w:val="01014A"/>
          <w:kern w:val="36"/>
        </w:rPr>
      </w:pPr>
      <w:r>
        <w:rPr>
          <w:rStyle w:val="Strong"/>
          <w:rFonts w:ascii="Roboto" w:hAnsi="Roboto"/>
          <w:b w:val="0"/>
          <w:bCs w:val="0"/>
          <w:color w:val="01014A"/>
        </w:rPr>
        <w:t>LocalTime</w:t>
      </w:r>
    </w:p>
    <w:p w14:paraId="0CFE7C93" w14:textId="77777777" w:rsidR="00E67BD7" w:rsidRDefault="00E67BD7" w:rsidP="00E67BD7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LocalTime is a class that represents time with a default format of "hour-minute-second" (hh-mm-ss.zzz). It is immutable by nature. Time is represented to the precision of nanosecond. For example, the value "09:11:44.140" can be stored in a LocalTime in the default format.</w:t>
      </w:r>
    </w:p>
    <w:p w14:paraId="19FDD5CB" w14:textId="77777777" w:rsidR="00E67BD7" w:rsidRDefault="00E67BD7" w:rsidP="00E67BD7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 xml:space="preserve">LocalDate Class is present in </w:t>
      </w:r>
      <w:proofErr w:type="gramStart"/>
      <w:r>
        <w:rPr>
          <w:rFonts w:ascii="Roboto" w:hAnsi="Roboto"/>
          <w:color w:val="01014A"/>
          <w:sz w:val="27"/>
          <w:szCs w:val="27"/>
        </w:rPr>
        <w:t>java.time</w:t>
      </w:r>
      <w:proofErr w:type="gramEnd"/>
      <w:r>
        <w:rPr>
          <w:rFonts w:ascii="Roboto" w:hAnsi="Roboto"/>
          <w:color w:val="01014A"/>
          <w:sz w:val="27"/>
          <w:szCs w:val="27"/>
        </w:rPr>
        <w:t xml:space="preserve"> package.</w:t>
      </w:r>
    </w:p>
    <w:p w14:paraId="39FF7DAD" w14:textId="77777777" w:rsidR="00E67BD7" w:rsidRDefault="00E67BD7" w:rsidP="00E67BD7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Style w:val="Strong"/>
          <w:rFonts w:ascii="Roboto" w:hAnsi="Roboto"/>
          <w:color w:val="01014A"/>
          <w:sz w:val="27"/>
          <w:szCs w:val="27"/>
        </w:rPr>
        <w:t>LocalTime Methods</w:t>
      </w:r>
    </w:p>
    <w:p w14:paraId="198520C7" w14:textId="77777777" w:rsidR="00E67BD7" w:rsidRDefault="00E67BD7" w:rsidP="00E67BD7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This class consists of default methods such as minusHours, minusMinutes, of, now, plusHours etc which help us in various scenarios where time is concerned. </w:t>
      </w:r>
    </w:p>
    <w:p w14:paraId="23473E59" w14:textId="77777777" w:rsidR="00E67BD7" w:rsidRDefault="00E67BD7" w:rsidP="00E67BD7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Now we will see the implementation of some most used methods.</w:t>
      </w:r>
    </w:p>
    <w:p w14:paraId="7F2F9DD1" w14:textId="77777777" w:rsidR="00E67BD7" w:rsidRDefault="00E67BD7">
      <w:pPr>
        <w:pStyle w:val="l0"/>
        <w:numPr>
          <w:ilvl w:val="0"/>
          <w:numId w:val="10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lastRenderedPageBreak/>
        <w:t>LocalTime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currentTime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proofErr w:type="gramStart"/>
      <w:r>
        <w:rPr>
          <w:rStyle w:val="typ"/>
          <w:rFonts w:ascii="Courier New" w:hAnsi="Courier New" w:cs="Courier New"/>
          <w:color w:val="89BDFF"/>
          <w:sz w:val="27"/>
          <w:szCs w:val="27"/>
        </w:rPr>
        <w:t>LocalTime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now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</w:p>
    <w:p w14:paraId="60C651AF" w14:textId="77777777" w:rsidR="00E67BD7" w:rsidRDefault="00E67BD7">
      <w:pPr>
        <w:pStyle w:val="l1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currentTime</w:t>
      </w:r>
      <w:proofErr w:type="gramStart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</w:t>
      </w:r>
      <w:proofErr w:type="gramEnd"/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 will display current time eg. 15:44:44.932359900</w:t>
      </w:r>
    </w:p>
    <w:p w14:paraId="3338A308" w14:textId="77777777" w:rsidR="00E67BD7" w:rsidRDefault="00E67BD7">
      <w:pPr>
        <w:pStyle w:val="l2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</w:p>
    <w:p w14:paraId="1ED3386F" w14:textId="77777777" w:rsidR="00E67BD7" w:rsidRDefault="00E67BD7">
      <w:pPr>
        <w:pStyle w:val="l3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LocalTime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newTimeObj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7"/>
          <w:szCs w:val="27"/>
        </w:rPr>
        <w:t>LocalTime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of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lit"/>
          <w:rFonts w:ascii="Courier New" w:eastAsiaTheme="minorHAnsi" w:hAnsi="Courier New" w:cs="Courier New"/>
          <w:color w:val="3387CC"/>
          <w:sz w:val="27"/>
          <w:szCs w:val="27"/>
        </w:rPr>
        <w:t>9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eastAsiaTheme="minorHAnsi" w:hAnsi="Courier New" w:cs="Courier New"/>
          <w:color w:val="3387CC"/>
          <w:sz w:val="27"/>
          <w:szCs w:val="27"/>
        </w:rPr>
        <w:t>45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eastAsiaTheme="minorHAnsi" w:hAnsi="Courier New" w:cs="Courier New"/>
          <w:color w:val="3387CC"/>
          <w:sz w:val="27"/>
          <w:szCs w:val="27"/>
        </w:rPr>
        <w:t>59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</w:p>
    <w:p w14:paraId="2828BB97" w14:textId="77777777" w:rsidR="00E67BD7" w:rsidRDefault="00E67BD7">
      <w:pPr>
        <w:pStyle w:val="l4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newTimeObj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//09:45:59</w:t>
      </w:r>
    </w:p>
    <w:p w14:paraId="3DB14B59" w14:textId="77777777" w:rsidR="00E67BD7" w:rsidRDefault="00E67BD7">
      <w:pPr>
        <w:pStyle w:val="l5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</w:p>
    <w:p w14:paraId="55A477B6" w14:textId="77777777" w:rsidR="00E67BD7" w:rsidRDefault="00E67BD7">
      <w:pPr>
        <w:pStyle w:val="l6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DateTimeFormatter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df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7"/>
          <w:szCs w:val="27"/>
        </w:rPr>
        <w:t>DateTimeFormatter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ofPattern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65B042"/>
          <w:sz w:val="27"/>
          <w:szCs w:val="27"/>
        </w:rPr>
        <w:t>"h:</w:t>
      </w:r>
      <w:proofErr w:type="gramStart"/>
      <w:r>
        <w:rPr>
          <w:rStyle w:val="str"/>
          <w:rFonts w:ascii="Courier New" w:hAnsi="Courier New" w:cs="Courier New"/>
          <w:color w:val="65B042"/>
          <w:sz w:val="27"/>
          <w:szCs w:val="27"/>
        </w:rPr>
        <w:t>mm:ss</w:t>
      </w:r>
      <w:proofErr w:type="gramEnd"/>
      <w:r>
        <w:rPr>
          <w:rStyle w:val="str"/>
          <w:rFonts w:ascii="Courier New" w:hAnsi="Courier New" w:cs="Courier New"/>
          <w:color w:val="65B042"/>
          <w:sz w:val="27"/>
          <w:szCs w:val="27"/>
        </w:rPr>
        <w:t>"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14:paraId="21916DEA" w14:textId="62225E29" w:rsidR="00E67BD7" w:rsidRDefault="00E67BD7">
      <w:pPr>
        <w:pStyle w:val="l7"/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df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format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currentTime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//will give output in specified format eg.3:44:44</w:t>
      </w:r>
      <w:r>
        <w:rPr>
          <w:rFonts w:ascii="Courier New" w:hAnsi="Courier New" w:cs="Courier New"/>
          <w:noProof/>
          <w:color w:val="555555"/>
          <w:sz w:val="27"/>
          <w:szCs w:val="27"/>
        </w:rPr>
        <mc:AlternateContent>
          <mc:Choice Requires="wps">
            <w:drawing>
              <wp:inline distT="0" distB="0" distL="0" distR="0" wp14:anchorId="19429CD9" wp14:editId="31DC0E6E">
                <wp:extent cx="304800" cy="304800"/>
                <wp:effectExtent l="0" t="0" r="0" b="0"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3EF9A9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3279F4" w14:textId="77777777" w:rsidR="00E67BD7" w:rsidRDefault="00E67BD7" w:rsidP="00E67BD7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As we have seen ChronoUnit and DateTimeFormatter in LocalDate, we will try methods related to those classes in tryout. </w:t>
      </w:r>
    </w:p>
    <w:p w14:paraId="227D7E94" w14:textId="77777777" w:rsidR="00E67BD7" w:rsidRDefault="00E67BD7" w:rsidP="00E67BD7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To access the fields (hour, minute, etc.) we use get method. Implementation of the same is given below.</w:t>
      </w:r>
    </w:p>
    <w:p w14:paraId="436DADAF" w14:textId="77777777" w:rsidR="00E67BD7" w:rsidRDefault="00E67BD7">
      <w:pPr>
        <w:pStyle w:val="l0"/>
        <w:numPr>
          <w:ilvl w:val="0"/>
          <w:numId w:val="1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LocalTime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newTimeObj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7"/>
          <w:szCs w:val="27"/>
        </w:rPr>
        <w:t>LocalTime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of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lit"/>
          <w:rFonts w:ascii="Courier New" w:eastAsiaTheme="minorHAnsi" w:hAnsi="Courier New" w:cs="Courier New"/>
          <w:color w:val="3387CC"/>
          <w:sz w:val="27"/>
          <w:szCs w:val="27"/>
        </w:rPr>
        <w:t>9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eastAsiaTheme="minorHAnsi" w:hAnsi="Courier New" w:cs="Courier New"/>
          <w:color w:val="3387CC"/>
          <w:sz w:val="27"/>
          <w:szCs w:val="27"/>
        </w:rPr>
        <w:t>45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,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lit"/>
          <w:rFonts w:ascii="Courier New" w:eastAsiaTheme="minorHAnsi" w:hAnsi="Courier New" w:cs="Courier New"/>
          <w:color w:val="3387CC"/>
          <w:sz w:val="27"/>
          <w:szCs w:val="27"/>
        </w:rPr>
        <w:t>59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14:paraId="61ACFC12" w14:textId="77777777" w:rsidR="00E67BD7" w:rsidRDefault="00E67BD7">
      <w:pPr>
        <w:pStyle w:val="l1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</w:p>
    <w:p w14:paraId="444F3527" w14:textId="77777777" w:rsidR="00E67BD7" w:rsidRDefault="00E67BD7">
      <w:pPr>
        <w:pStyle w:val="l2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int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hour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newTimeObj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getHour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();</w:t>
      </w:r>
    </w:p>
    <w:p w14:paraId="2DB6E140" w14:textId="77777777" w:rsidR="00E67BD7" w:rsidRDefault="00E67BD7">
      <w:pPr>
        <w:pStyle w:val="l3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int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second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newTimeObj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getSecond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();</w:t>
      </w:r>
    </w:p>
    <w:p w14:paraId="5BEC240C" w14:textId="77777777" w:rsidR="00E67BD7" w:rsidRDefault="00E67BD7">
      <w:pPr>
        <w:pStyle w:val="l4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int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minute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newTimeObj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getMinute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();</w:t>
      </w:r>
    </w:p>
    <w:p w14:paraId="0D2FCB5C" w14:textId="0E5862C5" w:rsidR="00E67BD7" w:rsidRDefault="00E67BD7">
      <w:pPr>
        <w:pStyle w:val="l5"/>
        <w:numPr>
          <w:ilvl w:val="0"/>
          <w:numId w:val="11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hour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+</w:t>
      </w:r>
      <w:r>
        <w:rPr>
          <w:rStyle w:val="str"/>
          <w:rFonts w:ascii="Courier New" w:hAnsi="Courier New" w:cs="Courier New"/>
          <w:color w:val="65B042"/>
          <w:sz w:val="27"/>
          <w:szCs w:val="27"/>
        </w:rPr>
        <w:t>":"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+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second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+</w:t>
      </w:r>
      <w:r>
        <w:rPr>
          <w:rStyle w:val="str"/>
          <w:rFonts w:ascii="Courier New" w:hAnsi="Courier New" w:cs="Courier New"/>
          <w:color w:val="65B042"/>
          <w:sz w:val="27"/>
          <w:szCs w:val="27"/>
        </w:rPr>
        <w:t>":"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+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minute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//9:45:59</w:t>
      </w:r>
      <w:r>
        <w:rPr>
          <w:rFonts w:ascii="Courier New" w:hAnsi="Courier New" w:cs="Courier New"/>
          <w:noProof/>
          <w:color w:val="555555"/>
          <w:sz w:val="27"/>
          <w:szCs w:val="27"/>
        </w:rPr>
        <mc:AlternateContent>
          <mc:Choice Requires="wps">
            <w:drawing>
              <wp:inline distT="0" distB="0" distL="0" distR="0" wp14:anchorId="2B8800A2" wp14:editId="73A7FB16">
                <wp:extent cx="304800" cy="304800"/>
                <wp:effectExtent l="0" t="0" r="0" b="0"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9E6E0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994A95" w14:textId="77777777" w:rsidR="00E67BD7" w:rsidRDefault="00E67BD7" w:rsidP="00E67BD7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Rest of the methods we will learn in tryout.</w:t>
      </w:r>
    </w:p>
    <w:p w14:paraId="7CCF1EE0" w14:textId="77777777" w:rsidR="00E67BD7" w:rsidRDefault="00E67BD7" w:rsidP="00E67BD7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Description of some methods, of the LocalTime class, is given below.</w:t>
      </w:r>
    </w:p>
    <w:tbl>
      <w:tblPr>
        <w:tblW w:w="0" w:type="auto"/>
        <w:jc w:val="center"/>
        <w:tblCellSpacing w:w="0" w:type="dxa"/>
        <w:tblBorders>
          <w:top w:val="outset" w:sz="6" w:space="0" w:color="6495ED"/>
          <w:left w:val="outset" w:sz="6" w:space="0" w:color="6495ED"/>
          <w:bottom w:val="outset" w:sz="6" w:space="0" w:color="6495ED"/>
          <w:right w:val="outset" w:sz="6" w:space="0" w:color="6495ED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  <w:tblDescription w:val="This table describes the different LocalTime Methods."/>
      </w:tblPr>
      <w:tblGrid>
        <w:gridCol w:w="5174"/>
        <w:gridCol w:w="5626"/>
      </w:tblGrid>
      <w:tr w:rsidR="00E67BD7" w14:paraId="2DFC3EA7" w14:textId="77777777" w:rsidTr="00E67BD7">
        <w:trPr>
          <w:tblHeader/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6495ED"/>
            <w:vAlign w:val="center"/>
            <w:hideMark/>
          </w:tcPr>
          <w:p w14:paraId="30E0752E" w14:textId="77777777" w:rsidR="00E67BD7" w:rsidRDefault="00E67BD7">
            <w:pPr>
              <w:pStyle w:val="Heading3"/>
              <w:jc w:val="center"/>
            </w:pPr>
            <w:r>
              <w:rPr>
                <w:rStyle w:val="Strong"/>
                <w:b/>
                <w:bCs/>
              </w:rPr>
              <w:t>LocalTime Methods</w:t>
            </w:r>
          </w:p>
        </w:tc>
      </w:tr>
      <w:tr w:rsidR="00E67BD7" w14:paraId="2363DEEC" w14:textId="77777777" w:rsidTr="00E67BD7">
        <w:trPr>
          <w:tblHeader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vAlign w:val="center"/>
            <w:hideMark/>
          </w:tcPr>
          <w:p w14:paraId="40FC5772" w14:textId="77777777" w:rsidR="00E67BD7" w:rsidRDefault="00E67BD7">
            <w:pPr>
              <w:pStyle w:val="Heading3"/>
              <w:jc w:val="center"/>
              <w:textAlignment w:val="center"/>
              <w:rPr>
                <w:color w:val="FFFFFF"/>
              </w:rPr>
            </w:pPr>
            <w:r>
              <w:rPr>
                <w:rStyle w:val="Strong"/>
                <w:b/>
                <w:bCs/>
                <w:color w:val="FFFFFF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vAlign w:val="center"/>
            <w:hideMark/>
          </w:tcPr>
          <w:p w14:paraId="2BB394E5" w14:textId="77777777" w:rsidR="00E67BD7" w:rsidRDefault="00E67BD7">
            <w:pPr>
              <w:pStyle w:val="Heading3"/>
              <w:jc w:val="center"/>
              <w:textAlignment w:val="center"/>
              <w:rPr>
                <w:color w:val="FFFFFF"/>
              </w:rPr>
            </w:pPr>
            <w:r>
              <w:rPr>
                <w:rStyle w:val="Strong"/>
                <w:b/>
                <w:bCs/>
                <w:color w:val="FFFFFF"/>
              </w:rPr>
              <w:t>Description</w:t>
            </w:r>
          </w:p>
        </w:tc>
      </w:tr>
      <w:tr w:rsidR="00E67BD7" w14:paraId="385FCB2A" w14:textId="77777777" w:rsidTr="00E67BD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6BD362" w14:textId="77777777" w:rsidR="00E67BD7" w:rsidRDefault="00E67BD7">
            <w:pPr>
              <w:rPr>
                <w:color w:val="auto"/>
              </w:rPr>
            </w:pPr>
            <w:r>
              <w:rPr>
                <w:rStyle w:val="Strong"/>
              </w:rPr>
              <w:t xml:space="preserve">  LocalTime </w:t>
            </w:r>
            <w:proofErr w:type="gramStart"/>
            <w:r>
              <w:rPr>
                <w:rStyle w:val="Strong"/>
              </w:rPr>
              <w:t>now(</w:t>
            </w:r>
            <w:proofErr w:type="gramEnd"/>
            <w:r>
              <w:rPr>
                <w:rStyle w:val="Strong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933AA" w14:textId="77777777" w:rsidR="00E67BD7" w:rsidRDefault="00E67BD7">
            <w:r>
              <w:rPr>
                <w:rStyle w:val="Strong"/>
              </w:rPr>
              <w:t>  The current system clock time is returned.</w:t>
            </w:r>
          </w:p>
        </w:tc>
      </w:tr>
      <w:tr w:rsidR="00E67BD7" w14:paraId="03867ED3" w14:textId="77777777" w:rsidTr="00E67BD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1CBE5" w14:textId="77777777" w:rsidR="00E67BD7" w:rsidRDefault="00E67BD7">
            <w:r>
              <w:rPr>
                <w:rStyle w:val="Strong"/>
              </w:rPr>
              <w:t xml:space="preserve">  LocalTime </w:t>
            </w:r>
            <w:proofErr w:type="gramStart"/>
            <w:r>
              <w:rPr>
                <w:rStyle w:val="Strong"/>
              </w:rPr>
              <w:t>of(</w:t>
            </w:r>
            <w:proofErr w:type="gramEnd"/>
            <w:r>
              <w:rPr>
                <w:rStyle w:val="Strong"/>
              </w:rPr>
              <w:t>int hour, int minute, int second)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7EE87" w14:textId="77777777" w:rsidR="00E67BD7" w:rsidRDefault="00E67BD7">
            <w:r>
              <w:rPr>
                <w:rStyle w:val="Strong"/>
              </w:rPr>
              <w:t>  According to the values of hours, minutes and seconds a LocalTime is returned.</w:t>
            </w:r>
          </w:p>
        </w:tc>
      </w:tr>
      <w:tr w:rsidR="00E67BD7" w14:paraId="0196115F" w14:textId="77777777" w:rsidTr="00E67BD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C0698" w14:textId="77777777" w:rsidR="00E67BD7" w:rsidRDefault="00E67BD7">
            <w:r>
              <w:rPr>
                <w:rStyle w:val="Strong"/>
              </w:rPr>
              <w:t xml:space="preserve">  LocalTime </w:t>
            </w:r>
            <w:proofErr w:type="gramStart"/>
            <w:r>
              <w:rPr>
                <w:rStyle w:val="Strong"/>
              </w:rPr>
              <w:t>plusHours(</w:t>
            </w:r>
            <w:proofErr w:type="gramEnd"/>
            <w:r>
              <w:rPr>
                <w:rStyle w:val="Strong"/>
              </w:rPr>
              <w:t>long hoursToAdd)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55D9ED" w14:textId="77777777" w:rsidR="00E67BD7" w:rsidRDefault="00E67BD7">
            <w:r>
              <w:rPr>
                <w:rStyle w:val="Strong"/>
              </w:rPr>
              <w:t>  A LocalTime with number of hours added as specified is returned.</w:t>
            </w:r>
          </w:p>
        </w:tc>
      </w:tr>
      <w:tr w:rsidR="00E67BD7" w14:paraId="2C2B6B10" w14:textId="77777777" w:rsidTr="00E67BD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252CCB" w14:textId="77777777" w:rsidR="00E67BD7" w:rsidRDefault="00E67BD7">
            <w:r>
              <w:rPr>
                <w:rStyle w:val="Strong"/>
              </w:rPr>
              <w:lastRenderedPageBreak/>
              <w:t xml:space="preserve">  LocalTime </w:t>
            </w:r>
            <w:proofErr w:type="gramStart"/>
            <w:r>
              <w:rPr>
                <w:rStyle w:val="Strong"/>
              </w:rPr>
              <w:t>plusMinutes(</w:t>
            </w:r>
            <w:proofErr w:type="gramEnd"/>
            <w:r>
              <w:rPr>
                <w:rStyle w:val="Strong"/>
              </w:rPr>
              <w:t>long minutesToAdd)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46C4C" w14:textId="77777777" w:rsidR="00E67BD7" w:rsidRDefault="00E67BD7">
            <w:r>
              <w:rPr>
                <w:rStyle w:val="Strong"/>
              </w:rPr>
              <w:t>  A LocalTime with number of minutes added as specified is returned.</w:t>
            </w:r>
          </w:p>
        </w:tc>
      </w:tr>
      <w:tr w:rsidR="00E67BD7" w14:paraId="2E754BEB" w14:textId="77777777" w:rsidTr="00E67BD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71B48" w14:textId="77777777" w:rsidR="00E67BD7" w:rsidRDefault="00E67BD7">
            <w:r>
              <w:rPr>
                <w:rStyle w:val="Strong"/>
              </w:rPr>
              <w:t xml:space="preserve">  LocalTime </w:t>
            </w:r>
            <w:proofErr w:type="gramStart"/>
            <w:r>
              <w:rPr>
                <w:rStyle w:val="Strong"/>
              </w:rPr>
              <w:t>minusHours(</w:t>
            </w:r>
            <w:proofErr w:type="gramEnd"/>
            <w:r>
              <w:rPr>
                <w:rStyle w:val="Strong"/>
              </w:rPr>
              <w:t>long hoursToSubtract)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9E6429" w14:textId="77777777" w:rsidR="00E67BD7" w:rsidRDefault="00E67BD7">
            <w:r>
              <w:rPr>
                <w:rStyle w:val="Strong"/>
              </w:rPr>
              <w:t>  A LocalTime with number of hours subtracted as specified is returned.</w:t>
            </w:r>
          </w:p>
        </w:tc>
      </w:tr>
      <w:tr w:rsidR="00E67BD7" w14:paraId="3BEE36D2" w14:textId="77777777" w:rsidTr="00E67BD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E33BC" w14:textId="77777777" w:rsidR="00E67BD7" w:rsidRDefault="00E67BD7">
            <w:r>
              <w:rPr>
                <w:rStyle w:val="Strong"/>
              </w:rPr>
              <w:t xml:space="preserve">  LocalTime </w:t>
            </w:r>
            <w:proofErr w:type="gramStart"/>
            <w:r>
              <w:rPr>
                <w:rStyle w:val="Strong"/>
              </w:rPr>
              <w:t>minusMinutes(</w:t>
            </w:r>
            <w:proofErr w:type="gramEnd"/>
            <w:r>
              <w:rPr>
                <w:rStyle w:val="Strong"/>
              </w:rPr>
              <w:t>long minutesToSubtract)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3AA6F" w14:textId="77777777" w:rsidR="00E67BD7" w:rsidRDefault="00E67BD7">
            <w:r>
              <w:rPr>
                <w:rStyle w:val="Strong"/>
              </w:rPr>
              <w:t>  A LocalTime with number of minutes subtracted as specified is returned.</w:t>
            </w:r>
          </w:p>
        </w:tc>
      </w:tr>
      <w:tr w:rsidR="00E67BD7" w14:paraId="13CC8E8D" w14:textId="77777777" w:rsidTr="00E67BD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B9EF9B" w14:textId="77777777" w:rsidR="00E67BD7" w:rsidRDefault="00E67BD7">
            <w:r>
              <w:rPr>
                <w:rStyle w:val="Strong"/>
              </w:rPr>
              <w:t>  int </w:t>
            </w:r>
            <w:proofErr w:type="gramStart"/>
            <w:r>
              <w:rPr>
                <w:rStyle w:val="Strong"/>
              </w:rPr>
              <w:t>get(</w:t>
            </w:r>
            <w:proofErr w:type="gramEnd"/>
            <w:r>
              <w:rPr>
                <w:rStyle w:val="Strong"/>
              </w:rPr>
              <w:t>TemporalField field)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9D491" w14:textId="77777777" w:rsidR="00E67BD7" w:rsidRDefault="00E67BD7">
            <w:r>
              <w:rPr>
                <w:rStyle w:val="Strong"/>
              </w:rPr>
              <w:t>  Fetches the value of the specified field from the given time as an integer.</w:t>
            </w:r>
          </w:p>
        </w:tc>
      </w:tr>
      <w:tr w:rsidR="00E67BD7" w14:paraId="3E79AB36" w14:textId="77777777" w:rsidTr="00E67BD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8582D4" w14:textId="77777777" w:rsidR="00E67BD7" w:rsidRDefault="00E67BD7">
            <w:r>
              <w:rPr>
                <w:rStyle w:val="Strong"/>
              </w:rPr>
              <w:t xml:space="preserve">  String </w:t>
            </w:r>
            <w:proofErr w:type="gramStart"/>
            <w:r>
              <w:rPr>
                <w:rStyle w:val="Strong"/>
              </w:rPr>
              <w:t>format(</w:t>
            </w:r>
            <w:proofErr w:type="gramEnd"/>
            <w:r>
              <w:rPr>
                <w:rStyle w:val="Strong"/>
              </w:rPr>
              <w:t>DateTimeFormatter formatter)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8BD0F" w14:textId="77777777" w:rsidR="00E67BD7" w:rsidRDefault="00E67BD7">
            <w:r>
              <w:rPr>
                <w:rStyle w:val="Strong"/>
              </w:rPr>
              <w:t>  Formats the given time using the specified formatter.</w:t>
            </w:r>
          </w:p>
        </w:tc>
      </w:tr>
    </w:tbl>
    <w:p w14:paraId="3005F3BA" w14:textId="185FE66B" w:rsidR="00311609" w:rsidRDefault="00311609" w:rsidP="00311609">
      <w:pPr>
        <w:pStyle w:val="Heading1"/>
        <w:spacing w:before="161" w:after="161"/>
        <w:ind w:left="0"/>
        <w:rPr>
          <w:rFonts w:ascii="Roboto" w:eastAsia="Times New Roman" w:hAnsi="Roboto"/>
          <w:color w:val="01014A"/>
          <w:kern w:val="36"/>
        </w:rPr>
      </w:pPr>
      <w:r>
        <w:rPr>
          <w:rFonts w:ascii="Roboto" w:hAnsi="Roboto"/>
          <w:color w:val="01014A"/>
        </w:rPr>
        <w:t>LocalDateTime</w:t>
      </w:r>
    </w:p>
    <w:p w14:paraId="6F63EC2D" w14:textId="77777777" w:rsidR="00311609" w:rsidRDefault="00311609" w:rsidP="00311609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LocalDateTime is an immutable class that represents a date-time, with the default format as "</w:t>
      </w:r>
      <w:proofErr w:type="spellStart"/>
      <w:r>
        <w:rPr>
          <w:rFonts w:ascii="Roboto" w:hAnsi="Roboto"/>
          <w:color w:val="01014A"/>
          <w:sz w:val="27"/>
          <w:szCs w:val="27"/>
        </w:rPr>
        <w:t>yyyy</w:t>
      </w:r>
      <w:proofErr w:type="spellEnd"/>
      <w:r>
        <w:rPr>
          <w:rFonts w:ascii="Roboto" w:hAnsi="Roboto"/>
          <w:color w:val="01014A"/>
          <w:sz w:val="27"/>
          <w:szCs w:val="27"/>
        </w:rPr>
        <w:t>-MM-dd-HH-mm-ss.zzz" year-month-day-hour-minute-second. Other date and time fields, such as day-of-year, day-of-</w:t>
      </w:r>
      <w:proofErr w:type="gramStart"/>
      <w:r>
        <w:rPr>
          <w:rFonts w:ascii="Roboto" w:hAnsi="Roboto"/>
          <w:color w:val="01014A"/>
          <w:sz w:val="27"/>
          <w:szCs w:val="27"/>
        </w:rPr>
        <w:t>week</w:t>
      </w:r>
      <w:proofErr w:type="gramEnd"/>
      <w:r>
        <w:rPr>
          <w:rFonts w:ascii="Roboto" w:hAnsi="Roboto"/>
          <w:color w:val="01014A"/>
          <w:sz w:val="27"/>
          <w:szCs w:val="27"/>
        </w:rPr>
        <w:t xml:space="preserve"> and week-of-year, can also be accessed.</w:t>
      </w:r>
    </w:p>
    <w:p w14:paraId="676870BB" w14:textId="77777777" w:rsidR="00311609" w:rsidRDefault="00311609" w:rsidP="00311609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Time is represented to nanosecond precision. For example, the value "2nd October 2007 at 13:45.30.123456789" can be stored in a LocalDateTime.</w:t>
      </w:r>
    </w:p>
    <w:p w14:paraId="2CB9B5D6" w14:textId="77777777" w:rsidR="00311609" w:rsidRDefault="00311609" w:rsidP="00311609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This class does not store or represent a date or time-zone. </w:t>
      </w:r>
    </w:p>
    <w:p w14:paraId="6B81AEE7" w14:textId="77777777" w:rsidR="00311609" w:rsidRDefault="00311609" w:rsidP="00311609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 xml:space="preserve">LocalDateTime Class is present in </w:t>
      </w:r>
      <w:proofErr w:type="gramStart"/>
      <w:r>
        <w:rPr>
          <w:rFonts w:ascii="Roboto" w:hAnsi="Roboto"/>
          <w:color w:val="01014A"/>
          <w:sz w:val="27"/>
          <w:szCs w:val="27"/>
        </w:rPr>
        <w:t>java.time</w:t>
      </w:r>
      <w:proofErr w:type="gramEnd"/>
      <w:r>
        <w:rPr>
          <w:rFonts w:ascii="Roboto" w:hAnsi="Roboto"/>
          <w:color w:val="01014A"/>
          <w:sz w:val="27"/>
          <w:szCs w:val="27"/>
        </w:rPr>
        <w:t xml:space="preserve"> package with the method declaration as shown below:</w:t>
      </w:r>
    </w:p>
    <w:p w14:paraId="691FBDCA" w14:textId="77777777" w:rsidR="00311609" w:rsidRDefault="00311609" w:rsidP="00311609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Style w:val="Strong"/>
          <w:rFonts w:ascii="Roboto" w:hAnsi="Roboto"/>
          <w:color w:val="01014A"/>
          <w:sz w:val="27"/>
          <w:szCs w:val="27"/>
        </w:rPr>
        <w:t>LocalDateTime Methods</w:t>
      </w:r>
    </w:p>
    <w:p w14:paraId="01C0E18D" w14:textId="77777777" w:rsidR="00311609" w:rsidRDefault="00311609" w:rsidP="00311609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This class consists of default methods such as minusDays, minusMonths, minusYears, now, plusDays etc which help us in various scenarios where date is concerned.</w:t>
      </w:r>
    </w:p>
    <w:p w14:paraId="5F9998AA" w14:textId="77777777" w:rsidR="00311609" w:rsidRDefault="00311609" w:rsidP="00311609">
      <w:pPr>
        <w:pStyle w:val="NormalWeb"/>
        <w:ind w:left="0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We will see the implementation of some methods.</w:t>
      </w:r>
    </w:p>
    <w:p w14:paraId="2282A5AD" w14:textId="77777777" w:rsidR="00311609" w:rsidRDefault="00311609">
      <w:pPr>
        <w:pStyle w:val="l0"/>
        <w:numPr>
          <w:ilvl w:val="0"/>
          <w:numId w:val="1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proofErr w:type="spellStart"/>
      <w:r>
        <w:rPr>
          <w:rStyle w:val="typ"/>
          <w:rFonts w:ascii="Courier New" w:hAnsi="Courier New" w:cs="Courier New"/>
          <w:color w:val="89BDFF"/>
          <w:sz w:val="27"/>
          <w:szCs w:val="27"/>
        </w:rPr>
        <w:t>LocalDateTime</w:t>
      </w:r>
      <w:proofErr w:type="spellEnd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currentDate</w:t>
      </w:r>
      <w:proofErr w:type="spellEnd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proofErr w:type="spellStart"/>
      <w:proofErr w:type="gramStart"/>
      <w:r>
        <w:rPr>
          <w:rStyle w:val="typ"/>
          <w:rFonts w:ascii="Courier New" w:hAnsi="Courier New" w:cs="Courier New"/>
          <w:color w:val="89BDFF"/>
          <w:sz w:val="27"/>
          <w:szCs w:val="27"/>
        </w:rPr>
        <w:t>LocalDateTime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now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14:paraId="091AA841" w14:textId="77777777" w:rsidR="00311609" w:rsidRDefault="00311609">
      <w:pPr>
        <w:pStyle w:val="l1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currentDate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 output in default format eg. 2020-03-06T16:25:10.257251100</w:t>
      </w:r>
    </w:p>
    <w:p w14:paraId="5EB58740" w14:textId="77777777" w:rsidR="00311609" w:rsidRDefault="00311609">
      <w:pPr>
        <w:pStyle w:val="l2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</w:p>
    <w:p w14:paraId="75128095" w14:textId="77777777" w:rsidR="00311609" w:rsidRDefault="00311609">
      <w:pPr>
        <w:pStyle w:val="l3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lastRenderedPageBreak/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currentDate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getDayOfWeek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());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 will give today's day eg. FRIDAY</w:t>
      </w:r>
    </w:p>
    <w:p w14:paraId="61DBC844" w14:textId="6BF7B176" w:rsidR="00311609" w:rsidRDefault="00311609">
      <w:pPr>
        <w:pStyle w:val="l4"/>
        <w:numPr>
          <w:ilvl w:val="0"/>
          <w:numId w:val="1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Fonts w:ascii="Courier New" w:hAnsi="Courier New" w:cs="Courier New"/>
          <w:noProof/>
          <w:color w:val="555555"/>
          <w:sz w:val="27"/>
          <w:szCs w:val="27"/>
        </w:rPr>
        <mc:AlternateContent>
          <mc:Choice Requires="wps">
            <w:drawing>
              <wp:inline distT="0" distB="0" distL="0" distR="0" wp14:anchorId="495D691B" wp14:editId="57081418">
                <wp:extent cx="304800" cy="304800"/>
                <wp:effectExtent l="0" t="0" r="0" b="0"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C0300B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9EC786" w14:textId="77777777" w:rsidR="00311609" w:rsidRDefault="00311609" w:rsidP="00311609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 xml:space="preserve">If we want to display </w:t>
      </w:r>
      <w:proofErr w:type="spellStart"/>
      <w:r>
        <w:rPr>
          <w:rFonts w:ascii="Roboto" w:hAnsi="Roboto"/>
          <w:color w:val="01014A"/>
          <w:sz w:val="27"/>
          <w:szCs w:val="27"/>
        </w:rPr>
        <w:t>DateTime</w:t>
      </w:r>
      <w:proofErr w:type="spellEnd"/>
      <w:r>
        <w:rPr>
          <w:rFonts w:ascii="Roboto" w:hAnsi="Roboto"/>
          <w:color w:val="01014A"/>
          <w:sz w:val="27"/>
          <w:szCs w:val="27"/>
        </w:rPr>
        <w:t xml:space="preserve"> in specific format we use DateTimeFormatter and format method, as shown.</w:t>
      </w:r>
    </w:p>
    <w:p w14:paraId="31592BF5" w14:textId="77777777" w:rsidR="00311609" w:rsidRDefault="00311609">
      <w:pPr>
        <w:pStyle w:val="l0"/>
        <w:numPr>
          <w:ilvl w:val="0"/>
          <w:numId w:val="1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proofErr w:type="spellStart"/>
      <w:r>
        <w:rPr>
          <w:rStyle w:val="typ"/>
          <w:rFonts w:ascii="Courier New" w:hAnsi="Courier New" w:cs="Courier New"/>
          <w:color w:val="89BDFF"/>
          <w:sz w:val="27"/>
          <w:szCs w:val="27"/>
        </w:rPr>
        <w:t>LocalDateTime</w:t>
      </w:r>
      <w:proofErr w:type="spellEnd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currentDate</w:t>
      </w:r>
      <w:proofErr w:type="spellEnd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proofErr w:type="spellStart"/>
      <w:proofErr w:type="gramStart"/>
      <w:r>
        <w:rPr>
          <w:rStyle w:val="typ"/>
          <w:rFonts w:ascii="Courier New" w:hAnsi="Courier New" w:cs="Courier New"/>
          <w:color w:val="89BDFF"/>
          <w:sz w:val="27"/>
          <w:szCs w:val="27"/>
        </w:rPr>
        <w:t>LocalDateTime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now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14:paraId="44F82C65" w14:textId="77777777" w:rsidR="00311609" w:rsidRDefault="00311609">
      <w:pPr>
        <w:pStyle w:val="l1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currentDate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14:paraId="7FCC0916" w14:textId="77777777" w:rsidR="00311609" w:rsidRDefault="00311609">
      <w:pPr>
        <w:pStyle w:val="l2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</w:p>
    <w:p w14:paraId="51858E7F" w14:textId="77777777" w:rsidR="00311609" w:rsidRDefault="00311609">
      <w:pPr>
        <w:pStyle w:val="l3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DateTimeFormatter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df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7"/>
          <w:szCs w:val="27"/>
        </w:rPr>
        <w:t>DateTimeFormatter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ofPattern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65B042"/>
          <w:sz w:val="27"/>
          <w:szCs w:val="27"/>
        </w:rPr>
        <w:t xml:space="preserve">"dd/MM/yyyy/ </w:t>
      </w:r>
      <w:proofErr w:type="spellStart"/>
      <w:r>
        <w:rPr>
          <w:rStyle w:val="str"/>
          <w:rFonts w:ascii="Courier New" w:hAnsi="Courier New" w:cs="Courier New"/>
          <w:color w:val="65B042"/>
          <w:sz w:val="27"/>
          <w:szCs w:val="27"/>
        </w:rPr>
        <w:t>hh:</w:t>
      </w:r>
      <w:proofErr w:type="gramStart"/>
      <w:r>
        <w:rPr>
          <w:rStyle w:val="str"/>
          <w:rFonts w:ascii="Courier New" w:hAnsi="Courier New" w:cs="Courier New"/>
          <w:color w:val="65B042"/>
          <w:sz w:val="27"/>
          <w:szCs w:val="27"/>
        </w:rPr>
        <w:t>mm:ss</w:t>
      </w:r>
      <w:proofErr w:type="spellEnd"/>
      <w:proofErr w:type="gramEnd"/>
      <w:r>
        <w:rPr>
          <w:rStyle w:val="str"/>
          <w:rFonts w:ascii="Courier New" w:hAnsi="Courier New" w:cs="Courier New"/>
          <w:color w:val="65B042"/>
          <w:sz w:val="27"/>
          <w:szCs w:val="27"/>
        </w:rPr>
        <w:t xml:space="preserve"> a"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 a is used to display 12 hr clock</w:t>
      </w:r>
    </w:p>
    <w:p w14:paraId="0BB88192" w14:textId="25C7FF63" w:rsidR="00311609" w:rsidRDefault="00311609">
      <w:pPr>
        <w:pStyle w:val="l4"/>
        <w:numPr>
          <w:ilvl w:val="0"/>
          <w:numId w:val="1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df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format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currentDate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//output in specified format eg. 06/03/2020/ 04:32:35 PM</w:t>
      </w:r>
      <w:r>
        <w:rPr>
          <w:rFonts w:ascii="Courier New" w:hAnsi="Courier New" w:cs="Courier New"/>
          <w:noProof/>
          <w:color w:val="555555"/>
          <w:sz w:val="27"/>
          <w:szCs w:val="27"/>
        </w:rPr>
        <mc:AlternateContent>
          <mc:Choice Requires="wps">
            <w:drawing>
              <wp:inline distT="0" distB="0" distL="0" distR="0" wp14:anchorId="1F9608ED" wp14:editId="6E2BEA4A">
                <wp:extent cx="304800" cy="304800"/>
                <wp:effectExtent l="0" t="0" r="0" b="0"/>
                <wp:docPr id="4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EB594C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4F72F0" w14:textId="77777777" w:rsidR="00311609" w:rsidRDefault="00311609" w:rsidP="00311609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Now, consider a situation where it is required to display the day, can we do it using DateTimeFormatter class?</w:t>
      </w:r>
    </w:p>
    <w:p w14:paraId="42F9442B" w14:textId="77777777" w:rsidR="00311609" w:rsidRDefault="00311609">
      <w:pPr>
        <w:pStyle w:val="l0"/>
        <w:numPr>
          <w:ilvl w:val="0"/>
          <w:numId w:val="1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DateTimeFormatter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df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7"/>
          <w:szCs w:val="27"/>
        </w:rPr>
        <w:t>DateTimeFormatter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ofPattern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65B042"/>
          <w:sz w:val="27"/>
          <w:szCs w:val="27"/>
        </w:rPr>
        <w:t>"</w:t>
      </w:r>
      <w:proofErr w:type="spellStart"/>
      <w:r>
        <w:rPr>
          <w:rStyle w:val="str"/>
          <w:rFonts w:ascii="Courier New" w:hAnsi="Courier New" w:cs="Courier New"/>
          <w:color w:val="65B042"/>
          <w:sz w:val="27"/>
          <w:szCs w:val="27"/>
        </w:rPr>
        <w:t>eeee</w:t>
      </w:r>
      <w:proofErr w:type="spellEnd"/>
      <w:r>
        <w:rPr>
          <w:rStyle w:val="str"/>
          <w:rFonts w:ascii="Courier New" w:hAnsi="Courier New" w:cs="Courier New"/>
          <w:color w:val="65B042"/>
          <w:sz w:val="27"/>
          <w:szCs w:val="27"/>
        </w:rPr>
        <w:t xml:space="preserve"> dd/MM/yyyy/ </w:t>
      </w:r>
      <w:proofErr w:type="spellStart"/>
      <w:r>
        <w:rPr>
          <w:rStyle w:val="str"/>
          <w:rFonts w:ascii="Courier New" w:hAnsi="Courier New" w:cs="Courier New"/>
          <w:color w:val="65B042"/>
          <w:sz w:val="27"/>
          <w:szCs w:val="27"/>
        </w:rPr>
        <w:t>hh:</w:t>
      </w:r>
      <w:proofErr w:type="gramStart"/>
      <w:r>
        <w:rPr>
          <w:rStyle w:val="str"/>
          <w:rFonts w:ascii="Courier New" w:hAnsi="Courier New" w:cs="Courier New"/>
          <w:color w:val="65B042"/>
          <w:sz w:val="27"/>
          <w:szCs w:val="27"/>
        </w:rPr>
        <w:t>mm:ss</w:t>
      </w:r>
      <w:proofErr w:type="spellEnd"/>
      <w:proofErr w:type="gramEnd"/>
      <w:r>
        <w:rPr>
          <w:rStyle w:val="str"/>
          <w:rFonts w:ascii="Courier New" w:hAnsi="Courier New" w:cs="Courier New"/>
          <w:color w:val="65B042"/>
          <w:sz w:val="27"/>
          <w:szCs w:val="27"/>
        </w:rPr>
        <w:t xml:space="preserve"> a"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14:paraId="6FB8FD6F" w14:textId="77777777" w:rsidR="00311609" w:rsidRDefault="00311609">
      <w:pPr>
        <w:pStyle w:val="l1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df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format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currentDate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));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</w:p>
    <w:p w14:paraId="26DF8708" w14:textId="77777777" w:rsidR="00311609" w:rsidRDefault="00311609">
      <w:pPr>
        <w:pStyle w:val="l2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</w:t>
      </w:r>
      <w:proofErr w:type="gramStart"/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output :</w:t>
      </w:r>
      <w:proofErr w:type="gramEnd"/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- Friday 06/03/2020/ 04:50:54 PM</w:t>
      </w:r>
    </w:p>
    <w:p w14:paraId="684C138C" w14:textId="77777777" w:rsidR="00311609" w:rsidRDefault="00311609">
      <w:pPr>
        <w:pStyle w:val="l3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ab/>
      </w:r>
    </w:p>
    <w:p w14:paraId="4996D34D" w14:textId="77777777" w:rsidR="00311609" w:rsidRDefault="00311609">
      <w:pPr>
        <w:pStyle w:val="l4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DateTimeFormatter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proofErr w:type="spell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dfNew</w:t>
      </w:r>
      <w:proofErr w:type="spellEnd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=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 xml:space="preserve"> </w:t>
      </w:r>
      <w:r>
        <w:rPr>
          <w:rStyle w:val="typ"/>
          <w:rFonts w:ascii="Courier New" w:hAnsi="Courier New" w:cs="Courier New"/>
          <w:color w:val="89BDFF"/>
          <w:sz w:val="27"/>
          <w:szCs w:val="27"/>
        </w:rPr>
        <w:t>DateTimeFormatter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ofPattern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r>
        <w:rPr>
          <w:rStyle w:val="str"/>
          <w:rFonts w:ascii="Courier New" w:hAnsi="Courier New" w:cs="Courier New"/>
          <w:color w:val="65B042"/>
          <w:sz w:val="27"/>
          <w:szCs w:val="27"/>
        </w:rPr>
        <w:t>"</w:t>
      </w:r>
      <w:proofErr w:type="spellStart"/>
      <w:r>
        <w:rPr>
          <w:rStyle w:val="str"/>
          <w:rFonts w:ascii="Courier New" w:hAnsi="Courier New" w:cs="Courier New"/>
          <w:color w:val="65B042"/>
          <w:sz w:val="27"/>
          <w:szCs w:val="27"/>
        </w:rPr>
        <w:t>eee</w:t>
      </w:r>
      <w:proofErr w:type="spellEnd"/>
      <w:r>
        <w:rPr>
          <w:rStyle w:val="str"/>
          <w:rFonts w:ascii="Courier New" w:hAnsi="Courier New" w:cs="Courier New"/>
          <w:color w:val="65B042"/>
          <w:sz w:val="27"/>
          <w:szCs w:val="27"/>
        </w:rPr>
        <w:t xml:space="preserve"> dd/MM/yyyy/ </w:t>
      </w:r>
      <w:proofErr w:type="spellStart"/>
      <w:r>
        <w:rPr>
          <w:rStyle w:val="str"/>
          <w:rFonts w:ascii="Courier New" w:hAnsi="Courier New" w:cs="Courier New"/>
          <w:color w:val="65B042"/>
          <w:sz w:val="27"/>
          <w:szCs w:val="27"/>
        </w:rPr>
        <w:t>hh:</w:t>
      </w:r>
      <w:proofErr w:type="gramStart"/>
      <w:r>
        <w:rPr>
          <w:rStyle w:val="str"/>
          <w:rFonts w:ascii="Courier New" w:hAnsi="Courier New" w:cs="Courier New"/>
          <w:color w:val="65B042"/>
          <w:sz w:val="27"/>
          <w:szCs w:val="27"/>
        </w:rPr>
        <w:t>mm:ss</w:t>
      </w:r>
      <w:proofErr w:type="spellEnd"/>
      <w:proofErr w:type="gramEnd"/>
      <w:r>
        <w:rPr>
          <w:rStyle w:val="str"/>
          <w:rFonts w:ascii="Courier New" w:hAnsi="Courier New" w:cs="Courier New"/>
          <w:color w:val="65B042"/>
          <w:sz w:val="27"/>
          <w:szCs w:val="27"/>
        </w:rPr>
        <w:t xml:space="preserve"> a"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);</w:t>
      </w:r>
    </w:p>
    <w:p w14:paraId="3A350AF6" w14:textId="77777777" w:rsidR="00311609" w:rsidRDefault="00311609">
      <w:pPr>
        <w:pStyle w:val="l5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typ"/>
          <w:rFonts w:ascii="Courier New" w:hAnsi="Courier New" w:cs="Courier New"/>
          <w:color w:val="89BDFF"/>
          <w:sz w:val="27"/>
          <w:szCs w:val="27"/>
        </w:rPr>
        <w:t>System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kwd"/>
          <w:rFonts w:ascii="Courier New" w:eastAsiaTheme="majorEastAsia" w:hAnsi="Courier New" w:cs="Courier New"/>
          <w:color w:val="E28964"/>
          <w:sz w:val="27"/>
          <w:szCs w:val="27"/>
        </w:rPr>
        <w:t>out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println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gram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df</w:t>
      </w:r>
      <w:r>
        <w:rPr>
          <w:rStyle w:val="pun"/>
          <w:rFonts w:ascii="Courier New" w:hAnsi="Courier New" w:cs="Courier New"/>
          <w:color w:val="FFFFFF"/>
          <w:sz w:val="27"/>
          <w:szCs w:val="27"/>
        </w:rPr>
        <w:t>.</w:t>
      </w:r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format</w:t>
      </w:r>
      <w:proofErr w:type="gram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(</w:t>
      </w:r>
      <w:proofErr w:type="spellStart"/>
      <w:r>
        <w:rPr>
          <w:rStyle w:val="pln"/>
          <w:rFonts w:ascii="Courier New" w:eastAsiaTheme="minorHAnsi" w:hAnsi="Courier New" w:cs="Courier New"/>
          <w:color w:val="FFFFFF"/>
          <w:sz w:val="27"/>
          <w:szCs w:val="27"/>
        </w:rPr>
        <w:t>currentDate</w:t>
      </w:r>
      <w:proofErr w:type="spellEnd"/>
      <w:r>
        <w:rPr>
          <w:rStyle w:val="pun"/>
          <w:rFonts w:ascii="Courier New" w:hAnsi="Courier New" w:cs="Courier New"/>
          <w:color w:val="FFFFFF"/>
          <w:sz w:val="27"/>
          <w:szCs w:val="27"/>
        </w:rPr>
        <w:t>));</w:t>
      </w:r>
    </w:p>
    <w:p w14:paraId="1FF25EFA" w14:textId="30201C04" w:rsidR="00311609" w:rsidRDefault="00311609">
      <w:pPr>
        <w:pStyle w:val="l6"/>
        <w:numPr>
          <w:ilvl w:val="0"/>
          <w:numId w:val="1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555555"/>
          <w:sz w:val="27"/>
          <w:szCs w:val="27"/>
        </w:rPr>
      </w:pPr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//</w:t>
      </w:r>
      <w:proofErr w:type="gramStart"/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output :</w:t>
      </w:r>
      <w:proofErr w:type="gramEnd"/>
      <w:r>
        <w:rPr>
          <w:rStyle w:val="com"/>
          <w:rFonts w:ascii="Courier New" w:hAnsi="Courier New" w:cs="Courier New"/>
          <w:i/>
          <w:iCs/>
          <w:color w:val="AEAEAE"/>
          <w:sz w:val="27"/>
          <w:szCs w:val="27"/>
        </w:rPr>
        <w:t>- Fri 06/03/2020/ 04:50:54 PM</w:t>
      </w:r>
      <w:r>
        <w:rPr>
          <w:rFonts w:ascii="Courier New" w:hAnsi="Courier New" w:cs="Courier New"/>
          <w:noProof/>
          <w:color w:val="555555"/>
          <w:sz w:val="27"/>
          <w:szCs w:val="27"/>
        </w:rPr>
        <mc:AlternateContent>
          <mc:Choice Requires="wps">
            <w:drawing>
              <wp:inline distT="0" distB="0" distL="0" distR="0" wp14:anchorId="59E136F3" wp14:editId="01157B19">
                <wp:extent cx="304800" cy="304800"/>
                <wp:effectExtent l="0" t="0" r="0" b="0"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928884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326DF8" w14:textId="77777777" w:rsidR="00311609" w:rsidRDefault="00311609" w:rsidP="00311609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 xml:space="preserve">As we can see we used modified the pattern with </w:t>
      </w:r>
      <w:proofErr w:type="spellStart"/>
      <w:r>
        <w:rPr>
          <w:rFonts w:ascii="Roboto" w:hAnsi="Roboto"/>
          <w:color w:val="01014A"/>
          <w:sz w:val="27"/>
          <w:szCs w:val="27"/>
        </w:rPr>
        <w:t>eeee</w:t>
      </w:r>
      <w:proofErr w:type="spellEnd"/>
      <w:r>
        <w:rPr>
          <w:rFonts w:ascii="Roboto" w:hAnsi="Roboto"/>
          <w:color w:val="01014A"/>
          <w:sz w:val="27"/>
          <w:szCs w:val="27"/>
        </w:rPr>
        <w:t xml:space="preserve"> or </w:t>
      </w:r>
      <w:proofErr w:type="spellStart"/>
      <w:r>
        <w:rPr>
          <w:rFonts w:ascii="Roboto" w:hAnsi="Roboto"/>
          <w:color w:val="01014A"/>
          <w:sz w:val="27"/>
          <w:szCs w:val="27"/>
        </w:rPr>
        <w:t>eee</w:t>
      </w:r>
      <w:proofErr w:type="spellEnd"/>
      <w:r>
        <w:rPr>
          <w:rFonts w:ascii="Roboto" w:hAnsi="Roboto"/>
          <w:color w:val="01014A"/>
          <w:sz w:val="27"/>
          <w:szCs w:val="27"/>
        </w:rPr>
        <w:t xml:space="preserve"> which displays the day of the date. </w:t>
      </w:r>
    </w:p>
    <w:p w14:paraId="19B19212" w14:textId="77777777" w:rsidR="00311609" w:rsidRDefault="00311609" w:rsidP="00311609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"</w:t>
      </w:r>
      <w:proofErr w:type="spellStart"/>
      <w:r>
        <w:rPr>
          <w:rFonts w:ascii="Roboto" w:hAnsi="Roboto"/>
          <w:color w:val="01014A"/>
          <w:sz w:val="27"/>
          <w:szCs w:val="27"/>
        </w:rPr>
        <w:t>eee</w:t>
      </w:r>
      <w:proofErr w:type="spellEnd"/>
      <w:r>
        <w:rPr>
          <w:rFonts w:ascii="Roboto" w:hAnsi="Roboto"/>
          <w:color w:val="01014A"/>
          <w:sz w:val="27"/>
          <w:szCs w:val="27"/>
        </w:rPr>
        <w:t>” – Displays starting three letters of Day of the week such as “Mon</w:t>
      </w:r>
      <w:proofErr w:type="gramStart"/>
      <w:r>
        <w:rPr>
          <w:rFonts w:ascii="Roboto" w:hAnsi="Roboto"/>
          <w:color w:val="01014A"/>
          <w:sz w:val="27"/>
          <w:szCs w:val="27"/>
        </w:rPr>
        <w:t>”,</w:t>
      </w:r>
      <w:proofErr w:type="gramEnd"/>
      <w:r>
        <w:rPr>
          <w:rFonts w:ascii="Roboto" w:hAnsi="Roboto"/>
          <w:color w:val="01014A"/>
          <w:sz w:val="27"/>
          <w:szCs w:val="27"/>
        </w:rPr>
        <w:t xml:space="preserve"> “Tue”, etc.</w:t>
      </w:r>
      <w:r>
        <w:rPr>
          <w:rFonts w:ascii="Roboto" w:hAnsi="Roboto"/>
          <w:color w:val="01014A"/>
          <w:sz w:val="27"/>
          <w:szCs w:val="27"/>
        </w:rPr>
        <w:br/>
        <w:t>“</w:t>
      </w:r>
      <w:proofErr w:type="spellStart"/>
      <w:r>
        <w:rPr>
          <w:rFonts w:ascii="Roboto" w:hAnsi="Roboto"/>
          <w:color w:val="01014A"/>
          <w:sz w:val="27"/>
          <w:szCs w:val="27"/>
        </w:rPr>
        <w:t>eeee</w:t>
      </w:r>
      <w:proofErr w:type="spellEnd"/>
      <w:r>
        <w:rPr>
          <w:rFonts w:ascii="Roboto" w:hAnsi="Roboto"/>
          <w:color w:val="01014A"/>
          <w:sz w:val="27"/>
          <w:szCs w:val="27"/>
        </w:rPr>
        <w:t>” – Displays the full name of the Day of the week such as “Monday”, “Tuesday” etc.</w:t>
      </w:r>
    </w:p>
    <w:p w14:paraId="4C3D813F" w14:textId="77777777" w:rsidR="00311609" w:rsidRDefault="00311609" w:rsidP="00311609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r>
        <w:rPr>
          <w:rFonts w:ascii="Roboto" w:hAnsi="Roboto"/>
          <w:color w:val="01014A"/>
          <w:sz w:val="27"/>
          <w:szCs w:val="27"/>
        </w:rPr>
        <w:t>Can we try "</w:t>
      </w:r>
      <w:proofErr w:type="spellStart"/>
      <w:r>
        <w:rPr>
          <w:rFonts w:ascii="Roboto" w:hAnsi="Roboto"/>
          <w:color w:val="01014A"/>
          <w:sz w:val="27"/>
          <w:szCs w:val="27"/>
        </w:rPr>
        <w:t>ee</w:t>
      </w:r>
      <w:proofErr w:type="spellEnd"/>
      <w:proofErr w:type="gramStart"/>
      <w:r>
        <w:rPr>
          <w:rFonts w:ascii="Roboto" w:hAnsi="Roboto"/>
          <w:color w:val="01014A"/>
          <w:sz w:val="27"/>
          <w:szCs w:val="27"/>
        </w:rPr>
        <w:t>" ?</w:t>
      </w:r>
      <w:proofErr w:type="gramEnd"/>
      <w:r>
        <w:rPr>
          <w:rFonts w:ascii="Roboto" w:hAnsi="Roboto"/>
          <w:color w:val="01014A"/>
          <w:sz w:val="27"/>
          <w:szCs w:val="27"/>
        </w:rPr>
        <w:t> </w:t>
      </w:r>
    </w:p>
    <w:p w14:paraId="6E943D61" w14:textId="77777777" w:rsidR="00311609" w:rsidRDefault="00311609" w:rsidP="00311609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  <w:proofErr w:type="gramStart"/>
      <w:r>
        <w:rPr>
          <w:rFonts w:ascii="Roboto" w:hAnsi="Roboto"/>
          <w:color w:val="01014A"/>
          <w:sz w:val="27"/>
          <w:szCs w:val="27"/>
        </w:rPr>
        <w:t>Let's</w:t>
      </w:r>
      <w:proofErr w:type="gramEnd"/>
      <w:r>
        <w:rPr>
          <w:rFonts w:ascii="Roboto" w:hAnsi="Roboto"/>
          <w:color w:val="01014A"/>
          <w:sz w:val="27"/>
          <w:szCs w:val="27"/>
        </w:rPr>
        <w:t xml:space="preserve"> find it's solution in tryout.</w:t>
      </w:r>
    </w:p>
    <w:p w14:paraId="02936C21" w14:textId="77777777" w:rsidR="008E4F5B" w:rsidRPr="008E4F5B" w:rsidRDefault="008E4F5B" w:rsidP="008E4F5B">
      <w:pPr>
        <w:shd w:val="clear" w:color="auto" w:fill="F3F4EF"/>
        <w:spacing w:before="0" w:after="180"/>
        <w:ind w:left="0" w:right="0"/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</w:pPr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lastRenderedPageBreak/>
        <w:t>Create an age calculator that determines the age from a given date, up to the day precision.</w:t>
      </w:r>
    </w:p>
    <w:p w14:paraId="6CA7D805" w14:textId="77777777" w:rsidR="008E4F5B" w:rsidRPr="008E4F5B" w:rsidRDefault="008E4F5B" w:rsidP="008E4F5B">
      <w:pPr>
        <w:shd w:val="clear" w:color="auto" w:fill="F3F4EF"/>
        <w:spacing w:before="0" w:after="180"/>
        <w:ind w:left="0" w:right="0"/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</w:pPr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>Use the </w:t>
      </w:r>
      <w:r w:rsidRPr="008E4F5B">
        <w:rPr>
          <w:rFonts w:ascii="Verdana" w:eastAsia="Times New Roman" w:hAnsi="Verdana" w:cs="Times New Roman"/>
          <w:b/>
          <w:bCs/>
          <w:color w:val="333333"/>
          <w:kern w:val="0"/>
          <w:szCs w:val="24"/>
          <w:lang w:val="en-IN" w:eastAsia="en-IN"/>
        </w:rPr>
        <w:t>LocalDate</w:t>
      </w:r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> class.</w:t>
      </w:r>
    </w:p>
    <w:p w14:paraId="7E173432" w14:textId="77777777" w:rsidR="008E4F5B" w:rsidRPr="008E4F5B" w:rsidRDefault="008E4F5B" w:rsidP="008E4F5B">
      <w:pPr>
        <w:shd w:val="clear" w:color="auto" w:fill="F3F4EF"/>
        <w:spacing w:before="0" w:after="180"/>
        <w:ind w:left="0" w:right="0"/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</w:pPr>
      <w:r w:rsidRPr="008E4F5B">
        <w:rPr>
          <w:rFonts w:ascii="Verdana" w:eastAsia="Times New Roman" w:hAnsi="Verdana" w:cs="Times New Roman"/>
          <w:b/>
          <w:bCs/>
          <w:color w:val="333333"/>
          <w:kern w:val="0"/>
          <w:szCs w:val="24"/>
          <w:lang w:val="en-IN" w:eastAsia="en-IN"/>
        </w:rPr>
        <w:t>Sample:</w:t>
      </w:r>
    </w:p>
    <w:p w14:paraId="5B3A6729" w14:textId="77777777" w:rsidR="008E4F5B" w:rsidRPr="008E4F5B" w:rsidRDefault="008E4F5B" w:rsidP="008E4F5B">
      <w:pPr>
        <w:shd w:val="clear" w:color="auto" w:fill="F3F4EF"/>
        <w:spacing w:before="0" w:after="180"/>
        <w:ind w:left="0" w:right="0"/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</w:pPr>
      <w:r w:rsidRPr="008E4F5B">
        <w:rPr>
          <w:rFonts w:ascii="Verdana" w:eastAsia="Times New Roman" w:hAnsi="Verdana" w:cs="Times New Roman"/>
          <w:b/>
          <w:bCs/>
          <w:color w:val="333333"/>
          <w:kern w:val="0"/>
          <w:szCs w:val="24"/>
          <w:lang w:val="en-IN" w:eastAsia="en-IN"/>
        </w:rPr>
        <w:t>Input:</w:t>
      </w:r>
    </w:p>
    <w:p w14:paraId="6A94799E" w14:textId="77777777" w:rsidR="008E4F5B" w:rsidRPr="008E4F5B" w:rsidRDefault="008E4F5B" w:rsidP="008E4F5B">
      <w:pPr>
        <w:shd w:val="clear" w:color="auto" w:fill="F3F4EF"/>
        <w:spacing w:before="0" w:after="180"/>
        <w:ind w:left="0" w:right="0"/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</w:pPr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>            "2/11/1991"</w:t>
      </w:r>
    </w:p>
    <w:p w14:paraId="5D0A878D" w14:textId="77777777" w:rsidR="008E4F5B" w:rsidRPr="008E4F5B" w:rsidRDefault="008E4F5B" w:rsidP="008E4F5B">
      <w:pPr>
        <w:shd w:val="clear" w:color="auto" w:fill="F3F4EF"/>
        <w:spacing w:before="0" w:after="180"/>
        <w:ind w:left="0" w:right="0"/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</w:pPr>
      <w:r w:rsidRPr="008E4F5B">
        <w:rPr>
          <w:rFonts w:ascii="Verdana" w:eastAsia="Times New Roman" w:hAnsi="Verdana" w:cs="Times New Roman"/>
          <w:b/>
          <w:bCs/>
          <w:color w:val="333333"/>
          <w:kern w:val="0"/>
          <w:szCs w:val="24"/>
          <w:lang w:val="en-IN" w:eastAsia="en-IN"/>
        </w:rPr>
        <w:t>Output:</w:t>
      </w:r>
    </w:p>
    <w:p w14:paraId="77FF0E4D" w14:textId="77777777" w:rsidR="008E4F5B" w:rsidRPr="008E4F5B" w:rsidRDefault="008E4F5B" w:rsidP="008E4F5B">
      <w:pPr>
        <w:shd w:val="clear" w:color="auto" w:fill="F3F4EF"/>
        <w:spacing w:before="0" w:after="180"/>
        <w:ind w:left="0" w:right="0"/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</w:pPr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>              Date: 02-11-1991</w:t>
      </w:r>
    </w:p>
    <w:p w14:paraId="0ED49743" w14:textId="77777777" w:rsidR="008E4F5B" w:rsidRPr="008E4F5B" w:rsidRDefault="008E4F5B" w:rsidP="008E4F5B">
      <w:pPr>
        <w:shd w:val="clear" w:color="auto" w:fill="F3F4EF"/>
        <w:spacing w:before="0" w:after="180"/>
        <w:ind w:left="0" w:right="0"/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</w:pPr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 xml:space="preserve">              You are 22 years, 7 </w:t>
      </w:r>
      <w:proofErr w:type="gramStart"/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>months</w:t>
      </w:r>
      <w:proofErr w:type="gramEnd"/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 xml:space="preserve"> and 11 days old.</w:t>
      </w:r>
    </w:p>
    <w:p w14:paraId="0CBB9F6A" w14:textId="77777777" w:rsidR="008E4F5B" w:rsidRPr="008E4F5B" w:rsidRDefault="008E4F5B" w:rsidP="008E4F5B">
      <w:pPr>
        <w:shd w:val="clear" w:color="auto" w:fill="F3F4EF"/>
        <w:spacing w:before="0" w:after="180"/>
        <w:ind w:left="0" w:right="0"/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</w:pPr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 xml:space="preserve">Note: Check the project using </w:t>
      </w:r>
      <w:proofErr w:type="spellStart"/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>SonarLint</w:t>
      </w:r>
      <w:proofErr w:type="spellEnd"/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 xml:space="preserve"> to maintain the coding standards. Ignore the violations which occur due to "</w:t>
      </w:r>
      <w:proofErr w:type="spellStart"/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>System.out</w:t>
      </w:r>
      <w:proofErr w:type="spellEnd"/>
      <w:r w:rsidRPr="008E4F5B">
        <w:rPr>
          <w:rFonts w:ascii="Verdana" w:eastAsia="Times New Roman" w:hAnsi="Verdana" w:cs="Times New Roman"/>
          <w:color w:val="333333"/>
          <w:kern w:val="0"/>
          <w:szCs w:val="24"/>
          <w:lang w:val="en-IN" w:eastAsia="en-IN"/>
        </w:rPr>
        <w:t>" statements.</w:t>
      </w:r>
    </w:p>
    <w:p w14:paraId="5CAA0A63" w14:textId="02DB2C71" w:rsidR="00E67BD7" w:rsidRDefault="00E67BD7" w:rsidP="00E67BD7">
      <w:pPr>
        <w:pStyle w:val="NormalWeb"/>
        <w:jc w:val="both"/>
        <w:rPr>
          <w:rFonts w:ascii="Roboto" w:hAnsi="Roboto"/>
          <w:color w:val="01014A"/>
          <w:sz w:val="27"/>
          <w:szCs w:val="27"/>
        </w:rPr>
      </w:pPr>
    </w:p>
    <w:p w14:paraId="7031BD82" w14:textId="77777777" w:rsidR="00C52C81" w:rsidRDefault="00C52C81" w:rsidP="00A6783B">
      <w:pPr>
        <w:pStyle w:val="Signature"/>
        <w:rPr>
          <w:color w:val="000000" w:themeColor="text1"/>
        </w:rPr>
      </w:pPr>
    </w:p>
    <w:sectPr w:rsidR="00C52C81" w:rsidSect="00A66B1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9D88C" w14:textId="77777777" w:rsidR="00001ABF" w:rsidRDefault="00001ABF" w:rsidP="00A66B18">
      <w:pPr>
        <w:spacing w:before="0" w:after="0"/>
      </w:pPr>
      <w:r>
        <w:separator/>
      </w:r>
    </w:p>
  </w:endnote>
  <w:endnote w:type="continuationSeparator" w:id="0">
    <w:p w14:paraId="2379CCCE" w14:textId="77777777" w:rsidR="00001ABF" w:rsidRDefault="00001AB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3F73" w14:textId="77777777" w:rsidR="00001ABF" w:rsidRDefault="00001ABF" w:rsidP="00A66B18">
      <w:pPr>
        <w:spacing w:before="0" w:after="0"/>
      </w:pPr>
      <w:r>
        <w:separator/>
      </w:r>
    </w:p>
  </w:footnote>
  <w:footnote w:type="continuationSeparator" w:id="0">
    <w:p w14:paraId="2098A17A" w14:textId="77777777" w:rsidR="00001ABF" w:rsidRDefault="00001ABF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D84"/>
    <w:multiLevelType w:val="multilevel"/>
    <w:tmpl w:val="D87A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A2C2F"/>
    <w:multiLevelType w:val="multilevel"/>
    <w:tmpl w:val="77883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830C6"/>
    <w:multiLevelType w:val="multilevel"/>
    <w:tmpl w:val="BF90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31BA0"/>
    <w:multiLevelType w:val="multilevel"/>
    <w:tmpl w:val="DCDA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8C62F2"/>
    <w:multiLevelType w:val="multilevel"/>
    <w:tmpl w:val="5CDA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6E10F2"/>
    <w:multiLevelType w:val="multilevel"/>
    <w:tmpl w:val="A112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0177A"/>
    <w:multiLevelType w:val="multilevel"/>
    <w:tmpl w:val="B75A6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7853E6"/>
    <w:multiLevelType w:val="multilevel"/>
    <w:tmpl w:val="CC5A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FF0F56"/>
    <w:multiLevelType w:val="multilevel"/>
    <w:tmpl w:val="1AC2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11419">
    <w:abstractNumId w:val="0"/>
  </w:num>
  <w:num w:numId="2" w16cid:durableId="1108357585">
    <w:abstractNumId w:val="0"/>
    <w:lvlOverride w:ilvl="0">
      <w:startOverride w:val="1"/>
    </w:lvlOverride>
  </w:num>
  <w:num w:numId="3" w16cid:durableId="218323008">
    <w:abstractNumId w:val="5"/>
  </w:num>
  <w:num w:numId="4" w16cid:durableId="423497212">
    <w:abstractNumId w:val="5"/>
    <w:lvlOverride w:ilvl="0">
      <w:startOverride w:val="1"/>
    </w:lvlOverride>
  </w:num>
  <w:num w:numId="5" w16cid:durableId="588005199">
    <w:abstractNumId w:val="2"/>
  </w:num>
  <w:num w:numId="6" w16cid:durableId="821848909">
    <w:abstractNumId w:val="2"/>
    <w:lvlOverride w:ilvl="0">
      <w:startOverride w:val="1"/>
    </w:lvlOverride>
  </w:num>
  <w:num w:numId="7" w16cid:durableId="626083453">
    <w:abstractNumId w:val="7"/>
  </w:num>
  <w:num w:numId="8" w16cid:durableId="446895078">
    <w:abstractNumId w:val="7"/>
    <w:lvlOverride w:ilvl="0">
      <w:startOverride w:val="1"/>
    </w:lvlOverride>
  </w:num>
  <w:num w:numId="9" w16cid:durableId="831799126">
    <w:abstractNumId w:val="6"/>
  </w:num>
  <w:num w:numId="10" w16cid:durableId="1365710157">
    <w:abstractNumId w:val="6"/>
    <w:lvlOverride w:ilvl="0">
      <w:startOverride w:val="1"/>
    </w:lvlOverride>
  </w:num>
  <w:num w:numId="11" w16cid:durableId="1944460338">
    <w:abstractNumId w:val="4"/>
  </w:num>
  <w:num w:numId="12" w16cid:durableId="430399868">
    <w:abstractNumId w:val="4"/>
    <w:lvlOverride w:ilvl="0">
      <w:startOverride w:val="1"/>
    </w:lvlOverride>
  </w:num>
  <w:num w:numId="13" w16cid:durableId="1471943658">
    <w:abstractNumId w:val="8"/>
  </w:num>
  <w:num w:numId="14" w16cid:durableId="179513896">
    <w:abstractNumId w:val="8"/>
    <w:lvlOverride w:ilvl="0">
      <w:startOverride w:val="1"/>
    </w:lvlOverride>
  </w:num>
  <w:num w:numId="15" w16cid:durableId="1774671876">
    <w:abstractNumId w:val="3"/>
  </w:num>
  <w:num w:numId="16" w16cid:durableId="1954703664">
    <w:abstractNumId w:val="3"/>
    <w:lvlOverride w:ilvl="0">
      <w:startOverride w:val="1"/>
    </w:lvlOverride>
  </w:num>
  <w:num w:numId="17" w16cid:durableId="1338536126">
    <w:abstractNumId w:val="1"/>
  </w:num>
  <w:num w:numId="18" w16cid:durableId="1690720084">
    <w:abstractNumId w:val="1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FAD"/>
    <w:rsid w:val="00001ABF"/>
    <w:rsid w:val="00083BAA"/>
    <w:rsid w:val="000B08BC"/>
    <w:rsid w:val="0010680C"/>
    <w:rsid w:val="00152B0B"/>
    <w:rsid w:val="001766D6"/>
    <w:rsid w:val="00192419"/>
    <w:rsid w:val="001C270D"/>
    <w:rsid w:val="001E2320"/>
    <w:rsid w:val="00214E28"/>
    <w:rsid w:val="00311609"/>
    <w:rsid w:val="00352B81"/>
    <w:rsid w:val="00394757"/>
    <w:rsid w:val="003A0150"/>
    <w:rsid w:val="003E24DF"/>
    <w:rsid w:val="0041428F"/>
    <w:rsid w:val="004A2B0D"/>
    <w:rsid w:val="005C2210"/>
    <w:rsid w:val="005D72BF"/>
    <w:rsid w:val="00615018"/>
    <w:rsid w:val="0062123A"/>
    <w:rsid w:val="00646E75"/>
    <w:rsid w:val="006F6F10"/>
    <w:rsid w:val="00775170"/>
    <w:rsid w:val="00781FAD"/>
    <w:rsid w:val="00783E79"/>
    <w:rsid w:val="007B5AE8"/>
    <w:rsid w:val="007F5192"/>
    <w:rsid w:val="00831721"/>
    <w:rsid w:val="00862A06"/>
    <w:rsid w:val="008E4F5B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52C81"/>
    <w:rsid w:val="00C701F7"/>
    <w:rsid w:val="00C70786"/>
    <w:rsid w:val="00CC3B80"/>
    <w:rsid w:val="00D10958"/>
    <w:rsid w:val="00D66593"/>
    <w:rsid w:val="00DE6DA2"/>
    <w:rsid w:val="00DF2D30"/>
    <w:rsid w:val="00E4786A"/>
    <w:rsid w:val="00E55D74"/>
    <w:rsid w:val="00E6540C"/>
    <w:rsid w:val="00E67BD7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FD5C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81FAD"/>
    <w:pPr>
      <w:spacing w:before="100" w:beforeAutospacing="1" w:after="100" w:afterAutospacing="1"/>
      <w:ind w:left="0" w:right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22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Emphasis">
    <w:name w:val="Emphasis"/>
    <w:basedOn w:val="DefaultParagraphFont"/>
    <w:uiPriority w:val="20"/>
    <w:qFormat/>
    <w:rsid w:val="00781FAD"/>
    <w:rPr>
      <w:i/>
      <w:iCs/>
    </w:rPr>
  </w:style>
  <w:style w:type="paragraph" w:customStyle="1" w:styleId="l0">
    <w:name w:val="l0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character" w:customStyle="1" w:styleId="com">
    <w:name w:val="com"/>
    <w:basedOn w:val="DefaultParagraphFont"/>
    <w:rsid w:val="00781FAD"/>
  </w:style>
  <w:style w:type="paragraph" w:customStyle="1" w:styleId="l1">
    <w:name w:val="l1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character" w:customStyle="1" w:styleId="typ">
    <w:name w:val="typ"/>
    <w:basedOn w:val="DefaultParagraphFont"/>
    <w:rsid w:val="00781FAD"/>
  </w:style>
  <w:style w:type="character" w:customStyle="1" w:styleId="pln">
    <w:name w:val="pln"/>
    <w:basedOn w:val="DefaultParagraphFont"/>
    <w:rsid w:val="00781FAD"/>
  </w:style>
  <w:style w:type="character" w:customStyle="1" w:styleId="pun">
    <w:name w:val="pun"/>
    <w:basedOn w:val="DefaultParagraphFont"/>
    <w:rsid w:val="00781FAD"/>
  </w:style>
  <w:style w:type="character" w:customStyle="1" w:styleId="str">
    <w:name w:val="str"/>
    <w:basedOn w:val="DefaultParagraphFont"/>
    <w:rsid w:val="00781FAD"/>
  </w:style>
  <w:style w:type="paragraph" w:customStyle="1" w:styleId="l2">
    <w:name w:val="l2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paragraph" w:customStyle="1" w:styleId="l3">
    <w:name w:val="l3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paragraph" w:customStyle="1" w:styleId="l4">
    <w:name w:val="l4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paragraph" w:customStyle="1" w:styleId="l5">
    <w:name w:val="l5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paragraph" w:customStyle="1" w:styleId="l6">
    <w:name w:val="l6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paragraph" w:customStyle="1" w:styleId="l7">
    <w:name w:val="l7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character" w:customStyle="1" w:styleId="kwd">
    <w:name w:val="kwd"/>
    <w:basedOn w:val="DefaultParagraphFont"/>
    <w:rsid w:val="00781FAD"/>
  </w:style>
  <w:style w:type="paragraph" w:customStyle="1" w:styleId="l8">
    <w:name w:val="l8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paragraph" w:customStyle="1" w:styleId="l9">
    <w:name w:val="l9"/>
    <w:basedOn w:val="Normal"/>
    <w:rsid w:val="00781FAD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color w:val="auto"/>
      <w:kern w:val="0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1FAD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lit">
    <w:name w:val="lit"/>
    <w:basedOn w:val="DefaultParagraphFont"/>
    <w:rsid w:val="00CC3B80"/>
  </w:style>
  <w:style w:type="character" w:customStyle="1" w:styleId="mat-button-wrapper">
    <w:name w:val="mat-button-wrapper"/>
    <w:basedOn w:val="DefaultParagraphFont"/>
    <w:rsid w:val="00775170"/>
  </w:style>
  <w:style w:type="character" w:customStyle="1" w:styleId="primary-color">
    <w:name w:val="primary-color"/>
    <w:basedOn w:val="DefaultParagraphFont"/>
    <w:rsid w:val="00775170"/>
  </w:style>
  <w:style w:type="character" w:styleId="Hyperlink">
    <w:name w:val="Hyperlink"/>
    <w:basedOn w:val="DefaultParagraphFont"/>
    <w:uiPriority w:val="99"/>
    <w:semiHidden/>
    <w:unhideWhenUsed/>
    <w:rsid w:val="00C52C8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8BC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88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0C7612DF-58A3-4038-A3CF-B53084E35715%7d\%7b62353967-CB95-4A1E-8E33-6F57D4B5BD20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{62353967-CB95-4A1E-8E33-6F57D4B5BD20}tf56348247_win32</Template>
  <TotalTime>0</TotalTime>
  <Pages>7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2022-11-29T03:03:00Z</dcterms:created>
  <dcterms:modified xsi:type="dcterms:W3CDTF">2022-11-29T03:15:00Z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