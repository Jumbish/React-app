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DF198" w14:textId="77777777" w:rsidR="00831721" w:rsidRDefault="00831721" w:rsidP="00831721">
      <w:pPr>
        <w:spacing w:before="120" w:after="0"/>
      </w:pPr>
      <w:r w:rsidRPr="0041428F">
        <w:rPr>
          <w:noProof/>
        </w:rPr>
        <mc:AlternateContent>
          <mc:Choice Requires="wpg">
            <w:drawing>
              <wp:anchor distT="0" distB="0" distL="114300" distR="114300" simplePos="0" relativeHeight="251659264" behindDoc="1" locked="1" layoutInCell="1" allowOverlap="1" wp14:anchorId="21C3FB93" wp14:editId="76970141">
                <wp:simplePos x="0" y="0"/>
                <wp:positionH relativeFrom="column">
                  <wp:posOffset>-457200</wp:posOffset>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63FD67" id="Graphic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b7gcAACw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50D8E30E" w14:textId="77777777" w:rsidTr="00A6783B">
        <w:trPr>
          <w:trHeight w:val="270"/>
          <w:jc w:val="center"/>
        </w:trPr>
        <w:tc>
          <w:tcPr>
            <w:tcW w:w="10800" w:type="dxa"/>
          </w:tcPr>
          <w:p w14:paraId="7D7A1DDF" w14:textId="77777777" w:rsidR="00A66B18" w:rsidRPr="0041428F" w:rsidRDefault="00A66B18" w:rsidP="00A66B18">
            <w:pPr>
              <w:pStyle w:val="ContactInfo"/>
              <w:rPr>
                <w:color w:val="000000" w:themeColor="text1"/>
              </w:rPr>
            </w:pPr>
            <w:r w:rsidRPr="0041428F">
              <w:rPr>
                <w:noProof/>
                <w:color w:val="000000" w:themeColor="text1"/>
              </w:rPr>
              <mc:AlternateContent>
                <mc:Choice Requires="wps">
                  <w:drawing>
                    <wp:inline distT="0" distB="0" distL="0" distR="0" wp14:anchorId="1A180610" wp14:editId="26AD5993">
                      <wp:extent cx="3030071" cy="407670"/>
                      <wp:effectExtent l="19050" t="19050" r="18415" b="2603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lc="http://schemas.openxmlformats.org/drawingml/2006/lockedCanvas" xmlns="" xmlns:ma14="http://schemas.microsoft.com/office/mac/drawingml/2011/main"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4B419BD6" w14:textId="5FA74A3F" w:rsidR="00A66B18" w:rsidRPr="001B0034" w:rsidRDefault="001B0034" w:rsidP="00AA089B">
                                  <w:pPr>
                                    <w:pStyle w:val="Logo"/>
                                    <w:rPr>
                                      <w:lang w:val="en-IN"/>
                                    </w:rPr>
                                  </w:pPr>
                                  <w:r>
                                    <w:rPr>
                                      <w:lang w:val="en-IN"/>
                                    </w:rPr>
                                    <w:t>JAVA 11</w:t>
                                  </w:r>
                                </w:p>
                              </w:txbxContent>
                            </wps:txbx>
                            <wps:bodyPr wrap="square" lIns="19050" tIns="19050" rIns="19050" bIns="19050" anchor="ctr">
                              <a:spAutoFit/>
                            </wps:bodyPr>
                          </wps:wsp>
                        </a:graphicData>
                      </a:graphic>
                    </wp:inline>
                  </w:drawing>
                </mc:Choice>
                <mc:Fallback>
                  <w:pict>
                    <v:rect w14:anchorId="1A180610"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" filled="f" strokecolor="white [3212]" strokeweight="3pt">
                      <v:stroke miterlimit="4"/>
                      <v:textbox style="mso-fit-shape-to-text:t" inset="1.5pt,1.5pt,1.5pt,1.5pt">
                        <w:txbxContent>
                          <w:p w14:paraId="4B419BD6" w14:textId="5FA74A3F" w:rsidR="00A66B18" w:rsidRPr="001B0034" w:rsidRDefault="001B0034" w:rsidP="00AA089B">
                            <w:pPr>
                              <w:pStyle w:val="Logo"/>
                              <w:rPr>
                                <w:lang w:val="en-IN"/>
                              </w:rPr>
                            </w:pPr>
                            <w:r>
                              <w:rPr>
                                <w:lang w:val="en-IN"/>
                              </w:rPr>
                              <w:t>JAVA 11</w:t>
                            </w:r>
                          </w:p>
                        </w:txbxContent>
                      </v:textbox>
                      <w10:anchorlock/>
                    </v:rect>
                  </w:pict>
                </mc:Fallback>
              </mc:AlternateContent>
            </w:r>
          </w:p>
        </w:tc>
      </w:tr>
    </w:tbl>
    <w:p w14:paraId="7C8BFF09" w14:textId="08ADB72D" w:rsidR="00A66B18" w:rsidRDefault="00A66B18" w:rsidP="001B0034">
      <w:pPr>
        <w:pStyle w:val="Closing"/>
      </w:pPr>
    </w:p>
    <w:p w14:paraId="0B58E735" w14:textId="6CAA9605" w:rsidR="001B0034" w:rsidRDefault="001B0034" w:rsidP="001B0034">
      <w:pPr>
        <w:pStyle w:val="Signature"/>
      </w:pPr>
    </w:p>
    <w:p w14:paraId="674A3FBD" w14:textId="267C34AA" w:rsidR="001B0034" w:rsidRDefault="001B0034" w:rsidP="001B0034">
      <w:pPr>
        <w:pStyle w:val="Signature"/>
      </w:pPr>
    </w:p>
    <w:p w14:paraId="05FD3308" w14:textId="5D9B6224" w:rsidR="001B0034" w:rsidRDefault="001B0034" w:rsidP="001B0034">
      <w:pPr>
        <w:pStyle w:val="Signature"/>
      </w:pPr>
    </w:p>
    <w:p w14:paraId="2D10EDAC" w14:textId="7D7ABD37" w:rsidR="001B0034" w:rsidRDefault="001B0034" w:rsidP="001B0034">
      <w:pPr>
        <w:pStyle w:val="Signature"/>
      </w:pPr>
    </w:p>
    <w:p w14:paraId="68B9F019" w14:textId="403CD882" w:rsidR="001B0034" w:rsidRDefault="001B0034" w:rsidP="001B0034">
      <w:pPr>
        <w:pStyle w:val="Signature"/>
      </w:pPr>
    </w:p>
    <w:p w14:paraId="794ABC81" w14:textId="432E936E" w:rsidR="001B0034" w:rsidRDefault="001B0034" w:rsidP="001B0034">
      <w:pPr>
        <w:pStyle w:val="Signature"/>
      </w:pPr>
    </w:p>
    <w:p w14:paraId="6CDAB275" w14:textId="1CFD27FE" w:rsidR="001B0034" w:rsidRDefault="001B0034" w:rsidP="001B0034">
      <w:pPr>
        <w:pStyle w:val="Signature"/>
      </w:pPr>
    </w:p>
    <w:p w14:paraId="36F40DEC" w14:textId="4BC6D79F" w:rsidR="001B0034" w:rsidRDefault="001B0034" w:rsidP="001B0034">
      <w:pPr>
        <w:pStyle w:val="Signature"/>
      </w:pPr>
    </w:p>
    <w:p w14:paraId="1D010A78"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Java 11 Beyond Essentials has been designed to enhance your knowledge of the Java 11 concepts. This course will take you through the advanced concepts in Java along with the usage of different tools in the development of an enterprise application such as logging, testing, etc.</w:t>
      </w:r>
    </w:p>
    <w:p w14:paraId="4BFB6E4B"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Up until now, you have worked with the conditional and iterative statements to implement your business logic. Here, you will learn to work with Higher-Order functions like Lambdas and Streams which will simplify most of your business logic by the size and complexity. Scores of lines will get reduced to fewer lines, the code as a whole will become readable and the modularity also increases. But just making the code to implement to logic is not enough, you will also have to follow some coding standard, you will have to test the code you have written and also check if the testing has been done right. Along with development, we also have to take care of the maintenance of the project. This is possible when we log each process of the application. </w:t>
      </w:r>
    </w:p>
    <w:p w14:paraId="07C2FEC7"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With all these functionalities, will an external source be required? Yes. Here you will also learn the management of an external source or using a tool that will help you in it. Also, you will learn the why and how of persisting data to a central database. You will also find glimpses of concurrent programming, dive more into modularity and touch the surface of upholding your project using a tool called Docker.</w:t>
      </w:r>
    </w:p>
    <w:p w14:paraId="5EB4CF5D" w14:textId="6C171BDF"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noProof/>
          <w:color w:val="01014A"/>
          <w:kern w:val="0"/>
          <w:sz w:val="27"/>
          <w:szCs w:val="27"/>
          <w:lang w:val="en-IN" w:eastAsia="en-IN"/>
        </w:rPr>
        <w:lastRenderedPageBreak/>
        <w:drawing>
          <wp:inline distT="0" distB="0" distL="0" distR="0" wp14:anchorId="540D4AF2" wp14:editId="3E4805E6">
            <wp:extent cx="6108700" cy="74231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8700" cy="7423150"/>
                    </a:xfrm>
                    <a:prstGeom prst="rect">
                      <a:avLst/>
                    </a:prstGeom>
                    <a:noFill/>
                    <a:ln>
                      <a:noFill/>
                    </a:ln>
                  </pic:spPr>
                </pic:pic>
              </a:graphicData>
            </a:graphic>
          </wp:inline>
        </w:drawing>
      </w:r>
    </w:p>
    <w:p w14:paraId="264AD424" w14:textId="38A01368" w:rsidR="001B0034" w:rsidRDefault="001B0034" w:rsidP="001B0034">
      <w:pPr>
        <w:pStyle w:val="Signature"/>
        <w:rPr>
          <w:sz w:val="44"/>
          <w:szCs w:val="44"/>
        </w:rPr>
      </w:pPr>
      <w:r w:rsidRPr="001B0034">
        <w:rPr>
          <w:sz w:val="44"/>
          <w:szCs w:val="44"/>
        </w:rPr>
        <w:t>Lambdas:</w:t>
      </w:r>
    </w:p>
    <w:p w14:paraId="70153C51" w14:textId="79B7F0D3" w:rsidR="001B0034" w:rsidRDefault="001B0034" w:rsidP="001B0034">
      <w:pPr>
        <w:pStyle w:val="Signature"/>
        <w:rPr>
          <w:sz w:val="44"/>
          <w:szCs w:val="44"/>
        </w:rPr>
      </w:pPr>
    </w:p>
    <w:p w14:paraId="002ECEA3"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Josh and Remmy, two amateur coders, want to write a Java code for simple algebraic operations. Their requirement involves:</w:t>
      </w:r>
    </w:p>
    <w:p w14:paraId="1EB9FAE4" w14:textId="77777777" w:rsidR="001B0034" w:rsidRPr="001B0034" w:rsidRDefault="001B0034" w:rsidP="001B0034">
      <w:pPr>
        <w:numPr>
          <w:ilvl w:val="0"/>
          <w:numId w:val="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lastRenderedPageBreak/>
        <w:t>Two number inputs on which the operations will be done.</w:t>
      </w:r>
    </w:p>
    <w:p w14:paraId="5FDAAEBB" w14:textId="77777777" w:rsidR="001B0034" w:rsidRPr="001B0034" w:rsidRDefault="001B0034" w:rsidP="001B0034">
      <w:pPr>
        <w:numPr>
          <w:ilvl w:val="0"/>
          <w:numId w:val="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An input that specifies the type of operation to be done (assuming add, subtract, multiply and divide are the only options)</w:t>
      </w:r>
    </w:p>
    <w:p w14:paraId="636E231C" w14:textId="77777777" w:rsidR="001B0034" w:rsidRPr="001B0034" w:rsidRDefault="001B0034" w:rsidP="001B0034">
      <w:pPr>
        <w:numPr>
          <w:ilvl w:val="0"/>
          <w:numId w:val="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A method </w:t>
      </w:r>
      <w:r w:rsidRPr="001B0034">
        <w:rPr>
          <w:rFonts w:ascii="Roboto" w:eastAsia="Times New Roman" w:hAnsi="Roboto" w:cs="Times New Roman"/>
          <w:i/>
          <w:iCs/>
          <w:color w:val="01014A"/>
          <w:kern w:val="0"/>
          <w:sz w:val="27"/>
          <w:szCs w:val="27"/>
          <w:lang w:val="en-IN" w:eastAsia="en-IN"/>
        </w:rPr>
        <w:t>doOperation() </w:t>
      </w:r>
      <w:r w:rsidRPr="001B0034">
        <w:rPr>
          <w:rFonts w:ascii="Roboto" w:eastAsia="Times New Roman" w:hAnsi="Roboto" w:cs="Times New Roman"/>
          <w:color w:val="01014A"/>
          <w:kern w:val="0"/>
          <w:sz w:val="27"/>
          <w:szCs w:val="27"/>
          <w:lang w:val="en-IN" w:eastAsia="en-IN"/>
        </w:rPr>
        <w:t>that processes the number inputs and the operation to de done and calls the appropriate method for the operation. </w:t>
      </w:r>
    </w:p>
    <w:p w14:paraId="1345C796"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Remmy came up with a quick solution. Let's take a look at it:</w:t>
      </w:r>
    </w:p>
    <w:p w14:paraId="770673DF" w14:textId="77777777" w:rsidR="001B0034" w:rsidRPr="001B0034" w:rsidRDefault="001B0034" w:rsidP="001B0034">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i/>
          <w:iCs/>
          <w:color w:val="AEAEAE"/>
          <w:kern w:val="0"/>
          <w:sz w:val="27"/>
          <w:szCs w:val="27"/>
          <w:lang w:val="en-IN" w:eastAsia="en-IN"/>
        </w:rPr>
        <w:t>//Main Method</w:t>
      </w:r>
    </w:p>
    <w:p w14:paraId="4D981C8F" w14:textId="77777777" w:rsidR="001B0034" w:rsidRPr="001B0034" w:rsidRDefault="001B0034" w:rsidP="001B003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E28964"/>
          <w:kern w:val="0"/>
          <w:sz w:val="27"/>
          <w:szCs w:val="27"/>
          <w:lang w:val="en-IN" w:eastAsia="en-IN"/>
        </w:rPr>
        <w:t>public</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static</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void</w:t>
      </w:r>
      <w:r w:rsidRPr="001B0034">
        <w:rPr>
          <w:rFonts w:ascii="Courier New" w:eastAsia="Times New Roman" w:hAnsi="Courier New" w:cs="Courier New"/>
          <w:color w:val="FFFFFF"/>
          <w:kern w:val="0"/>
          <w:sz w:val="27"/>
          <w:szCs w:val="27"/>
          <w:lang w:val="en-IN" w:eastAsia="en-IN"/>
        </w:rPr>
        <w:t xml:space="preserve"> main(</w:t>
      </w:r>
      <w:r w:rsidRPr="001B0034">
        <w:rPr>
          <w:rFonts w:ascii="Courier New" w:eastAsia="Times New Roman" w:hAnsi="Courier New" w:cs="Courier New"/>
          <w:color w:val="89BDFF"/>
          <w:kern w:val="0"/>
          <w:sz w:val="27"/>
          <w:szCs w:val="27"/>
          <w:lang w:val="en-IN" w:eastAsia="en-IN"/>
        </w:rPr>
        <w:t>String</w:t>
      </w:r>
      <w:r w:rsidRPr="001B0034">
        <w:rPr>
          <w:rFonts w:ascii="Courier New" w:eastAsia="Times New Roman" w:hAnsi="Courier New" w:cs="Courier New"/>
          <w:color w:val="FFFFFF"/>
          <w:kern w:val="0"/>
          <w:sz w:val="27"/>
          <w:szCs w:val="27"/>
          <w:lang w:val="en-IN" w:eastAsia="en-IN"/>
        </w:rPr>
        <w:t>[] args) {</w:t>
      </w:r>
    </w:p>
    <w:p w14:paraId="5F8C7F2D" w14:textId="77777777" w:rsidR="001B0034" w:rsidRPr="001B0034" w:rsidRDefault="001B0034" w:rsidP="001B003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ab/>
      </w:r>
      <w:r w:rsidRPr="001B0034">
        <w:rPr>
          <w:rFonts w:ascii="Courier New" w:eastAsia="Times New Roman" w:hAnsi="Courier New" w:cs="Courier New"/>
          <w:color w:val="FFFFFF"/>
          <w:kern w:val="0"/>
          <w:sz w:val="27"/>
          <w:szCs w:val="27"/>
          <w:lang w:val="en-IN" w:eastAsia="en-IN"/>
        </w:rPr>
        <w:tab/>
      </w:r>
    </w:p>
    <w:p w14:paraId="2BF7CA66" w14:textId="77777777" w:rsidR="001B0034" w:rsidRPr="001B0034" w:rsidRDefault="001B0034" w:rsidP="001B003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ab/>
      </w:r>
      <w:r w:rsidRPr="001B0034">
        <w:rPr>
          <w:rFonts w:ascii="Courier New" w:eastAsia="Times New Roman" w:hAnsi="Courier New" w:cs="Courier New"/>
          <w:color w:val="89BDFF"/>
          <w:kern w:val="0"/>
          <w:sz w:val="27"/>
          <w:szCs w:val="27"/>
          <w:lang w:val="en-IN" w:eastAsia="en-IN"/>
        </w:rPr>
        <w:t>System</w:t>
      </w:r>
      <w:r w:rsidRPr="001B0034">
        <w:rPr>
          <w:rFonts w:ascii="Courier New" w:eastAsia="Times New Roman" w:hAnsi="Courier New" w:cs="Courier New"/>
          <w:color w:val="FFFFFF"/>
          <w:kern w:val="0"/>
          <w:sz w:val="27"/>
          <w:szCs w:val="27"/>
          <w:lang w:val="en-IN" w:eastAsia="en-IN"/>
        </w:rPr>
        <w:t>.</w:t>
      </w:r>
      <w:r w:rsidRPr="001B0034">
        <w:rPr>
          <w:rFonts w:ascii="Courier New" w:eastAsia="Times New Roman" w:hAnsi="Courier New" w:cs="Courier New"/>
          <w:color w:val="E28964"/>
          <w:kern w:val="0"/>
          <w:sz w:val="27"/>
          <w:szCs w:val="27"/>
          <w:lang w:val="en-IN" w:eastAsia="en-IN"/>
        </w:rPr>
        <w:t>out</w:t>
      </w:r>
      <w:r w:rsidRPr="001B0034">
        <w:rPr>
          <w:rFonts w:ascii="Courier New" w:eastAsia="Times New Roman" w:hAnsi="Courier New" w:cs="Courier New"/>
          <w:color w:val="FFFFFF"/>
          <w:kern w:val="0"/>
          <w:sz w:val="27"/>
          <w:szCs w:val="27"/>
          <w:lang w:val="en-IN" w:eastAsia="en-IN"/>
        </w:rPr>
        <w:t>.println(</w:t>
      </w:r>
      <w:r w:rsidRPr="001B0034">
        <w:rPr>
          <w:rFonts w:ascii="Courier New" w:eastAsia="Times New Roman" w:hAnsi="Courier New" w:cs="Courier New"/>
          <w:color w:val="65B042"/>
          <w:kern w:val="0"/>
          <w:sz w:val="27"/>
          <w:szCs w:val="27"/>
          <w:lang w:val="en-IN" w:eastAsia="en-IN"/>
        </w:rPr>
        <w:t>"Result is: "</w:t>
      </w:r>
      <w:r w:rsidRPr="001B0034">
        <w:rPr>
          <w:rFonts w:ascii="Courier New" w:eastAsia="Times New Roman" w:hAnsi="Courier New" w:cs="Courier New"/>
          <w:color w:val="FFFFFF"/>
          <w:kern w:val="0"/>
          <w:sz w:val="27"/>
          <w:szCs w:val="27"/>
          <w:lang w:val="en-IN" w:eastAsia="en-IN"/>
        </w:rPr>
        <w:t xml:space="preserve"> + doOperation(</w:t>
      </w:r>
      <w:r w:rsidRPr="001B0034">
        <w:rPr>
          <w:rFonts w:ascii="Courier New" w:eastAsia="Times New Roman" w:hAnsi="Courier New" w:cs="Courier New"/>
          <w:color w:val="3387CC"/>
          <w:kern w:val="0"/>
          <w:sz w:val="27"/>
          <w:szCs w:val="27"/>
          <w:lang w:val="en-IN" w:eastAsia="en-IN"/>
        </w:rPr>
        <w:t>12</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3387CC"/>
          <w:kern w:val="0"/>
          <w:sz w:val="27"/>
          <w:szCs w:val="27"/>
          <w:lang w:val="en-IN" w:eastAsia="en-IN"/>
        </w:rPr>
        <w:t>4</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65B042"/>
          <w:kern w:val="0"/>
          <w:sz w:val="27"/>
          <w:szCs w:val="27"/>
          <w:lang w:val="en-IN" w:eastAsia="en-IN"/>
        </w:rPr>
        <w:t>"multiply"</w:t>
      </w:r>
      <w:r w:rsidRPr="001B0034">
        <w:rPr>
          <w:rFonts w:ascii="Courier New" w:eastAsia="Times New Roman" w:hAnsi="Courier New" w:cs="Courier New"/>
          <w:color w:val="FFFFFF"/>
          <w:kern w:val="0"/>
          <w:sz w:val="27"/>
          <w:szCs w:val="27"/>
          <w:lang w:val="en-IN" w:eastAsia="en-IN"/>
        </w:rPr>
        <w:t>));</w:t>
      </w:r>
    </w:p>
    <w:p w14:paraId="5C1C77DB" w14:textId="23067A11" w:rsidR="001B0034" w:rsidRPr="001B0034" w:rsidRDefault="001B0034" w:rsidP="001B003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w:t>
      </w:r>
      <w:r w:rsidRPr="001B0034">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74CE027D" wp14:editId="6DC4693F">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0046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2EED5E"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She called a function </w:t>
      </w:r>
      <w:r w:rsidRPr="001B0034">
        <w:rPr>
          <w:rFonts w:ascii="Roboto" w:eastAsia="Times New Roman" w:hAnsi="Roboto" w:cs="Times New Roman"/>
          <w:i/>
          <w:iCs/>
          <w:color w:val="01014A"/>
          <w:kern w:val="0"/>
          <w:sz w:val="27"/>
          <w:szCs w:val="27"/>
          <w:lang w:val="en-IN" w:eastAsia="en-IN"/>
        </w:rPr>
        <w:t>doOperation() </w:t>
      </w:r>
      <w:r w:rsidRPr="001B0034">
        <w:rPr>
          <w:rFonts w:ascii="Roboto" w:eastAsia="Times New Roman" w:hAnsi="Roboto" w:cs="Times New Roman"/>
          <w:color w:val="01014A"/>
          <w:kern w:val="0"/>
          <w:sz w:val="27"/>
          <w:szCs w:val="27"/>
          <w:lang w:val="en-IN" w:eastAsia="en-IN"/>
        </w:rPr>
        <w:t>which takes two numbers as inputs for operation, and a String input which specifies the type of operations to be done. This method also returns the double result of the operation, to be displayed in the console.</w:t>
      </w:r>
    </w:p>
    <w:p w14:paraId="6254FCB3" w14:textId="77777777" w:rsidR="001B0034" w:rsidRPr="001B0034" w:rsidRDefault="001B0034" w:rsidP="001B0034">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E28964"/>
          <w:kern w:val="0"/>
          <w:sz w:val="27"/>
          <w:szCs w:val="27"/>
          <w:lang w:val="en-IN" w:eastAsia="en-IN"/>
        </w:rPr>
        <w:t>public</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static</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doOperation(</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num1,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num2, </w:t>
      </w:r>
      <w:r w:rsidRPr="001B0034">
        <w:rPr>
          <w:rFonts w:ascii="Courier New" w:eastAsia="Times New Roman" w:hAnsi="Courier New" w:cs="Courier New"/>
          <w:color w:val="89BDFF"/>
          <w:kern w:val="0"/>
          <w:sz w:val="27"/>
          <w:szCs w:val="27"/>
          <w:lang w:val="en-IN" w:eastAsia="en-IN"/>
        </w:rPr>
        <w:t>String</w:t>
      </w:r>
      <w:r w:rsidRPr="001B0034">
        <w:rPr>
          <w:rFonts w:ascii="Courier New" w:eastAsia="Times New Roman" w:hAnsi="Courier New" w:cs="Courier New"/>
          <w:color w:val="FFFFFF"/>
          <w:kern w:val="0"/>
          <w:sz w:val="27"/>
          <w:szCs w:val="27"/>
          <w:lang w:val="en-IN" w:eastAsia="en-IN"/>
        </w:rPr>
        <w:t xml:space="preserve"> operation) {</w:t>
      </w:r>
    </w:p>
    <w:p w14:paraId="716F38CA" w14:textId="77777777" w:rsidR="001B0034" w:rsidRPr="001B0034" w:rsidRDefault="001B0034" w:rsidP="001B0034">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ab/>
      </w:r>
    </w:p>
    <w:p w14:paraId="52E28E73" w14:textId="77777777" w:rsidR="001B0034" w:rsidRPr="001B0034" w:rsidRDefault="001B0034" w:rsidP="001B0034">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switch</w:t>
      </w:r>
      <w:r w:rsidRPr="001B0034">
        <w:rPr>
          <w:rFonts w:ascii="Courier New" w:eastAsia="Times New Roman" w:hAnsi="Courier New" w:cs="Courier New"/>
          <w:color w:val="FFFFFF"/>
          <w:kern w:val="0"/>
          <w:sz w:val="27"/>
          <w:szCs w:val="27"/>
          <w:lang w:val="en-IN" w:eastAsia="en-IN"/>
        </w:rPr>
        <w:t>(operation) {</w:t>
      </w:r>
    </w:p>
    <w:p w14:paraId="587FAF5D" w14:textId="77777777" w:rsidR="001B0034" w:rsidRPr="001B0034" w:rsidRDefault="001B0034" w:rsidP="001B0034">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case</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65B042"/>
          <w:kern w:val="0"/>
          <w:sz w:val="27"/>
          <w:szCs w:val="27"/>
          <w:lang w:val="en-IN" w:eastAsia="en-IN"/>
        </w:rPr>
        <w:t>"add"</w:t>
      </w:r>
      <w:r w:rsidRPr="001B0034">
        <w:rPr>
          <w:rFonts w:ascii="Courier New" w:eastAsia="Times New Roman" w:hAnsi="Courier New" w:cs="Courier New"/>
          <w:color w:val="FFFFFF"/>
          <w:kern w:val="0"/>
          <w:sz w:val="27"/>
          <w:szCs w:val="27"/>
          <w:lang w:val="en-IN" w:eastAsia="en-IN"/>
        </w:rPr>
        <w:t>:</w:t>
      </w:r>
    </w:p>
    <w:p w14:paraId="3577579B" w14:textId="77777777" w:rsidR="001B0034" w:rsidRPr="001B0034" w:rsidRDefault="001B0034" w:rsidP="001B0034">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return</w:t>
      </w:r>
      <w:r w:rsidRPr="001B0034">
        <w:rPr>
          <w:rFonts w:ascii="Courier New" w:eastAsia="Times New Roman" w:hAnsi="Courier New" w:cs="Courier New"/>
          <w:color w:val="FFFFFF"/>
          <w:kern w:val="0"/>
          <w:sz w:val="27"/>
          <w:szCs w:val="27"/>
          <w:lang w:val="en-IN" w:eastAsia="en-IN"/>
        </w:rPr>
        <w:t xml:space="preserve"> addCriteria(num1,num2);</w:t>
      </w:r>
    </w:p>
    <w:p w14:paraId="3E68A076" w14:textId="77777777" w:rsidR="001B0034" w:rsidRPr="001B0034" w:rsidRDefault="001B0034" w:rsidP="001B0034">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case</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65B042"/>
          <w:kern w:val="0"/>
          <w:sz w:val="27"/>
          <w:szCs w:val="27"/>
          <w:lang w:val="en-IN" w:eastAsia="en-IN"/>
        </w:rPr>
        <w:t>"subtract"</w:t>
      </w:r>
      <w:r w:rsidRPr="001B0034">
        <w:rPr>
          <w:rFonts w:ascii="Courier New" w:eastAsia="Times New Roman" w:hAnsi="Courier New" w:cs="Courier New"/>
          <w:color w:val="FFFFFF"/>
          <w:kern w:val="0"/>
          <w:sz w:val="27"/>
          <w:szCs w:val="27"/>
          <w:lang w:val="en-IN" w:eastAsia="en-IN"/>
        </w:rPr>
        <w:t>:</w:t>
      </w:r>
    </w:p>
    <w:p w14:paraId="4EE0AFD3" w14:textId="77777777" w:rsidR="001B0034" w:rsidRPr="001B0034" w:rsidRDefault="001B0034" w:rsidP="001B0034">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return</w:t>
      </w:r>
      <w:r w:rsidRPr="001B0034">
        <w:rPr>
          <w:rFonts w:ascii="Courier New" w:eastAsia="Times New Roman" w:hAnsi="Courier New" w:cs="Courier New"/>
          <w:color w:val="FFFFFF"/>
          <w:kern w:val="0"/>
          <w:sz w:val="27"/>
          <w:szCs w:val="27"/>
          <w:lang w:val="en-IN" w:eastAsia="en-IN"/>
        </w:rPr>
        <w:t xml:space="preserve"> subCriteria(num1,num2);</w:t>
      </w:r>
    </w:p>
    <w:p w14:paraId="1CC60D24" w14:textId="77777777" w:rsidR="001B0034" w:rsidRPr="001B0034" w:rsidRDefault="001B0034" w:rsidP="001B0034">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case</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65B042"/>
          <w:kern w:val="0"/>
          <w:sz w:val="27"/>
          <w:szCs w:val="27"/>
          <w:lang w:val="en-IN" w:eastAsia="en-IN"/>
        </w:rPr>
        <w:t>"multiply"</w:t>
      </w:r>
      <w:r w:rsidRPr="001B0034">
        <w:rPr>
          <w:rFonts w:ascii="Courier New" w:eastAsia="Times New Roman" w:hAnsi="Courier New" w:cs="Courier New"/>
          <w:color w:val="FFFFFF"/>
          <w:kern w:val="0"/>
          <w:sz w:val="27"/>
          <w:szCs w:val="27"/>
          <w:lang w:val="en-IN" w:eastAsia="en-IN"/>
        </w:rPr>
        <w:t>:</w:t>
      </w:r>
    </w:p>
    <w:p w14:paraId="74F2EF99" w14:textId="77777777" w:rsidR="001B0034" w:rsidRPr="001B0034" w:rsidRDefault="001B0034" w:rsidP="001B0034">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return</w:t>
      </w:r>
      <w:r w:rsidRPr="001B0034">
        <w:rPr>
          <w:rFonts w:ascii="Courier New" w:eastAsia="Times New Roman" w:hAnsi="Courier New" w:cs="Courier New"/>
          <w:color w:val="FFFFFF"/>
          <w:kern w:val="0"/>
          <w:sz w:val="27"/>
          <w:szCs w:val="27"/>
          <w:lang w:val="en-IN" w:eastAsia="en-IN"/>
        </w:rPr>
        <w:t xml:space="preserve"> mulCriteria(num1,num2);</w:t>
      </w:r>
    </w:p>
    <w:p w14:paraId="26DEB266" w14:textId="77777777" w:rsidR="001B0034" w:rsidRPr="001B0034" w:rsidRDefault="001B0034" w:rsidP="001B0034">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default</w:t>
      </w:r>
      <w:r w:rsidRPr="001B0034">
        <w:rPr>
          <w:rFonts w:ascii="Courier New" w:eastAsia="Times New Roman" w:hAnsi="Courier New" w:cs="Courier New"/>
          <w:color w:val="FFFFFF"/>
          <w:kern w:val="0"/>
          <w:sz w:val="27"/>
          <w:szCs w:val="27"/>
          <w:lang w:val="en-IN" w:eastAsia="en-IN"/>
        </w:rPr>
        <w:t>:</w:t>
      </w:r>
    </w:p>
    <w:p w14:paraId="486EC999" w14:textId="77777777" w:rsidR="001B0034" w:rsidRPr="001B0034" w:rsidRDefault="001B0034" w:rsidP="001B0034">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i/>
          <w:iCs/>
          <w:color w:val="AEAEAE"/>
          <w:kern w:val="0"/>
          <w:sz w:val="27"/>
          <w:szCs w:val="27"/>
          <w:lang w:val="en-IN" w:eastAsia="en-IN"/>
        </w:rPr>
        <w:t>//Considering there are no wrong inputs, the default case is for operation=="divide"</w:t>
      </w:r>
    </w:p>
    <w:p w14:paraId="5D38C48D" w14:textId="77777777" w:rsidR="001B0034" w:rsidRPr="001B0034" w:rsidRDefault="001B0034" w:rsidP="001B0034">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return</w:t>
      </w:r>
      <w:r w:rsidRPr="001B0034">
        <w:rPr>
          <w:rFonts w:ascii="Courier New" w:eastAsia="Times New Roman" w:hAnsi="Courier New" w:cs="Courier New"/>
          <w:color w:val="FFFFFF"/>
          <w:kern w:val="0"/>
          <w:sz w:val="27"/>
          <w:szCs w:val="27"/>
          <w:lang w:val="en-IN" w:eastAsia="en-IN"/>
        </w:rPr>
        <w:t xml:space="preserve"> divCriteria(num1,num2);</w:t>
      </w:r>
    </w:p>
    <w:p w14:paraId="65D94A7C" w14:textId="77777777" w:rsidR="001B0034" w:rsidRPr="001B0034" w:rsidRDefault="001B0034" w:rsidP="001B0034">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p>
    <w:p w14:paraId="5C0B5B26" w14:textId="77777777" w:rsidR="001B0034" w:rsidRPr="001B0034" w:rsidRDefault="001B0034" w:rsidP="001B0034">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FFFFFF"/>
          <w:kern w:val="0"/>
          <w:sz w:val="27"/>
          <w:szCs w:val="27"/>
          <w:lang w:val="en-IN" w:eastAsia="en-IN"/>
        </w:rPr>
        <w:tab/>
      </w:r>
    </w:p>
    <w:p w14:paraId="3AB4B46B" w14:textId="33D57AC1" w:rsidR="001B0034" w:rsidRPr="001B0034" w:rsidRDefault="001B0034" w:rsidP="001B0034">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w:t>
      </w:r>
      <w:r w:rsidRPr="001B0034">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1E426A3A" wp14:editId="2B31E2C5">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AD4B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7A5120"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The </w:t>
      </w:r>
      <w:r w:rsidRPr="001B0034">
        <w:rPr>
          <w:rFonts w:ascii="Roboto" w:eastAsia="Times New Roman" w:hAnsi="Roboto" w:cs="Times New Roman"/>
          <w:i/>
          <w:iCs/>
          <w:color w:val="01014A"/>
          <w:kern w:val="0"/>
          <w:sz w:val="27"/>
          <w:szCs w:val="27"/>
          <w:lang w:val="en-IN" w:eastAsia="en-IN"/>
        </w:rPr>
        <w:t>doOperation() </w:t>
      </w:r>
      <w:r w:rsidRPr="001B0034">
        <w:rPr>
          <w:rFonts w:ascii="Roboto" w:eastAsia="Times New Roman" w:hAnsi="Roboto" w:cs="Times New Roman"/>
          <w:color w:val="01014A"/>
          <w:kern w:val="0"/>
          <w:sz w:val="27"/>
          <w:szCs w:val="27"/>
          <w:lang w:val="en-IN" w:eastAsia="en-IN"/>
        </w:rPr>
        <w:t>method checks the String argument passed and calls for the appropriate algebraic operation method, by passing the two numbers as arguments.</w:t>
      </w:r>
    </w:p>
    <w:p w14:paraId="0C8713D1" w14:textId="77777777" w:rsidR="001B0034" w:rsidRPr="001B0034" w:rsidRDefault="001B0034" w:rsidP="001B0034">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i/>
          <w:iCs/>
          <w:color w:val="AEAEAE"/>
          <w:kern w:val="0"/>
          <w:sz w:val="27"/>
          <w:szCs w:val="27"/>
          <w:lang w:val="en-IN" w:eastAsia="en-IN"/>
        </w:rPr>
        <w:t>//Method for Addition</w:t>
      </w:r>
    </w:p>
    <w:p w14:paraId="350FEE93" w14:textId="77777777" w:rsidR="001B0034" w:rsidRPr="001B0034" w:rsidRDefault="001B0034" w:rsidP="001B0034">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E28964"/>
          <w:kern w:val="0"/>
          <w:sz w:val="27"/>
          <w:szCs w:val="27"/>
          <w:lang w:val="en-IN" w:eastAsia="en-IN"/>
        </w:rPr>
        <w:lastRenderedPageBreak/>
        <w:t>public</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static</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addCriteria(</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firstNum,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secondNum) {</w:t>
      </w:r>
    </w:p>
    <w:p w14:paraId="3F405957" w14:textId="77777777" w:rsidR="001B0034" w:rsidRPr="001B0034" w:rsidRDefault="001B0034" w:rsidP="001B0034">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ab/>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result = firstNum + secondNum;</w:t>
      </w:r>
    </w:p>
    <w:p w14:paraId="22B03394" w14:textId="77777777" w:rsidR="001B0034" w:rsidRPr="001B0034" w:rsidRDefault="001B0034" w:rsidP="001B0034">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ab/>
      </w:r>
      <w:r w:rsidRPr="001B0034">
        <w:rPr>
          <w:rFonts w:ascii="Courier New" w:eastAsia="Times New Roman" w:hAnsi="Courier New" w:cs="Courier New"/>
          <w:color w:val="E28964"/>
          <w:kern w:val="0"/>
          <w:sz w:val="27"/>
          <w:szCs w:val="27"/>
          <w:lang w:val="en-IN" w:eastAsia="en-IN"/>
        </w:rPr>
        <w:t>return</w:t>
      </w:r>
      <w:r w:rsidRPr="001B0034">
        <w:rPr>
          <w:rFonts w:ascii="Courier New" w:eastAsia="Times New Roman" w:hAnsi="Courier New" w:cs="Courier New"/>
          <w:color w:val="FFFFFF"/>
          <w:kern w:val="0"/>
          <w:sz w:val="27"/>
          <w:szCs w:val="27"/>
          <w:lang w:val="en-IN" w:eastAsia="en-IN"/>
        </w:rPr>
        <w:t xml:space="preserve"> result;</w:t>
      </w:r>
    </w:p>
    <w:p w14:paraId="5CB7677E" w14:textId="77777777" w:rsidR="001B0034" w:rsidRPr="001B0034" w:rsidRDefault="001B0034" w:rsidP="001B0034">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w:t>
      </w:r>
    </w:p>
    <w:p w14:paraId="030A257E" w14:textId="77777777" w:rsidR="001B0034" w:rsidRPr="001B0034" w:rsidRDefault="001B0034" w:rsidP="001B0034">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374D08A6" w14:textId="77777777" w:rsidR="001B0034" w:rsidRPr="001B0034" w:rsidRDefault="001B0034" w:rsidP="001B0034">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i/>
          <w:iCs/>
          <w:color w:val="AEAEAE"/>
          <w:kern w:val="0"/>
          <w:sz w:val="27"/>
          <w:szCs w:val="27"/>
          <w:lang w:val="en-IN" w:eastAsia="en-IN"/>
        </w:rPr>
        <w:t>//Method for Subtraction</w:t>
      </w:r>
      <w:r w:rsidRPr="001B0034">
        <w:rPr>
          <w:rFonts w:ascii="Courier New" w:eastAsia="Times New Roman" w:hAnsi="Courier New" w:cs="Courier New"/>
          <w:i/>
          <w:iCs/>
          <w:color w:val="AEAEAE"/>
          <w:kern w:val="0"/>
          <w:sz w:val="27"/>
          <w:szCs w:val="27"/>
          <w:lang w:val="en-IN" w:eastAsia="en-IN"/>
        </w:rPr>
        <w:tab/>
      </w:r>
    </w:p>
    <w:p w14:paraId="215192CA" w14:textId="77777777" w:rsidR="001B0034" w:rsidRPr="001B0034" w:rsidRDefault="001B0034" w:rsidP="001B0034">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E28964"/>
          <w:kern w:val="0"/>
          <w:sz w:val="27"/>
          <w:szCs w:val="27"/>
          <w:lang w:val="en-IN" w:eastAsia="en-IN"/>
        </w:rPr>
        <w:t>public</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static</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subCriteria(</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firstNum,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secondNum) {</w:t>
      </w:r>
    </w:p>
    <w:p w14:paraId="517908A1" w14:textId="77777777" w:rsidR="001B0034" w:rsidRPr="001B0034" w:rsidRDefault="001B0034" w:rsidP="001B0034">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ab/>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result = firstNum - secondNum;</w:t>
      </w:r>
    </w:p>
    <w:p w14:paraId="2B4CD9A3" w14:textId="77777777" w:rsidR="001B0034" w:rsidRPr="001B0034" w:rsidRDefault="001B0034" w:rsidP="001B0034">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ab/>
      </w:r>
      <w:r w:rsidRPr="001B0034">
        <w:rPr>
          <w:rFonts w:ascii="Courier New" w:eastAsia="Times New Roman" w:hAnsi="Courier New" w:cs="Courier New"/>
          <w:color w:val="E28964"/>
          <w:kern w:val="0"/>
          <w:sz w:val="27"/>
          <w:szCs w:val="27"/>
          <w:lang w:val="en-IN" w:eastAsia="en-IN"/>
        </w:rPr>
        <w:t>return</w:t>
      </w:r>
      <w:r w:rsidRPr="001B0034">
        <w:rPr>
          <w:rFonts w:ascii="Courier New" w:eastAsia="Times New Roman" w:hAnsi="Courier New" w:cs="Courier New"/>
          <w:color w:val="FFFFFF"/>
          <w:kern w:val="0"/>
          <w:sz w:val="27"/>
          <w:szCs w:val="27"/>
          <w:lang w:val="en-IN" w:eastAsia="en-IN"/>
        </w:rPr>
        <w:t xml:space="preserve"> result;</w:t>
      </w:r>
    </w:p>
    <w:p w14:paraId="3E461131" w14:textId="77777777" w:rsidR="001B0034" w:rsidRPr="001B0034" w:rsidRDefault="001B0034" w:rsidP="001B0034">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w:t>
      </w:r>
    </w:p>
    <w:p w14:paraId="210E4983" w14:textId="77777777" w:rsidR="001B0034" w:rsidRPr="001B0034" w:rsidRDefault="001B0034" w:rsidP="001B0034">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3C26EFB8" w14:textId="77777777" w:rsidR="001B0034" w:rsidRPr="001B0034" w:rsidRDefault="001B0034" w:rsidP="001B0034">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i/>
          <w:iCs/>
          <w:color w:val="AEAEAE"/>
          <w:kern w:val="0"/>
          <w:sz w:val="27"/>
          <w:szCs w:val="27"/>
          <w:lang w:val="en-IN" w:eastAsia="en-IN"/>
        </w:rPr>
        <w:t>//Method for Multiplication</w:t>
      </w:r>
    </w:p>
    <w:p w14:paraId="3CC74A79" w14:textId="77777777" w:rsidR="001B0034" w:rsidRPr="001B0034" w:rsidRDefault="001B0034" w:rsidP="001B0034">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E28964"/>
          <w:kern w:val="0"/>
          <w:sz w:val="27"/>
          <w:szCs w:val="27"/>
          <w:lang w:val="en-IN" w:eastAsia="en-IN"/>
        </w:rPr>
        <w:t>public</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static</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mulCriteria(</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firstNum,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secondNum) {</w:t>
      </w:r>
    </w:p>
    <w:p w14:paraId="4480DBA0" w14:textId="77777777" w:rsidR="001B0034" w:rsidRPr="001B0034" w:rsidRDefault="001B0034" w:rsidP="001B0034">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ab/>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result = firstNum * secondNum;</w:t>
      </w:r>
    </w:p>
    <w:p w14:paraId="1E765089" w14:textId="77777777" w:rsidR="001B0034" w:rsidRPr="001B0034" w:rsidRDefault="001B0034" w:rsidP="001B0034">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ab/>
      </w:r>
      <w:r w:rsidRPr="001B0034">
        <w:rPr>
          <w:rFonts w:ascii="Courier New" w:eastAsia="Times New Roman" w:hAnsi="Courier New" w:cs="Courier New"/>
          <w:color w:val="E28964"/>
          <w:kern w:val="0"/>
          <w:sz w:val="27"/>
          <w:szCs w:val="27"/>
          <w:lang w:val="en-IN" w:eastAsia="en-IN"/>
        </w:rPr>
        <w:t>return</w:t>
      </w:r>
      <w:r w:rsidRPr="001B0034">
        <w:rPr>
          <w:rFonts w:ascii="Courier New" w:eastAsia="Times New Roman" w:hAnsi="Courier New" w:cs="Courier New"/>
          <w:color w:val="FFFFFF"/>
          <w:kern w:val="0"/>
          <w:sz w:val="27"/>
          <w:szCs w:val="27"/>
          <w:lang w:val="en-IN" w:eastAsia="en-IN"/>
        </w:rPr>
        <w:t xml:space="preserve"> result;</w:t>
      </w:r>
    </w:p>
    <w:p w14:paraId="3BFC4F38" w14:textId="77777777" w:rsidR="001B0034" w:rsidRPr="001B0034" w:rsidRDefault="001B0034" w:rsidP="001B0034">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w:t>
      </w:r>
    </w:p>
    <w:p w14:paraId="5977DAB4" w14:textId="77777777" w:rsidR="001B0034" w:rsidRPr="001B0034" w:rsidRDefault="001B0034" w:rsidP="001B0034">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660E108B" w14:textId="77777777" w:rsidR="001B0034" w:rsidRPr="001B0034" w:rsidRDefault="001B0034" w:rsidP="001B0034">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i/>
          <w:iCs/>
          <w:color w:val="AEAEAE"/>
          <w:kern w:val="0"/>
          <w:sz w:val="27"/>
          <w:szCs w:val="27"/>
          <w:lang w:val="en-IN" w:eastAsia="en-IN"/>
        </w:rPr>
        <w:t>//Method for Division</w:t>
      </w:r>
    </w:p>
    <w:p w14:paraId="449D8694" w14:textId="77777777" w:rsidR="001B0034" w:rsidRPr="001B0034" w:rsidRDefault="001B0034" w:rsidP="001B0034">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E28964"/>
          <w:kern w:val="0"/>
          <w:sz w:val="27"/>
          <w:szCs w:val="27"/>
          <w:lang w:val="en-IN" w:eastAsia="en-IN"/>
        </w:rPr>
        <w:t>public</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static</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divCriteria(</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firstNum,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secondNum) {</w:t>
      </w:r>
    </w:p>
    <w:p w14:paraId="6A40ACB0" w14:textId="77777777" w:rsidR="001B0034" w:rsidRPr="001B0034" w:rsidRDefault="001B0034" w:rsidP="001B0034">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ab/>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result = firstNum / secondNum;</w:t>
      </w:r>
    </w:p>
    <w:p w14:paraId="4E2DBC5F" w14:textId="77777777" w:rsidR="001B0034" w:rsidRPr="001B0034" w:rsidRDefault="001B0034" w:rsidP="001B0034">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ab/>
      </w:r>
      <w:r w:rsidRPr="001B0034">
        <w:rPr>
          <w:rFonts w:ascii="Courier New" w:eastAsia="Times New Roman" w:hAnsi="Courier New" w:cs="Courier New"/>
          <w:color w:val="E28964"/>
          <w:kern w:val="0"/>
          <w:sz w:val="27"/>
          <w:szCs w:val="27"/>
          <w:lang w:val="en-IN" w:eastAsia="en-IN"/>
        </w:rPr>
        <w:t>return</w:t>
      </w:r>
      <w:r w:rsidRPr="001B0034">
        <w:rPr>
          <w:rFonts w:ascii="Courier New" w:eastAsia="Times New Roman" w:hAnsi="Courier New" w:cs="Courier New"/>
          <w:color w:val="FFFFFF"/>
          <w:kern w:val="0"/>
          <w:sz w:val="27"/>
          <w:szCs w:val="27"/>
          <w:lang w:val="en-IN" w:eastAsia="en-IN"/>
        </w:rPr>
        <w:t xml:space="preserve"> result;</w:t>
      </w:r>
    </w:p>
    <w:p w14:paraId="4BA05995" w14:textId="085FDA24" w:rsidR="001B0034" w:rsidRPr="001B0034" w:rsidRDefault="001B0034" w:rsidP="001B0034">
      <w:pPr>
        <w:numPr>
          <w:ilvl w:val="0"/>
          <w:numId w:val="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w:t>
      </w:r>
      <w:r w:rsidRPr="001B0034">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74F1ED70" wp14:editId="196D1232">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6BF2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99977F"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Remmy also created four methods for individual algebraic operations, that takes two numbers as input, performs the operation and returns the result.</w:t>
      </w:r>
    </w:p>
    <w:p w14:paraId="5C55D254"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Josh liked the simplicity of Remmy's solution, but he also observed repetition and redundancy in the above code. Therefore, Josh wanted an even more compact solution. He used Lambda Expressions for his solution.</w:t>
      </w:r>
    </w:p>
    <w:p w14:paraId="6372CFA2"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Now, before we look into Josh's solution to the above situation, let us learn about Lambda Expressions.</w:t>
      </w:r>
    </w:p>
    <w:p w14:paraId="728190A6"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Lambda Expression is a type of "anonymous" method, which is not bound to any identifier. And so, they do not belong to any class/type. It brings a new and important feature to Java known as "Functional Programming". A Lambda Expression enables a method to be passed as an argument to other methods, as and when required.</w:t>
      </w:r>
    </w:p>
    <w:p w14:paraId="6F972E68"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Let's take a closer look at the following code for a better understanding.</w:t>
      </w:r>
    </w:p>
    <w:p w14:paraId="15DC4099" w14:textId="77777777" w:rsidR="001B0034" w:rsidRPr="001B0034" w:rsidRDefault="001B0034" w:rsidP="001B0034">
      <w:pPr>
        <w:numPr>
          <w:ilvl w:val="0"/>
          <w:numId w:val="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3387CC"/>
          <w:kern w:val="0"/>
          <w:sz w:val="27"/>
          <w:szCs w:val="27"/>
          <w:lang w:val="en-IN" w:eastAsia="en-IN"/>
        </w:rPr>
        <w:lastRenderedPageBreak/>
        <w:t>@FunctionalInterface</w:t>
      </w:r>
    </w:p>
    <w:p w14:paraId="3DA6E7F4" w14:textId="77777777" w:rsidR="001B0034" w:rsidRPr="001B0034" w:rsidRDefault="001B0034" w:rsidP="001B0034">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E28964"/>
          <w:kern w:val="0"/>
          <w:sz w:val="27"/>
          <w:szCs w:val="27"/>
          <w:lang w:val="en-IN" w:eastAsia="en-IN"/>
        </w:rPr>
        <w:t>interface</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89BDFF"/>
          <w:kern w:val="0"/>
          <w:sz w:val="27"/>
          <w:szCs w:val="27"/>
          <w:lang w:val="en-IN" w:eastAsia="en-IN"/>
        </w:rPr>
        <w:t>Operation</w:t>
      </w:r>
      <w:r w:rsidRPr="001B0034">
        <w:rPr>
          <w:rFonts w:ascii="Courier New" w:eastAsia="Times New Roman" w:hAnsi="Courier New" w:cs="Courier New"/>
          <w:color w:val="FFFFFF"/>
          <w:kern w:val="0"/>
          <w:sz w:val="27"/>
          <w:szCs w:val="27"/>
          <w:lang w:val="en-IN" w:eastAsia="en-IN"/>
        </w:rPr>
        <w:t>{</w:t>
      </w:r>
    </w:p>
    <w:p w14:paraId="471D4239" w14:textId="77777777" w:rsidR="001B0034" w:rsidRPr="001B0034" w:rsidRDefault="001B0034" w:rsidP="001B0034">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ab/>
      </w:r>
    </w:p>
    <w:p w14:paraId="48826298" w14:textId="77777777" w:rsidR="001B0034" w:rsidRPr="001B0034" w:rsidRDefault="001B0034" w:rsidP="001B0034">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i/>
          <w:iCs/>
          <w:color w:val="AEAEAE"/>
          <w:kern w:val="0"/>
          <w:sz w:val="27"/>
          <w:szCs w:val="27"/>
          <w:lang w:val="en-IN" w:eastAsia="en-IN"/>
        </w:rPr>
        <w:t>//method providing definition of lambda expression</w:t>
      </w:r>
    </w:p>
    <w:p w14:paraId="4D0D2B8C" w14:textId="77777777" w:rsidR="001B0034" w:rsidRPr="001B0034" w:rsidRDefault="001B0034" w:rsidP="001B0034">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public</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calculations(</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num1,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num2);                     </w:t>
      </w:r>
      <w:r w:rsidRPr="001B0034">
        <w:rPr>
          <w:rFonts w:ascii="Courier New" w:eastAsia="Times New Roman" w:hAnsi="Courier New" w:cs="Courier New"/>
          <w:i/>
          <w:iCs/>
          <w:color w:val="AEAEAE"/>
          <w:kern w:val="0"/>
          <w:sz w:val="27"/>
          <w:szCs w:val="27"/>
          <w:lang w:val="en-IN" w:eastAsia="en-IN"/>
        </w:rPr>
        <w:t xml:space="preserve">//Line 1 </w:t>
      </w:r>
    </w:p>
    <w:p w14:paraId="0D4C7AE5" w14:textId="77777777" w:rsidR="001B0034" w:rsidRPr="001B0034" w:rsidRDefault="001B0034" w:rsidP="001B0034">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w:t>
      </w:r>
    </w:p>
    <w:p w14:paraId="4A135F49" w14:textId="77777777" w:rsidR="001B0034" w:rsidRPr="001B0034" w:rsidRDefault="001B0034" w:rsidP="001B0034">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643B40EB" w14:textId="77777777" w:rsidR="001B0034" w:rsidRPr="001B0034" w:rsidRDefault="001B0034" w:rsidP="001B0034">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E28964"/>
          <w:kern w:val="0"/>
          <w:sz w:val="27"/>
          <w:szCs w:val="27"/>
          <w:lang w:val="en-IN" w:eastAsia="en-IN"/>
        </w:rPr>
        <w:t>public</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class</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89BDFF"/>
          <w:kern w:val="0"/>
          <w:sz w:val="27"/>
          <w:szCs w:val="27"/>
          <w:lang w:val="en-IN" w:eastAsia="en-IN"/>
        </w:rPr>
        <w:t>Calculator</w:t>
      </w:r>
      <w:r w:rsidRPr="001B0034">
        <w:rPr>
          <w:rFonts w:ascii="Courier New" w:eastAsia="Times New Roman" w:hAnsi="Courier New" w:cs="Courier New"/>
          <w:color w:val="FFFFFF"/>
          <w:kern w:val="0"/>
          <w:sz w:val="27"/>
          <w:szCs w:val="27"/>
          <w:lang w:val="en-IN" w:eastAsia="en-IN"/>
        </w:rPr>
        <w:t xml:space="preserve"> {</w:t>
      </w:r>
    </w:p>
    <w:p w14:paraId="50366990" w14:textId="77777777" w:rsidR="001B0034" w:rsidRPr="001B0034" w:rsidRDefault="001B0034" w:rsidP="001B0034">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public</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static</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void</w:t>
      </w:r>
      <w:r w:rsidRPr="001B0034">
        <w:rPr>
          <w:rFonts w:ascii="Courier New" w:eastAsia="Times New Roman" w:hAnsi="Courier New" w:cs="Courier New"/>
          <w:color w:val="FFFFFF"/>
          <w:kern w:val="0"/>
          <w:sz w:val="27"/>
          <w:szCs w:val="27"/>
          <w:lang w:val="en-IN" w:eastAsia="en-IN"/>
        </w:rPr>
        <w:t xml:space="preserve"> main(</w:t>
      </w:r>
      <w:r w:rsidRPr="001B0034">
        <w:rPr>
          <w:rFonts w:ascii="Courier New" w:eastAsia="Times New Roman" w:hAnsi="Courier New" w:cs="Courier New"/>
          <w:color w:val="89BDFF"/>
          <w:kern w:val="0"/>
          <w:sz w:val="27"/>
          <w:szCs w:val="27"/>
          <w:lang w:val="en-IN" w:eastAsia="en-IN"/>
        </w:rPr>
        <w:t>String</w:t>
      </w:r>
      <w:r w:rsidRPr="001B0034">
        <w:rPr>
          <w:rFonts w:ascii="Courier New" w:eastAsia="Times New Roman" w:hAnsi="Courier New" w:cs="Courier New"/>
          <w:color w:val="FFFFFF"/>
          <w:kern w:val="0"/>
          <w:sz w:val="27"/>
          <w:szCs w:val="27"/>
          <w:lang w:val="en-IN" w:eastAsia="en-IN"/>
        </w:rPr>
        <w:t>[] args) {</w:t>
      </w:r>
    </w:p>
    <w:p w14:paraId="527C8C42" w14:textId="77777777" w:rsidR="001B0034" w:rsidRPr="001B0034" w:rsidRDefault="001B0034" w:rsidP="001B0034">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FFFFFF"/>
          <w:kern w:val="0"/>
          <w:sz w:val="27"/>
          <w:szCs w:val="27"/>
          <w:lang w:val="en-IN" w:eastAsia="en-IN"/>
        </w:rPr>
        <w:tab/>
      </w:r>
    </w:p>
    <w:p w14:paraId="0F1D9CBE" w14:textId="77777777" w:rsidR="001B0034" w:rsidRPr="001B0034" w:rsidRDefault="001B0034" w:rsidP="001B0034">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FFFFFF"/>
          <w:kern w:val="0"/>
          <w:sz w:val="27"/>
          <w:szCs w:val="27"/>
          <w:lang w:val="en-IN" w:eastAsia="en-IN"/>
        </w:rPr>
        <w:tab/>
      </w:r>
      <w:r w:rsidRPr="001B0034">
        <w:rPr>
          <w:rFonts w:ascii="Courier New" w:eastAsia="Times New Roman" w:hAnsi="Courier New" w:cs="Courier New"/>
          <w:i/>
          <w:iCs/>
          <w:color w:val="AEAEAE"/>
          <w:kern w:val="0"/>
          <w:sz w:val="27"/>
          <w:szCs w:val="27"/>
          <w:lang w:val="en-IN" w:eastAsia="en-IN"/>
        </w:rPr>
        <w:t>//creating lambda expression</w:t>
      </w:r>
    </w:p>
    <w:p w14:paraId="7E12D38D" w14:textId="77777777" w:rsidR="001B0034" w:rsidRPr="001B0034" w:rsidRDefault="001B0034" w:rsidP="001B0034">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89BDFF"/>
          <w:kern w:val="0"/>
          <w:sz w:val="27"/>
          <w:szCs w:val="27"/>
          <w:lang w:val="en-IN" w:eastAsia="en-IN"/>
        </w:rPr>
        <w:t>Operation</w:t>
      </w:r>
      <w:r w:rsidRPr="001B0034">
        <w:rPr>
          <w:rFonts w:ascii="Courier New" w:eastAsia="Times New Roman" w:hAnsi="Courier New" w:cs="Courier New"/>
          <w:color w:val="FFFFFF"/>
          <w:kern w:val="0"/>
          <w:sz w:val="27"/>
          <w:szCs w:val="27"/>
          <w:lang w:val="en-IN" w:eastAsia="en-IN"/>
        </w:rPr>
        <w:t xml:space="preserve"> adder =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x,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y)-&gt; x + y;                  </w:t>
      </w:r>
      <w:r w:rsidRPr="001B0034">
        <w:rPr>
          <w:rFonts w:ascii="Courier New" w:eastAsia="Times New Roman" w:hAnsi="Courier New" w:cs="Courier New"/>
          <w:i/>
          <w:iCs/>
          <w:color w:val="AEAEAE"/>
          <w:kern w:val="0"/>
          <w:sz w:val="27"/>
          <w:szCs w:val="27"/>
          <w:lang w:val="en-IN" w:eastAsia="en-IN"/>
        </w:rPr>
        <w:t>//Line 2</w:t>
      </w:r>
    </w:p>
    <w:p w14:paraId="334AC0B5" w14:textId="77777777" w:rsidR="001B0034" w:rsidRPr="001B0034" w:rsidRDefault="001B0034" w:rsidP="001B0034">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p>
    <w:p w14:paraId="55CFBC97" w14:textId="77777777" w:rsidR="001B0034" w:rsidRPr="001B0034" w:rsidRDefault="001B0034" w:rsidP="001B0034">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i/>
          <w:iCs/>
          <w:color w:val="AEAEAE"/>
          <w:kern w:val="0"/>
          <w:sz w:val="27"/>
          <w:szCs w:val="27"/>
          <w:lang w:val="en-IN" w:eastAsia="en-IN"/>
        </w:rPr>
        <w:t>//executing lambda expression</w:t>
      </w:r>
    </w:p>
    <w:p w14:paraId="1D82C8B8" w14:textId="77777777" w:rsidR="001B0034" w:rsidRPr="001B0034" w:rsidRDefault="001B0034" w:rsidP="001B0034">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result = adder.calculations(</w:t>
      </w:r>
      <w:r w:rsidRPr="001B0034">
        <w:rPr>
          <w:rFonts w:ascii="Courier New" w:eastAsia="Times New Roman" w:hAnsi="Courier New" w:cs="Courier New"/>
          <w:color w:val="3387CC"/>
          <w:kern w:val="0"/>
          <w:sz w:val="27"/>
          <w:szCs w:val="27"/>
          <w:lang w:val="en-IN" w:eastAsia="en-IN"/>
        </w:rPr>
        <w:t>5</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3387CC"/>
          <w:kern w:val="0"/>
          <w:sz w:val="27"/>
          <w:szCs w:val="27"/>
          <w:lang w:val="en-IN" w:eastAsia="en-IN"/>
        </w:rPr>
        <w:t>6</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i/>
          <w:iCs/>
          <w:color w:val="AEAEAE"/>
          <w:kern w:val="0"/>
          <w:sz w:val="27"/>
          <w:szCs w:val="27"/>
          <w:lang w:val="en-IN" w:eastAsia="en-IN"/>
        </w:rPr>
        <w:t>//Line 3</w:t>
      </w:r>
    </w:p>
    <w:p w14:paraId="3D5B08D8" w14:textId="77777777" w:rsidR="001B0034" w:rsidRPr="001B0034" w:rsidRDefault="001B0034" w:rsidP="001B0034">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p>
    <w:p w14:paraId="686F23AD" w14:textId="77777777" w:rsidR="001B0034" w:rsidRPr="001B0034" w:rsidRDefault="001B0034" w:rsidP="001B0034">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89BDFF"/>
          <w:kern w:val="0"/>
          <w:sz w:val="27"/>
          <w:szCs w:val="27"/>
          <w:lang w:val="en-IN" w:eastAsia="en-IN"/>
        </w:rPr>
        <w:t>System</w:t>
      </w:r>
      <w:r w:rsidRPr="001B0034">
        <w:rPr>
          <w:rFonts w:ascii="Courier New" w:eastAsia="Times New Roman" w:hAnsi="Courier New" w:cs="Courier New"/>
          <w:color w:val="FFFFFF"/>
          <w:kern w:val="0"/>
          <w:sz w:val="27"/>
          <w:szCs w:val="27"/>
          <w:lang w:val="en-IN" w:eastAsia="en-IN"/>
        </w:rPr>
        <w:t>.</w:t>
      </w:r>
      <w:r w:rsidRPr="001B0034">
        <w:rPr>
          <w:rFonts w:ascii="Courier New" w:eastAsia="Times New Roman" w:hAnsi="Courier New" w:cs="Courier New"/>
          <w:color w:val="E28964"/>
          <w:kern w:val="0"/>
          <w:sz w:val="27"/>
          <w:szCs w:val="27"/>
          <w:lang w:val="en-IN" w:eastAsia="en-IN"/>
        </w:rPr>
        <w:t>out</w:t>
      </w:r>
      <w:r w:rsidRPr="001B0034">
        <w:rPr>
          <w:rFonts w:ascii="Courier New" w:eastAsia="Times New Roman" w:hAnsi="Courier New" w:cs="Courier New"/>
          <w:color w:val="FFFFFF"/>
          <w:kern w:val="0"/>
          <w:sz w:val="27"/>
          <w:szCs w:val="27"/>
          <w:lang w:val="en-IN" w:eastAsia="en-IN"/>
        </w:rPr>
        <w:t xml:space="preserve">.println(result);                                 </w:t>
      </w:r>
    </w:p>
    <w:p w14:paraId="0AB8A28E" w14:textId="77777777" w:rsidR="001B0034" w:rsidRPr="001B0034" w:rsidRDefault="001B0034" w:rsidP="001B0034">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p>
    <w:p w14:paraId="6840DAFB" w14:textId="506EF2AB" w:rsidR="001B0034" w:rsidRPr="001B0034" w:rsidRDefault="001B0034" w:rsidP="001B0034">
      <w:pPr>
        <w:numPr>
          <w:ilvl w:val="0"/>
          <w:numId w:val="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w:t>
      </w:r>
      <w:r w:rsidRPr="001B0034">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09144FCB" wp14:editId="78CC4B3A">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32F294"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1DAE45"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Here, we have a format for the Lambda Expressions at </w:t>
      </w:r>
      <w:r w:rsidRPr="001B0034">
        <w:rPr>
          <w:rFonts w:ascii="Roboto" w:eastAsia="Times New Roman" w:hAnsi="Roboto" w:cs="Times New Roman"/>
          <w:i/>
          <w:iCs/>
          <w:color w:val="01014A"/>
          <w:kern w:val="0"/>
          <w:sz w:val="27"/>
          <w:szCs w:val="27"/>
          <w:lang w:val="en-IN" w:eastAsia="en-IN"/>
        </w:rPr>
        <w:t>Line 1, </w:t>
      </w:r>
      <w:r w:rsidRPr="001B0034">
        <w:rPr>
          <w:rFonts w:ascii="Roboto" w:eastAsia="Times New Roman" w:hAnsi="Roboto" w:cs="Times New Roman"/>
          <w:color w:val="01014A"/>
          <w:kern w:val="0"/>
          <w:sz w:val="27"/>
          <w:szCs w:val="27"/>
          <w:lang w:val="en-IN" w:eastAsia="en-IN"/>
        </w:rPr>
        <w:t>which is derived from the method of Functional Interface </w:t>
      </w:r>
      <w:r w:rsidRPr="001B0034">
        <w:rPr>
          <w:rFonts w:ascii="Roboto" w:eastAsia="Times New Roman" w:hAnsi="Roboto" w:cs="Times New Roman"/>
          <w:i/>
          <w:iCs/>
          <w:color w:val="01014A"/>
          <w:kern w:val="0"/>
          <w:sz w:val="27"/>
          <w:szCs w:val="27"/>
          <w:lang w:val="en-IN" w:eastAsia="en-IN"/>
        </w:rPr>
        <w:t>Operation</w:t>
      </w:r>
      <w:r w:rsidRPr="001B0034">
        <w:rPr>
          <w:rFonts w:ascii="Roboto" w:eastAsia="Times New Roman" w:hAnsi="Roboto" w:cs="Times New Roman"/>
          <w:color w:val="01014A"/>
          <w:kern w:val="0"/>
          <w:sz w:val="27"/>
          <w:szCs w:val="27"/>
          <w:lang w:val="en-IN" w:eastAsia="en-IN"/>
        </w:rPr>
        <w:t>. The format defines Lambda Expression to be a method taking two double numbers and returning a double value. The actual lambda expression is created at </w:t>
      </w:r>
      <w:r w:rsidRPr="001B0034">
        <w:rPr>
          <w:rFonts w:ascii="Roboto" w:eastAsia="Times New Roman" w:hAnsi="Roboto" w:cs="Times New Roman"/>
          <w:i/>
          <w:iCs/>
          <w:color w:val="01014A"/>
          <w:kern w:val="0"/>
          <w:sz w:val="27"/>
          <w:szCs w:val="27"/>
          <w:lang w:val="en-IN" w:eastAsia="en-IN"/>
        </w:rPr>
        <w:t>Line 2</w:t>
      </w:r>
      <w:r w:rsidRPr="001B0034">
        <w:rPr>
          <w:rFonts w:ascii="Roboto" w:eastAsia="Times New Roman" w:hAnsi="Roboto" w:cs="Times New Roman"/>
          <w:color w:val="01014A"/>
          <w:kern w:val="0"/>
          <w:sz w:val="27"/>
          <w:szCs w:val="27"/>
          <w:lang w:val="en-IN" w:eastAsia="en-IN"/>
        </w:rPr>
        <w:t>, and it looks like:</w:t>
      </w:r>
    </w:p>
    <w:p w14:paraId="5CB353CC" w14:textId="5C6445F1" w:rsidR="001B0034" w:rsidRPr="001B0034" w:rsidRDefault="001B0034" w:rsidP="001B0034">
      <w:pPr>
        <w:numPr>
          <w:ilvl w:val="0"/>
          <w:numId w:val="1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x,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y) -&gt; x + y            </w:t>
      </w:r>
      <w:r w:rsidRPr="001B0034">
        <w:rPr>
          <w:rFonts w:ascii="Courier New" w:eastAsia="Times New Roman" w:hAnsi="Courier New" w:cs="Courier New"/>
          <w:i/>
          <w:iCs/>
          <w:color w:val="AEAEAE"/>
          <w:kern w:val="0"/>
          <w:sz w:val="27"/>
          <w:szCs w:val="27"/>
          <w:lang w:val="en-IN" w:eastAsia="en-IN"/>
        </w:rPr>
        <w:t>// Here "-&gt;" is the Lambda Operator used to define a Lambda Expression</w:t>
      </w:r>
      <w:r w:rsidRPr="001B0034">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6B45DECF" wp14:editId="7CF4F4E7">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3BFF3"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A2A4EE"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This Lambda Expression follows the format as derived from the Functional Interface. It takes two double arguments and returns the sum of the two double numbers. The Lambda Function is then assigned to an identifier, which has the type of the Functional Interface. The identifier and the functional method of interface is then used to access the Lambda Expression by passing relevant arguments.</w:t>
      </w:r>
    </w:p>
    <w:p w14:paraId="089E26EA"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Now that we have seen what Lambda Expression is, let's go deeper and see why should we use Lambda Expressions.</w:t>
      </w:r>
    </w:p>
    <w:p w14:paraId="7E4FDA53"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lastRenderedPageBreak/>
        <w:t>Let us consider the previous situation, and write the same functionality using a Class implementing the Functional Interface</w:t>
      </w:r>
    </w:p>
    <w:p w14:paraId="58779012" w14:textId="77777777" w:rsidR="001B0034" w:rsidRPr="001B0034" w:rsidRDefault="001B0034" w:rsidP="001B0034">
      <w:pPr>
        <w:numPr>
          <w:ilvl w:val="0"/>
          <w:numId w:val="1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i/>
          <w:iCs/>
          <w:color w:val="AEAEAE"/>
          <w:kern w:val="0"/>
          <w:sz w:val="27"/>
          <w:szCs w:val="27"/>
          <w:lang w:val="en-IN" w:eastAsia="en-IN"/>
        </w:rPr>
        <w:t>//Class</w:t>
      </w:r>
    </w:p>
    <w:p w14:paraId="7DDEEE5C" w14:textId="77777777" w:rsidR="001B0034" w:rsidRPr="001B0034" w:rsidRDefault="001B0034" w:rsidP="001B0034">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E28964"/>
          <w:kern w:val="0"/>
          <w:sz w:val="27"/>
          <w:szCs w:val="27"/>
          <w:lang w:val="en-IN" w:eastAsia="en-IN"/>
        </w:rPr>
        <w:t>class</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89BDFF"/>
          <w:kern w:val="0"/>
          <w:sz w:val="27"/>
          <w:szCs w:val="27"/>
          <w:lang w:val="en-IN" w:eastAsia="en-IN"/>
        </w:rPr>
        <w:t>AddOperation</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implements</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89BDFF"/>
          <w:kern w:val="0"/>
          <w:sz w:val="27"/>
          <w:szCs w:val="27"/>
          <w:lang w:val="en-IN" w:eastAsia="en-IN"/>
        </w:rPr>
        <w:t>Operation</w:t>
      </w:r>
      <w:r w:rsidRPr="001B0034">
        <w:rPr>
          <w:rFonts w:ascii="Courier New" w:eastAsia="Times New Roman" w:hAnsi="Courier New" w:cs="Courier New"/>
          <w:color w:val="FFFFFF"/>
          <w:kern w:val="0"/>
          <w:sz w:val="27"/>
          <w:szCs w:val="27"/>
          <w:lang w:val="en-IN" w:eastAsia="en-IN"/>
        </w:rPr>
        <w:t xml:space="preserve"> {</w:t>
      </w:r>
    </w:p>
    <w:p w14:paraId="6C6B27DF" w14:textId="77777777" w:rsidR="001B0034" w:rsidRPr="001B0034" w:rsidRDefault="001B0034" w:rsidP="001B0034">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65E577F1" w14:textId="77777777" w:rsidR="001B0034" w:rsidRPr="001B0034" w:rsidRDefault="001B0034" w:rsidP="001B0034">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3387CC"/>
          <w:kern w:val="0"/>
          <w:sz w:val="27"/>
          <w:szCs w:val="27"/>
          <w:lang w:val="en-IN" w:eastAsia="en-IN"/>
        </w:rPr>
        <w:t>@Override</w:t>
      </w:r>
    </w:p>
    <w:p w14:paraId="2F3741FA" w14:textId="77777777" w:rsidR="001B0034" w:rsidRPr="001B0034" w:rsidRDefault="001B0034" w:rsidP="001B0034">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public</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calculations(</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num1,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num2) {</w:t>
      </w:r>
    </w:p>
    <w:p w14:paraId="75EADD19" w14:textId="77777777" w:rsidR="001B0034" w:rsidRPr="001B0034" w:rsidRDefault="001B0034" w:rsidP="001B0034">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i/>
          <w:iCs/>
          <w:color w:val="AEAEAE"/>
          <w:kern w:val="0"/>
          <w:sz w:val="27"/>
          <w:szCs w:val="27"/>
          <w:lang w:val="en-IN" w:eastAsia="en-IN"/>
        </w:rPr>
        <w:t>//Returning the sum of two numbers</w:t>
      </w:r>
    </w:p>
    <w:p w14:paraId="4E30FAA6" w14:textId="77777777" w:rsidR="001B0034" w:rsidRPr="001B0034" w:rsidRDefault="001B0034" w:rsidP="001B0034">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return</w:t>
      </w:r>
      <w:r w:rsidRPr="001B0034">
        <w:rPr>
          <w:rFonts w:ascii="Courier New" w:eastAsia="Times New Roman" w:hAnsi="Courier New" w:cs="Courier New"/>
          <w:color w:val="FFFFFF"/>
          <w:kern w:val="0"/>
          <w:sz w:val="27"/>
          <w:szCs w:val="27"/>
          <w:lang w:val="en-IN" w:eastAsia="en-IN"/>
        </w:rPr>
        <w:t xml:space="preserve"> num1+num2;</w:t>
      </w:r>
    </w:p>
    <w:p w14:paraId="480C81CE" w14:textId="77777777" w:rsidR="001B0034" w:rsidRPr="001B0034" w:rsidRDefault="001B0034" w:rsidP="001B0034">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xml:space="preserve">    }</w:t>
      </w:r>
    </w:p>
    <w:p w14:paraId="22DC8AF6" w14:textId="7133EE4B" w:rsidR="001B0034" w:rsidRPr="001B0034" w:rsidRDefault="001B0034" w:rsidP="001B0034">
      <w:pPr>
        <w:numPr>
          <w:ilvl w:val="0"/>
          <w:numId w:val="1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w:t>
      </w:r>
      <w:r w:rsidRPr="001B0034">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70869D15" wp14:editId="378B2C6C">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CCF53"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CBD204"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 </w:t>
      </w:r>
    </w:p>
    <w:p w14:paraId="0344A458"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And now, let's compare it with the code written using Lambda Expression.</w:t>
      </w:r>
    </w:p>
    <w:p w14:paraId="7B6182FC" w14:textId="77777777" w:rsidR="001B0034" w:rsidRPr="001B0034" w:rsidRDefault="001B0034" w:rsidP="001B0034">
      <w:pPr>
        <w:numPr>
          <w:ilvl w:val="0"/>
          <w:numId w:val="1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i/>
          <w:iCs/>
          <w:color w:val="AEAEAE"/>
          <w:kern w:val="0"/>
          <w:sz w:val="27"/>
          <w:szCs w:val="27"/>
          <w:lang w:val="en-IN" w:eastAsia="en-IN"/>
        </w:rPr>
        <w:t>//Lambda Expression: Alternative to Regular Method</w:t>
      </w:r>
    </w:p>
    <w:p w14:paraId="66EAE52A" w14:textId="77777777" w:rsidR="001B0034" w:rsidRPr="001B0034" w:rsidRDefault="001B0034" w:rsidP="001B0034">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89BDFF"/>
          <w:kern w:val="0"/>
          <w:sz w:val="27"/>
          <w:szCs w:val="27"/>
          <w:lang w:val="en-IN" w:eastAsia="en-IN"/>
        </w:rPr>
        <w:t>Operation</w:t>
      </w:r>
      <w:r w:rsidRPr="001B0034">
        <w:rPr>
          <w:rFonts w:ascii="Courier New" w:eastAsia="Times New Roman" w:hAnsi="Courier New" w:cs="Courier New"/>
          <w:color w:val="FFFFFF"/>
          <w:kern w:val="0"/>
          <w:sz w:val="27"/>
          <w:szCs w:val="27"/>
          <w:lang w:val="en-IN" w:eastAsia="en-IN"/>
        </w:rPr>
        <w:t xml:space="preserve"> adder =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num1,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num2)-&gt; num1 + num2;                  </w:t>
      </w:r>
    </w:p>
    <w:p w14:paraId="5C667CE9" w14:textId="0157A30E" w:rsidR="001B0034" w:rsidRPr="001B0034" w:rsidRDefault="001B0034" w:rsidP="001B0034">
      <w:pPr>
        <w:numPr>
          <w:ilvl w:val="0"/>
          <w:numId w:val="1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77453546" wp14:editId="0ED44B41">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83725"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D2CBC3"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We can observe how compact the code written in Lambda Expression is, compared to that of a class. Let's observe how we can achieve the transition from a class to Lambda Expression. </w:t>
      </w:r>
    </w:p>
    <w:p w14:paraId="4BDFDEDE"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The syntax for Lambda Expression is given by:</w:t>
      </w:r>
    </w:p>
    <w:p w14:paraId="6675BB1F" w14:textId="5194863B" w:rsidR="001B0034" w:rsidRPr="001B0034" w:rsidRDefault="001B0034" w:rsidP="001B0034">
      <w:pPr>
        <w:numPr>
          <w:ilvl w:val="0"/>
          <w:numId w:val="1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 arguments ) -&gt; { body }</w:t>
      </w:r>
      <w:r w:rsidRPr="001B0034">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3519A801" wp14:editId="1EEBA7E4">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E609E"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98713F"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The different parts of the syntax can be given as:</w:t>
      </w:r>
    </w:p>
    <w:p w14:paraId="6C3D67AF" w14:textId="77777777" w:rsidR="001B0034" w:rsidRPr="001B0034" w:rsidRDefault="001B0034" w:rsidP="001B0034">
      <w:pPr>
        <w:numPr>
          <w:ilvl w:val="0"/>
          <w:numId w:val="16"/>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b/>
          <w:bCs/>
          <w:color w:val="01014A"/>
          <w:kern w:val="0"/>
          <w:sz w:val="27"/>
          <w:szCs w:val="27"/>
          <w:lang w:val="en-IN" w:eastAsia="en-IN"/>
        </w:rPr>
        <w:t>Argument List</w:t>
      </w:r>
      <w:r w:rsidRPr="001B0034">
        <w:rPr>
          <w:rFonts w:ascii="Roboto" w:eastAsia="Times New Roman" w:hAnsi="Roboto" w:cs="Times New Roman"/>
          <w:color w:val="01014A"/>
          <w:kern w:val="0"/>
          <w:sz w:val="27"/>
          <w:szCs w:val="27"/>
          <w:lang w:val="en-IN" w:eastAsia="en-IN"/>
        </w:rPr>
        <w:t>: The arguments in the regular method can be simply rewritten as:</w:t>
      </w:r>
    </w:p>
    <w:p w14:paraId="0ABF90B3" w14:textId="77777777" w:rsidR="001B0034" w:rsidRPr="001B0034" w:rsidRDefault="001B0034" w:rsidP="001B0034">
      <w:pPr>
        <w:numPr>
          <w:ilvl w:val="1"/>
          <w:numId w:val="17"/>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i/>
          <w:iCs/>
          <w:color w:val="AEAEAE"/>
          <w:kern w:val="0"/>
          <w:sz w:val="27"/>
          <w:szCs w:val="27"/>
          <w:lang w:val="en-IN" w:eastAsia="en-IN"/>
        </w:rPr>
        <w:t xml:space="preserve">//Arguments in Regular Method </w:t>
      </w:r>
    </w:p>
    <w:p w14:paraId="721EDAB2" w14:textId="77777777" w:rsidR="001B0034" w:rsidRPr="001B0034" w:rsidRDefault="001B0034" w:rsidP="001B0034">
      <w:pPr>
        <w:numPr>
          <w:ilvl w:val="1"/>
          <w:numId w:val="1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E28964"/>
          <w:kern w:val="0"/>
          <w:sz w:val="27"/>
          <w:szCs w:val="27"/>
          <w:lang w:val="en-IN" w:eastAsia="en-IN"/>
        </w:rPr>
        <w:t>public</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static</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adder(</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num1,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num2){}</w:t>
      </w:r>
    </w:p>
    <w:p w14:paraId="24B8DD4B" w14:textId="77777777" w:rsidR="001B0034" w:rsidRPr="001B0034" w:rsidRDefault="001B0034" w:rsidP="001B0034">
      <w:pPr>
        <w:numPr>
          <w:ilvl w:val="1"/>
          <w:numId w:val="1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630E5F2F" w14:textId="77777777" w:rsidR="001B0034" w:rsidRPr="001B0034" w:rsidRDefault="001B0034" w:rsidP="001B0034">
      <w:pPr>
        <w:numPr>
          <w:ilvl w:val="1"/>
          <w:numId w:val="1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i/>
          <w:iCs/>
          <w:color w:val="AEAEAE"/>
          <w:kern w:val="0"/>
          <w:sz w:val="27"/>
          <w:szCs w:val="27"/>
          <w:lang w:val="en-IN" w:eastAsia="en-IN"/>
        </w:rPr>
        <w:t>//Argument List in Lambda Expressions</w:t>
      </w:r>
    </w:p>
    <w:p w14:paraId="39667F37" w14:textId="77777777" w:rsidR="001B0034" w:rsidRPr="001B0034" w:rsidRDefault="001B0034" w:rsidP="001B0034">
      <w:pPr>
        <w:numPr>
          <w:ilvl w:val="1"/>
          <w:numId w:val="1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num1,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num2)</w:t>
      </w:r>
    </w:p>
    <w:p w14:paraId="2C2B4576" w14:textId="77777777" w:rsidR="001B0034" w:rsidRPr="001B0034" w:rsidRDefault="001B0034" w:rsidP="001B0034">
      <w:pPr>
        <w:numPr>
          <w:ilvl w:val="1"/>
          <w:numId w:val="1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1314899A" w14:textId="62093105" w:rsidR="001B0034" w:rsidRPr="001B0034" w:rsidRDefault="001B0034" w:rsidP="001B0034">
      <w:pPr>
        <w:numPr>
          <w:ilvl w:val="1"/>
          <w:numId w:val="1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noProof/>
          <w:color w:val="555555"/>
          <w:kern w:val="0"/>
          <w:sz w:val="27"/>
          <w:szCs w:val="27"/>
          <w:lang w:val="en-IN" w:eastAsia="en-IN"/>
        </w:rPr>
        <w:lastRenderedPageBreak/>
        <mc:AlternateContent>
          <mc:Choice Requires="wps">
            <w:drawing>
              <wp:inline distT="0" distB="0" distL="0" distR="0" wp14:anchorId="344F05A8" wp14:editId="41B89A6D">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02FEA"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EF823C" w14:textId="77777777" w:rsidR="001B0034" w:rsidRPr="001B0034" w:rsidRDefault="001B0034" w:rsidP="001B0034">
      <w:p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We can also observe that the Access Specifiers used in the regular method is dropped in Lambda Expression. This is because, Lambda Expression by definiton does not belong to any class. Futhermore, the Argument List should be exactly the same (in terms of number, type and order of arguments) as that of the abstract method in the interface.</w:t>
      </w:r>
    </w:p>
    <w:p w14:paraId="2063EE7F" w14:textId="77777777" w:rsidR="001B0034" w:rsidRPr="001B0034" w:rsidRDefault="001B0034" w:rsidP="001B0034">
      <w:pPr>
        <w:numPr>
          <w:ilvl w:val="1"/>
          <w:numId w:val="18"/>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i/>
          <w:iCs/>
          <w:color w:val="AEAEAE"/>
          <w:kern w:val="0"/>
          <w:sz w:val="27"/>
          <w:szCs w:val="27"/>
          <w:lang w:val="en-IN" w:eastAsia="en-IN"/>
        </w:rPr>
        <w:t>//Functional Interface method providing format for lambda expression</w:t>
      </w:r>
    </w:p>
    <w:p w14:paraId="34C1488B" w14:textId="77777777" w:rsidR="001B0034" w:rsidRPr="001B0034" w:rsidRDefault="001B0034" w:rsidP="001B0034">
      <w:pPr>
        <w:numPr>
          <w:ilvl w:val="1"/>
          <w:numId w:val="1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E28964"/>
          <w:kern w:val="0"/>
          <w:sz w:val="27"/>
          <w:szCs w:val="27"/>
          <w:lang w:val="en-IN" w:eastAsia="en-IN"/>
        </w:rPr>
        <w:t>public</w:t>
      </w:r>
      <w:r w:rsidRPr="001B0034">
        <w:rPr>
          <w:rFonts w:ascii="Courier New" w:eastAsia="Times New Roman" w:hAnsi="Courier New" w:cs="Courier New"/>
          <w:color w:val="FFFFFF"/>
          <w:kern w:val="0"/>
          <w:sz w:val="27"/>
          <w:szCs w:val="27"/>
          <w:lang w:val="en-IN" w:eastAsia="en-IN"/>
        </w:rPr>
        <w:t xml:space="preserve">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calculations(</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num1,</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num2);</w:t>
      </w:r>
    </w:p>
    <w:p w14:paraId="7608BE21" w14:textId="77777777" w:rsidR="001B0034" w:rsidRPr="001B0034" w:rsidRDefault="001B0034" w:rsidP="001B0034">
      <w:pPr>
        <w:numPr>
          <w:ilvl w:val="1"/>
          <w:numId w:val="1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4872FCB0" w14:textId="77777777" w:rsidR="001B0034" w:rsidRPr="001B0034" w:rsidRDefault="001B0034" w:rsidP="001B0034">
      <w:pPr>
        <w:numPr>
          <w:ilvl w:val="1"/>
          <w:numId w:val="1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i/>
          <w:iCs/>
          <w:color w:val="AEAEAE"/>
          <w:kern w:val="0"/>
          <w:sz w:val="27"/>
          <w:szCs w:val="27"/>
          <w:lang w:val="en-IN" w:eastAsia="en-IN"/>
        </w:rPr>
        <w:t>//Lambda Expression created must follow the same format</w:t>
      </w:r>
    </w:p>
    <w:p w14:paraId="7E54B9C9" w14:textId="4E9D646C" w:rsidR="001B0034" w:rsidRPr="001B0034" w:rsidRDefault="001B0034" w:rsidP="001B0034">
      <w:pPr>
        <w:numPr>
          <w:ilvl w:val="1"/>
          <w:numId w:val="1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89BDFF"/>
          <w:kern w:val="0"/>
          <w:sz w:val="27"/>
          <w:szCs w:val="27"/>
          <w:lang w:val="en-IN" w:eastAsia="en-IN"/>
        </w:rPr>
        <w:t>Operation</w:t>
      </w:r>
      <w:r w:rsidRPr="001B0034">
        <w:rPr>
          <w:rFonts w:ascii="Courier New" w:eastAsia="Times New Roman" w:hAnsi="Courier New" w:cs="Courier New"/>
          <w:color w:val="FFFFFF"/>
          <w:kern w:val="0"/>
          <w:sz w:val="27"/>
          <w:szCs w:val="27"/>
          <w:lang w:val="en-IN" w:eastAsia="en-IN"/>
        </w:rPr>
        <w:t xml:space="preserve"> adder =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num1,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num2) -&gt; num1 + num2;</w:t>
      </w:r>
      <w:r w:rsidRPr="001B0034">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5698C8F5" wp14:editId="6E18F5DF">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9B1B7"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6849A9" w14:textId="77777777" w:rsidR="001B0034" w:rsidRPr="001B0034" w:rsidRDefault="001B0034" w:rsidP="001B0034">
      <w:p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 </w:t>
      </w:r>
    </w:p>
    <w:p w14:paraId="22DE92C4" w14:textId="77777777" w:rsidR="001B0034" w:rsidRPr="001B0034" w:rsidRDefault="001B0034" w:rsidP="001B0034">
      <w:pPr>
        <w:numPr>
          <w:ilvl w:val="0"/>
          <w:numId w:val="16"/>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b/>
          <w:bCs/>
          <w:color w:val="01014A"/>
          <w:kern w:val="0"/>
          <w:sz w:val="27"/>
          <w:szCs w:val="27"/>
          <w:lang w:val="en-IN" w:eastAsia="en-IN"/>
        </w:rPr>
        <w:t>Lambda Operator</w:t>
      </w:r>
      <w:r w:rsidRPr="001B0034">
        <w:rPr>
          <w:rFonts w:ascii="Roboto" w:eastAsia="Times New Roman" w:hAnsi="Roboto" w:cs="Times New Roman"/>
          <w:color w:val="01014A"/>
          <w:kern w:val="0"/>
          <w:sz w:val="27"/>
          <w:szCs w:val="27"/>
          <w:lang w:val="en-IN" w:eastAsia="en-IN"/>
        </w:rPr>
        <w:t>: The arrow token "-&gt;" is used as the Lambda Operator to define a Lambda Expression. The Lambda Operator always comes after the argument list.</w:t>
      </w:r>
    </w:p>
    <w:p w14:paraId="4FB12FC9" w14:textId="77777777" w:rsidR="001B0034" w:rsidRPr="001B0034" w:rsidRDefault="001B0034" w:rsidP="001B0034">
      <w:pPr>
        <w:numPr>
          <w:ilvl w:val="1"/>
          <w:numId w:val="19"/>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i/>
          <w:iCs/>
          <w:color w:val="AEAEAE"/>
          <w:kern w:val="0"/>
          <w:sz w:val="27"/>
          <w:szCs w:val="27"/>
          <w:lang w:val="en-IN" w:eastAsia="en-IN"/>
        </w:rPr>
        <w:t>//Lambda Operator after the Argument List</w:t>
      </w:r>
    </w:p>
    <w:p w14:paraId="5B830FE7" w14:textId="12B942F6" w:rsidR="001B0034" w:rsidRPr="001B0034" w:rsidRDefault="001B0034" w:rsidP="001B0034">
      <w:pPr>
        <w:numPr>
          <w:ilvl w:val="1"/>
          <w:numId w:val="1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num1,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num2) -&gt; {body}</w:t>
      </w:r>
      <w:r w:rsidRPr="001B0034">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3E62516B" wp14:editId="343FE822">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FA710"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06019C" w14:textId="77777777" w:rsidR="001B0034" w:rsidRPr="001B0034" w:rsidRDefault="001B0034" w:rsidP="001B0034">
      <w:p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 </w:t>
      </w:r>
    </w:p>
    <w:p w14:paraId="57789EB4" w14:textId="77777777" w:rsidR="001B0034" w:rsidRPr="001B0034" w:rsidRDefault="001B0034" w:rsidP="001B0034">
      <w:pPr>
        <w:numPr>
          <w:ilvl w:val="0"/>
          <w:numId w:val="16"/>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b/>
          <w:bCs/>
          <w:color w:val="01014A"/>
          <w:kern w:val="0"/>
          <w:sz w:val="27"/>
          <w:szCs w:val="27"/>
          <w:lang w:val="en-IN" w:eastAsia="en-IN"/>
        </w:rPr>
        <w:t>Body</w:t>
      </w:r>
      <w:r w:rsidRPr="001B0034">
        <w:rPr>
          <w:rFonts w:ascii="Roboto" w:eastAsia="Times New Roman" w:hAnsi="Roboto" w:cs="Times New Roman"/>
          <w:color w:val="01014A"/>
          <w:kern w:val="0"/>
          <w:sz w:val="27"/>
          <w:szCs w:val="27"/>
          <w:lang w:val="en-IN" w:eastAsia="en-IN"/>
        </w:rPr>
        <w:t>: The body of the regular method can be simply written after the Lambda Operator as</w:t>
      </w:r>
    </w:p>
    <w:p w14:paraId="496D41D9" w14:textId="168A7223" w:rsidR="001B0034" w:rsidRPr="001B0034" w:rsidRDefault="001B0034" w:rsidP="001B0034">
      <w:pPr>
        <w:numPr>
          <w:ilvl w:val="0"/>
          <w:numId w:val="2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t>(</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num1,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num2) -&gt; {</w:t>
      </w:r>
      <w:r w:rsidRPr="001B0034">
        <w:rPr>
          <w:rFonts w:ascii="Courier New" w:eastAsia="Times New Roman" w:hAnsi="Courier New" w:cs="Courier New"/>
          <w:color w:val="E28964"/>
          <w:kern w:val="0"/>
          <w:sz w:val="27"/>
          <w:szCs w:val="27"/>
          <w:lang w:val="en-IN" w:eastAsia="en-IN"/>
        </w:rPr>
        <w:t>return</w:t>
      </w:r>
      <w:r w:rsidRPr="001B0034">
        <w:rPr>
          <w:rFonts w:ascii="Courier New" w:eastAsia="Times New Roman" w:hAnsi="Courier New" w:cs="Courier New"/>
          <w:color w:val="FFFFFF"/>
          <w:kern w:val="0"/>
          <w:sz w:val="27"/>
          <w:szCs w:val="27"/>
          <w:lang w:val="en-IN" w:eastAsia="en-IN"/>
        </w:rPr>
        <w:t xml:space="preserve"> num1 + num2}</w:t>
      </w:r>
      <w:r w:rsidRPr="001B0034">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5CDA5DB8" wp14:editId="3C474E0F">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F87F0"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83EF3B"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 </w:t>
      </w:r>
    </w:p>
    <w:p w14:paraId="037D9CA1"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    4. Since Java is intelligent enough to deduce the return type based on the input type, it is not necessary to mention either the return type of Lambda Expression or the return keyword. And since there is only one statement as the body for the Lambda Expression, the "{}" can be omitted as well. So, the above Lambda Expression can be rewritten as:</w:t>
      </w:r>
    </w:p>
    <w:p w14:paraId="04EE7913" w14:textId="1A53EE79" w:rsidR="001B0034" w:rsidRPr="001B0034" w:rsidRDefault="001B0034" w:rsidP="001B0034">
      <w:pPr>
        <w:numPr>
          <w:ilvl w:val="0"/>
          <w:numId w:val="2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1B0034">
        <w:rPr>
          <w:rFonts w:ascii="Courier New" w:eastAsia="Times New Roman" w:hAnsi="Courier New" w:cs="Courier New"/>
          <w:color w:val="FFFFFF"/>
          <w:kern w:val="0"/>
          <w:sz w:val="27"/>
          <w:szCs w:val="27"/>
          <w:lang w:val="en-IN" w:eastAsia="en-IN"/>
        </w:rPr>
        <w:lastRenderedPageBreak/>
        <w:t>(</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num1, </w:t>
      </w:r>
      <w:r w:rsidRPr="001B0034">
        <w:rPr>
          <w:rFonts w:ascii="Courier New" w:eastAsia="Times New Roman" w:hAnsi="Courier New" w:cs="Courier New"/>
          <w:color w:val="E28964"/>
          <w:kern w:val="0"/>
          <w:sz w:val="27"/>
          <w:szCs w:val="27"/>
          <w:lang w:val="en-IN" w:eastAsia="en-IN"/>
        </w:rPr>
        <w:t>double</w:t>
      </w:r>
      <w:r w:rsidRPr="001B0034">
        <w:rPr>
          <w:rFonts w:ascii="Courier New" w:eastAsia="Times New Roman" w:hAnsi="Courier New" w:cs="Courier New"/>
          <w:color w:val="FFFFFF"/>
          <w:kern w:val="0"/>
          <w:sz w:val="27"/>
          <w:szCs w:val="27"/>
          <w:lang w:val="en-IN" w:eastAsia="en-IN"/>
        </w:rPr>
        <w:t xml:space="preserve"> num2) -&gt; num1 + num2</w:t>
      </w:r>
      <w:r w:rsidRPr="001B0034">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04A529B" wp14:editId="33F35D6D">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A6C9B"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A7844D" w14:textId="77777777" w:rsidR="001B0034" w:rsidRPr="001B0034" w:rsidRDefault="001B0034" w:rsidP="001B003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1B0034">
        <w:rPr>
          <w:rFonts w:ascii="Roboto" w:eastAsia="Times New Roman" w:hAnsi="Roboto" w:cs="Times New Roman"/>
          <w:color w:val="01014A"/>
          <w:kern w:val="0"/>
          <w:sz w:val="27"/>
          <w:szCs w:val="27"/>
          <w:lang w:val="en-IN" w:eastAsia="en-IN"/>
        </w:rPr>
        <w:t>And thus, we obtain the Lambda Expression from the Regular Method for the given situation. Let's move on to the different styles of Lambda Expressions.</w:t>
      </w:r>
    </w:p>
    <w:p w14:paraId="3AD30DCE" w14:textId="77777777" w:rsidR="00C90144" w:rsidRPr="00C90144" w:rsidRDefault="00C90144" w:rsidP="00C90144">
      <w:pPr>
        <w:shd w:val="clear" w:color="auto" w:fill="FFFFFF"/>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90144">
        <w:rPr>
          <w:rFonts w:ascii="Roboto" w:eastAsia="Times New Roman" w:hAnsi="Roboto" w:cs="Times New Roman"/>
          <w:color w:val="01014A"/>
          <w:kern w:val="0"/>
          <w:sz w:val="27"/>
          <w:szCs w:val="27"/>
          <w:lang w:val="en-IN" w:eastAsia="en-IN"/>
        </w:rPr>
        <w:t>We have seen how streams can be used to perform operations such as filtering, sorting, etc. in a declarative way, making the syntax concise and easy to use.</w:t>
      </w:r>
    </w:p>
    <w:p w14:paraId="4DC56F3D" w14:textId="77777777" w:rsidR="00C90144" w:rsidRPr="00C90144" w:rsidRDefault="00C90144" w:rsidP="00C90144">
      <w:pPr>
        <w:shd w:val="clear" w:color="auto" w:fill="FFFFFF"/>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90144">
        <w:rPr>
          <w:rFonts w:ascii="Roboto" w:eastAsia="Times New Roman" w:hAnsi="Roboto" w:cs="Times New Roman"/>
          <w:color w:val="01014A"/>
          <w:kern w:val="0"/>
          <w:sz w:val="27"/>
          <w:szCs w:val="27"/>
          <w:lang w:val="en-IN" w:eastAsia="en-IN"/>
        </w:rPr>
        <w:t>However, with such operations at extensive levels comes the issue of performance and resource utilization. For example, operating on millions of records sequentially can degrade performance. Multithreading can provide a noticeable advantage here, but it has always been a challenging task for developers.</w:t>
      </w:r>
    </w:p>
    <w:p w14:paraId="2A495FC3" w14:textId="77777777" w:rsidR="00C90144" w:rsidRPr="00C90144" w:rsidRDefault="00C90144" w:rsidP="00C90144">
      <w:pPr>
        <w:shd w:val="clear" w:color="auto" w:fill="FFFFFF"/>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90144">
        <w:rPr>
          <w:rFonts w:ascii="Roboto" w:eastAsia="Times New Roman" w:hAnsi="Roboto" w:cs="Times New Roman"/>
          <w:color w:val="01014A"/>
          <w:kern w:val="0"/>
          <w:sz w:val="27"/>
          <w:szCs w:val="27"/>
          <w:lang w:val="en-IN" w:eastAsia="en-IN"/>
        </w:rPr>
        <w:t>With the introduction of advanced concurrent programming features in Java, streams in the form of </w:t>
      </w:r>
      <w:r w:rsidRPr="00C90144">
        <w:rPr>
          <w:rFonts w:ascii="Roboto" w:eastAsia="Times New Roman" w:hAnsi="Roboto" w:cs="Times New Roman"/>
          <w:b/>
          <w:bCs/>
          <w:color w:val="01014A"/>
          <w:kern w:val="0"/>
          <w:sz w:val="27"/>
          <w:szCs w:val="27"/>
          <w:lang w:val="en-IN" w:eastAsia="en-IN"/>
        </w:rPr>
        <w:t>parallel streams</w:t>
      </w:r>
      <w:r w:rsidRPr="00C90144">
        <w:rPr>
          <w:rFonts w:ascii="Roboto" w:eastAsia="Times New Roman" w:hAnsi="Roboto" w:cs="Times New Roman"/>
          <w:color w:val="01014A"/>
          <w:kern w:val="0"/>
          <w:sz w:val="27"/>
          <w:szCs w:val="27"/>
          <w:lang w:val="en-IN" w:eastAsia="en-IN"/>
        </w:rPr>
        <w:t> not only utilize multithreading, but also provide a significant abstraction over thread pool management and the fork-join framework. This helps in utilizing the power of multicore CPUs for parallel processing in a simple declarative way.</w:t>
      </w:r>
    </w:p>
    <w:p w14:paraId="5BEB8531" w14:textId="77777777" w:rsidR="00C90144" w:rsidRPr="00C90144" w:rsidRDefault="00C90144" w:rsidP="00C90144">
      <w:pPr>
        <w:shd w:val="clear" w:color="auto" w:fill="FFFFFF"/>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90144">
        <w:rPr>
          <w:rFonts w:ascii="Roboto" w:eastAsia="Times New Roman" w:hAnsi="Roboto" w:cs="Times New Roman"/>
          <w:color w:val="01014A"/>
          <w:kern w:val="0"/>
          <w:sz w:val="27"/>
          <w:szCs w:val="27"/>
          <w:lang w:val="en-IN" w:eastAsia="en-IN"/>
        </w:rPr>
        <w:t>Here is a familiar example using the parallelStream() method to retrieve a parallel stream from a collection:</w:t>
      </w:r>
    </w:p>
    <w:p w14:paraId="7561A255" w14:textId="77777777" w:rsidR="00C90144" w:rsidRPr="00C90144" w:rsidRDefault="00C90144" w:rsidP="00C90144">
      <w:pPr>
        <w:numPr>
          <w:ilvl w:val="0"/>
          <w:numId w:val="2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90144">
        <w:rPr>
          <w:rFonts w:ascii="Courier New" w:eastAsia="Times New Roman" w:hAnsi="Courier New" w:cs="Courier New"/>
          <w:color w:val="E28964"/>
          <w:kern w:val="0"/>
          <w:sz w:val="27"/>
          <w:szCs w:val="27"/>
          <w:lang w:val="en-IN" w:eastAsia="en-IN"/>
        </w:rPr>
        <w:t>public</w:t>
      </w:r>
      <w:r w:rsidRPr="00C90144">
        <w:rPr>
          <w:rFonts w:ascii="Courier New" w:eastAsia="Times New Roman" w:hAnsi="Courier New" w:cs="Courier New"/>
          <w:color w:val="FFFFFF"/>
          <w:kern w:val="0"/>
          <w:sz w:val="27"/>
          <w:szCs w:val="27"/>
          <w:lang w:val="en-IN" w:eastAsia="en-IN"/>
        </w:rPr>
        <w:t xml:space="preserve"> </w:t>
      </w:r>
      <w:r w:rsidRPr="00C90144">
        <w:rPr>
          <w:rFonts w:ascii="Courier New" w:eastAsia="Times New Roman" w:hAnsi="Courier New" w:cs="Courier New"/>
          <w:color w:val="E28964"/>
          <w:kern w:val="0"/>
          <w:sz w:val="27"/>
          <w:szCs w:val="27"/>
          <w:lang w:val="en-IN" w:eastAsia="en-IN"/>
        </w:rPr>
        <w:t>class</w:t>
      </w:r>
      <w:r w:rsidRPr="00C90144">
        <w:rPr>
          <w:rFonts w:ascii="Courier New" w:eastAsia="Times New Roman" w:hAnsi="Courier New" w:cs="Courier New"/>
          <w:color w:val="FFFFFF"/>
          <w:kern w:val="0"/>
          <w:sz w:val="27"/>
          <w:szCs w:val="27"/>
          <w:lang w:val="en-IN" w:eastAsia="en-IN"/>
        </w:rPr>
        <w:t xml:space="preserve"> </w:t>
      </w:r>
      <w:r w:rsidRPr="00C90144">
        <w:rPr>
          <w:rFonts w:ascii="Courier New" w:eastAsia="Times New Roman" w:hAnsi="Courier New" w:cs="Courier New"/>
          <w:color w:val="89BDFF"/>
          <w:kern w:val="0"/>
          <w:sz w:val="27"/>
          <w:szCs w:val="27"/>
          <w:lang w:val="en-IN" w:eastAsia="en-IN"/>
        </w:rPr>
        <w:t>FilterEmployee</w:t>
      </w:r>
      <w:r w:rsidRPr="00C90144">
        <w:rPr>
          <w:rFonts w:ascii="Courier New" w:eastAsia="Times New Roman" w:hAnsi="Courier New" w:cs="Courier New"/>
          <w:color w:val="FFFFFF"/>
          <w:kern w:val="0"/>
          <w:sz w:val="27"/>
          <w:szCs w:val="27"/>
          <w:lang w:val="en-IN" w:eastAsia="en-IN"/>
        </w:rPr>
        <w:t xml:space="preserve"> {</w:t>
      </w:r>
    </w:p>
    <w:p w14:paraId="3D9D888C" w14:textId="77777777" w:rsidR="00C90144" w:rsidRPr="00C90144" w:rsidRDefault="00C90144" w:rsidP="00C90144">
      <w:pPr>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90144">
        <w:rPr>
          <w:rFonts w:ascii="Courier New" w:eastAsia="Times New Roman" w:hAnsi="Courier New" w:cs="Courier New"/>
          <w:color w:val="FFFFFF"/>
          <w:kern w:val="0"/>
          <w:sz w:val="27"/>
          <w:szCs w:val="27"/>
          <w:lang w:val="en-IN" w:eastAsia="en-IN"/>
        </w:rPr>
        <w:t xml:space="preserve">    </w:t>
      </w:r>
      <w:r w:rsidRPr="00C90144">
        <w:rPr>
          <w:rFonts w:ascii="Courier New" w:eastAsia="Times New Roman" w:hAnsi="Courier New" w:cs="Courier New"/>
          <w:color w:val="E28964"/>
          <w:kern w:val="0"/>
          <w:sz w:val="27"/>
          <w:szCs w:val="27"/>
          <w:lang w:val="en-IN" w:eastAsia="en-IN"/>
        </w:rPr>
        <w:t>public</w:t>
      </w:r>
      <w:r w:rsidRPr="00C90144">
        <w:rPr>
          <w:rFonts w:ascii="Courier New" w:eastAsia="Times New Roman" w:hAnsi="Courier New" w:cs="Courier New"/>
          <w:color w:val="FFFFFF"/>
          <w:kern w:val="0"/>
          <w:sz w:val="27"/>
          <w:szCs w:val="27"/>
          <w:lang w:val="en-IN" w:eastAsia="en-IN"/>
        </w:rPr>
        <w:t xml:space="preserve"> </w:t>
      </w:r>
      <w:r w:rsidRPr="00C90144">
        <w:rPr>
          <w:rFonts w:ascii="Courier New" w:eastAsia="Times New Roman" w:hAnsi="Courier New" w:cs="Courier New"/>
          <w:color w:val="E28964"/>
          <w:kern w:val="0"/>
          <w:sz w:val="27"/>
          <w:szCs w:val="27"/>
          <w:lang w:val="en-IN" w:eastAsia="en-IN"/>
        </w:rPr>
        <w:t>static</w:t>
      </w:r>
      <w:r w:rsidRPr="00C90144">
        <w:rPr>
          <w:rFonts w:ascii="Courier New" w:eastAsia="Times New Roman" w:hAnsi="Courier New" w:cs="Courier New"/>
          <w:color w:val="FFFFFF"/>
          <w:kern w:val="0"/>
          <w:sz w:val="27"/>
          <w:szCs w:val="27"/>
          <w:lang w:val="en-IN" w:eastAsia="en-IN"/>
        </w:rPr>
        <w:t xml:space="preserve"> </w:t>
      </w:r>
      <w:r w:rsidRPr="00C90144">
        <w:rPr>
          <w:rFonts w:ascii="Courier New" w:eastAsia="Times New Roman" w:hAnsi="Courier New" w:cs="Courier New"/>
          <w:color w:val="E28964"/>
          <w:kern w:val="0"/>
          <w:sz w:val="27"/>
          <w:szCs w:val="27"/>
          <w:lang w:val="en-IN" w:eastAsia="en-IN"/>
        </w:rPr>
        <w:t>void</w:t>
      </w:r>
      <w:r w:rsidRPr="00C90144">
        <w:rPr>
          <w:rFonts w:ascii="Courier New" w:eastAsia="Times New Roman" w:hAnsi="Courier New" w:cs="Courier New"/>
          <w:color w:val="FFFFFF"/>
          <w:kern w:val="0"/>
          <w:sz w:val="27"/>
          <w:szCs w:val="27"/>
          <w:lang w:val="en-IN" w:eastAsia="en-IN"/>
        </w:rPr>
        <w:t xml:space="preserve"> main(</w:t>
      </w:r>
      <w:r w:rsidRPr="00C90144">
        <w:rPr>
          <w:rFonts w:ascii="Courier New" w:eastAsia="Times New Roman" w:hAnsi="Courier New" w:cs="Courier New"/>
          <w:color w:val="89BDFF"/>
          <w:kern w:val="0"/>
          <w:sz w:val="27"/>
          <w:szCs w:val="27"/>
          <w:lang w:val="en-IN" w:eastAsia="en-IN"/>
        </w:rPr>
        <w:t>String</w:t>
      </w:r>
      <w:r w:rsidRPr="00C90144">
        <w:rPr>
          <w:rFonts w:ascii="Courier New" w:eastAsia="Times New Roman" w:hAnsi="Courier New" w:cs="Courier New"/>
          <w:color w:val="FFFFFF"/>
          <w:kern w:val="0"/>
          <w:sz w:val="27"/>
          <w:szCs w:val="27"/>
          <w:lang w:val="en-IN" w:eastAsia="en-IN"/>
        </w:rPr>
        <w:t>[] args) {</w:t>
      </w:r>
    </w:p>
    <w:p w14:paraId="5F8C2B77" w14:textId="77777777" w:rsidR="00C90144" w:rsidRPr="00C90144" w:rsidRDefault="00C90144" w:rsidP="00C90144">
      <w:pPr>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90144">
        <w:rPr>
          <w:rFonts w:ascii="Courier New" w:eastAsia="Times New Roman" w:hAnsi="Courier New" w:cs="Courier New"/>
          <w:color w:val="FFFFFF"/>
          <w:kern w:val="0"/>
          <w:sz w:val="27"/>
          <w:szCs w:val="27"/>
          <w:lang w:val="en-IN" w:eastAsia="en-IN"/>
        </w:rPr>
        <w:t xml:space="preserve">        </w:t>
      </w:r>
      <w:r w:rsidRPr="00C90144">
        <w:rPr>
          <w:rFonts w:ascii="Courier New" w:eastAsia="Times New Roman" w:hAnsi="Courier New" w:cs="Courier New"/>
          <w:color w:val="89BDFF"/>
          <w:kern w:val="0"/>
          <w:sz w:val="27"/>
          <w:szCs w:val="27"/>
          <w:lang w:val="en-IN" w:eastAsia="en-IN"/>
        </w:rPr>
        <w:t>List</w:t>
      </w:r>
      <w:r w:rsidRPr="00C90144">
        <w:rPr>
          <w:rFonts w:ascii="Courier New" w:eastAsia="Times New Roman" w:hAnsi="Courier New" w:cs="Courier New"/>
          <w:color w:val="FFFFFF"/>
          <w:kern w:val="0"/>
          <w:sz w:val="27"/>
          <w:szCs w:val="27"/>
          <w:lang w:val="en-IN" w:eastAsia="en-IN"/>
        </w:rPr>
        <w:t>&lt;</w:t>
      </w:r>
      <w:r w:rsidRPr="00C90144">
        <w:rPr>
          <w:rFonts w:ascii="Courier New" w:eastAsia="Times New Roman" w:hAnsi="Courier New" w:cs="Courier New"/>
          <w:color w:val="89BDFF"/>
          <w:kern w:val="0"/>
          <w:sz w:val="27"/>
          <w:szCs w:val="27"/>
          <w:lang w:val="en-IN" w:eastAsia="en-IN"/>
        </w:rPr>
        <w:t>Employee</w:t>
      </w:r>
      <w:r w:rsidRPr="00C90144">
        <w:rPr>
          <w:rFonts w:ascii="Courier New" w:eastAsia="Times New Roman" w:hAnsi="Courier New" w:cs="Courier New"/>
          <w:color w:val="FFFFFF"/>
          <w:kern w:val="0"/>
          <w:sz w:val="27"/>
          <w:szCs w:val="27"/>
          <w:lang w:val="en-IN" w:eastAsia="en-IN"/>
        </w:rPr>
        <w:t xml:space="preserve">&gt; lstEmp = </w:t>
      </w:r>
      <w:r w:rsidRPr="00C90144">
        <w:rPr>
          <w:rFonts w:ascii="Courier New" w:eastAsia="Times New Roman" w:hAnsi="Courier New" w:cs="Courier New"/>
          <w:color w:val="89BDFF"/>
          <w:kern w:val="0"/>
          <w:sz w:val="27"/>
          <w:szCs w:val="27"/>
          <w:lang w:val="en-IN" w:eastAsia="en-IN"/>
        </w:rPr>
        <w:t>Employee</w:t>
      </w:r>
      <w:r w:rsidRPr="00C90144">
        <w:rPr>
          <w:rFonts w:ascii="Courier New" w:eastAsia="Times New Roman" w:hAnsi="Courier New" w:cs="Courier New"/>
          <w:color w:val="FFFFFF"/>
          <w:kern w:val="0"/>
          <w:sz w:val="27"/>
          <w:szCs w:val="27"/>
          <w:lang w:val="en-IN" w:eastAsia="en-IN"/>
        </w:rPr>
        <w:t>.getEmpList();</w:t>
      </w:r>
    </w:p>
    <w:p w14:paraId="1F6C4E72" w14:textId="77777777" w:rsidR="00C90144" w:rsidRPr="00C90144" w:rsidRDefault="00C90144" w:rsidP="00C90144">
      <w:pPr>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90144">
        <w:rPr>
          <w:rFonts w:ascii="Courier New" w:eastAsia="Times New Roman" w:hAnsi="Courier New" w:cs="Courier New"/>
          <w:color w:val="FFFFFF"/>
          <w:kern w:val="0"/>
          <w:sz w:val="27"/>
          <w:szCs w:val="27"/>
          <w:lang w:val="en-IN" w:eastAsia="en-IN"/>
        </w:rPr>
        <w:t xml:space="preserve">        lstEmp.parallelStream().filter(emp -&gt; emp.getYearsInOrg() &lt; </w:t>
      </w:r>
      <w:r w:rsidRPr="00C90144">
        <w:rPr>
          <w:rFonts w:ascii="Courier New" w:eastAsia="Times New Roman" w:hAnsi="Courier New" w:cs="Courier New"/>
          <w:color w:val="3387CC"/>
          <w:kern w:val="0"/>
          <w:sz w:val="27"/>
          <w:szCs w:val="27"/>
          <w:lang w:val="en-IN" w:eastAsia="en-IN"/>
        </w:rPr>
        <w:t>1</w:t>
      </w:r>
      <w:r w:rsidRPr="00C90144">
        <w:rPr>
          <w:rFonts w:ascii="Courier New" w:eastAsia="Times New Roman" w:hAnsi="Courier New" w:cs="Courier New"/>
          <w:color w:val="FFFFFF"/>
          <w:kern w:val="0"/>
          <w:sz w:val="27"/>
          <w:szCs w:val="27"/>
          <w:lang w:val="en-IN" w:eastAsia="en-IN"/>
        </w:rPr>
        <w:t>)</w:t>
      </w:r>
    </w:p>
    <w:p w14:paraId="190A3991" w14:textId="77777777" w:rsidR="00C90144" w:rsidRPr="00C90144" w:rsidRDefault="00C90144" w:rsidP="00C90144">
      <w:pPr>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90144">
        <w:rPr>
          <w:rFonts w:ascii="Courier New" w:eastAsia="Times New Roman" w:hAnsi="Courier New" w:cs="Courier New"/>
          <w:color w:val="FFFFFF"/>
          <w:kern w:val="0"/>
          <w:sz w:val="27"/>
          <w:szCs w:val="27"/>
          <w:lang w:val="en-IN" w:eastAsia="en-IN"/>
        </w:rPr>
        <w:t xml:space="preserve">            .sorted((e1, e2) -&gt; e1.getId() - e2.getId())</w:t>
      </w:r>
    </w:p>
    <w:p w14:paraId="384F3476" w14:textId="77777777" w:rsidR="00C90144" w:rsidRPr="00C90144" w:rsidRDefault="00C90144" w:rsidP="00C90144">
      <w:pPr>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90144">
        <w:rPr>
          <w:rFonts w:ascii="Courier New" w:eastAsia="Times New Roman" w:hAnsi="Courier New" w:cs="Courier New"/>
          <w:color w:val="FFFFFF"/>
          <w:kern w:val="0"/>
          <w:sz w:val="27"/>
          <w:szCs w:val="27"/>
          <w:lang w:val="en-IN" w:eastAsia="en-IN"/>
        </w:rPr>
        <w:t xml:space="preserve">            .forEach((e) -&gt; </w:t>
      </w:r>
      <w:r w:rsidRPr="00C90144">
        <w:rPr>
          <w:rFonts w:ascii="Courier New" w:eastAsia="Times New Roman" w:hAnsi="Courier New" w:cs="Courier New"/>
          <w:color w:val="89BDFF"/>
          <w:kern w:val="0"/>
          <w:sz w:val="27"/>
          <w:szCs w:val="27"/>
          <w:lang w:val="en-IN" w:eastAsia="en-IN"/>
        </w:rPr>
        <w:t>System</w:t>
      </w:r>
      <w:r w:rsidRPr="00C90144">
        <w:rPr>
          <w:rFonts w:ascii="Courier New" w:eastAsia="Times New Roman" w:hAnsi="Courier New" w:cs="Courier New"/>
          <w:color w:val="FFFFFF"/>
          <w:kern w:val="0"/>
          <w:sz w:val="27"/>
          <w:szCs w:val="27"/>
          <w:lang w:val="en-IN" w:eastAsia="en-IN"/>
        </w:rPr>
        <w:t>.</w:t>
      </w:r>
      <w:r w:rsidRPr="00C90144">
        <w:rPr>
          <w:rFonts w:ascii="Courier New" w:eastAsia="Times New Roman" w:hAnsi="Courier New" w:cs="Courier New"/>
          <w:color w:val="E28964"/>
          <w:kern w:val="0"/>
          <w:sz w:val="27"/>
          <w:szCs w:val="27"/>
          <w:lang w:val="en-IN" w:eastAsia="en-IN"/>
        </w:rPr>
        <w:t>out</w:t>
      </w:r>
      <w:r w:rsidRPr="00C90144">
        <w:rPr>
          <w:rFonts w:ascii="Courier New" w:eastAsia="Times New Roman" w:hAnsi="Courier New" w:cs="Courier New"/>
          <w:color w:val="FFFFFF"/>
          <w:kern w:val="0"/>
          <w:sz w:val="27"/>
          <w:szCs w:val="27"/>
          <w:lang w:val="en-IN" w:eastAsia="en-IN"/>
        </w:rPr>
        <w:t xml:space="preserve">.println(e.getId() + </w:t>
      </w:r>
      <w:r w:rsidRPr="00C90144">
        <w:rPr>
          <w:rFonts w:ascii="Courier New" w:eastAsia="Times New Roman" w:hAnsi="Courier New" w:cs="Courier New"/>
          <w:color w:val="65B042"/>
          <w:kern w:val="0"/>
          <w:sz w:val="27"/>
          <w:szCs w:val="27"/>
          <w:lang w:val="en-IN" w:eastAsia="en-IN"/>
        </w:rPr>
        <w:t>":"</w:t>
      </w:r>
      <w:r w:rsidRPr="00C90144">
        <w:rPr>
          <w:rFonts w:ascii="Courier New" w:eastAsia="Times New Roman" w:hAnsi="Courier New" w:cs="Courier New"/>
          <w:color w:val="FFFFFF"/>
          <w:kern w:val="0"/>
          <w:sz w:val="27"/>
          <w:szCs w:val="27"/>
          <w:lang w:val="en-IN" w:eastAsia="en-IN"/>
        </w:rPr>
        <w:t xml:space="preserve"> + e.getName()));</w:t>
      </w:r>
    </w:p>
    <w:p w14:paraId="519C62F7" w14:textId="77777777" w:rsidR="00C90144" w:rsidRPr="00C90144" w:rsidRDefault="00C90144" w:rsidP="00C90144">
      <w:pPr>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90144">
        <w:rPr>
          <w:rFonts w:ascii="Courier New" w:eastAsia="Times New Roman" w:hAnsi="Courier New" w:cs="Courier New"/>
          <w:color w:val="FFFFFF"/>
          <w:kern w:val="0"/>
          <w:sz w:val="27"/>
          <w:szCs w:val="27"/>
          <w:lang w:val="en-IN" w:eastAsia="en-IN"/>
        </w:rPr>
        <w:t xml:space="preserve">    }</w:t>
      </w:r>
    </w:p>
    <w:p w14:paraId="778D7E3C" w14:textId="77777777" w:rsidR="00C90144" w:rsidRPr="00C90144" w:rsidRDefault="00C90144" w:rsidP="00C90144">
      <w:pPr>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90144">
        <w:rPr>
          <w:rFonts w:ascii="Courier New" w:eastAsia="Times New Roman" w:hAnsi="Courier New" w:cs="Courier New"/>
          <w:color w:val="FFFFFF"/>
          <w:kern w:val="0"/>
          <w:sz w:val="27"/>
          <w:szCs w:val="27"/>
          <w:lang w:val="en-IN" w:eastAsia="en-IN"/>
        </w:rPr>
        <w:t>}</w:t>
      </w:r>
    </w:p>
    <w:p w14:paraId="0A30C234" w14:textId="30DC9292" w:rsidR="00C90144" w:rsidRPr="00C90144" w:rsidRDefault="00C90144" w:rsidP="00C90144">
      <w:pPr>
        <w:numPr>
          <w:ilvl w:val="0"/>
          <w:numId w:val="2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90144">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31057E82" wp14:editId="4ED0871F">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1955C"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9708DB" w14:textId="77777777" w:rsidR="00C90144" w:rsidRPr="00C90144" w:rsidRDefault="00C90144" w:rsidP="00C90144">
      <w:pPr>
        <w:shd w:val="clear" w:color="auto" w:fill="FFFFFF"/>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90144">
        <w:rPr>
          <w:rFonts w:ascii="Roboto" w:eastAsia="Times New Roman" w:hAnsi="Roboto" w:cs="Times New Roman"/>
          <w:color w:val="01014A"/>
          <w:kern w:val="0"/>
          <w:sz w:val="27"/>
          <w:szCs w:val="27"/>
          <w:lang w:val="en-IN" w:eastAsia="en-IN"/>
        </w:rPr>
        <w:br/>
        <w:t>Parallel stream divides its elements into several chunks and processes each chunk on a different thread. By default, parallelStream() creates threads whose count equals the number of processors available.</w:t>
      </w:r>
    </w:p>
    <w:p w14:paraId="3C3B635F" w14:textId="2F5BC808" w:rsidR="00C90144" w:rsidRDefault="00C90144" w:rsidP="00C90144">
      <w:pPr>
        <w:shd w:val="clear" w:color="auto" w:fill="FFFFFF"/>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90144">
        <w:rPr>
          <w:rFonts w:ascii="Roboto" w:eastAsia="Times New Roman" w:hAnsi="Roboto" w:cs="Times New Roman"/>
          <w:color w:val="01014A"/>
          <w:kern w:val="0"/>
          <w:sz w:val="27"/>
          <w:szCs w:val="27"/>
          <w:lang w:val="en-IN" w:eastAsia="en-IN"/>
        </w:rPr>
        <w:t xml:space="preserve">Though parallel stream may look like an answer for faster performance, it may not always be the case. So benchmarking the performance and verifying the performance gain is an advisable step. Also checking the operations, which are being used in the stream can help </w:t>
      </w:r>
      <w:r w:rsidRPr="00C90144">
        <w:rPr>
          <w:rFonts w:ascii="Roboto" w:eastAsia="Times New Roman" w:hAnsi="Roboto" w:cs="Times New Roman"/>
          <w:color w:val="01014A"/>
          <w:kern w:val="0"/>
          <w:sz w:val="27"/>
          <w:szCs w:val="27"/>
          <w:lang w:val="en-IN" w:eastAsia="en-IN"/>
        </w:rPr>
        <w:lastRenderedPageBreak/>
        <w:t>in deciding when to use parallel streams. Operations which are dependent on the ordering of the elements like limit(), findFirst(), etc. are quite expensive in parallel stream.</w:t>
      </w:r>
    </w:p>
    <w:p w14:paraId="6F15A5C2" w14:textId="2C84EEED" w:rsidR="0049568E" w:rsidRDefault="0049568E" w:rsidP="00C90144">
      <w:pPr>
        <w:shd w:val="clear" w:color="auto" w:fill="FFFFFF"/>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
    <w:p w14:paraId="4CB5626C"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 </w:t>
      </w:r>
    </w:p>
    <w:p w14:paraId="658DB009"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Based on the number of arguments a Lambda Expression passes, there are three styles of writing Lambda Expressions:</w:t>
      </w:r>
    </w:p>
    <w:p w14:paraId="07A72B34" w14:textId="77777777" w:rsidR="0049568E" w:rsidRPr="0049568E" w:rsidRDefault="0049568E" w:rsidP="0049568E">
      <w:pPr>
        <w:numPr>
          <w:ilvl w:val="0"/>
          <w:numId w:val="2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b/>
          <w:bCs/>
          <w:color w:val="01014A"/>
          <w:kern w:val="0"/>
          <w:sz w:val="27"/>
          <w:szCs w:val="27"/>
          <w:lang w:val="en-IN" w:eastAsia="en-IN"/>
        </w:rPr>
        <w:t>Zero Parameter Lambda Expression</w:t>
      </w:r>
      <w:r w:rsidRPr="0049568E">
        <w:rPr>
          <w:rFonts w:ascii="Roboto" w:eastAsia="Times New Roman" w:hAnsi="Roboto" w:cs="Times New Roman"/>
          <w:color w:val="01014A"/>
          <w:kern w:val="0"/>
          <w:sz w:val="27"/>
          <w:szCs w:val="27"/>
          <w:lang w:val="en-IN" w:eastAsia="en-IN"/>
        </w:rPr>
        <w:t>: A Lambda Expression containing no arguments.</w:t>
      </w:r>
    </w:p>
    <w:p w14:paraId="33312CE1" w14:textId="634634F3" w:rsidR="0049568E" w:rsidRPr="0049568E" w:rsidRDefault="0049568E" w:rsidP="0049568E">
      <w:pPr>
        <w:numPr>
          <w:ilvl w:val="1"/>
          <w:numId w:val="25"/>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-&gt; </w:t>
      </w:r>
      <w:r w:rsidRPr="0049568E">
        <w:rPr>
          <w:rFonts w:ascii="Courier New" w:eastAsia="Times New Roman" w:hAnsi="Courier New" w:cs="Courier New"/>
          <w:color w:val="89BDFF"/>
          <w:kern w:val="0"/>
          <w:sz w:val="27"/>
          <w:szCs w:val="27"/>
          <w:lang w:val="en-IN" w:eastAsia="en-IN"/>
        </w:rPr>
        <w:t>System</w:t>
      </w: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color w:val="E28964"/>
          <w:kern w:val="0"/>
          <w:sz w:val="27"/>
          <w:szCs w:val="27"/>
          <w:lang w:val="en-IN" w:eastAsia="en-IN"/>
        </w:rPr>
        <w:t>out</w:t>
      </w:r>
      <w:r w:rsidRPr="0049568E">
        <w:rPr>
          <w:rFonts w:ascii="Courier New" w:eastAsia="Times New Roman" w:hAnsi="Courier New" w:cs="Courier New"/>
          <w:color w:val="FFFFFF"/>
          <w:kern w:val="0"/>
          <w:sz w:val="27"/>
          <w:szCs w:val="27"/>
          <w:lang w:val="en-IN" w:eastAsia="en-IN"/>
        </w:rPr>
        <w:t>.println(</w:t>
      </w:r>
      <w:r w:rsidRPr="0049568E">
        <w:rPr>
          <w:rFonts w:ascii="Courier New" w:eastAsia="Times New Roman" w:hAnsi="Courier New" w:cs="Courier New"/>
          <w:color w:val="65B042"/>
          <w:kern w:val="0"/>
          <w:sz w:val="27"/>
          <w:szCs w:val="27"/>
          <w:lang w:val="en-IN" w:eastAsia="en-IN"/>
        </w:rPr>
        <w:t>"No Arguments passed in this Lambda Expression"</w:t>
      </w: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5E28FE5A" wp14:editId="0A6BC3E1">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C4914"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93760E"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 </w:t>
      </w:r>
    </w:p>
    <w:p w14:paraId="3424A10C" w14:textId="77777777" w:rsidR="0049568E" w:rsidRPr="0049568E" w:rsidRDefault="0049568E" w:rsidP="0049568E">
      <w:pPr>
        <w:numPr>
          <w:ilvl w:val="0"/>
          <w:numId w:val="26"/>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b/>
          <w:bCs/>
          <w:color w:val="01014A"/>
          <w:kern w:val="0"/>
          <w:sz w:val="27"/>
          <w:szCs w:val="27"/>
          <w:lang w:val="en-IN" w:eastAsia="en-IN"/>
        </w:rPr>
        <w:t>One Parameter Lambda Expression</w:t>
      </w:r>
      <w:r w:rsidRPr="0049568E">
        <w:rPr>
          <w:rFonts w:ascii="Roboto" w:eastAsia="Times New Roman" w:hAnsi="Roboto" w:cs="Times New Roman"/>
          <w:color w:val="01014A"/>
          <w:kern w:val="0"/>
          <w:sz w:val="27"/>
          <w:szCs w:val="27"/>
          <w:lang w:val="en-IN" w:eastAsia="en-IN"/>
        </w:rPr>
        <w:t>: A Lambda Expression containing one argument.</w:t>
      </w:r>
    </w:p>
    <w:p w14:paraId="7C431868" w14:textId="77777777" w:rsidR="0049568E" w:rsidRPr="0049568E" w:rsidRDefault="0049568E" w:rsidP="0049568E">
      <w:pPr>
        <w:numPr>
          <w:ilvl w:val="1"/>
          <w:numId w:val="27"/>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i/>
          <w:iCs/>
          <w:color w:val="AEAEAE"/>
          <w:kern w:val="0"/>
          <w:sz w:val="27"/>
          <w:szCs w:val="27"/>
          <w:lang w:val="en-IN" w:eastAsia="en-IN"/>
        </w:rPr>
        <w:t>//For single parameter () is optional and declaration of type is optional</w:t>
      </w:r>
    </w:p>
    <w:p w14:paraId="350C4B53" w14:textId="77777777" w:rsidR="0049568E" w:rsidRPr="0049568E" w:rsidRDefault="0049568E" w:rsidP="0049568E">
      <w:pPr>
        <w:numPr>
          <w:ilvl w:val="1"/>
          <w:numId w:val="2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i/>
          <w:iCs/>
          <w:color w:val="AEAEAE"/>
          <w:kern w:val="0"/>
          <w:sz w:val="27"/>
          <w:szCs w:val="27"/>
          <w:lang w:val="en-IN" w:eastAsia="en-IN"/>
        </w:rPr>
        <w:t>/*</w:t>
      </w:r>
    </w:p>
    <w:p w14:paraId="33B282D9" w14:textId="77777777" w:rsidR="0049568E" w:rsidRPr="0049568E" w:rsidRDefault="0049568E" w:rsidP="0049568E">
      <w:pPr>
        <w:numPr>
          <w:ilvl w:val="1"/>
          <w:numId w:val="2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i/>
          <w:iCs/>
          <w:color w:val="AEAEAE"/>
          <w:kern w:val="0"/>
          <w:sz w:val="27"/>
          <w:szCs w:val="27"/>
          <w:lang w:val="en-IN" w:eastAsia="en-IN"/>
        </w:rPr>
        <w:t xml:space="preserve"> * Note:</w:t>
      </w:r>
    </w:p>
    <w:p w14:paraId="6252948C" w14:textId="77777777" w:rsidR="0049568E" w:rsidRPr="0049568E" w:rsidRDefault="0049568E" w:rsidP="0049568E">
      <w:pPr>
        <w:numPr>
          <w:ilvl w:val="1"/>
          <w:numId w:val="2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i/>
          <w:iCs/>
          <w:color w:val="AEAEAE"/>
          <w:kern w:val="0"/>
          <w:sz w:val="27"/>
          <w:szCs w:val="27"/>
          <w:lang w:val="en-IN" w:eastAsia="en-IN"/>
        </w:rPr>
        <w:t xml:space="preserve"> * For body consisting only 1 statement, {} is not necessary and</w:t>
      </w:r>
    </w:p>
    <w:p w14:paraId="1519B746" w14:textId="77777777" w:rsidR="0049568E" w:rsidRPr="0049568E" w:rsidRDefault="0049568E" w:rsidP="0049568E">
      <w:pPr>
        <w:numPr>
          <w:ilvl w:val="1"/>
          <w:numId w:val="2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i/>
          <w:iCs/>
          <w:color w:val="AEAEAE"/>
          <w:kern w:val="0"/>
          <w:sz w:val="27"/>
          <w:szCs w:val="27"/>
          <w:lang w:val="en-IN" w:eastAsia="en-IN"/>
        </w:rPr>
        <w:t xml:space="preserve"> * Return keyword must not be used for returning values!</w:t>
      </w:r>
    </w:p>
    <w:p w14:paraId="1698A7F0" w14:textId="77777777" w:rsidR="0049568E" w:rsidRPr="0049568E" w:rsidRDefault="0049568E" w:rsidP="0049568E">
      <w:pPr>
        <w:numPr>
          <w:ilvl w:val="1"/>
          <w:numId w:val="2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i/>
          <w:iCs/>
          <w:color w:val="AEAEAE"/>
          <w:kern w:val="0"/>
          <w:sz w:val="27"/>
          <w:szCs w:val="27"/>
          <w:lang w:val="en-IN" w:eastAsia="en-IN"/>
        </w:rPr>
        <w:t xml:space="preserve"> */</w:t>
      </w:r>
    </w:p>
    <w:p w14:paraId="796F5BCE" w14:textId="2F3F761D" w:rsidR="0049568E" w:rsidRPr="0049568E" w:rsidRDefault="0049568E" w:rsidP="0049568E">
      <w:pPr>
        <w:numPr>
          <w:ilvl w:val="1"/>
          <w:numId w:val="2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num -&gt; num+</w:t>
      </w:r>
      <w:r w:rsidRPr="0049568E">
        <w:rPr>
          <w:rFonts w:ascii="Courier New" w:eastAsia="Times New Roman" w:hAnsi="Courier New" w:cs="Courier New"/>
          <w:color w:val="3387CC"/>
          <w:kern w:val="0"/>
          <w:sz w:val="27"/>
          <w:szCs w:val="27"/>
          <w:lang w:val="en-IN" w:eastAsia="en-IN"/>
        </w:rPr>
        <w:t>100</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65B2A12E" wp14:editId="17EB0C31">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1DF21"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21E1D3" w14:textId="77777777" w:rsidR="0049568E" w:rsidRPr="0049568E" w:rsidRDefault="0049568E" w:rsidP="0049568E">
      <w:pPr>
        <w:numPr>
          <w:ilvl w:val="1"/>
          <w:numId w:val="28"/>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i/>
          <w:iCs/>
          <w:color w:val="AEAEAE"/>
          <w:kern w:val="0"/>
          <w:sz w:val="27"/>
          <w:szCs w:val="27"/>
          <w:lang w:val="en-IN" w:eastAsia="en-IN"/>
        </w:rPr>
        <w:t>//If the data type of the single argument has to be declared, then the use of () is compulsory!!!!</w:t>
      </w:r>
    </w:p>
    <w:p w14:paraId="6EE13C62" w14:textId="77777777" w:rsidR="0049568E" w:rsidRPr="0049568E" w:rsidRDefault="0049568E" w:rsidP="0049568E">
      <w:pPr>
        <w:numPr>
          <w:ilvl w:val="1"/>
          <w:numId w:val="2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i/>
          <w:iCs/>
          <w:color w:val="AEAEAE"/>
          <w:kern w:val="0"/>
          <w:sz w:val="27"/>
          <w:szCs w:val="27"/>
          <w:lang w:val="en-IN" w:eastAsia="en-IN"/>
        </w:rPr>
        <w:t>/**</w:t>
      </w:r>
    </w:p>
    <w:p w14:paraId="51D6688C" w14:textId="77777777" w:rsidR="0049568E" w:rsidRPr="0049568E" w:rsidRDefault="0049568E" w:rsidP="0049568E">
      <w:pPr>
        <w:numPr>
          <w:ilvl w:val="1"/>
          <w:numId w:val="2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i/>
          <w:iCs/>
          <w:color w:val="AEAEAE"/>
          <w:kern w:val="0"/>
          <w:sz w:val="27"/>
          <w:szCs w:val="27"/>
          <w:lang w:val="en-IN" w:eastAsia="en-IN"/>
        </w:rPr>
        <w:t xml:space="preserve"> * Note:</w:t>
      </w:r>
    </w:p>
    <w:p w14:paraId="2975A0E5" w14:textId="77777777" w:rsidR="0049568E" w:rsidRPr="0049568E" w:rsidRDefault="0049568E" w:rsidP="0049568E">
      <w:pPr>
        <w:numPr>
          <w:ilvl w:val="1"/>
          <w:numId w:val="2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i/>
          <w:iCs/>
          <w:color w:val="AEAEAE"/>
          <w:kern w:val="0"/>
          <w:sz w:val="27"/>
          <w:szCs w:val="27"/>
          <w:lang w:val="en-IN" w:eastAsia="en-IN"/>
        </w:rPr>
        <w:t xml:space="preserve"> * For body consisting more than 1 statements, {} is needed </w:t>
      </w:r>
    </w:p>
    <w:p w14:paraId="20AA4976" w14:textId="77777777" w:rsidR="0049568E" w:rsidRPr="0049568E" w:rsidRDefault="0049568E" w:rsidP="0049568E">
      <w:pPr>
        <w:numPr>
          <w:ilvl w:val="1"/>
          <w:numId w:val="2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i/>
          <w:iCs/>
          <w:color w:val="AEAEAE"/>
          <w:kern w:val="0"/>
          <w:sz w:val="27"/>
          <w:szCs w:val="27"/>
          <w:lang w:val="en-IN" w:eastAsia="en-IN"/>
        </w:rPr>
        <w:t xml:space="preserve"> * Return keyword is required to be used if any value is to be returned</w:t>
      </w:r>
    </w:p>
    <w:p w14:paraId="3FD0E64B" w14:textId="77777777" w:rsidR="0049568E" w:rsidRPr="0049568E" w:rsidRDefault="0049568E" w:rsidP="0049568E">
      <w:pPr>
        <w:numPr>
          <w:ilvl w:val="1"/>
          <w:numId w:val="2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i/>
          <w:iCs/>
          <w:color w:val="AEAEAE"/>
          <w:kern w:val="0"/>
          <w:sz w:val="27"/>
          <w:szCs w:val="27"/>
          <w:lang w:val="en-IN" w:eastAsia="en-IN"/>
        </w:rPr>
        <w:t xml:space="preserve"> */</w:t>
      </w:r>
    </w:p>
    <w:p w14:paraId="4C1FAE73" w14:textId="77777777" w:rsidR="0049568E" w:rsidRPr="0049568E" w:rsidRDefault="0049568E" w:rsidP="0049568E">
      <w:pPr>
        <w:numPr>
          <w:ilvl w:val="1"/>
          <w:numId w:val="2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color w:val="E28964"/>
          <w:kern w:val="0"/>
          <w:sz w:val="27"/>
          <w:szCs w:val="27"/>
          <w:lang w:val="en-IN" w:eastAsia="en-IN"/>
        </w:rPr>
        <w:t>double</w:t>
      </w:r>
      <w:r w:rsidRPr="0049568E">
        <w:rPr>
          <w:rFonts w:ascii="Courier New" w:eastAsia="Times New Roman" w:hAnsi="Courier New" w:cs="Courier New"/>
          <w:color w:val="FFFFFF"/>
          <w:kern w:val="0"/>
          <w:sz w:val="27"/>
          <w:szCs w:val="27"/>
          <w:lang w:val="en-IN" w:eastAsia="en-IN"/>
        </w:rPr>
        <w:t xml:space="preserve"> rate) -&gt; { rate = rate*</w:t>
      </w:r>
      <w:r w:rsidRPr="0049568E">
        <w:rPr>
          <w:rFonts w:ascii="Courier New" w:eastAsia="Times New Roman" w:hAnsi="Courier New" w:cs="Courier New"/>
          <w:color w:val="3387CC"/>
          <w:kern w:val="0"/>
          <w:sz w:val="27"/>
          <w:szCs w:val="27"/>
          <w:lang w:val="en-IN" w:eastAsia="en-IN"/>
        </w:rPr>
        <w:t>100</w:t>
      </w:r>
      <w:r w:rsidRPr="0049568E">
        <w:rPr>
          <w:rFonts w:ascii="Courier New" w:eastAsia="Times New Roman" w:hAnsi="Courier New" w:cs="Courier New"/>
          <w:color w:val="FFFFFF"/>
          <w:kern w:val="0"/>
          <w:sz w:val="27"/>
          <w:szCs w:val="27"/>
          <w:lang w:val="en-IN" w:eastAsia="en-IN"/>
        </w:rPr>
        <w:t xml:space="preserve">;                                   </w:t>
      </w:r>
    </w:p>
    <w:p w14:paraId="76745E7F" w14:textId="77777777" w:rsidR="0049568E" w:rsidRPr="0049568E" w:rsidRDefault="0049568E" w:rsidP="0049568E">
      <w:pPr>
        <w:numPr>
          <w:ilvl w:val="1"/>
          <w:numId w:val="2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89BDFF"/>
          <w:kern w:val="0"/>
          <w:sz w:val="27"/>
          <w:szCs w:val="27"/>
          <w:lang w:val="en-IN" w:eastAsia="en-IN"/>
        </w:rPr>
        <w:t>System</w:t>
      </w: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color w:val="E28964"/>
          <w:kern w:val="0"/>
          <w:sz w:val="27"/>
          <w:szCs w:val="27"/>
          <w:lang w:val="en-IN" w:eastAsia="en-IN"/>
        </w:rPr>
        <w:t>out</w:t>
      </w:r>
      <w:r w:rsidRPr="0049568E">
        <w:rPr>
          <w:rFonts w:ascii="Courier New" w:eastAsia="Times New Roman" w:hAnsi="Courier New" w:cs="Courier New"/>
          <w:color w:val="FFFFFF"/>
          <w:kern w:val="0"/>
          <w:sz w:val="27"/>
          <w:szCs w:val="27"/>
          <w:lang w:val="en-IN" w:eastAsia="en-IN"/>
        </w:rPr>
        <w:t>.println(</w:t>
      </w:r>
      <w:r w:rsidRPr="0049568E">
        <w:rPr>
          <w:rFonts w:ascii="Courier New" w:eastAsia="Times New Roman" w:hAnsi="Courier New" w:cs="Courier New"/>
          <w:color w:val="65B042"/>
          <w:kern w:val="0"/>
          <w:sz w:val="27"/>
          <w:szCs w:val="27"/>
          <w:lang w:val="en-IN" w:eastAsia="en-IN"/>
        </w:rPr>
        <w:t>"One argument passed: "</w:t>
      </w:r>
      <w:r w:rsidRPr="0049568E">
        <w:rPr>
          <w:rFonts w:ascii="Courier New" w:eastAsia="Times New Roman" w:hAnsi="Courier New" w:cs="Courier New"/>
          <w:color w:val="FFFFFF"/>
          <w:kern w:val="0"/>
          <w:sz w:val="27"/>
          <w:szCs w:val="27"/>
          <w:lang w:val="en-IN" w:eastAsia="en-IN"/>
        </w:rPr>
        <w:t xml:space="preserve"> +rate);</w:t>
      </w:r>
    </w:p>
    <w:p w14:paraId="695A1D7A" w14:textId="798BAC38" w:rsidR="0049568E" w:rsidRPr="0049568E" w:rsidRDefault="0049568E" w:rsidP="0049568E">
      <w:pPr>
        <w:numPr>
          <w:ilvl w:val="1"/>
          <w:numId w:val="2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lastRenderedPageBreak/>
        <w:t>}</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10DE3D6D" wp14:editId="7A35B5C8">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D9221"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29CE87"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 </w:t>
      </w:r>
    </w:p>
    <w:p w14:paraId="7BE4D885" w14:textId="77777777" w:rsidR="0049568E" w:rsidRPr="0049568E" w:rsidRDefault="0049568E" w:rsidP="0049568E">
      <w:pPr>
        <w:numPr>
          <w:ilvl w:val="0"/>
          <w:numId w:val="29"/>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b/>
          <w:bCs/>
          <w:color w:val="01014A"/>
          <w:kern w:val="0"/>
          <w:sz w:val="27"/>
          <w:szCs w:val="27"/>
          <w:lang w:val="en-IN" w:eastAsia="en-IN"/>
        </w:rPr>
        <w:t>Multiple Parameter Lambda Expression</w:t>
      </w:r>
      <w:r w:rsidRPr="0049568E">
        <w:rPr>
          <w:rFonts w:ascii="Roboto" w:eastAsia="Times New Roman" w:hAnsi="Roboto" w:cs="Times New Roman"/>
          <w:color w:val="01014A"/>
          <w:kern w:val="0"/>
          <w:sz w:val="27"/>
          <w:szCs w:val="27"/>
          <w:lang w:val="en-IN" w:eastAsia="en-IN"/>
        </w:rPr>
        <w:t>: A Lambda Expression containing two or more arguments.</w:t>
      </w:r>
    </w:p>
    <w:p w14:paraId="15537176" w14:textId="77777777" w:rsidR="0049568E" w:rsidRPr="0049568E" w:rsidRDefault="0049568E" w:rsidP="0049568E">
      <w:pPr>
        <w:numPr>
          <w:ilvl w:val="1"/>
          <w:numId w:val="30"/>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i/>
          <w:iCs/>
          <w:color w:val="AEAEAE"/>
          <w:kern w:val="0"/>
          <w:sz w:val="27"/>
          <w:szCs w:val="27"/>
          <w:lang w:val="en-IN" w:eastAsia="en-IN"/>
        </w:rPr>
        <w:t>//For multiple arguments, declaration is optional only when all arguments are of same type</w:t>
      </w:r>
    </w:p>
    <w:p w14:paraId="3D347B2F" w14:textId="77777777" w:rsidR="0049568E" w:rsidRPr="0049568E" w:rsidRDefault="0049568E" w:rsidP="0049568E">
      <w:pPr>
        <w:numPr>
          <w:ilvl w:val="1"/>
          <w:numId w:val="29"/>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i/>
          <w:iCs/>
          <w:color w:val="AEAEAE"/>
          <w:kern w:val="0"/>
          <w:sz w:val="27"/>
          <w:szCs w:val="27"/>
          <w:lang w:val="en-IN" w:eastAsia="en-IN"/>
        </w:rPr>
        <w:t>//Also the use of () is mandatory when declaring multiple arguments!!!</w:t>
      </w:r>
    </w:p>
    <w:p w14:paraId="21668036" w14:textId="77777777" w:rsidR="0049568E" w:rsidRPr="0049568E" w:rsidRDefault="0049568E" w:rsidP="0049568E">
      <w:pPr>
        <w:numPr>
          <w:ilvl w:val="1"/>
          <w:numId w:val="29"/>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(num1, num2, num3) -&gt; </w:t>
      </w:r>
      <w:r w:rsidRPr="0049568E">
        <w:rPr>
          <w:rFonts w:ascii="Courier New" w:eastAsia="Times New Roman" w:hAnsi="Courier New" w:cs="Courier New"/>
          <w:color w:val="89BDFF"/>
          <w:kern w:val="0"/>
          <w:sz w:val="27"/>
          <w:szCs w:val="27"/>
          <w:lang w:val="en-IN" w:eastAsia="en-IN"/>
        </w:rPr>
        <w:t>System</w:t>
      </w: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color w:val="E28964"/>
          <w:kern w:val="0"/>
          <w:sz w:val="27"/>
          <w:szCs w:val="27"/>
          <w:lang w:val="en-IN" w:eastAsia="en-IN"/>
        </w:rPr>
        <w:t>out</w:t>
      </w:r>
      <w:r w:rsidRPr="0049568E">
        <w:rPr>
          <w:rFonts w:ascii="Courier New" w:eastAsia="Times New Roman" w:hAnsi="Courier New" w:cs="Courier New"/>
          <w:color w:val="FFFFFF"/>
          <w:kern w:val="0"/>
          <w:sz w:val="27"/>
          <w:szCs w:val="27"/>
          <w:lang w:val="en-IN" w:eastAsia="en-IN"/>
        </w:rPr>
        <w:t>.println(</w:t>
      </w:r>
      <w:r w:rsidRPr="0049568E">
        <w:rPr>
          <w:rFonts w:ascii="Courier New" w:eastAsia="Times New Roman" w:hAnsi="Courier New" w:cs="Courier New"/>
          <w:color w:val="65B042"/>
          <w:kern w:val="0"/>
          <w:sz w:val="27"/>
          <w:szCs w:val="27"/>
          <w:lang w:val="en-IN" w:eastAsia="en-IN"/>
        </w:rPr>
        <w:t>"Multiple arguments passed: "</w:t>
      </w:r>
      <w:r w:rsidRPr="0049568E">
        <w:rPr>
          <w:rFonts w:ascii="Courier New" w:eastAsia="Times New Roman" w:hAnsi="Courier New" w:cs="Courier New"/>
          <w:color w:val="FFFFFF"/>
          <w:kern w:val="0"/>
          <w:sz w:val="27"/>
          <w:szCs w:val="27"/>
          <w:lang w:val="en-IN" w:eastAsia="en-IN"/>
        </w:rPr>
        <w:t xml:space="preserve"> +num1+</w:t>
      </w:r>
      <w:r w:rsidRPr="0049568E">
        <w:rPr>
          <w:rFonts w:ascii="Courier New" w:eastAsia="Times New Roman" w:hAnsi="Courier New" w:cs="Courier New"/>
          <w:color w:val="65B042"/>
          <w:kern w:val="0"/>
          <w:sz w:val="27"/>
          <w:szCs w:val="27"/>
          <w:lang w:val="en-IN" w:eastAsia="en-IN"/>
        </w:rPr>
        <w:t>","</w:t>
      </w:r>
      <w:r w:rsidRPr="0049568E">
        <w:rPr>
          <w:rFonts w:ascii="Courier New" w:eastAsia="Times New Roman" w:hAnsi="Courier New" w:cs="Courier New"/>
          <w:color w:val="FFFFFF"/>
          <w:kern w:val="0"/>
          <w:sz w:val="27"/>
          <w:szCs w:val="27"/>
          <w:lang w:val="en-IN" w:eastAsia="en-IN"/>
        </w:rPr>
        <w:t>+num2+</w:t>
      </w:r>
      <w:r w:rsidRPr="0049568E">
        <w:rPr>
          <w:rFonts w:ascii="Courier New" w:eastAsia="Times New Roman" w:hAnsi="Courier New" w:cs="Courier New"/>
          <w:color w:val="65B042"/>
          <w:kern w:val="0"/>
          <w:sz w:val="27"/>
          <w:szCs w:val="27"/>
          <w:lang w:val="en-IN" w:eastAsia="en-IN"/>
        </w:rPr>
        <w:t>","</w:t>
      </w:r>
      <w:r w:rsidRPr="0049568E">
        <w:rPr>
          <w:rFonts w:ascii="Courier New" w:eastAsia="Times New Roman" w:hAnsi="Courier New" w:cs="Courier New"/>
          <w:color w:val="FFFFFF"/>
          <w:kern w:val="0"/>
          <w:sz w:val="27"/>
          <w:szCs w:val="27"/>
          <w:lang w:val="en-IN" w:eastAsia="en-IN"/>
        </w:rPr>
        <w:t>+num3)</w:t>
      </w:r>
    </w:p>
    <w:p w14:paraId="74514BB1" w14:textId="2A05B487" w:rsidR="0049568E" w:rsidRPr="0049568E" w:rsidRDefault="0049568E" w:rsidP="0049568E">
      <w:pPr>
        <w:numPr>
          <w:ilvl w:val="1"/>
          <w:numId w:val="29"/>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38E73EA9" wp14:editId="63B175EB">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3B71BE"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D1A85B" w14:textId="77777777" w:rsidR="0049568E" w:rsidRPr="0049568E" w:rsidRDefault="0049568E" w:rsidP="0049568E">
      <w:pPr>
        <w:numPr>
          <w:ilvl w:val="1"/>
          <w:numId w:val="31"/>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color w:val="E28964"/>
          <w:kern w:val="0"/>
          <w:sz w:val="27"/>
          <w:szCs w:val="27"/>
          <w:lang w:val="en-IN" w:eastAsia="en-IN"/>
        </w:rPr>
        <w:t>int</w:t>
      </w:r>
      <w:r w:rsidRPr="0049568E">
        <w:rPr>
          <w:rFonts w:ascii="Courier New" w:eastAsia="Times New Roman" w:hAnsi="Courier New" w:cs="Courier New"/>
          <w:color w:val="FFFFFF"/>
          <w:kern w:val="0"/>
          <w:sz w:val="27"/>
          <w:szCs w:val="27"/>
          <w:lang w:val="en-IN" w:eastAsia="en-IN"/>
        </w:rPr>
        <w:t xml:space="preserve"> num1, </w:t>
      </w:r>
      <w:r w:rsidRPr="0049568E">
        <w:rPr>
          <w:rFonts w:ascii="Courier New" w:eastAsia="Times New Roman" w:hAnsi="Courier New" w:cs="Courier New"/>
          <w:color w:val="E28964"/>
          <w:kern w:val="0"/>
          <w:sz w:val="27"/>
          <w:szCs w:val="27"/>
          <w:lang w:val="en-IN" w:eastAsia="en-IN"/>
        </w:rPr>
        <w:t>int</w:t>
      </w:r>
      <w:r w:rsidRPr="0049568E">
        <w:rPr>
          <w:rFonts w:ascii="Courier New" w:eastAsia="Times New Roman" w:hAnsi="Courier New" w:cs="Courier New"/>
          <w:color w:val="FFFFFF"/>
          <w:kern w:val="0"/>
          <w:sz w:val="27"/>
          <w:szCs w:val="27"/>
          <w:lang w:val="en-IN" w:eastAsia="en-IN"/>
        </w:rPr>
        <w:t xml:space="preserve"> num2, </w:t>
      </w:r>
      <w:r w:rsidRPr="0049568E">
        <w:rPr>
          <w:rFonts w:ascii="Courier New" w:eastAsia="Times New Roman" w:hAnsi="Courier New" w:cs="Courier New"/>
          <w:color w:val="89BDFF"/>
          <w:kern w:val="0"/>
          <w:sz w:val="27"/>
          <w:szCs w:val="27"/>
          <w:lang w:val="en-IN" w:eastAsia="en-IN"/>
        </w:rPr>
        <w:t>String</w:t>
      </w:r>
      <w:r w:rsidRPr="0049568E">
        <w:rPr>
          <w:rFonts w:ascii="Courier New" w:eastAsia="Times New Roman" w:hAnsi="Courier New" w:cs="Courier New"/>
          <w:color w:val="FFFFFF"/>
          <w:kern w:val="0"/>
          <w:sz w:val="27"/>
          <w:szCs w:val="27"/>
          <w:lang w:val="en-IN" w:eastAsia="en-IN"/>
        </w:rPr>
        <w:t xml:space="preserve"> result) -&gt; {</w:t>
      </w:r>
    </w:p>
    <w:p w14:paraId="1F3489FF" w14:textId="77777777" w:rsidR="0049568E" w:rsidRPr="0049568E" w:rsidRDefault="0049568E" w:rsidP="0049568E">
      <w:pPr>
        <w:numPr>
          <w:ilvl w:val="1"/>
          <w:numId w:val="29"/>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E28964"/>
          <w:kern w:val="0"/>
          <w:sz w:val="27"/>
          <w:szCs w:val="27"/>
          <w:lang w:val="en-IN" w:eastAsia="en-IN"/>
        </w:rPr>
        <w:t>if</w:t>
      </w:r>
      <w:r w:rsidRPr="0049568E">
        <w:rPr>
          <w:rFonts w:ascii="Courier New" w:eastAsia="Times New Roman" w:hAnsi="Courier New" w:cs="Courier New"/>
          <w:color w:val="FFFFFF"/>
          <w:kern w:val="0"/>
          <w:sz w:val="27"/>
          <w:szCs w:val="27"/>
          <w:lang w:val="en-IN" w:eastAsia="en-IN"/>
        </w:rPr>
        <w:t xml:space="preserve">(num1 + num2 &gt; </w:t>
      </w:r>
      <w:r w:rsidRPr="0049568E">
        <w:rPr>
          <w:rFonts w:ascii="Courier New" w:eastAsia="Times New Roman" w:hAnsi="Courier New" w:cs="Courier New"/>
          <w:color w:val="3387CC"/>
          <w:kern w:val="0"/>
          <w:sz w:val="27"/>
          <w:szCs w:val="27"/>
          <w:lang w:val="en-IN" w:eastAsia="en-IN"/>
        </w:rPr>
        <w:t>100</w:t>
      </w:r>
      <w:r w:rsidRPr="0049568E">
        <w:rPr>
          <w:rFonts w:ascii="Courier New" w:eastAsia="Times New Roman" w:hAnsi="Courier New" w:cs="Courier New"/>
          <w:color w:val="FFFFFF"/>
          <w:kern w:val="0"/>
          <w:sz w:val="27"/>
          <w:szCs w:val="27"/>
          <w:lang w:val="en-IN" w:eastAsia="en-IN"/>
        </w:rPr>
        <w:t>)</w:t>
      </w:r>
    </w:p>
    <w:p w14:paraId="3D9EB482" w14:textId="77777777" w:rsidR="0049568E" w:rsidRPr="0049568E" w:rsidRDefault="0049568E" w:rsidP="0049568E">
      <w:pPr>
        <w:numPr>
          <w:ilvl w:val="1"/>
          <w:numId w:val="29"/>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result=</w:t>
      </w:r>
      <w:r w:rsidRPr="0049568E">
        <w:rPr>
          <w:rFonts w:ascii="Courier New" w:eastAsia="Times New Roman" w:hAnsi="Courier New" w:cs="Courier New"/>
          <w:color w:val="65B042"/>
          <w:kern w:val="0"/>
          <w:sz w:val="27"/>
          <w:szCs w:val="27"/>
          <w:lang w:val="en-IN" w:eastAsia="en-IN"/>
        </w:rPr>
        <w:t>"Pass"</w:t>
      </w:r>
      <w:r w:rsidRPr="0049568E">
        <w:rPr>
          <w:rFonts w:ascii="Courier New" w:eastAsia="Times New Roman" w:hAnsi="Courier New" w:cs="Courier New"/>
          <w:color w:val="FFFFFF"/>
          <w:kern w:val="0"/>
          <w:sz w:val="27"/>
          <w:szCs w:val="27"/>
          <w:lang w:val="en-IN" w:eastAsia="en-IN"/>
        </w:rPr>
        <w:t>;</w:t>
      </w:r>
    </w:p>
    <w:p w14:paraId="0C7FB3E6" w14:textId="77777777" w:rsidR="0049568E" w:rsidRPr="0049568E" w:rsidRDefault="0049568E" w:rsidP="0049568E">
      <w:pPr>
        <w:numPr>
          <w:ilvl w:val="1"/>
          <w:numId w:val="29"/>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E28964"/>
          <w:kern w:val="0"/>
          <w:sz w:val="27"/>
          <w:szCs w:val="27"/>
          <w:lang w:val="en-IN" w:eastAsia="en-IN"/>
        </w:rPr>
        <w:t>else</w:t>
      </w:r>
    </w:p>
    <w:p w14:paraId="1A253BC6" w14:textId="77777777" w:rsidR="0049568E" w:rsidRPr="0049568E" w:rsidRDefault="0049568E" w:rsidP="0049568E">
      <w:pPr>
        <w:numPr>
          <w:ilvl w:val="1"/>
          <w:numId w:val="29"/>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result=</w:t>
      </w:r>
      <w:r w:rsidRPr="0049568E">
        <w:rPr>
          <w:rFonts w:ascii="Courier New" w:eastAsia="Times New Roman" w:hAnsi="Courier New" w:cs="Courier New"/>
          <w:color w:val="65B042"/>
          <w:kern w:val="0"/>
          <w:sz w:val="27"/>
          <w:szCs w:val="27"/>
          <w:lang w:val="en-IN" w:eastAsia="en-IN"/>
        </w:rPr>
        <w:t>"Fail"</w:t>
      </w:r>
      <w:r w:rsidRPr="0049568E">
        <w:rPr>
          <w:rFonts w:ascii="Courier New" w:eastAsia="Times New Roman" w:hAnsi="Courier New" w:cs="Courier New"/>
          <w:color w:val="FFFFFF"/>
          <w:kern w:val="0"/>
          <w:sz w:val="27"/>
          <w:szCs w:val="27"/>
          <w:lang w:val="en-IN" w:eastAsia="en-IN"/>
        </w:rPr>
        <w:t>;</w:t>
      </w:r>
    </w:p>
    <w:p w14:paraId="2172DDC5" w14:textId="77777777" w:rsidR="0049568E" w:rsidRPr="0049568E" w:rsidRDefault="0049568E" w:rsidP="0049568E">
      <w:pPr>
        <w:numPr>
          <w:ilvl w:val="1"/>
          <w:numId w:val="29"/>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E28964"/>
          <w:kern w:val="0"/>
          <w:sz w:val="27"/>
          <w:szCs w:val="27"/>
          <w:lang w:val="en-IN" w:eastAsia="en-IN"/>
        </w:rPr>
        <w:t>return</w:t>
      </w:r>
      <w:r w:rsidRPr="0049568E">
        <w:rPr>
          <w:rFonts w:ascii="Courier New" w:eastAsia="Times New Roman" w:hAnsi="Courier New" w:cs="Courier New"/>
          <w:color w:val="FFFFFF"/>
          <w:kern w:val="0"/>
          <w:sz w:val="27"/>
          <w:szCs w:val="27"/>
          <w:lang w:val="en-IN" w:eastAsia="en-IN"/>
        </w:rPr>
        <w:t xml:space="preserve"> result;</w:t>
      </w:r>
    </w:p>
    <w:p w14:paraId="4EB282F1" w14:textId="12AAE430" w:rsidR="0049568E" w:rsidRPr="0049568E" w:rsidRDefault="0049568E" w:rsidP="0049568E">
      <w:pPr>
        <w:numPr>
          <w:ilvl w:val="1"/>
          <w:numId w:val="29"/>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1A5BBEDA" wp14:editId="24A2BFF5">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DDA2C"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56301E"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 </w:t>
      </w:r>
    </w:p>
    <w:p w14:paraId="5280BD33"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Now, let's understand the Type of a Lambda Expression.</w:t>
      </w:r>
    </w:p>
    <w:p w14:paraId="6A673886"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Now that we have seen what is Lambda Expression and it's different styles, a curiosity that pops up in our minds is: "What is the type of a Lambda Expression?</w:t>
      </w:r>
    </w:p>
    <w:p w14:paraId="14F05356"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Are they objects of a class? Do they inherit from an inbuilt class?</w:t>
      </w:r>
    </w:p>
    <w:p w14:paraId="62B9B7DF"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In Java, Lambda Expressions are of the "target type" defined by Functional Interfaces. In simple words, they need to follow the definition of an abstract method defined inside the Functional Interface. Let us understand this with an example:</w:t>
      </w:r>
    </w:p>
    <w:p w14:paraId="09CFD79B" w14:textId="77777777" w:rsidR="0049568E" w:rsidRPr="0049568E" w:rsidRDefault="0049568E" w:rsidP="0049568E">
      <w:pPr>
        <w:numPr>
          <w:ilvl w:val="0"/>
          <w:numId w:val="3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3387CC"/>
          <w:kern w:val="0"/>
          <w:sz w:val="27"/>
          <w:szCs w:val="27"/>
          <w:lang w:val="en-IN" w:eastAsia="en-IN"/>
        </w:rPr>
        <w:t>@FunctionalInterface</w:t>
      </w:r>
    </w:p>
    <w:p w14:paraId="058F16E0" w14:textId="77777777" w:rsidR="0049568E" w:rsidRPr="0049568E" w:rsidRDefault="0049568E" w:rsidP="0049568E">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E28964"/>
          <w:kern w:val="0"/>
          <w:sz w:val="27"/>
          <w:szCs w:val="27"/>
          <w:lang w:val="en-IN" w:eastAsia="en-IN"/>
        </w:rPr>
        <w:t>interface</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89BDFF"/>
          <w:kern w:val="0"/>
          <w:sz w:val="27"/>
          <w:szCs w:val="27"/>
          <w:lang w:val="en-IN" w:eastAsia="en-IN"/>
        </w:rPr>
        <w:t>Operation</w:t>
      </w:r>
      <w:r w:rsidRPr="0049568E">
        <w:rPr>
          <w:rFonts w:ascii="Courier New" w:eastAsia="Times New Roman" w:hAnsi="Courier New" w:cs="Courier New"/>
          <w:color w:val="FFFFFF"/>
          <w:kern w:val="0"/>
          <w:sz w:val="27"/>
          <w:szCs w:val="27"/>
          <w:lang w:val="en-IN" w:eastAsia="en-IN"/>
        </w:rPr>
        <w:t>{</w:t>
      </w:r>
    </w:p>
    <w:p w14:paraId="5D6D4060" w14:textId="77777777" w:rsidR="0049568E" w:rsidRPr="0049568E" w:rsidRDefault="0049568E" w:rsidP="0049568E">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ab/>
      </w:r>
      <w:r w:rsidRPr="0049568E">
        <w:rPr>
          <w:rFonts w:ascii="Courier New" w:eastAsia="Times New Roman" w:hAnsi="Courier New" w:cs="Courier New"/>
          <w:i/>
          <w:iCs/>
          <w:color w:val="AEAEAE"/>
          <w:kern w:val="0"/>
          <w:sz w:val="27"/>
          <w:szCs w:val="27"/>
          <w:lang w:val="en-IN" w:eastAsia="en-IN"/>
        </w:rPr>
        <w:t>//Abstract Functional Method providing definition of lambda expression</w:t>
      </w:r>
    </w:p>
    <w:p w14:paraId="434B9B23" w14:textId="77777777" w:rsidR="0049568E" w:rsidRPr="0049568E" w:rsidRDefault="0049568E" w:rsidP="0049568E">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ab/>
      </w:r>
      <w:r w:rsidRPr="0049568E">
        <w:rPr>
          <w:rFonts w:ascii="Courier New" w:eastAsia="Times New Roman" w:hAnsi="Courier New" w:cs="Courier New"/>
          <w:color w:val="E28964"/>
          <w:kern w:val="0"/>
          <w:sz w:val="27"/>
          <w:szCs w:val="27"/>
          <w:lang w:val="en-IN" w:eastAsia="en-IN"/>
        </w:rPr>
        <w:t>public</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E28964"/>
          <w:kern w:val="0"/>
          <w:sz w:val="27"/>
          <w:szCs w:val="27"/>
          <w:lang w:val="en-IN" w:eastAsia="en-IN"/>
        </w:rPr>
        <w:t>double</w:t>
      </w:r>
      <w:r w:rsidRPr="0049568E">
        <w:rPr>
          <w:rFonts w:ascii="Courier New" w:eastAsia="Times New Roman" w:hAnsi="Courier New" w:cs="Courier New"/>
          <w:color w:val="FFFFFF"/>
          <w:kern w:val="0"/>
          <w:sz w:val="27"/>
          <w:szCs w:val="27"/>
          <w:lang w:val="en-IN" w:eastAsia="en-IN"/>
        </w:rPr>
        <w:t xml:space="preserve"> calculations(</w:t>
      </w:r>
      <w:r w:rsidRPr="0049568E">
        <w:rPr>
          <w:rFonts w:ascii="Courier New" w:eastAsia="Times New Roman" w:hAnsi="Courier New" w:cs="Courier New"/>
          <w:color w:val="E28964"/>
          <w:kern w:val="0"/>
          <w:sz w:val="27"/>
          <w:szCs w:val="27"/>
          <w:lang w:val="en-IN" w:eastAsia="en-IN"/>
        </w:rPr>
        <w:t>double</w:t>
      </w:r>
      <w:r w:rsidRPr="0049568E">
        <w:rPr>
          <w:rFonts w:ascii="Courier New" w:eastAsia="Times New Roman" w:hAnsi="Courier New" w:cs="Courier New"/>
          <w:color w:val="FFFFFF"/>
          <w:kern w:val="0"/>
          <w:sz w:val="27"/>
          <w:szCs w:val="27"/>
          <w:lang w:val="en-IN" w:eastAsia="en-IN"/>
        </w:rPr>
        <w:t xml:space="preserve"> num1,</w:t>
      </w:r>
      <w:r w:rsidRPr="0049568E">
        <w:rPr>
          <w:rFonts w:ascii="Courier New" w:eastAsia="Times New Roman" w:hAnsi="Courier New" w:cs="Courier New"/>
          <w:color w:val="E28964"/>
          <w:kern w:val="0"/>
          <w:sz w:val="27"/>
          <w:szCs w:val="27"/>
          <w:lang w:val="en-IN" w:eastAsia="en-IN"/>
        </w:rPr>
        <w:t>double</w:t>
      </w:r>
      <w:r w:rsidRPr="0049568E">
        <w:rPr>
          <w:rFonts w:ascii="Courier New" w:eastAsia="Times New Roman" w:hAnsi="Courier New" w:cs="Courier New"/>
          <w:color w:val="FFFFFF"/>
          <w:kern w:val="0"/>
          <w:sz w:val="27"/>
          <w:szCs w:val="27"/>
          <w:lang w:val="en-IN" w:eastAsia="en-IN"/>
        </w:rPr>
        <w:t xml:space="preserve"> num2); </w:t>
      </w:r>
    </w:p>
    <w:p w14:paraId="468B55A5" w14:textId="77777777" w:rsidR="0049568E" w:rsidRPr="0049568E" w:rsidRDefault="0049568E" w:rsidP="0049568E">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lastRenderedPageBreak/>
        <w:t>}</w:t>
      </w:r>
    </w:p>
    <w:p w14:paraId="6A61832A" w14:textId="77777777" w:rsidR="0049568E" w:rsidRPr="0049568E" w:rsidRDefault="0049568E" w:rsidP="0049568E">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39F1D580" w14:textId="77777777" w:rsidR="0049568E" w:rsidRPr="0049568E" w:rsidRDefault="0049568E" w:rsidP="0049568E">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i/>
          <w:iCs/>
          <w:color w:val="AEAEAE"/>
          <w:kern w:val="0"/>
          <w:sz w:val="27"/>
          <w:szCs w:val="27"/>
          <w:lang w:val="en-IN" w:eastAsia="en-IN"/>
        </w:rPr>
        <w:t>//Defining a lambda expression of type Operation</w:t>
      </w:r>
    </w:p>
    <w:p w14:paraId="0D9850EA" w14:textId="77777777" w:rsidR="0049568E" w:rsidRPr="0049568E" w:rsidRDefault="0049568E" w:rsidP="0049568E">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89BDFF"/>
          <w:kern w:val="0"/>
          <w:sz w:val="27"/>
          <w:szCs w:val="27"/>
          <w:lang w:val="en-IN" w:eastAsia="en-IN"/>
        </w:rPr>
        <w:t>Operation</w:t>
      </w:r>
      <w:r w:rsidRPr="0049568E">
        <w:rPr>
          <w:rFonts w:ascii="Courier New" w:eastAsia="Times New Roman" w:hAnsi="Courier New" w:cs="Courier New"/>
          <w:color w:val="FFFFFF"/>
          <w:kern w:val="0"/>
          <w:sz w:val="27"/>
          <w:szCs w:val="27"/>
          <w:lang w:val="en-IN" w:eastAsia="en-IN"/>
        </w:rPr>
        <w:t xml:space="preserve"> doAdd  =  (</w:t>
      </w:r>
      <w:r w:rsidRPr="0049568E">
        <w:rPr>
          <w:rFonts w:ascii="Courier New" w:eastAsia="Times New Roman" w:hAnsi="Courier New" w:cs="Courier New"/>
          <w:color w:val="E28964"/>
          <w:kern w:val="0"/>
          <w:sz w:val="27"/>
          <w:szCs w:val="27"/>
          <w:lang w:val="en-IN" w:eastAsia="en-IN"/>
        </w:rPr>
        <w:t>double</w:t>
      </w:r>
      <w:r w:rsidRPr="0049568E">
        <w:rPr>
          <w:rFonts w:ascii="Courier New" w:eastAsia="Times New Roman" w:hAnsi="Courier New" w:cs="Courier New"/>
          <w:color w:val="FFFFFF"/>
          <w:kern w:val="0"/>
          <w:sz w:val="27"/>
          <w:szCs w:val="27"/>
          <w:lang w:val="en-IN" w:eastAsia="en-IN"/>
        </w:rPr>
        <w:t xml:space="preserve"> x, </w:t>
      </w:r>
      <w:r w:rsidRPr="0049568E">
        <w:rPr>
          <w:rFonts w:ascii="Courier New" w:eastAsia="Times New Roman" w:hAnsi="Courier New" w:cs="Courier New"/>
          <w:color w:val="E28964"/>
          <w:kern w:val="0"/>
          <w:sz w:val="27"/>
          <w:szCs w:val="27"/>
          <w:lang w:val="en-IN" w:eastAsia="en-IN"/>
        </w:rPr>
        <w:t>double</w:t>
      </w:r>
      <w:r w:rsidRPr="0049568E">
        <w:rPr>
          <w:rFonts w:ascii="Courier New" w:eastAsia="Times New Roman" w:hAnsi="Courier New" w:cs="Courier New"/>
          <w:color w:val="FFFFFF"/>
          <w:kern w:val="0"/>
          <w:sz w:val="27"/>
          <w:szCs w:val="27"/>
          <w:lang w:val="en-IN" w:eastAsia="en-IN"/>
        </w:rPr>
        <w:t xml:space="preserve"> y)-&gt; x+y;</w:t>
      </w:r>
    </w:p>
    <w:p w14:paraId="2764EA70" w14:textId="72012F7A" w:rsidR="0049568E" w:rsidRPr="0049568E" w:rsidRDefault="0049568E" w:rsidP="0049568E">
      <w:pPr>
        <w:numPr>
          <w:ilvl w:val="0"/>
          <w:numId w:val="3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77324E06" wp14:editId="334B7CD8">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F56B1"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82A4D3"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Here, Lambda Expression has to follow the type defined in the interface. In the given example, the abstract method has</w:t>
      </w:r>
    </w:p>
    <w:p w14:paraId="5FFA2032" w14:textId="77777777" w:rsidR="0049568E" w:rsidRPr="0049568E" w:rsidRDefault="0049568E" w:rsidP="0049568E">
      <w:pPr>
        <w:numPr>
          <w:ilvl w:val="0"/>
          <w:numId w:val="3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A </w:t>
      </w:r>
      <w:r w:rsidRPr="0049568E">
        <w:rPr>
          <w:rFonts w:ascii="Roboto" w:eastAsia="Times New Roman" w:hAnsi="Roboto" w:cs="Times New Roman"/>
          <w:b/>
          <w:bCs/>
          <w:color w:val="01014A"/>
          <w:kern w:val="0"/>
          <w:sz w:val="27"/>
          <w:szCs w:val="27"/>
          <w:lang w:val="en-IN" w:eastAsia="en-IN"/>
        </w:rPr>
        <w:t>Return</w:t>
      </w:r>
      <w:r w:rsidRPr="0049568E">
        <w:rPr>
          <w:rFonts w:ascii="Roboto" w:eastAsia="Times New Roman" w:hAnsi="Roboto" w:cs="Times New Roman"/>
          <w:color w:val="01014A"/>
          <w:kern w:val="0"/>
          <w:sz w:val="27"/>
          <w:szCs w:val="27"/>
          <w:lang w:val="en-IN" w:eastAsia="en-IN"/>
        </w:rPr>
        <w:t> Type of </w:t>
      </w:r>
      <w:r w:rsidRPr="0049568E">
        <w:rPr>
          <w:rFonts w:ascii="Roboto" w:eastAsia="Times New Roman" w:hAnsi="Roboto" w:cs="Times New Roman"/>
          <w:b/>
          <w:bCs/>
          <w:color w:val="01014A"/>
          <w:kern w:val="0"/>
          <w:sz w:val="27"/>
          <w:szCs w:val="27"/>
          <w:lang w:val="en-IN" w:eastAsia="en-IN"/>
        </w:rPr>
        <w:t>double</w:t>
      </w:r>
    </w:p>
    <w:p w14:paraId="19B20D6F" w14:textId="77777777" w:rsidR="0049568E" w:rsidRPr="0049568E" w:rsidRDefault="0049568E" w:rsidP="0049568E">
      <w:pPr>
        <w:numPr>
          <w:ilvl w:val="0"/>
          <w:numId w:val="3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b/>
          <w:bCs/>
          <w:color w:val="01014A"/>
          <w:kern w:val="0"/>
          <w:sz w:val="27"/>
          <w:szCs w:val="27"/>
          <w:lang w:val="en-IN" w:eastAsia="en-IN"/>
        </w:rPr>
        <w:t>Two Arguments</w:t>
      </w:r>
      <w:r w:rsidRPr="0049568E">
        <w:rPr>
          <w:rFonts w:ascii="Roboto" w:eastAsia="Times New Roman" w:hAnsi="Roboto" w:cs="Times New Roman"/>
          <w:color w:val="01014A"/>
          <w:kern w:val="0"/>
          <w:sz w:val="27"/>
          <w:szCs w:val="27"/>
          <w:lang w:val="en-IN" w:eastAsia="en-IN"/>
        </w:rPr>
        <w:t> of </w:t>
      </w:r>
      <w:r w:rsidRPr="0049568E">
        <w:rPr>
          <w:rFonts w:ascii="Roboto" w:eastAsia="Times New Roman" w:hAnsi="Roboto" w:cs="Times New Roman"/>
          <w:b/>
          <w:bCs/>
          <w:color w:val="01014A"/>
          <w:kern w:val="0"/>
          <w:sz w:val="27"/>
          <w:szCs w:val="27"/>
          <w:lang w:val="en-IN" w:eastAsia="en-IN"/>
        </w:rPr>
        <w:t>double</w:t>
      </w:r>
      <w:r w:rsidRPr="0049568E">
        <w:rPr>
          <w:rFonts w:ascii="Roboto" w:eastAsia="Times New Roman" w:hAnsi="Roboto" w:cs="Times New Roman"/>
          <w:color w:val="01014A"/>
          <w:kern w:val="0"/>
          <w:sz w:val="27"/>
          <w:szCs w:val="27"/>
          <w:lang w:val="en-IN" w:eastAsia="en-IN"/>
        </w:rPr>
        <w:t> Type</w:t>
      </w:r>
    </w:p>
    <w:p w14:paraId="5EBA2B0C"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Therefore, we cannot create the following Lambda Expression as it does not follow the definition of the Abstract Method:</w:t>
      </w:r>
    </w:p>
    <w:p w14:paraId="27124F64" w14:textId="77777777" w:rsidR="0049568E" w:rsidRPr="0049568E" w:rsidRDefault="0049568E" w:rsidP="0049568E">
      <w:pPr>
        <w:numPr>
          <w:ilvl w:val="0"/>
          <w:numId w:val="3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i/>
          <w:iCs/>
          <w:color w:val="AEAEAE"/>
          <w:kern w:val="0"/>
          <w:sz w:val="27"/>
          <w:szCs w:val="27"/>
          <w:lang w:val="en-IN" w:eastAsia="en-IN"/>
        </w:rPr>
        <w:t>//Three input parameters cannot be passed</w:t>
      </w:r>
    </w:p>
    <w:p w14:paraId="047C759D" w14:textId="77777777" w:rsidR="0049568E" w:rsidRPr="0049568E" w:rsidRDefault="0049568E" w:rsidP="0049568E">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89BDFF"/>
          <w:kern w:val="0"/>
          <w:sz w:val="27"/>
          <w:szCs w:val="27"/>
          <w:lang w:val="en-IN" w:eastAsia="en-IN"/>
        </w:rPr>
        <w:t>Operation</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E28964"/>
          <w:kern w:val="0"/>
          <w:sz w:val="27"/>
          <w:szCs w:val="27"/>
          <w:lang w:val="en-IN" w:eastAsia="en-IN"/>
        </w:rPr>
        <w:t>sub</w:t>
      </w:r>
      <w:r w:rsidRPr="0049568E">
        <w:rPr>
          <w:rFonts w:ascii="Courier New" w:eastAsia="Times New Roman" w:hAnsi="Courier New" w:cs="Courier New"/>
          <w:color w:val="FFFFFF"/>
          <w:kern w:val="0"/>
          <w:sz w:val="27"/>
          <w:szCs w:val="27"/>
          <w:lang w:val="en-IN" w:eastAsia="en-IN"/>
        </w:rPr>
        <w:t xml:space="preserve">  =  (</w:t>
      </w:r>
      <w:r w:rsidRPr="0049568E">
        <w:rPr>
          <w:rFonts w:ascii="Courier New" w:eastAsia="Times New Roman" w:hAnsi="Courier New" w:cs="Courier New"/>
          <w:color w:val="E28964"/>
          <w:kern w:val="0"/>
          <w:sz w:val="27"/>
          <w:szCs w:val="27"/>
          <w:lang w:val="en-IN" w:eastAsia="en-IN"/>
        </w:rPr>
        <w:t>double</w:t>
      </w:r>
      <w:r w:rsidRPr="0049568E">
        <w:rPr>
          <w:rFonts w:ascii="Courier New" w:eastAsia="Times New Roman" w:hAnsi="Courier New" w:cs="Courier New"/>
          <w:color w:val="FFFFFF"/>
          <w:kern w:val="0"/>
          <w:sz w:val="27"/>
          <w:szCs w:val="27"/>
          <w:lang w:val="en-IN" w:eastAsia="en-IN"/>
        </w:rPr>
        <w:t xml:space="preserve"> x, </w:t>
      </w:r>
      <w:r w:rsidRPr="0049568E">
        <w:rPr>
          <w:rFonts w:ascii="Courier New" w:eastAsia="Times New Roman" w:hAnsi="Courier New" w:cs="Courier New"/>
          <w:color w:val="E28964"/>
          <w:kern w:val="0"/>
          <w:sz w:val="27"/>
          <w:szCs w:val="27"/>
          <w:lang w:val="en-IN" w:eastAsia="en-IN"/>
        </w:rPr>
        <w:t>double</w:t>
      </w:r>
      <w:r w:rsidRPr="0049568E">
        <w:rPr>
          <w:rFonts w:ascii="Courier New" w:eastAsia="Times New Roman" w:hAnsi="Courier New" w:cs="Courier New"/>
          <w:color w:val="FFFFFF"/>
          <w:kern w:val="0"/>
          <w:sz w:val="27"/>
          <w:szCs w:val="27"/>
          <w:lang w:val="en-IN" w:eastAsia="en-IN"/>
        </w:rPr>
        <w:t xml:space="preserve"> y , </w:t>
      </w:r>
      <w:r w:rsidRPr="0049568E">
        <w:rPr>
          <w:rFonts w:ascii="Courier New" w:eastAsia="Times New Roman" w:hAnsi="Courier New" w:cs="Courier New"/>
          <w:color w:val="E28964"/>
          <w:kern w:val="0"/>
          <w:sz w:val="27"/>
          <w:szCs w:val="27"/>
          <w:lang w:val="en-IN" w:eastAsia="en-IN"/>
        </w:rPr>
        <w:t>double</w:t>
      </w:r>
      <w:r w:rsidRPr="0049568E">
        <w:rPr>
          <w:rFonts w:ascii="Courier New" w:eastAsia="Times New Roman" w:hAnsi="Courier New" w:cs="Courier New"/>
          <w:color w:val="FFFFFF"/>
          <w:kern w:val="0"/>
          <w:sz w:val="27"/>
          <w:szCs w:val="27"/>
          <w:lang w:val="en-IN" w:eastAsia="en-IN"/>
        </w:rPr>
        <w:t xml:space="preserve"> z)-&gt; (x+y-z)+</w:t>
      </w:r>
      <w:r w:rsidRPr="0049568E">
        <w:rPr>
          <w:rFonts w:ascii="Courier New" w:eastAsia="Times New Roman" w:hAnsi="Courier New" w:cs="Courier New"/>
          <w:color w:val="65B042"/>
          <w:kern w:val="0"/>
          <w:sz w:val="27"/>
          <w:szCs w:val="27"/>
          <w:lang w:val="en-IN" w:eastAsia="en-IN"/>
        </w:rPr>
        <w:t>"Hello"</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i/>
          <w:iCs/>
          <w:color w:val="AEAEAE"/>
          <w:kern w:val="0"/>
          <w:sz w:val="27"/>
          <w:szCs w:val="27"/>
          <w:lang w:val="en-IN" w:eastAsia="en-IN"/>
        </w:rPr>
        <w:t xml:space="preserve">//String cannot be returned in place of double               </w:t>
      </w:r>
    </w:p>
    <w:p w14:paraId="35B8CA0C" w14:textId="1BA96FD6" w:rsidR="0049568E" w:rsidRPr="0049568E" w:rsidRDefault="0049568E" w:rsidP="0049568E">
      <w:pPr>
        <w:numPr>
          <w:ilvl w:val="0"/>
          <w:numId w:val="3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5FE835DD" wp14:editId="1CE1C0AD">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F8E1D"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2C092D"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Hence, Lambda Expressions are a type of Functional Interface, where they follow the definition of the Abstract Functional Method of the interface.</w:t>
      </w:r>
    </w:p>
    <w:p w14:paraId="6D68BC84"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Let us now look at the different types of Functional Interfaces using which Lambda Expressions are written.</w:t>
      </w:r>
    </w:p>
    <w:p w14:paraId="5DC0956E"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Functional Interfaces can be classified into two types:</w:t>
      </w:r>
    </w:p>
    <w:p w14:paraId="403192E6" w14:textId="77777777" w:rsidR="0049568E" w:rsidRPr="0049568E" w:rsidRDefault="0049568E" w:rsidP="0049568E">
      <w:pPr>
        <w:numPr>
          <w:ilvl w:val="0"/>
          <w:numId w:val="37"/>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b/>
          <w:bCs/>
          <w:color w:val="01014A"/>
          <w:kern w:val="0"/>
          <w:sz w:val="27"/>
          <w:szCs w:val="27"/>
          <w:lang w:val="en-IN" w:eastAsia="en-IN"/>
        </w:rPr>
        <w:t>User-Defined Functional Interface</w:t>
      </w:r>
      <w:r w:rsidRPr="0049568E">
        <w:rPr>
          <w:rFonts w:ascii="Roboto" w:eastAsia="Times New Roman" w:hAnsi="Roboto" w:cs="Times New Roman"/>
          <w:color w:val="01014A"/>
          <w:kern w:val="0"/>
          <w:sz w:val="27"/>
          <w:szCs w:val="27"/>
          <w:lang w:val="en-IN" w:eastAsia="en-IN"/>
        </w:rPr>
        <w:t>:  These are the Functional Interfaces that are defined by the programmer.</w:t>
      </w:r>
    </w:p>
    <w:p w14:paraId="48DD57A6" w14:textId="77777777" w:rsidR="0049568E" w:rsidRPr="0049568E" w:rsidRDefault="0049568E" w:rsidP="0049568E">
      <w:pPr>
        <w:numPr>
          <w:ilvl w:val="1"/>
          <w:numId w:val="38"/>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i/>
          <w:iCs/>
          <w:color w:val="AEAEAE"/>
          <w:kern w:val="0"/>
          <w:sz w:val="27"/>
          <w:szCs w:val="27"/>
          <w:lang w:val="en-IN" w:eastAsia="en-IN"/>
        </w:rPr>
        <w:t>//User Defined Lambda Expression</w:t>
      </w:r>
    </w:p>
    <w:p w14:paraId="6E7849D4" w14:textId="77777777" w:rsidR="0049568E" w:rsidRPr="0049568E" w:rsidRDefault="0049568E" w:rsidP="0049568E">
      <w:pPr>
        <w:numPr>
          <w:ilvl w:val="1"/>
          <w:numId w:val="37"/>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3387CC"/>
          <w:kern w:val="0"/>
          <w:sz w:val="27"/>
          <w:szCs w:val="27"/>
          <w:lang w:val="en-IN" w:eastAsia="en-IN"/>
        </w:rPr>
        <w:t>@FunctionalInterface</w:t>
      </w:r>
    </w:p>
    <w:p w14:paraId="17B531A5" w14:textId="77777777" w:rsidR="0049568E" w:rsidRPr="0049568E" w:rsidRDefault="0049568E" w:rsidP="0049568E">
      <w:pPr>
        <w:numPr>
          <w:ilvl w:val="1"/>
          <w:numId w:val="37"/>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E28964"/>
          <w:kern w:val="0"/>
          <w:sz w:val="27"/>
          <w:szCs w:val="27"/>
          <w:lang w:val="en-IN" w:eastAsia="en-IN"/>
        </w:rPr>
        <w:t>interface</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89BDFF"/>
          <w:kern w:val="0"/>
          <w:sz w:val="27"/>
          <w:szCs w:val="27"/>
          <w:lang w:val="en-IN" w:eastAsia="en-IN"/>
        </w:rPr>
        <w:t>Operation</w:t>
      </w:r>
      <w:r w:rsidRPr="0049568E">
        <w:rPr>
          <w:rFonts w:ascii="Courier New" w:eastAsia="Times New Roman" w:hAnsi="Courier New" w:cs="Courier New"/>
          <w:color w:val="FFFFFF"/>
          <w:kern w:val="0"/>
          <w:sz w:val="27"/>
          <w:szCs w:val="27"/>
          <w:lang w:val="en-IN" w:eastAsia="en-IN"/>
        </w:rPr>
        <w:t>{</w:t>
      </w:r>
    </w:p>
    <w:p w14:paraId="1D3E4283" w14:textId="77777777" w:rsidR="0049568E" w:rsidRPr="0049568E" w:rsidRDefault="0049568E" w:rsidP="0049568E">
      <w:pPr>
        <w:numPr>
          <w:ilvl w:val="1"/>
          <w:numId w:val="37"/>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ab/>
      </w:r>
      <w:r w:rsidRPr="0049568E">
        <w:rPr>
          <w:rFonts w:ascii="Courier New" w:eastAsia="Times New Roman" w:hAnsi="Courier New" w:cs="Courier New"/>
          <w:color w:val="E28964"/>
          <w:kern w:val="0"/>
          <w:sz w:val="27"/>
          <w:szCs w:val="27"/>
          <w:lang w:val="en-IN" w:eastAsia="en-IN"/>
        </w:rPr>
        <w:t>public</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E28964"/>
          <w:kern w:val="0"/>
          <w:sz w:val="27"/>
          <w:szCs w:val="27"/>
          <w:lang w:val="en-IN" w:eastAsia="en-IN"/>
        </w:rPr>
        <w:t>double</w:t>
      </w:r>
      <w:r w:rsidRPr="0049568E">
        <w:rPr>
          <w:rFonts w:ascii="Courier New" w:eastAsia="Times New Roman" w:hAnsi="Courier New" w:cs="Courier New"/>
          <w:color w:val="FFFFFF"/>
          <w:kern w:val="0"/>
          <w:sz w:val="27"/>
          <w:szCs w:val="27"/>
          <w:lang w:val="en-IN" w:eastAsia="en-IN"/>
        </w:rPr>
        <w:t xml:space="preserve"> calculations(</w:t>
      </w:r>
      <w:r w:rsidRPr="0049568E">
        <w:rPr>
          <w:rFonts w:ascii="Courier New" w:eastAsia="Times New Roman" w:hAnsi="Courier New" w:cs="Courier New"/>
          <w:color w:val="E28964"/>
          <w:kern w:val="0"/>
          <w:sz w:val="27"/>
          <w:szCs w:val="27"/>
          <w:lang w:val="en-IN" w:eastAsia="en-IN"/>
        </w:rPr>
        <w:t>double</w:t>
      </w:r>
      <w:r w:rsidRPr="0049568E">
        <w:rPr>
          <w:rFonts w:ascii="Courier New" w:eastAsia="Times New Roman" w:hAnsi="Courier New" w:cs="Courier New"/>
          <w:color w:val="FFFFFF"/>
          <w:kern w:val="0"/>
          <w:sz w:val="27"/>
          <w:szCs w:val="27"/>
          <w:lang w:val="en-IN" w:eastAsia="en-IN"/>
        </w:rPr>
        <w:t xml:space="preserve"> num1,</w:t>
      </w:r>
      <w:r w:rsidRPr="0049568E">
        <w:rPr>
          <w:rFonts w:ascii="Courier New" w:eastAsia="Times New Roman" w:hAnsi="Courier New" w:cs="Courier New"/>
          <w:color w:val="E28964"/>
          <w:kern w:val="0"/>
          <w:sz w:val="27"/>
          <w:szCs w:val="27"/>
          <w:lang w:val="en-IN" w:eastAsia="en-IN"/>
        </w:rPr>
        <w:t>double</w:t>
      </w:r>
      <w:r w:rsidRPr="0049568E">
        <w:rPr>
          <w:rFonts w:ascii="Courier New" w:eastAsia="Times New Roman" w:hAnsi="Courier New" w:cs="Courier New"/>
          <w:color w:val="FFFFFF"/>
          <w:kern w:val="0"/>
          <w:sz w:val="27"/>
          <w:szCs w:val="27"/>
          <w:lang w:val="en-IN" w:eastAsia="en-IN"/>
        </w:rPr>
        <w:t xml:space="preserve"> num2); </w:t>
      </w:r>
    </w:p>
    <w:p w14:paraId="788A5E93" w14:textId="3E3D07FF" w:rsidR="0049568E" w:rsidRPr="0049568E" w:rsidRDefault="0049568E" w:rsidP="0049568E">
      <w:pPr>
        <w:numPr>
          <w:ilvl w:val="1"/>
          <w:numId w:val="37"/>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6749C1BA" wp14:editId="3EBEF154">
                <wp:extent cx="304800" cy="30480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8DAED"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5B1613"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 </w:t>
      </w:r>
    </w:p>
    <w:p w14:paraId="146ACDAB" w14:textId="77777777" w:rsidR="0049568E" w:rsidRPr="0049568E" w:rsidRDefault="0049568E" w:rsidP="0049568E">
      <w:pPr>
        <w:numPr>
          <w:ilvl w:val="0"/>
          <w:numId w:val="39"/>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b/>
          <w:bCs/>
          <w:color w:val="01014A"/>
          <w:kern w:val="0"/>
          <w:sz w:val="27"/>
          <w:szCs w:val="27"/>
          <w:lang w:val="en-IN" w:eastAsia="en-IN"/>
        </w:rPr>
        <w:lastRenderedPageBreak/>
        <w:t>Built-In Functional Interface</w:t>
      </w:r>
      <w:r w:rsidRPr="0049568E">
        <w:rPr>
          <w:rFonts w:ascii="Roboto" w:eastAsia="Times New Roman" w:hAnsi="Roboto" w:cs="Times New Roman"/>
          <w:color w:val="01014A"/>
          <w:kern w:val="0"/>
          <w:sz w:val="27"/>
          <w:szCs w:val="27"/>
          <w:lang w:val="en-IN" w:eastAsia="en-IN"/>
        </w:rPr>
        <w:t>: In order to reduce the frequent usage of User-Defined Functional Interfaces, Java provides a series of inbuilt functional interfaces. A lambda expression can be of any of these types. Some of them being:</w:t>
      </w:r>
    </w:p>
    <w:p w14:paraId="6060C8D9" w14:textId="77777777" w:rsidR="0049568E" w:rsidRPr="0049568E" w:rsidRDefault="0049568E" w:rsidP="0049568E">
      <w:pPr>
        <w:numPr>
          <w:ilvl w:val="1"/>
          <w:numId w:val="39"/>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Function – It represents a function that takes a single input parameter and returns a single value/object. For example:</w:t>
      </w:r>
    </w:p>
    <w:p w14:paraId="7C0621B8" w14:textId="755931C6" w:rsidR="0049568E" w:rsidRPr="0049568E" w:rsidRDefault="0049568E" w:rsidP="0049568E">
      <w:pPr>
        <w:numPr>
          <w:ilvl w:val="2"/>
          <w:numId w:val="40"/>
        </w:numPr>
        <w:pBdr>
          <w:top w:val="single" w:sz="6" w:space="12" w:color="C4C4C4"/>
          <w:left w:val="single" w:sz="6" w:space="12" w:color="C4C4C4"/>
          <w:bottom w:val="single" w:sz="6" w:space="12" w:color="C4C4C4"/>
          <w:right w:val="single" w:sz="6" w:space="12" w:color="C4C4C4"/>
        </w:pBdr>
        <w:shd w:val="clear" w:color="auto" w:fill="00000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89BDFF"/>
          <w:kern w:val="0"/>
          <w:sz w:val="27"/>
          <w:szCs w:val="27"/>
          <w:lang w:val="en-IN" w:eastAsia="en-IN"/>
        </w:rPr>
        <w:t>Function</w:t>
      </w:r>
      <w:r w:rsidRPr="0049568E">
        <w:rPr>
          <w:rFonts w:ascii="Courier New" w:eastAsia="Times New Roman" w:hAnsi="Courier New" w:cs="Courier New"/>
          <w:color w:val="FFFFFF"/>
          <w:kern w:val="0"/>
          <w:sz w:val="27"/>
          <w:szCs w:val="27"/>
          <w:lang w:val="en-IN" w:eastAsia="en-IN"/>
        </w:rPr>
        <w:t>&lt;</w:t>
      </w:r>
      <w:r w:rsidRPr="0049568E">
        <w:rPr>
          <w:rFonts w:ascii="Courier New" w:eastAsia="Times New Roman" w:hAnsi="Courier New" w:cs="Courier New"/>
          <w:color w:val="89BDFF"/>
          <w:kern w:val="0"/>
          <w:sz w:val="27"/>
          <w:szCs w:val="27"/>
          <w:lang w:val="en-IN" w:eastAsia="en-IN"/>
        </w:rPr>
        <w:t>Long</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89BDFF"/>
          <w:kern w:val="0"/>
          <w:sz w:val="27"/>
          <w:szCs w:val="27"/>
          <w:lang w:val="en-IN" w:eastAsia="en-IN"/>
        </w:rPr>
        <w:t>Long</w:t>
      </w:r>
      <w:r w:rsidRPr="0049568E">
        <w:rPr>
          <w:rFonts w:ascii="Courier New" w:eastAsia="Times New Roman" w:hAnsi="Courier New" w:cs="Courier New"/>
          <w:color w:val="FFFFFF"/>
          <w:kern w:val="0"/>
          <w:sz w:val="27"/>
          <w:szCs w:val="27"/>
          <w:lang w:val="en-IN" w:eastAsia="en-IN"/>
        </w:rPr>
        <w:t>&gt; addNum = (</w:t>
      </w:r>
      <w:r w:rsidRPr="0049568E">
        <w:rPr>
          <w:rFonts w:ascii="Courier New" w:eastAsia="Times New Roman" w:hAnsi="Courier New" w:cs="Courier New"/>
          <w:color w:val="E28964"/>
          <w:kern w:val="0"/>
          <w:sz w:val="27"/>
          <w:szCs w:val="27"/>
          <w:lang w:val="en-IN" w:eastAsia="en-IN"/>
        </w:rPr>
        <w:t>value</w:t>
      </w:r>
      <w:r w:rsidRPr="0049568E">
        <w:rPr>
          <w:rFonts w:ascii="Courier New" w:eastAsia="Times New Roman" w:hAnsi="Courier New" w:cs="Courier New"/>
          <w:color w:val="FFFFFF"/>
          <w:kern w:val="0"/>
          <w:sz w:val="27"/>
          <w:szCs w:val="27"/>
          <w:lang w:val="en-IN" w:eastAsia="en-IN"/>
        </w:rPr>
        <w:t xml:space="preserve">) -&gt; </w:t>
      </w:r>
      <w:r w:rsidRPr="0049568E">
        <w:rPr>
          <w:rFonts w:ascii="Courier New" w:eastAsia="Times New Roman" w:hAnsi="Courier New" w:cs="Courier New"/>
          <w:color w:val="E28964"/>
          <w:kern w:val="0"/>
          <w:sz w:val="27"/>
          <w:szCs w:val="27"/>
          <w:lang w:val="en-IN" w:eastAsia="en-IN"/>
        </w:rPr>
        <w:t>value</w:t>
      </w:r>
      <w:r w:rsidRPr="0049568E">
        <w:rPr>
          <w:rFonts w:ascii="Courier New" w:eastAsia="Times New Roman" w:hAnsi="Courier New" w:cs="Courier New"/>
          <w:color w:val="FFFFFF"/>
          <w:kern w:val="0"/>
          <w:sz w:val="27"/>
          <w:szCs w:val="27"/>
          <w:lang w:val="en-IN" w:eastAsia="en-IN"/>
        </w:rPr>
        <w:t xml:space="preserve"> + </w:t>
      </w:r>
      <w:r w:rsidRPr="0049568E">
        <w:rPr>
          <w:rFonts w:ascii="Courier New" w:eastAsia="Times New Roman" w:hAnsi="Courier New" w:cs="Courier New"/>
          <w:color w:val="3387CC"/>
          <w:kern w:val="0"/>
          <w:sz w:val="27"/>
          <w:szCs w:val="27"/>
          <w:lang w:val="en-IN" w:eastAsia="en-IN"/>
        </w:rPr>
        <w:t>10</w:t>
      </w: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1399D7D6" wp14:editId="64B0FFFB">
                <wp:extent cx="304800" cy="304800"/>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E8AF2"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487779" w14:textId="77777777" w:rsidR="0049568E" w:rsidRPr="0049568E" w:rsidRDefault="0049568E" w:rsidP="0049568E">
      <w:pPr>
        <w:numPr>
          <w:ilvl w:val="1"/>
          <w:numId w:val="39"/>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Predicate – It represents a function that takes a single value/object as a parameter, and returns true or false. For example:</w:t>
      </w:r>
    </w:p>
    <w:p w14:paraId="011C1887" w14:textId="09ABF764" w:rsidR="0049568E" w:rsidRPr="0049568E" w:rsidRDefault="0049568E" w:rsidP="0049568E">
      <w:pPr>
        <w:numPr>
          <w:ilvl w:val="2"/>
          <w:numId w:val="41"/>
        </w:numPr>
        <w:pBdr>
          <w:top w:val="single" w:sz="6" w:space="12" w:color="C4C4C4"/>
          <w:left w:val="single" w:sz="6" w:space="12" w:color="C4C4C4"/>
          <w:bottom w:val="single" w:sz="6" w:space="12" w:color="C4C4C4"/>
          <w:right w:val="single" w:sz="6" w:space="12" w:color="C4C4C4"/>
        </w:pBdr>
        <w:shd w:val="clear" w:color="auto" w:fill="00000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89BDFF"/>
          <w:kern w:val="0"/>
          <w:sz w:val="27"/>
          <w:szCs w:val="27"/>
          <w:lang w:val="en-IN" w:eastAsia="en-IN"/>
        </w:rPr>
        <w:t>Predicate</w:t>
      </w:r>
      <w:r w:rsidRPr="0049568E">
        <w:rPr>
          <w:rFonts w:ascii="Courier New" w:eastAsia="Times New Roman" w:hAnsi="Courier New" w:cs="Courier New"/>
          <w:color w:val="FFFFFF"/>
          <w:kern w:val="0"/>
          <w:sz w:val="27"/>
          <w:szCs w:val="27"/>
          <w:lang w:val="en-IN" w:eastAsia="en-IN"/>
        </w:rPr>
        <w:t>&lt;</w:t>
      </w:r>
      <w:r w:rsidRPr="0049568E">
        <w:rPr>
          <w:rFonts w:ascii="Courier New" w:eastAsia="Times New Roman" w:hAnsi="Courier New" w:cs="Courier New"/>
          <w:color w:val="89BDFF"/>
          <w:kern w:val="0"/>
          <w:sz w:val="27"/>
          <w:szCs w:val="27"/>
          <w:lang w:val="en-IN" w:eastAsia="en-IN"/>
        </w:rPr>
        <w:t>Integer</w:t>
      </w:r>
      <w:r w:rsidRPr="0049568E">
        <w:rPr>
          <w:rFonts w:ascii="Courier New" w:eastAsia="Times New Roman" w:hAnsi="Courier New" w:cs="Courier New"/>
          <w:color w:val="FFFFFF"/>
          <w:kern w:val="0"/>
          <w:sz w:val="27"/>
          <w:szCs w:val="27"/>
          <w:lang w:val="en-IN" w:eastAsia="en-IN"/>
        </w:rPr>
        <w:t xml:space="preserve">&gt; checkAge = (age) -&gt; age &gt; </w:t>
      </w:r>
      <w:r w:rsidRPr="0049568E">
        <w:rPr>
          <w:rFonts w:ascii="Courier New" w:eastAsia="Times New Roman" w:hAnsi="Courier New" w:cs="Courier New"/>
          <w:color w:val="3387CC"/>
          <w:kern w:val="0"/>
          <w:sz w:val="27"/>
          <w:szCs w:val="27"/>
          <w:lang w:val="en-IN" w:eastAsia="en-IN"/>
        </w:rPr>
        <w:t>18</w:t>
      </w: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0FF9E95D" wp14:editId="1C6FD786">
                <wp:extent cx="304800" cy="30480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27E3E"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E5B608" w14:textId="77777777" w:rsidR="0049568E" w:rsidRPr="0049568E" w:rsidRDefault="0049568E" w:rsidP="0049568E">
      <w:pPr>
        <w:numPr>
          <w:ilvl w:val="1"/>
          <w:numId w:val="39"/>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Supplier – It represents a function that produces a value/an object without taking any input parameter. For example:</w:t>
      </w:r>
    </w:p>
    <w:p w14:paraId="60851338" w14:textId="24088763" w:rsidR="0049568E" w:rsidRPr="0049568E" w:rsidRDefault="0049568E" w:rsidP="0049568E">
      <w:pPr>
        <w:numPr>
          <w:ilvl w:val="2"/>
          <w:numId w:val="42"/>
        </w:numPr>
        <w:pBdr>
          <w:top w:val="single" w:sz="6" w:space="12" w:color="C4C4C4"/>
          <w:left w:val="single" w:sz="6" w:space="12" w:color="C4C4C4"/>
          <w:bottom w:val="single" w:sz="6" w:space="12" w:color="C4C4C4"/>
          <w:right w:val="single" w:sz="6" w:space="12" w:color="C4C4C4"/>
        </w:pBdr>
        <w:shd w:val="clear" w:color="auto" w:fill="00000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89BDFF"/>
          <w:kern w:val="0"/>
          <w:sz w:val="27"/>
          <w:szCs w:val="27"/>
          <w:lang w:val="en-IN" w:eastAsia="en-IN"/>
        </w:rPr>
        <w:t>Supplier</w:t>
      </w:r>
      <w:r w:rsidRPr="0049568E">
        <w:rPr>
          <w:rFonts w:ascii="Courier New" w:eastAsia="Times New Roman" w:hAnsi="Courier New" w:cs="Courier New"/>
          <w:color w:val="FFFFFF"/>
          <w:kern w:val="0"/>
          <w:sz w:val="27"/>
          <w:szCs w:val="27"/>
          <w:lang w:val="en-IN" w:eastAsia="en-IN"/>
        </w:rPr>
        <w:t>&lt;</w:t>
      </w:r>
      <w:r w:rsidRPr="0049568E">
        <w:rPr>
          <w:rFonts w:ascii="Courier New" w:eastAsia="Times New Roman" w:hAnsi="Courier New" w:cs="Courier New"/>
          <w:color w:val="89BDFF"/>
          <w:kern w:val="0"/>
          <w:sz w:val="27"/>
          <w:szCs w:val="27"/>
          <w:lang w:val="en-IN" w:eastAsia="en-IN"/>
        </w:rPr>
        <w:t>Integer</w:t>
      </w:r>
      <w:r w:rsidRPr="0049568E">
        <w:rPr>
          <w:rFonts w:ascii="Courier New" w:eastAsia="Times New Roman" w:hAnsi="Courier New" w:cs="Courier New"/>
          <w:color w:val="FFFFFF"/>
          <w:kern w:val="0"/>
          <w:sz w:val="27"/>
          <w:szCs w:val="27"/>
          <w:lang w:val="en-IN" w:eastAsia="en-IN"/>
        </w:rPr>
        <w:t xml:space="preserve">&gt; generateRandom = ()-&gt; </w:t>
      </w:r>
      <w:r w:rsidRPr="0049568E">
        <w:rPr>
          <w:rFonts w:ascii="Courier New" w:eastAsia="Times New Roman" w:hAnsi="Courier New" w:cs="Courier New"/>
          <w:color w:val="E28964"/>
          <w:kern w:val="0"/>
          <w:sz w:val="27"/>
          <w:szCs w:val="27"/>
          <w:lang w:val="en-IN" w:eastAsia="en-IN"/>
        </w:rPr>
        <w:t>new</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89BDFF"/>
          <w:kern w:val="0"/>
          <w:sz w:val="27"/>
          <w:szCs w:val="27"/>
          <w:lang w:val="en-IN" w:eastAsia="en-IN"/>
        </w:rPr>
        <w:t>Integer</w:t>
      </w: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color w:val="E28964"/>
          <w:kern w:val="0"/>
          <w:sz w:val="27"/>
          <w:szCs w:val="27"/>
          <w:lang w:val="en-IN" w:eastAsia="en-IN"/>
        </w:rPr>
        <w:t>int</w:t>
      </w:r>
      <w:r w:rsidRPr="0049568E">
        <w:rPr>
          <w:rFonts w:ascii="Courier New" w:eastAsia="Times New Roman" w:hAnsi="Courier New" w:cs="Courier New"/>
          <w:color w:val="FFFFFF"/>
          <w:kern w:val="0"/>
          <w:sz w:val="27"/>
          <w:szCs w:val="27"/>
          <w:lang w:val="en-IN" w:eastAsia="en-IN"/>
        </w:rPr>
        <w:t>) (</w:t>
      </w:r>
      <w:r w:rsidRPr="0049568E">
        <w:rPr>
          <w:rFonts w:ascii="Courier New" w:eastAsia="Times New Roman" w:hAnsi="Courier New" w:cs="Courier New"/>
          <w:color w:val="89BDFF"/>
          <w:kern w:val="0"/>
          <w:sz w:val="27"/>
          <w:szCs w:val="27"/>
          <w:lang w:val="en-IN" w:eastAsia="en-IN"/>
        </w:rPr>
        <w:t>Math</w:t>
      </w:r>
      <w:r w:rsidRPr="0049568E">
        <w:rPr>
          <w:rFonts w:ascii="Courier New" w:eastAsia="Times New Roman" w:hAnsi="Courier New" w:cs="Courier New"/>
          <w:color w:val="FFFFFF"/>
          <w:kern w:val="0"/>
          <w:sz w:val="27"/>
          <w:szCs w:val="27"/>
          <w:lang w:val="en-IN" w:eastAsia="en-IN"/>
        </w:rPr>
        <w:t xml:space="preserve">.random() * </w:t>
      </w:r>
      <w:r w:rsidRPr="0049568E">
        <w:rPr>
          <w:rFonts w:ascii="Courier New" w:eastAsia="Times New Roman" w:hAnsi="Courier New" w:cs="Courier New"/>
          <w:color w:val="3387CC"/>
          <w:kern w:val="0"/>
          <w:sz w:val="27"/>
          <w:szCs w:val="27"/>
          <w:lang w:val="en-IN" w:eastAsia="en-IN"/>
        </w:rPr>
        <w:t>100</w:t>
      </w: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017A463E" wp14:editId="53ACB780">
                <wp:extent cx="304800" cy="304800"/>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E0914"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3F272A" w14:textId="77777777" w:rsidR="0049568E" w:rsidRPr="0049568E" w:rsidRDefault="0049568E" w:rsidP="0049568E">
      <w:pPr>
        <w:numPr>
          <w:ilvl w:val="1"/>
          <w:numId w:val="39"/>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Consumer – It represents a function that consumes or processes a value/an object without returning anything. For example:</w:t>
      </w:r>
    </w:p>
    <w:p w14:paraId="4DCE7A48" w14:textId="78B99832" w:rsidR="0049568E" w:rsidRPr="0049568E" w:rsidRDefault="0049568E" w:rsidP="0049568E">
      <w:pPr>
        <w:numPr>
          <w:ilvl w:val="2"/>
          <w:numId w:val="43"/>
        </w:numPr>
        <w:pBdr>
          <w:top w:val="single" w:sz="6" w:space="12" w:color="C4C4C4"/>
          <w:left w:val="single" w:sz="6" w:space="12" w:color="C4C4C4"/>
          <w:bottom w:val="single" w:sz="6" w:space="12" w:color="C4C4C4"/>
          <w:right w:val="single" w:sz="6" w:space="12" w:color="C4C4C4"/>
        </w:pBdr>
        <w:shd w:val="clear" w:color="auto" w:fill="00000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89BDFF"/>
          <w:kern w:val="0"/>
          <w:sz w:val="27"/>
          <w:szCs w:val="27"/>
          <w:lang w:val="en-IN" w:eastAsia="en-IN"/>
        </w:rPr>
        <w:t>Consumer</w:t>
      </w:r>
      <w:r w:rsidRPr="0049568E">
        <w:rPr>
          <w:rFonts w:ascii="Courier New" w:eastAsia="Times New Roman" w:hAnsi="Courier New" w:cs="Courier New"/>
          <w:color w:val="FFFFFF"/>
          <w:kern w:val="0"/>
          <w:sz w:val="27"/>
          <w:szCs w:val="27"/>
          <w:lang w:val="en-IN" w:eastAsia="en-IN"/>
        </w:rPr>
        <w:t>&lt;</w:t>
      </w:r>
      <w:r w:rsidRPr="0049568E">
        <w:rPr>
          <w:rFonts w:ascii="Courier New" w:eastAsia="Times New Roman" w:hAnsi="Courier New" w:cs="Courier New"/>
          <w:color w:val="89BDFF"/>
          <w:kern w:val="0"/>
          <w:sz w:val="27"/>
          <w:szCs w:val="27"/>
          <w:lang w:val="en-IN" w:eastAsia="en-IN"/>
        </w:rPr>
        <w:t>String</w:t>
      </w:r>
      <w:r w:rsidRPr="0049568E">
        <w:rPr>
          <w:rFonts w:ascii="Courier New" w:eastAsia="Times New Roman" w:hAnsi="Courier New" w:cs="Courier New"/>
          <w:color w:val="FFFFFF"/>
          <w:kern w:val="0"/>
          <w:sz w:val="27"/>
          <w:szCs w:val="27"/>
          <w:lang w:val="en-IN" w:eastAsia="en-IN"/>
        </w:rPr>
        <w:t xml:space="preserve">&gt; printValue = (name)-&gt; </w:t>
      </w:r>
      <w:r w:rsidRPr="0049568E">
        <w:rPr>
          <w:rFonts w:ascii="Courier New" w:eastAsia="Times New Roman" w:hAnsi="Courier New" w:cs="Courier New"/>
          <w:color w:val="89BDFF"/>
          <w:kern w:val="0"/>
          <w:sz w:val="27"/>
          <w:szCs w:val="27"/>
          <w:lang w:val="en-IN" w:eastAsia="en-IN"/>
        </w:rPr>
        <w:t>System</w:t>
      </w: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color w:val="E28964"/>
          <w:kern w:val="0"/>
          <w:sz w:val="27"/>
          <w:szCs w:val="27"/>
          <w:lang w:val="en-IN" w:eastAsia="en-IN"/>
        </w:rPr>
        <w:t>out</w:t>
      </w:r>
      <w:r w:rsidRPr="0049568E">
        <w:rPr>
          <w:rFonts w:ascii="Courier New" w:eastAsia="Times New Roman" w:hAnsi="Courier New" w:cs="Courier New"/>
          <w:color w:val="FFFFFF"/>
          <w:kern w:val="0"/>
          <w:sz w:val="27"/>
          <w:szCs w:val="27"/>
          <w:lang w:val="en-IN" w:eastAsia="en-IN"/>
        </w:rPr>
        <w:t>.println(name);</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AE56781" wp14:editId="4A534CE4">
                <wp:extent cx="304800" cy="3048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24E46"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35F819"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For a detailed study on all the Inbuilt Functional Interfaces present in Java 11, please refer the following link:  </w:t>
      </w:r>
      <w:hyperlink r:id="rId11" w:tgtFrame="_blank" w:history="1">
        <w:r w:rsidRPr="0049568E">
          <w:rPr>
            <w:rFonts w:ascii="Roboto" w:eastAsia="Times New Roman" w:hAnsi="Roboto" w:cs="Times New Roman"/>
            <w:color w:val="0000FF"/>
            <w:kern w:val="0"/>
            <w:sz w:val="27"/>
            <w:szCs w:val="27"/>
            <w:u w:val="single"/>
            <w:lang w:val="en-IN" w:eastAsia="en-IN"/>
          </w:rPr>
          <w:t>List of Functional Interfaces in Java 11</w:t>
        </w:r>
      </w:hyperlink>
    </w:p>
    <w:p w14:paraId="027B85B1"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Now that we have studied what Lambda Expressions are, let's see why are Lambda Expressions important in the first place.</w:t>
      </w:r>
    </w:p>
    <w:p w14:paraId="2BD9DC2E"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Now that we know about Lambda Expressions significantly, let's see what solution Josh came up with for The Calculator Scenario. </w:t>
      </w:r>
    </w:p>
    <w:p w14:paraId="5FE09651"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 xml:space="preserve">First, Josh came up with a user-defined functional interface Operation that defines the structure for the Lambda Expressions. He came up with the plan to write Lambda Expressions for each arithmetic operation, so opCriteria() the functional method of the </w:t>
      </w:r>
      <w:r w:rsidRPr="0049568E">
        <w:rPr>
          <w:rFonts w:ascii="Roboto" w:eastAsia="Times New Roman" w:hAnsi="Roboto" w:cs="Times New Roman"/>
          <w:color w:val="01014A"/>
          <w:kern w:val="0"/>
          <w:sz w:val="27"/>
          <w:szCs w:val="27"/>
          <w:lang w:val="en-IN" w:eastAsia="en-IN"/>
        </w:rPr>
        <w:lastRenderedPageBreak/>
        <w:t>interface defines the layout for the same. It defines the Lambda Expressions to take two numbers as inputs and return the double result as output.</w:t>
      </w:r>
    </w:p>
    <w:p w14:paraId="45F397D0" w14:textId="77777777" w:rsidR="0049568E" w:rsidRPr="0049568E" w:rsidRDefault="0049568E" w:rsidP="0049568E">
      <w:pPr>
        <w:numPr>
          <w:ilvl w:val="0"/>
          <w:numId w:val="4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E28964"/>
          <w:kern w:val="0"/>
          <w:sz w:val="27"/>
          <w:szCs w:val="27"/>
          <w:lang w:val="en-IN" w:eastAsia="en-IN"/>
        </w:rPr>
        <w:t>interface</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89BDFF"/>
          <w:kern w:val="0"/>
          <w:sz w:val="27"/>
          <w:szCs w:val="27"/>
          <w:lang w:val="en-IN" w:eastAsia="en-IN"/>
        </w:rPr>
        <w:t>Operation</w:t>
      </w:r>
      <w:r w:rsidRPr="0049568E">
        <w:rPr>
          <w:rFonts w:ascii="Courier New" w:eastAsia="Times New Roman" w:hAnsi="Courier New" w:cs="Courier New"/>
          <w:color w:val="FFFFFF"/>
          <w:kern w:val="0"/>
          <w:sz w:val="27"/>
          <w:szCs w:val="27"/>
          <w:lang w:val="en-IN" w:eastAsia="en-IN"/>
        </w:rPr>
        <w:t xml:space="preserve"> {</w:t>
      </w:r>
    </w:p>
    <w:p w14:paraId="2D13E01A" w14:textId="77777777" w:rsidR="0049568E" w:rsidRPr="0049568E" w:rsidRDefault="0049568E" w:rsidP="0049568E">
      <w:pPr>
        <w:numPr>
          <w:ilvl w:val="0"/>
          <w:numId w:val="4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ab/>
      </w:r>
      <w:r w:rsidRPr="0049568E">
        <w:rPr>
          <w:rFonts w:ascii="Courier New" w:eastAsia="Times New Roman" w:hAnsi="Courier New" w:cs="Courier New"/>
          <w:color w:val="E28964"/>
          <w:kern w:val="0"/>
          <w:sz w:val="27"/>
          <w:szCs w:val="27"/>
          <w:lang w:val="en-IN" w:eastAsia="en-IN"/>
        </w:rPr>
        <w:t>public</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E28964"/>
          <w:kern w:val="0"/>
          <w:sz w:val="27"/>
          <w:szCs w:val="27"/>
          <w:lang w:val="en-IN" w:eastAsia="en-IN"/>
        </w:rPr>
        <w:t>double</w:t>
      </w:r>
      <w:r w:rsidRPr="0049568E">
        <w:rPr>
          <w:rFonts w:ascii="Courier New" w:eastAsia="Times New Roman" w:hAnsi="Courier New" w:cs="Courier New"/>
          <w:color w:val="FFFFFF"/>
          <w:kern w:val="0"/>
          <w:sz w:val="27"/>
          <w:szCs w:val="27"/>
          <w:lang w:val="en-IN" w:eastAsia="en-IN"/>
        </w:rPr>
        <w:t xml:space="preserve"> opCriteria(</w:t>
      </w:r>
      <w:r w:rsidRPr="0049568E">
        <w:rPr>
          <w:rFonts w:ascii="Courier New" w:eastAsia="Times New Roman" w:hAnsi="Courier New" w:cs="Courier New"/>
          <w:color w:val="E28964"/>
          <w:kern w:val="0"/>
          <w:sz w:val="27"/>
          <w:szCs w:val="27"/>
          <w:lang w:val="en-IN" w:eastAsia="en-IN"/>
        </w:rPr>
        <w:t>double</w:t>
      </w:r>
      <w:r w:rsidRPr="0049568E">
        <w:rPr>
          <w:rFonts w:ascii="Courier New" w:eastAsia="Times New Roman" w:hAnsi="Courier New" w:cs="Courier New"/>
          <w:color w:val="FFFFFF"/>
          <w:kern w:val="0"/>
          <w:sz w:val="27"/>
          <w:szCs w:val="27"/>
          <w:lang w:val="en-IN" w:eastAsia="en-IN"/>
        </w:rPr>
        <w:t xml:space="preserve"> firstNum, </w:t>
      </w:r>
      <w:r w:rsidRPr="0049568E">
        <w:rPr>
          <w:rFonts w:ascii="Courier New" w:eastAsia="Times New Roman" w:hAnsi="Courier New" w:cs="Courier New"/>
          <w:color w:val="E28964"/>
          <w:kern w:val="0"/>
          <w:sz w:val="27"/>
          <w:szCs w:val="27"/>
          <w:lang w:val="en-IN" w:eastAsia="en-IN"/>
        </w:rPr>
        <w:t>double</w:t>
      </w:r>
      <w:r w:rsidRPr="0049568E">
        <w:rPr>
          <w:rFonts w:ascii="Courier New" w:eastAsia="Times New Roman" w:hAnsi="Courier New" w:cs="Courier New"/>
          <w:color w:val="FFFFFF"/>
          <w:kern w:val="0"/>
          <w:sz w:val="27"/>
          <w:szCs w:val="27"/>
          <w:lang w:val="en-IN" w:eastAsia="en-IN"/>
        </w:rPr>
        <w:t xml:space="preserve"> secondNum);</w:t>
      </w:r>
    </w:p>
    <w:p w14:paraId="6E89219B" w14:textId="676D5F80" w:rsidR="0049568E" w:rsidRPr="0049568E" w:rsidRDefault="0049568E" w:rsidP="0049568E">
      <w:pPr>
        <w:numPr>
          <w:ilvl w:val="0"/>
          <w:numId w:val="4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657B5DFE" wp14:editId="152C8169">
                <wp:extent cx="304800" cy="304800"/>
                <wp:effectExtent l="0" t="0" r="0" b="0"/>
                <wp:docPr id="36"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9B98D"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DB212F"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Second, Josh came up with four Lambda Expressions for the four arithmetic operations. He assigned an identifier of the functional interface type to each of the Lambda Expression. He then invoked the method doOperation() that takes two number inputs and the identifier for the Lambda Expression required for operation. The doOperation() method returns a double result to be displayed in the console.</w:t>
      </w:r>
    </w:p>
    <w:p w14:paraId="7A94D4DF" w14:textId="77777777" w:rsidR="0049568E" w:rsidRPr="0049568E" w:rsidRDefault="0049568E" w:rsidP="0049568E">
      <w:pPr>
        <w:numPr>
          <w:ilvl w:val="0"/>
          <w:numId w:val="4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E28964"/>
          <w:kern w:val="0"/>
          <w:sz w:val="27"/>
          <w:szCs w:val="27"/>
          <w:lang w:val="en-IN" w:eastAsia="en-IN"/>
        </w:rPr>
        <w:t>public</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E28964"/>
          <w:kern w:val="0"/>
          <w:sz w:val="27"/>
          <w:szCs w:val="27"/>
          <w:lang w:val="en-IN" w:eastAsia="en-IN"/>
        </w:rPr>
        <w:t>static</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E28964"/>
          <w:kern w:val="0"/>
          <w:sz w:val="27"/>
          <w:szCs w:val="27"/>
          <w:lang w:val="en-IN" w:eastAsia="en-IN"/>
        </w:rPr>
        <w:t>void</w:t>
      </w:r>
      <w:r w:rsidRPr="0049568E">
        <w:rPr>
          <w:rFonts w:ascii="Courier New" w:eastAsia="Times New Roman" w:hAnsi="Courier New" w:cs="Courier New"/>
          <w:color w:val="FFFFFF"/>
          <w:kern w:val="0"/>
          <w:sz w:val="27"/>
          <w:szCs w:val="27"/>
          <w:lang w:val="en-IN" w:eastAsia="en-IN"/>
        </w:rPr>
        <w:t xml:space="preserve"> main(</w:t>
      </w:r>
      <w:r w:rsidRPr="0049568E">
        <w:rPr>
          <w:rFonts w:ascii="Courier New" w:eastAsia="Times New Roman" w:hAnsi="Courier New" w:cs="Courier New"/>
          <w:color w:val="89BDFF"/>
          <w:kern w:val="0"/>
          <w:sz w:val="27"/>
          <w:szCs w:val="27"/>
          <w:lang w:val="en-IN" w:eastAsia="en-IN"/>
        </w:rPr>
        <w:t>String</w:t>
      </w:r>
      <w:r w:rsidRPr="0049568E">
        <w:rPr>
          <w:rFonts w:ascii="Courier New" w:eastAsia="Times New Roman" w:hAnsi="Courier New" w:cs="Courier New"/>
          <w:color w:val="FFFFFF"/>
          <w:kern w:val="0"/>
          <w:sz w:val="27"/>
          <w:szCs w:val="27"/>
          <w:lang w:val="en-IN" w:eastAsia="en-IN"/>
        </w:rPr>
        <w:t>[] args) {</w:t>
      </w:r>
    </w:p>
    <w:p w14:paraId="3AB7762F" w14:textId="77777777" w:rsidR="0049568E" w:rsidRPr="0049568E" w:rsidRDefault="0049568E" w:rsidP="0049568E">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ab/>
      </w:r>
      <w:r w:rsidRPr="0049568E">
        <w:rPr>
          <w:rFonts w:ascii="Courier New" w:eastAsia="Times New Roman" w:hAnsi="Courier New" w:cs="Courier New"/>
          <w:color w:val="FFFFFF"/>
          <w:kern w:val="0"/>
          <w:sz w:val="27"/>
          <w:szCs w:val="27"/>
          <w:lang w:val="en-IN" w:eastAsia="en-IN"/>
        </w:rPr>
        <w:tab/>
      </w:r>
    </w:p>
    <w:p w14:paraId="2B3DB6A0" w14:textId="77777777" w:rsidR="0049568E" w:rsidRPr="0049568E" w:rsidRDefault="0049568E" w:rsidP="0049568E">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ab/>
      </w:r>
      <w:r w:rsidRPr="0049568E">
        <w:rPr>
          <w:rFonts w:ascii="Courier New" w:eastAsia="Times New Roman" w:hAnsi="Courier New" w:cs="Courier New"/>
          <w:color w:val="89BDFF"/>
          <w:kern w:val="0"/>
          <w:sz w:val="27"/>
          <w:szCs w:val="27"/>
          <w:lang w:val="en-IN" w:eastAsia="en-IN"/>
        </w:rPr>
        <w:t>Operation</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E28964"/>
          <w:kern w:val="0"/>
          <w:sz w:val="27"/>
          <w:szCs w:val="27"/>
          <w:lang w:val="en-IN" w:eastAsia="en-IN"/>
        </w:rPr>
        <w:t>add</w:t>
      </w:r>
      <w:r w:rsidRPr="0049568E">
        <w:rPr>
          <w:rFonts w:ascii="Courier New" w:eastAsia="Times New Roman" w:hAnsi="Courier New" w:cs="Courier New"/>
          <w:color w:val="FFFFFF"/>
          <w:kern w:val="0"/>
          <w:sz w:val="27"/>
          <w:szCs w:val="27"/>
          <w:lang w:val="en-IN" w:eastAsia="en-IN"/>
        </w:rPr>
        <w:t xml:space="preserve"> = (x,y) -&gt; x+y;</w:t>
      </w:r>
    </w:p>
    <w:p w14:paraId="7993F1E3" w14:textId="77777777" w:rsidR="0049568E" w:rsidRPr="0049568E" w:rsidRDefault="0049568E" w:rsidP="0049568E">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ab/>
      </w:r>
      <w:r w:rsidRPr="0049568E">
        <w:rPr>
          <w:rFonts w:ascii="Courier New" w:eastAsia="Times New Roman" w:hAnsi="Courier New" w:cs="Courier New"/>
          <w:color w:val="89BDFF"/>
          <w:kern w:val="0"/>
          <w:sz w:val="27"/>
          <w:szCs w:val="27"/>
          <w:lang w:val="en-IN" w:eastAsia="en-IN"/>
        </w:rPr>
        <w:t>Operation</w:t>
      </w:r>
      <w:r w:rsidRPr="0049568E">
        <w:rPr>
          <w:rFonts w:ascii="Courier New" w:eastAsia="Times New Roman" w:hAnsi="Courier New" w:cs="Courier New"/>
          <w:color w:val="FFFFFF"/>
          <w:kern w:val="0"/>
          <w:sz w:val="27"/>
          <w:szCs w:val="27"/>
          <w:lang w:val="en-IN" w:eastAsia="en-IN"/>
        </w:rPr>
        <w:t xml:space="preserve"> subtract = (x,y) -&gt; x-y;</w:t>
      </w:r>
    </w:p>
    <w:p w14:paraId="3BB38288" w14:textId="77777777" w:rsidR="0049568E" w:rsidRPr="0049568E" w:rsidRDefault="0049568E" w:rsidP="0049568E">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ab/>
      </w:r>
      <w:r w:rsidRPr="0049568E">
        <w:rPr>
          <w:rFonts w:ascii="Courier New" w:eastAsia="Times New Roman" w:hAnsi="Courier New" w:cs="Courier New"/>
          <w:color w:val="89BDFF"/>
          <w:kern w:val="0"/>
          <w:sz w:val="27"/>
          <w:szCs w:val="27"/>
          <w:lang w:val="en-IN" w:eastAsia="en-IN"/>
        </w:rPr>
        <w:t>Operation</w:t>
      </w:r>
      <w:r w:rsidRPr="0049568E">
        <w:rPr>
          <w:rFonts w:ascii="Courier New" w:eastAsia="Times New Roman" w:hAnsi="Courier New" w:cs="Courier New"/>
          <w:color w:val="FFFFFF"/>
          <w:kern w:val="0"/>
          <w:sz w:val="27"/>
          <w:szCs w:val="27"/>
          <w:lang w:val="en-IN" w:eastAsia="en-IN"/>
        </w:rPr>
        <w:t xml:space="preserve"> multiply = (x,y) -&gt; x*y;</w:t>
      </w:r>
    </w:p>
    <w:p w14:paraId="70A378FD" w14:textId="77777777" w:rsidR="0049568E" w:rsidRPr="0049568E" w:rsidRDefault="0049568E" w:rsidP="0049568E">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ab/>
      </w:r>
      <w:r w:rsidRPr="0049568E">
        <w:rPr>
          <w:rFonts w:ascii="Courier New" w:eastAsia="Times New Roman" w:hAnsi="Courier New" w:cs="Courier New"/>
          <w:color w:val="89BDFF"/>
          <w:kern w:val="0"/>
          <w:sz w:val="27"/>
          <w:szCs w:val="27"/>
          <w:lang w:val="en-IN" w:eastAsia="en-IN"/>
        </w:rPr>
        <w:t>Operation</w:t>
      </w:r>
      <w:r w:rsidRPr="0049568E">
        <w:rPr>
          <w:rFonts w:ascii="Courier New" w:eastAsia="Times New Roman" w:hAnsi="Courier New" w:cs="Courier New"/>
          <w:color w:val="FFFFFF"/>
          <w:kern w:val="0"/>
          <w:sz w:val="27"/>
          <w:szCs w:val="27"/>
          <w:lang w:val="en-IN" w:eastAsia="en-IN"/>
        </w:rPr>
        <w:t xml:space="preserve"> divide = (x,y) -&gt; x/y;</w:t>
      </w:r>
    </w:p>
    <w:p w14:paraId="4A657D18" w14:textId="77777777" w:rsidR="0049568E" w:rsidRPr="0049568E" w:rsidRDefault="0049568E" w:rsidP="0049568E">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ab/>
      </w:r>
      <w:r w:rsidRPr="0049568E">
        <w:rPr>
          <w:rFonts w:ascii="Courier New" w:eastAsia="Times New Roman" w:hAnsi="Courier New" w:cs="Courier New"/>
          <w:color w:val="FFFFFF"/>
          <w:kern w:val="0"/>
          <w:sz w:val="27"/>
          <w:szCs w:val="27"/>
          <w:lang w:val="en-IN" w:eastAsia="en-IN"/>
        </w:rPr>
        <w:tab/>
      </w:r>
    </w:p>
    <w:p w14:paraId="327CCCDF" w14:textId="77777777" w:rsidR="0049568E" w:rsidRPr="0049568E" w:rsidRDefault="0049568E" w:rsidP="0049568E">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ab/>
      </w:r>
    </w:p>
    <w:p w14:paraId="78CC67F7" w14:textId="77777777" w:rsidR="0049568E" w:rsidRPr="0049568E" w:rsidRDefault="0049568E" w:rsidP="0049568E">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ab/>
      </w:r>
      <w:r w:rsidRPr="0049568E">
        <w:rPr>
          <w:rFonts w:ascii="Courier New" w:eastAsia="Times New Roman" w:hAnsi="Courier New" w:cs="Courier New"/>
          <w:color w:val="89BDFF"/>
          <w:kern w:val="0"/>
          <w:sz w:val="27"/>
          <w:szCs w:val="27"/>
          <w:lang w:val="en-IN" w:eastAsia="en-IN"/>
        </w:rPr>
        <w:t>System</w:t>
      </w: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color w:val="E28964"/>
          <w:kern w:val="0"/>
          <w:sz w:val="27"/>
          <w:szCs w:val="27"/>
          <w:lang w:val="en-IN" w:eastAsia="en-IN"/>
        </w:rPr>
        <w:t>out</w:t>
      </w:r>
      <w:r w:rsidRPr="0049568E">
        <w:rPr>
          <w:rFonts w:ascii="Courier New" w:eastAsia="Times New Roman" w:hAnsi="Courier New" w:cs="Courier New"/>
          <w:color w:val="FFFFFF"/>
          <w:kern w:val="0"/>
          <w:sz w:val="27"/>
          <w:szCs w:val="27"/>
          <w:lang w:val="en-IN" w:eastAsia="en-IN"/>
        </w:rPr>
        <w:t>.println(</w:t>
      </w:r>
      <w:r w:rsidRPr="0049568E">
        <w:rPr>
          <w:rFonts w:ascii="Courier New" w:eastAsia="Times New Roman" w:hAnsi="Courier New" w:cs="Courier New"/>
          <w:color w:val="65B042"/>
          <w:kern w:val="0"/>
          <w:sz w:val="27"/>
          <w:szCs w:val="27"/>
          <w:lang w:val="en-IN" w:eastAsia="en-IN"/>
        </w:rPr>
        <w:t>"Result is: "</w:t>
      </w:r>
      <w:r w:rsidRPr="0049568E">
        <w:rPr>
          <w:rFonts w:ascii="Courier New" w:eastAsia="Times New Roman" w:hAnsi="Courier New" w:cs="Courier New"/>
          <w:color w:val="FFFFFF"/>
          <w:kern w:val="0"/>
          <w:sz w:val="27"/>
          <w:szCs w:val="27"/>
          <w:lang w:val="en-IN" w:eastAsia="en-IN"/>
        </w:rPr>
        <w:t>+doOperation(</w:t>
      </w:r>
      <w:r w:rsidRPr="0049568E">
        <w:rPr>
          <w:rFonts w:ascii="Courier New" w:eastAsia="Times New Roman" w:hAnsi="Courier New" w:cs="Courier New"/>
          <w:color w:val="3387CC"/>
          <w:kern w:val="0"/>
          <w:sz w:val="27"/>
          <w:szCs w:val="27"/>
          <w:lang w:val="en-IN" w:eastAsia="en-IN"/>
        </w:rPr>
        <w:t>12</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3387CC"/>
          <w:kern w:val="0"/>
          <w:sz w:val="27"/>
          <w:szCs w:val="27"/>
          <w:lang w:val="en-IN" w:eastAsia="en-IN"/>
        </w:rPr>
        <w:t>4</w:t>
      </w:r>
      <w:r w:rsidRPr="0049568E">
        <w:rPr>
          <w:rFonts w:ascii="Courier New" w:eastAsia="Times New Roman" w:hAnsi="Courier New" w:cs="Courier New"/>
          <w:color w:val="FFFFFF"/>
          <w:kern w:val="0"/>
          <w:sz w:val="27"/>
          <w:szCs w:val="27"/>
          <w:lang w:val="en-IN" w:eastAsia="en-IN"/>
        </w:rPr>
        <w:t>, multiply));</w:t>
      </w:r>
    </w:p>
    <w:p w14:paraId="54BD7095" w14:textId="49E94E71" w:rsidR="0049568E" w:rsidRPr="0049568E" w:rsidRDefault="0049568E" w:rsidP="0049568E">
      <w:pPr>
        <w:numPr>
          <w:ilvl w:val="0"/>
          <w:numId w:val="4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8D1D7C1" wp14:editId="76B2F18B">
                <wp:extent cx="304800" cy="30480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5D045"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94D5BB"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At last, the doOperation() method simply invokes the functional method of the interface, which executes the Lambda Expression. And the result of the arithmetic operation is returned to the main() method for display.</w:t>
      </w:r>
    </w:p>
    <w:p w14:paraId="22D812FE" w14:textId="77777777" w:rsidR="0049568E" w:rsidRPr="0049568E" w:rsidRDefault="0049568E" w:rsidP="0049568E">
      <w:pPr>
        <w:numPr>
          <w:ilvl w:val="0"/>
          <w:numId w:val="4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E28964"/>
          <w:kern w:val="0"/>
          <w:sz w:val="27"/>
          <w:szCs w:val="27"/>
          <w:lang w:val="en-IN" w:eastAsia="en-IN"/>
        </w:rPr>
        <w:t>public</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E28964"/>
          <w:kern w:val="0"/>
          <w:sz w:val="27"/>
          <w:szCs w:val="27"/>
          <w:lang w:val="en-IN" w:eastAsia="en-IN"/>
        </w:rPr>
        <w:t>static</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E28964"/>
          <w:kern w:val="0"/>
          <w:sz w:val="27"/>
          <w:szCs w:val="27"/>
          <w:lang w:val="en-IN" w:eastAsia="en-IN"/>
        </w:rPr>
        <w:t>double</w:t>
      </w:r>
      <w:r w:rsidRPr="0049568E">
        <w:rPr>
          <w:rFonts w:ascii="Courier New" w:eastAsia="Times New Roman" w:hAnsi="Courier New" w:cs="Courier New"/>
          <w:color w:val="FFFFFF"/>
          <w:kern w:val="0"/>
          <w:sz w:val="27"/>
          <w:szCs w:val="27"/>
          <w:lang w:val="en-IN" w:eastAsia="en-IN"/>
        </w:rPr>
        <w:t xml:space="preserve"> doOperation(</w:t>
      </w:r>
      <w:r w:rsidRPr="0049568E">
        <w:rPr>
          <w:rFonts w:ascii="Courier New" w:eastAsia="Times New Roman" w:hAnsi="Courier New" w:cs="Courier New"/>
          <w:color w:val="E28964"/>
          <w:kern w:val="0"/>
          <w:sz w:val="27"/>
          <w:szCs w:val="27"/>
          <w:lang w:val="en-IN" w:eastAsia="en-IN"/>
        </w:rPr>
        <w:t>double</w:t>
      </w:r>
      <w:r w:rsidRPr="0049568E">
        <w:rPr>
          <w:rFonts w:ascii="Courier New" w:eastAsia="Times New Roman" w:hAnsi="Courier New" w:cs="Courier New"/>
          <w:color w:val="FFFFFF"/>
          <w:kern w:val="0"/>
          <w:sz w:val="27"/>
          <w:szCs w:val="27"/>
          <w:lang w:val="en-IN" w:eastAsia="en-IN"/>
        </w:rPr>
        <w:t xml:space="preserve"> firstNum, </w:t>
      </w:r>
      <w:r w:rsidRPr="0049568E">
        <w:rPr>
          <w:rFonts w:ascii="Courier New" w:eastAsia="Times New Roman" w:hAnsi="Courier New" w:cs="Courier New"/>
          <w:color w:val="E28964"/>
          <w:kern w:val="0"/>
          <w:sz w:val="27"/>
          <w:szCs w:val="27"/>
          <w:lang w:val="en-IN" w:eastAsia="en-IN"/>
        </w:rPr>
        <w:t>double</w:t>
      </w:r>
      <w:r w:rsidRPr="0049568E">
        <w:rPr>
          <w:rFonts w:ascii="Courier New" w:eastAsia="Times New Roman" w:hAnsi="Courier New" w:cs="Courier New"/>
          <w:color w:val="FFFFFF"/>
          <w:kern w:val="0"/>
          <w:sz w:val="27"/>
          <w:szCs w:val="27"/>
          <w:lang w:val="en-IN" w:eastAsia="en-IN"/>
        </w:rPr>
        <w:t xml:space="preserve"> secondNum, </w:t>
      </w:r>
      <w:r w:rsidRPr="0049568E">
        <w:rPr>
          <w:rFonts w:ascii="Courier New" w:eastAsia="Times New Roman" w:hAnsi="Courier New" w:cs="Courier New"/>
          <w:color w:val="89BDFF"/>
          <w:kern w:val="0"/>
          <w:sz w:val="27"/>
          <w:szCs w:val="27"/>
          <w:lang w:val="en-IN" w:eastAsia="en-IN"/>
        </w:rPr>
        <w:t>Operation</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E28964"/>
          <w:kern w:val="0"/>
          <w:sz w:val="27"/>
          <w:szCs w:val="27"/>
          <w:lang w:val="en-IN" w:eastAsia="en-IN"/>
        </w:rPr>
        <w:t>operator</w:t>
      </w:r>
      <w:r w:rsidRPr="0049568E">
        <w:rPr>
          <w:rFonts w:ascii="Courier New" w:eastAsia="Times New Roman" w:hAnsi="Courier New" w:cs="Courier New"/>
          <w:color w:val="FFFFFF"/>
          <w:kern w:val="0"/>
          <w:sz w:val="27"/>
          <w:szCs w:val="27"/>
          <w:lang w:val="en-IN" w:eastAsia="en-IN"/>
        </w:rPr>
        <w:t>) {</w:t>
      </w:r>
    </w:p>
    <w:p w14:paraId="565D6C9F" w14:textId="77777777" w:rsidR="0049568E" w:rsidRPr="0049568E" w:rsidRDefault="0049568E" w:rsidP="0049568E">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ab/>
      </w:r>
      <w:r w:rsidRPr="0049568E">
        <w:rPr>
          <w:rFonts w:ascii="Courier New" w:eastAsia="Times New Roman" w:hAnsi="Courier New" w:cs="Courier New"/>
          <w:color w:val="E28964"/>
          <w:kern w:val="0"/>
          <w:sz w:val="27"/>
          <w:szCs w:val="27"/>
          <w:lang w:val="en-IN" w:eastAsia="en-IN"/>
        </w:rPr>
        <w:t>return</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E28964"/>
          <w:kern w:val="0"/>
          <w:sz w:val="27"/>
          <w:szCs w:val="27"/>
          <w:lang w:val="en-IN" w:eastAsia="en-IN"/>
        </w:rPr>
        <w:t>operator</w:t>
      </w:r>
      <w:r w:rsidRPr="0049568E">
        <w:rPr>
          <w:rFonts w:ascii="Courier New" w:eastAsia="Times New Roman" w:hAnsi="Courier New" w:cs="Courier New"/>
          <w:color w:val="FFFFFF"/>
          <w:kern w:val="0"/>
          <w:sz w:val="27"/>
          <w:szCs w:val="27"/>
          <w:lang w:val="en-IN" w:eastAsia="en-IN"/>
        </w:rPr>
        <w:t>.opCriteria(firstNum, secondNum);</w:t>
      </w:r>
    </w:p>
    <w:p w14:paraId="591CF224" w14:textId="370A5D1E" w:rsidR="0049568E" w:rsidRPr="0049568E" w:rsidRDefault="0049568E" w:rsidP="0049568E">
      <w:pPr>
        <w:numPr>
          <w:ilvl w:val="0"/>
          <w:numId w:val="4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354ED1F8" wp14:editId="3B86A23A">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14147C"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823BE0"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Isn't Josh's solution more concise, with respect to Remmy's code? </w:t>
      </w:r>
    </w:p>
    <w:p w14:paraId="0D3FD054"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 xml:space="preserve">It certainly avoids the repetition and redundancy found in Remmy's solution. Also, it achieves the same result in 20-25 lines of code, as compared to 40-45 lines of code written in Remmy's solution. Apart from reducing the number lines of codes, Lambda Expressions </w:t>
      </w:r>
      <w:r w:rsidRPr="0049568E">
        <w:rPr>
          <w:rFonts w:ascii="Roboto" w:eastAsia="Times New Roman" w:hAnsi="Roboto" w:cs="Times New Roman"/>
          <w:color w:val="01014A"/>
          <w:kern w:val="0"/>
          <w:sz w:val="27"/>
          <w:szCs w:val="27"/>
          <w:lang w:val="en-IN" w:eastAsia="en-IN"/>
        </w:rPr>
        <w:lastRenderedPageBreak/>
        <w:t>are also helpful in reducing the conditional constructs (if-else constructs) used in the code. This can be observed in Josh's code, which makes zero usage of conditional constructs.</w:t>
      </w:r>
    </w:p>
    <w:p w14:paraId="6427D2B9"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Hence, these are some of the major advantages of using Lambda Expressions over the normal procedural programming method.</w:t>
      </w:r>
    </w:p>
    <w:p w14:paraId="66CBE37D"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Now, let's how can we make Lambda Expressions more concise. </w:t>
      </w:r>
    </w:p>
    <w:p w14:paraId="36E31BE9"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 </w:t>
      </w:r>
    </w:p>
    <w:p w14:paraId="124DE3D2"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Method Reference is an alternative to Lambda Expression. It is effective at situations where Lambda Expression is calling an existing method.</w:t>
      </w:r>
    </w:p>
    <w:p w14:paraId="5129A1F1"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Syntax:</w:t>
      </w:r>
    </w:p>
    <w:p w14:paraId="45366C4C" w14:textId="1731FFAC" w:rsidR="0049568E" w:rsidRPr="0049568E" w:rsidRDefault="0049568E" w:rsidP="0049568E">
      <w:pPr>
        <w:numPr>
          <w:ilvl w:val="0"/>
          <w:numId w:val="5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89BDFF"/>
          <w:kern w:val="0"/>
          <w:sz w:val="27"/>
          <w:szCs w:val="27"/>
          <w:lang w:val="en-IN" w:eastAsia="en-IN"/>
        </w:rPr>
        <w:t>ClassName</w:t>
      </w:r>
      <w:r w:rsidRPr="0049568E">
        <w:rPr>
          <w:rFonts w:ascii="Courier New" w:eastAsia="Times New Roman" w:hAnsi="Courier New" w:cs="Courier New"/>
          <w:color w:val="FFFFFF"/>
          <w:kern w:val="0"/>
          <w:sz w:val="27"/>
          <w:szCs w:val="27"/>
          <w:lang w:val="en-IN" w:eastAsia="en-IN"/>
        </w:rPr>
        <w:t xml:space="preserve">::methodName                                     </w:t>
      </w:r>
      <w:r w:rsidRPr="0049568E">
        <w:rPr>
          <w:rFonts w:ascii="Courier New" w:eastAsia="Times New Roman" w:hAnsi="Courier New" w:cs="Courier New"/>
          <w:i/>
          <w:iCs/>
          <w:color w:val="AEAEAE"/>
          <w:kern w:val="0"/>
          <w:sz w:val="27"/>
          <w:szCs w:val="27"/>
          <w:lang w:val="en-IN" w:eastAsia="en-IN"/>
        </w:rPr>
        <w:t>// The "::" operator is used for Method Referencing</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328C8C94" wp14:editId="580371CF">
                <wp:extent cx="304800" cy="304800"/>
                <wp:effectExtent l="0" t="0" r="0" b="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D4BED"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E57FF7"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Let’s consider the code given below:</w:t>
      </w:r>
    </w:p>
    <w:p w14:paraId="266B1733" w14:textId="77777777" w:rsidR="0049568E" w:rsidRPr="0049568E" w:rsidRDefault="0049568E" w:rsidP="0049568E">
      <w:pPr>
        <w:numPr>
          <w:ilvl w:val="0"/>
          <w:numId w:val="5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89BDFF"/>
          <w:kern w:val="0"/>
          <w:sz w:val="27"/>
          <w:szCs w:val="27"/>
          <w:lang w:val="en-IN" w:eastAsia="en-IN"/>
        </w:rPr>
        <w:t>List</w:t>
      </w:r>
      <w:r w:rsidRPr="0049568E">
        <w:rPr>
          <w:rFonts w:ascii="Courier New" w:eastAsia="Times New Roman" w:hAnsi="Courier New" w:cs="Courier New"/>
          <w:color w:val="FFFFFF"/>
          <w:kern w:val="0"/>
          <w:sz w:val="27"/>
          <w:szCs w:val="27"/>
          <w:lang w:val="en-IN" w:eastAsia="en-IN"/>
        </w:rPr>
        <w:t>&lt;</w:t>
      </w:r>
      <w:r w:rsidRPr="0049568E">
        <w:rPr>
          <w:rFonts w:ascii="Courier New" w:eastAsia="Times New Roman" w:hAnsi="Courier New" w:cs="Courier New"/>
          <w:color w:val="89BDFF"/>
          <w:kern w:val="0"/>
          <w:sz w:val="27"/>
          <w:szCs w:val="27"/>
          <w:lang w:val="en-IN" w:eastAsia="en-IN"/>
        </w:rPr>
        <w:t>String</w:t>
      </w:r>
      <w:r w:rsidRPr="0049568E">
        <w:rPr>
          <w:rFonts w:ascii="Courier New" w:eastAsia="Times New Roman" w:hAnsi="Courier New" w:cs="Courier New"/>
          <w:color w:val="FFFFFF"/>
          <w:kern w:val="0"/>
          <w:sz w:val="27"/>
          <w:szCs w:val="27"/>
          <w:lang w:val="en-IN" w:eastAsia="en-IN"/>
        </w:rPr>
        <w:t xml:space="preserve">&gt; strArr = </w:t>
      </w:r>
      <w:r w:rsidRPr="0049568E">
        <w:rPr>
          <w:rFonts w:ascii="Courier New" w:eastAsia="Times New Roman" w:hAnsi="Courier New" w:cs="Courier New"/>
          <w:color w:val="89BDFF"/>
          <w:kern w:val="0"/>
          <w:sz w:val="27"/>
          <w:szCs w:val="27"/>
          <w:lang w:val="en-IN" w:eastAsia="en-IN"/>
        </w:rPr>
        <w:t>List</w:t>
      </w: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color w:val="E28964"/>
          <w:kern w:val="0"/>
          <w:sz w:val="27"/>
          <w:szCs w:val="27"/>
          <w:lang w:val="en-IN" w:eastAsia="en-IN"/>
        </w:rPr>
        <w:t>of</w:t>
      </w: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color w:val="65B042"/>
          <w:kern w:val="0"/>
          <w:sz w:val="27"/>
          <w:szCs w:val="27"/>
          <w:lang w:val="en-IN" w:eastAsia="en-IN"/>
        </w:rPr>
        <w:t>"Tyson"</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65B042"/>
          <w:kern w:val="0"/>
          <w:sz w:val="27"/>
          <w:szCs w:val="27"/>
          <w:lang w:val="en-IN" w:eastAsia="en-IN"/>
        </w:rPr>
        <w:t>"Kai"</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65B042"/>
          <w:kern w:val="0"/>
          <w:sz w:val="27"/>
          <w:szCs w:val="27"/>
          <w:lang w:val="en-IN" w:eastAsia="en-IN"/>
        </w:rPr>
        <w:t>"Max"</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65B042"/>
          <w:kern w:val="0"/>
          <w:sz w:val="27"/>
          <w:szCs w:val="27"/>
          <w:lang w:val="en-IN" w:eastAsia="en-IN"/>
        </w:rPr>
        <w:t>"Ray"</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65B042"/>
          <w:kern w:val="0"/>
          <w:sz w:val="27"/>
          <w:szCs w:val="27"/>
          <w:lang w:val="en-IN" w:eastAsia="en-IN"/>
        </w:rPr>
        <w:t>"Daichi"</w:t>
      </w: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i/>
          <w:iCs/>
          <w:color w:val="AEAEAE"/>
          <w:kern w:val="0"/>
          <w:sz w:val="27"/>
          <w:szCs w:val="27"/>
          <w:lang w:val="en-IN" w:eastAsia="en-IN"/>
        </w:rPr>
        <w:t>//List.of() returns immutable list of String with mentioned values</w:t>
      </w:r>
    </w:p>
    <w:p w14:paraId="7565CBA7" w14:textId="0C57F9BF" w:rsidR="0049568E" w:rsidRPr="0049568E" w:rsidRDefault="0049568E" w:rsidP="0049568E">
      <w:pPr>
        <w:numPr>
          <w:ilvl w:val="0"/>
          <w:numId w:val="5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strArr.forEach(s -&gt; </w:t>
      </w:r>
      <w:r w:rsidRPr="0049568E">
        <w:rPr>
          <w:rFonts w:ascii="Courier New" w:eastAsia="Times New Roman" w:hAnsi="Courier New" w:cs="Courier New"/>
          <w:color w:val="89BDFF"/>
          <w:kern w:val="0"/>
          <w:sz w:val="27"/>
          <w:szCs w:val="27"/>
          <w:lang w:val="en-IN" w:eastAsia="en-IN"/>
        </w:rPr>
        <w:t>System</w:t>
      </w: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color w:val="E28964"/>
          <w:kern w:val="0"/>
          <w:sz w:val="27"/>
          <w:szCs w:val="27"/>
          <w:lang w:val="en-IN" w:eastAsia="en-IN"/>
        </w:rPr>
        <w:t>out</w:t>
      </w:r>
      <w:r w:rsidRPr="0049568E">
        <w:rPr>
          <w:rFonts w:ascii="Courier New" w:eastAsia="Times New Roman" w:hAnsi="Courier New" w:cs="Courier New"/>
          <w:color w:val="FFFFFF"/>
          <w:kern w:val="0"/>
          <w:sz w:val="27"/>
          <w:szCs w:val="27"/>
          <w:lang w:val="en-IN" w:eastAsia="en-IN"/>
        </w:rPr>
        <w:t xml:space="preserve">.println(s));                           </w:t>
      </w:r>
      <w:r w:rsidRPr="0049568E">
        <w:rPr>
          <w:rFonts w:ascii="Courier New" w:eastAsia="Times New Roman" w:hAnsi="Courier New" w:cs="Courier New"/>
          <w:i/>
          <w:iCs/>
          <w:color w:val="AEAEAE"/>
          <w:kern w:val="0"/>
          <w:sz w:val="27"/>
          <w:szCs w:val="27"/>
          <w:lang w:val="en-IN" w:eastAsia="en-IN"/>
        </w:rPr>
        <w:t>//Printing List Using Lambda Expression</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54F9D66B" wp14:editId="5AE48891">
                <wp:extent cx="304800" cy="3048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51CA7"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42B47C"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Here, we have a Lambda Expression which helps us display the contents of the above-mentioned List. But what if we had a simpler solution to this Lambda Expression? Let's check the alternate code given below:</w:t>
      </w:r>
    </w:p>
    <w:p w14:paraId="6312EBC3" w14:textId="7AA55606" w:rsidR="0049568E" w:rsidRPr="0049568E" w:rsidRDefault="0049568E" w:rsidP="0049568E">
      <w:pPr>
        <w:numPr>
          <w:ilvl w:val="0"/>
          <w:numId w:val="5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strArr.forEach(</w:t>
      </w:r>
      <w:r w:rsidRPr="0049568E">
        <w:rPr>
          <w:rFonts w:ascii="Courier New" w:eastAsia="Times New Roman" w:hAnsi="Courier New" w:cs="Courier New"/>
          <w:color w:val="89BDFF"/>
          <w:kern w:val="0"/>
          <w:sz w:val="27"/>
          <w:szCs w:val="27"/>
          <w:lang w:val="en-IN" w:eastAsia="en-IN"/>
        </w:rPr>
        <w:t>System</w:t>
      </w: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color w:val="E28964"/>
          <w:kern w:val="0"/>
          <w:sz w:val="27"/>
          <w:szCs w:val="27"/>
          <w:lang w:val="en-IN" w:eastAsia="en-IN"/>
        </w:rPr>
        <w:t>out</w:t>
      </w:r>
      <w:r w:rsidRPr="0049568E">
        <w:rPr>
          <w:rFonts w:ascii="Courier New" w:eastAsia="Times New Roman" w:hAnsi="Courier New" w:cs="Courier New"/>
          <w:color w:val="FFFFFF"/>
          <w:kern w:val="0"/>
          <w:sz w:val="27"/>
          <w:szCs w:val="27"/>
          <w:lang w:val="en-IN" w:eastAsia="en-IN"/>
        </w:rPr>
        <w:t xml:space="preserve">::println);                                   </w:t>
      </w:r>
      <w:r w:rsidRPr="0049568E">
        <w:rPr>
          <w:rFonts w:ascii="Courier New" w:eastAsia="Times New Roman" w:hAnsi="Courier New" w:cs="Courier New"/>
          <w:i/>
          <w:iCs/>
          <w:color w:val="AEAEAE"/>
          <w:kern w:val="0"/>
          <w:sz w:val="27"/>
          <w:szCs w:val="27"/>
          <w:lang w:val="en-IN" w:eastAsia="en-IN"/>
        </w:rPr>
        <w:t xml:space="preserve">//Printing List Using Method Reference </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0FA399BF" wp14:editId="62E4B29E">
                <wp:extent cx="304800" cy="30480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CE9DF"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EB7533"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Here, we can observe that both the code snippets work the same. Both of them execute the same logic. We can conclude that the second code is a concise and succinct version of the first code. </w:t>
      </w:r>
    </w:p>
    <w:p w14:paraId="4EFC0BCE"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lastRenderedPageBreak/>
        <w:t>Method Reference helps in reducing lines of code, where Lambda Expression is calling an existing method. But it is not applicable in cases where we need to pass Arguments. This is because the feature of passing arguments is not supported by Method Reference.</w:t>
      </w:r>
    </w:p>
    <w:p w14:paraId="365DB55A"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The above example barely scratches the surface of Method References. There are more to the types of Method References and it's applications.</w:t>
      </w:r>
    </w:p>
    <w:p w14:paraId="44031D87"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Now, we have successfully created the lambda expressions, but not used them yet. And in order to use them, we need to understand the concept of "Higher-Order Functions" first.</w:t>
      </w:r>
    </w:p>
    <w:p w14:paraId="1E132B47"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Now let see some of the best practices that can be followed while defining Lambda expressions are,</w:t>
      </w:r>
    </w:p>
    <w:p w14:paraId="606FF5AB" w14:textId="77777777" w:rsidR="0049568E" w:rsidRPr="0049568E" w:rsidRDefault="0049568E" w:rsidP="0049568E">
      <w:pPr>
        <w:numPr>
          <w:ilvl w:val="0"/>
          <w:numId w:val="5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Use of </w:t>
      </w:r>
      <w:r w:rsidRPr="0049568E">
        <w:rPr>
          <w:rFonts w:ascii="Roboto" w:eastAsia="Times New Roman" w:hAnsi="Roboto" w:cs="Times New Roman"/>
          <w:b/>
          <w:bCs/>
          <w:color w:val="01014A"/>
          <w:kern w:val="0"/>
          <w:sz w:val="27"/>
          <w:szCs w:val="27"/>
          <w:lang w:val="en-IN" w:eastAsia="en-IN"/>
        </w:rPr>
        <w:t>@FunctionalInterface</w:t>
      </w:r>
      <w:r w:rsidRPr="0049568E">
        <w:rPr>
          <w:rFonts w:ascii="Roboto" w:eastAsia="Times New Roman" w:hAnsi="Roboto" w:cs="Times New Roman"/>
          <w:color w:val="01014A"/>
          <w:kern w:val="0"/>
          <w:sz w:val="27"/>
          <w:szCs w:val="27"/>
          <w:lang w:val="en-IN" w:eastAsia="en-IN"/>
        </w:rPr>
        <w:t> annotation</w:t>
      </w:r>
    </w:p>
    <w:p w14:paraId="423087C6"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A major requirement for any interface to be considered as a functional one is that there should be only one abstract method in it. But an interface can contain more than one abstract method, to make sure that not more than one abstract methods exist inside a functional interface it is recommended to use the </w:t>
      </w:r>
      <w:r w:rsidRPr="0049568E">
        <w:rPr>
          <w:rFonts w:ascii="Roboto" w:eastAsia="Times New Roman" w:hAnsi="Roboto" w:cs="Times New Roman"/>
          <w:b/>
          <w:bCs/>
          <w:color w:val="01014A"/>
          <w:kern w:val="0"/>
          <w:sz w:val="27"/>
          <w:szCs w:val="27"/>
          <w:lang w:val="en-IN" w:eastAsia="en-IN"/>
        </w:rPr>
        <w:t>@FunctionalInterface </w:t>
      </w:r>
      <w:r w:rsidRPr="0049568E">
        <w:rPr>
          <w:rFonts w:ascii="Roboto" w:eastAsia="Times New Roman" w:hAnsi="Roboto" w:cs="Times New Roman"/>
          <w:color w:val="01014A"/>
          <w:kern w:val="0"/>
          <w:sz w:val="27"/>
          <w:szCs w:val="27"/>
          <w:lang w:val="en-IN" w:eastAsia="en-IN"/>
        </w:rPr>
        <w:t>annotation. The compiler will throw an error whenever anyone tries to add a second abstract method to the functional interface.</w:t>
      </w:r>
    </w:p>
    <w:p w14:paraId="5AD58AEC"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Note:</w:t>
      </w:r>
      <w:r w:rsidRPr="0049568E">
        <w:rPr>
          <w:rFonts w:ascii="Roboto" w:eastAsia="Times New Roman" w:hAnsi="Roboto" w:cs="Times New Roman"/>
          <w:b/>
          <w:bCs/>
          <w:color w:val="01014A"/>
          <w:kern w:val="0"/>
          <w:sz w:val="27"/>
          <w:szCs w:val="27"/>
          <w:lang w:val="en-IN" w:eastAsia="en-IN"/>
        </w:rPr>
        <w:t> @FunctionalInterface</w:t>
      </w:r>
      <w:r w:rsidRPr="0049568E">
        <w:rPr>
          <w:rFonts w:ascii="Roboto" w:eastAsia="Times New Roman" w:hAnsi="Roboto" w:cs="Times New Roman"/>
          <w:color w:val="01014A"/>
          <w:kern w:val="0"/>
          <w:sz w:val="27"/>
          <w:szCs w:val="27"/>
          <w:lang w:val="en-IN" w:eastAsia="en-IN"/>
        </w:rPr>
        <w:t> is optional if the interface contains only one abstract method.   </w:t>
      </w:r>
    </w:p>
    <w:p w14:paraId="4D3F7153"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For Example:</w:t>
      </w:r>
    </w:p>
    <w:p w14:paraId="15EB6515" w14:textId="77777777" w:rsidR="0049568E" w:rsidRPr="0049568E" w:rsidRDefault="0049568E" w:rsidP="0049568E">
      <w:pPr>
        <w:numPr>
          <w:ilvl w:val="0"/>
          <w:numId w:val="5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i/>
          <w:iCs/>
          <w:color w:val="AEAEAE"/>
          <w:kern w:val="0"/>
          <w:sz w:val="27"/>
          <w:szCs w:val="27"/>
          <w:lang w:val="en-IN" w:eastAsia="en-IN"/>
        </w:rPr>
        <w:t xml:space="preserve">//Better way to use @Functional Interface  </w:t>
      </w:r>
    </w:p>
    <w:p w14:paraId="029187A3" w14:textId="77777777" w:rsidR="0049568E" w:rsidRPr="0049568E" w:rsidRDefault="0049568E" w:rsidP="0049568E">
      <w:pPr>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3387CC"/>
          <w:kern w:val="0"/>
          <w:sz w:val="27"/>
          <w:szCs w:val="27"/>
          <w:lang w:val="en-IN" w:eastAsia="en-IN"/>
        </w:rPr>
        <w:t>@FunctionalInterface</w:t>
      </w:r>
      <w:r w:rsidRPr="0049568E">
        <w:rPr>
          <w:rFonts w:ascii="Courier New" w:eastAsia="Times New Roman" w:hAnsi="Courier New" w:cs="Courier New"/>
          <w:color w:val="FFFFFF"/>
          <w:kern w:val="0"/>
          <w:sz w:val="27"/>
          <w:szCs w:val="27"/>
          <w:lang w:val="en-IN" w:eastAsia="en-IN"/>
        </w:rPr>
        <w:t>     </w:t>
      </w:r>
    </w:p>
    <w:p w14:paraId="240D23C0" w14:textId="77777777" w:rsidR="0049568E" w:rsidRPr="0049568E" w:rsidRDefault="0049568E" w:rsidP="0049568E">
      <w:pPr>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E28964"/>
          <w:kern w:val="0"/>
          <w:sz w:val="27"/>
          <w:szCs w:val="27"/>
          <w:lang w:val="en-IN" w:eastAsia="en-IN"/>
        </w:rPr>
        <w:t>interface</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89BDFF"/>
          <w:kern w:val="0"/>
          <w:sz w:val="27"/>
          <w:szCs w:val="27"/>
          <w:lang w:val="en-IN" w:eastAsia="en-IN"/>
        </w:rPr>
        <w:t>MyInterface</w:t>
      </w:r>
      <w:r w:rsidRPr="0049568E">
        <w:rPr>
          <w:rFonts w:ascii="Courier New" w:eastAsia="Times New Roman" w:hAnsi="Courier New" w:cs="Courier New"/>
          <w:color w:val="FFFFFF"/>
          <w:kern w:val="0"/>
          <w:sz w:val="27"/>
          <w:szCs w:val="27"/>
          <w:lang w:val="en-IN" w:eastAsia="en-IN"/>
        </w:rPr>
        <w:t xml:space="preserve">  {</w:t>
      </w:r>
    </w:p>
    <w:p w14:paraId="272144AF" w14:textId="77777777" w:rsidR="0049568E" w:rsidRPr="0049568E" w:rsidRDefault="0049568E" w:rsidP="0049568E">
      <w:pPr>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E28964"/>
          <w:kern w:val="0"/>
          <w:sz w:val="27"/>
          <w:szCs w:val="27"/>
          <w:lang w:val="en-IN" w:eastAsia="en-IN"/>
        </w:rPr>
        <w:t>void</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E28964"/>
          <w:kern w:val="0"/>
          <w:sz w:val="27"/>
          <w:szCs w:val="27"/>
          <w:lang w:val="en-IN" w:eastAsia="en-IN"/>
        </w:rPr>
        <w:t>add</w:t>
      </w: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color w:val="E28964"/>
          <w:kern w:val="0"/>
          <w:sz w:val="27"/>
          <w:szCs w:val="27"/>
          <w:lang w:val="en-IN" w:eastAsia="en-IN"/>
        </w:rPr>
        <w:t>int</w:t>
      </w:r>
      <w:r w:rsidRPr="0049568E">
        <w:rPr>
          <w:rFonts w:ascii="Courier New" w:eastAsia="Times New Roman" w:hAnsi="Courier New" w:cs="Courier New"/>
          <w:color w:val="FFFFFF"/>
          <w:kern w:val="0"/>
          <w:sz w:val="27"/>
          <w:szCs w:val="27"/>
          <w:lang w:val="en-IN" w:eastAsia="en-IN"/>
        </w:rPr>
        <w:t xml:space="preserve"> num1, </w:t>
      </w:r>
      <w:r w:rsidRPr="0049568E">
        <w:rPr>
          <w:rFonts w:ascii="Courier New" w:eastAsia="Times New Roman" w:hAnsi="Courier New" w:cs="Courier New"/>
          <w:color w:val="E28964"/>
          <w:kern w:val="0"/>
          <w:sz w:val="27"/>
          <w:szCs w:val="27"/>
          <w:lang w:val="en-IN" w:eastAsia="en-IN"/>
        </w:rPr>
        <w:t>int</w:t>
      </w:r>
      <w:r w:rsidRPr="0049568E">
        <w:rPr>
          <w:rFonts w:ascii="Courier New" w:eastAsia="Times New Roman" w:hAnsi="Courier New" w:cs="Courier New"/>
          <w:color w:val="FFFFFF"/>
          <w:kern w:val="0"/>
          <w:sz w:val="27"/>
          <w:szCs w:val="27"/>
          <w:lang w:val="en-IN" w:eastAsia="en-IN"/>
        </w:rPr>
        <w:t xml:space="preserve"> num2);</w:t>
      </w:r>
    </w:p>
    <w:p w14:paraId="4254C670" w14:textId="27C72FCA" w:rsidR="0049568E" w:rsidRPr="0049568E" w:rsidRDefault="0049568E" w:rsidP="0049568E">
      <w:pPr>
        <w:numPr>
          <w:ilvl w:val="0"/>
          <w:numId w:val="5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           </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3BF623B9" wp14:editId="62887396">
                <wp:extent cx="304800" cy="304800"/>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18ACA"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4DA0DC" w14:textId="77777777" w:rsidR="0049568E" w:rsidRPr="0049568E" w:rsidRDefault="0049568E" w:rsidP="0049568E">
      <w:pPr>
        <w:numPr>
          <w:ilvl w:val="0"/>
          <w:numId w:val="57"/>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b/>
          <w:bCs/>
          <w:color w:val="01014A"/>
          <w:kern w:val="0"/>
          <w:sz w:val="27"/>
          <w:szCs w:val="27"/>
          <w:lang w:val="en-IN" w:eastAsia="en-IN"/>
        </w:rPr>
        <w:t>Avoid parameter types while defining Lambda expressions </w:t>
      </w:r>
    </w:p>
    <w:p w14:paraId="42210086"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The compiler will use the type inference to detect the data types of the parameters provided on its own in most cases, so avoid providing the datatype since it is optional, it keeps the code clean, compact and readable.</w:t>
      </w:r>
    </w:p>
    <w:p w14:paraId="071DDE0A"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For Example:</w:t>
      </w:r>
    </w:p>
    <w:p w14:paraId="1FDBD271" w14:textId="780DE924" w:rsidR="0049568E" w:rsidRPr="0049568E" w:rsidRDefault="0049568E" w:rsidP="0049568E">
      <w:pPr>
        <w:numPr>
          <w:ilvl w:val="0"/>
          <w:numId w:val="5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w:t>
      </w:r>
      <w:r w:rsidRPr="0049568E">
        <w:rPr>
          <w:rFonts w:ascii="Courier New" w:eastAsia="Times New Roman" w:hAnsi="Courier New" w:cs="Courier New"/>
          <w:color w:val="E28964"/>
          <w:kern w:val="0"/>
          <w:sz w:val="27"/>
          <w:szCs w:val="27"/>
          <w:lang w:val="en-IN" w:eastAsia="en-IN"/>
        </w:rPr>
        <w:t>int</w:t>
      </w:r>
      <w:r w:rsidRPr="0049568E">
        <w:rPr>
          <w:rFonts w:ascii="Courier New" w:eastAsia="Times New Roman" w:hAnsi="Courier New" w:cs="Courier New"/>
          <w:color w:val="FFFFFF"/>
          <w:kern w:val="0"/>
          <w:sz w:val="27"/>
          <w:szCs w:val="27"/>
          <w:lang w:val="en-IN" w:eastAsia="en-IN"/>
        </w:rPr>
        <w:t xml:space="preserve"> num1, </w:t>
      </w:r>
      <w:r w:rsidRPr="0049568E">
        <w:rPr>
          <w:rFonts w:ascii="Courier New" w:eastAsia="Times New Roman" w:hAnsi="Courier New" w:cs="Courier New"/>
          <w:color w:val="E28964"/>
          <w:kern w:val="0"/>
          <w:sz w:val="27"/>
          <w:szCs w:val="27"/>
          <w:lang w:val="en-IN" w:eastAsia="en-IN"/>
        </w:rPr>
        <w:t>int</w:t>
      </w:r>
      <w:r w:rsidRPr="0049568E">
        <w:rPr>
          <w:rFonts w:ascii="Courier New" w:eastAsia="Times New Roman" w:hAnsi="Courier New" w:cs="Courier New"/>
          <w:color w:val="FFFFFF"/>
          <w:kern w:val="0"/>
          <w:sz w:val="27"/>
          <w:szCs w:val="27"/>
          <w:lang w:val="en-IN" w:eastAsia="en-IN"/>
        </w:rPr>
        <w:t xml:space="preserve"> num2) -&gt; </w:t>
      </w:r>
      <w:r w:rsidRPr="0049568E">
        <w:rPr>
          <w:rFonts w:ascii="Courier New" w:eastAsia="Times New Roman" w:hAnsi="Courier New" w:cs="Courier New"/>
          <w:color w:val="89BDFF"/>
          <w:kern w:val="0"/>
          <w:sz w:val="27"/>
          <w:szCs w:val="27"/>
          <w:lang w:val="en-IN" w:eastAsia="en-IN"/>
        </w:rPr>
        <w:t>System</w:t>
      </w: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color w:val="E28964"/>
          <w:kern w:val="0"/>
          <w:sz w:val="27"/>
          <w:szCs w:val="27"/>
          <w:lang w:val="en-IN" w:eastAsia="en-IN"/>
        </w:rPr>
        <w:t>out</w:t>
      </w:r>
      <w:r w:rsidRPr="0049568E">
        <w:rPr>
          <w:rFonts w:ascii="Courier New" w:eastAsia="Times New Roman" w:hAnsi="Courier New" w:cs="Courier New"/>
          <w:color w:val="FFFFFF"/>
          <w:kern w:val="0"/>
          <w:sz w:val="27"/>
          <w:szCs w:val="27"/>
          <w:lang w:val="en-IN" w:eastAsia="en-IN"/>
        </w:rPr>
        <w:t xml:space="preserve">.println(num1+ </w:t>
      </w:r>
      <w:r w:rsidRPr="0049568E">
        <w:rPr>
          <w:rFonts w:ascii="Courier New" w:eastAsia="Times New Roman" w:hAnsi="Courier New" w:cs="Courier New"/>
          <w:color w:val="65B042"/>
          <w:kern w:val="0"/>
          <w:sz w:val="27"/>
          <w:szCs w:val="27"/>
          <w:lang w:val="en-IN" w:eastAsia="en-IN"/>
        </w:rPr>
        <w:t>" "</w:t>
      </w:r>
      <w:r w:rsidRPr="0049568E">
        <w:rPr>
          <w:rFonts w:ascii="Courier New" w:eastAsia="Times New Roman" w:hAnsi="Courier New" w:cs="Courier New"/>
          <w:color w:val="FFFFFF"/>
          <w:kern w:val="0"/>
          <w:sz w:val="27"/>
          <w:szCs w:val="27"/>
          <w:lang w:val="en-IN" w:eastAsia="en-IN"/>
        </w:rPr>
        <w:t xml:space="preserve"> +num2);  </w:t>
      </w:r>
      <w:r w:rsidRPr="0049568E">
        <w:rPr>
          <w:rFonts w:ascii="Courier New" w:eastAsia="Times New Roman" w:hAnsi="Courier New" w:cs="Courier New"/>
          <w:i/>
          <w:iCs/>
          <w:color w:val="AEAEAE"/>
          <w:kern w:val="0"/>
          <w:sz w:val="27"/>
          <w:szCs w:val="27"/>
          <w:lang w:val="en-IN" w:eastAsia="en-IN"/>
        </w:rPr>
        <w:t xml:space="preserve">// Bad practice   </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6CC54699" wp14:editId="5C7E65A2">
                <wp:extent cx="304800" cy="304800"/>
                <wp:effectExtent l="0" t="0" r="0" b="0"/>
                <wp:docPr id="47"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68E65"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25045A" w14:textId="77777777" w:rsidR="0049568E" w:rsidRPr="0049568E" w:rsidRDefault="0049568E" w:rsidP="0049568E">
      <w:pPr>
        <w:numPr>
          <w:ilvl w:val="0"/>
          <w:numId w:val="6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lastRenderedPageBreak/>
        <w:t xml:space="preserve">      </w:t>
      </w:r>
      <w:r w:rsidRPr="0049568E">
        <w:rPr>
          <w:rFonts w:ascii="Courier New" w:eastAsia="Times New Roman" w:hAnsi="Courier New" w:cs="Courier New"/>
          <w:i/>
          <w:iCs/>
          <w:color w:val="AEAEAE"/>
          <w:kern w:val="0"/>
          <w:sz w:val="27"/>
          <w:szCs w:val="27"/>
          <w:lang w:val="en-IN" w:eastAsia="en-IN"/>
        </w:rPr>
        <w:t>//A parameter type is optional which can be avoided.     </w:t>
      </w:r>
    </w:p>
    <w:p w14:paraId="5A24DF97" w14:textId="1D2B1BD6" w:rsidR="0049568E" w:rsidRPr="0049568E" w:rsidRDefault="0049568E" w:rsidP="0049568E">
      <w:pPr>
        <w:numPr>
          <w:ilvl w:val="0"/>
          <w:numId w:val="5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(num1, num2) -&gt; </w:t>
      </w:r>
      <w:r w:rsidRPr="0049568E">
        <w:rPr>
          <w:rFonts w:ascii="Courier New" w:eastAsia="Times New Roman" w:hAnsi="Courier New" w:cs="Courier New"/>
          <w:color w:val="89BDFF"/>
          <w:kern w:val="0"/>
          <w:sz w:val="27"/>
          <w:szCs w:val="27"/>
          <w:lang w:val="en-IN" w:eastAsia="en-IN"/>
        </w:rPr>
        <w:t>System</w:t>
      </w:r>
      <w:r w:rsidRPr="0049568E">
        <w:rPr>
          <w:rFonts w:ascii="Courier New" w:eastAsia="Times New Roman" w:hAnsi="Courier New" w:cs="Courier New"/>
          <w:color w:val="FFFFFF"/>
          <w:kern w:val="0"/>
          <w:sz w:val="27"/>
          <w:szCs w:val="27"/>
          <w:lang w:val="en-IN" w:eastAsia="en-IN"/>
        </w:rPr>
        <w:t>.</w:t>
      </w:r>
      <w:r w:rsidRPr="0049568E">
        <w:rPr>
          <w:rFonts w:ascii="Courier New" w:eastAsia="Times New Roman" w:hAnsi="Courier New" w:cs="Courier New"/>
          <w:color w:val="E28964"/>
          <w:kern w:val="0"/>
          <w:sz w:val="27"/>
          <w:szCs w:val="27"/>
          <w:lang w:val="en-IN" w:eastAsia="en-IN"/>
        </w:rPr>
        <w:t>out</w:t>
      </w:r>
      <w:r w:rsidRPr="0049568E">
        <w:rPr>
          <w:rFonts w:ascii="Courier New" w:eastAsia="Times New Roman" w:hAnsi="Courier New" w:cs="Courier New"/>
          <w:color w:val="FFFFFF"/>
          <w:kern w:val="0"/>
          <w:sz w:val="27"/>
          <w:szCs w:val="27"/>
          <w:lang w:val="en-IN" w:eastAsia="en-IN"/>
        </w:rPr>
        <w:t xml:space="preserve">.println(num1+ </w:t>
      </w:r>
      <w:r w:rsidRPr="0049568E">
        <w:rPr>
          <w:rFonts w:ascii="Courier New" w:eastAsia="Times New Roman" w:hAnsi="Courier New" w:cs="Courier New"/>
          <w:color w:val="65B042"/>
          <w:kern w:val="0"/>
          <w:sz w:val="27"/>
          <w:szCs w:val="27"/>
          <w:lang w:val="en-IN" w:eastAsia="en-IN"/>
        </w:rPr>
        <w:t>" "</w:t>
      </w:r>
      <w:r w:rsidRPr="0049568E">
        <w:rPr>
          <w:rFonts w:ascii="Courier New" w:eastAsia="Times New Roman" w:hAnsi="Courier New" w:cs="Courier New"/>
          <w:color w:val="FFFFFF"/>
          <w:kern w:val="0"/>
          <w:sz w:val="27"/>
          <w:szCs w:val="27"/>
          <w:lang w:val="en-IN" w:eastAsia="en-IN"/>
        </w:rPr>
        <w:t xml:space="preserve"> +num2);          </w:t>
      </w:r>
      <w:r w:rsidRPr="0049568E">
        <w:rPr>
          <w:rFonts w:ascii="Courier New" w:eastAsia="Times New Roman" w:hAnsi="Courier New" w:cs="Courier New"/>
          <w:i/>
          <w:iCs/>
          <w:color w:val="AEAEAE"/>
          <w:kern w:val="0"/>
          <w:sz w:val="27"/>
          <w:szCs w:val="27"/>
          <w:lang w:val="en-IN" w:eastAsia="en-IN"/>
        </w:rPr>
        <w:t>// Good practice</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673245FA" wp14:editId="7EA1B85F">
                <wp:extent cx="304800" cy="304800"/>
                <wp:effectExtent l="0" t="0" r="0" b="0"/>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3296D"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A2771A" w14:textId="77777777" w:rsidR="0049568E" w:rsidRPr="0049568E" w:rsidRDefault="0049568E" w:rsidP="0049568E">
      <w:pPr>
        <w:numPr>
          <w:ilvl w:val="0"/>
          <w:numId w:val="6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b/>
          <w:bCs/>
          <w:i/>
          <w:iCs/>
          <w:color w:val="01014A"/>
          <w:kern w:val="0"/>
          <w:sz w:val="27"/>
          <w:szCs w:val="27"/>
          <w:lang w:val="en-IN" w:eastAsia="en-IN"/>
        </w:rPr>
        <w:t>Braces{}</w:t>
      </w:r>
      <w:r w:rsidRPr="0049568E">
        <w:rPr>
          <w:rFonts w:ascii="Roboto" w:eastAsia="Times New Roman" w:hAnsi="Roboto" w:cs="Times New Roman"/>
          <w:b/>
          <w:bCs/>
          <w:color w:val="01014A"/>
          <w:kern w:val="0"/>
          <w:sz w:val="27"/>
          <w:szCs w:val="27"/>
          <w:lang w:val="en-IN" w:eastAsia="en-IN"/>
        </w:rPr>
        <w:t> and </w:t>
      </w:r>
      <w:r w:rsidRPr="0049568E">
        <w:rPr>
          <w:rFonts w:ascii="Roboto" w:eastAsia="Times New Roman" w:hAnsi="Roboto" w:cs="Times New Roman"/>
          <w:b/>
          <w:bCs/>
          <w:i/>
          <w:iCs/>
          <w:color w:val="01014A"/>
          <w:kern w:val="0"/>
          <w:sz w:val="27"/>
          <w:szCs w:val="27"/>
          <w:lang w:val="en-IN" w:eastAsia="en-IN"/>
        </w:rPr>
        <w:t>Return </w:t>
      </w:r>
      <w:r w:rsidRPr="0049568E">
        <w:rPr>
          <w:rFonts w:ascii="Roboto" w:eastAsia="Times New Roman" w:hAnsi="Roboto" w:cs="Times New Roman"/>
          <w:b/>
          <w:bCs/>
          <w:color w:val="01014A"/>
          <w:kern w:val="0"/>
          <w:sz w:val="27"/>
          <w:szCs w:val="27"/>
          <w:lang w:val="en-IN" w:eastAsia="en-IN"/>
        </w:rPr>
        <w:t>statement are optional in one-line Lambda expressions</w:t>
      </w:r>
    </w:p>
    <w:p w14:paraId="1ABFF2B8"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As it was discussed already, Java is intelligent enough to deduce the return type based on the input type, it is not necessary to mention either the </w:t>
      </w:r>
      <w:r w:rsidRPr="0049568E">
        <w:rPr>
          <w:rFonts w:ascii="Roboto" w:eastAsia="Times New Roman" w:hAnsi="Roboto" w:cs="Times New Roman"/>
          <w:b/>
          <w:bCs/>
          <w:color w:val="01014A"/>
          <w:kern w:val="0"/>
          <w:sz w:val="27"/>
          <w:szCs w:val="27"/>
          <w:lang w:val="en-IN" w:eastAsia="en-IN"/>
        </w:rPr>
        <w:t>return </w:t>
      </w:r>
      <w:r w:rsidRPr="0049568E">
        <w:rPr>
          <w:rFonts w:ascii="Roboto" w:eastAsia="Times New Roman" w:hAnsi="Roboto" w:cs="Times New Roman"/>
          <w:color w:val="01014A"/>
          <w:kern w:val="0"/>
          <w:sz w:val="27"/>
          <w:szCs w:val="27"/>
          <w:lang w:val="en-IN" w:eastAsia="en-IN"/>
        </w:rPr>
        <w:t>type of Lambda Expression or the return keyword in a one-line lambda expression. And since there is only one statement as the body for the Lambda Expression, the </w:t>
      </w:r>
      <w:r w:rsidRPr="0049568E">
        <w:rPr>
          <w:rFonts w:ascii="Roboto" w:eastAsia="Times New Roman" w:hAnsi="Roboto" w:cs="Times New Roman"/>
          <w:b/>
          <w:bCs/>
          <w:color w:val="01014A"/>
          <w:kern w:val="0"/>
          <w:sz w:val="27"/>
          <w:szCs w:val="27"/>
          <w:lang w:val="en-IN" w:eastAsia="en-IN"/>
        </w:rPr>
        <w:t>{ } </w:t>
      </w:r>
      <w:r w:rsidRPr="0049568E">
        <w:rPr>
          <w:rFonts w:ascii="Roboto" w:eastAsia="Times New Roman" w:hAnsi="Roboto" w:cs="Times New Roman"/>
          <w:color w:val="01014A"/>
          <w:kern w:val="0"/>
          <w:sz w:val="27"/>
          <w:szCs w:val="27"/>
          <w:lang w:val="en-IN" w:eastAsia="en-IN"/>
        </w:rPr>
        <w:t>can be omitted as well</w:t>
      </w:r>
    </w:p>
    <w:p w14:paraId="50CF4141"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For Example: </w:t>
      </w:r>
    </w:p>
    <w:p w14:paraId="3A072E3C" w14:textId="7EABD694" w:rsidR="0049568E" w:rsidRPr="0049568E" w:rsidRDefault="0049568E" w:rsidP="0049568E">
      <w:pPr>
        <w:numPr>
          <w:ilvl w:val="0"/>
          <w:numId w:val="6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str -&gt; { </w:t>
      </w:r>
      <w:r w:rsidRPr="0049568E">
        <w:rPr>
          <w:rFonts w:ascii="Courier New" w:eastAsia="Times New Roman" w:hAnsi="Courier New" w:cs="Courier New"/>
          <w:color w:val="E28964"/>
          <w:kern w:val="0"/>
          <w:sz w:val="27"/>
          <w:szCs w:val="27"/>
          <w:lang w:val="en-IN" w:eastAsia="en-IN"/>
        </w:rPr>
        <w:t>return</w:t>
      </w:r>
      <w:r w:rsidRPr="0049568E">
        <w:rPr>
          <w:rFonts w:ascii="Courier New" w:eastAsia="Times New Roman" w:hAnsi="Courier New" w:cs="Courier New"/>
          <w:color w:val="FFFFFF"/>
          <w:kern w:val="0"/>
          <w:sz w:val="27"/>
          <w:szCs w:val="27"/>
          <w:lang w:val="en-IN" w:eastAsia="en-IN"/>
        </w:rPr>
        <w:t xml:space="preserve"> str.toUpperCase(); }  </w:t>
      </w:r>
      <w:r w:rsidRPr="0049568E">
        <w:rPr>
          <w:rFonts w:ascii="Courier New" w:eastAsia="Times New Roman" w:hAnsi="Courier New" w:cs="Courier New"/>
          <w:i/>
          <w:iCs/>
          <w:color w:val="AEAEAE"/>
          <w:kern w:val="0"/>
          <w:sz w:val="27"/>
          <w:szCs w:val="27"/>
          <w:lang w:val="en-IN" w:eastAsia="en-IN"/>
        </w:rPr>
        <w:t>// Bad practice</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0EB38554" wp14:editId="6AEF7015">
                <wp:extent cx="304800" cy="304800"/>
                <wp:effectExtent l="0" t="0" r="0" b="0"/>
                <wp:docPr id="45"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2EE3F"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85828C" w14:textId="4A4D7A5F" w:rsidR="0049568E" w:rsidRPr="0049568E" w:rsidRDefault="0049568E" w:rsidP="0049568E">
      <w:pPr>
        <w:numPr>
          <w:ilvl w:val="0"/>
          <w:numId w:val="6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str -&gt; str.toUpperCase();             </w:t>
      </w:r>
      <w:r w:rsidRPr="0049568E">
        <w:rPr>
          <w:rFonts w:ascii="Courier New" w:eastAsia="Times New Roman" w:hAnsi="Courier New" w:cs="Courier New"/>
          <w:i/>
          <w:iCs/>
          <w:color w:val="AEAEAE"/>
          <w:kern w:val="0"/>
          <w:sz w:val="27"/>
          <w:szCs w:val="27"/>
          <w:lang w:val="en-IN" w:eastAsia="en-IN"/>
        </w:rPr>
        <w:t>// Good practice</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180EA483" wp14:editId="766636B3">
                <wp:extent cx="304800" cy="304800"/>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170C3"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EE0B07" w14:textId="77777777" w:rsidR="0049568E" w:rsidRPr="0049568E" w:rsidRDefault="0049568E" w:rsidP="0049568E">
      <w:pPr>
        <w:numPr>
          <w:ilvl w:val="0"/>
          <w:numId w:val="6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b/>
          <w:bCs/>
          <w:color w:val="01014A"/>
          <w:kern w:val="0"/>
          <w:sz w:val="27"/>
          <w:szCs w:val="27"/>
          <w:lang w:val="en-IN" w:eastAsia="en-IN"/>
        </w:rPr>
        <w:t>Avoid writing blocks of code in lambda expressions</w:t>
      </w:r>
    </w:p>
    <w:p w14:paraId="3329E10A"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Lambda expressions should be short, concise, and clean. Writing a large block of code inside a lambda expression defeats the purpose of using lambda functions. So it is a good practice to not use lambda expressions whenever a large block of code has to be executed.</w:t>
      </w:r>
    </w:p>
    <w:p w14:paraId="68AAF9C6"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For Example:</w:t>
      </w:r>
    </w:p>
    <w:p w14:paraId="023D032A"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Below example follows bad practice, a CustomerReport object is created for each iteration, all its values are set and then the object is added to another </w:t>
      </w:r>
      <w:r w:rsidRPr="0049568E">
        <w:rPr>
          <w:rFonts w:ascii="Roboto" w:eastAsia="Times New Roman" w:hAnsi="Roboto" w:cs="Times New Roman"/>
          <w:b/>
          <w:bCs/>
          <w:color w:val="01014A"/>
          <w:kern w:val="0"/>
          <w:sz w:val="27"/>
          <w:szCs w:val="27"/>
          <w:lang w:val="en-IN" w:eastAsia="en-IN"/>
        </w:rPr>
        <w:t>returnList</w:t>
      </w:r>
      <w:r w:rsidRPr="0049568E">
        <w:rPr>
          <w:rFonts w:ascii="Roboto" w:eastAsia="Times New Roman" w:hAnsi="Roboto" w:cs="Times New Roman"/>
          <w:color w:val="01014A"/>
          <w:kern w:val="0"/>
          <w:sz w:val="27"/>
          <w:szCs w:val="27"/>
          <w:lang w:val="en-IN" w:eastAsia="en-IN"/>
        </w:rPr>
        <w:t> object</w:t>
      </w:r>
    </w:p>
    <w:p w14:paraId="79AF1AC0" w14:textId="77777777" w:rsidR="0049568E" w:rsidRPr="0049568E" w:rsidRDefault="0049568E" w:rsidP="0049568E">
      <w:pPr>
        <w:numPr>
          <w:ilvl w:val="0"/>
          <w:numId w:val="6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i/>
          <w:iCs/>
          <w:color w:val="AEAEAE"/>
          <w:kern w:val="0"/>
          <w:sz w:val="27"/>
          <w:szCs w:val="27"/>
          <w:lang w:val="en-IN" w:eastAsia="en-IN"/>
        </w:rPr>
        <w:t>//Assume Customer, and CustomerReport exists</w:t>
      </w:r>
    </w:p>
    <w:p w14:paraId="4DA2364E" w14:textId="77777777" w:rsidR="0049568E" w:rsidRPr="0049568E" w:rsidRDefault="0049568E" w:rsidP="0049568E">
      <w:pPr>
        <w:numPr>
          <w:ilvl w:val="0"/>
          <w:numId w:val="6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i/>
          <w:iCs/>
          <w:color w:val="AEAEAE"/>
          <w:kern w:val="0"/>
          <w:sz w:val="27"/>
          <w:szCs w:val="27"/>
          <w:lang w:val="en-IN" w:eastAsia="en-IN"/>
        </w:rPr>
        <w:t>//Assume customerList contains all the Customer objects</w:t>
      </w:r>
    </w:p>
    <w:p w14:paraId="630A3729" w14:textId="77777777" w:rsidR="0049568E" w:rsidRPr="0049568E" w:rsidRDefault="0049568E" w:rsidP="0049568E">
      <w:pPr>
        <w:numPr>
          <w:ilvl w:val="0"/>
          <w:numId w:val="6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19F2FE28" w14:textId="77777777" w:rsidR="0049568E" w:rsidRPr="0049568E" w:rsidRDefault="0049568E" w:rsidP="0049568E">
      <w:pPr>
        <w:numPr>
          <w:ilvl w:val="0"/>
          <w:numId w:val="6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89BDFF"/>
          <w:kern w:val="0"/>
          <w:sz w:val="27"/>
          <w:szCs w:val="27"/>
          <w:lang w:val="en-IN" w:eastAsia="en-IN"/>
        </w:rPr>
        <w:t>List</w:t>
      </w:r>
      <w:r w:rsidRPr="0049568E">
        <w:rPr>
          <w:rFonts w:ascii="Courier New" w:eastAsia="Times New Roman" w:hAnsi="Courier New" w:cs="Courier New"/>
          <w:color w:val="FFFFFF"/>
          <w:kern w:val="0"/>
          <w:sz w:val="27"/>
          <w:szCs w:val="27"/>
          <w:lang w:val="en-IN" w:eastAsia="en-IN"/>
        </w:rPr>
        <w:t>&lt;</w:t>
      </w:r>
      <w:r w:rsidRPr="0049568E">
        <w:rPr>
          <w:rFonts w:ascii="Courier New" w:eastAsia="Times New Roman" w:hAnsi="Courier New" w:cs="Courier New"/>
          <w:color w:val="89BDFF"/>
          <w:kern w:val="0"/>
          <w:sz w:val="27"/>
          <w:szCs w:val="27"/>
          <w:lang w:val="en-IN" w:eastAsia="en-IN"/>
        </w:rPr>
        <w:t>CustomerReport</w:t>
      </w:r>
      <w:r w:rsidRPr="0049568E">
        <w:rPr>
          <w:rFonts w:ascii="Courier New" w:eastAsia="Times New Roman" w:hAnsi="Courier New" w:cs="Courier New"/>
          <w:color w:val="FFFFFF"/>
          <w:kern w:val="0"/>
          <w:sz w:val="27"/>
          <w:szCs w:val="27"/>
          <w:lang w:val="en-IN" w:eastAsia="en-IN"/>
        </w:rPr>
        <w:t xml:space="preserve">&gt; returnList = </w:t>
      </w:r>
      <w:r w:rsidRPr="0049568E">
        <w:rPr>
          <w:rFonts w:ascii="Courier New" w:eastAsia="Times New Roman" w:hAnsi="Courier New" w:cs="Courier New"/>
          <w:color w:val="E28964"/>
          <w:kern w:val="0"/>
          <w:sz w:val="27"/>
          <w:szCs w:val="27"/>
          <w:lang w:val="en-IN" w:eastAsia="en-IN"/>
        </w:rPr>
        <w:t>new</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89BDFF"/>
          <w:kern w:val="0"/>
          <w:sz w:val="27"/>
          <w:szCs w:val="27"/>
          <w:lang w:val="en-IN" w:eastAsia="en-IN"/>
        </w:rPr>
        <w:t>ArrayList</w:t>
      </w:r>
      <w:r w:rsidRPr="0049568E">
        <w:rPr>
          <w:rFonts w:ascii="Courier New" w:eastAsia="Times New Roman" w:hAnsi="Courier New" w:cs="Courier New"/>
          <w:color w:val="FFFFFF"/>
          <w:kern w:val="0"/>
          <w:sz w:val="27"/>
          <w:szCs w:val="27"/>
          <w:lang w:val="en-IN" w:eastAsia="en-IN"/>
        </w:rPr>
        <w:t xml:space="preserve">&lt;&gt;(); </w:t>
      </w:r>
      <w:r w:rsidRPr="0049568E">
        <w:rPr>
          <w:rFonts w:ascii="Courier New" w:eastAsia="Times New Roman" w:hAnsi="Courier New" w:cs="Courier New"/>
          <w:i/>
          <w:iCs/>
          <w:color w:val="AEAEAE"/>
          <w:kern w:val="0"/>
          <w:sz w:val="27"/>
          <w:szCs w:val="27"/>
          <w:lang w:val="en-IN" w:eastAsia="en-IN"/>
        </w:rPr>
        <w:t>//list to populaate CustomerReport objects</w:t>
      </w:r>
    </w:p>
    <w:p w14:paraId="1A0D0B57" w14:textId="77777777" w:rsidR="0049568E" w:rsidRPr="0049568E" w:rsidRDefault="0049568E" w:rsidP="0049568E">
      <w:pPr>
        <w:numPr>
          <w:ilvl w:val="0"/>
          <w:numId w:val="6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customerList.forEach(customer-&gt;{</w:t>
      </w:r>
    </w:p>
    <w:p w14:paraId="0178D509" w14:textId="77777777" w:rsidR="0049568E" w:rsidRPr="0049568E" w:rsidRDefault="0049568E" w:rsidP="0049568E">
      <w:pPr>
        <w:numPr>
          <w:ilvl w:val="0"/>
          <w:numId w:val="6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89BDFF"/>
          <w:kern w:val="0"/>
          <w:sz w:val="27"/>
          <w:szCs w:val="27"/>
          <w:lang w:val="en-IN" w:eastAsia="en-IN"/>
        </w:rPr>
        <w:t>CustomerReport</w:t>
      </w:r>
      <w:r w:rsidRPr="0049568E">
        <w:rPr>
          <w:rFonts w:ascii="Courier New" w:eastAsia="Times New Roman" w:hAnsi="Courier New" w:cs="Courier New"/>
          <w:color w:val="FFFFFF"/>
          <w:kern w:val="0"/>
          <w:sz w:val="27"/>
          <w:szCs w:val="27"/>
          <w:lang w:val="en-IN" w:eastAsia="en-IN"/>
        </w:rPr>
        <w:t xml:space="preserve"> customerReport = </w:t>
      </w:r>
      <w:r w:rsidRPr="0049568E">
        <w:rPr>
          <w:rFonts w:ascii="Courier New" w:eastAsia="Times New Roman" w:hAnsi="Courier New" w:cs="Courier New"/>
          <w:color w:val="E28964"/>
          <w:kern w:val="0"/>
          <w:sz w:val="27"/>
          <w:szCs w:val="27"/>
          <w:lang w:val="en-IN" w:eastAsia="en-IN"/>
        </w:rPr>
        <w:t>new</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89BDFF"/>
          <w:kern w:val="0"/>
          <w:sz w:val="27"/>
          <w:szCs w:val="27"/>
          <w:lang w:val="en-IN" w:eastAsia="en-IN"/>
        </w:rPr>
        <w:t>CustomerReport</w:t>
      </w:r>
      <w:r w:rsidRPr="0049568E">
        <w:rPr>
          <w:rFonts w:ascii="Courier New" w:eastAsia="Times New Roman" w:hAnsi="Courier New" w:cs="Courier New"/>
          <w:color w:val="FFFFFF"/>
          <w:kern w:val="0"/>
          <w:sz w:val="27"/>
          <w:szCs w:val="27"/>
          <w:lang w:val="en-IN" w:eastAsia="en-IN"/>
        </w:rPr>
        <w:t>();</w:t>
      </w:r>
    </w:p>
    <w:p w14:paraId="1391783D" w14:textId="77777777" w:rsidR="0049568E" w:rsidRPr="0049568E" w:rsidRDefault="0049568E" w:rsidP="0049568E">
      <w:pPr>
        <w:numPr>
          <w:ilvl w:val="0"/>
          <w:numId w:val="6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customerReport.setCustomerId(customer.getCustomerId());</w:t>
      </w:r>
    </w:p>
    <w:p w14:paraId="4EBE77F4" w14:textId="77777777" w:rsidR="0049568E" w:rsidRPr="0049568E" w:rsidRDefault="0049568E" w:rsidP="0049568E">
      <w:pPr>
        <w:numPr>
          <w:ilvl w:val="0"/>
          <w:numId w:val="6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customerReport.setCustomerName(customer.getCustomerName());</w:t>
      </w:r>
    </w:p>
    <w:p w14:paraId="7C0CAF08" w14:textId="77777777" w:rsidR="0049568E" w:rsidRPr="0049568E" w:rsidRDefault="0049568E" w:rsidP="0049568E">
      <w:pPr>
        <w:numPr>
          <w:ilvl w:val="0"/>
          <w:numId w:val="6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customerReport.setEmailId(customer.getEmailId)):</w:t>
      </w:r>
    </w:p>
    <w:p w14:paraId="0DA3B0E8" w14:textId="77777777" w:rsidR="0049568E" w:rsidRPr="0049568E" w:rsidRDefault="0049568E" w:rsidP="0049568E">
      <w:pPr>
        <w:numPr>
          <w:ilvl w:val="0"/>
          <w:numId w:val="6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lastRenderedPageBreak/>
        <w:t xml:space="preserve">       </w:t>
      </w:r>
      <w:r w:rsidRPr="0049568E">
        <w:rPr>
          <w:rFonts w:ascii="Courier New" w:eastAsia="Times New Roman" w:hAnsi="Courier New" w:cs="Courier New"/>
          <w:i/>
          <w:iCs/>
          <w:color w:val="AEAEAE"/>
          <w:kern w:val="0"/>
          <w:sz w:val="27"/>
          <w:szCs w:val="27"/>
          <w:lang w:val="en-IN" w:eastAsia="en-IN"/>
        </w:rPr>
        <w:t>//code to set other required attributes</w:t>
      </w:r>
    </w:p>
    <w:p w14:paraId="5BC67671" w14:textId="77777777" w:rsidR="0049568E" w:rsidRPr="0049568E" w:rsidRDefault="0049568E" w:rsidP="0049568E">
      <w:pPr>
        <w:numPr>
          <w:ilvl w:val="0"/>
          <w:numId w:val="6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returnList.</w:t>
      </w:r>
      <w:r w:rsidRPr="0049568E">
        <w:rPr>
          <w:rFonts w:ascii="Courier New" w:eastAsia="Times New Roman" w:hAnsi="Courier New" w:cs="Courier New"/>
          <w:color w:val="E28964"/>
          <w:kern w:val="0"/>
          <w:sz w:val="27"/>
          <w:szCs w:val="27"/>
          <w:lang w:val="en-IN" w:eastAsia="en-IN"/>
        </w:rPr>
        <w:t>add</w:t>
      </w:r>
      <w:r w:rsidRPr="0049568E">
        <w:rPr>
          <w:rFonts w:ascii="Courier New" w:eastAsia="Times New Roman" w:hAnsi="Courier New" w:cs="Courier New"/>
          <w:color w:val="FFFFFF"/>
          <w:kern w:val="0"/>
          <w:sz w:val="27"/>
          <w:szCs w:val="27"/>
          <w:lang w:val="en-IN" w:eastAsia="en-IN"/>
        </w:rPr>
        <w:t>(customerReport);</w:t>
      </w:r>
    </w:p>
    <w:p w14:paraId="67BAB5CC" w14:textId="0E73B4B8" w:rsidR="0049568E" w:rsidRPr="0049568E" w:rsidRDefault="0049568E" w:rsidP="0049568E">
      <w:pPr>
        <w:numPr>
          <w:ilvl w:val="0"/>
          <w:numId w:val="6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04C9E386" wp14:editId="37994834">
                <wp:extent cx="304800" cy="304800"/>
                <wp:effectExtent l="0" t="0" r="0" b="0"/>
                <wp:docPr id="4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51ED6" id="Rectangl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DD50C5"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The above code can be simplified as below </w:t>
      </w:r>
    </w:p>
    <w:p w14:paraId="45703A22" w14:textId="77777777" w:rsidR="0049568E" w:rsidRPr="0049568E" w:rsidRDefault="0049568E" w:rsidP="0049568E">
      <w:pPr>
        <w:numPr>
          <w:ilvl w:val="0"/>
          <w:numId w:val="6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i/>
          <w:iCs/>
          <w:color w:val="AEAEAE"/>
          <w:kern w:val="0"/>
          <w:sz w:val="27"/>
          <w:szCs w:val="27"/>
          <w:lang w:val="en-IN" w:eastAsia="en-IN"/>
        </w:rPr>
        <w:t>//Assume Customer, and CustomerReport exists</w:t>
      </w:r>
    </w:p>
    <w:p w14:paraId="7D72F667" w14:textId="77777777" w:rsidR="0049568E" w:rsidRPr="0049568E" w:rsidRDefault="0049568E" w:rsidP="0049568E">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i/>
          <w:iCs/>
          <w:color w:val="AEAEAE"/>
          <w:kern w:val="0"/>
          <w:sz w:val="27"/>
          <w:szCs w:val="27"/>
          <w:lang w:val="en-IN" w:eastAsia="en-IN"/>
        </w:rPr>
        <w:t>//Assume customerList contains all the Customer objects</w:t>
      </w:r>
    </w:p>
    <w:p w14:paraId="3E63C0BC" w14:textId="77777777" w:rsidR="0049568E" w:rsidRPr="0049568E" w:rsidRDefault="0049568E" w:rsidP="0049568E">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13E5B4C1" w14:textId="77777777" w:rsidR="0049568E" w:rsidRPr="0049568E" w:rsidRDefault="0049568E" w:rsidP="0049568E">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89BDFF"/>
          <w:kern w:val="0"/>
          <w:sz w:val="27"/>
          <w:szCs w:val="27"/>
          <w:lang w:val="en-IN" w:eastAsia="en-IN"/>
        </w:rPr>
        <w:t>List</w:t>
      </w:r>
      <w:r w:rsidRPr="0049568E">
        <w:rPr>
          <w:rFonts w:ascii="Courier New" w:eastAsia="Times New Roman" w:hAnsi="Courier New" w:cs="Courier New"/>
          <w:color w:val="FFFFFF"/>
          <w:kern w:val="0"/>
          <w:sz w:val="27"/>
          <w:szCs w:val="27"/>
          <w:lang w:val="en-IN" w:eastAsia="en-IN"/>
        </w:rPr>
        <w:t>&lt;</w:t>
      </w:r>
      <w:r w:rsidRPr="0049568E">
        <w:rPr>
          <w:rFonts w:ascii="Courier New" w:eastAsia="Times New Roman" w:hAnsi="Courier New" w:cs="Courier New"/>
          <w:color w:val="89BDFF"/>
          <w:kern w:val="0"/>
          <w:sz w:val="27"/>
          <w:szCs w:val="27"/>
          <w:lang w:val="en-IN" w:eastAsia="en-IN"/>
        </w:rPr>
        <w:t>CustomerReport</w:t>
      </w:r>
      <w:r w:rsidRPr="0049568E">
        <w:rPr>
          <w:rFonts w:ascii="Courier New" w:eastAsia="Times New Roman" w:hAnsi="Courier New" w:cs="Courier New"/>
          <w:color w:val="FFFFFF"/>
          <w:kern w:val="0"/>
          <w:sz w:val="27"/>
          <w:szCs w:val="27"/>
          <w:lang w:val="en-IN" w:eastAsia="en-IN"/>
        </w:rPr>
        <w:t xml:space="preserve">&gt; returnList = </w:t>
      </w:r>
      <w:r w:rsidRPr="0049568E">
        <w:rPr>
          <w:rFonts w:ascii="Courier New" w:eastAsia="Times New Roman" w:hAnsi="Courier New" w:cs="Courier New"/>
          <w:color w:val="E28964"/>
          <w:kern w:val="0"/>
          <w:sz w:val="27"/>
          <w:szCs w:val="27"/>
          <w:lang w:val="en-IN" w:eastAsia="en-IN"/>
        </w:rPr>
        <w:t>new</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89BDFF"/>
          <w:kern w:val="0"/>
          <w:sz w:val="27"/>
          <w:szCs w:val="27"/>
          <w:lang w:val="en-IN" w:eastAsia="en-IN"/>
        </w:rPr>
        <w:t>ArrayList</w:t>
      </w:r>
      <w:r w:rsidRPr="0049568E">
        <w:rPr>
          <w:rFonts w:ascii="Courier New" w:eastAsia="Times New Roman" w:hAnsi="Courier New" w:cs="Courier New"/>
          <w:color w:val="FFFFFF"/>
          <w:kern w:val="0"/>
          <w:sz w:val="27"/>
          <w:szCs w:val="27"/>
          <w:lang w:val="en-IN" w:eastAsia="en-IN"/>
        </w:rPr>
        <w:t xml:space="preserve">&lt;&gt;(); </w:t>
      </w:r>
      <w:r w:rsidRPr="0049568E">
        <w:rPr>
          <w:rFonts w:ascii="Courier New" w:eastAsia="Times New Roman" w:hAnsi="Courier New" w:cs="Courier New"/>
          <w:i/>
          <w:iCs/>
          <w:color w:val="AEAEAE"/>
          <w:kern w:val="0"/>
          <w:sz w:val="27"/>
          <w:szCs w:val="27"/>
          <w:lang w:val="en-IN" w:eastAsia="en-IN"/>
        </w:rPr>
        <w:t>//list to populaate CustomerReport objects</w:t>
      </w:r>
    </w:p>
    <w:p w14:paraId="6E541C63" w14:textId="77777777" w:rsidR="0049568E" w:rsidRPr="0049568E" w:rsidRDefault="0049568E" w:rsidP="0049568E">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customerList.forEach(customer-&gt;{</w:t>
      </w:r>
    </w:p>
    <w:p w14:paraId="2BD1FEB9" w14:textId="77777777" w:rsidR="0049568E" w:rsidRPr="0049568E" w:rsidRDefault="0049568E" w:rsidP="0049568E">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89BDFF"/>
          <w:kern w:val="0"/>
          <w:sz w:val="27"/>
          <w:szCs w:val="27"/>
          <w:lang w:val="en-IN" w:eastAsia="en-IN"/>
        </w:rPr>
        <w:t>CustomerReport</w:t>
      </w:r>
      <w:r w:rsidRPr="0049568E">
        <w:rPr>
          <w:rFonts w:ascii="Courier New" w:eastAsia="Times New Roman" w:hAnsi="Courier New" w:cs="Courier New"/>
          <w:color w:val="FFFFFF"/>
          <w:kern w:val="0"/>
          <w:sz w:val="27"/>
          <w:szCs w:val="27"/>
          <w:lang w:val="en-IN" w:eastAsia="en-IN"/>
        </w:rPr>
        <w:t xml:space="preserve"> customerReport = </w:t>
      </w:r>
      <w:r w:rsidRPr="0049568E">
        <w:rPr>
          <w:rFonts w:ascii="Courier New" w:eastAsia="Times New Roman" w:hAnsi="Courier New" w:cs="Courier New"/>
          <w:color w:val="E28964"/>
          <w:kern w:val="0"/>
          <w:sz w:val="27"/>
          <w:szCs w:val="27"/>
          <w:lang w:val="en-IN" w:eastAsia="en-IN"/>
        </w:rPr>
        <w:t>new</w:t>
      </w: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89BDFF"/>
          <w:kern w:val="0"/>
          <w:sz w:val="27"/>
          <w:szCs w:val="27"/>
          <w:lang w:val="en-IN" w:eastAsia="en-IN"/>
        </w:rPr>
        <w:t>CustomerReport</w:t>
      </w:r>
      <w:r w:rsidRPr="0049568E">
        <w:rPr>
          <w:rFonts w:ascii="Courier New" w:eastAsia="Times New Roman" w:hAnsi="Courier New" w:cs="Courier New"/>
          <w:color w:val="FFFFFF"/>
          <w:kern w:val="0"/>
          <w:sz w:val="27"/>
          <w:szCs w:val="27"/>
          <w:lang w:val="en-IN" w:eastAsia="en-IN"/>
        </w:rPr>
        <w:t>(customer.getCustomerId(),customer.getCustomerName(),customer.getEmailId));</w:t>
      </w:r>
    </w:p>
    <w:p w14:paraId="3225C351" w14:textId="77777777" w:rsidR="0049568E" w:rsidRPr="0049568E" w:rsidRDefault="0049568E" w:rsidP="0049568E">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returnList.</w:t>
      </w:r>
      <w:r w:rsidRPr="0049568E">
        <w:rPr>
          <w:rFonts w:ascii="Courier New" w:eastAsia="Times New Roman" w:hAnsi="Courier New" w:cs="Courier New"/>
          <w:color w:val="E28964"/>
          <w:kern w:val="0"/>
          <w:sz w:val="27"/>
          <w:szCs w:val="27"/>
          <w:lang w:val="en-IN" w:eastAsia="en-IN"/>
        </w:rPr>
        <w:t>add</w:t>
      </w:r>
      <w:r w:rsidRPr="0049568E">
        <w:rPr>
          <w:rFonts w:ascii="Courier New" w:eastAsia="Times New Roman" w:hAnsi="Courier New" w:cs="Courier New"/>
          <w:color w:val="FFFFFF"/>
          <w:kern w:val="0"/>
          <w:sz w:val="27"/>
          <w:szCs w:val="27"/>
          <w:lang w:val="en-IN" w:eastAsia="en-IN"/>
        </w:rPr>
        <w:t>(customerReport);</w:t>
      </w:r>
    </w:p>
    <w:p w14:paraId="6DC2D889" w14:textId="7C08B4F7" w:rsidR="0049568E" w:rsidRPr="0049568E" w:rsidRDefault="0049568E" w:rsidP="0049568E">
      <w:pPr>
        <w:numPr>
          <w:ilvl w:val="0"/>
          <w:numId w:val="6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502A4C6B" wp14:editId="4BEA7148">
                <wp:extent cx="304800" cy="30480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9C321"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F9DF00"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In the above code, setter methods are replaced with a parameterized constructor to set the attributes. This makes the code much simpler, concise, and more readable. So, it is recommended to use lambda expressions when the block of code to be executed is small.</w:t>
      </w:r>
    </w:p>
    <w:p w14:paraId="1AECFE1C" w14:textId="77777777" w:rsidR="0049568E" w:rsidRPr="0049568E" w:rsidRDefault="0049568E" w:rsidP="0049568E">
      <w:pPr>
        <w:numPr>
          <w:ilvl w:val="0"/>
          <w:numId w:val="69"/>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b/>
          <w:bCs/>
          <w:color w:val="01014A"/>
          <w:kern w:val="0"/>
          <w:sz w:val="27"/>
          <w:szCs w:val="27"/>
          <w:lang w:val="en-IN" w:eastAsia="en-IN"/>
        </w:rPr>
        <w:t>Prefer using Method references</w:t>
      </w:r>
    </w:p>
    <w:p w14:paraId="10DD3C5C"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        As it was explained in the previous page, Java provides us with the ways to call existing methods in an easy and concise manner. It is preferred to use    these method references whenever possible to keep the code clean and concise</w:t>
      </w:r>
    </w:p>
    <w:p w14:paraId="12615424" w14:textId="77777777" w:rsidR="0049568E" w:rsidRPr="0049568E" w:rsidRDefault="0049568E" w:rsidP="0049568E">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49568E">
        <w:rPr>
          <w:rFonts w:ascii="Roboto" w:eastAsia="Times New Roman" w:hAnsi="Roboto" w:cs="Times New Roman"/>
          <w:color w:val="01014A"/>
          <w:kern w:val="0"/>
          <w:sz w:val="27"/>
          <w:szCs w:val="27"/>
          <w:lang w:val="en-IN" w:eastAsia="en-IN"/>
        </w:rPr>
        <w:t>        For Example:              </w:t>
      </w:r>
    </w:p>
    <w:p w14:paraId="3AE59DD4" w14:textId="6E916C64" w:rsidR="0049568E" w:rsidRPr="0049568E" w:rsidRDefault="0049568E" w:rsidP="0049568E">
      <w:pPr>
        <w:numPr>
          <w:ilvl w:val="0"/>
          <w:numId w:val="7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str -&gt; str.toUpperCase();    </w:t>
      </w:r>
      <w:r w:rsidRPr="0049568E">
        <w:rPr>
          <w:rFonts w:ascii="Courier New" w:eastAsia="Times New Roman" w:hAnsi="Courier New" w:cs="Courier New"/>
          <w:i/>
          <w:iCs/>
          <w:color w:val="AEAEAE"/>
          <w:kern w:val="0"/>
          <w:sz w:val="27"/>
          <w:szCs w:val="27"/>
          <w:lang w:val="en-IN" w:eastAsia="en-IN"/>
        </w:rPr>
        <w:t>// Bad practice</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01C27C51" wp14:editId="16204205">
                <wp:extent cx="304800" cy="304800"/>
                <wp:effectExtent l="0" t="0" r="0" b="0"/>
                <wp:docPr id="41"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7F092A"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E4A310" w14:textId="11D0D271" w:rsidR="0049568E" w:rsidRPr="0049568E" w:rsidRDefault="0049568E" w:rsidP="0049568E">
      <w:pPr>
        <w:numPr>
          <w:ilvl w:val="0"/>
          <w:numId w:val="7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49568E">
        <w:rPr>
          <w:rFonts w:ascii="Courier New" w:eastAsia="Times New Roman" w:hAnsi="Courier New" w:cs="Courier New"/>
          <w:color w:val="FFFFFF"/>
          <w:kern w:val="0"/>
          <w:sz w:val="27"/>
          <w:szCs w:val="27"/>
          <w:lang w:val="en-IN" w:eastAsia="en-IN"/>
        </w:rPr>
        <w:t xml:space="preserve">    </w:t>
      </w:r>
      <w:r w:rsidRPr="0049568E">
        <w:rPr>
          <w:rFonts w:ascii="Courier New" w:eastAsia="Times New Roman" w:hAnsi="Courier New" w:cs="Courier New"/>
          <w:color w:val="89BDFF"/>
          <w:kern w:val="0"/>
          <w:sz w:val="27"/>
          <w:szCs w:val="27"/>
          <w:lang w:val="en-IN" w:eastAsia="en-IN"/>
        </w:rPr>
        <w:t>String</w:t>
      </w:r>
      <w:r w:rsidRPr="0049568E">
        <w:rPr>
          <w:rFonts w:ascii="Courier New" w:eastAsia="Times New Roman" w:hAnsi="Courier New" w:cs="Courier New"/>
          <w:color w:val="FFFFFF"/>
          <w:kern w:val="0"/>
          <w:sz w:val="27"/>
          <w:szCs w:val="27"/>
          <w:lang w:val="en-IN" w:eastAsia="en-IN"/>
        </w:rPr>
        <w:t>::toUpperCase;     </w:t>
      </w:r>
      <w:r w:rsidRPr="0049568E">
        <w:rPr>
          <w:rFonts w:ascii="Courier New" w:eastAsia="Times New Roman" w:hAnsi="Courier New" w:cs="Courier New"/>
          <w:i/>
          <w:iCs/>
          <w:color w:val="AEAEAE"/>
          <w:kern w:val="0"/>
          <w:sz w:val="27"/>
          <w:szCs w:val="27"/>
          <w:lang w:val="en-IN" w:eastAsia="en-IN"/>
        </w:rPr>
        <w:t>// Good practice</w:t>
      </w:r>
      <w:r w:rsidRPr="0049568E">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1D27E1EE" wp14:editId="6C624A7F">
                <wp:extent cx="304800" cy="304800"/>
                <wp:effectExtent l="0" t="0" r="0" b="0"/>
                <wp:docPr id="40"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8129F"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B165B7" w14:textId="77777777" w:rsidR="0049568E" w:rsidRPr="0049568E" w:rsidRDefault="0049568E" w:rsidP="0049568E">
      <w:pPr>
        <w:spacing w:before="0" w:after="0"/>
        <w:ind w:left="0" w:right="0"/>
        <w:rPr>
          <w:rFonts w:ascii="Times New Roman" w:eastAsia="Times New Roman" w:hAnsi="Times New Roman" w:cs="Times New Roman"/>
          <w:color w:val="auto"/>
          <w:kern w:val="0"/>
          <w:szCs w:val="24"/>
          <w:lang w:val="en-IN" w:eastAsia="en-IN"/>
        </w:rPr>
      </w:pPr>
      <w:r w:rsidRPr="0049568E">
        <w:rPr>
          <w:rFonts w:ascii="Times New Roman" w:eastAsia="Times New Roman" w:hAnsi="Times New Roman" w:cs="Times New Roman"/>
          <w:color w:val="auto"/>
          <w:kern w:val="0"/>
          <w:szCs w:val="24"/>
          <w:lang w:val="en-IN" w:eastAsia="en-IN"/>
        </w:rPr>
        <w:t>Problem Statement</w:t>
      </w:r>
    </w:p>
    <w:p w14:paraId="4397F632" w14:textId="77777777" w:rsidR="0049568E" w:rsidRPr="0049568E" w:rsidRDefault="0049568E" w:rsidP="0049568E">
      <w:pPr>
        <w:spacing w:before="0" w:after="180" w:line="300" w:lineRule="atLeast"/>
        <w:ind w:left="0" w:right="0"/>
        <w:rPr>
          <w:rFonts w:ascii="Roboto" w:eastAsia="Times New Roman" w:hAnsi="Roboto" w:cs="Times New Roman"/>
          <w:color w:val="01014A"/>
          <w:kern w:val="0"/>
          <w:sz w:val="21"/>
          <w:szCs w:val="21"/>
          <w:lang w:val="en-IN" w:eastAsia="en-IN"/>
        </w:rPr>
      </w:pPr>
      <w:r w:rsidRPr="0049568E">
        <w:rPr>
          <w:rFonts w:ascii="Roboto" w:eastAsia="Times New Roman" w:hAnsi="Roboto" w:cs="Times New Roman"/>
          <w:color w:val="01014A"/>
          <w:kern w:val="0"/>
          <w:sz w:val="21"/>
          <w:szCs w:val="21"/>
          <w:lang w:val="en-IN" w:eastAsia="en-IN"/>
        </w:rPr>
        <w:t>Let us look at the Calculator Scenario once again. The requirements were:</w:t>
      </w:r>
    </w:p>
    <w:p w14:paraId="37CCB867" w14:textId="77777777" w:rsidR="0049568E" w:rsidRPr="0049568E" w:rsidRDefault="0049568E" w:rsidP="0049568E">
      <w:pPr>
        <w:spacing w:before="0" w:after="180" w:line="300" w:lineRule="atLeast"/>
        <w:ind w:left="0" w:right="0"/>
        <w:rPr>
          <w:rFonts w:ascii="Roboto" w:eastAsia="Times New Roman" w:hAnsi="Roboto" w:cs="Times New Roman"/>
          <w:color w:val="01014A"/>
          <w:kern w:val="0"/>
          <w:sz w:val="21"/>
          <w:szCs w:val="21"/>
          <w:lang w:val="en-IN" w:eastAsia="en-IN"/>
        </w:rPr>
      </w:pPr>
      <w:r w:rsidRPr="0049568E">
        <w:rPr>
          <w:rFonts w:ascii="Roboto" w:eastAsia="Times New Roman" w:hAnsi="Roboto" w:cs="Times New Roman"/>
          <w:color w:val="01014A"/>
          <w:kern w:val="0"/>
          <w:sz w:val="21"/>
          <w:szCs w:val="21"/>
          <w:lang w:val="en-IN" w:eastAsia="en-IN"/>
        </w:rPr>
        <w:t> </w:t>
      </w:r>
    </w:p>
    <w:p w14:paraId="43CB11E6" w14:textId="77777777" w:rsidR="0049568E" w:rsidRPr="0049568E" w:rsidRDefault="0049568E" w:rsidP="0049568E">
      <w:pPr>
        <w:numPr>
          <w:ilvl w:val="0"/>
          <w:numId w:val="72"/>
        </w:numPr>
        <w:spacing w:before="100" w:beforeAutospacing="1" w:after="100" w:afterAutospacing="1" w:line="300" w:lineRule="atLeast"/>
        <w:ind w:right="0"/>
        <w:rPr>
          <w:rFonts w:ascii="Roboto" w:eastAsia="Times New Roman" w:hAnsi="Roboto" w:cs="Times New Roman"/>
          <w:color w:val="01014A"/>
          <w:kern w:val="0"/>
          <w:sz w:val="21"/>
          <w:szCs w:val="21"/>
          <w:lang w:val="en-IN" w:eastAsia="en-IN"/>
        </w:rPr>
      </w:pPr>
      <w:r w:rsidRPr="0049568E">
        <w:rPr>
          <w:rFonts w:ascii="Roboto" w:eastAsia="Times New Roman" w:hAnsi="Roboto" w:cs="Times New Roman"/>
          <w:color w:val="01014A"/>
          <w:kern w:val="0"/>
          <w:sz w:val="21"/>
          <w:szCs w:val="21"/>
          <w:lang w:val="en-IN" w:eastAsia="en-IN"/>
        </w:rPr>
        <w:t>Two Number inputs on which the operations will be done.</w:t>
      </w:r>
    </w:p>
    <w:p w14:paraId="607A6D29" w14:textId="77777777" w:rsidR="0049568E" w:rsidRPr="0049568E" w:rsidRDefault="0049568E" w:rsidP="0049568E">
      <w:pPr>
        <w:numPr>
          <w:ilvl w:val="0"/>
          <w:numId w:val="72"/>
        </w:numPr>
        <w:spacing w:before="100" w:beforeAutospacing="1" w:after="100" w:afterAutospacing="1" w:line="300" w:lineRule="atLeast"/>
        <w:ind w:right="0"/>
        <w:rPr>
          <w:rFonts w:ascii="Roboto" w:eastAsia="Times New Roman" w:hAnsi="Roboto" w:cs="Times New Roman"/>
          <w:color w:val="01014A"/>
          <w:kern w:val="0"/>
          <w:sz w:val="21"/>
          <w:szCs w:val="21"/>
          <w:lang w:val="en-IN" w:eastAsia="en-IN"/>
        </w:rPr>
      </w:pPr>
      <w:r w:rsidRPr="0049568E">
        <w:rPr>
          <w:rFonts w:ascii="Roboto" w:eastAsia="Times New Roman" w:hAnsi="Roboto" w:cs="Times New Roman"/>
          <w:color w:val="01014A"/>
          <w:kern w:val="0"/>
          <w:sz w:val="21"/>
          <w:szCs w:val="21"/>
          <w:lang w:val="en-IN" w:eastAsia="en-IN"/>
        </w:rPr>
        <w:lastRenderedPageBreak/>
        <w:t>An input that specifies the type of operation to be done (assuming add, subtract, multiply and divide are the only options)</w:t>
      </w:r>
    </w:p>
    <w:p w14:paraId="53BA981B" w14:textId="77777777" w:rsidR="0049568E" w:rsidRPr="0049568E" w:rsidRDefault="0049568E" w:rsidP="0049568E">
      <w:pPr>
        <w:numPr>
          <w:ilvl w:val="0"/>
          <w:numId w:val="72"/>
        </w:numPr>
        <w:spacing w:before="100" w:beforeAutospacing="1" w:after="100" w:afterAutospacing="1" w:line="300" w:lineRule="atLeast"/>
        <w:ind w:right="0"/>
        <w:rPr>
          <w:rFonts w:ascii="Roboto" w:eastAsia="Times New Roman" w:hAnsi="Roboto" w:cs="Times New Roman"/>
          <w:color w:val="01014A"/>
          <w:kern w:val="0"/>
          <w:sz w:val="21"/>
          <w:szCs w:val="21"/>
          <w:lang w:val="en-IN" w:eastAsia="en-IN"/>
        </w:rPr>
      </w:pPr>
      <w:r w:rsidRPr="0049568E">
        <w:rPr>
          <w:rFonts w:ascii="Roboto" w:eastAsia="Times New Roman" w:hAnsi="Roboto" w:cs="Times New Roman"/>
          <w:color w:val="01014A"/>
          <w:kern w:val="0"/>
          <w:sz w:val="21"/>
          <w:szCs w:val="21"/>
          <w:lang w:val="en-IN" w:eastAsia="en-IN"/>
        </w:rPr>
        <w:t>A method doOperations() that processes the number inputs and the operation to de done, and calls the appropriate method for the operation. </w:t>
      </w:r>
    </w:p>
    <w:p w14:paraId="386A3853" w14:textId="77777777" w:rsidR="0049568E" w:rsidRPr="0049568E" w:rsidRDefault="0049568E" w:rsidP="0049568E">
      <w:pPr>
        <w:spacing w:before="0" w:after="180" w:line="300" w:lineRule="atLeast"/>
        <w:ind w:left="0" w:right="0"/>
        <w:rPr>
          <w:rFonts w:ascii="Roboto" w:eastAsia="Times New Roman" w:hAnsi="Roboto" w:cs="Times New Roman"/>
          <w:color w:val="01014A"/>
          <w:kern w:val="0"/>
          <w:sz w:val="21"/>
          <w:szCs w:val="21"/>
          <w:lang w:val="en-IN" w:eastAsia="en-IN"/>
        </w:rPr>
      </w:pPr>
      <w:r w:rsidRPr="0049568E">
        <w:rPr>
          <w:rFonts w:ascii="Roboto" w:eastAsia="Times New Roman" w:hAnsi="Roboto" w:cs="Times New Roman"/>
          <w:color w:val="01014A"/>
          <w:kern w:val="0"/>
          <w:sz w:val="21"/>
          <w:szCs w:val="21"/>
          <w:lang w:val="en-IN" w:eastAsia="en-IN"/>
        </w:rPr>
        <w:t> </w:t>
      </w:r>
    </w:p>
    <w:p w14:paraId="5DFF8CEF" w14:textId="397C14C1" w:rsidR="0049568E" w:rsidRDefault="0049568E" w:rsidP="0049568E">
      <w:pPr>
        <w:spacing w:before="0" w:after="180" w:line="300" w:lineRule="atLeast"/>
        <w:ind w:left="0" w:right="0"/>
        <w:rPr>
          <w:rFonts w:ascii="Roboto" w:eastAsia="Times New Roman" w:hAnsi="Roboto" w:cs="Times New Roman"/>
          <w:color w:val="01014A"/>
          <w:kern w:val="0"/>
          <w:sz w:val="21"/>
          <w:szCs w:val="21"/>
          <w:lang w:val="en-IN" w:eastAsia="en-IN"/>
        </w:rPr>
      </w:pPr>
      <w:r w:rsidRPr="0049568E">
        <w:rPr>
          <w:rFonts w:ascii="Roboto" w:eastAsia="Times New Roman" w:hAnsi="Roboto" w:cs="Times New Roman"/>
          <w:color w:val="01014A"/>
          <w:kern w:val="0"/>
          <w:sz w:val="21"/>
          <w:szCs w:val="21"/>
          <w:lang w:val="en-IN" w:eastAsia="en-IN"/>
        </w:rPr>
        <w:t>Now let us look at Remmy's solution to this problem, which is coded without using Lambda Expression.</w:t>
      </w:r>
    </w:p>
    <w:p w14:paraId="68350262" w14:textId="77777777" w:rsidR="0049568E" w:rsidRPr="0049568E" w:rsidRDefault="0049568E" w:rsidP="0049568E">
      <w:pPr>
        <w:spacing w:before="0" w:after="180" w:line="300" w:lineRule="atLeast"/>
        <w:ind w:left="0" w:right="0"/>
        <w:rPr>
          <w:rFonts w:ascii="Roboto" w:eastAsia="Times New Roman" w:hAnsi="Roboto" w:cs="Times New Roman"/>
          <w:color w:val="01014A"/>
          <w:kern w:val="0"/>
          <w:sz w:val="21"/>
          <w:szCs w:val="21"/>
          <w:lang w:val="en-IN" w:eastAsia="en-IN"/>
        </w:rPr>
      </w:pPr>
    </w:p>
    <w:p w14:paraId="6CF2AD00" w14:textId="77777777" w:rsidR="0049568E" w:rsidRPr="0049568E" w:rsidRDefault="0049568E" w:rsidP="0049568E">
      <w:pPr>
        <w:spacing w:before="0" w:after="0"/>
        <w:ind w:left="0" w:right="0"/>
        <w:rPr>
          <w:rFonts w:ascii="Times New Roman" w:eastAsia="Times New Roman" w:hAnsi="Times New Roman" w:cs="Times New Roman"/>
          <w:color w:val="auto"/>
          <w:kern w:val="0"/>
          <w:szCs w:val="24"/>
          <w:lang w:val="en-IN" w:eastAsia="en-IN"/>
        </w:rPr>
      </w:pPr>
      <w:r w:rsidRPr="0049568E">
        <w:rPr>
          <w:rFonts w:ascii="Times New Roman" w:eastAsia="Times New Roman" w:hAnsi="Times New Roman" w:cs="Times New Roman"/>
          <w:color w:val="auto"/>
          <w:kern w:val="0"/>
          <w:szCs w:val="24"/>
          <w:lang w:val="en-IN" w:eastAsia="en-IN"/>
        </w:rPr>
        <w:t>Problem Statement</w:t>
      </w:r>
    </w:p>
    <w:p w14:paraId="34E3BE27" w14:textId="77777777" w:rsidR="0049568E" w:rsidRPr="0049568E" w:rsidRDefault="0049568E" w:rsidP="0049568E">
      <w:pPr>
        <w:spacing w:before="0" w:after="180" w:line="300" w:lineRule="atLeast"/>
        <w:ind w:left="0" w:right="0"/>
        <w:rPr>
          <w:rFonts w:ascii="Roboto" w:eastAsia="Times New Roman" w:hAnsi="Roboto" w:cs="Times New Roman"/>
          <w:color w:val="01014A"/>
          <w:kern w:val="0"/>
          <w:sz w:val="21"/>
          <w:szCs w:val="21"/>
          <w:lang w:val="en-IN" w:eastAsia="en-IN"/>
        </w:rPr>
      </w:pPr>
      <w:r w:rsidRPr="0049568E">
        <w:rPr>
          <w:rFonts w:ascii="Roboto" w:eastAsia="Times New Roman" w:hAnsi="Roboto" w:cs="Times New Roman"/>
          <w:color w:val="01014A"/>
          <w:kern w:val="0"/>
          <w:sz w:val="21"/>
          <w:szCs w:val="21"/>
          <w:lang w:val="en-IN" w:eastAsia="en-IN"/>
        </w:rPr>
        <w:t>Let us look at Josh's solution to the Calculator Scenario, which is created using Lambda Expression.</w:t>
      </w:r>
    </w:p>
    <w:p w14:paraId="234A79FA" w14:textId="77777777" w:rsidR="0049568E" w:rsidRPr="0049568E" w:rsidRDefault="0049568E" w:rsidP="0049568E">
      <w:pPr>
        <w:spacing w:before="0" w:after="0"/>
        <w:ind w:left="0" w:right="0"/>
        <w:rPr>
          <w:rFonts w:ascii="Times New Roman" w:eastAsia="Times New Roman" w:hAnsi="Times New Roman" w:cs="Times New Roman"/>
          <w:color w:val="auto"/>
          <w:kern w:val="0"/>
          <w:szCs w:val="24"/>
          <w:lang w:val="en-IN" w:eastAsia="en-IN"/>
        </w:rPr>
      </w:pPr>
      <w:r w:rsidRPr="0049568E">
        <w:rPr>
          <w:rFonts w:ascii="Times New Roman" w:eastAsia="Times New Roman" w:hAnsi="Times New Roman" w:cs="Times New Roman"/>
          <w:color w:val="auto"/>
          <w:kern w:val="0"/>
          <w:szCs w:val="24"/>
          <w:lang w:val="en-IN" w:eastAsia="en-IN"/>
        </w:rPr>
        <w:t>Problem Statement</w:t>
      </w:r>
    </w:p>
    <w:p w14:paraId="7B364043" w14:textId="77777777" w:rsidR="0049568E" w:rsidRPr="0049568E" w:rsidRDefault="0049568E" w:rsidP="0049568E">
      <w:pPr>
        <w:spacing w:before="0" w:after="180" w:line="300" w:lineRule="atLeast"/>
        <w:ind w:left="0" w:right="0"/>
        <w:rPr>
          <w:rFonts w:ascii="Verdana" w:eastAsia="Times New Roman" w:hAnsi="Verdana" w:cs="Times New Roman"/>
          <w:color w:val="333333"/>
          <w:kern w:val="0"/>
          <w:szCs w:val="24"/>
          <w:lang w:val="en-IN" w:eastAsia="en-IN"/>
        </w:rPr>
      </w:pPr>
      <w:r w:rsidRPr="0049568E">
        <w:rPr>
          <w:rFonts w:ascii="Verdana" w:eastAsia="Times New Roman" w:hAnsi="Verdana" w:cs="Times New Roman"/>
          <w:color w:val="333333"/>
          <w:kern w:val="0"/>
          <w:szCs w:val="24"/>
          <w:lang w:val="en-IN" w:eastAsia="en-IN"/>
        </w:rPr>
        <w:t>Let's take a deeper look into Lambda Expressions as we observe the difference between Collections.sort() and list.sort().</w:t>
      </w:r>
    </w:p>
    <w:p w14:paraId="6B4C3F60" w14:textId="77777777" w:rsidR="0049568E" w:rsidRPr="0049568E" w:rsidRDefault="0049568E" w:rsidP="0049568E">
      <w:pPr>
        <w:spacing w:before="0" w:after="180" w:line="300" w:lineRule="atLeast"/>
        <w:ind w:left="0" w:right="0"/>
        <w:rPr>
          <w:rFonts w:ascii="Verdana" w:eastAsia="Times New Roman" w:hAnsi="Verdana" w:cs="Times New Roman"/>
          <w:color w:val="333333"/>
          <w:kern w:val="0"/>
          <w:szCs w:val="24"/>
          <w:lang w:val="en-IN" w:eastAsia="en-IN"/>
        </w:rPr>
      </w:pPr>
      <w:r w:rsidRPr="0049568E">
        <w:rPr>
          <w:rFonts w:ascii="Verdana" w:eastAsia="Times New Roman" w:hAnsi="Verdana" w:cs="Times New Roman"/>
          <w:color w:val="333333"/>
          <w:kern w:val="0"/>
          <w:szCs w:val="24"/>
          <w:lang w:val="en-IN" w:eastAsia="en-IN"/>
        </w:rPr>
        <w:t> </w:t>
      </w:r>
    </w:p>
    <w:p w14:paraId="67283B96" w14:textId="77777777" w:rsidR="0049568E" w:rsidRPr="0049568E" w:rsidRDefault="0049568E" w:rsidP="0049568E">
      <w:pPr>
        <w:spacing w:before="0" w:after="180" w:line="300" w:lineRule="atLeast"/>
        <w:ind w:left="0" w:right="0"/>
        <w:rPr>
          <w:rFonts w:ascii="Verdana" w:eastAsia="Times New Roman" w:hAnsi="Verdana" w:cs="Times New Roman"/>
          <w:color w:val="333333"/>
          <w:kern w:val="0"/>
          <w:szCs w:val="24"/>
          <w:lang w:val="en-IN" w:eastAsia="en-IN"/>
        </w:rPr>
      </w:pPr>
      <w:r w:rsidRPr="0049568E">
        <w:rPr>
          <w:rFonts w:ascii="Verdana" w:eastAsia="Times New Roman" w:hAnsi="Verdana" w:cs="Times New Roman"/>
          <w:color w:val="333333"/>
          <w:kern w:val="0"/>
          <w:szCs w:val="24"/>
          <w:lang w:val="en-IN" w:eastAsia="en-IN"/>
        </w:rPr>
        <w:t>Let us consider the following List of String:</w:t>
      </w:r>
    </w:p>
    <w:p w14:paraId="0D82D11F" w14:textId="77777777" w:rsidR="0049568E" w:rsidRPr="0049568E" w:rsidRDefault="0049568E" w:rsidP="0049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tLeast"/>
        <w:ind w:left="0" w:right="0"/>
        <w:rPr>
          <w:rFonts w:ascii="Courier New" w:eastAsia="Times New Roman" w:hAnsi="Courier New" w:cs="Courier New"/>
          <w:color w:val="01014A"/>
          <w:kern w:val="0"/>
          <w:sz w:val="20"/>
          <w:lang w:val="en-IN" w:eastAsia="en-IN"/>
        </w:rPr>
      </w:pPr>
      <w:r w:rsidRPr="0049568E">
        <w:rPr>
          <w:rFonts w:ascii="Courier New" w:eastAsia="Times New Roman" w:hAnsi="Courier New" w:cs="Courier New"/>
          <w:color w:val="01014A"/>
          <w:kern w:val="0"/>
          <w:sz w:val="20"/>
          <w:lang w:val="en-IN" w:eastAsia="en-IN"/>
        </w:rPr>
        <w:t>List&lt;String&gt; nameList = Arrays.asList("Rachael","Ross","Monica","Chandler","Joey","Phoebe");</w:t>
      </w:r>
    </w:p>
    <w:p w14:paraId="6E9D4DC1" w14:textId="77777777" w:rsidR="0049568E" w:rsidRPr="0049568E" w:rsidRDefault="0049568E" w:rsidP="0049568E">
      <w:pPr>
        <w:spacing w:before="0" w:after="180" w:line="300" w:lineRule="atLeast"/>
        <w:ind w:left="0" w:right="0"/>
        <w:rPr>
          <w:rFonts w:ascii="Verdana" w:eastAsia="Times New Roman" w:hAnsi="Verdana" w:cs="Times New Roman"/>
          <w:color w:val="333333"/>
          <w:kern w:val="0"/>
          <w:szCs w:val="24"/>
          <w:lang w:val="en-IN" w:eastAsia="en-IN"/>
        </w:rPr>
      </w:pPr>
      <w:r w:rsidRPr="0049568E">
        <w:rPr>
          <w:rFonts w:ascii="Verdana" w:eastAsia="Times New Roman" w:hAnsi="Verdana" w:cs="Times New Roman"/>
          <w:color w:val="333333"/>
          <w:kern w:val="0"/>
          <w:szCs w:val="24"/>
          <w:lang w:val="en-IN" w:eastAsia="en-IN"/>
        </w:rPr>
        <w:t>This list can be sorted in two ways:</w:t>
      </w:r>
    </w:p>
    <w:p w14:paraId="23BCC77F" w14:textId="77777777" w:rsidR="0049568E" w:rsidRPr="0049568E" w:rsidRDefault="0049568E" w:rsidP="0049568E">
      <w:pPr>
        <w:numPr>
          <w:ilvl w:val="0"/>
          <w:numId w:val="73"/>
        </w:numPr>
        <w:spacing w:before="0" w:after="180" w:line="300" w:lineRule="atLeast"/>
        <w:ind w:right="0"/>
        <w:rPr>
          <w:rFonts w:ascii="Verdana" w:eastAsia="Times New Roman" w:hAnsi="Verdana" w:cs="Times New Roman"/>
          <w:color w:val="333333"/>
          <w:kern w:val="0"/>
          <w:szCs w:val="24"/>
          <w:lang w:val="en-IN" w:eastAsia="en-IN"/>
        </w:rPr>
      </w:pPr>
      <w:r w:rsidRPr="0049568E">
        <w:rPr>
          <w:rFonts w:ascii="Verdana" w:eastAsia="Times New Roman" w:hAnsi="Verdana" w:cs="Times New Roman"/>
          <w:b/>
          <w:bCs/>
          <w:color w:val="333333"/>
          <w:kern w:val="0"/>
          <w:szCs w:val="24"/>
          <w:lang w:val="en-IN" w:eastAsia="en-IN"/>
        </w:rPr>
        <w:t>Collections.sort(List&lt;T&gt; list)</w:t>
      </w:r>
      <w:r w:rsidRPr="0049568E">
        <w:rPr>
          <w:rFonts w:ascii="Verdana" w:eastAsia="Times New Roman" w:hAnsi="Verdana" w:cs="Times New Roman"/>
          <w:color w:val="333333"/>
          <w:kern w:val="0"/>
          <w:szCs w:val="24"/>
          <w:lang w:val="en-IN" w:eastAsia="en-IN"/>
        </w:rPr>
        <w:t>: This method sorts elements in the given list in the ascending order, according to the natural order of the elements of the list. This method belongs to the class Collections and takes the List to be sorted</w:t>
      </w:r>
    </w:p>
    <w:p w14:paraId="1C3E19A6" w14:textId="77777777" w:rsidR="0049568E" w:rsidRPr="0049568E" w:rsidRDefault="0049568E" w:rsidP="0049568E">
      <w:pPr>
        <w:numPr>
          <w:ilvl w:val="0"/>
          <w:numId w:val="73"/>
        </w:numPr>
        <w:spacing w:before="0" w:after="180" w:line="300" w:lineRule="atLeast"/>
        <w:ind w:right="0"/>
        <w:rPr>
          <w:rFonts w:ascii="Verdana" w:eastAsia="Times New Roman" w:hAnsi="Verdana" w:cs="Times New Roman"/>
          <w:color w:val="333333"/>
          <w:kern w:val="0"/>
          <w:szCs w:val="24"/>
          <w:lang w:val="en-IN" w:eastAsia="en-IN"/>
        </w:rPr>
      </w:pPr>
      <w:r w:rsidRPr="0049568E">
        <w:rPr>
          <w:rFonts w:ascii="Verdana" w:eastAsia="Times New Roman" w:hAnsi="Verdana" w:cs="Times New Roman"/>
          <w:b/>
          <w:bCs/>
          <w:color w:val="333333"/>
          <w:kern w:val="0"/>
          <w:szCs w:val="24"/>
          <w:lang w:val="en-IN" w:eastAsia="en-IN"/>
        </w:rPr>
        <w:t>list.sort(Comparator&lt;? super E&gt; c)</w:t>
      </w:r>
      <w:r w:rsidRPr="0049568E">
        <w:rPr>
          <w:rFonts w:ascii="Verdana" w:eastAsia="Times New Roman" w:hAnsi="Verdana" w:cs="Times New Roman"/>
          <w:color w:val="333333"/>
          <w:kern w:val="0"/>
          <w:szCs w:val="24"/>
          <w:lang w:val="en-IN" w:eastAsia="en-IN"/>
        </w:rPr>
        <w:t>: This method sorts elements in the given list according to the order mentioned by a Comparator. This method belongs to the interface List and takes a Lambda Expression for the customized sorting of the list. Hence, by this method we can sort a list not only on the basis of natural order, but also by our own custom format for sorting. We can now sort list based on length of each element, first character of each element etc.</w:t>
      </w:r>
    </w:p>
    <w:p w14:paraId="156AA5DC" w14:textId="77777777" w:rsidR="0049568E" w:rsidRPr="0049568E" w:rsidRDefault="0049568E" w:rsidP="0049568E">
      <w:pPr>
        <w:spacing w:before="0" w:after="180" w:line="300" w:lineRule="atLeast"/>
        <w:ind w:left="0" w:right="0"/>
        <w:rPr>
          <w:rFonts w:ascii="Verdana" w:eastAsia="Times New Roman" w:hAnsi="Verdana" w:cs="Times New Roman"/>
          <w:color w:val="333333"/>
          <w:kern w:val="0"/>
          <w:szCs w:val="24"/>
          <w:lang w:val="en-IN" w:eastAsia="en-IN"/>
        </w:rPr>
      </w:pPr>
      <w:r w:rsidRPr="0049568E">
        <w:rPr>
          <w:rFonts w:ascii="Verdana" w:eastAsia="Times New Roman" w:hAnsi="Verdana" w:cs="Times New Roman"/>
          <w:color w:val="333333"/>
          <w:kern w:val="0"/>
          <w:szCs w:val="24"/>
          <w:lang w:val="en-IN" w:eastAsia="en-IN"/>
        </w:rPr>
        <w:t>So, we can observe how versatile sorting with list.sort() is in comparison to sorting with Collections.sort().</w:t>
      </w:r>
    </w:p>
    <w:p w14:paraId="3769B75F" w14:textId="77777777" w:rsidR="0049568E" w:rsidRPr="0049568E" w:rsidRDefault="0049568E" w:rsidP="0049568E">
      <w:pPr>
        <w:spacing w:before="0" w:after="180" w:line="300" w:lineRule="atLeast"/>
        <w:ind w:left="0" w:right="0"/>
        <w:rPr>
          <w:rFonts w:ascii="Verdana" w:eastAsia="Times New Roman" w:hAnsi="Verdana" w:cs="Times New Roman"/>
          <w:color w:val="333333"/>
          <w:kern w:val="0"/>
          <w:szCs w:val="24"/>
          <w:lang w:val="en-IN" w:eastAsia="en-IN"/>
        </w:rPr>
      </w:pPr>
      <w:r w:rsidRPr="0049568E">
        <w:rPr>
          <w:rFonts w:ascii="Verdana" w:eastAsia="Times New Roman" w:hAnsi="Verdana" w:cs="Times New Roman"/>
          <w:color w:val="333333"/>
          <w:kern w:val="0"/>
          <w:szCs w:val="24"/>
          <w:lang w:val="en-IN" w:eastAsia="en-IN"/>
        </w:rPr>
        <w:t> </w:t>
      </w:r>
    </w:p>
    <w:p w14:paraId="6DAC982B" w14:textId="77777777" w:rsidR="0049568E" w:rsidRPr="0049568E" w:rsidRDefault="0049568E" w:rsidP="0049568E">
      <w:pPr>
        <w:spacing w:before="0" w:after="180" w:line="300" w:lineRule="atLeast"/>
        <w:ind w:left="0" w:right="0"/>
        <w:rPr>
          <w:rFonts w:ascii="Verdana" w:eastAsia="Times New Roman" w:hAnsi="Verdana" w:cs="Times New Roman"/>
          <w:color w:val="333333"/>
          <w:kern w:val="0"/>
          <w:szCs w:val="24"/>
          <w:lang w:val="en-IN" w:eastAsia="en-IN"/>
        </w:rPr>
      </w:pPr>
      <w:r w:rsidRPr="0049568E">
        <w:rPr>
          <w:rFonts w:ascii="Verdana" w:eastAsia="Times New Roman" w:hAnsi="Verdana" w:cs="Times New Roman"/>
          <w:b/>
          <w:bCs/>
          <w:color w:val="333333"/>
          <w:kern w:val="0"/>
          <w:szCs w:val="24"/>
          <w:lang w:val="en-IN" w:eastAsia="en-IN"/>
        </w:rPr>
        <w:t>Note</w:t>
      </w:r>
      <w:r w:rsidRPr="0049568E">
        <w:rPr>
          <w:rFonts w:ascii="Verdana" w:eastAsia="Times New Roman" w:hAnsi="Verdana" w:cs="Times New Roman"/>
          <w:color w:val="333333"/>
          <w:kern w:val="0"/>
          <w:szCs w:val="24"/>
          <w:lang w:val="en-IN" w:eastAsia="en-IN"/>
        </w:rPr>
        <w:t>: Comparator is a Built-In Functional Interface, which is used in ordering a given collection. It orders the collection using the Lambda function provided to it.</w:t>
      </w:r>
    </w:p>
    <w:p w14:paraId="11568F9A" w14:textId="77777777" w:rsidR="0049568E" w:rsidRPr="0049568E" w:rsidRDefault="0049568E" w:rsidP="0049568E">
      <w:pPr>
        <w:spacing w:before="0" w:after="180" w:line="300" w:lineRule="atLeast"/>
        <w:ind w:left="0" w:right="0"/>
        <w:rPr>
          <w:rFonts w:ascii="Verdana" w:eastAsia="Times New Roman" w:hAnsi="Verdana" w:cs="Times New Roman"/>
          <w:color w:val="333333"/>
          <w:kern w:val="0"/>
          <w:szCs w:val="24"/>
          <w:lang w:val="en-IN" w:eastAsia="en-IN"/>
        </w:rPr>
      </w:pPr>
      <w:r w:rsidRPr="0049568E">
        <w:rPr>
          <w:rFonts w:ascii="Verdana" w:eastAsia="Times New Roman" w:hAnsi="Verdana" w:cs="Times New Roman"/>
          <w:color w:val="333333"/>
          <w:kern w:val="0"/>
          <w:szCs w:val="24"/>
          <w:lang w:val="en-IN" w:eastAsia="en-IN"/>
        </w:rPr>
        <w:t>For inducing ordering while sorting using Collections class, another overloaded method, sort(List&lt;T&gt; list, Comparator&lt;? super T&gt; c) can be used.</w:t>
      </w:r>
    </w:p>
    <w:p w14:paraId="02CEBFDC" w14:textId="77777777" w:rsidR="0049568E" w:rsidRPr="00C90144" w:rsidRDefault="0049568E" w:rsidP="00C90144">
      <w:pPr>
        <w:shd w:val="clear" w:color="auto" w:fill="FFFFFF"/>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
    <w:p w14:paraId="77C56A1F" w14:textId="77777777" w:rsidR="00CF36BF" w:rsidRPr="00CF36BF" w:rsidRDefault="00CF36BF" w:rsidP="00CF36BF">
      <w:pPr>
        <w:spacing w:before="0" w:after="0"/>
        <w:ind w:left="0" w:right="0"/>
        <w:rPr>
          <w:rFonts w:ascii="Times New Roman" w:eastAsia="Times New Roman" w:hAnsi="Times New Roman" w:cs="Times New Roman"/>
          <w:color w:val="auto"/>
          <w:kern w:val="0"/>
          <w:szCs w:val="24"/>
          <w:lang w:val="en-IN" w:eastAsia="en-IN"/>
        </w:rPr>
      </w:pPr>
      <w:r w:rsidRPr="00CF36BF">
        <w:rPr>
          <w:rFonts w:ascii="Times New Roman" w:eastAsia="Times New Roman" w:hAnsi="Times New Roman" w:cs="Times New Roman"/>
          <w:color w:val="auto"/>
          <w:kern w:val="0"/>
          <w:szCs w:val="24"/>
          <w:lang w:val="en-IN" w:eastAsia="en-IN"/>
        </w:rPr>
        <w:t>Problem Statement</w:t>
      </w:r>
    </w:p>
    <w:p w14:paraId="6B851062" w14:textId="77777777" w:rsidR="00CF36BF" w:rsidRPr="00CF36BF" w:rsidRDefault="00CF36BF" w:rsidP="00CF36BF">
      <w:pPr>
        <w:spacing w:before="0" w:after="180" w:line="300" w:lineRule="atLeast"/>
        <w:ind w:left="0" w:right="0"/>
        <w:rPr>
          <w:rFonts w:ascii="Verdana" w:eastAsia="Times New Roman" w:hAnsi="Verdana" w:cs="Times New Roman"/>
          <w:color w:val="333333"/>
          <w:kern w:val="0"/>
          <w:szCs w:val="24"/>
          <w:lang w:val="en-IN" w:eastAsia="en-IN"/>
        </w:rPr>
      </w:pPr>
      <w:r w:rsidRPr="00CF36BF">
        <w:rPr>
          <w:rFonts w:ascii="Verdana" w:eastAsia="Times New Roman" w:hAnsi="Verdana" w:cs="Times New Roman"/>
          <w:color w:val="333333"/>
          <w:kern w:val="0"/>
          <w:szCs w:val="24"/>
          <w:lang w:val="en-IN" w:eastAsia="en-IN"/>
        </w:rPr>
        <w:t>Let's take a closer look at the Built-In Functional Interfaces provided by Java, and see how they work.</w:t>
      </w:r>
    </w:p>
    <w:p w14:paraId="6AD279CF" w14:textId="77777777" w:rsidR="00CF36BF" w:rsidRPr="00CF36BF" w:rsidRDefault="00CF36BF" w:rsidP="00CF36BF">
      <w:pPr>
        <w:spacing w:before="0" w:after="180" w:line="300" w:lineRule="atLeast"/>
        <w:ind w:left="0" w:right="0"/>
        <w:rPr>
          <w:rFonts w:ascii="Verdana" w:eastAsia="Times New Roman" w:hAnsi="Verdana" w:cs="Times New Roman"/>
          <w:color w:val="333333"/>
          <w:kern w:val="0"/>
          <w:szCs w:val="24"/>
          <w:lang w:val="en-IN" w:eastAsia="en-IN"/>
        </w:rPr>
      </w:pPr>
      <w:r w:rsidRPr="00CF36BF">
        <w:rPr>
          <w:rFonts w:ascii="Verdana" w:eastAsia="Times New Roman" w:hAnsi="Verdana" w:cs="Times New Roman"/>
          <w:color w:val="333333"/>
          <w:kern w:val="0"/>
          <w:szCs w:val="24"/>
          <w:lang w:val="en-IN" w:eastAsia="en-IN"/>
        </w:rPr>
        <w:lastRenderedPageBreak/>
        <w:t>Different types of Built-In Functional Interfaces:</w:t>
      </w:r>
    </w:p>
    <w:p w14:paraId="2797DDEE" w14:textId="77777777" w:rsidR="00CF36BF" w:rsidRPr="00CF36BF" w:rsidRDefault="00CF36BF" w:rsidP="00CF36BF">
      <w:pPr>
        <w:numPr>
          <w:ilvl w:val="0"/>
          <w:numId w:val="74"/>
        </w:numPr>
        <w:spacing w:before="100" w:beforeAutospacing="1" w:after="100" w:afterAutospacing="1" w:line="300" w:lineRule="atLeast"/>
        <w:ind w:right="0"/>
        <w:rPr>
          <w:rFonts w:ascii="Verdana" w:eastAsia="Times New Roman" w:hAnsi="Verdana" w:cs="Times New Roman"/>
          <w:color w:val="333333"/>
          <w:kern w:val="0"/>
          <w:szCs w:val="24"/>
          <w:lang w:val="en-IN" w:eastAsia="en-IN"/>
        </w:rPr>
      </w:pPr>
      <w:r w:rsidRPr="00CF36BF">
        <w:rPr>
          <w:rFonts w:ascii="Verdana" w:eastAsia="Times New Roman" w:hAnsi="Verdana" w:cs="Times New Roman"/>
          <w:color w:val="333333"/>
          <w:kern w:val="0"/>
          <w:szCs w:val="24"/>
          <w:lang w:val="en-IN" w:eastAsia="en-IN"/>
        </w:rPr>
        <w:t>Function&lt;T1,T2&gt;: Function takes only a single argument of type T1 and returns a value of type T2.</w:t>
      </w:r>
    </w:p>
    <w:p w14:paraId="0829C450" w14:textId="77777777" w:rsidR="00CF36BF" w:rsidRPr="00CF36BF" w:rsidRDefault="00CF36BF" w:rsidP="00CF36BF">
      <w:pPr>
        <w:numPr>
          <w:ilvl w:val="0"/>
          <w:numId w:val="74"/>
        </w:numPr>
        <w:spacing w:before="100" w:beforeAutospacing="1" w:after="100" w:afterAutospacing="1" w:line="300" w:lineRule="atLeast"/>
        <w:ind w:right="0"/>
        <w:rPr>
          <w:rFonts w:ascii="Verdana" w:eastAsia="Times New Roman" w:hAnsi="Verdana" w:cs="Times New Roman"/>
          <w:color w:val="333333"/>
          <w:kern w:val="0"/>
          <w:szCs w:val="24"/>
          <w:lang w:val="en-IN" w:eastAsia="en-IN"/>
        </w:rPr>
      </w:pPr>
      <w:r w:rsidRPr="00CF36BF">
        <w:rPr>
          <w:rFonts w:ascii="Verdana" w:eastAsia="Times New Roman" w:hAnsi="Verdana" w:cs="Times New Roman"/>
          <w:color w:val="333333"/>
          <w:kern w:val="0"/>
          <w:szCs w:val="24"/>
          <w:lang w:val="en-IN" w:eastAsia="en-IN"/>
        </w:rPr>
        <w:t>Predicate&lt;T&gt;: Predicate takes only a single argument of type T and always returns a Boolean value.</w:t>
      </w:r>
    </w:p>
    <w:p w14:paraId="455CE42A" w14:textId="77777777" w:rsidR="00CF36BF" w:rsidRPr="00CF36BF" w:rsidRDefault="00CF36BF" w:rsidP="00CF36BF">
      <w:pPr>
        <w:numPr>
          <w:ilvl w:val="0"/>
          <w:numId w:val="74"/>
        </w:numPr>
        <w:spacing w:before="100" w:beforeAutospacing="1" w:after="100" w:afterAutospacing="1" w:line="300" w:lineRule="atLeast"/>
        <w:ind w:right="0"/>
        <w:rPr>
          <w:rFonts w:ascii="Verdana" w:eastAsia="Times New Roman" w:hAnsi="Verdana" w:cs="Times New Roman"/>
          <w:color w:val="333333"/>
          <w:kern w:val="0"/>
          <w:szCs w:val="24"/>
          <w:lang w:val="en-IN" w:eastAsia="en-IN"/>
        </w:rPr>
      </w:pPr>
      <w:r w:rsidRPr="00CF36BF">
        <w:rPr>
          <w:rFonts w:ascii="Verdana" w:eastAsia="Times New Roman" w:hAnsi="Verdana" w:cs="Times New Roman"/>
          <w:color w:val="333333"/>
          <w:kern w:val="0"/>
          <w:szCs w:val="24"/>
          <w:lang w:val="en-IN" w:eastAsia="en-IN"/>
        </w:rPr>
        <w:t>BiPredicate&lt;T1,T2&gt;: BiPredicate takes two arguments, each of type T1 and T2, and returns a Boolean value.</w:t>
      </w:r>
    </w:p>
    <w:p w14:paraId="17A9F474" w14:textId="77777777" w:rsidR="00CF36BF" w:rsidRPr="00CF36BF" w:rsidRDefault="00CF36BF" w:rsidP="00CF36BF">
      <w:pPr>
        <w:numPr>
          <w:ilvl w:val="0"/>
          <w:numId w:val="74"/>
        </w:numPr>
        <w:spacing w:before="100" w:beforeAutospacing="1" w:after="100" w:afterAutospacing="1" w:line="300" w:lineRule="atLeast"/>
        <w:ind w:right="0"/>
        <w:rPr>
          <w:rFonts w:ascii="Verdana" w:eastAsia="Times New Roman" w:hAnsi="Verdana" w:cs="Times New Roman"/>
          <w:color w:val="333333"/>
          <w:kern w:val="0"/>
          <w:szCs w:val="24"/>
          <w:lang w:val="en-IN" w:eastAsia="en-IN"/>
        </w:rPr>
      </w:pPr>
      <w:r w:rsidRPr="00CF36BF">
        <w:rPr>
          <w:rFonts w:ascii="Verdana" w:eastAsia="Times New Roman" w:hAnsi="Verdana" w:cs="Times New Roman"/>
          <w:color w:val="333333"/>
          <w:kern w:val="0"/>
          <w:szCs w:val="24"/>
          <w:lang w:val="en-IN" w:eastAsia="en-IN"/>
        </w:rPr>
        <w:t>Consumer&lt;T&gt;: Consumer consumes/takes only a single argument of type T, does operation/processing on it, and does not return any value.</w:t>
      </w:r>
    </w:p>
    <w:p w14:paraId="6E13CDC5" w14:textId="77777777" w:rsidR="00CF36BF" w:rsidRPr="00CF36BF" w:rsidRDefault="00CF36BF" w:rsidP="00CF36BF">
      <w:pPr>
        <w:numPr>
          <w:ilvl w:val="0"/>
          <w:numId w:val="74"/>
        </w:numPr>
        <w:spacing w:before="100" w:beforeAutospacing="1" w:after="100" w:afterAutospacing="1" w:line="300" w:lineRule="atLeast"/>
        <w:ind w:right="0"/>
        <w:rPr>
          <w:rFonts w:ascii="Verdana" w:eastAsia="Times New Roman" w:hAnsi="Verdana" w:cs="Times New Roman"/>
          <w:color w:val="333333"/>
          <w:kern w:val="0"/>
          <w:szCs w:val="24"/>
          <w:lang w:val="en-IN" w:eastAsia="en-IN"/>
        </w:rPr>
      </w:pPr>
      <w:r w:rsidRPr="00CF36BF">
        <w:rPr>
          <w:rFonts w:ascii="Verdana" w:eastAsia="Times New Roman" w:hAnsi="Verdana" w:cs="Times New Roman"/>
          <w:color w:val="333333"/>
          <w:kern w:val="0"/>
          <w:szCs w:val="24"/>
          <w:lang w:val="en-IN" w:eastAsia="en-IN"/>
        </w:rPr>
        <w:t>Supplier&lt;T&gt;: Supplier takes no arguments, and supplies/returns a value of type T.</w:t>
      </w:r>
    </w:p>
    <w:p w14:paraId="08C9F149" w14:textId="77777777" w:rsidR="00CF36BF" w:rsidRPr="00CF36BF" w:rsidRDefault="00CF36BF" w:rsidP="00CF36BF">
      <w:pPr>
        <w:spacing w:before="0" w:after="180" w:line="300" w:lineRule="atLeast"/>
        <w:ind w:left="0" w:right="0"/>
        <w:rPr>
          <w:rFonts w:ascii="Verdana" w:eastAsia="Times New Roman" w:hAnsi="Verdana" w:cs="Times New Roman"/>
          <w:color w:val="333333"/>
          <w:kern w:val="0"/>
          <w:szCs w:val="24"/>
          <w:lang w:val="en-IN" w:eastAsia="en-IN"/>
        </w:rPr>
      </w:pPr>
      <w:r w:rsidRPr="00CF36BF">
        <w:rPr>
          <w:rFonts w:ascii="Verdana" w:eastAsia="Times New Roman" w:hAnsi="Verdana" w:cs="Times New Roman"/>
          <w:color w:val="333333"/>
          <w:kern w:val="0"/>
          <w:szCs w:val="24"/>
          <w:lang w:val="en-IN" w:eastAsia="en-IN"/>
        </w:rPr>
        <w:t>Note: Since Java 11 var, the local variable type inference, can be used for parameter types in a Lambda expression. It will infer the type of the data based on the functional interfaces. </w:t>
      </w:r>
    </w:p>
    <w:p w14:paraId="3B97B4F0" w14:textId="77777777" w:rsidR="00CF36BF" w:rsidRPr="00CF36BF" w:rsidRDefault="00CF36BF" w:rsidP="00CF36BF">
      <w:pPr>
        <w:spacing w:before="0" w:after="0"/>
        <w:ind w:left="0" w:right="0"/>
        <w:rPr>
          <w:rFonts w:ascii="Times New Roman" w:eastAsia="Times New Roman" w:hAnsi="Times New Roman" w:cs="Times New Roman"/>
          <w:color w:val="auto"/>
          <w:kern w:val="0"/>
          <w:szCs w:val="24"/>
          <w:lang w:val="en-IN" w:eastAsia="en-IN"/>
        </w:rPr>
      </w:pPr>
      <w:r w:rsidRPr="00CF36BF">
        <w:rPr>
          <w:rFonts w:ascii="Times New Roman" w:eastAsia="Times New Roman" w:hAnsi="Times New Roman" w:cs="Times New Roman"/>
          <w:color w:val="auto"/>
          <w:kern w:val="0"/>
          <w:szCs w:val="24"/>
          <w:lang w:val="en-IN" w:eastAsia="en-IN"/>
        </w:rPr>
        <w:t>Problem Statement</w:t>
      </w:r>
    </w:p>
    <w:p w14:paraId="46052F55" w14:textId="77777777" w:rsidR="00CF36BF" w:rsidRPr="00CF36BF" w:rsidRDefault="00CF36BF" w:rsidP="00CF36BF">
      <w:pPr>
        <w:spacing w:before="0" w:after="180" w:line="300" w:lineRule="atLeast"/>
        <w:ind w:left="0" w:right="0"/>
        <w:rPr>
          <w:rFonts w:ascii="Verdana" w:eastAsia="Times New Roman" w:hAnsi="Verdana" w:cs="Times New Roman"/>
          <w:color w:val="333333"/>
          <w:kern w:val="0"/>
          <w:szCs w:val="24"/>
          <w:lang w:val="en-IN" w:eastAsia="en-IN"/>
        </w:rPr>
      </w:pPr>
      <w:r w:rsidRPr="00CF36BF">
        <w:rPr>
          <w:rFonts w:ascii="Verdana" w:eastAsia="Times New Roman" w:hAnsi="Verdana" w:cs="Times New Roman"/>
          <w:color w:val="333333"/>
          <w:kern w:val="0"/>
          <w:szCs w:val="24"/>
          <w:lang w:val="en-IN" w:eastAsia="en-IN"/>
        </w:rPr>
        <w:t>Let us take alook at how objects of a User Defined Class can be passed as arguments to Built-In Functional Interfaces and Lambda Expressions with the following code.</w:t>
      </w:r>
    </w:p>
    <w:p w14:paraId="4FF5A90B" w14:textId="77777777" w:rsidR="00CF36BF" w:rsidRPr="00CF36BF" w:rsidRDefault="00CF36BF" w:rsidP="00CF36BF">
      <w:pPr>
        <w:spacing w:before="0" w:after="180" w:line="300" w:lineRule="atLeast"/>
        <w:ind w:left="0" w:right="0"/>
        <w:rPr>
          <w:rFonts w:ascii="Verdana" w:eastAsia="Times New Roman" w:hAnsi="Verdana" w:cs="Times New Roman"/>
          <w:color w:val="333333"/>
          <w:kern w:val="0"/>
          <w:szCs w:val="24"/>
          <w:lang w:val="en-IN" w:eastAsia="en-IN"/>
        </w:rPr>
      </w:pPr>
      <w:r w:rsidRPr="00CF36BF">
        <w:rPr>
          <w:rFonts w:ascii="Verdana" w:eastAsia="Times New Roman" w:hAnsi="Verdana" w:cs="Times New Roman"/>
          <w:color w:val="333333"/>
          <w:kern w:val="0"/>
          <w:szCs w:val="24"/>
          <w:lang w:val="en-IN" w:eastAsia="en-IN"/>
        </w:rPr>
        <w:t> </w:t>
      </w:r>
    </w:p>
    <w:p w14:paraId="1E62EAAF" w14:textId="77777777" w:rsidR="00CF36BF" w:rsidRPr="00CF36BF" w:rsidRDefault="00CF36BF" w:rsidP="00CF36BF">
      <w:pPr>
        <w:spacing w:before="0" w:after="180" w:line="300" w:lineRule="atLeast"/>
        <w:ind w:left="0" w:right="0"/>
        <w:rPr>
          <w:rFonts w:ascii="Verdana" w:eastAsia="Times New Roman" w:hAnsi="Verdana" w:cs="Times New Roman"/>
          <w:color w:val="333333"/>
          <w:kern w:val="0"/>
          <w:szCs w:val="24"/>
          <w:lang w:val="en-IN" w:eastAsia="en-IN"/>
        </w:rPr>
      </w:pPr>
      <w:r w:rsidRPr="00CF36BF">
        <w:rPr>
          <w:rFonts w:ascii="Verdana" w:eastAsia="Times New Roman" w:hAnsi="Verdana" w:cs="Times New Roman"/>
          <w:b/>
          <w:bCs/>
          <w:color w:val="333333"/>
          <w:kern w:val="0"/>
          <w:szCs w:val="24"/>
          <w:lang w:val="en-IN" w:eastAsia="en-IN"/>
        </w:rPr>
        <w:t>Note:</w:t>
      </w:r>
      <w:r w:rsidRPr="00CF36BF">
        <w:rPr>
          <w:rFonts w:ascii="Verdana" w:eastAsia="Times New Roman" w:hAnsi="Verdana" w:cs="Times New Roman"/>
          <w:color w:val="333333"/>
          <w:kern w:val="0"/>
          <w:szCs w:val="24"/>
          <w:lang w:val="en-IN" w:eastAsia="en-IN"/>
        </w:rPr>
        <w:t> Comparator  (Comparable&lt;T&gt;) is a Built-In Functional Interface, which is used in ordering a given collection. It does the custom ordering of collections by taking Lambda Expressions as arguments, which provide the format for ordering.</w:t>
      </w:r>
    </w:p>
    <w:p w14:paraId="41D24E3D" w14:textId="77777777" w:rsidR="00CF36BF" w:rsidRPr="00CF36BF" w:rsidRDefault="00CF36BF" w:rsidP="00CF36BF">
      <w:pPr>
        <w:spacing w:before="0" w:after="0"/>
        <w:ind w:left="0" w:right="0"/>
        <w:rPr>
          <w:rFonts w:ascii="Times New Roman" w:eastAsia="Times New Roman" w:hAnsi="Times New Roman" w:cs="Times New Roman"/>
          <w:color w:val="auto"/>
          <w:kern w:val="0"/>
          <w:szCs w:val="24"/>
          <w:lang w:val="en-IN" w:eastAsia="en-IN"/>
        </w:rPr>
      </w:pPr>
      <w:r w:rsidRPr="00CF36BF">
        <w:rPr>
          <w:rFonts w:ascii="Times New Roman" w:eastAsia="Times New Roman" w:hAnsi="Times New Roman" w:cs="Times New Roman"/>
          <w:color w:val="auto"/>
          <w:kern w:val="0"/>
          <w:szCs w:val="24"/>
          <w:lang w:val="en-IN" w:eastAsia="en-IN"/>
        </w:rPr>
        <w:t>Problem Statement</w:t>
      </w:r>
    </w:p>
    <w:p w14:paraId="3C105559" w14:textId="77777777" w:rsidR="00CF36BF" w:rsidRPr="00CF36BF" w:rsidRDefault="00CF36BF" w:rsidP="00CF36BF">
      <w:pPr>
        <w:spacing w:before="0" w:after="180" w:line="300" w:lineRule="atLeast"/>
        <w:ind w:left="0" w:right="0"/>
        <w:rPr>
          <w:rFonts w:ascii="Roboto" w:eastAsia="Times New Roman" w:hAnsi="Roboto" w:cs="Times New Roman"/>
          <w:color w:val="01014A"/>
          <w:kern w:val="0"/>
          <w:sz w:val="21"/>
          <w:szCs w:val="21"/>
          <w:lang w:val="en-IN" w:eastAsia="en-IN"/>
        </w:rPr>
      </w:pPr>
      <w:r w:rsidRPr="00CF36BF">
        <w:rPr>
          <w:rFonts w:ascii="Roboto" w:eastAsia="Times New Roman" w:hAnsi="Roboto" w:cs="Times New Roman"/>
          <w:color w:val="01014A"/>
          <w:kern w:val="0"/>
          <w:sz w:val="21"/>
          <w:szCs w:val="21"/>
          <w:lang w:val="en-IN" w:eastAsia="en-IN"/>
        </w:rPr>
        <w:t>Problem Statement:</w:t>
      </w:r>
    </w:p>
    <w:p w14:paraId="59A71358" w14:textId="77777777" w:rsidR="00CF36BF" w:rsidRPr="00CF36BF" w:rsidRDefault="00CF36BF" w:rsidP="00CF36BF">
      <w:pPr>
        <w:spacing w:before="0" w:after="180" w:line="300" w:lineRule="atLeast"/>
        <w:ind w:left="0" w:right="0"/>
        <w:rPr>
          <w:rFonts w:ascii="Roboto" w:eastAsia="Times New Roman" w:hAnsi="Roboto" w:cs="Times New Roman"/>
          <w:color w:val="01014A"/>
          <w:kern w:val="0"/>
          <w:sz w:val="21"/>
          <w:szCs w:val="21"/>
          <w:lang w:val="en-IN" w:eastAsia="en-IN"/>
        </w:rPr>
      </w:pPr>
      <w:r w:rsidRPr="00CF36BF">
        <w:rPr>
          <w:rFonts w:ascii="Roboto" w:eastAsia="Times New Roman" w:hAnsi="Roboto" w:cs="Times New Roman"/>
          <w:color w:val="01014A"/>
          <w:kern w:val="0"/>
          <w:sz w:val="21"/>
          <w:szCs w:val="21"/>
          <w:lang w:val="en-IN" w:eastAsia="en-IN"/>
        </w:rPr>
        <w:t> </w:t>
      </w:r>
    </w:p>
    <w:p w14:paraId="799DF2E7" w14:textId="77777777" w:rsidR="00CF36BF" w:rsidRPr="00CF36BF" w:rsidRDefault="00CF36BF" w:rsidP="00CF36BF">
      <w:pPr>
        <w:spacing w:before="0" w:after="180" w:line="300" w:lineRule="atLeast"/>
        <w:ind w:left="0" w:right="0"/>
        <w:rPr>
          <w:rFonts w:ascii="Roboto" w:eastAsia="Times New Roman" w:hAnsi="Roboto" w:cs="Times New Roman"/>
          <w:color w:val="01014A"/>
          <w:kern w:val="0"/>
          <w:sz w:val="21"/>
          <w:szCs w:val="21"/>
          <w:lang w:val="en-IN" w:eastAsia="en-IN"/>
        </w:rPr>
      </w:pPr>
      <w:r w:rsidRPr="00CF36BF">
        <w:rPr>
          <w:rFonts w:ascii="Roboto" w:eastAsia="Times New Roman" w:hAnsi="Roboto" w:cs="Times New Roman"/>
          <w:color w:val="01014A"/>
          <w:kern w:val="0"/>
          <w:sz w:val="21"/>
          <w:szCs w:val="21"/>
          <w:lang w:val="en-IN" w:eastAsia="en-IN"/>
        </w:rPr>
        <w:t>Consider the following Employee class:</w:t>
      </w:r>
    </w:p>
    <w:p w14:paraId="3B7C8340" w14:textId="77777777" w:rsidR="00CF36BF" w:rsidRPr="00CF36BF" w:rsidRDefault="00CF36BF" w:rsidP="00CF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tLeast"/>
        <w:ind w:left="0" w:right="0"/>
        <w:rPr>
          <w:rFonts w:ascii="Courier New" w:eastAsia="Times New Roman" w:hAnsi="Courier New" w:cs="Courier New"/>
          <w:color w:val="01014A"/>
          <w:kern w:val="0"/>
          <w:sz w:val="20"/>
          <w:lang w:val="en-IN" w:eastAsia="en-IN"/>
        </w:rPr>
      </w:pPr>
      <w:r w:rsidRPr="00CF36BF">
        <w:rPr>
          <w:rFonts w:ascii="Courier New" w:eastAsia="Times New Roman" w:hAnsi="Courier New" w:cs="Courier New"/>
          <w:color w:val="01014A"/>
          <w:kern w:val="0"/>
          <w:sz w:val="20"/>
          <w:lang w:val="en-IN" w:eastAsia="en-IN"/>
        </w:rPr>
        <w:t>class Employee {</w:t>
      </w:r>
    </w:p>
    <w:p w14:paraId="32C4077E" w14:textId="77777777" w:rsidR="00CF36BF" w:rsidRPr="00CF36BF" w:rsidRDefault="00CF36BF" w:rsidP="00CF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tLeast"/>
        <w:ind w:left="0" w:right="0"/>
        <w:rPr>
          <w:rFonts w:ascii="Courier New" w:eastAsia="Times New Roman" w:hAnsi="Courier New" w:cs="Courier New"/>
          <w:color w:val="01014A"/>
          <w:kern w:val="0"/>
          <w:sz w:val="20"/>
          <w:lang w:val="en-IN" w:eastAsia="en-IN"/>
        </w:rPr>
      </w:pPr>
      <w:r w:rsidRPr="00CF36BF">
        <w:rPr>
          <w:rFonts w:ascii="Courier New" w:eastAsia="Times New Roman" w:hAnsi="Courier New" w:cs="Courier New"/>
          <w:color w:val="01014A"/>
          <w:kern w:val="0"/>
          <w:sz w:val="20"/>
          <w:lang w:val="en-IN" w:eastAsia="en-IN"/>
        </w:rPr>
        <w:tab/>
        <w:t>public int id;</w:t>
      </w:r>
    </w:p>
    <w:p w14:paraId="25602D10" w14:textId="77777777" w:rsidR="00CF36BF" w:rsidRPr="00CF36BF" w:rsidRDefault="00CF36BF" w:rsidP="00CF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tLeast"/>
        <w:ind w:left="0" w:right="0"/>
        <w:rPr>
          <w:rFonts w:ascii="Courier New" w:eastAsia="Times New Roman" w:hAnsi="Courier New" w:cs="Courier New"/>
          <w:color w:val="01014A"/>
          <w:kern w:val="0"/>
          <w:sz w:val="20"/>
          <w:lang w:val="en-IN" w:eastAsia="en-IN"/>
        </w:rPr>
      </w:pPr>
      <w:r w:rsidRPr="00CF36BF">
        <w:rPr>
          <w:rFonts w:ascii="Courier New" w:eastAsia="Times New Roman" w:hAnsi="Courier New" w:cs="Courier New"/>
          <w:color w:val="01014A"/>
          <w:kern w:val="0"/>
          <w:sz w:val="20"/>
          <w:lang w:val="en-IN" w:eastAsia="en-IN"/>
        </w:rPr>
        <w:tab/>
        <w:t>public String name;</w:t>
      </w:r>
    </w:p>
    <w:p w14:paraId="75AD92CE" w14:textId="77777777" w:rsidR="00CF36BF" w:rsidRPr="00CF36BF" w:rsidRDefault="00CF36BF" w:rsidP="00CF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tLeast"/>
        <w:ind w:left="0" w:right="0"/>
        <w:rPr>
          <w:rFonts w:ascii="Courier New" w:eastAsia="Times New Roman" w:hAnsi="Courier New" w:cs="Courier New"/>
          <w:color w:val="01014A"/>
          <w:kern w:val="0"/>
          <w:sz w:val="20"/>
          <w:lang w:val="en-IN" w:eastAsia="en-IN"/>
        </w:rPr>
      </w:pPr>
      <w:r w:rsidRPr="00CF36BF">
        <w:rPr>
          <w:rFonts w:ascii="Courier New" w:eastAsia="Times New Roman" w:hAnsi="Courier New" w:cs="Courier New"/>
          <w:color w:val="01014A"/>
          <w:kern w:val="0"/>
          <w:sz w:val="20"/>
          <w:lang w:val="en-IN" w:eastAsia="en-IN"/>
        </w:rPr>
        <w:tab/>
        <w:t>private int salary;</w:t>
      </w:r>
    </w:p>
    <w:p w14:paraId="1EE5DA6E" w14:textId="77777777" w:rsidR="00CF36BF" w:rsidRPr="00CF36BF" w:rsidRDefault="00CF36BF" w:rsidP="00CF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tLeast"/>
        <w:ind w:left="0" w:right="0"/>
        <w:rPr>
          <w:rFonts w:ascii="Courier New" w:eastAsia="Times New Roman" w:hAnsi="Courier New" w:cs="Courier New"/>
          <w:color w:val="01014A"/>
          <w:kern w:val="0"/>
          <w:sz w:val="20"/>
          <w:lang w:val="en-IN" w:eastAsia="en-IN"/>
        </w:rPr>
      </w:pPr>
      <w:r w:rsidRPr="00CF36BF">
        <w:rPr>
          <w:rFonts w:ascii="Courier New" w:eastAsia="Times New Roman" w:hAnsi="Courier New" w:cs="Courier New"/>
          <w:color w:val="01014A"/>
          <w:kern w:val="0"/>
          <w:sz w:val="20"/>
          <w:lang w:val="en-IN" w:eastAsia="en-IN"/>
        </w:rPr>
        <w:tab/>
        <w:t>private double yearsInOrg;</w:t>
      </w:r>
    </w:p>
    <w:p w14:paraId="72F96F85" w14:textId="77777777" w:rsidR="00CF36BF" w:rsidRPr="00CF36BF" w:rsidRDefault="00CF36BF" w:rsidP="00CF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tLeast"/>
        <w:ind w:left="0" w:right="0"/>
        <w:rPr>
          <w:rFonts w:ascii="Courier New" w:eastAsia="Times New Roman" w:hAnsi="Courier New" w:cs="Courier New"/>
          <w:color w:val="01014A"/>
          <w:kern w:val="0"/>
          <w:sz w:val="20"/>
          <w:lang w:val="en-IN" w:eastAsia="en-IN"/>
        </w:rPr>
      </w:pPr>
      <w:r w:rsidRPr="00CF36BF">
        <w:rPr>
          <w:rFonts w:ascii="Courier New" w:eastAsia="Times New Roman" w:hAnsi="Courier New" w:cs="Courier New"/>
          <w:color w:val="01014A"/>
          <w:kern w:val="0"/>
          <w:sz w:val="20"/>
          <w:lang w:val="en-IN" w:eastAsia="en-IN"/>
        </w:rPr>
        <w:tab/>
        <w:t>private String role;</w:t>
      </w:r>
    </w:p>
    <w:p w14:paraId="66383F0B" w14:textId="77777777" w:rsidR="00CF36BF" w:rsidRPr="00CF36BF" w:rsidRDefault="00CF36BF" w:rsidP="00CF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tLeast"/>
        <w:ind w:left="0" w:right="0"/>
        <w:rPr>
          <w:rFonts w:ascii="Courier New" w:eastAsia="Times New Roman" w:hAnsi="Courier New" w:cs="Courier New"/>
          <w:color w:val="01014A"/>
          <w:kern w:val="0"/>
          <w:sz w:val="20"/>
          <w:lang w:val="en-IN" w:eastAsia="en-IN"/>
        </w:rPr>
      </w:pPr>
      <w:r w:rsidRPr="00CF36BF">
        <w:rPr>
          <w:rFonts w:ascii="Courier New" w:eastAsia="Times New Roman" w:hAnsi="Courier New" w:cs="Courier New"/>
          <w:color w:val="01014A"/>
          <w:kern w:val="0"/>
          <w:sz w:val="20"/>
          <w:lang w:val="en-IN" w:eastAsia="en-IN"/>
        </w:rPr>
        <w:tab/>
        <w:t>private String gender;</w:t>
      </w:r>
    </w:p>
    <w:p w14:paraId="16D78169" w14:textId="77777777" w:rsidR="00CF36BF" w:rsidRPr="00CF36BF" w:rsidRDefault="00CF36BF" w:rsidP="00CF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tLeast"/>
        <w:ind w:left="0" w:right="0"/>
        <w:rPr>
          <w:rFonts w:ascii="Courier New" w:eastAsia="Times New Roman" w:hAnsi="Courier New" w:cs="Courier New"/>
          <w:color w:val="01014A"/>
          <w:kern w:val="0"/>
          <w:sz w:val="20"/>
          <w:lang w:val="en-IN" w:eastAsia="en-IN"/>
        </w:rPr>
      </w:pPr>
    </w:p>
    <w:p w14:paraId="648C48A6" w14:textId="77777777" w:rsidR="00CF36BF" w:rsidRPr="00CF36BF" w:rsidRDefault="00CF36BF" w:rsidP="00CF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tLeast"/>
        <w:ind w:left="0" w:right="0"/>
        <w:rPr>
          <w:rFonts w:ascii="Courier New" w:eastAsia="Times New Roman" w:hAnsi="Courier New" w:cs="Courier New"/>
          <w:color w:val="01014A"/>
          <w:kern w:val="0"/>
          <w:sz w:val="20"/>
          <w:lang w:val="en-IN" w:eastAsia="en-IN"/>
        </w:rPr>
      </w:pPr>
      <w:r w:rsidRPr="00CF36BF">
        <w:rPr>
          <w:rFonts w:ascii="Courier New" w:eastAsia="Times New Roman" w:hAnsi="Courier New" w:cs="Courier New"/>
          <w:color w:val="01014A"/>
          <w:kern w:val="0"/>
          <w:sz w:val="20"/>
          <w:lang w:val="en-IN" w:eastAsia="en-IN"/>
        </w:rPr>
        <w:tab/>
        <w:t>public Employee(int id, String name, int salary, double years, String role, String gender) {</w:t>
      </w:r>
    </w:p>
    <w:p w14:paraId="74CBE849" w14:textId="77777777" w:rsidR="00CF36BF" w:rsidRPr="00CF36BF" w:rsidRDefault="00CF36BF" w:rsidP="00CF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tLeast"/>
        <w:ind w:left="0" w:right="0"/>
        <w:rPr>
          <w:rFonts w:ascii="Courier New" w:eastAsia="Times New Roman" w:hAnsi="Courier New" w:cs="Courier New"/>
          <w:color w:val="01014A"/>
          <w:kern w:val="0"/>
          <w:sz w:val="20"/>
          <w:lang w:val="en-IN" w:eastAsia="en-IN"/>
        </w:rPr>
      </w:pPr>
      <w:r w:rsidRPr="00CF36BF">
        <w:rPr>
          <w:rFonts w:ascii="Courier New" w:eastAsia="Times New Roman" w:hAnsi="Courier New" w:cs="Courier New"/>
          <w:color w:val="01014A"/>
          <w:kern w:val="0"/>
          <w:sz w:val="20"/>
          <w:lang w:val="en-IN" w:eastAsia="en-IN"/>
        </w:rPr>
        <w:tab/>
      </w:r>
      <w:r w:rsidRPr="00CF36BF">
        <w:rPr>
          <w:rFonts w:ascii="Courier New" w:eastAsia="Times New Roman" w:hAnsi="Courier New" w:cs="Courier New"/>
          <w:color w:val="01014A"/>
          <w:kern w:val="0"/>
          <w:sz w:val="20"/>
          <w:lang w:val="en-IN" w:eastAsia="en-IN"/>
        </w:rPr>
        <w:tab/>
        <w:t>this.id = id;</w:t>
      </w:r>
    </w:p>
    <w:p w14:paraId="4D9B2C82" w14:textId="77777777" w:rsidR="00CF36BF" w:rsidRPr="00CF36BF" w:rsidRDefault="00CF36BF" w:rsidP="00CF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tLeast"/>
        <w:ind w:left="0" w:right="0"/>
        <w:rPr>
          <w:rFonts w:ascii="Courier New" w:eastAsia="Times New Roman" w:hAnsi="Courier New" w:cs="Courier New"/>
          <w:color w:val="01014A"/>
          <w:kern w:val="0"/>
          <w:sz w:val="20"/>
          <w:lang w:val="en-IN" w:eastAsia="en-IN"/>
        </w:rPr>
      </w:pPr>
      <w:r w:rsidRPr="00CF36BF">
        <w:rPr>
          <w:rFonts w:ascii="Courier New" w:eastAsia="Times New Roman" w:hAnsi="Courier New" w:cs="Courier New"/>
          <w:color w:val="01014A"/>
          <w:kern w:val="0"/>
          <w:sz w:val="20"/>
          <w:lang w:val="en-IN" w:eastAsia="en-IN"/>
        </w:rPr>
        <w:tab/>
      </w:r>
      <w:r w:rsidRPr="00CF36BF">
        <w:rPr>
          <w:rFonts w:ascii="Courier New" w:eastAsia="Times New Roman" w:hAnsi="Courier New" w:cs="Courier New"/>
          <w:color w:val="01014A"/>
          <w:kern w:val="0"/>
          <w:sz w:val="20"/>
          <w:lang w:val="en-IN" w:eastAsia="en-IN"/>
        </w:rPr>
        <w:tab/>
        <w:t>this.name = name;</w:t>
      </w:r>
    </w:p>
    <w:p w14:paraId="550757F5" w14:textId="77777777" w:rsidR="00CF36BF" w:rsidRPr="00CF36BF" w:rsidRDefault="00CF36BF" w:rsidP="00CF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tLeast"/>
        <w:ind w:left="0" w:right="0"/>
        <w:rPr>
          <w:rFonts w:ascii="Courier New" w:eastAsia="Times New Roman" w:hAnsi="Courier New" w:cs="Courier New"/>
          <w:color w:val="01014A"/>
          <w:kern w:val="0"/>
          <w:sz w:val="20"/>
          <w:lang w:val="en-IN" w:eastAsia="en-IN"/>
        </w:rPr>
      </w:pPr>
      <w:r w:rsidRPr="00CF36BF">
        <w:rPr>
          <w:rFonts w:ascii="Courier New" w:eastAsia="Times New Roman" w:hAnsi="Courier New" w:cs="Courier New"/>
          <w:color w:val="01014A"/>
          <w:kern w:val="0"/>
          <w:sz w:val="20"/>
          <w:lang w:val="en-IN" w:eastAsia="en-IN"/>
        </w:rPr>
        <w:tab/>
      </w:r>
      <w:r w:rsidRPr="00CF36BF">
        <w:rPr>
          <w:rFonts w:ascii="Courier New" w:eastAsia="Times New Roman" w:hAnsi="Courier New" w:cs="Courier New"/>
          <w:color w:val="01014A"/>
          <w:kern w:val="0"/>
          <w:sz w:val="20"/>
          <w:lang w:val="en-IN" w:eastAsia="en-IN"/>
        </w:rPr>
        <w:tab/>
        <w:t>this.salary = salary;</w:t>
      </w:r>
    </w:p>
    <w:p w14:paraId="15C63EF4" w14:textId="77777777" w:rsidR="00CF36BF" w:rsidRPr="00CF36BF" w:rsidRDefault="00CF36BF" w:rsidP="00CF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tLeast"/>
        <w:ind w:left="0" w:right="0"/>
        <w:rPr>
          <w:rFonts w:ascii="Courier New" w:eastAsia="Times New Roman" w:hAnsi="Courier New" w:cs="Courier New"/>
          <w:color w:val="01014A"/>
          <w:kern w:val="0"/>
          <w:sz w:val="20"/>
          <w:lang w:val="en-IN" w:eastAsia="en-IN"/>
        </w:rPr>
      </w:pPr>
      <w:r w:rsidRPr="00CF36BF">
        <w:rPr>
          <w:rFonts w:ascii="Courier New" w:eastAsia="Times New Roman" w:hAnsi="Courier New" w:cs="Courier New"/>
          <w:color w:val="01014A"/>
          <w:kern w:val="0"/>
          <w:sz w:val="20"/>
          <w:lang w:val="en-IN" w:eastAsia="en-IN"/>
        </w:rPr>
        <w:tab/>
      </w:r>
      <w:r w:rsidRPr="00CF36BF">
        <w:rPr>
          <w:rFonts w:ascii="Courier New" w:eastAsia="Times New Roman" w:hAnsi="Courier New" w:cs="Courier New"/>
          <w:color w:val="01014A"/>
          <w:kern w:val="0"/>
          <w:sz w:val="20"/>
          <w:lang w:val="en-IN" w:eastAsia="en-IN"/>
        </w:rPr>
        <w:tab/>
        <w:t>this.yearsInOrg = years;</w:t>
      </w:r>
    </w:p>
    <w:p w14:paraId="7169CE29" w14:textId="77777777" w:rsidR="00CF36BF" w:rsidRPr="00CF36BF" w:rsidRDefault="00CF36BF" w:rsidP="00CF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tLeast"/>
        <w:ind w:left="0" w:right="0"/>
        <w:rPr>
          <w:rFonts w:ascii="Courier New" w:eastAsia="Times New Roman" w:hAnsi="Courier New" w:cs="Courier New"/>
          <w:color w:val="01014A"/>
          <w:kern w:val="0"/>
          <w:sz w:val="20"/>
          <w:lang w:val="en-IN" w:eastAsia="en-IN"/>
        </w:rPr>
      </w:pPr>
      <w:r w:rsidRPr="00CF36BF">
        <w:rPr>
          <w:rFonts w:ascii="Courier New" w:eastAsia="Times New Roman" w:hAnsi="Courier New" w:cs="Courier New"/>
          <w:color w:val="01014A"/>
          <w:kern w:val="0"/>
          <w:sz w:val="20"/>
          <w:lang w:val="en-IN" w:eastAsia="en-IN"/>
        </w:rPr>
        <w:tab/>
      </w:r>
      <w:r w:rsidRPr="00CF36BF">
        <w:rPr>
          <w:rFonts w:ascii="Courier New" w:eastAsia="Times New Roman" w:hAnsi="Courier New" w:cs="Courier New"/>
          <w:color w:val="01014A"/>
          <w:kern w:val="0"/>
          <w:sz w:val="20"/>
          <w:lang w:val="en-IN" w:eastAsia="en-IN"/>
        </w:rPr>
        <w:tab/>
        <w:t>this.role = role;</w:t>
      </w:r>
    </w:p>
    <w:p w14:paraId="0316EB97" w14:textId="77777777" w:rsidR="00CF36BF" w:rsidRPr="00CF36BF" w:rsidRDefault="00CF36BF" w:rsidP="00CF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tLeast"/>
        <w:ind w:left="0" w:right="0"/>
        <w:rPr>
          <w:rFonts w:ascii="Courier New" w:eastAsia="Times New Roman" w:hAnsi="Courier New" w:cs="Courier New"/>
          <w:color w:val="01014A"/>
          <w:kern w:val="0"/>
          <w:sz w:val="20"/>
          <w:lang w:val="en-IN" w:eastAsia="en-IN"/>
        </w:rPr>
      </w:pPr>
      <w:r w:rsidRPr="00CF36BF">
        <w:rPr>
          <w:rFonts w:ascii="Courier New" w:eastAsia="Times New Roman" w:hAnsi="Courier New" w:cs="Courier New"/>
          <w:color w:val="01014A"/>
          <w:kern w:val="0"/>
          <w:sz w:val="20"/>
          <w:lang w:val="en-IN" w:eastAsia="en-IN"/>
        </w:rPr>
        <w:tab/>
      </w:r>
      <w:r w:rsidRPr="00CF36BF">
        <w:rPr>
          <w:rFonts w:ascii="Courier New" w:eastAsia="Times New Roman" w:hAnsi="Courier New" w:cs="Courier New"/>
          <w:color w:val="01014A"/>
          <w:kern w:val="0"/>
          <w:sz w:val="20"/>
          <w:lang w:val="en-IN" w:eastAsia="en-IN"/>
        </w:rPr>
        <w:tab/>
        <w:t>this.gender = gender;</w:t>
      </w:r>
    </w:p>
    <w:p w14:paraId="2158BA87" w14:textId="77777777" w:rsidR="00CF36BF" w:rsidRPr="00CF36BF" w:rsidRDefault="00CF36BF" w:rsidP="00CF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tLeast"/>
        <w:ind w:left="0" w:right="0"/>
        <w:rPr>
          <w:rFonts w:ascii="Courier New" w:eastAsia="Times New Roman" w:hAnsi="Courier New" w:cs="Courier New"/>
          <w:color w:val="01014A"/>
          <w:kern w:val="0"/>
          <w:sz w:val="20"/>
          <w:lang w:val="en-IN" w:eastAsia="en-IN"/>
        </w:rPr>
      </w:pPr>
      <w:r w:rsidRPr="00CF36BF">
        <w:rPr>
          <w:rFonts w:ascii="Courier New" w:eastAsia="Times New Roman" w:hAnsi="Courier New" w:cs="Courier New"/>
          <w:color w:val="01014A"/>
          <w:kern w:val="0"/>
          <w:sz w:val="20"/>
          <w:lang w:val="en-IN" w:eastAsia="en-IN"/>
        </w:rPr>
        <w:tab/>
        <w:t>}</w:t>
      </w:r>
    </w:p>
    <w:p w14:paraId="63F88923" w14:textId="77777777" w:rsidR="00CF36BF" w:rsidRPr="00CF36BF" w:rsidRDefault="00CF36BF" w:rsidP="00CF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tLeast"/>
        <w:ind w:left="0" w:right="0"/>
        <w:rPr>
          <w:rFonts w:ascii="Courier New" w:eastAsia="Times New Roman" w:hAnsi="Courier New" w:cs="Courier New"/>
          <w:color w:val="01014A"/>
          <w:kern w:val="0"/>
          <w:sz w:val="20"/>
          <w:lang w:val="en-IN" w:eastAsia="en-IN"/>
        </w:rPr>
      </w:pPr>
    </w:p>
    <w:p w14:paraId="50B1E81E" w14:textId="77777777" w:rsidR="00CF36BF" w:rsidRPr="00CF36BF" w:rsidRDefault="00CF36BF" w:rsidP="00CF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tLeast"/>
        <w:ind w:left="0" w:right="0"/>
        <w:rPr>
          <w:rFonts w:ascii="Courier New" w:eastAsia="Times New Roman" w:hAnsi="Courier New" w:cs="Courier New"/>
          <w:color w:val="01014A"/>
          <w:kern w:val="0"/>
          <w:sz w:val="20"/>
          <w:lang w:val="en-IN" w:eastAsia="en-IN"/>
        </w:rPr>
      </w:pPr>
      <w:r w:rsidRPr="00CF36BF">
        <w:rPr>
          <w:rFonts w:ascii="Courier New" w:eastAsia="Times New Roman" w:hAnsi="Courier New" w:cs="Courier New"/>
          <w:color w:val="01014A"/>
          <w:kern w:val="0"/>
          <w:sz w:val="20"/>
          <w:lang w:val="en-IN" w:eastAsia="en-IN"/>
        </w:rPr>
        <w:lastRenderedPageBreak/>
        <w:tab/>
        <w:t>// Getters and setters</w:t>
      </w:r>
    </w:p>
    <w:p w14:paraId="5422B006" w14:textId="77777777" w:rsidR="00CF36BF" w:rsidRPr="00CF36BF" w:rsidRDefault="00CF36BF" w:rsidP="00CF3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tLeast"/>
        <w:ind w:left="0" w:right="0"/>
        <w:rPr>
          <w:rFonts w:ascii="Courier New" w:eastAsia="Times New Roman" w:hAnsi="Courier New" w:cs="Courier New"/>
          <w:color w:val="01014A"/>
          <w:kern w:val="0"/>
          <w:sz w:val="20"/>
          <w:lang w:val="en-IN" w:eastAsia="en-IN"/>
        </w:rPr>
      </w:pPr>
      <w:r w:rsidRPr="00CF36BF">
        <w:rPr>
          <w:rFonts w:ascii="Courier New" w:eastAsia="Times New Roman" w:hAnsi="Courier New" w:cs="Courier New"/>
          <w:color w:val="01014A"/>
          <w:kern w:val="0"/>
          <w:sz w:val="20"/>
          <w:lang w:val="en-IN" w:eastAsia="en-IN"/>
        </w:rPr>
        <w:t>}</w:t>
      </w:r>
    </w:p>
    <w:p w14:paraId="51C7A9F3" w14:textId="77777777" w:rsidR="00CF36BF" w:rsidRPr="00CF36BF" w:rsidRDefault="00CF36BF" w:rsidP="00CF36BF">
      <w:pPr>
        <w:spacing w:before="0" w:after="180" w:line="300" w:lineRule="atLeast"/>
        <w:ind w:left="0" w:right="0"/>
        <w:rPr>
          <w:rFonts w:ascii="Roboto" w:eastAsia="Times New Roman" w:hAnsi="Roboto" w:cs="Times New Roman"/>
          <w:color w:val="01014A"/>
          <w:kern w:val="0"/>
          <w:sz w:val="21"/>
          <w:szCs w:val="21"/>
          <w:lang w:val="en-IN" w:eastAsia="en-IN"/>
        </w:rPr>
      </w:pPr>
      <w:r w:rsidRPr="00CF36BF">
        <w:rPr>
          <w:rFonts w:ascii="Roboto" w:eastAsia="Times New Roman" w:hAnsi="Roboto" w:cs="Times New Roman"/>
          <w:color w:val="01014A"/>
          <w:kern w:val="0"/>
          <w:sz w:val="21"/>
          <w:szCs w:val="21"/>
          <w:lang w:val="en-IN" w:eastAsia="en-IN"/>
        </w:rPr>
        <w:t>Harvey wants to display the name of all the employees and their gender. Help him in writing this code using lambda expressions.</w:t>
      </w:r>
    </w:p>
    <w:p w14:paraId="73CFABF6" w14:textId="5D20D4A2" w:rsidR="00CF36BF" w:rsidRPr="00CF36BF" w:rsidRDefault="00CF36BF" w:rsidP="00CF36BF">
      <w:pPr>
        <w:spacing w:before="0" w:after="180" w:line="300" w:lineRule="atLeast"/>
        <w:ind w:left="0" w:right="0"/>
        <w:rPr>
          <w:rFonts w:ascii="Roboto" w:eastAsia="Times New Roman" w:hAnsi="Roboto" w:cs="Times New Roman"/>
          <w:color w:val="01014A"/>
          <w:kern w:val="0"/>
          <w:sz w:val="21"/>
          <w:szCs w:val="21"/>
          <w:lang w:val="en-IN" w:eastAsia="en-IN"/>
        </w:rPr>
      </w:pPr>
      <w:r w:rsidRPr="00CF36BF">
        <w:rPr>
          <w:rFonts w:ascii="Roboto" w:eastAsia="Times New Roman" w:hAnsi="Roboto" w:cs="Times New Roman"/>
          <w:color w:val="01014A"/>
          <w:kern w:val="0"/>
          <w:sz w:val="21"/>
          <w:szCs w:val="21"/>
          <w:lang w:val="en-IN" w:eastAsia="en-IN"/>
        </w:rPr>
        <w:t>.</w:t>
      </w:r>
    </w:p>
    <w:p w14:paraId="0104F0A9" w14:textId="77777777" w:rsidR="00CF36BF" w:rsidRPr="00CF36BF" w:rsidRDefault="00CF36BF" w:rsidP="00CF36BF">
      <w:pPr>
        <w:spacing w:before="0" w:after="180" w:line="300" w:lineRule="atLeast"/>
        <w:ind w:left="0" w:right="0"/>
        <w:rPr>
          <w:rFonts w:ascii="Roboto" w:eastAsia="Times New Roman" w:hAnsi="Roboto" w:cs="Times New Roman"/>
          <w:color w:val="01014A"/>
          <w:kern w:val="0"/>
          <w:sz w:val="21"/>
          <w:szCs w:val="21"/>
          <w:lang w:val="en-IN" w:eastAsia="en-IN"/>
        </w:rPr>
      </w:pPr>
      <w:r w:rsidRPr="00CF36BF">
        <w:rPr>
          <w:rFonts w:ascii="Roboto" w:eastAsia="Times New Roman" w:hAnsi="Roboto" w:cs="Times New Roman"/>
          <w:color w:val="01014A"/>
          <w:kern w:val="0"/>
          <w:sz w:val="21"/>
          <w:szCs w:val="21"/>
          <w:lang w:val="en-IN" w:eastAsia="en-IN"/>
        </w:rPr>
        <w:t> </w:t>
      </w:r>
    </w:p>
    <w:p w14:paraId="35913346" w14:textId="77777777" w:rsidR="00CF36BF" w:rsidRPr="00CF36BF" w:rsidRDefault="00CF36BF" w:rsidP="00CF36BF">
      <w:pPr>
        <w:spacing w:before="0" w:after="180" w:line="300" w:lineRule="atLeast"/>
        <w:ind w:left="0" w:right="0"/>
        <w:rPr>
          <w:rFonts w:ascii="Roboto" w:eastAsia="Times New Roman" w:hAnsi="Roboto" w:cs="Times New Roman"/>
          <w:color w:val="01014A"/>
          <w:kern w:val="0"/>
          <w:sz w:val="21"/>
          <w:szCs w:val="21"/>
          <w:lang w:val="en-IN" w:eastAsia="en-IN"/>
        </w:rPr>
      </w:pPr>
      <w:r w:rsidRPr="00CF36BF">
        <w:rPr>
          <w:rFonts w:ascii="Roboto" w:eastAsia="Times New Roman" w:hAnsi="Roboto" w:cs="Times New Roman"/>
          <w:color w:val="01014A"/>
          <w:kern w:val="0"/>
          <w:sz w:val="21"/>
          <w:szCs w:val="21"/>
          <w:lang w:val="en-IN" w:eastAsia="en-IN"/>
        </w:rPr>
        <w:t>Note: Check the project using SonarLint to maintain the coding standards. Ignore the violations which occur due to "System.out" statements.</w:t>
      </w:r>
    </w:p>
    <w:p w14:paraId="5BABE43C"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 </w:t>
      </w:r>
    </w:p>
    <w:p w14:paraId="6C5FBEBD" w14:textId="7B8D05D4"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 </w:t>
      </w:r>
      <w:r>
        <w:rPr>
          <w:rFonts w:ascii="Roboto" w:eastAsia="Times New Roman" w:hAnsi="Roboto" w:cs="Times New Roman"/>
          <w:color w:val="01014A"/>
          <w:kern w:val="0"/>
          <w:sz w:val="27"/>
          <w:szCs w:val="27"/>
          <w:lang w:val="en-IN" w:eastAsia="en-IN"/>
        </w:rPr>
        <w:t>Stream: (What is a higher order function?)</w:t>
      </w:r>
    </w:p>
    <w:p w14:paraId="75AE32E1"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Functions that can either accept other functions as parameters or return other functions as parameters are called Higher Order Functions (HOF). It is an important part of the concept of Functional Programming.</w:t>
      </w:r>
    </w:p>
    <w:p w14:paraId="36E2C9D1"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Similar to Functional Interfaces, Higher-Order Functions can be either User-Defined or Inbuilt. Inbuilt Higher-Order Functions are available through Streams in Java 8 and onwards.</w:t>
      </w:r>
    </w:p>
    <w:p w14:paraId="356515F1"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Let's take a closer look at Higher-Order Functions with the following examples:</w:t>
      </w:r>
    </w:p>
    <w:p w14:paraId="02078F2D" w14:textId="77777777" w:rsidR="00CF36BF" w:rsidRPr="00CF36BF" w:rsidRDefault="00CF36BF">
      <w:pPr>
        <w:numPr>
          <w:ilvl w:val="0"/>
          <w:numId w:val="7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List</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String</w:t>
      </w:r>
      <w:r w:rsidRPr="00CF36BF">
        <w:rPr>
          <w:rFonts w:ascii="Courier New" w:eastAsia="Times New Roman" w:hAnsi="Courier New" w:cs="Courier New"/>
          <w:color w:val="FFFFFF"/>
          <w:kern w:val="0"/>
          <w:sz w:val="27"/>
          <w:szCs w:val="27"/>
          <w:lang w:val="en-IN" w:eastAsia="en-IN"/>
        </w:rPr>
        <w:t xml:space="preserve">&gt; stringList = </w:t>
      </w:r>
      <w:r w:rsidRPr="00CF36BF">
        <w:rPr>
          <w:rFonts w:ascii="Courier New" w:eastAsia="Times New Roman" w:hAnsi="Courier New" w:cs="Courier New"/>
          <w:color w:val="E28964"/>
          <w:kern w:val="0"/>
          <w:sz w:val="27"/>
          <w:szCs w:val="27"/>
          <w:lang w:val="en-IN" w:eastAsia="en-IN"/>
        </w:rPr>
        <w:t>new</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ArrayList</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String</w:t>
      </w:r>
      <w:r w:rsidRPr="00CF36BF">
        <w:rPr>
          <w:rFonts w:ascii="Courier New" w:eastAsia="Times New Roman" w:hAnsi="Courier New" w:cs="Courier New"/>
          <w:color w:val="FFFFFF"/>
          <w:kern w:val="0"/>
          <w:sz w:val="27"/>
          <w:szCs w:val="27"/>
          <w:lang w:val="en-IN" w:eastAsia="en-IN"/>
        </w:rPr>
        <w:t>&gt;();</w:t>
      </w:r>
    </w:p>
    <w:p w14:paraId="770C75E7" w14:textId="77777777" w:rsidR="00CF36BF" w:rsidRPr="00CF36BF" w:rsidRDefault="00CF36BF">
      <w:pPr>
        <w:numPr>
          <w:ilvl w:val="0"/>
          <w:numId w:val="7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stringList.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"Abigail"</w:t>
      </w:r>
      <w:r w:rsidRPr="00CF36BF">
        <w:rPr>
          <w:rFonts w:ascii="Courier New" w:eastAsia="Times New Roman" w:hAnsi="Courier New" w:cs="Courier New"/>
          <w:color w:val="FFFFFF"/>
          <w:kern w:val="0"/>
          <w:sz w:val="27"/>
          <w:szCs w:val="27"/>
          <w:lang w:val="en-IN" w:eastAsia="en-IN"/>
        </w:rPr>
        <w:t>);</w:t>
      </w:r>
    </w:p>
    <w:p w14:paraId="341426D7" w14:textId="77777777" w:rsidR="00CF36BF" w:rsidRPr="00CF36BF" w:rsidRDefault="00CF36BF">
      <w:pPr>
        <w:numPr>
          <w:ilvl w:val="0"/>
          <w:numId w:val="7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stringList.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"Zachariah"</w:t>
      </w:r>
      <w:r w:rsidRPr="00CF36BF">
        <w:rPr>
          <w:rFonts w:ascii="Courier New" w:eastAsia="Times New Roman" w:hAnsi="Courier New" w:cs="Courier New"/>
          <w:color w:val="FFFFFF"/>
          <w:kern w:val="0"/>
          <w:sz w:val="27"/>
          <w:szCs w:val="27"/>
          <w:lang w:val="en-IN" w:eastAsia="en-IN"/>
        </w:rPr>
        <w:t>);</w:t>
      </w:r>
    </w:p>
    <w:p w14:paraId="0422E3B2" w14:textId="77777777" w:rsidR="00CF36BF" w:rsidRPr="00CF36BF" w:rsidRDefault="00CF36BF">
      <w:pPr>
        <w:numPr>
          <w:ilvl w:val="0"/>
          <w:numId w:val="7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stringList.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"Damien"</w:t>
      </w:r>
      <w:r w:rsidRPr="00CF36BF">
        <w:rPr>
          <w:rFonts w:ascii="Courier New" w:eastAsia="Times New Roman" w:hAnsi="Courier New" w:cs="Courier New"/>
          <w:color w:val="FFFFFF"/>
          <w:kern w:val="0"/>
          <w:sz w:val="27"/>
          <w:szCs w:val="27"/>
          <w:lang w:val="en-IN" w:eastAsia="en-IN"/>
        </w:rPr>
        <w:t>);</w:t>
      </w:r>
    </w:p>
    <w:p w14:paraId="4985D21F" w14:textId="77777777" w:rsidR="00CF36BF" w:rsidRPr="00CF36BF" w:rsidRDefault="00CF36BF">
      <w:pPr>
        <w:numPr>
          <w:ilvl w:val="0"/>
          <w:numId w:val="7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stringList.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"Ralph"</w:t>
      </w:r>
      <w:r w:rsidRPr="00CF36BF">
        <w:rPr>
          <w:rFonts w:ascii="Courier New" w:eastAsia="Times New Roman" w:hAnsi="Courier New" w:cs="Courier New"/>
          <w:color w:val="FFFFFF"/>
          <w:kern w:val="0"/>
          <w:sz w:val="27"/>
          <w:szCs w:val="27"/>
          <w:lang w:val="en-IN" w:eastAsia="en-IN"/>
        </w:rPr>
        <w:t>);</w:t>
      </w:r>
    </w:p>
    <w:p w14:paraId="2DDABA6B" w14:textId="77777777" w:rsidR="00CF36BF" w:rsidRPr="00CF36BF" w:rsidRDefault="00CF36BF">
      <w:pPr>
        <w:numPr>
          <w:ilvl w:val="0"/>
          <w:numId w:val="7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stringList.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"Gabriel"</w:t>
      </w:r>
      <w:r w:rsidRPr="00CF36BF">
        <w:rPr>
          <w:rFonts w:ascii="Courier New" w:eastAsia="Times New Roman" w:hAnsi="Courier New" w:cs="Courier New"/>
          <w:color w:val="FFFFFF"/>
          <w:kern w:val="0"/>
          <w:sz w:val="27"/>
          <w:szCs w:val="27"/>
          <w:lang w:val="en-IN" w:eastAsia="en-IN"/>
        </w:rPr>
        <w:t>);</w:t>
      </w:r>
    </w:p>
    <w:p w14:paraId="3B2E5577" w14:textId="77777777" w:rsidR="00CF36BF" w:rsidRPr="00CF36BF" w:rsidRDefault="00CF36BF">
      <w:pPr>
        <w:numPr>
          <w:ilvl w:val="0"/>
          <w:numId w:val="7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 xml:space="preserve">stringList.sort((str1,str2)-&gt;str1.compareTo(str2));                                  </w:t>
      </w:r>
    </w:p>
    <w:p w14:paraId="7B9191B7" w14:textId="77777777" w:rsidR="00CF36BF" w:rsidRPr="00CF36BF" w:rsidRDefault="00CF36BF">
      <w:pPr>
        <w:numPr>
          <w:ilvl w:val="0"/>
          <w:numId w:val="7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System</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E28964"/>
          <w:kern w:val="0"/>
          <w:sz w:val="27"/>
          <w:szCs w:val="27"/>
          <w:lang w:val="en-IN" w:eastAsia="en-IN"/>
        </w:rPr>
        <w:t>out</w:t>
      </w:r>
      <w:r w:rsidRPr="00CF36BF">
        <w:rPr>
          <w:rFonts w:ascii="Courier New" w:eastAsia="Times New Roman" w:hAnsi="Courier New" w:cs="Courier New"/>
          <w:color w:val="FFFFFF"/>
          <w:kern w:val="0"/>
          <w:sz w:val="27"/>
          <w:szCs w:val="27"/>
          <w:lang w:val="en-IN" w:eastAsia="en-IN"/>
        </w:rPr>
        <w:t>.println(stringList);</w:t>
      </w:r>
    </w:p>
    <w:p w14:paraId="1A90115E" w14:textId="57DE3712" w:rsidR="00CF36BF" w:rsidRPr="00CF36BF" w:rsidRDefault="00CF36BF">
      <w:pPr>
        <w:numPr>
          <w:ilvl w:val="0"/>
          <w:numId w:val="7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180E3FB1" wp14:editId="4F8C63D1">
                <wp:extent cx="304800" cy="304800"/>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5F04F"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F70E9A"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Here sort() is a Higher Order Function which is taking a Lambda Expression as an input parameter.</w:t>
      </w:r>
    </w:p>
    <w:p w14:paraId="57F80069" w14:textId="6C257E63" w:rsid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There are many more such high utility inbuilt higher-order functions available through Java Streams. Up next, let's learn what are Streams and how to create them.</w:t>
      </w:r>
    </w:p>
    <w:p w14:paraId="756E9D37" w14:textId="2F922D8F" w:rsid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
    <w:p w14:paraId="570F813D"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 xml:space="preserve">A Stream represents a sequence of elements from a source and supports various data processing operations. In other words, it provides an abstraction over an existing collection. Streams also provide the support to parallel threading of the code, which breaks the bigger </w:t>
      </w:r>
      <w:r w:rsidRPr="00CF36BF">
        <w:rPr>
          <w:rFonts w:ascii="Roboto" w:eastAsia="Times New Roman" w:hAnsi="Roboto" w:cs="Times New Roman"/>
          <w:color w:val="01014A"/>
          <w:kern w:val="0"/>
          <w:sz w:val="27"/>
          <w:szCs w:val="27"/>
          <w:lang w:val="en-IN" w:eastAsia="en-IN"/>
        </w:rPr>
        <w:lastRenderedPageBreak/>
        <w:t>problem into smaller chunks. These smaller problems are solved separately and their solutions are combined together to obtain the final solution. This is possible, as Streams are both serially and parallelly executable.</w:t>
      </w:r>
    </w:p>
    <w:p w14:paraId="08DDEBC9"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Now, let's take a look at the different methods to create Built-In Streams in Java.</w:t>
      </w:r>
    </w:p>
    <w:p w14:paraId="44AB43B4" w14:textId="77777777" w:rsidR="00CF36BF" w:rsidRPr="00CF36BF" w:rsidRDefault="00CF36BF">
      <w:pPr>
        <w:numPr>
          <w:ilvl w:val="0"/>
          <w:numId w:val="77"/>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Creating a Stream from a Collection using </w:t>
      </w:r>
      <w:r w:rsidRPr="00CF36BF">
        <w:rPr>
          <w:rFonts w:ascii="Roboto" w:eastAsia="Times New Roman" w:hAnsi="Roboto" w:cs="Times New Roman"/>
          <w:b/>
          <w:bCs/>
          <w:color w:val="01014A"/>
          <w:kern w:val="0"/>
          <w:sz w:val="27"/>
          <w:szCs w:val="27"/>
          <w:lang w:val="en-IN" w:eastAsia="en-IN"/>
        </w:rPr>
        <w:t>stream()</w:t>
      </w:r>
      <w:r w:rsidRPr="00CF36BF">
        <w:rPr>
          <w:rFonts w:ascii="Roboto" w:eastAsia="Times New Roman" w:hAnsi="Roboto" w:cs="Times New Roman"/>
          <w:color w:val="01014A"/>
          <w:kern w:val="0"/>
          <w:sz w:val="27"/>
          <w:szCs w:val="27"/>
          <w:lang w:val="en-IN" w:eastAsia="en-IN"/>
        </w:rPr>
        <w:t> method. For example:</w:t>
      </w:r>
    </w:p>
    <w:p w14:paraId="79512761" w14:textId="77777777" w:rsidR="00CF36BF" w:rsidRPr="00CF36BF" w:rsidRDefault="00CF36BF">
      <w:pPr>
        <w:numPr>
          <w:ilvl w:val="1"/>
          <w:numId w:val="78"/>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List</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String</w:t>
      </w:r>
      <w:r w:rsidRPr="00CF36BF">
        <w:rPr>
          <w:rFonts w:ascii="Courier New" w:eastAsia="Times New Roman" w:hAnsi="Courier New" w:cs="Courier New"/>
          <w:color w:val="FFFFFF"/>
          <w:kern w:val="0"/>
          <w:sz w:val="27"/>
          <w:szCs w:val="27"/>
          <w:lang w:val="en-IN" w:eastAsia="en-IN"/>
        </w:rPr>
        <w:t xml:space="preserve">&gt; castList = </w:t>
      </w:r>
      <w:r w:rsidRPr="00CF36BF">
        <w:rPr>
          <w:rFonts w:ascii="Courier New" w:eastAsia="Times New Roman" w:hAnsi="Courier New" w:cs="Courier New"/>
          <w:color w:val="89BDFF"/>
          <w:kern w:val="0"/>
          <w:sz w:val="27"/>
          <w:szCs w:val="27"/>
          <w:lang w:val="en-IN" w:eastAsia="en-IN"/>
        </w:rPr>
        <w:t>List</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E28964"/>
          <w:kern w:val="0"/>
          <w:sz w:val="27"/>
          <w:szCs w:val="27"/>
          <w:lang w:val="en-IN" w:eastAsia="en-IN"/>
        </w:rPr>
        <w:t>of</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"Sam"</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"Dean"</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"Castiel"</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"Crowley"</w:t>
      </w:r>
      <w:r w:rsidRPr="00CF36BF">
        <w:rPr>
          <w:rFonts w:ascii="Courier New" w:eastAsia="Times New Roman" w:hAnsi="Courier New" w:cs="Courier New"/>
          <w:color w:val="FFFFFF"/>
          <w:kern w:val="0"/>
          <w:sz w:val="27"/>
          <w:szCs w:val="27"/>
          <w:lang w:val="en-IN" w:eastAsia="en-IN"/>
        </w:rPr>
        <w:t>);</w:t>
      </w:r>
    </w:p>
    <w:p w14:paraId="3960B005" w14:textId="77777777" w:rsidR="00CF36BF" w:rsidRPr="00CF36BF" w:rsidRDefault="00CF36BF">
      <w:pPr>
        <w:numPr>
          <w:ilvl w:val="1"/>
          <w:numId w:val="77"/>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Stream</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String</w:t>
      </w:r>
      <w:r w:rsidRPr="00CF36BF">
        <w:rPr>
          <w:rFonts w:ascii="Courier New" w:eastAsia="Times New Roman" w:hAnsi="Courier New" w:cs="Courier New"/>
          <w:color w:val="FFFFFF"/>
          <w:kern w:val="0"/>
          <w:sz w:val="27"/>
          <w:szCs w:val="27"/>
          <w:lang w:val="en-IN" w:eastAsia="en-IN"/>
        </w:rPr>
        <w:t>&gt; supernatural = castList.stream();</w:t>
      </w:r>
    </w:p>
    <w:p w14:paraId="4D4D8C5A" w14:textId="15C8CEE5" w:rsidR="00CF36BF" w:rsidRPr="00CF36BF" w:rsidRDefault="00CF36BF">
      <w:pPr>
        <w:numPr>
          <w:ilvl w:val="1"/>
          <w:numId w:val="77"/>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13B206E7" wp14:editId="7C9907AF">
                <wp:extent cx="304800" cy="304800"/>
                <wp:effectExtent l="0" t="0" r="0" b="0"/>
                <wp:docPr id="57"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6ECB0" id="Rectangle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0E3F0C" w14:textId="77777777" w:rsidR="00CF36BF" w:rsidRPr="00CF36BF" w:rsidRDefault="00CF36BF" w:rsidP="00CF36BF">
      <w:p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 </w:t>
      </w:r>
    </w:p>
    <w:p w14:paraId="44958DD8" w14:textId="77777777" w:rsidR="00CF36BF" w:rsidRPr="00CF36BF" w:rsidRDefault="00CF36BF">
      <w:pPr>
        <w:numPr>
          <w:ilvl w:val="0"/>
          <w:numId w:val="77"/>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Creating a Stream from an Array using </w:t>
      </w:r>
      <w:r w:rsidRPr="00CF36BF">
        <w:rPr>
          <w:rFonts w:ascii="Roboto" w:eastAsia="Times New Roman" w:hAnsi="Roboto" w:cs="Times New Roman"/>
          <w:b/>
          <w:bCs/>
          <w:color w:val="01014A"/>
          <w:kern w:val="0"/>
          <w:sz w:val="27"/>
          <w:szCs w:val="27"/>
          <w:lang w:val="en-IN" w:eastAsia="en-IN"/>
        </w:rPr>
        <w:t>stream()</w:t>
      </w:r>
      <w:r w:rsidRPr="00CF36BF">
        <w:rPr>
          <w:rFonts w:ascii="Roboto" w:eastAsia="Times New Roman" w:hAnsi="Roboto" w:cs="Times New Roman"/>
          <w:color w:val="01014A"/>
          <w:kern w:val="0"/>
          <w:sz w:val="27"/>
          <w:szCs w:val="27"/>
          <w:lang w:val="en-IN" w:eastAsia="en-IN"/>
        </w:rPr>
        <w:t> method. For example:</w:t>
      </w:r>
    </w:p>
    <w:p w14:paraId="386F732F" w14:textId="77777777" w:rsidR="00CF36BF" w:rsidRPr="00CF36BF" w:rsidRDefault="00CF36BF">
      <w:pPr>
        <w:numPr>
          <w:ilvl w:val="1"/>
          <w:numId w:val="79"/>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Integer</w:t>
      </w:r>
      <w:r w:rsidRPr="00CF36BF">
        <w:rPr>
          <w:rFonts w:ascii="Courier New" w:eastAsia="Times New Roman" w:hAnsi="Courier New" w:cs="Courier New"/>
          <w:color w:val="FFFFFF"/>
          <w:kern w:val="0"/>
          <w:sz w:val="27"/>
          <w:szCs w:val="27"/>
          <w:lang w:val="en-IN" w:eastAsia="en-IN"/>
        </w:rPr>
        <w:t>[] array = {</w:t>
      </w:r>
      <w:r w:rsidRPr="00CF36BF">
        <w:rPr>
          <w:rFonts w:ascii="Courier New" w:eastAsia="Times New Roman" w:hAnsi="Courier New" w:cs="Courier New"/>
          <w:color w:val="3387CC"/>
          <w:kern w:val="0"/>
          <w:sz w:val="27"/>
          <w:szCs w:val="27"/>
          <w:lang w:val="en-IN" w:eastAsia="en-IN"/>
        </w:rPr>
        <w:t>672</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3387CC"/>
          <w:kern w:val="0"/>
          <w:sz w:val="27"/>
          <w:szCs w:val="27"/>
          <w:lang w:val="en-IN" w:eastAsia="en-IN"/>
        </w:rPr>
        <w:t>340</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3387CC"/>
          <w:kern w:val="0"/>
          <w:sz w:val="27"/>
          <w:szCs w:val="27"/>
          <w:lang w:val="en-IN" w:eastAsia="en-IN"/>
        </w:rPr>
        <w:t>999</w:t>
      </w:r>
      <w:r w:rsidRPr="00CF36BF">
        <w:rPr>
          <w:rFonts w:ascii="Courier New" w:eastAsia="Times New Roman" w:hAnsi="Courier New" w:cs="Courier New"/>
          <w:color w:val="FFFFFF"/>
          <w:kern w:val="0"/>
          <w:sz w:val="27"/>
          <w:szCs w:val="27"/>
          <w:lang w:val="en-IN" w:eastAsia="en-IN"/>
        </w:rPr>
        <w:t>};</w:t>
      </w:r>
    </w:p>
    <w:p w14:paraId="26A29224" w14:textId="77777777" w:rsidR="00CF36BF" w:rsidRPr="00CF36BF" w:rsidRDefault="00CF36BF">
      <w:pPr>
        <w:numPr>
          <w:ilvl w:val="1"/>
          <w:numId w:val="77"/>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Stream</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Integer</w:t>
      </w:r>
      <w:r w:rsidRPr="00CF36BF">
        <w:rPr>
          <w:rFonts w:ascii="Courier New" w:eastAsia="Times New Roman" w:hAnsi="Courier New" w:cs="Courier New"/>
          <w:color w:val="FFFFFF"/>
          <w:kern w:val="0"/>
          <w:sz w:val="27"/>
          <w:szCs w:val="27"/>
          <w:lang w:val="en-IN" w:eastAsia="en-IN"/>
        </w:rPr>
        <w:t xml:space="preserve">&gt; stream = </w:t>
      </w:r>
      <w:r w:rsidRPr="00CF36BF">
        <w:rPr>
          <w:rFonts w:ascii="Courier New" w:eastAsia="Times New Roman" w:hAnsi="Courier New" w:cs="Courier New"/>
          <w:color w:val="89BDFF"/>
          <w:kern w:val="0"/>
          <w:sz w:val="27"/>
          <w:szCs w:val="27"/>
          <w:lang w:val="en-IN" w:eastAsia="en-IN"/>
        </w:rPr>
        <w:t>Arrays</w:t>
      </w:r>
      <w:r w:rsidRPr="00CF36BF">
        <w:rPr>
          <w:rFonts w:ascii="Courier New" w:eastAsia="Times New Roman" w:hAnsi="Courier New" w:cs="Courier New"/>
          <w:color w:val="FFFFFF"/>
          <w:kern w:val="0"/>
          <w:sz w:val="27"/>
          <w:szCs w:val="27"/>
          <w:lang w:val="en-IN" w:eastAsia="en-IN"/>
        </w:rPr>
        <w:t>.stream(array);</w:t>
      </w:r>
    </w:p>
    <w:p w14:paraId="45CD2E2B" w14:textId="3048882C" w:rsidR="00CF36BF" w:rsidRPr="00CF36BF" w:rsidRDefault="00CF36BF">
      <w:pPr>
        <w:numPr>
          <w:ilvl w:val="1"/>
          <w:numId w:val="77"/>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2FBF7CC6" wp14:editId="3FDD851D">
                <wp:extent cx="304800" cy="304800"/>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5BD85"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70FF36" w14:textId="77777777" w:rsidR="00CF36BF" w:rsidRPr="00CF36BF" w:rsidRDefault="00CF36BF" w:rsidP="00CF36BF">
      <w:p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 </w:t>
      </w:r>
    </w:p>
    <w:p w14:paraId="68FBA16B" w14:textId="77777777" w:rsidR="00CF36BF" w:rsidRPr="00CF36BF" w:rsidRDefault="00CF36BF">
      <w:pPr>
        <w:numPr>
          <w:ilvl w:val="0"/>
          <w:numId w:val="77"/>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Creating a Stream directly using </w:t>
      </w:r>
      <w:r w:rsidRPr="00CF36BF">
        <w:rPr>
          <w:rFonts w:ascii="Roboto" w:eastAsia="Times New Roman" w:hAnsi="Roboto" w:cs="Times New Roman"/>
          <w:b/>
          <w:bCs/>
          <w:color w:val="01014A"/>
          <w:kern w:val="0"/>
          <w:sz w:val="27"/>
          <w:szCs w:val="27"/>
          <w:lang w:val="en-IN" w:eastAsia="en-IN"/>
        </w:rPr>
        <w:t>of()</w:t>
      </w:r>
      <w:r w:rsidRPr="00CF36BF">
        <w:rPr>
          <w:rFonts w:ascii="Roboto" w:eastAsia="Times New Roman" w:hAnsi="Roboto" w:cs="Times New Roman"/>
          <w:color w:val="01014A"/>
          <w:kern w:val="0"/>
          <w:sz w:val="27"/>
          <w:szCs w:val="27"/>
          <w:lang w:val="en-IN" w:eastAsia="en-IN"/>
        </w:rPr>
        <w:t> method. For example:</w:t>
      </w:r>
    </w:p>
    <w:p w14:paraId="186C67CE" w14:textId="77777777" w:rsidR="00CF36BF" w:rsidRPr="00CF36BF" w:rsidRDefault="00CF36BF">
      <w:pPr>
        <w:numPr>
          <w:ilvl w:val="1"/>
          <w:numId w:val="80"/>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Creating a Stream directly for Integers:</w:t>
      </w:r>
    </w:p>
    <w:p w14:paraId="11D70CD3" w14:textId="09B71147" w:rsidR="00CF36BF" w:rsidRPr="00CF36BF" w:rsidRDefault="00CF36BF">
      <w:pPr>
        <w:numPr>
          <w:ilvl w:val="2"/>
          <w:numId w:val="81"/>
        </w:numPr>
        <w:pBdr>
          <w:top w:val="single" w:sz="6" w:space="12" w:color="C4C4C4"/>
          <w:left w:val="single" w:sz="6" w:space="12" w:color="C4C4C4"/>
          <w:bottom w:val="single" w:sz="6" w:space="12" w:color="C4C4C4"/>
          <w:right w:val="single" w:sz="6" w:space="12" w:color="C4C4C4"/>
        </w:pBdr>
        <w:shd w:val="clear" w:color="auto" w:fill="00000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Stream</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Integer</w:t>
      </w:r>
      <w:r w:rsidRPr="00CF36BF">
        <w:rPr>
          <w:rFonts w:ascii="Courier New" w:eastAsia="Times New Roman" w:hAnsi="Courier New" w:cs="Courier New"/>
          <w:color w:val="FFFFFF"/>
          <w:kern w:val="0"/>
          <w:sz w:val="27"/>
          <w:szCs w:val="27"/>
          <w:lang w:val="en-IN" w:eastAsia="en-IN"/>
        </w:rPr>
        <w:t xml:space="preserve">&gt; stream = </w:t>
      </w:r>
      <w:r w:rsidRPr="00CF36BF">
        <w:rPr>
          <w:rFonts w:ascii="Courier New" w:eastAsia="Times New Roman" w:hAnsi="Courier New" w:cs="Courier New"/>
          <w:color w:val="89BDFF"/>
          <w:kern w:val="0"/>
          <w:sz w:val="27"/>
          <w:szCs w:val="27"/>
          <w:lang w:val="en-IN" w:eastAsia="en-IN"/>
        </w:rPr>
        <w:t>Stream</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E28964"/>
          <w:kern w:val="0"/>
          <w:sz w:val="27"/>
          <w:szCs w:val="27"/>
          <w:lang w:val="en-IN" w:eastAsia="en-IN"/>
        </w:rPr>
        <w:t>of</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3387CC"/>
          <w:kern w:val="0"/>
          <w:sz w:val="27"/>
          <w:szCs w:val="27"/>
          <w:lang w:val="en-IN" w:eastAsia="en-IN"/>
        </w:rPr>
        <w:t>672</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3387CC"/>
          <w:kern w:val="0"/>
          <w:sz w:val="27"/>
          <w:szCs w:val="27"/>
          <w:lang w:val="en-IN" w:eastAsia="en-IN"/>
        </w:rPr>
        <w:t>340</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3387CC"/>
          <w:kern w:val="0"/>
          <w:sz w:val="27"/>
          <w:szCs w:val="27"/>
          <w:lang w:val="en-IN" w:eastAsia="en-IN"/>
        </w:rPr>
        <w:t>999</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60227BE3" wp14:editId="4700EDFE">
                <wp:extent cx="304800" cy="304800"/>
                <wp:effectExtent l="0" t="0" r="0" b="0"/>
                <wp:docPr id="55"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880E7" id="Rectangle 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13BCF8" w14:textId="77777777" w:rsidR="00CF36BF" w:rsidRPr="00CF36BF" w:rsidRDefault="00CF36BF">
      <w:pPr>
        <w:numPr>
          <w:ilvl w:val="1"/>
          <w:numId w:val="80"/>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Creating a Stream directly for Objects of User-Defined Classes:</w:t>
      </w:r>
    </w:p>
    <w:p w14:paraId="4A45200E" w14:textId="77777777" w:rsidR="00CF36BF" w:rsidRPr="00CF36BF" w:rsidRDefault="00CF36BF">
      <w:pPr>
        <w:numPr>
          <w:ilvl w:val="2"/>
          <w:numId w:val="82"/>
        </w:numPr>
        <w:pBdr>
          <w:top w:val="single" w:sz="6" w:space="12" w:color="C4C4C4"/>
          <w:left w:val="single" w:sz="6" w:space="12" w:color="C4C4C4"/>
          <w:bottom w:val="single" w:sz="6" w:space="12" w:color="C4C4C4"/>
          <w:right w:val="single" w:sz="6" w:space="12" w:color="C4C4C4"/>
        </w:pBdr>
        <w:shd w:val="clear" w:color="auto" w:fill="00000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i/>
          <w:iCs/>
          <w:color w:val="AEAEAE"/>
          <w:kern w:val="0"/>
          <w:sz w:val="27"/>
          <w:szCs w:val="27"/>
          <w:lang w:val="en-IN" w:eastAsia="en-IN"/>
        </w:rPr>
        <w:t>//User Defined Class Employee</w:t>
      </w:r>
    </w:p>
    <w:p w14:paraId="58EB8823" w14:textId="77777777" w:rsidR="00CF36BF" w:rsidRPr="00CF36BF" w:rsidRDefault="00CF36BF">
      <w:pPr>
        <w:numPr>
          <w:ilvl w:val="2"/>
          <w:numId w:val="80"/>
        </w:numPr>
        <w:pBdr>
          <w:top w:val="single" w:sz="6" w:space="12" w:color="C4C4C4"/>
          <w:left w:val="single" w:sz="6" w:space="12" w:color="C4C4C4"/>
          <w:bottom w:val="single" w:sz="6" w:space="12" w:color="C4C4C4"/>
          <w:right w:val="single" w:sz="6" w:space="12" w:color="C4C4C4"/>
        </w:pBdr>
        <w:shd w:val="clear" w:color="auto" w:fill="00000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E28964"/>
          <w:kern w:val="0"/>
          <w:sz w:val="27"/>
          <w:szCs w:val="27"/>
          <w:lang w:val="en-IN" w:eastAsia="en-IN"/>
        </w:rPr>
        <w:t>class</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Employee</w:t>
      </w:r>
      <w:r w:rsidRPr="00CF36BF">
        <w:rPr>
          <w:rFonts w:ascii="Courier New" w:eastAsia="Times New Roman" w:hAnsi="Courier New" w:cs="Courier New"/>
          <w:color w:val="FFFFFF"/>
          <w:kern w:val="0"/>
          <w:sz w:val="27"/>
          <w:szCs w:val="27"/>
          <w:lang w:val="en-IN" w:eastAsia="en-IN"/>
        </w:rPr>
        <w:t>{</w:t>
      </w:r>
    </w:p>
    <w:p w14:paraId="5ED28965" w14:textId="77777777" w:rsidR="00CF36BF" w:rsidRPr="00CF36BF" w:rsidRDefault="00CF36BF">
      <w:pPr>
        <w:numPr>
          <w:ilvl w:val="2"/>
          <w:numId w:val="80"/>
        </w:numPr>
        <w:pBdr>
          <w:top w:val="single" w:sz="6" w:space="12" w:color="C4C4C4"/>
          <w:left w:val="single" w:sz="6" w:space="12" w:color="C4C4C4"/>
          <w:bottom w:val="single" w:sz="6" w:space="12" w:color="C4C4C4"/>
          <w:right w:val="single" w:sz="6" w:space="12" w:color="C4C4C4"/>
        </w:pBdr>
        <w:shd w:val="clear" w:color="auto" w:fill="00000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ab/>
      </w:r>
      <w:r w:rsidRPr="00CF36BF">
        <w:rPr>
          <w:rFonts w:ascii="Courier New" w:eastAsia="Times New Roman" w:hAnsi="Courier New" w:cs="Courier New"/>
          <w:color w:val="E28964"/>
          <w:kern w:val="0"/>
          <w:sz w:val="27"/>
          <w:szCs w:val="27"/>
          <w:lang w:val="en-IN" w:eastAsia="en-IN"/>
        </w:rPr>
        <w:t>private</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String</w:t>
      </w:r>
      <w:r w:rsidRPr="00CF36BF">
        <w:rPr>
          <w:rFonts w:ascii="Courier New" w:eastAsia="Times New Roman" w:hAnsi="Courier New" w:cs="Courier New"/>
          <w:color w:val="FFFFFF"/>
          <w:kern w:val="0"/>
          <w:sz w:val="27"/>
          <w:szCs w:val="27"/>
          <w:lang w:val="en-IN" w:eastAsia="en-IN"/>
        </w:rPr>
        <w:t xml:space="preserve"> name;</w:t>
      </w:r>
    </w:p>
    <w:p w14:paraId="4DEDC9FF" w14:textId="77777777" w:rsidR="00CF36BF" w:rsidRPr="00CF36BF" w:rsidRDefault="00CF36BF">
      <w:pPr>
        <w:numPr>
          <w:ilvl w:val="2"/>
          <w:numId w:val="80"/>
        </w:numPr>
        <w:pBdr>
          <w:top w:val="single" w:sz="6" w:space="12" w:color="C4C4C4"/>
          <w:left w:val="single" w:sz="6" w:space="12" w:color="C4C4C4"/>
          <w:bottom w:val="single" w:sz="6" w:space="12" w:color="C4C4C4"/>
          <w:right w:val="single" w:sz="6" w:space="12" w:color="C4C4C4"/>
        </w:pBdr>
        <w:shd w:val="clear" w:color="auto" w:fill="00000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ab/>
      </w:r>
      <w:r w:rsidRPr="00CF36BF">
        <w:rPr>
          <w:rFonts w:ascii="Courier New" w:eastAsia="Times New Roman" w:hAnsi="Courier New" w:cs="Courier New"/>
          <w:color w:val="E28964"/>
          <w:kern w:val="0"/>
          <w:sz w:val="27"/>
          <w:szCs w:val="27"/>
          <w:lang w:val="en-IN" w:eastAsia="en-IN"/>
        </w:rPr>
        <w:t>private</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Double</w:t>
      </w:r>
      <w:r w:rsidRPr="00CF36BF">
        <w:rPr>
          <w:rFonts w:ascii="Courier New" w:eastAsia="Times New Roman" w:hAnsi="Courier New" w:cs="Courier New"/>
          <w:color w:val="FFFFFF"/>
          <w:kern w:val="0"/>
          <w:sz w:val="27"/>
          <w:szCs w:val="27"/>
          <w:lang w:val="en-IN" w:eastAsia="en-IN"/>
        </w:rPr>
        <w:t xml:space="preserve"> salary;</w:t>
      </w:r>
    </w:p>
    <w:p w14:paraId="366B2177" w14:textId="77777777" w:rsidR="00CF36BF" w:rsidRPr="00CF36BF" w:rsidRDefault="00CF36BF">
      <w:pPr>
        <w:numPr>
          <w:ilvl w:val="2"/>
          <w:numId w:val="80"/>
        </w:numPr>
        <w:pBdr>
          <w:top w:val="single" w:sz="6" w:space="12" w:color="C4C4C4"/>
          <w:left w:val="single" w:sz="6" w:space="12" w:color="C4C4C4"/>
          <w:bottom w:val="single" w:sz="6" w:space="12" w:color="C4C4C4"/>
          <w:right w:val="single" w:sz="6" w:space="12" w:color="C4C4C4"/>
        </w:pBdr>
        <w:shd w:val="clear" w:color="auto" w:fill="00000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ab/>
      </w:r>
      <w:r w:rsidRPr="00CF36BF">
        <w:rPr>
          <w:rFonts w:ascii="Courier New" w:eastAsia="Times New Roman" w:hAnsi="Courier New" w:cs="Courier New"/>
          <w:color w:val="E28964"/>
          <w:kern w:val="0"/>
          <w:sz w:val="27"/>
          <w:szCs w:val="27"/>
          <w:lang w:val="en-IN" w:eastAsia="en-IN"/>
        </w:rPr>
        <w:t>public</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Employee</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89BDFF"/>
          <w:kern w:val="0"/>
          <w:sz w:val="27"/>
          <w:szCs w:val="27"/>
          <w:lang w:val="en-IN" w:eastAsia="en-IN"/>
        </w:rPr>
        <w:t>String</w:t>
      </w:r>
      <w:r w:rsidRPr="00CF36BF">
        <w:rPr>
          <w:rFonts w:ascii="Courier New" w:eastAsia="Times New Roman" w:hAnsi="Courier New" w:cs="Courier New"/>
          <w:color w:val="FFFFFF"/>
          <w:kern w:val="0"/>
          <w:sz w:val="27"/>
          <w:szCs w:val="27"/>
          <w:lang w:val="en-IN" w:eastAsia="en-IN"/>
        </w:rPr>
        <w:t xml:space="preserve"> name, </w:t>
      </w:r>
      <w:r w:rsidRPr="00CF36BF">
        <w:rPr>
          <w:rFonts w:ascii="Courier New" w:eastAsia="Times New Roman" w:hAnsi="Courier New" w:cs="Courier New"/>
          <w:color w:val="89BDFF"/>
          <w:kern w:val="0"/>
          <w:sz w:val="27"/>
          <w:szCs w:val="27"/>
          <w:lang w:val="en-IN" w:eastAsia="en-IN"/>
        </w:rPr>
        <w:t>Double</w:t>
      </w:r>
      <w:r w:rsidRPr="00CF36BF">
        <w:rPr>
          <w:rFonts w:ascii="Courier New" w:eastAsia="Times New Roman" w:hAnsi="Courier New" w:cs="Courier New"/>
          <w:color w:val="FFFFFF"/>
          <w:kern w:val="0"/>
          <w:sz w:val="27"/>
          <w:szCs w:val="27"/>
          <w:lang w:val="en-IN" w:eastAsia="en-IN"/>
        </w:rPr>
        <w:t xml:space="preserve"> salary) {</w:t>
      </w:r>
    </w:p>
    <w:p w14:paraId="46EFA64D" w14:textId="77777777" w:rsidR="00CF36BF" w:rsidRPr="00CF36BF" w:rsidRDefault="00CF36BF">
      <w:pPr>
        <w:numPr>
          <w:ilvl w:val="2"/>
          <w:numId w:val="80"/>
        </w:numPr>
        <w:pBdr>
          <w:top w:val="single" w:sz="6" w:space="12" w:color="C4C4C4"/>
          <w:left w:val="single" w:sz="6" w:space="12" w:color="C4C4C4"/>
          <w:bottom w:val="single" w:sz="6" w:space="12" w:color="C4C4C4"/>
          <w:right w:val="single" w:sz="6" w:space="12" w:color="C4C4C4"/>
        </w:pBdr>
        <w:shd w:val="clear" w:color="auto" w:fill="00000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ab/>
      </w:r>
      <w:r w:rsidRPr="00CF36BF">
        <w:rPr>
          <w:rFonts w:ascii="Courier New" w:eastAsia="Times New Roman" w:hAnsi="Courier New" w:cs="Courier New"/>
          <w:color w:val="FFFFFF"/>
          <w:kern w:val="0"/>
          <w:sz w:val="27"/>
          <w:szCs w:val="27"/>
          <w:lang w:val="en-IN" w:eastAsia="en-IN"/>
        </w:rPr>
        <w:tab/>
      </w:r>
      <w:r w:rsidRPr="00CF36BF">
        <w:rPr>
          <w:rFonts w:ascii="Courier New" w:eastAsia="Times New Roman" w:hAnsi="Courier New" w:cs="Courier New"/>
          <w:color w:val="E28964"/>
          <w:kern w:val="0"/>
          <w:sz w:val="27"/>
          <w:szCs w:val="27"/>
          <w:lang w:val="en-IN" w:eastAsia="en-IN"/>
        </w:rPr>
        <w:t>super</w:t>
      </w:r>
      <w:r w:rsidRPr="00CF36BF">
        <w:rPr>
          <w:rFonts w:ascii="Courier New" w:eastAsia="Times New Roman" w:hAnsi="Courier New" w:cs="Courier New"/>
          <w:color w:val="FFFFFF"/>
          <w:kern w:val="0"/>
          <w:sz w:val="27"/>
          <w:szCs w:val="27"/>
          <w:lang w:val="en-IN" w:eastAsia="en-IN"/>
        </w:rPr>
        <w:t>();</w:t>
      </w:r>
    </w:p>
    <w:p w14:paraId="72CBAA2B" w14:textId="77777777" w:rsidR="00CF36BF" w:rsidRPr="00CF36BF" w:rsidRDefault="00CF36BF">
      <w:pPr>
        <w:numPr>
          <w:ilvl w:val="2"/>
          <w:numId w:val="80"/>
        </w:numPr>
        <w:pBdr>
          <w:top w:val="single" w:sz="6" w:space="12" w:color="C4C4C4"/>
          <w:left w:val="single" w:sz="6" w:space="12" w:color="C4C4C4"/>
          <w:bottom w:val="single" w:sz="6" w:space="12" w:color="C4C4C4"/>
          <w:right w:val="single" w:sz="6" w:space="12" w:color="C4C4C4"/>
        </w:pBdr>
        <w:shd w:val="clear" w:color="auto" w:fill="00000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ab/>
      </w:r>
      <w:r w:rsidRPr="00CF36BF">
        <w:rPr>
          <w:rFonts w:ascii="Courier New" w:eastAsia="Times New Roman" w:hAnsi="Courier New" w:cs="Courier New"/>
          <w:color w:val="FFFFFF"/>
          <w:kern w:val="0"/>
          <w:sz w:val="27"/>
          <w:szCs w:val="27"/>
          <w:lang w:val="en-IN" w:eastAsia="en-IN"/>
        </w:rPr>
        <w:tab/>
      </w:r>
      <w:r w:rsidRPr="00CF36BF">
        <w:rPr>
          <w:rFonts w:ascii="Courier New" w:eastAsia="Times New Roman" w:hAnsi="Courier New" w:cs="Courier New"/>
          <w:color w:val="E28964"/>
          <w:kern w:val="0"/>
          <w:sz w:val="27"/>
          <w:szCs w:val="27"/>
          <w:lang w:val="en-IN" w:eastAsia="en-IN"/>
        </w:rPr>
        <w:t>this</w:t>
      </w:r>
      <w:r w:rsidRPr="00CF36BF">
        <w:rPr>
          <w:rFonts w:ascii="Courier New" w:eastAsia="Times New Roman" w:hAnsi="Courier New" w:cs="Courier New"/>
          <w:color w:val="FFFFFF"/>
          <w:kern w:val="0"/>
          <w:sz w:val="27"/>
          <w:szCs w:val="27"/>
          <w:lang w:val="en-IN" w:eastAsia="en-IN"/>
        </w:rPr>
        <w:t>.name = name;</w:t>
      </w:r>
    </w:p>
    <w:p w14:paraId="0A4C176E" w14:textId="77777777" w:rsidR="00CF36BF" w:rsidRPr="00CF36BF" w:rsidRDefault="00CF36BF">
      <w:pPr>
        <w:numPr>
          <w:ilvl w:val="2"/>
          <w:numId w:val="80"/>
        </w:numPr>
        <w:pBdr>
          <w:top w:val="single" w:sz="6" w:space="12" w:color="C4C4C4"/>
          <w:left w:val="single" w:sz="6" w:space="12" w:color="C4C4C4"/>
          <w:bottom w:val="single" w:sz="6" w:space="12" w:color="C4C4C4"/>
          <w:right w:val="single" w:sz="6" w:space="12" w:color="C4C4C4"/>
        </w:pBdr>
        <w:shd w:val="clear" w:color="auto" w:fill="00000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ab/>
      </w:r>
      <w:r w:rsidRPr="00CF36BF">
        <w:rPr>
          <w:rFonts w:ascii="Courier New" w:eastAsia="Times New Roman" w:hAnsi="Courier New" w:cs="Courier New"/>
          <w:color w:val="FFFFFF"/>
          <w:kern w:val="0"/>
          <w:sz w:val="27"/>
          <w:szCs w:val="27"/>
          <w:lang w:val="en-IN" w:eastAsia="en-IN"/>
        </w:rPr>
        <w:tab/>
      </w:r>
      <w:r w:rsidRPr="00CF36BF">
        <w:rPr>
          <w:rFonts w:ascii="Courier New" w:eastAsia="Times New Roman" w:hAnsi="Courier New" w:cs="Courier New"/>
          <w:color w:val="E28964"/>
          <w:kern w:val="0"/>
          <w:sz w:val="27"/>
          <w:szCs w:val="27"/>
          <w:lang w:val="en-IN" w:eastAsia="en-IN"/>
        </w:rPr>
        <w:t>this</w:t>
      </w:r>
      <w:r w:rsidRPr="00CF36BF">
        <w:rPr>
          <w:rFonts w:ascii="Courier New" w:eastAsia="Times New Roman" w:hAnsi="Courier New" w:cs="Courier New"/>
          <w:color w:val="FFFFFF"/>
          <w:kern w:val="0"/>
          <w:sz w:val="27"/>
          <w:szCs w:val="27"/>
          <w:lang w:val="en-IN" w:eastAsia="en-IN"/>
        </w:rPr>
        <w:t>.salary = salary;</w:t>
      </w:r>
    </w:p>
    <w:p w14:paraId="242B8857" w14:textId="77777777" w:rsidR="00CF36BF" w:rsidRPr="00CF36BF" w:rsidRDefault="00CF36BF">
      <w:pPr>
        <w:numPr>
          <w:ilvl w:val="2"/>
          <w:numId w:val="80"/>
        </w:numPr>
        <w:pBdr>
          <w:top w:val="single" w:sz="6" w:space="12" w:color="C4C4C4"/>
          <w:left w:val="single" w:sz="6" w:space="12" w:color="C4C4C4"/>
          <w:bottom w:val="single" w:sz="6" w:space="12" w:color="C4C4C4"/>
          <w:right w:val="single" w:sz="6" w:space="12" w:color="C4C4C4"/>
        </w:pBdr>
        <w:shd w:val="clear" w:color="auto" w:fill="00000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ab/>
        <w:t>}</w:t>
      </w:r>
      <w:r w:rsidRPr="00CF36BF">
        <w:rPr>
          <w:rFonts w:ascii="Courier New" w:eastAsia="Times New Roman" w:hAnsi="Courier New" w:cs="Courier New"/>
          <w:color w:val="FFFFFF"/>
          <w:kern w:val="0"/>
          <w:sz w:val="27"/>
          <w:szCs w:val="27"/>
          <w:lang w:val="en-IN" w:eastAsia="en-IN"/>
        </w:rPr>
        <w:tab/>
      </w:r>
      <w:r w:rsidRPr="00CF36BF">
        <w:rPr>
          <w:rFonts w:ascii="Courier New" w:eastAsia="Times New Roman" w:hAnsi="Courier New" w:cs="Courier New"/>
          <w:color w:val="FFFFFF"/>
          <w:kern w:val="0"/>
          <w:sz w:val="27"/>
          <w:szCs w:val="27"/>
          <w:lang w:val="en-IN" w:eastAsia="en-IN"/>
        </w:rPr>
        <w:tab/>
      </w:r>
    </w:p>
    <w:p w14:paraId="351A3FFB" w14:textId="77777777" w:rsidR="00CF36BF" w:rsidRPr="00CF36BF" w:rsidRDefault="00CF36BF">
      <w:pPr>
        <w:numPr>
          <w:ilvl w:val="2"/>
          <w:numId w:val="80"/>
        </w:numPr>
        <w:pBdr>
          <w:top w:val="single" w:sz="6" w:space="12" w:color="C4C4C4"/>
          <w:left w:val="single" w:sz="6" w:space="12" w:color="C4C4C4"/>
          <w:bottom w:val="single" w:sz="6" w:space="12" w:color="C4C4C4"/>
          <w:right w:val="single" w:sz="6" w:space="12" w:color="C4C4C4"/>
        </w:pBdr>
        <w:shd w:val="clear" w:color="auto" w:fill="00000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w:t>
      </w:r>
    </w:p>
    <w:p w14:paraId="4B1559DF" w14:textId="320FA4AA" w:rsidR="00CF36BF" w:rsidRPr="00CF36BF" w:rsidRDefault="00CF36BF">
      <w:pPr>
        <w:numPr>
          <w:ilvl w:val="2"/>
          <w:numId w:val="80"/>
        </w:numPr>
        <w:pBdr>
          <w:top w:val="single" w:sz="6" w:space="12" w:color="C4C4C4"/>
          <w:left w:val="single" w:sz="6" w:space="12" w:color="C4C4C4"/>
          <w:bottom w:val="single" w:sz="6" w:space="12" w:color="C4C4C4"/>
          <w:right w:val="single" w:sz="6" w:space="12" w:color="C4C4C4"/>
        </w:pBdr>
        <w:shd w:val="clear" w:color="auto" w:fill="00000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25F7AA01" wp14:editId="0BD97FFC">
                <wp:extent cx="304800" cy="304800"/>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85AA6"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25AA1D" w14:textId="77777777" w:rsidR="00CF36BF" w:rsidRPr="00CF36BF" w:rsidRDefault="00CF36BF">
      <w:pPr>
        <w:numPr>
          <w:ilvl w:val="2"/>
          <w:numId w:val="83"/>
        </w:numPr>
        <w:pBdr>
          <w:top w:val="single" w:sz="6" w:space="12" w:color="C4C4C4"/>
          <w:left w:val="single" w:sz="6" w:space="12" w:color="C4C4C4"/>
          <w:bottom w:val="single" w:sz="6" w:space="12" w:color="C4C4C4"/>
          <w:right w:val="single" w:sz="6" w:space="12" w:color="C4C4C4"/>
        </w:pBdr>
        <w:shd w:val="clear" w:color="auto" w:fill="00000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i/>
          <w:iCs/>
          <w:color w:val="AEAEAE"/>
          <w:kern w:val="0"/>
          <w:sz w:val="27"/>
          <w:szCs w:val="27"/>
          <w:lang w:val="en-IN" w:eastAsia="en-IN"/>
        </w:rPr>
        <w:lastRenderedPageBreak/>
        <w:t>//Creating a Stream for objects of Class Employee</w:t>
      </w:r>
    </w:p>
    <w:p w14:paraId="78FBD5CD" w14:textId="77777777" w:rsidR="00CF36BF" w:rsidRPr="00CF36BF" w:rsidRDefault="00CF36BF">
      <w:pPr>
        <w:numPr>
          <w:ilvl w:val="2"/>
          <w:numId w:val="80"/>
        </w:numPr>
        <w:pBdr>
          <w:top w:val="single" w:sz="6" w:space="12" w:color="C4C4C4"/>
          <w:left w:val="single" w:sz="6" w:space="12" w:color="C4C4C4"/>
          <w:bottom w:val="single" w:sz="6" w:space="12" w:color="C4C4C4"/>
          <w:right w:val="single" w:sz="6" w:space="12" w:color="C4C4C4"/>
        </w:pBdr>
        <w:shd w:val="clear" w:color="auto" w:fill="00000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Stream</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Employee</w:t>
      </w:r>
      <w:r w:rsidRPr="00CF36BF">
        <w:rPr>
          <w:rFonts w:ascii="Courier New" w:eastAsia="Times New Roman" w:hAnsi="Courier New" w:cs="Courier New"/>
          <w:color w:val="FFFFFF"/>
          <w:kern w:val="0"/>
          <w:sz w:val="27"/>
          <w:szCs w:val="27"/>
          <w:lang w:val="en-IN" w:eastAsia="en-IN"/>
        </w:rPr>
        <w:t xml:space="preserve">&gt; empStream = </w:t>
      </w:r>
      <w:r w:rsidRPr="00CF36BF">
        <w:rPr>
          <w:rFonts w:ascii="Courier New" w:eastAsia="Times New Roman" w:hAnsi="Courier New" w:cs="Courier New"/>
          <w:color w:val="89BDFF"/>
          <w:kern w:val="0"/>
          <w:sz w:val="27"/>
          <w:szCs w:val="27"/>
          <w:lang w:val="en-IN" w:eastAsia="en-IN"/>
        </w:rPr>
        <w:t>Stream</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E28964"/>
          <w:kern w:val="0"/>
          <w:sz w:val="27"/>
          <w:szCs w:val="27"/>
          <w:lang w:val="en-IN" w:eastAsia="en-IN"/>
        </w:rPr>
        <w:t>of</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E28964"/>
          <w:kern w:val="0"/>
          <w:sz w:val="27"/>
          <w:szCs w:val="27"/>
          <w:lang w:val="en-IN" w:eastAsia="en-IN"/>
        </w:rPr>
        <w:t>new</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Employee</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"Tom"</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3387CC"/>
          <w:kern w:val="0"/>
          <w:sz w:val="27"/>
          <w:szCs w:val="27"/>
          <w:lang w:val="en-IN" w:eastAsia="en-IN"/>
        </w:rPr>
        <w:t>5699.5</w:t>
      </w:r>
      <w:r w:rsidRPr="00CF36BF">
        <w:rPr>
          <w:rFonts w:ascii="Courier New" w:eastAsia="Times New Roman" w:hAnsi="Courier New" w:cs="Courier New"/>
          <w:color w:val="FFFFFF"/>
          <w:kern w:val="0"/>
          <w:sz w:val="27"/>
          <w:szCs w:val="27"/>
          <w:lang w:val="en-IN" w:eastAsia="en-IN"/>
        </w:rPr>
        <w:t>),</w:t>
      </w:r>
    </w:p>
    <w:p w14:paraId="70460D4F" w14:textId="2D13D523" w:rsidR="00CF36BF" w:rsidRPr="00CF36BF" w:rsidRDefault="00CF36BF">
      <w:pPr>
        <w:numPr>
          <w:ilvl w:val="2"/>
          <w:numId w:val="80"/>
        </w:numPr>
        <w:pBdr>
          <w:top w:val="single" w:sz="6" w:space="12" w:color="C4C4C4"/>
          <w:left w:val="single" w:sz="6" w:space="12" w:color="C4C4C4"/>
          <w:bottom w:val="single" w:sz="6" w:space="12" w:color="C4C4C4"/>
          <w:right w:val="single" w:sz="6" w:space="12" w:color="C4C4C4"/>
        </w:pBdr>
        <w:shd w:val="clear" w:color="auto" w:fill="000000"/>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ab/>
      </w:r>
      <w:r w:rsidRPr="00CF36BF">
        <w:rPr>
          <w:rFonts w:ascii="Courier New" w:eastAsia="Times New Roman" w:hAnsi="Courier New" w:cs="Courier New"/>
          <w:color w:val="FFFFFF"/>
          <w:kern w:val="0"/>
          <w:sz w:val="27"/>
          <w:szCs w:val="27"/>
          <w:lang w:val="en-IN" w:eastAsia="en-IN"/>
        </w:rPr>
        <w:tab/>
      </w:r>
      <w:r w:rsidRPr="00CF36BF">
        <w:rPr>
          <w:rFonts w:ascii="Courier New" w:eastAsia="Times New Roman" w:hAnsi="Courier New" w:cs="Courier New"/>
          <w:color w:val="FFFFFF"/>
          <w:kern w:val="0"/>
          <w:sz w:val="27"/>
          <w:szCs w:val="27"/>
          <w:lang w:val="en-IN" w:eastAsia="en-IN"/>
        </w:rPr>
        <w:tab/>
      </w:r>
      <w:r w:rsidRPr="00CF36BF">
        <w:rPr>
          <w:rFonts w:ascii="Courier New" w:eastAsia="Times New Roman" w:hAnsi="Courier New" w:cs="Courier New"/>
          <w:color w:val="E28964"/>
          <w:kern w:val="0"/>
          <w:sz w:val="27"/>
          <w:szCs w:val="27"/>
          <w:lang w:val="en-IN" w:eastAsia="en-IN"/>
        </w:rPr>
        <w:t>new</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Employee</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"Jack"</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3387CC"/>
          <w:kern w:val="0"/>
          <w:sz w:val="27"/>
          <w:szCs w:val="27"/>
          <w:lang w:val="en-IN" w:eastAsia="en-IN"/>
        </w:rPr>
        <w:t>7629.2</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E28964"/>
          <w:kern w:val="0"/>
          <w:sz w:val="27"/>
          <w:szCs w:val="27"/>
          <w:lang w:val="en-IN" w:eastAsia="en-IN"/>
        </w:rPr>
        <w:t>new</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Employee</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"Jane"</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3387CC"/>
          <w:kern w:val="0"/>
          <w:sz w:val="27"/>
          <w:szCs w:val="27"/>
          <w:lang w:val="en-IN" w:eastAsia="en-IN"/>
        </w:rPr>
        <w:t>5289.8</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2941A97A" wp14:editId="5D3749B7">
                <wp:extent cx="304800" cy="304800"/>
                <wp:effectExtent l="0" t="0" r="0" b="0"/>
                <wp:docPr id="53"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11CC9" id="Rectangle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798902" w14:textId="77777777" w:rsidR="00CF36BF" w:rsidRPr="00CF36BF" w:rsidRDefault="00CF36BF" w:rsidP="00CF36BF">
      <w:pPr>
        <w:spacing w:before="100" w:beforeAutospacing="1" w:after="100" w:afterAutospacing="1"/>
        <w:ind w:left="144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 </w:t>
      </w:r>
    </w:p>
    <w:p w14:paraId="3389EE90"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Now that we have studied about Streams and the different ways to create them, let's see the different types of operations done on Streams.</w:t>
      </w:r>
    </w:p>
    <w:p w14:paraId="184CFFAD"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 </w:t>
      </w:r>
    </w:p>
    <w:p w14:paraId="5CF93BFB"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 </w:t>
      </w:r>
    </w:p>
    <w:p w14:paraId="607EE57F"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 </w:t>
      </w:r>
    </w:p>
    <w:p w14:paraId="7F3726C1"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The different operations that can be done on Streams are:</w:t>
      </w:r>
    </w:p>
    <w:p w14:paraId="01D6B05B" w14:textId="77777777" w:rsidR="00CF36BF" w:rsidRPr="00CF36BF" w:rsidRDefault="00CF36BF">
      <w:pPr>
        <w:numPr>
          <w:ilvl w:val="0"/>
          <w:numId w:val="8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b/>
          <w:bCs/>
          <w:color w:val="01014A"/>
          <w:kern w:val="0"/>
          <w:sz w:val="27"/>
          <w:szCs w:val="27"/>
          <w:lang w:val="en-IN" w:eastAsia="en-IN"/>
        </w:rPr>
        <w:t>forEach()</w:t>
      </w:r>
      <w:r w:rsidRPr="00CF36BF">
        <w:rPr>
          <w:rFonts w:ascii="Roboto" w:eastAsia="Times New Roman" w:hAnsi="Roboto" w:cs="Times New Roman"/>
          <w:color w:val="01014A"/>
          <w:kern w:val="0"/>
          <w:sz w:val="27"/>
          <w:szCs w:val="27"/>
          <w:lang w:val="en-IN" w:eastAsia="en-IN"/>
        </w:rPr>
        <w:t> : This method is used to traverse each element of the stream. It is used mainly to display the elements in a Stream. For example:</w:t>
      </w:r>
    </w:p>
    <w:p w14:paraId="24383873" w14:textId="77777777" w:rsidR="00CF36BF" w:rsidRPr="00CF36BF" w:rsidRDefault="00CF36BF">
      <w:pPr>
        <w:numPr>
          <w:ilvl w:val="1"/>
          <w:numId w:val="85"/>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List</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String</w:t>
      </w:r>
      <w:r w:rsidRPr="00CF36BF">
        <w:rPr>
          <w:rFonts w:ascii="Courier New" w:eastAsia="Times New Roman" w:hAnsi="Courier New" w:cs="Courier New"/>
          <w:color w:val="FFFFFF"/>
          <w:kern w:val="0"/>
          <w:sz w:val="27"/>
          <w:szCs w:val="27"/>
          <w:lang w:val="en-IN" w:eastAsia="en-IN"/>
        </w:rPr>
        <w:t xml:space="preserve">&gt; placesToVisit= </w:t>
      </w:r>
      <w:r w:rsidRPr="00CF36BF">
        <w:rPr>
          <w:rFonts w:ascii="Courier New" w:eastAsia="Times New Roman" w:hAnsi="Courier New" w:cs="Courier New"/>
          <w:color w:val="E28964"/>
          <w:kern w:val="0"/>
          <w:sz w:val="27"/>
          <w:szCs w:val="27"/>
          <w:lang w:val="en-IN" w:eastAsia="en-IN"/>
        </w:rPr>
        <w:t>new</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ArrayList</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String</w:t>
      </w:r>
      <w:r w:rsidRPr="00CF36BF">
        <w:rPr>
          <w:rFonts w:ascii="Courier New" w:eastAsia="Times New Roman" w:hAnsi="Courier New" w:cs="Courier New"/>
          <w:color w:val="FFFFFF"/>
          <w:kern w:val="0"/>
          <w:sz w:val="27"/>
          <w:szCs w:val="27"/>
          <w:lang w:val="en-IN" w:eastAsia="en-IN"/>
        </w:rPr>
        <w:t>&gt;();</w:t>
      </w:r>
    </w:p>
    <w:p w14:paraId="1BDA5FC2"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"Chicago"</w:t>
      </w:r>
      <w:r w:rsidRPr="00CF36BF">
        <w:rPr>
          <w:rFonts w:ascii="Courier New" w:eastAsia="Times New Roman" w:hAnsi="Courier New" w:cs="Courier New"/>
          <w:color w:val="FFFFFF"/>
          <w:kern w:val="0"/>
          <w:sz w:val="27"/>
          <w:szCs w:val="27"/>
          <w:lang w:val="en-IN" w:eastAsia="en-IN"/>
        </w:rPr>
        <w:t>);</w:t>
      </w:r>
    </w:p>
    <w:p w14:paraId="23986700"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"Venice"</w:t>
      </w:r>
      <w:r w:rsidRPr="00CF36BF">
        <w:rPr>
          <w:rFonts w:ascii="Courier New" w:eastAsia="Times New Roman" w:hAnsi="Courier New" w:cs="Courier New"/>
          <w:color w:val="FFFFFF"/>
          <w:kern w:val="0"/>
          <w:sz w:val="27"/>
          <w:szCs w:val="27"/>
          <w:lang w:val="en-IN" w:eastAsia="en-IN"/>
        </w:rPr>
        <w:t>);</w:t>
      </w:r>
    </w:p>
    <w:p w14:paraId="28B43674"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"Tokyo"</w:t>
      </w:r>
      <w:r w:rsidRPr="00CF36BF">
        <w:rPr>
          <w:rFonts w:ascii="Courier New" w:eastAsia="Times New Roman" w:hAnsi="Courier New" w:cs="Courier New"/>
          <w:color w:val="FFFFFF"/>
          <w:kern w:val="0"/>
          <w:sz w:val="27"/>
          <w:szCs w:val="27"/>
          <w:lang w:val="en-IN" w:eastAsia="en-IN"/>
        </w:rPr>
        <w:t>);</w:t>
      </w:r>
    </w:p>
    <w:p w14:paraId="2499D69C"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"San Francisco"</w:t>
      </w:r>
      <w:r w:rsidRPr="00CF36BF">
        <w:rPr>
          <w:rFonts w:ascii="Courier New" w:eastAsia="Times New Roman" w:hAnsi="Courier New" w:cs="Courier New"/>
          <w:color w:val="FFFFFF"/>
          <w:kern w:val="0"/>
          <w:sz w:val="27"/>
          <w:szCs w:val="27"/>
          <w:lang w:val="en-IN" w:eastAsia="en-IN"/>
        </w:rPr>
        <w:t>);</w:t>
      </w:r>
    </w:p>
    <w:p w14:paraId="3CCAE9AD"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"Kyoto"</w:t>
      </w:r>
      <w:r w:rsidRPr="00CF36BF">
        <w:rPr>
          <w:rFonts w:ascii="Courier New" w:eastAsia="Times New Roman" w:hAnsi="Courier New" w:cs="Courier New"/>
          <w:color w:val="FFFFFF"/>
          <w:kern w:val="0"/>
          <w:sz w:val="27"/>
          <w:szCs w:val="27"/>
          <w:lang w:val="en-IN" w:eastAsia="en-IN"/>
        </w:rPr>
        <w:t>);</w:t>
      </w:r>
    </w:p>
    <w:p w14:paraId="4F7364DE"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"Abu Dhabi"</w:t>
      </w:r>
      <w:r w:rsidRPr="00CF36BF">
        <w:rPr>
          <w:rFonts w:ascii="Courier New" w:eastAsia="Times New Roman" w:hAnsi="Courier New" w:cs="Courier New"/>
          <w:color w:val="FFFFFF"/>
          <w:kern w:val="0"/>
          <w:sz w:val="27"/>
          <w:szCs w:val="27"/>
          <w:lang w:val="en-IN" w:eastAsia="en-IN"/>
        </w:rPr>
        <w:t>);</w:t>
      </w:r>
    </w:p>
    <w:p w14:paraId="18F17C61"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033D6604" w14:textId="55664CF1"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 xml:space="preserve">placesToVisit.forEach(place -&gt; </w:t>
      </w:r>
      <w:r w:rsidRPr="00CF36BF">
        <w:rPr>
          <w:rFonts w:ascii="Courier New" w:eastAsia="Times New Roman" w:hAnsi="Courier New" w:cs="Courier New"/>
          <w:color w:val="89BDFF"/>
          <w:kern w:val="0"/>
          <w:sz w:val="27"/>
          <w:szCs w:val="27"/>
          <w:lang w:val="en-IN" w:eastAsia="en-IN"/>
        </w:rPr>
        <w:t>System</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E28964"/>
          <w:kern w:val="0"/>
          <w:sz w:val="27"/>
          <w:szCs w:val="27"/>
          <w:lang w:val="en-IN" w:eastAsia="en-IN"/>
        </w:rPr>
        <w:t>out</w:t>
      </w:r>
      <w:r w:rsidRPr="00CF36BF">
        <w:rPr>
          <w:rFonts w:ascii="Courier New" w:eastAsia="Times New Roman" w:hAnsi="Courier New" w:cs="Courier New"/>
          <w:color w:val="FFFFFF"/>
          <w:kern w:val="0"/>
          <w:sz w:val="27"/>
          <w:szCs w:val="27"/>
          <w:lang w:val="en-IN" w:eastAsia="en-IN"/>
        </w:rPr>
        <w:t>.println(</w:t>
      </w:r>
      <w:r w:rsidRPr="00CF36BF">
        <w:rPr>
          <w:rFonts w:ascii="Courier New" w:eastAsia="Times New Roman" w:hAnsi="Courier New" w:cs="Courier New"/>
          <w:color w:val="65B042"/>
          <w:kern w:val="0"/>
          <w:sz w:val="27"/>
          <w:szCs w:val="27"/>
          <w:lang w:val="en-IN" w:eastAsia="en-IN"/>
        </w:rPr>
        <w:t>"Trip to "</w:t>
      </w:r>
      <w:r w:rsidRPr="00CF36BF">
        <w:rPr>
          <w:rFonts w:ascii="Courier New" w:eastAsia="Times New Roman" w:hAnsi="Courier New" w:cs="Courier New"/>
          <w:color w:val="FFFFFF"/>
          <w:kern w:val="0"/>
          <w:sz w:val="27"/>
          <w:szCs w:val="27"/>
          <w:lang w:val="en-IN" w:eastAsia="en-IN"/>
        </w:rPr>
        <w:t xml:space="preserve"> + place));</w:t>
      </w:r>
      <w:r w:rsidRPr="00CF36BF">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8246F11" wp14:editId="237B89E8">
                <wp:extent cx="304800" cy="304800"/>
                <wp:effectExtent l="0" t="0" r="0" b="0"/>
                <wp:docPr id="63"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EF69A" id="Rectangle 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7F5395" w14:textId="77777777" w:rsidR="00CF36BF" w:rsidRPr="00CF36BF" w:rsidRDefault="00CF36BF" w:rsidP="00CF36BF">
      <w:p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 </w:t>
      </w:r>
    </w:p>
    <w:p w14:paraId="60B67ACF" w14:textId="77777777" w:rsidR="00CF36BF" w:rsidRPr="00CF36BF" w:rsidRDefault="00CF36BF">
      <w:pPr>
        <w:numPr>
          <w:ilvl w:val="0"/>
          <w:numId w:val="8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b/>
          <w:bCs/>
          <w:color w:val="01014A"/>
          <w:kern w:val="0"/>
          <w:sz w:val="27"/>
          <w:szCs w:val="27"/>
          <w:lang w:val="en-IN" w:eastAsia="en-IN"/>
        </w:rPr>
        <w:t>map()</w:t>
      </w:r>
      <w:r w:rsidRPr="00CF36BF">
        <w:rPr>
          <w:rFonts w:ascii="Roboto" w:eastAsia="Times New Roman" w:hAnsi="Roboto" w:cs="Times New Roman"/>
          <w:color w:val="01014A"/>
          <w:kern w:val="0"/>
          <w:sz w:val="27"/>
          <w:szCs w:val="27"/>
          <w:lang w:val="en-IN" w:eastAsia="en-IN"/>
        </w:rPr>
        <w:t> :  This method is used to return a new stream based on operations done on an existing stream. For example:</w:t>
      </w:r>
    </w:p>
    <w:p w14:paraId="53923575" w14:textId="77777777" w:rsidR="00CF36BF" w:rsidRPr="00CF36BF" w:rsidRDefault="00CF36BF">
      <w:pPr>
        <w:numPr>
          <w:ilvl w:val="1"/>
          <w:numId w:val="86"/>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List</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String</w:t>
      </w:r>
      <w:r w:rsidRPr="00CF36BF">
        <w:rPr>
          <w:rFonts w:ascii="Courier New" w:eastAsia="Times New Roman" w:hAnsi="Courier New" w:cs="Courier New"/>
          <w:color w:val="FFFFFF"/>
          <w:kern w:val="0"/>
          <w:sz w:val="27"/>
          <w:szCs w:val="27"/>
          <w:lang w:val="en-IN" w:eastAsia="en-IN"/>
        </w:rPr>
        <w:t xml:space="preserve">&gt; placesToVisit= </w:t>
      </w:r>
      <w:r w:rsidRPr="00CF36BF">
        <w:rPr>
          <w:rFonts w:ascii="Courier New" w:eastAsia="Times New Roman" w:hAnsi="Courier New" w:cs="Courier New"/>
          <w:color w:val="E28964"/>
          <w:kern w:val="0"/>
          <w:sz w:val="27"/>
          <w:szCs w:val="27"/>
          <w:lang w:val="en-IN" w:eastAsia="en-IN"/>
        </w:rPr>
        <w:t>new</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ArrayList</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String</w:t>
      </w:r>
      <w:r w:rsidRPr="00CF36BF">
        <w:rPr>
          <w:rFonts w:ascii="Courier New" w:eastAsia="Times New Roman" w:hAnsi="Courier New" w:cs="Courier New"/>
          <w:color w:val="FFFFFF"/>
          <w:kern w:val="0"/>
          <w:sz w:val="27"/>
          <w:szCs w:val="27"/>
          <w:lang w:val="en-IN" w:eastAsia="en-IN"/>
        </w:rPr>
        <w:t>&gt;();</w:t>
      </w:r>
    </w:p>
    <w:p w14:paraId="2B19B6AD"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"Chicago"</w:t>
      </w:r>
      <w:r w:rsidRPr="00CF36BF">
        <w:rPr>
          <w:rFonts w:ascii="Courier New" w:eastAsia="Times New Roman" w:hAnsi="Courier New" w:cs="Courier New"/>
          <w:color w:val="FFFFFF"/>
          <w:kern w:val="0"/>
          <w:sz w:val="27"/>
          <w:szCs w:val="27"/>
          <w:lang w:val="en-IN" w:eastAsia="en-IN"/>
        </w:rPr>
        <w:t>);</w:t>
      </w:r>
    </w:p>
    <w:p w14:paraId="1481D747"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"Venice"</w:t>
      </w:r>
      <w:r w:rsidRPr="00CF36BF">
        <w:rPr>
          <w:rFonts w:ascii="Courier New" w:eastAsia="Times New Roman" w:hAnsi="Courier New" w:cs="Courier New"/>
          <w:color w:val="FFFFFF"/>
          <w:kern w:val="0"/>
          <w:sz w:val="27"/>
          <w:szCs w:val="27"/>
          <w:lang w:val="en-IN" w:eastAsia="en-IN"/>
        </w:rPr>
        <w:t>);</w:t>
      </w:r>
    </w:p>
    <w:p w14:paraId="542C7CC2"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"Tokyo"</w:t>
      </w:r>
      <w:r w:rsidRPr="00CF36BF">
        <w:rPr>
          <w:rFonts w:ascii="Courier New" w:eastAsia="Times New Roman" w:hAnsi="Courier New" w:cs="Courier New"/>
          <w:color w:val="FFFFFF"/>
          <w:kern w:val="0"/>
          <w:sz w:val="27"/>
          <w:szCs w:val="27"/>
          <w:lang w:val="en-IN" w:eastAsia="en-IN"/>
        </w:rPr>
        <w:t>);</w:t>
      </w:r>
    </w:p>
    <w:p w14:paraId="49BB00A2"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lastRenderedPageBreak/>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"San Francisco"</w:t>
      </w:r>
      <w:r w:rsidRPr="00CF36BF">
        <w:rPr>
          <w:rFonts w:ascii="Courier New" w:eastAsia="Times New Roman" w:hAnsi="Courier New" w:cs="Courier New"/>
          <w:color w:val="FFFFFF"/>
          <w:kern w:val="0"/>
          <w:sz w:val="27"/>
          <w:szCs w:val="27"/>
          <w:lang w:val="en-IN" w:eastAsia="en-IN"/>
        </w:rPr>
        <w:t>);</w:t>
      </w:r>
    </w:p>
    <w:p w14:paraId="26141EBF"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"Kyoto"</w:t>
      </w:r>
      <w:r w:rsidRPr="00CF36BF">
        <w:rPr>
          <w:rFonts w:ascii="Courier New" w:eastAsia="Times New Roman" w:hAnsi="Courier New" w:cs="Courier New"/>
          <w:color w:val="FFFFFF"/>
          <w:kern w:val="0"/>
          <w:sz w:val="27"/>
          <w:szCs w:val="27"/>
          <w:lang w:val="en-IN" w:eastAsia="en-IN"/>
        </w:rPr>
        <w:t>);</w:t>
      </w:r>
    </w:p>
    <w:p w14:paraId="6CEC3B55"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"Abu Dhabi"</w:t>
      </w:r>
      <w:r w:rsidRPr="00CF36BF">
        <w:rPr>
          <w:rFonts w:ascii="Courier New" w:eastAsia="Times New Roman" w:hAnsi="Courier New" w:cs="Courier New"/>
          <w:color w:val="FFFFFF"/>
          <w:kern w:val="0"/>
          <w:sz w:val="27"/>
          <w:szCs w:val="27"/>
          <w:lang w:val="en-IN" w:eastAsia="en-IN"/>
        </w:rPr>
        <w:t>);</w:t>
      </w:r>
    </w:p>
    <w:p w14:paraId="3DAD23B1"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363F01DC" w14:textId="5F24E20A"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 xml:space="preserve">placesToVisit.stream().map(place -&gt; place.toUpperCase()).forEach(place -&gt; </w:t>
      </w:r>
      <w:r w:rsidRPr="00CF36BF">
        <w:rPr>
          <w:rFonts w:ascii="Courier New" w:eastAsia="Times New Roman" w:hAnsi="Courier New" w:cs="Courier New"/>
          <w:color w:val="89BDFF"/>
          <w:kern w:val="0"/>
          <w:sz w:val="27"/>
          <w:szCs w:val="27"/>
          <w:lang w:val="en-IN" w:eastAsia="en-IN"/>
        </w:rPr>
        <w:t>System</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E28964"/>
          <w:kern w:val="0"/>
          <w:sz w:val="27"/>
          <w:szCs w:val="27"/>
          <w:lang w:val="en-IN" w:eastAsia="en-IN"/>
        </w:rPr>
        <w:t>out</w:t>
      </w:r>
      <w:r w:rsidRPr="00CF36BF">
        <w:rPr>
          <w:rFonts w:ascii="Courier New" w:eastAsia="Times New Roman" w:hAnsi="Courier New" w:cs="Courier New"/>
          <w:color w:val="FFFFFF"/>
          <w:kern w:val="0"/>
          <w:sz w:val="27"/>
          <w:szCs w:val="27"/>
          <w:lang w:val="en-IN" w:eastAsia="en-IN"/>
        </w:rPr>
        <w:t>.println(place));</w:t>
      </w:r>
      <w:r w:rsidRPr="00CF36BF">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38C5AAA1" wp14:editId="547672F4">
                <wp:extent cx="304800" cy="304800"/>
                <wp:effectExtent l="0" t="0" r="0" b="0"/>
                <wp:docPr id="6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168FF" id="Rectangle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37367B" w14:textId="77777777" w:rsidR="00CF36BF" w:rsidRPr="00CF36BF" w:rsidRDefault="00CF36BF" w:rsidP="00CF36BF">
      <w:p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 </w:t>
      </w:r>
    </w:p>
    <w:p w14:paraId="2331D331" w14:textId="77777777" w:rsidR="00CF36BF" w:rsidRPr="00CF36BF" w:rsidRDefault="00CF36BF">
      <w:pPr>
        <w:numPr>
          <w:ilvl w:val="0"/>
          <w:numId w:val="8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b/>
          <w:bCs/>
          <w:color w:val="01014A"/>
          <w:kern w:val="0"/>
          <w:sz w:val="27"/>
          <w:szCs w:val="27"/>
          <w:lang w:val="en-IN" w:eastAsia="en-IN"/>
        </w:rPr>
        <w:t>filter()</w:t>
      </w:r>
      <w:r w:rsidRPr="00CF36BF">
        <w:rPr>
          <w:rFonts w:ascii="Roboto" w:eastAsia="Times New Roman" w:hAnsi="Roboto" w:cs="Times New Roman"/>
          <w:color w:val="01014A"/>
          <w:kern w:val="0"/>
          <w:sz w:val="27"/>
          <w:szCs w:val="27"/>
          <w:lang w:val="en-IN" w:eastAsia="en-IN"/>
        </w:rPr>
        <w:t> : This method is used to return a new filtered stream based on conditions given for filtering. For example:</w:t>
      </w:r>
    </w:p>
    <w:p w14:paraId="497FD5B8" w14:textId="77777777" w:rsidR="00CF36BF" w:rsidRPr="00CF36BF" w:rsidRDefault="00CF36BF">
      <w:pPr>
        <w:numPr>
          <w:ilvl w:val="1"/>
          <w:numId w:val="87"/>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List</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String</w:t>
      </w:r>
      <w:r w:rsidRPr="00CF36BF">
        <w:rPr>
          <w:rFonts w:ascii="Courier New" w:eastAsia="Times New Roman" w:hAnsi="Courier New" w:cs="Courier New"/>
          <w:color w:val="FFFFFF"/>
          <w:kern w:val="0"/>
          <w:sz w:val="27"/>
          <w:szCs w:val="27"/>
          <w:lang w:val="en-IN" w:eastAsia="en-IN"/>
        </w:rPr>
        <w:t xml:space="preserve">&gt; placesToVisit= </w:t>
      </w:r>
      <w:r w:rsidRPr="00CF36BF">
        <w:rPr>
          <w:rFonts w:ascii="Courier New" w:eastAsia="Times New Roman" w:hAnsi="Courier New" w:cs="Courier New"/>
          <w:color w:val="E28964"/>
          <w:kern w:val="0"/>
          <w:sz w:val="27"/>
          <w:szCs w:val="27"/>
          <w:lang w:val="en-IN" w:eastAsia="en-IN"/>
        </w:rPr>
        <w:t>new</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ArrayList</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String</w:t>
      </w:r>
      <w:r w:rsidRPr="00CF36BF">
        <w:rPr>
          <w:rFonts w:ascii="Courier New" w:eastAsia="Times New Roman" w:hAnsi="Courier New" w:cs="Courier New"/>
          <w:color w:val="FFFFFF"/>
          <w:kern w:val="0"/>
          <w:sz w:val="27"/>
          <w:szCs w:val="27"/>
          <w:lang w:val="en-IN" w:eastAsia="en-IN"/>
        </w:rPr>
        <w:t>&gt;();</w:t>
      </w:r>
    </w:p>
    <w:p w14:paraId="4836C24B"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"Chicago"</w:t>
      </w:r>
      <w:r w:rsidRPr="00CF36BF">
        <w:rPr>
          <w:rFonts w:ascii="Courier New" w:eastAsia="Times New Roman" w:hAnsi="Courier New" w:cs="Courier New"/>
          <w:color w:val="FFFFFF"/>
          <w:kern w:val="0"/>
          <w:sz w:val="27"/>
          <w:szCs w:val="27"/>
          <w:lang w:val="en-IN" w:eastAsia="en-IN"/>
        </w:rPr>
        <w:t>);</w:t>
      </w:r>
    </w:p>
    <w:p w14:paraId="77C897E7"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"Venice"</w:t>
      </w:r>
      <w:r w:rsidRPr="00CF36BF">
        <w:rPr>
          <w:rFonts w:ascii="Courier New" w:eastAsia="Times New Roman" w:hAnsi="Courier New" w:cs="Courier New"/>
          <w:color w:val="FFFFFF"/>
          <w:kern w:val="0"/>
          <w:sz w:val="27"/>
          <w:szCs w:val="27"/>
          <w:lang w:val="en-IN" w:eastAsia="en-IN"/>
        </w:rPr>
        <w:t>);</w:t>
      </w:r>
    </w:p>
    <w:p w14:paraId="65785EE5"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"Tokyo"</w:t>
      </w:r>
      <w:r w:rsidRPr="00CF36BF">
        <w:rPr>
          <w:rFonts w:ascii="Courier New" w:eastAsia="Times New Roman" w:hAnsi="Courier New" w:cs="Courier New"/>
          <w:color w:val="FFFFFF"/>
          <w:kern w:val="0"/>
          <w:sz w:val="27"/>
          <w:szCs w:val="27"/>
          <w:lang w:val="en-IN" w:eastAsia="en-IN"/>
        </w:rPr>
        <w:t>);</w:t>
      </w:r>
    </w:p>
    <w:p w14:paraId="55DD5946"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"San Francisco"</w:t>
      </w:r>
      <w:r w:rsidRPr="00CF36BF">
        <w:rPr>
          <w:rFonts w:ascii="Courier New" w:eastAsia="Times New Roman" w:hAnsi="Courier New" w:cs="Courier New"/>
          <w:color w:val="FFFFFF"/>
          <w:kern w:val="0"/>
          <w:sz w:val="27"/>
          <w:szCs w:val="27"/>
          <w:lang w:val="en-IN" w:eastAsia="en-IN"/>
        </w:rPr>
        <w:t>);</w:t>
      </w:r>
    </w:p>
    <w:p w14:paraId="27B6A35B"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"Kyoto"</w:t>
      </w:r>
      <w:r w:rsidRPr="00CF36BF">
        <w:rPr>
          <w:rFonts w:ascii="Courier New" w:eastAsia="Times New Roman" w:hAnsi="Courier New" w:cs="Courier New"/>
          <w:color w:val="FFFFFF"/>
          <w:kern w:val="0"/>
          <w:sz w:val="27"/>
          <w:szCs w:val="27"/>
          <w:lang w:val="en-IN" w:eastAsia="en-IN"/>
        </w:rPr>
        <w:t>);</w:t>
      </w:r>
    </w:p>
    <w:p w14:paraId="24A59421"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"Abu Dhabi"</w:t>
      </w:r>
      <w:r w:rsidRPr="00CF36BF">
        <w:rPr>
          <w:rFonts w:ascii="Courier New" w:eastAsia="Times New Roman" w:hAnsi="Courier New" w:cs="Courier New"/>
          <w:color w:val="FFFFFF"/>
          <w:kern w:val="0"/>
          <w:sz w:val="27"/>
          <w:szCs w:val="27"/>
          <w:lang w:val="en-IN" w:eastAsia="en-IN"/>
        </w:rPr>
        <w:t>);</w:t>
      </w:r>
    </w:p>
    <w:p w14:paraId="7F30870F"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03BA38D3" w14:textId="157DE07C"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 xml:space="preserve">placesToVisit.stream().filter(place -&gt; place.length() == </w:t>
      </w:r>
      <w:r w:rsidRPr="00CF36BF">
        <w:rPr>
          <w:rFonts w:ascii="Courier New" w:eastAsia="Times New Roman" w:hAnsi="Courier New" w:cs="Courier New"/>
          <w:color w:val="3387CC"/>
          <w:kern w:val="0"/>
          <w:sz w:val="27"/>
          <w:szCs w:val="27"/>
          <w:lang w:val="en-IN" w:eastAsia="en-IN"/>
        </w:rPr>
        <w:t>5</w:t>
      </w:r>
      <w:r w:rsidRPr="00CF36BF">
        <w:rPr>
          <w:rFonts w:ascii="Courier New" w:eastAsia="Times New Roman" w:hAnsi="Courier New" w:cs="Courier New"/>
          <w:color w:val="FFFFFF"/>
          <w:kern w:val="0"/>
          <w:sz w:val="27"/>
          <w:szCs w:val="27"/>
          <w:lang w:val="en-IN" w:eastAsia="en-IN"/>
        </w:rPr>
        <w:t xml:space="preserve">).forEach(x -&gt; </w:t>
      </w:r>
      <w:r w:rsidRPr="00CF36BF">
        <w:rPr>
          <w:rFonts w:ascii="Courier New" w:eastAsia="Times New Roman" w:hAnsi="Courier New" w:cs="Courier New"/>
          <w:color w:val="89BDFF"/>
          <w:kern w:val="0"/>
          <w:sz w:val="27"/>
          <w:szCs w:val="27"/>
          <w:lang w:val="en-IN" w:eastAsia="en-IN"/>
        </w:rPr>
        <w:t>System</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E28964"/>
          <w:kern w:val="0"/>
          <w:sz w:val="27"/>
          <w:szCs w:val="27"/>
          <w:lang w:val="en-IN" w:eastAsia="en-IN"/>
        </w:rPr>
        <w:t>out</w:t>
      </w:r>
      <w:r w:rsidRPr="00CF36BF">
        <w:rPr>
          <w:rFonts w:ascii="Courier New" w:eastAsia="Times New Roman" w:hAnsi="Courier New" w:cs="Courier New"/>
          <w:color w:val="FFFFFF"/>
          <w:kern w:val="0"/>
          <w:sz w:val="27"/>
          <w:szCs w:val="27"/>
          <w:lang w:val="en-IN" w:eastAsia="en-IN"/>
        </w:rPr>
        <w:t>.println(x));</w:t>
      </w:r>
      <w:r w:rsidRPr="00CF36BF">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122FB8F5" wp14:editId="2F561C06">
                <wp:extent cx="304800" cy="304800"/>
                <wp:effectExtent l="0" t="0" r="0" b="0"/>
                <wp:docPr id="61" name="Rectangl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CD092" id="Rectangle 6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229932" w14:textId="77777777" w:rsidR="00CF36BF" w:rsidRPr="00CF36BF" w:rsidRDefault="00CF36BF" w:rsidP="00CF36BF">
      <w:p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 </w:t>
      </w:r>
    </w:p>
    <w:p w14:paraId="3C5BE2E3" w14:textId="77777777" w:rsidR="00CF36BF" w:rsidRPr="00CF36BF" w:rsidRDefault="00CF36BF">
      <w:pPr>
        <w:numPr>
          <w:ilvl w:val="0"/>
          <w:numId w:val="8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b/>
          <w:bCs/>
          <w:color w:val="01014A"/>
          <w:kern w:val="0"/>
          <w:sz w:val="27"/>
          <w:szCs w:val="27"/>
          <w:lang w:val="en-IN" w:eastAsia="en-IN"/>
        </w:rPr>
        <w:t>sorted()</w:t>
      </w:r>
      <w:r w:rsidRPr="00CF36BF">
        <w:rPr>
          <w:rFonts w:ascii="Roboto" w:eastAsia="Times New Roman" w:hAnsi="Roboto" w:cs="Times New Roman"/>
          <w:color w:val="01014A"/>
          <w:kern w:val="0"/>
          <w:sz w:val="27"/>
          <w:szCs w:val="27"/>
          <w:lang w:val="en-IN" w:eastAsia="en-IN"/>
        </w:rPr>
        <w:t> : This method is used to sort the elements in a Stream. Argument for this method is optional. For Example:</w:t>
      </w:r>
    </w:p>
    <w:p w14:paraId="2C1C027F" w14:textId="77777777" w:rsidR="00CF36BF" w:rsidRPr="00CF36BF" w:rsidRDefault="00CF36BF">
      <w:pPr>
        <w:numPr>
          <w:ilvl w:val="1"/>
          <w:numId w:val="88"/>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i/>
          <w:iCs/>
          <w:color w:val="AEAEAE"/>
          <w:kern w:val="0"/>
          <w:sz w:val="27"/>
          <w:szCs w:val="27"/>
          <w:lang w:val="en-IN" w:eastAsia="en-IN"/>
        </w:rPr>
        <w:t>//No Argument passed in sorted()</w:t>
      </w:r>
    </w:p>
    <w:p w14:paraId="4998886B"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List</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String</w:t>
      </w:r>
      <w:r w:rsidRPr="00CF36BF">
        <w:rPr>
          <w:rFonts w:ascii="Courier New" w:eastAsia="Times New Roman" w:hAnsi="Courier New" w:cs="Courier New"/>
          <w:color w:val="FFFFFF"/>
          <w:kern w:val="0"/>
          <w:sz w:val="27"/>
          <w:szCs w:val="27"/>
          <w:lang w:val="en-IN" w:eastAsia="en-IN"/>
        </w:rPr>
        <w:t xml:space="preserve">&gt; placesToVisit= </w:t>
      </w:r>
      <w:r w:rsidRPr="00CF36BF">
        <w:rPr>
          <w:rFonts w:ascii="Courier New" w:eastAsia="Times New Roman" w:hAnsi="Courier New" w:cs="Courier New"/>
          <w:color w:val="E28964"/>
          <w:kern w:val="0"/>
          <w:sz w:val="27"/>
          <w:szCs w:val="27"/>
          <w:lang w:val="en-IN" w:eastAsia="en-IN"/>
        </w:rPr>
        <w:t>new</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ArrayList</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String</w:t>
      </w:r>
      <w:r w:rsidRPr="00CF36BF">
        <w:rPr>
          <w:rFonts w:ascii="Courier New" w:eastAsia="Times New Roman" w:hAnsi="Courier New" w:cs="Courier New"/>
          <w:color w:val="FFFFFF"/>
          <w:kern w:val="0"/>
          <w:sz w:val="27"/>
          <w:szCs w:val="27"/>
          <w:lang w:val="en-IN" w:eastAsia="en-IN"/>
        </w:rPr>
        <w:t>&gt;();</w:t>
      </w:r>
    </w:p>
    <w:p w14:paraId="7BB6593E"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"Chicago"</w:t>
      </w:r>
      <w:r w:rsidRPr="00CF36BF">
        <w:rPr>
          <w:rFonts w:ascii="Courier New" w:eastAsia="Times New Roman" w:hAnsi="Courier New" w:cs="Courier New"/>
          <w:color w:val="FFFFFF"/>
          <w:kern w:val="0"/>
          <w:sz w:val="27"/>
          <w:szCs w:val="27"/>
          <w:lang w:val="en-IN" w:eastAsia="en-IN"/>
        </w:rPr>
        <w:t>);</w:t>
      </w:r>
    </w:p>
    <w:p w14:paraId="1D8AA0B4"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"Venice"</w:t>
      </w:r>
      <w:r w:rsidRPr="00CF36BF">
        <w:rPr>
          <w:rFonts w:ascii="Courier New" w:eastAsia="Times New Roman" w:hAnsi="Courier New" w:cs="Courier New"/>
          <w:color w:val="FFFFFF"/>
          <w:kern w:val="0"/>
          <w:sz w:val="27"/>
          <w:szCs w:val="27"/>
          <w:lang w:val="en-IN" w:eastAsia="en-IN"/>
        </w:rPr>
        <w:t>);</w:t>
      </w:r>
    </w:p>
    <w:p w14:paraId="6A43D28F"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"Tokyo"</w:t>
      </w:r>
      <w:r w:rsidRPr="00CF36BF">
        <w:rPr>
          <w:rFonts w:ascii="Courier New" w:eastAsia="Times New Roman" w:hAnsi="Courier New" w:cs="Courier New"/>
          <w:color w:val="FFFFFF"/>
          <w:kern w:val="0"/>
          <w:sz w:val="27"/>
          <w:szCs w:val="27"/>
          <w:lang w:val="en-IN" w:eastAsia="en-IN"/>
        </w:rPr>
        <w:t>);</w:t>
      </w:r>
    </w:p>
    <w:p w14:paraId="46F1A87E"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"San Francisco"</w:t>
      </w:r>
      <w:r w:rsidRPr="00CF36BF">
        <w:rPr>
          <w:rFonts w:ascii="Courier New" w:eastAsia="Times New Roman" w:hAnsi="Courier New" w:cs="Courier New"/>
          <w:color w:val="FFFFFF"/>
          <w:kern w:val="0"/>
          <w:sz w:val="27"/>
          <w:szCs w:val="27"/>
          <w:lang w:val="en-IN" w:eastAsia="en-IN"/>
        </w:rPr>
        <w:t>);</w:t>
      </w:r>
    </w:p>
    <w:p w14:paraId="3FD9BCDF"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"Kyoto"</w:t>
      </w:r>
      <w:r w:rsidRPr="00CF36BF">
        <w:rPr>
          <w:rFonts w:ascii="Courier New" w:eastAsia="Times New Roman" w:hAnsi="Courier New" w:cs="Courier New"/>
          <w:color w:val="FFFFFF"/>
          <w:kern w:val="0"/>
          <w:sz w:val="27"/>
          <w:szCs w:val="27"/>
          <w:lang w:val="en-IN" w:eastAsia="en-IN"/>
        </w:rPr>
        <w:t>);</w:t>
      </w:r>
    </w:p>
    <w:p w14:paraId="1F2F7B59"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"Abu Dhabi"</w:t>
      </w:r>
      <w:r w:rsidRPr="00CF36BF">
        <w:rPr>
          <w:rFonts w:ascii="Courier New" w:eastAsia="Times New Roman" w:hAnsi="Courier New" w:cs="Courier New"/>
          <w:color w:val="FFFFFF"/>
          <w:kern w:val="0"/>
          <w:sz w:val="27"/>
          <w:szCs w:val="27"/>
          <w:lang w:val="en-IN" w:eastAsia="en-IN"/>
        </w:rPr>
        <w:t>);</w:t>
      </w:r>
    </w:p>
    <w:p w14:paraId="7B9BD1FB"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23D3836B" w14:textId="1F112861"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 xml:space="preserve">placesToVisit.stream().sorted().forEach(x -&gt; </w:t>
      </w:r>
      <w:r w:rsidRPr="00CF36BF">
        <w:rPr>
          <w:rFonts w:ascii="Courier New" w:eastAsia="Times New Roman" w:hAnsi="Courier New" w:cs="Courier New"/>
          <w:color w:val="89BDFF"/>
          <w:kern w:val="0"/>
          <w:sz w:val="27"/>
          <w:szCs w:val="27"/>
          <w:lang w:val="en-IN" w:eastAsia="en-IN"/>
        </w:rPr>
        <w:t>System</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E28964"/>
          <w:kern w:val="0"/>
          <w:sz w:val="27"/>
          <w:szCs w:val="27"/>
          <w:lang w:val="en-IN" w:eastAsia="en-IN"/>
        </w:rPr>
        <w:t>out</w:t>
      </w:r>
      <w:r w:rsidRPr="00CF36BF">
        <w:rPr>
          <w:rFonts w:ascii="Courier New" w:eastAsia="Times New Roman" w:hAnsi="Courier New" w:cs="Courier New"/>
          <w:color w:val="FFFFFF"/>
          <w:kern w:val="0"/>
          <w:sz w:val="27"/>
          <w:szCs w:val="27"/>
          <w:lang w:val="en-IN" w:eastAsia="en-IN"/>
        </w:rPr>
        <w:t>.println(x));</w:t>
      </w:r>
      <w:r w:rsidRPr="00CF36BF">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BD75A02" wp14:editId="6BB87944">
                <wp:extent cx="304800" cy="304800"/>
                <wp:effectExtent l="0" t="0" r="0" b="0"/>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8AE57"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6575D1" w14:textId="77777777" w:rsidR="00CF36BF" w:rsidRPr="00CF36BF" w:rsidRDefault="00CF36BF">
      <w:pPr>
        <w:numPr>
          <w:ilvl w:val="1"/>
          <w:numId w:val="89"/>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i/>
          <w:iCs/>
          <w:color w:val="AEAEAE"/>
          <w:kern w:val="0"/>
          <w:sz w:val="27"/>
          <w:szCs w:val="27"/>
          <w:lang w:val="en-IN" w:eastAsia="en-IN"/>
        </w:rPr>
        <w:lastRenderedPageBreak/>
        <w:t>//Lambda Expression passed as Argument in sorted()</w:t>
      </w:r>
    </w:p>
    <w:p w14:paraId="43659384"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List</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String</w:t>
      </w:r>
      <w:r w:rsidRPr="00CF36BF">
        <w:rPr>
          <w:rFonts w:ascii="Courier New" w:eastAsia="Times New Roman" w:hAnsi="Courier New" w:cs="Courier New"/>
          <w:color w:val="FFFFFF"/>
          <w:kern w:val="0"/>
          <w:sz w:val="27"/>
          <w:szCs w:val="27"/>
          <w:lang w:val="en-IN" w:eastAsia="en-IN"/>
        </w:rPr>
        <w:t xml:space="preserve">&gt; placesToVisit= </w:t>
      </w:r>
      <w:r w:rsidRPr="00CF36BF">
        <w:rPr>
          <w:rFonts w:ascii="Courier New" w:eastAsia="Times New Roman" w:hAnsi="Courier New" w:cs="Courier New"/>
          <w:color w:val="E28964"/>
          <w:kern w:val="0"/>
          <w:sz w:val="27"/>
          <w:szCs w:val="27"/>
          <w:lang w:val="en-IN" w:eastAsia="en-IN"/>
        </w:rPr>
        <w:t>new</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ArrayList</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String</w:t>
      </w:r>
      <w:r w:rsidRPr="00CF36BF">
        <w:rPr>
          <w:rFonts w:ascii="Courier New" w:eastAsia="Times New Roman" w:hAnsi="Courier New" w:cs="Courier New"/>
          <w:color w:val="FFFFFF"/>
          <w:kern w:val="0"/>
          <w:sz w:val="27"/>
          <w:szCs w:val="27"/>
          <w:lang w:val="en-IN" w:eastAsia="en-IN"/>
        </w:rPr>
        <w:t>&gt;();</w:t>
      </w:r>
    </w:p>
    <w:p w14:paraId="2AD8F876"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"Chicago"</w:t>
      </w:r>
      <w:r w:rsidRPr="00CF36BF">
        <w:rPr>
          <w:rFonts w:ascii="Courier New" w:eastAsia="Times New Roman" w:hAnsi="Courier New" w:cs="Courier New"/>
          <w:color w:val="FFFFFF"/>
          <w:kern w:val="0"/>
          <w:sz w:val="27"/>
          <w:szCs w:val="27"/>
          <w:lang w:val="en-IN" w:eastAsia="en-IN"/>
        </w:rPr>
        <w:t>);</w:t>
      </w:r>
    </w:p>
    <w:p w14:paraId="60C0819C"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"Venice"</w:t>
      </w:r>
      <w:r w:rsidRPr="00CF36BF">
        <w:rPr>
          <w:rFonts w:ascii="Courier New" w:eastAsia="Times New Roman" w:hAnsi="Courier New" w:cs="Courier New"/>
          <w:color w:val="FFFFFF"/>
          <w:kern w:val="0"/>
          <w:sz w:val="27"/>
          <w:szCs w:val="27"/>
          <w:lang w:val="en-IN" w:eastAsia="en-IN"/>
        </w:rPr>
        <w:t>);</w:t>
      </w:r>
    </w:p>
    <w:p w14:paraId="54392718"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"Tokyo"</w:t>
      </w:r>
      <w:r w:rsidRPr="00CF36BF">
        <w:rPr>
          <w:rFonts w:ascii="Courier New" w:eastAsia="Times New Roman" w:hAnsi="Courier New" w:cs="Courier New"/>
          <w:color w:val="FFFFFF"/>
          <w:kern w:val="0"/>
          <w:sz w:val="27"/>
          <w:szCs w:val="27"/>
          <w:lang w:val="en-IN" w:eastAsia="en-IN"/>
        </w:rPr>
        <w:t>);</w:t>
      </w:r>
    </w:p>
    <w:p w14:paraId="2F9DB35D"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"San Francisco"</w:t>
      </w:r>
      <w:r w:rsidRPr="00CF36BF">
        <w:rPr>
          <w:rFonts w:ascii="Courier New" w:eastAsia="Times New Roman" w:hAnsi="Courier New" w:cs="Courier New"/>
          <w:color w:val="FFFFFF"/>
          <w:kern w:val="0"/>
          <w:sz w:val="27"/>
          <w:szCs w:val="27"/>
          <w:lang w:val="en-IN" w:eastAsia="en-IN"/>
        </w:rPr>
        <w:t>);</w:t>
      </w:r>
    </w:p>
    <w:p w14:paraId="4FF6C2FD"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"Kyoto"</w:t>
      </w:r>
      <w:r w:rsidRPr="00CF36BF">
        <w:rPr>
          <w:rFonts w:ascii="Courier New" w:eastAsia="Times New Roman" w:hAnsi="Courier New" w:cs="Courier New"/>
          <w:color w:val="FFFFFF"/>
          <w:kern w:val="0"/>
          <w:sz w:val="27"/>
          <w:szCs w:val="27"/>
          <w:lang w:val="en-IN" w:eastAsia="en-IN"/>
        </w:rPr>
        <w:t>);</w:t>
      </w:r>
    </w:p>
    <w:p w14:paraId="48A33355"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"Abu Dhabi"</w:t>
      </w:r>
      <w:r w:rsidRPr="00CF36BF">
        <w:rPr>
          <w:rFonts w:ascii="Courier New" w:eastAsia="Times New Roman" w:hAnsi="Courier New" w:cs="Courier New"/>
          <w:color w:val="FFFFFF"/>
          <w:kern w:val="0"/>
          <w:sz w:val="27"/>
          <w:szCs w:val="27"/>
          <w:lang w:val="en-IN" w:eastAsia="en-IN"/>
        </w:rPr>
        <w:t>);</w:t>
      </w:r>
    </w:p>
    <w:p w14:paraId="37F53266"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549B49D2" w14:textId="739ED094"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 xml:space="preserve">placesToVisit.stream().sorted((str1,str2) -&gt; str1.compareTo(str2)).forEach(x -&gt; </w:t>
      </w:r>
      <w:r w:rsidRPr="00CF36BF">
        <w:rPr>
          <w:rFonts w:ascii="Courier New" w:eastAsia="Times New Roman" w:hAnsi="Courier New" w:cs="Courier New"/>
          <w:color w:val="89BDFF"/>
          <w:kern w:val="0"/>
          <w:sz w:val="27"/>
          <w:szCs w:val="27"/>
          <w:lang w:val="en-IN" w:eastAsia="en-IN"/>
        </w:rPr>
        <w:t>System</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E28964"/>
          <w:kern w:val="0"/>
          <w:sz w:val="27"/>
          <w:szCs w:val="27"/>
          <w:lang w:val="en-IN" w:eastAsia="en-IN"/>
        </w:rPr>
        <w:t>out</w:t>
      </w:r>
      <w:r w:rsidRPr="00CF36BF">
        <w:rPr>
          <w:rFonts w:ascii="Courier New" w:eastAsia="Times New Roman" w:hAnsi="Courier New" w:cs="Courier New"/>
          <w:color w:val="FFFFFF"/>
          <w:kern w:val="0"/>
          <w:sz w:val="27"/>
          <w:szCs w:val="27"/>
          <w:lang w:val="en-IN" w:eastAsia="en-IN"/>
        </w:rPr>
        <w:t>.println(x));</w:t>
      </w:r>
      <w:r w:rsidRPr="00CF36BF">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1FA4D1C0" wp14:editId="7EDCB1D2">
                <wp:extent cx="304800" cy="304800"/>
                <wp:effectExtent l="0" t="0" r="0" b="0"/>
                <wp:docPr id="59" name="Rectangl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18954" id="Rectangle 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6BE42A" w14:textId="77777777" w:rsidR="00CF36BF" w:rsidRPr="00CF36BF" w:rsidRDefault="00CF36BF" w:rsidP="00CF36BF">
      <w:p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 </w:t>
      </w:r>
    </w:p>
    <w:p w14:paraId="1A1D0829" w14:textId="77777777" w:rsidR="00CF36BF" w:rsidRPr="00CF36BF" w:rsidRDefault="00CF36BF">
      <w:pPr>
        <w:numPr>
          <w:ilvl w:val="0"/>
          <w:numId w:val="84"/>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b/>
          <w:bCs/>
          <w:color w:val="01014A"/>
          <w:kern w:val="0"/>
          <w:sz w:val="27"/>
          <w:szCs w:val="27"/>
          <w:lang w:val="en-IN" w:eastAsia="en-IN"/>
        </w:rPr>
        <w:t>collect()</w:t>
      </w:r>
      <w:r w:rsidRPr="00CF36BF">
        <w:rPr>
          <w:rFonts w:ascii="Roboto" w:eastAsia="Times New Roman" w:hAnsi="Roboto" w:cs="Times New Roman"/>
          <w:color w:val="01014A"/>
          <w:kern w:val="0"/>
          <w:sz w:val="27"/>
          <w:szCs w:val="27"/>
          <w:lang w:val="en-IN" w:eastAsia="en-IN"/>
        </w:rPr>
        <w:t> : This method stores the modified stream as a new collection type (it can be list, map etc.), after the stream operation terminates, under a new identifier.</w:t>
      </w:r>
    </w:p>
    <w:p w14:paraId="66CECBC2" w14:textId="77777777" w:rsidR="00CF36BF" w:rsidRPr="00CF36BF" w:rsidRDefault="00CF36BF">
      <w:pPr>
        <w:numPr>
          <w:ilvl w:val="1"/>
          <w:numId w:val="90"/>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List</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Integer</w:t>
      </w:r>
      <w:r w:rsidRPr="00CF36BF">
        <w:rPr>
          <w:rFonts w:ascii="Courier New" w:eastAsia="Times New Roman" w:hAnsi="Courier New" w:cs="Courier New"/>
          <w:color w:val="FFFFFF"/>
          <w:kern w:val="0"/>
          <w:sz w:val="27"/>
          <w:szCs w:val="27"/>
          <w:lang w:val="en-IN" w:eastAsia="en-IN"/>
        </w:rPr>
        <w:t xml:space="preserve">&gt; number = </w:t>
      </w:r>
      <w:r w:rsidRPr="00CF36BF">
        <w:rPr>
          <w:rFonts w:ascii="Courier New" w:eastAsia="Times New Roman" w:hAnsi="Courier New" w:cs="Courier New"/>
          <w:color w:val="E28964"/>
          <w:kern w:val="0"/>
          <w:sz w:val="27"/>
          <w:szCs w:val="27"/>
          <w:lang w:val="en-IN" w:eastAsia="en-IN"/>
        </w:rPr>
        <w:t>new</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ArrayList</w:t>
      </w:r>
      <w:r w:rsidRPr="00CF36BF">
        <w:rPr>
          <w:rFonts w:ascii="Courier New" w:eastAsia="Times New Roman" w:hAnsi="Courier New" w:cs="Courier New"/>
          <w:color w:val="FFFFFF"/>
          <w:kern w:val="0"/>
          <w:sz w:val="27"/>
          <w:szCs w:val="27"/>
          <w:lang w:val="en-IN" w:eastAsia="en-IN"/>
        </w:rPr>
        <w:t>();</w:t>
      </w:r>
    </w:p>
    <w:p w14:paraId="266BBA87"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number.</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3387CC"/>
          <w:kern w:val="0"/>
          <w:sz w:val="27"/>
          <w:szCs w:val="27"/>
          <w:lang w:val="en-IN" w:eastAsia="en-IN"/>
        </w:rPr>
        <w:t>2</w:t>
      </w:r>
      <w:r w:rsidRPr="00CF36BF">
        <w:rPr>
          <w:rFonts w:ascii="Courier New" w:eastAsia="Times New Roman" w:hAnsi="Courier New" w:cs="Courier New"/>
          <w:color w:val="FFFFFF"/>
          <w:kern w:val="0"/>
          <w:sz w:val="27"/>
          <w:szCs w:val="27"/>
          <w:lang w:val="en-IN" w:eastAsia="en-IN"/>
        </w:rPr>
        <w:t>);</w:t>
      </w:r>
    </w:p>
    <w:p w14:paraId="0DDF99D9"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number.</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3387CC"/>
          <w:kern w:val="0"/>
          <w:sz w:val="27"/>
          <w:szCs w:val="27"/>
          <w:lang w:val="en-IN" w:eastAsia="en-IN"/>
        </w:rPr>
        <w:t>3</w:t>
      </w:r>
      <w:r w:rsidRPr="00CF36BF">
        <w:rPr>
          <w:rFonts w:ascii="Courier New" w:eastAsia="Times New Roman" w:hAnsi="Courier New" w:cs="Courier New"/>
          <w:color w:val="FFFFFF"/>
          <w:kern w:val="0"/>
          <w:sz w:val="27"/>
          <w:szCs w:val="27"/>
          <w:lang w:val="en-IN" w:eastAsia="en-IN"/>
        </w:rPr>
        <w:t>);</w:t>
      </w:r>
    </w:p>
    <w:p w14:paraId="561DD446"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number.</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3387CC"/>
          <w:kern w:val="0"/>
          <w:sz w:val="27"/>
          <w:szCs w:val="27"/>
          <w:lang w:val="en-IN" w:eastAsia="en-IN"/>
        </w:rPr>
        <w:t>4</w:t>
      </w:r>
      <w:r w:rsidRPr="00CF36BF">
        <w:rPr>
          <w:rFonts w:ascii="Courier New" w:eastAsia="Times New Roman" w:hAnsi="Courier New" w:cs="Courier New"/>
          <w:color w:val="FFFFFF"/>
          <w:kern w:val="0"/>
          <w:sz w:val="27"/>
          <w:szCs w:val="27"/>
          <w:lang w:val="en-IN" w:eastAsia="en-IN"/>
        </w:rPr>
        <w:t>);</w:t>
      </w:r>
    </w:p>
    <w:p w14:paraId="51657558"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number.</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3387CC"/>
          <w:kern w:val="0"/>
          <w:sz w:val="27"/>
          <w:szCs w:val="27"/>
          <w:lang w:val="en-IN" w:eastAsia="en-IN"/>
        </w:rPr>
        <w:t>5</w:t>
      </w:r>
      <w:r w:rsidRPr="00CF36BF">
        <w:rPr>
          <w:rFonts w:ascii="Courier New" w:eastAsia="Times New Roman" w:hAnsi="Courier New" w:cs="Courier New"/>
          <w:color w:val="FFFFFF"/>
          <w:kern w:val="0"/>
          <w:sz w:val="27"/>
          <w:szCs w:val="27"/>
          <w:lang w:val="en-IN" w:eastAsia="en-IN"/>
        </w:rPr>
        <w:t>);</w:t>
      </w:r>
    </w:p>
    <w:p w14:paraId="3C538ABC"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6BFE18FF"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i/>
          <w:iCs/>
          <w:color w:val="AEAEAE"/>
          <w:kern w:val="0"/>
          <w:sz w:val="27"/>
          <w:szCs w:val="27"/>
          <w:lang w:val="en-IN" w:eastAsia="en-IN"/>
        </w:rPr>
        <w:t>//The Modified Stream is stored in "doubled" using collect()</w:t>
      </w:r>
    </w:p>
    <w:p w14:paraId="0E11F284"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List</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Integer</w:t>
      </w:r>
      <w:r w:rsidRPr="00CF36BF">
        <w:rPr>
          <w:rFonts w:ascii="Courier New" w:eastAsia="Times New Roman" w:hAnsi="Courier New" w:cs="Courier New"/>
          <w:color w:val="FFFFFF"/>
          <w:kern w:val="0"/>
          <w:sz w:val="27"/>
          <w:szCs w:val="27"/>
          <w:lang w:val="en-IN" w:eastAsia="en-IN"/>
        </w:rPr>
        <w:t>&gt; doubled = number.stream().map(x-&gt;</w:t>
      </w:r>
      <w:r w:rsidRPr="00CF36BF">
        <w:rPr>
          <w:rFonts w:ascii="Courier New" w:eastAsia="Times New Roman" w:hAnsi="Courier New" w:cs="Courier New"/>
          <w:color w:val="3387CC"/>
          <w:kern w:val="0"/>
          <w:sz w:val="27"/>
          <w:szCs w:val="27"/>
          <w:lang w:val="en-IN" w:eastAsia="en-IN"/>
        </w:rPr>
        <w:t>2</w:t>
      </w:r>
      <w:r w:rsidRPr="00CF36BF">
        <w:rPr>
          <w:rFonts w:ascii="Courier New" w:eastAsia="Times New Roman" w:hAnsi="Courier New" w:cs="Courier New"/>
          <w:color w:val="FFFFFF"/>
          <w:kern w:val="0"/>
          <w:sz w:val="27"/>
          <w:szCs w:val="27"/>
          <w:lang w:val="en-IN" w:eastAsia="en-IN"/>
        </w:rPr>
        <w:t>*x).collect(</w:t>
      </w:r>
      <w:r w:rsidRPr="00CF36BF">
        <w:rPr>
          <w:rFonts w:ascii="Courier New" w:eastAsia="Times New Roman" w:hAnsi="Courier New" w:cs="Courier New"/>
          <w:color w:val="89BDFF"/>
          <w:kern w:val="0"/>
          <w:sz w:val="27"/>
          <w:szCs w:val="27"/>
          <w:lang w:val="en-IN" w:eastAsia="en-IN"/>
        </w:rPr>
        <w:t>Collectors</w:t>
      </w:r>
      <w:r w:rsidRPr="00CF36BF">
        <w:rPr>
          <w:rFonts w:ascii="Courier New" w:eastAsia="Times New Roman" w:hAnsi="Courier New" w:cs="Courier New"/>
          <w:color w:val="FFFFFF"/>
          <w:kern w:val="0"/>
          <w:sz w:val="27"/>
          <w:szCs w:val="27"/>
          <w:lang w:val="en-IN" w:eastAsia="en-IN"/>
        </w:rPr>
        <w:t>.toList());</w:t>
      </w:r>
    </w:p>
    <w:p w14:paraId="61915970" w14:textId="77777777"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ab/>
      </w:r>
      <w:r w:rsidRPr="00CF36BF">
        <w:rPr>
          <w:rFonts w:ascii="Courier New" w:eastAsia="Times New Roman" w:hAnsi="Courier New" w:cs="Courier New"/>
          <w:color w:val="FFFFFF"/>
          <w:kern w:val="0"/>
          <w:sz w:val="27"/>
          <w:szCs w:val="27"/>
          <w:lang w:val="en-IN" w:eastAsia="en-IN"/>
        </w:rPr>
        <w:tab/>
      </w:r>
    </w:p>
    <w:p w14:paraId="20211354" w14:textId="2C00C16F" w:rsidR="00CF36BF" w:rsidRPr="00CF36BF" w:rsidRDefault="00CF36BF">
      <w:pPr>
        <w:numPr>
          <w:ilvl w:val="1"/>
          <w:numId w:val="84"/>
        </w:numPr>
        <w:pBdr>
          <w:top w:val="single" w:sz="6" w:space="12" w:color="C4C4C4"/>
          <w:left w:val="single" w:sz="6" w:space="12" w:color="C4C4C4"/>
          <w:bottom w:val="single" w:sz="6" w:space="12" w:color="C4C4C4"/>
          <w:right w:val="single" w:sz="6" w:space="12" w:color="C4C4C4"/>
        </w:pBdr>
        <w:shd w:val="clear" w:color="auto" w:fill="00000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System</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E28964"/>
          <w:kern w:val="0"/>
          <w:sz w:val="27"/>
          <w:szCs w:val="27"/>
          <w:lang w:val="en-IN" w:eastAsia="en-IN"/>
        </w:rPr>
        <w:t>out</w:t>
      </w:r>
      <w:r w:rsidRPr="00CF36BF">
        <w:rPr>
          <w:rFonts w:ascii="Courier New" w:eastAsia="Times New Roman" w:hAnsi="Courier New" w:cs="Courier New"/>
          <w:color w:val="FFFFFF"/>
          <w:kern w:val="0"/>
          <w:sz w:val="27"/>
          <w:szCs w:val="27"/>
          <w:lang w:val="en-IN" w:eastAsia="en-IN"/>
        </w:rPr>
        <w:t>.println(doubled);</w:t>
      </w:r>
      <w:r w:rsidRPr="00CF36BF">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110F701F" wp14:editId="78B3FD13">
                <wp:extent cx="304800" cy="304800"/>
                <wp:effectExtent l="0" t="0" r="0" b="0"/>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37223"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EF37BC"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 </w:t>
      </w:r>
    </w:p>
    <w:p w14:paraId="073A064F"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Now that we have observed the different types of operations done on Streams, let us now see how can we chain them together to obtain unique results.</w:t>
      </w:r>
    </w:p>
    <w:p w14:paraId="50BE2705"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 </w:t>
      </w:r>
    </w:p>
    <w:p w14:paraId="29EBD73D"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The different operations of Streams, as we have studied before, can be chained together to obtain unique results on a Stream. Basically, we get ease to filter an existing Stream and display or store the modified/filtered Stream as per our requirements.</w:t>
      </w:r>
    </w:p>
    <w:p w14:paraId="57AD12A1"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lastRenderedPageBreak/>
        <w:t> </w:t>
      </w:r>
    </w:p>
    <w:p w14:paraId="25B091AB"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Let us consider the following code, where we apply the different operations of Stream individually:</w:t>
      </w:r>
    </w:p>
    <w:p w14:paraId="01D1052C" w14:textId="77777777" w:rsidR="00CF36BF" w:rsidRPr="00CF36BF" w:rsidRDefault="00CF36BF">
      <w:pPr>
        <w:numPr>
          <w:ilvl w:val="0"/>
          <w:numId w:val="9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List</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String</w:t>
      </w:r>
      <w:r w:rsidRPr="00CF36BF">
        <w:rPr>
          <w:rFonts w:ascii="Courier New" w:eastAsia="Times New Roman" w:hAnsi="Courier New" w:cs="Courier New"/>
          <w:color w:val="FFFFFF"/>
          <w:kern w:val="0"/>
          <w:sz w:val="27"/>
          <w:szCs w:val="27"/>
          <w:lang w:val="en-IN" w:eastAsia="en-IN"/>
        </w:rPr>
        <w:t xml:space="preserve">&gt; placesToVisit= </w:t>
      </w:r>
      <w:r w:rsidRPr="00CF36BF">
        <w:rPr>
          <w:rFonts w:ascii="Courier New" w:eastAsia="Times New Roman" w:hAnsi="Courier New" w:cs="Courier New"/>
          <w:color w:val="E28964"/>
          <w:kern w:val="0"/>
          <w:sz w:val="27"/>
          <w:szCs w:val="27"/>
          <w:lang w:val="en-IN" w:eastAsia="en-IN"/>
        </w:rPr>
        <w:t>new</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ArrayList</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String</w:t>
      </w:r>
      <w:r w:rsidRPr="00CF36BF">
        <w:rPr>
          <w:rFonts w:ascii="Courier New" w:eastAsia="Times New Roman" w:hAnsi="Courier New" w:cs="Courier New"/>
          <w:color w:val="FFFFFF"/>
          <w:kern w:val="0"/>
          <w:sz w:val="27"/>
          <w:szCs w:val="27"/>
          <w:lang w:val="en-IN" w:eastAsia="en-IN"/>
        </w:rPr>
        <w:t>&gt;();</w:t>
      </w:r>
    </w:p>
    <w:p w14:paraId="4AC0175D" w14:textId="77777777" w:rsidR="00CF36BF" w:rsidRPr="00CF36BF" w:rsidRDefault="00CF36BF">
      <w:pPr>
        <w:numPr>
          <w:ilvl w:val="0"/>
          <w:numId w:val="9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"Chicago"</w:t>
      </w:r>
      <w:r w:rsidRPr="00CF36BF">
        <w:rPr>
          <w:rFonts w:ascii="Courier New" w:eastAsia="Times New Roman" w:hAnsi="Courier New" w:cs="Courier New"/>
          <w:color w:val="FFFFFF"/>
          <w:kern w:val="0"/>
          <w:sz w:val="27"/>
          <w:szCs w:val="27"/>
          <w:lang w:val="en-IN" w:eastAsia="en-IN"/>
        </w:rPr>
        <w:t>);</w:t>
      </w:r>
    </w:p>
    <w:p w14:paraId="464D3556" w14:textId="77777777" w:rsidR="00CF36BF" w:rsidRPr="00CF36BF" w:rsidRDefault="00CF36BF">
      <w:pPr>
        <w:numPr>
          <w:ilvl w:val="0"/>
          <w:numId w:val="9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"Venice"</w:t>
      </w:r>
      <w:r w:rsidRPr="00CF36BF">
        <w:rPr>
          <w:rFonts w:ascii="Courier New" w:eastAsia="Times New Roman" w:hAnsi="Courier New" w:cs="Courier New"/>
          <w:color w:val="FFFFFF"/>
          <w:kern w:val="0"/>
          <w:sz w:val="27"/>
          <w:szCs w:val="27"/>
          <w:lang w:val="en-IN" w:eastAsia="en-IN"/>
        </w:rPr>
        <w:t>);</w:t>
      </w:r>
    </w:p>
    <w:p w14:paraId="1B03F9F6" w14:textId="77777777" w:rsidR="00CF36BF" w:rsidRPr="00CF36BF" w:rsidRDefault="00CF36BF">
      <w:pPr>
        <w:numPr>
          <w:ilvl w:val="0"/>
          <w:numId w:val="9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"Tokyo"</w:t>
      </w:r>
      <w:r w:rsidRPr="00CF36BF">
        <w:rPr>
          <w:rFonts w:ascii="Courier New" w:eastAsia="Times New Roman" w:hAnsi="Courier New" w:cs="Courier New"/>
          <w:color w:val="FFFFFF"/>
          <w:kern w:val="0"/>
          <w:sz w:val="27"/>
          <w:szCs w:val="27"/>
          <w:lang w:val="en-IN" w:eastAsia="en-IN"/>
        </w:rPr>
        <w:t>);</w:t>
      </w:r>
    </w:p>
    <w:p w14:paraId="0299246B" w14:textId="77777777" w:rsidR="00CF36BF" w:rsidRPr="00CF36BF" w:rsidRDefault="00CF36BF">
      <w:pPr>
        <w:numPr>
          <w:ilvl w:val="0"/>
          <w:numId w:val="9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"San Francisco"</w:t>
      </w:r>
      <w:r w:rsidRPr="00CF36BF">
        <w:rPr>
          <w:rFonts w:ascii="Courier New" w:eastAsia="Times New Roman" w:hAnsi="Courier New" w:cs="Courier New"/>
          <w:color w:val="FFFFFF"/>
          <w:kern w:val="0"/>
          <w:sz w:val="27"/>
          <w:szCs w:val="27"/>
          <w:lang w:val="en-IN" w:eastAsia="en-IN"/>
        </w:rPr>
        <w:t>);</w:t>
      </w:r>
    </w:p>
    <w:p w14:paraId="4816CC60" w14:textId="77777777" w:rsidR="00CF36BF" w:rsidRPr="00CF36BF" w:rsidRDefault="00CF36BF">
      <w:pPr>
        <w:numPr>
          <w:ilvl w:val="0"/>
          <w:numId w:val="9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"Kyoto"</w:t>
      </w:r>
      <w:r w:rsidRPr="00CF36BF">
        <w:rPr>
          <w:rFonts w:ascii="Courier New" w:eastAsia="Times New Roman" w:hAnsi="Courier New" w:cs="Courier New"/>
          <w:color w:val="FFFFFF"/>
          <w:kern w:val="0"/>
          <w:sz w:val="27"/>
          <w:szCs w:val="27"/>
          <w:lang w:val="en-IN" w:eastAsia="en-IN"/>
        </w:rPr>
        <w:t>);</w:t>
      </w:r>
    </w:p>
    <w:p w14:paraId="2DAB5EDD" w14:textId="77777777" w:rsidR="00CF36BF" w:rsidRPr="00CF36BF" w:rsidRDefault="00CF36BF">
      <w:pPr>
        <w:numPr>
          <w:ilvl w:val="0"/>
          <w:numId w:val="9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"Abu Dhabi"</w:t>
      </w:r>
      <w:r w:rsidRPr="00CF36BF">
        <w:rPr>
          <w:rFonts w:ascii="Courier New" w:eastAsia="Times New Roman" w:hAnsi="Courier New" w:cs="Courier New"/>
          <w:color w:val="FFFFFF"/>
          <w:kern w:val="0"/>
          <w:sz w:val="27"/>
          <w:szCs w:val="27"/>
          <w:lang w:val="en-IN" w:eastAsia="en-IN"/>
        </w:rPr>
        <w:t>);</w:t>
      </w:r>
    </w:p>
    <w:p w14:paraId="2263028D" w14:textId="77777777" w:rsidR="00CF36BF" w:rsidRPr="00CF36BF" w:rsidRDefault="00CF36BF">
      <w:pPr>
        <w:numPr>
          <w:ilvl w:val="0"/>
          <w:numId w:val="9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ab/>
      </w:r>
      <w:r w:rsidRPr="00CF36BF">
        <w:rPr>
          <w:rFonts w:ascii="Courier New" w:eastAsia="Times New Roman" w:hAnsi="Courier New" w:cs="Courier New"/>
          <w:color w:val="FFFFFF"/>
          <w:kern w:val="0"/>
          <w:sz w:val="27"/>
          <w:szCs w:val="27"/>
          <w:lang w:val="en-IN" w:eastAsia="en-IN"/>
        </w:rPr>
        <w:tab/>
      </w:r>
    </w:p>
    <w:p w14:paraId="4B65B2E3" w14:textId="77777777" w:rsidR="00CF36BF" w:rsidRPr="00CF36BF" w:rsidRDefault="00CF36BF">
      <w:pPr>
        <w:numPr>
          <w:ilvl w:val="0"/>
          <w:numId w:val="9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i/>
          <w:iCs/>
          <w:color w:val="AEAEAE"/>
          <w:kern w:val="0"/>
          <w:sz w:val="27"/>
          <w:szCs w:val="27"/>
          <w:lang w:val="en-IN" w:eastAsia="en-IN"/>
        </w:rPr>
        <w:t>//stream() converts the List into a Stream</w:t>
      </w:r>
    </w:p>
    <w:p w14:paraId="178C9C3D" w14:textId="77777777" w:rsidR="00CF36BF" w:rsidRPr="00CF36BF" w:rsidRDefault="00CF36BF">
      <w:pPr>
        <w:numPr>
          <w:ilvl w:val="0"/>
          <w:numId w:val="9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Stream</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String</w:t>
      </w:r>
      <w:r w:rsidRPr="00CF36BF">
        <w:rPr>
          <w:rFonts w:ascii="Courier New" w:eastAsia="Times New Roman" w:hAnsi="Courier New" w:cs="Courier New"/>
          <w:color w:val="FFFFFF"/>
          <w:kern w:val="0"/>
          <w:sz w:val="27"/>
          <w:szCs w:val="27"/>
          <w:lang w:val="en-IN" w:eastAsia="en-IN"/>
        </w:rPr>
        <w:t>&gt; streamPlaces = placesToVisit.stream();</w:t>
      </w:r>
    </w:p>
    <w:p w14:paraId="0852879C" w14:textId="77777777" w:rsidR="00CF36BF" w:rsidRPr="00CF36BF" w:rsidRDefault="00CF36BF">
      <w:pPr>
        <w:numPr>
          <w:ilvl w:val="0"/>
          <w:numId w:val="9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ab/>
      </w:r>
      <w:r w:rsidRPr="00CF36BF">
        <w:rPr>
          <w:rFonts w:ascii="Courier New" w:eastAsia="Times New Roman" w:hAnsi="Courier New" w:cs="Courier New"/>
          <w:color w:val="FFFFFF"/>
          <w:kern w:val="0"/>
          <w:sz w:val="27"/>
          <w:szCs w:val="27"/>
          <w:lang w:val="en-IN" w:eastAsia="en-IN"/>
        </w:rPr>
        <w:tab/>
      </w:r>
    </w:p>
    <w:p w14:paraId="61292F08" w14:textId="77777777" w:rsidR="00CF36BF" w:rsidRPr="00CF36BF" w:rsidRDefault="00CF36BF">
      <w:pPr>
        <w:numPr>
          <w:ilvl w:val="0"/>
          <w:numId w:val="9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i/>
          <w:iCs/>
          <w:color w:val="AEAEAE"/>
          <w:kern w:val="0"/>
          <w:sz w:val="27"/>
          <w:szCs w:val="27"/>
          <w:lang w:val="en-IN" w:eastAsia="en-IN"/>
        </w:rPr>
        <w:t>//filter() applies the appropriate filter conditions to obtain Modified Stream</w:t>
      </w:r>
    </w:p>
    <w:p w14:paraId="03FE2B10" w14:textId="77777777" w:rsidR="00CF36BF" w:rsidRPr="00CF36BF" w:rsidRDefault="00CF36BF">
      <w:pPr>
        <w:numPr>
          <w:ilvl w:val="0"/>
          <w:numId w:val="9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Stream</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String</w:t>
      </w:r>
      <w:r w:rsidRPr="00CF36BF">
        <w:rPr>
          <w:rFonts w:ascii="Courier New" w:eastAsia="Times New Roman" w:hAnsi="Courier New" w:cs="Courier New"/>
          <w:color w:val="FFFFFF"/>
          <w:kern w:val="0"/>
          <w:sz w:val="27"/>
          <w:szCs w:val="27"/>
          <w:lang w:val="en-IN" w:eastAsia="en-IN"/>
        </w:rPr>
        <w:t xml:space="preserve">&gt; filterStream = streamPlaces.filter(place -&gt; place.length() &lt;= </w:t>
      </w:r>
      <w:r w:rsidRPr="00CF36BF">
        <w:rPr>
          <w:rFonts w:ascii="Courier New" w:eastAsia="Times New Roman" w:hAnsi="Courier New" w:cs="Courier New"/>
          <w:color w:val="3387CC"/>
          <w:kern w:val="0"/>
          <w:sz w:val="27"/>
          <w:szCs w:val="27"/>
          <w:lang w:val="en-IN" w:eastAsia="en-IN"/>
        </w:rPr>
        <w:t>8</w:t>
      </w:r>
      <w:r w:rsidRPr="00CF36BF">
        <w:rPr>
          <w:rFonts w:ascii="Courier New" w:eastAsia="Times New Roman" w:hAnsi="Courier New" w:cs="Courier New"/>
          <w:color w:val="FFFFFF"/>
          <w:kern w:val="0"/>
          <w:sz w:val="27"/>
          <w:szCs w:val="27"/>
          <w:lang w:val="en-IN" w:eastAsia="en-IN"/>
        </w:rPr>
        <w:t>);</w:t>
      </w:r>
    </w:p>
    <w:p w14:paraId="48C6C088" w14:textId="77777777" w:rsidR="00CF36BF" w:rsidRPr="00CF36BF" w:rsidRDefault="00CF36BF">
      <w:pPr>
        <w:numPr>
          <w:ilvl w:val="0"/>
          <w:numId w:val="9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ab/>
      </w:r>
      <w:r w:rsidRPr="00CF36BF">
        <w:rPr>
          <w:rFonts w:ascii="Courier New" w:eastAsia="Times New Roman" w:hAnsi="Courier New" w:cs="Courier New"/>
          <w:color w:val="FFFFFF"/>
          <w:kern w:val="0"/>
          <w:sz w:val="27"/>
          <w:szCs w:val="27"/>
          <w:lang w:val="en-IN" w:eastAsia="en-IN"/>
        </w:rPr>
        <w:tab/>
      </w:r>
    </w:p>
    <w:p w14:paraId="0BD4F255" w14:textId="77777777" w:rsidR="00CF36BF" w:rsidRPr="00CF36BF" w:rsidRDefault="00CF36BF">
      <w:pPr>
        <w:numPr>
          <w:ilvl w:val="0"/>
          <w:numId w:val="9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i/>
          <w:iCs/>
          <w:color w:val="AEAEAE"/>
          <w:kern w:val="0"/>
          <w:sz w:val="27"/>
          <w:szCs w:val="27"/>
          <w:lang w:val="en-IN" w:eastAsia="en-IN"/>
        </w:rPr>
        <w:t>//map() applies appropriate modification to a given Stream</w:t>
      </w:r>
    </w:p>
    <w:p w14:paraId="036160F4" w14:textId="77777777" w:rsidR="00CF36BF" w:rsidRPr="00CF36BF" w:rsidRDefault="00CF36BF">
      <w:pPr>
        <w:numPr>
          <w:ilvl w:val="0"/>
          <w:numId w:val="9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Stream</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String</w:t>
      </w:r>
      <w:r w:rsidRPr="00CF36BF">
        <w:rPr>
          <w:rFonts w:ascii="Courier New" w:eastAsia="Times New Roman" w:hAnsi="Courier New" w:cs="Courier New"/>
          <w:color w:val="FFFFFF"/>
          <w:kern w:val="0"/>
          <w:sz w:val="27"/>
          <w:szCs w:val="27"/>
          <w:lang w:val="en-IN" w:eastAsia="en-IN"/>
        </w:rPr>
        <w:t>&gt; mapFilter = filterStream.map(place -&gt; place.toUpperCase());</w:t>
      </w:r>
    </w:p>
    <w:p w14:paraId="49D11B59" w14:textId="77777777" w:rsidR="00CF36BF" w:rsidRPr="00CF36BF" w:rsidRDefault="00CF36BF">
      <w:pPr>
        <w:numPr>
          <w:ilvl w:val="0"/>
          <w:numId w:val="9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ab/>
      </w:r>
      <w:r w:rsidRPr="00CF36BF">
        <w:rPr>
          <w:rFonts w:ascii="Courier New" w:eastAsia="Times New Roman" w:hAnsi="Courier New" w:cs="Courier New"/>
          <w:color w:val="FFFFFF"/>
          <w:kern w:val="0"/>
          <w:sz w:val="27"/>
          <w:szCs w:val="27"/>
          <w:lang w:val="en-IN" w:eastAsia="en-IN"/>
        </w:rPr>
        <w:tab/>
      </w:r>
    </w:p>
    <w:p w14:paraId="761313B3" w14:textId="77777777" w:rsidR="00CF36BF" w:rsidRPr="00CF36BF" w:rsidRDefault="00CF36BF">
      <w:pPr>
        <w:numPr>
          <w:ilvl w:val="0"/>
          <w:numId w:val="9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i/>
          <w:iCs/>
          <w:color w:val="AEAEAE"/>
          <w:kern w:val="0"/>
          <w:sz w:val="27"/>
          <w:szCs w:val="27"/>
          <w:lang w:val="en-IN" w:eastAsia="en-IN"/>
        </w:rPr>
        <w:t>//forEach() displays all the content of the Stream in console</w:t>
      </w:r>
    </w:p>
    <w:p w14:paraId="54E7A938" w14:textId="4FA81573" w:rsidR="00CF36BF" w:rsidRPr="00CF36BF" w:rsidRDefault="00CF36BF">
      <w:pPr>
        <w:numPr>
          <w:ilvl w:val="0"/>
          <w:numId w:val="9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 xml:space="preserve">mapFilter.forEach(x -&gt; </w:t>
      </w:r>
      <w:r w:rsidRPr="00CF36BF">
        <w:rPr>
          <w:rFonts w:ascii="Courier New" w:eastAsia="Times New Roman" w:hAnsi="Courier New" w:cs="Courier New"/>
          <w:color w:val="89BDFF"/>
          <w:kern w:val="0"/>
          <w:sz w:val="27"/>
          <w:szCs w:val="27"/>
          <w:lang w:val="en-IN" w:eastAsia="en-IN"/>
        </w:rPr>
        <w:t>System</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E28964"/>
          <w:kern w:val="0"/>
          <w:sz w:val="27"/>
          <w:szCs w:val="27"/>
          <w:lang w:val="en-IN" w:eastAsia="en-IN"/>
        </w:rPr>
        <w:t>out</w:t>
      </w:r>
      <w:r w:rsidRPr="00CF36BF">
        <w:rPr>
          <w:rFonts w:ascii="Courier New" w:eastAsia="Times New Roman" w:hAnsi="Courier New" w:cs="Courier New"/>
          <w:color w:val="FFFFFF"/>
          <w:kern w:val="0"/>
          <w:sz w:val="27"/>
          <w:szCs w:val="27"/>
          <w:lang w:val="en-IN" w:eastAsia="en-IN"/>
        </w:rPr>
        <w:t>.println(x));</w:t>
      </w:r>
      <w:r w:rsidRPr="00CF36BF">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1FDA89E" wp14:editId="698C8A72">
                <wp:extent cx="304800" cy="304800"/>
                <wp:effectExtent l="0" t="0" r="0" b="0"/>
                <wp:docPr id="65" name="Rectangle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828AA" id="Rectangle 6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53B876"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This code can also be shortened by chaining all the separate methods together, in the same order:</w:t>
      </w:r>
    </w:p>
    <w:p w14:paraId="64D86F04" w14:textId="77777777" w:rsidR="00CF36BF" w:rsidRPr="00CF36BF" w:rsidRDefault="00CF36BF">
      <w:pPr>
        <w:numPr>
          <w:ilvl w:val="0"/>
          <w:numId w:val="9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List</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String</w:t>
      </w:r>
      <w:r w:rsidRPr="00CF36BF">
        <w:rPr>
          <w:rFonts w:ascii="Courier New" w:eastAsia="Times New Roman" w:hAnsi="Courier New" w:cs="Courier New"/>
          <w:color w:val="FFFFFF"/>
          <w:kern w:val="0"/>
          <w:sz w:val="27"/>
          <w:szCs w:val="27"/>
          <w:lang w:val="en-IN" w:eastAsia="en-IN"/>
        </w:rPr>
        <w:t xml:space="preserve">&gt; placesToVisit= </w:t>
      </w:r>
      <w:r w:rsidRPr="00CF36BF">
        <w:rPr>
          <w:rFonts w:ascii="Courier New" w:eastAsia="Times New Roman" w:hAnsi="Courier New" w:cs="Courier New"/>
          <w:color w:val="E28964"/>
          <w:kern w:val="0"/>
          <w:sz w:val="27"/>
          <w:szCs w:val="27"/>
          <w:lang w:val="en-IN" w:eastAsia="en-IN"/>
        </w:rPr>
        <w:t>new</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ArrayList</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String</w:t>
      </w:r>
      <w:r w:rsidRPr="00CF36BF">
        <w:rPr>
          <w:rFonts w:ascii="Courier New" w:eastAsia="Times New Roman" w:hAnsi="Courier New" w:cs="Courier New"/>
          <w:color w:val="FFFFFF"/>
          <w:kern w:val="0"/>
          <w:sz w:val="27"/>
          <w:szCs w:val="27"/>
          <w:lang w:val="en-IN" w:eastAsia="en-IN"/>
        </w:rPr>
        <w:t>&gt;();</w:t>
      </w:r>
    </w:p>
    <w:p w14:paraId="5E27D8B9" w14:textId="77777777" w:rsidR="00CF36BF" w:rsidRPr="00CF36BF" w:rsidRDefault="00CF36BF">
      <w:pPr>
        <w:numPr>
          <w:ilvl w:val="0"/>
          <w:numId w:val="9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"Chicago"</w:t>
      </w:r>
      <w:r w:rsidRPr="00CF36BF">
        <w:rPr>
          <w:rFonts w:ascii="Courier New" w:eastAsia="Times New Roman" w:hAnsi="Courier New" w:cs="Courier New"/>
          <w:color w:val="FFFFFF"/>
          <w:kern w:val="0"/>
          <w:sz w:val="27"/>
          <w:szCs w:val="27"/>
          <w:lang w:val="en-IN" w:eastAsia="en-IN"/>
        </w:rPr>
        <w:t>);</w:t>
      </w:r>
    </w:p>
    <w:p w14:paraId="39B21D1B" w14:textId="77777777" w:rsidR="00CF36BF" w:rsidRPr="00CF36BF" w:rsidRDefault="00CF36BF">
      <w:pPr>
        <w:numPr>
          <w:ilvl w:val="0"/>
          <w:numId w:val="9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"Venice"</w:t>
      </w:r>
      <w:r w:rsidRPr="00CF36BF">
        <w:rPr>
          <w:rFonts w:ascii="Courier New" w:eastAsia="Times New Roman" w:hAnsi="Courier New" w:cs="Courier New"/>
          <w:color w:val="FFFFFF"/>
          <w:kern w:val="0"/>
          <w:sz w:val="27"/>
          <w:szCs w:val="27"/>
          <w:lang w:val="en-IN" w:eastAsia="en-IN"/>
        </w:rPr>
        <w:t>);</w:t>
      </w:r>
    </w:p>
    <w:p w14:paraId="01135DDE" w14:textId="77777777" w:rsidR="00CF36BF" w:rsidRPr="00CF36BF" w:rsidRDefault="00CF36BF">
      <w:pPr>
        <w:numPr>
          <w:ilvl w:val="0"/>
          <w:numId w:val="9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"Tokyo"</w:t>
      </w:r>
      <w:r w:rsidRPr="00CF36BF">
        <w:rPr>
          <w:rFonts w:ascii="Courier New" w:eastAsia="Times New Roman" w:hAnsi="Courier New" w:cs="Courier New"/>
          <w:color w:val="FFFFFF"/>
          <w:kern w:val="0"/>
          <w:sz w:val="27"/>
          <w:szCs w:val="27"/>
          <w:lang w:val="en-IN" w:eastAsia="en-IN"/>
        </w:rPr>
        <w:t>);</w:t>
      </w:r>
    </w:p>
    <w:p w14:paraId="5F04C4F2" w14:textId="77777777" w:rsidR="00CF36BF" w:rsidRPr="00CF36BF" w:rsidRDefault="00CF36BF">
      <w:pPr>
        <w:numPr>
          <w:ilvl w:val="0"/>
          <w:numId w:val="9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"San Francisco"</w:t>
      </w:r>
      <w:r w:rsidRPr="00CF36BF">
        <w:rPr>
          <w:rFonts w:ascii="Courier New" w:eastAsia="Times New Roman" w:hAnsi="Courier New" w:cs="Courier New"/>
          <w:color w:val="FFFFFF"/>
          <w:kern w:val="0"/>
          <w:sz w:val="27"/>
          <w:szCs w:val="27"/>
          <w:lang w:val="en-IN" w:eastAsia="en-IN"/>
        </w:rPr>
        <w:t>);</w:t>
      </w:r>
    </w:p>
    <w:p w14:paraId="550453B4" w14:textId="77777777" w:rsidR="00CF36BF" w:rsidRPr="00CF36BF" w:rsidRDefault="00CF36BF">
      <w:pPr>
        <w:numPr>
          <w:ilvl w:val="0"/>
          <w:numId w:val="9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"Kyoto"</w:t>
      </w:r>
      <w:r w:rsidRPr="00CF36BF">
        <w:rPr>
          <w:rFonts w:ascii="Courier New" w:eastAsia="Times New Roman" w:hAnsi="Courier New" w:cs="Courier New"/>
          <w:color w:val="FFFFFF"/>
          <w:kern w:val="0"/>
          <w:sz w:val="27"/>
          <w:szCs w:val="27"/>
          <w:lang w:val="en-IN" w:eastAsia="en-IN"/>
        </w:rPr>
        <w:t>);</w:t>
      </w:r>
    </w:p>
    <w:p w14:paraId="220BF2E4" w14:textId="77777777" w:rsidR="00CF36BF" w:rsidRPr="00CF36BF" w:rsidRDefault="00CF36BF">
      <w:pPr>
        <w:numPr>
          <w:ilvl w:val="0"/>
          <w:numId w:val="9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placesToVisit.</w:t>
      </w:r>
      <w:r w:rsidRPr="00CF36BF">
        <w:rPr>
          <w:rFonts w:ascii="Courier New" w:eastAsia="Times New Roman" w:hAnsi="Courier New" w:cs="Courier New"/>
          <w:color w:val="E28964"/>
          <w:kern w:val="0"/>
          <w:sz w:val="27"/>
          <w:szCs w:val="27"/>
          <w:lang w:val="en-IN" w:eastAsia="en-IN"/>
        </w:rPr>
        <w:t>add</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65B042"/>
          <w:kern w:val="0"/>
          <w:sz w:val="27"/>
          <w:szCs w:val="27"/>
          <w:lang w:val="en-IN" w:eastAsia="en-IN"/>
        </w:rPr>
        <w:t>"Abu Dhabi"</w:t>
      </w:r>
      <w:r w:rsidRPr="00CF36BF">
        <w:rPr>
          <w:rFonts w:ascii="Courier New" w:eastAsia="Times New Roman" w:hAnsi="Courier New" w:cs="Courier New"/>
          <w:color w:val="FFFFFF"/>
          <w:kern w:val="0"/>
          <w:sz w:val="27"/>
          <w:szCs w:val="27"/>
          <w:lang w:val="en-IN" w:eastAsia="en-IN"/>
        </w:rPr>
        <w:t>);</w:t>
      </w:r>
    </w:p>
    <w:p w14:paraId="3F71C7C8" w14:textId="77777777" w:rsidR="00CF36BF" w:rsidRPr="00CF36BF" w:rsidRDefault="00CF36BF">
      <w:pPr>
        <w:numPr>
          <w:ilvl w:val="0"/>
          <w:numId w:val="9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0B0A0AEB" w14:textId="77777777" w:rsidR="00CF36BF" w:rsidRPr="00CF36BF" w:rsidRDefault="00CF36BF">
      <w:pPr>
        <w:numPr>
          <w:ilvl w:val="0"/>
          <w:numId w:val="9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i/>
          <w:iCs/>
          <w:color w:val="AEAEAE"/>
          <w:kern w:val="0"/>
          <w:sz w:val="27"/>
          <w:szCs w:val="27"/>
          <w:lang w:val="en-IN" w:eastAsia="en-IN"/>
        </w:rPr>
        <w:t>//Chaining Multiple Operations of Streams Together</w:t>
      </w:r>
    </w:p>
    <w:p w14:paraId="1B5182E2" w14:textId="77777777" w:rsidR="00CF36BF" w:rsidRPr="00CF36BF" w:rsidRDefault="00CF36BF">
      <w:pPr>
        <w:numPr>
          <w:ilvl w:val="0"/>
          <w:numId w:val="9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 xml:space="preserve">placesToVisit.stream()                                             </w:t>
      </w:r>
      <w:r w:rsidRPr="00CF36BF">
        <w:rPr>
          <w:rFonts w:ascii="Courier New" w:eastAsia="Times New Roman" w:hAnsi="Courier New" w:cs="Courier New"/>
          <w:i/>
          <w:iCs/>
          <w:color w:val="AEAEAE"/>
          <w:kern w:val="0"/>
          <w:sz w:val="27"/>
          <w:szCs w:val="27"/>
          <w:lang w:val="en-IN" w:eastAsia="en-IN"/>
        </w:rPr>
        <w:t>//stream()</w:t>
      </w:r>
    </w:p>
    <w:p w14:paraId="2116E3B5" w14:textId="77777777" w:rsidR="00CF36BF" w:rsidRPr="00CF36BF" w:rsidRDefault="00CF36BF">
      <w:pPr>
        <w:numPr>
          <w:ilvl w:val="0"/>
          <w:numId w:val="9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lastRenderedPageBreak/>
        <w:t xml:space="preserve">             .filter(place -&gt; place.length() &lt;= </w:t>
      </w:r>
      <w:r w:rsidRPr="00CF36BF">
        <w:rPr>
          <w:rFonts w:ascii="Courier New" w:eastAsia="Times New Roman" w:hAnsi="Courier New" w:cs="Courier New"/>
          <w:color w:val="3387CC"/>
          <w:kern w:val="0"/>
          <w:sz w:val="27"/>
          <w:szCs w:val="27"/>
          <w:lang w:val="en-IN" w:eastAsia="en-IN"/>
        </w:rPr>
        <w:t>8</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i/>
          <w:iCs/>
          <w:color w:val="AEAEAE"/>
          <w:kern w:val="0"/>
          <w:sz w:val="27"/>
          <w:szCs w:val="27"/>
          <w:lang w:val="en-IN" w:eastAsia="en-IN"/>
        </w:rPr>
        <w:t>//filter()</w:t>
      </w:r>
    </w:p>
    <w:p w14:paraId="062A54CC" w14:textId="77777777" w:rsidR="00CF36BF" w:rsidRPr="00CF36BF" w:rsidRDefault="00CF36BF">
      <w:pPr>
        <w:numPr>
          <w:ilvl w:val="0"/>
          <w:numId w:val="9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 xml:space="preserve">             .map(place -&gt; place.toUpperCase())                    </w:t>
      </w:r>
      <w:r w:rsidRPr="00CF36BF">
        <w:rPr>
          <w:rFonts w:ascii="Courier New" w:eastAsia="Times New Roman" w:hAnsi="Courier New" w:cs="Courier New"/>
          <w:i/>
          <w:iCs/>
          <w:color w:val="AEAEAE"/>
          <w:kern w:val="0"/>
          <w:sz w:val="27"/>
          <w:szCs w:val="27"/>
          <w:lang w:val="en-IN" w:eastAsia="en-IN"/>
        </w:rPr>
        <w:t>//map()</w:t>
      </w:r>
    </w:p>
    <w:p w14:paraId="2103D8DF" w14:textId="65E1EE46" w:rsidR="00CF36BF" w:rsidRPr="00CF36BF" w:rsidRDefault="00CF36BF">
      <w:pPr>
        <w:numPr>
          <w:ilvl w:val="0"/>
          <w:numId w:val="9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 xml:space="preserve">             .forEach(x -&gt; </w:t>
      </w:r>
      <w:r w:rsidRPr="00CF36BF">
        <w:rPr>
          <w:rFonts w:ascii="Courier New" w:eastAsia="Times New Roman" w:hAnsi="Courier New" w:cs="Courier New"/>
          <w:color w:val="89BDFF"/>
          <w:kern w:val="0"/>
          <w:sz w:val="27"/>
          <w:szCs w:val="27"/>
          <w:lang w:val="en-IN" w:eastAsia="en-IN"/>
        </w:rPr>
        <w:t>System</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E28964"/>
          <w:kern w:val="0"/>
          <w:sz w:val="27"/>
          <w:szCs w:val="27"/>
          <w:lang w:val="en-IN" w:eastAsia="en-IN"/>
        </w:rPr>
        <w:t>out</w:t>
      </w:r>
      <w:r w:rsidRPr="00CF36BF">
        <w:rPr>
          <w:rFonts w:ascii="Courier New" w:eastAsia="Times New Roman" w:hAnsi="Courier New" w:cs="Courier New"/>
          <w:color w:val="FFFFFF"/>
          <w:kern w:val="0"/>
          <w:sz w:val="27"/>
          <w:szCs w:val="27"/>
          <w:lang w:val="en-IN" w:eastAsia="en-IN"/>
        </w:rPr>
        <w:t xml:space="preserve">.println(x));                 </w:t>
      </w:r>
      <w:r w:rsidRPr="00CF36BF">
        <w:rPr>
          <w:rFonts w:ascii="Courier New" w:eastAsia="Times New Roman" w:hAnsi="Courier New" w:cs="Courier New"/>
          <w:i/>
          <w:iCs/>
          <w:color w:val="AEAEAE"/>
          <w:kern w:val="0"/>
          <w:sz w:val="27"/>
          <w:szCs w:val="27"/>
          <w:lang w:val="en-IN" w:eastAsia="en-IN"/>
        </w:rPr>
        <w:t>//forEach()</w:t>
      </w:r>
      <w:r w:rsidRPr="00CF36BF">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3B3A9049" wp14:editId="35785F04">
                <wp:extent cx="304800" cy="304800"/>
                <wp:effectExtent l="0" t="0" r="0" b="0"/>
                <wp:docPr id="64"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F817D"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A3B6C8"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Both the codes, as we can see, give us the same output. Thus, we can observe how the chaining of different operations makes the code for filtering a List compact. And we can use different combinations of operations to obtain unique results.</w:t>
      </w:r>
    </w:p>
    <w:p w14:paraId="42A7F358"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It is always an efficient coding way to use the order of operations as a filter(), map(), sort(), and forEach() which improves the performance.</w:t>
      </w:r>
    </w:p>
    <w:p w14:paraId="402F44E5"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Let us now further look into the actual functioning of Chained Stream operations.</w:t>
      </w:r>
    </w:p>
    <w:p w14:paraId="25B104A6"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Now that we know about various operations of Streams and how to chain them together, let us know more about Stream Pipelining and Intermediate and Terminal operations.</w:t>
      </w:r>
    </w:p>
    <w:p w14:paraId="130C132C"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Streams follow a pipeline format of execution. All the operations that are chained together form the intermediate operations. The last operation, after which the final result is obtained, forms the terminal operation. All the intermediate operations are executed simultaneously based on the stream and the required conditions.  </w:t>
      </w:r>
    </w:p>
    <w:p w14:paraId="514841AB"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Operations such as map(), filter(), sorted() comprise the intermediate operations, as these operations look after the filtering, modifying, and ordering aspects of the streams. Also, intermediate operations return a stream after its execution. Whereas, operations such as forEach() and/or collect() comprise the terminal operations, as these operations do not return any stream. Instead, they deliver the final stream by either by displaying them (forEach()) or by storing them in a collection (collect()).</w:t>
      </w:r>
    </w:p>
    <w:p w14:paraId="5C0C3049"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Let us take a closer look at this with the following illustrative example:</w:t>
      </w:r>
    </w:p>
    <w:p w14:paraId="5AA54153" w14:textId="57B9945D" w:rsidR="00CF36BF" w:rsidRPr="00CF36BF" w:rsidRDefault="00CF36BF">
      <w:pPr>
        <w:numPr>
          <w:ilvl w:val="0"/>
          <w:numId w:val="9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Stream</w:t>
      </w:r>
      <w:r w:rsidRPr="00CF36BF">
        <w:rPr>
          <w:rFonts w:ascii="Courier New" w:eastAsia="Times New Roman" w:hAnsi="Courier New" w:cs="Courier New"/>
          <w:color w:val="FFFFFF"/>
          <w:kern w:val="0"/>
          <w:sz w:val="27"/>
          <w:szCs w:val="27"/>
          <w:lang w:val="en-IN" w:eastAsia="en-IN"/>
        </w:rPr>
        <w:t>&lt;</w:t>
      </w:r>
      <w:r w:rsidRPr="00CF36BF">
        <w:rPr>
          <w:rFonts w:ascii="Courier New" w:eastAsia="Times New Roman" w:hAnsi="Courier New" w:cs="Courier New"/>
          <w:color w:val="89BDFF"/>
          <w:kern w:val="0"/>
          <w:sz w:val="27"/>
          <w:szCs w:val="27"/>
          <w:lang w:val="en-IN" w:eastAsia="en-IN"/>
        </w:rPr>
        <w:t>Integer</w:t>
      </w:r>
      <w:r w:rsidRPr="00CF36BF">
        <w:rPr>
          <w:rFonts w:ascii="Courier New" w:eastAsia="Times New Roman" w:hAnsi="Courier New" w:cs="Courier New"/>
          <w:color w:val="FFFFFF"/>
          <w:kern w:val="0"/>
          <w:sz w:val="27"/>
          <w:szCs w:val="27"/>
          <w:lang w:val="en-IN" w:eastAsia="en-IN"/>
        </w:rPr>
        <w:t xml:space="preserve">&gt; intStream = </w:t>
      </w:r>
      <w:r w:rsidRPr="00CF36BF">
        <w:rPr>
          <w:rFonts w:ascii="Courier New" w:eastAsia="Times New Roman" w:hAnsi="Courier New" w:cs="Courier New"/>
          <w:color w:val="89BDFF"/>
          <w:kern w:val="0"/>
          <w:sz w:val="27"/>
          <w:szCs w:val="27"/>
          <w:lang w:val="en-IN" w:eastAsia="en-IN"/>
        </w:rPr>
        <w:t>Stream</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E28964"/>
          <w:kern w:val="0"/>
          <w:sz w:val="27"/>
          <w:szCs w:val="27"/>
          <w:lang w:val="en-IN" w:eastAsia="en-IN"/>
        </w:rPr>
        <w:t>of</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3387CC"/>
          <w:kern w:val="0"/>
          <w:sz w:val="27"/>
          <w:szCs w:val="27"/>
          <w:lang w:val="en-IN" w:eastAsia="en-IN"/>
        </w:rPr>
        <w:t>10</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3387CC"/>
          <w:kern w:val="0"/>
          <w:sz w:val="27"/>
          <w:szCs w:val="27"/>
          <w:lang w:val="en-IN" w:eastAsia="en-IN"/>
        </w:rPr>
        <w:t>2</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3387CC"/>
          <w:kern w:val="0"/>
          <w:sz w:val="27"/>
          <w:szCs w:val="27"/>
          <w:lang w:val="en-IN" w:eastAsia="en-IN"/>
        </w:rPr>
        <w:t>7</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3387CC"/>
          <w:kern w:val="0"/>
          <w:sz w:val="27"/>
          <w:szCs w:val="27"/>
          <w:lang w:val="en-IN" w:eastAsia="en-IN"/>
        </w:rPr>
        <w:t>5</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3387CC"/>
          <w:kern w:val="0"/>
          <w:sz w:val="27"/>
          <w:szCs w:val="27"/>
          <w:lang w:val="en-IN" w:eastAsia="en-IN"/>
        </w:rPr>
        <w:t>6</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3387CC"/>
          <w:kern w:val="0"/>
          <w:sz w:val="27"/>
          <w:szCs w:val="27"/>
          <w:lang w:val="en-IN" w:eastAsia="en-IN"/>
        </w:rPr>
        <w:t>5</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3387CC"/>
          <w:kern w:val="0"/>
          <w:sz w:val="27"/>
          <w:szCs w:val="27"/>
          <w:lang w:val="en-IN" w:eastAsia="en-IN"/>
        </w:rPr>
        <w:t>8</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3387CC"/>
          <w:kern w:val="0"/>
          <w:sz w:val="27"/>
          <w:szCs w:val="27"/>
          <w:lang w:val="en-IN" w:eastAsia="en-IN"/>
        </w:rPr>
        <w:t>11</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5511443" wp14:editId="2EBE5B19">
                <wp:extent cx="304800" cy="304800"/>
                <wp:effectExtent l="0" t="0" r="0" b="0"/>
                <wp:docPr id="69" name="Rectangle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AF42A" id="Rectangle 6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C80112"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Let us consider a Stream of random integers. Our goal is to display a sorted stream consisting of cubes of all even integers in the given stream. We have the following chained stream operations as our solution. </w:t>
      </w:r>
    </w:p>
    <w:p w14:paraId="63DDC2F0" w14:textId="77777777" w:rsidR="00CF36BF" w:rsidRPr="00CF36BF" w:rsidRDefault="00CF36BF">
      <w:pPr>
        <w:numPr>
          <w:ilvl w:val="0"/>
          <w:numId w:val="9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 xml:space="preserve">intStream.filter(n -&gt; { </w:t>
      </w:r>
      <w:r w:rsidRPr="00CF36BF">
        <w:rPr>
          <w:rFonts w:ascii="Courier New" w:eastAsia="Times New Roman" w:hAnsi="Courier New" w:cs="Courier New"/>
          <w:color w:val="89BDFF"/>
          <w:kern w:val="0"/>
          <w:sz w:val="27"/>
          <w:szCs w:val="27"/>
          <w:lang w:val="en-IN" w:eastAsia="en-IN"/>
        </w:rPr>
        <w:t>System</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E28964"/>
          <w:kern w:val="0"/>
          <w:sz w:val="27"/>
          <w:szCs w:val="27"/>
          <w:lang w:val="en-IN" w:eastAsia="en-IN"/>
        </w:rPr>
        <w:t>out</w:t>
      </w:r>
      <w:r w:rsidRPr="00CF36BF">
        <w:rPr>
          <w:rFonts w:ascii="Courier New" w:eastAsia="Times New Roman" w:hAnsi="Courier New" w:cs="Courier New"/>
          <w:color w:val="FFFFFF"/>
          <w:kern w:val="0"/>
          <w:sz w:val="27"/>
          <w:szCs w:val="27"/>
          <w:lang w:val="en-IN" w:eastAsia="en-IN"/>
        </w:rPr>
        <w:t>.println(</w:t>
      </w:r>
      <w:r w:rsidRPr="00CF36BF">
        <w:rPr>
          <w:rFonts w:ascii="Courier New" w:eastAsia="Times New Roman" w:hAnsi="Courier New" w:cs="Courier New"/>
          <w:color w:val="65B042"/>
          <w:kern w:val="0"/>
          <w:sz w:val="27"/>
          <w:szCs w:val="27"/>
          <w:lang w:val="en-IN" w:eastAsia="en-IN"/>
        </w:rPr>
        <w:t>"Filtering Current Element: "</w:t>
      </w:r>
      <w:r w:rsidRPr="00CF36BF">
        <w:rPr>
          <w:rFonts w:ascii="Courier New" w:eastAsia="Times New Roman" w:hAnsi="Courier New" w:cs="Courier New"/>
          <w:color w:val="FFFFFF"/>
          <w:kern w:val="0"/>
          <w:sz w:val="27"/>
          <w:szCs w:val="27"/>
          <w:lang w:val="en-IN" w:eastAsia="en-IN"/>
        </w:rPr>
        <w:t xml:space="preserve">+n); </w:t>
      </w:r>
      <w:r w:rsidRPr="00CF36BF">
        <w:rPr>
          <w:rFonts w:ascii="Courier New" w:eastAsia="Times New Roman" w:hAnsi="Courier New" w:cs="Courier New"/>
          <w:color w:val="E28964"/>
          <w:kern w:val="0"/>
          <w:sz w:val="27"/>
          <w:szCs w:val="27"/>
          <w:lang w:val="en-IN" w:eastAsia="en-IN"/>
        </w:rPr>
        <w:t>return</w:t>
      </w:r>
      <w:r w:rsidRPr="00CF36BF">
        <w:rPr>
          <w:rFonts w:ascii="Courier New" w:eastAsia="Times New Roman" w:hAnsi="Courier New" w:cs="Courier New"/>
          <w:color w:val="FFFFFF"/>
          <w:kern w:val="0"/>
          <w:sz w:val="27"/>
          <w:szCs w:val="27"/>
          <w:lang w:val="en-IN" w:eastAsia="en-IN"/>
        </w:rPr>
        <w:t xml:space="preserve"> n % </w:t>
      </w:r>
      <w:r w:rsidRPr="00CF36BF">
        <w:rPr>
          <w:rFonts w:ascii="Courier New" w:eastAsia="Times New Roman" w:hAnsi="Courier New" w:cs="Courier New"/>
          <w:color w:val="3387CC"/>
          <w:kern w:val="0"/>
          <w:sz w:val="27"/>
          <w:szCs w:val="27"/>
          <w:lang w:val="en-IN" w:eastAsia="en-IN"/>
        </w:rPr>
        <w:t>2</w:t>
      </w:r>
      <w:r w:rsidRPr="00CF36BF">
        <w:rPr>
          <w:rFonts w:ascii="Courier New" w:eastAsia="Times New Roman" w:hAnsi="Courier New" w:cs="Courier New"/>
          <w:color w:val="FFFFFF"/>
          <w:kern w:val="0"/>
          <w:sz w:val="27"/>
          <w:szCs w:val="27"/>
          <w:lang w:val="en-IN" w:eastAsia="en-IN"/>
        </w:rPr>
        <w:t xml:space="preserve"> == </w:t>
      </w:r>
      <w:r w:rsidRPr="00CF36BF">
        <w:rPr>
          <w:rFonts w:ascii="Courier New" w:eastAsia="Times New Roman" w:hAnsi="Courier New" w:cs="Courier New"/>
          <w:color w:val="3387CC"/>
          <w:kern w:val="0"/>
          <w:sz w:val="27"/>
          <w:szCs w:val="27"/>
          <w:lang w:val="en-IN" w:eastAsia="en-IN"/>
        </w:rPr>
        <w:t>0</w:t>
      </w:r>
      <w:r w:rsidRPr="00CF36BF">
        <w:rPr>
          <w:rFonts w:ascii="Courier New" w:eastAsia="Times New Roman" w:hAnsi="Courier New" w:cs="Courier New"/>
          <w:color w:val="FFFFFF"/>
          <w:kern w:val="0"/>
          <w:sz w:val="27"/>
          <w:szCs w:val="27"/>
          <w:lang w:val="en-IN" w:eastAsia="en-IN"/>
        </w:rPr>
        <w:t>; })</w:t>
      </w:r>
    </w:p>
    <w:p w14:paraId="4D8C6241" w14:textId="77777777" w:rsidR="00CF36BF" w:rsidRPr="00CF36BF" w:rsidRDefault="00CF36BF">
      <w:pPr>
        <w:numPr>
          <w:ilvl w:val="0"/>
          <w:numId w:val="9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lastRenderedPageBreak/>
        <w:tab/>
      </w:r>
      <w:r w:rsidRPr="00CF36BF">
        <w:rPr>
          <w:rFonts w:ascii="Courier New" w:eastAsia="Times New Roman" w:hAnsi="Courier New" w:cs="Courier New"/>
          <w:color w:val="FFFFFF"/>
          <w:kern w:val="0"/>
          <w:sz w:val="27"/>
          <w:szCs w:val="27"/>
          <w:lang w:val="en-IN" w:eastAsia="en-IN"/>
        </w:rPr>
        <w:tab/>
        <w:t xml:space="preserve"> .map(n -&gt; { </w:t>
      </w:r>
      <w:r w:rsidRPr="00CF36BF">
        <w:rPr>
          <w:rFonts w:ascii="Courier New" w:eastAsia="Times New Roman" w:hAnsi="Courier New" w:cs="Courier New"/>
          <w:color w:val="89BDFF"/>
          <w:kern w:val="0"/>
          <w:sz w:val="27"/>
          <w:szCs w:val="27"/>
          <w:lang w:val="en-IN" w:eastAsia="en-IN"/>
        </w:rPr>
        <w:t>System</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E28964"/>
          <w:kern w:val="0"/>
          <w:sz w:val="27"/>
          <w:szCs w:val="27"/>
          <w:lang w:val="en-IN" w:eastAsia="en-IN"/>
        </w:rPr>
        <w:t>out</w:t>
      </w:r>
      <w:r w:rsidRPr="00CF36BF">
        <w:rPr>
          <w:rFonts w:ascii="Courier New" w:eastAsia="Times New Roman" w:hAnsi="Courier New" w:cs="Courier New"/>
          <w:color w:val="FFFFFF"/>
          <w:kern w:val="0"/>
          <w:sz w:val="27"/>
          <w:szCs w:val="27"/>
          <w:lang w:val="en-IN" w:eastAsia="en-IN"/>
        </w:rPr>
        <w:t>.println(</w:t>
      </w:r>
      <w:r w:rsidRPr="00CF36BF">
        <w:rPr>
          <w:rFonts w:ascii="Courier New" w:eastAsia="Times New Roman" w:hAnsi="Courier New" w:cs="Courier New"/>
          <w:color w:val="65B042"/>
          <w:kern w:val="0"/>
          <w:sz w:val="27"/>
          <w:szCs w:val="27"/>
          <w:lang w:val="en-IN" w:eastAsia="en-IN"/>
        </w:rPr>
        <w:t>"Mapping Current Element: "</w:t>
      </w:r>
      <w:r w:rsidRPr="00CF36BF">
        <w:rPr>
          <w:rFonts w:ascii="Courier New" w:eastAsia="Times New Roman" w:hAnsi="Courier New" w:cs="Courier New"/>
          <w:color w:val="FFFFFF"/>
          <w:kern w:val="0"/>
          <w:sz w:val="27"/>
          <w:szCs w:val="27"/>
          <w:lang w:val="en-IN" w:eastAsia="en-IN"/>
        </w:rPr>
        <w:t xml:space="preserve">+n); </w:t>
      </w:r>
      <w:r w:rsidRPr="00CF36BF">
        <w:rPr>
          <w:rFonts w:ascii="Courier New" w:eastAsia="Times New Roman" w:hAnsi="Courier New" w:cs="Courier New"/>
          <w:color w:val="E28964"/>
          <w:kern w:val="0"/>
          <w:sz w:val="27"/>
          <w:szCs w:val="27"/>
          <w:lang w:val="en-IN" w:eastAsia="en-IN"/>
        </w:rPr>
        <w:t>return</w:t>
      </w:r>
      <w:r w:rsidRPr="00CF36BF">
        <w:rPr>
          <w:rFonts w:ascii="Courier New" w:eastAsia="Times New Roman" w:hAnsi="Courier New" w:cs="Courier New"/>
          <w:color w:val="FFFFFF"/>
          <w:kern w:val="0"/>
          <w:sz w:val="27"/>
          <w:szCs w:val="27"/>
          <w:lang w:val="en-IN" w:eastAsia="en-IN"/>
        </w:rPr>
        <w:t xml:space="preserve"> n * n * n; })</w:t>
      </w:r>
    </w:p>
    <w:p w14:paraId="1DA23520" w14:textId="77777777" w:rsidR="00CF36BF" w:rsidRPr="00CF36BF" w:rsidRDefault="00CF36BF">
      <w:pPr>
        <w:numPr>
          <w:ilvl w:val="0"/>
          <w:numId w:val="9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ab/>
      </w:r>
      <w:r w:rsidRPr="00CF36BF">
        <w:rPr>
          <w:rFonts w:ascii="Courier New" w:eastAsia="Times New Roman" w:hAnsi="Courier New" w:cs="Courier New"/>
          <w:color w:val="FFFFFF"/>
          <w:kern w:val="0"/>
          <w:sz w:val="27"/>
          <w:szCs w:val="27"/>
          <w:lang w:val="en-IN" w:eastAsia="en-IN"/>
        </w:rPr>
        <w:tab/>
        <w:t xml:space="preserve"> .sorted()</w:t>
      </w:r>
    </w:p>
    <w:p w14:paraId="72DCDA79" w14:textId="25442779" w:rsidR="00CF36BF" w:rsidRPr="00CF36BF" w:rsidRDefault="00CF36BF">
      <w:pPr>
        <w:numPr>
          <w:ilvl w:val="0"/>
          <w:numId w:val="9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FFFFFF"/>
          <w:kern w:val="0"/>
          <w:sz w:val="27"/>
          <w:szCs w:val="27"/>
          <w:lang w:val="en-IN" w:eastAsia="en-IN"/>
        </w:rPr>
        <w:tab/>
      </w:r>
      <w:r w:rsidRPr="00CF36BF">
        <w:rPr>
          <w:rFonts w:ascii="Courier New" w:eastAsia="Times New Roman" w:hAnsi="Courier New" w:cs="Courier New"/>
          <w:color w:val="FFFFFF"/>
          <w:kern w:val="0"/>
          <w:sz w:val="27"/>
          <w:szCs w:val="27"/>
          <w:lang w:val="en-IN" w:eastAsia="en-IN"/>
        </w:rPr>
        <w:tab/>
        <w:t xml:space="preserve"> .forEach(n -&gt; </w:t>
      </w:r>
      <w:r w:rsidRPr="00CF36BF">
        <w:rPr>
          <w:rFonts w:ascii="Courier New" w:eastAsia="Times New Roman" w:hAnsi="Courier New" w:cs="Courier New"/>
          <w:color w:val="89BDFF"/>
          <w:kern w:val="0"/>
          <w:sz w:val="27"/>
          <w:szCs w:val="27"/>
          <w:lang w:val="en-IN" w:eastAsia="en-IN"/>
        </w:rPr>
        <w:t>System</w:t>
      </w:r>
      <w:r w:rsidRPr="00CF36BF">
        <w:rPr>
          <w:rFonts w:ascii="Courier New" w:eastAsia="Times New Roman" w:hAnsi="Courier New" w:cs="Courier New"/>
          <w:color w:val="FFFFFF"/>
          <w:kern w:val="0"/>
          <w:sz w:val="27"/>
          <w:szCs w:val="27"/>
          <w:lang w:val="en-IN" w:eastAsia="en-IN"/>
        </w:rPr>
        <w:t>.</w:t>
      </w:r>
      <w:r w:rsidRPr="00CF36BF">
        <w:rPr>
          <w:rFonts w:ascii="Courier New" w:eastAsia="Times New Roman" w:hAnsi="Courier New" w:cs="Courier New"/>
          <w:color w:val="E28964"/>
          <w:kern w:val="0"/>
          <w:sz w:val="27"/>
          <w:szCs w:val="27"/>
          <w:lang w:val="en-IN" w:eastAsia="en-IN"/>
        </w:rPr>
        <w:t>out</w:t>
      </w:r>
      <w:r w:rsidRPr="00CF36BF">
        <w:rPr>
          <w:rFonts w:ascii="Courier New" w:eastAsia="Times New Roman" w:hAnsi="Courier New" w:cs="Courier New"/>
          <w:color w:val="FFFFFF"/>
          <w:kern w:val="0"/>
          <w:sz w:val="27"/>
          <w:szCs w:val="27"/>
          <w:lang w:val="en-IN" w:eastAsia="en-IN"/>
        </w:rPr>
        <w:t>.println(n));</w:t>
      </w:r>
      <w:r w:rsidRPr="00CF36BF">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5283167F" wp14:editId="0B64635A">
                <wp:extent cx="304800" cy="304800"/>
                <wp:effectExtent l="0" t="0" r="0" b="0"/>
                <wp:docPr id="68"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AC7F4" id="Rectangl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B64999"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Let us take a look at the output before we analyze the pipeline execution of the given example.</w:t>
      </w:r>
    </w:p>
    <w:p w14:paraId="75322CF3" w14:textId="77777777" w:rsidR="00CF36BF" w:rsidRPr="00CF36BF" w:rsidRDefault="00CF36BF">
      <w:pPr>
        <w:numPr>
          <w:ilvl w:val="0"/>
          <w:numId w:val="99"/>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Final</w:t>
      </w:r>
      <w:r w:rsidRPr="00CF36BF">
        <w:rPr>
          <w:rFonts w:ascii="Courier New" w:eastAsia="Times New Roman" w:hAnsi="Courier New" w:cs="Courier New"/>
          <w:color w:val="FFFFFF"/>
          <w:kern w:val="0"/>
          <w:sz w:val="27"/>
          <w:szCs w:val="27"/>
          <w:lang w:val="en-IN" w:eastAsia="en-IN"/>
        </w:rPr>
        <w:t xml:space="preserve"> stream </w:t>
      </w:r>
      <w:r w:rsidRPr="00CF36BF">
        <w:rPr>
          <w:rFonts w:ascii="Courier New" w:eastAsia="Times New Roman" w:hAnsi="Courier New" w:cs="Courier New"/>
          <w:color w:val="E28964"/>
          <w:kern w:val="0"/>
          <w:sz w:val="27"/>
          <w:szCs w:val="27"/>
          <w:lang w:val="en-IN" w:eastAsia="en-IN"/>
        </w:rPr>
        <w:t>is</w:t>
      </w:r>
      <w:r w:rsidRPr="00CF36BF">
        <w:rPr>
          <w:rFonts w:ascii="Courier New" w:eastAsia="Times New Roman" w:hAnsi="Courier New" w:cs="Courier New"/>
          <w:color w:val="FFFFFF"/>
          <w:kern w:val="0"/>
          <w:sz w:val="27"/>
          <w:szCs w:val="27"/>
          <w:lang w:val="en-IN" w:eastAsia="en-IN"/>
        </w:rPr>
        <w:t xml:space="preserve">: </w:t>
      </w:r>
    </w:p>
    <w:p w14:paraId="20F3533A" w14:textId="77777777" w:rsidR="00CF36BF" w:rsidRPr="00CF36BF" w:rsidRDefault="00CF36BF">
      <w:pPr>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Filtering</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Current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Element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3387CC"/>
          <w:kern w:val="0"/>
          <w:sz w:val="27"/>
          <w:szCs w:val="27"/>
          <w:lang w:val="en-IN" w:eastAsia="en-IN"/>
        </w:rPr>
        <w:t>10</w:t>
      </w:r>
    </w:p>
    <w:p w14:paraId="31CC8FBE" w14:textId="77777777" w:rsidR="00CF36BF" w:rsidRPr="00CF36BF" w:rsidRDefault="00CF36BF">
      <w:pPr>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Mapping</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Current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Element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3387CC"/>
          <w:kern w:val="0"/>
          <w:sz w:val="27"/>
          <w:szCs w:val="27"/>
          <w:lang w:val="en-IN" w:eastAsia="en-IN"/>
        </w:rPr>
        <w:t>10</w:t>
      </w:r>
    </w:p>
    <w:p w14:paraId="0FB3444B" w14:textId="77777777" w:rsidR="00CF36BF" w:rsidRPr="00CF36BF" w:rsidRDefault="00CF36BF">
      <w:pPr>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Filtering</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Current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Element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3387CC"/>
          <w:kern w:val="0"/>
          <w:sz w:val="27"/>
          <w:szCs w:val="27"/>
          <w:lang w:val="en-IN" w:eastAsia="en-IN"/>
        </w:rPr>
        <w:t>2</w:t>
      </w:r>
    </w:p>
    <w:p w14:paraId="6B4FA3AC" w14:textId="77777777" w:rsidR="00CF36BF" w:rsidRPr="00CF36BF" w:rsidRDefault="00CF36BF">
      <w:pPr>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Mapping</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Current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Element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3387CC"/>
          <w:kern w:val="0"/>
          <w:sz w:val="27"/>
          <w:szCs w:val="27"/>
          <w:lang w:val="en-IN" w:eastAsia="en-IN"/>
        </w:rPr>
        <w:t>2</w:t>
      </w:r>
    </w:p>
    <w:p w14:paraId="6946E0B0" w14:textId="77777777" w:rsidR="00CF36BF" w:rsidRPr="00CF36BF" w:rsidRDefault="00CF36BF">
      <w:pPr>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Filtering</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Current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Element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3387CC"/>
          <w:kern w:val="0"/>
          <w:sz w:val="27"/>
          <w:szCs w:val="27"/>
          <w:lang w:val="en-IN" w:eastAsia="en-IN"/>
        </w:rPr>
        <w:t>7</w:t>
      </w:r>
    </w:p>
    <w:p w14:paraId="5F26ACA8" w14:textId="77777777" w:rsidR="00CF36BF" w:rsidRPr="00CF36BF" w:rsidRDefault="00CF36BF">
      <w:pPr>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Filtering</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Current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Element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3387CC"/>
          <w:kern w:val="0"/>
          <w:sz w:val="27"/>
          <w:szCs w:val="27"/>
          <w:lang w:val="en-IN" w:eastAsia="en-IN"/>
        </w:rPr>
        <w:t>5</w:t>
      </w:r>
    </w:p>
    <w:p w14:paraId="69BA985F" w14:textId="77777777" w:rsidR="00CF36BF" w:rsidRPr="00CF36BF" w:rsidRDefault="00CF36BF">
      <w:pPr>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Filtering</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Current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Element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3387CC"/>
          <w:kern w:val="0"/>
          <w:sz w:val="27"/>
          <w:szCs w:val="27"/>
          <w:lang w:val="en-IN" w:eastAsia="en-IN"/>
        </w:rPr>
        <w:t>6</w:t>
      </w:r>
    </w:p>
    <w:p w14:paraId="36747191" w14:textId="77777777" w:rsidR="00CF36BF" w:rsidRPr="00CF36BF" w:rsidRDefault="00CF36BF">
      <w:pPr>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Mapping</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Current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Element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3387CC"/>
          <w:kern w:val="0"/>
          <w:sz w:val="27"/>
          <w:szCs w:val="27"/>
          <w:lang w:val="en-IN" w:eastAsia="en-IN"/>
        </w:rPr>
        <w:t>6</w:t>
      </w:r>
    </w:p>
    <w:p w14:paraId="2C35A796" w14:textId="77777777" w:rsidR="00CF36BF" w:rsidRPr="00CF36BF" w:rsidRDefault="00CF36BF">
      <w:pPr>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Filtering</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Current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Element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3387CC"/>
          <w:kern w:val="0"/>
          <w:sz w:val="27"/>
          <w:szCs w:val="27"/>
          <w:lang w:val="en-IN" w:eastAsia="en-IN"/>
        </w:rPr>
        <w:t>5</w:t>
      </w:r>
    </w:p>
    <w:p w14:paraId="216AEC27" w14:textId="77777777" w:rsidR="00CF36BF" w:rsidRPr="00CF36BF" w:rsidRDefault="00CF36BF">
      <w:pPr>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Filtering</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Current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Element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3387CC"/>
          <w:kern w:val="0"/>
          <w:sz w:val="27"/>
          <w:szCs w:val="27"/>
          <w:lang w:val="en-IN" w:eastAsia="en-IN"/>
        </w:rPr>
        <w:t>8</w:t>
      </w:r>
    </w:p>
    <w:p w14:paraId="1DF252A9" w14:textId="77777777" w:rsidR="00CF36BF" w:rsidRPr="00CF36BF" w:rsidRDefault="00CF36BF">
      <w:pPr>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Mapping</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Current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Element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3387CC"/>
          <w:kern w:val="0"/>
          <w:sz w:val="27"/>
          <w:szCs w:val="27"/>
          <w:lang w:val="en-IN" w:eastAsia="en-IN"/>
        </w:rPr>
        <w:t>8</w:t>
      </w:r>
    </w:p>
    <w:p w14:paraId="7459E399" w14:textId="77777777" w:rsidR="00CF36BF" w:rsidRPr="00CF36BF" w:rsidRDefault="00CF36BF">
      <w:pPr>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89BDFF"/>
          <w:kern w:val="0"/>
          <w:sz w:val="27"/>
          <w:szCs w:val="27"/>
          <w:lang w:val="en-IN" w:eastAsia="en-IN"/>
        </w:rPr>
        <w:t>Filtering</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Current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89BDFF"/>
          <w:kern w:val="0"/>
          <w:sz w:val="27"/>
          <w:szCs w:val="27"/>
          <w:lang w:val="en-IN" w:eastAsia="en-IN"/>
        </w:rPr>
        <w:t>Element</w:t>
      </w:r>
      <w:r w:rsidRPr="00CF36BF">
        <w:rPr>
          <w:rFonts w:ascii="Courier New" w:eastAsia="Times New Roman" w:hAnsi="Courier New" w:cs="Courier New"/>
          <w:color w:val="FFFFFF"/>
          <w:kern w:val="0"/>
          <w:sz w:val="27"/>
          <w:szCs w:val="27"/>
          <w:lang w:val="en-IN" w:eastAsia="en-IN"/>
        </w:rPr>
        <w:t xml:space="preserve">: </w:t>
      </w:r>
      <w:r w:rsidRPr="00CF36BF">
        <w:rPr>
          <w:rFonts w:ascii="Courier New" w:eastAsia="Times New Roman" w:hAnsi="Courier New" w:cs="Courier New"/>
          <w:color w:val="3387CC"/>
          <w:kern w:val="0"/>
          <w:sz w:val="27"/>
          <w:szCs w:val="27"/>
          <w:lang w:val="en-IN" w:eastAsia="en-IN"/>
        </w:rPr>
        <w:t>11</w:t>
      </w:r>
    </w:p>
    <w:p w14:paraId="377D6C5A" w14:textId="77777777" w:rsidR="00CF36BF" w:rsidRPr="00CF36BF" w:rsidRDefault="00CF36BF">
      <w:pPr>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3387CC"/>
          <w:kern w:val="0"/>
          <w:sz w:val="27"/>
          <w:szCs w:val="27"/>
          <w:lang w:val="en-IN" w:eastAsia="en-IN"/>
        </w:rPr>
        <w:t>8</w:t>
      </w:r>
    </w:p>
    <w:p w14:paraId="61B297A1" w14:textId="77777777" w:rsidR="00CF36BF" w:rsidRPr="00CF36BF" w:rsidRDefault="00CF36BF">
      <w:pPr>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3387CC"/>
          <w:kern w:val="0"/>
          <w:sz w:val="27"/>
          <w:szCs w:val="27"/>
          <w:lang w:val="en-IN" w:eastAsia="en-IN"/>
        </w:rPr>
        <w:t>216</w:t>
      </w:r>
    </w:p>
    <w:p w14:paraId="1B6FDAA6" w14:textId="77777777" w:rsidR="00CF36BF" w:rsidRPr="00CF36BF" w:rsidRDefault="00CF36BF">
      <w:pPr>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3387CC"/>
          <w:kern w:val="0"/>
          <w:sz w:val="27"/>
          <w:szCs w:val="27"/>
          <w:lang w:val="en-IN" w:eastAsia="en-IN"/>
        </w:rPr>
        <w:t>512</w:t>
      </w:r>
    </w:p>
    <w:p w14:paraId="2D23E002" w14:textId="136E333F" w:rsidR="00CF36BF" w:rsidRPr="00CF36BF" w:rsidRDefault="00CF36BF">
      <w:pPr>
        <w:numPr>
          <w:ilvl w:val="0"/>
          <w:numId w:val="98"/>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CF36BF">
        <w:rPr>
          <w:rFonts w:ascii="Courier New" w:eastAsia="Times New Roman" w:hAnsi="Courier New" w:cs="Courier New"/>
          <w:color w:val="3387CC"/>
          <w:kern w:val="0"/>
          <w:sz w:val="27"/>
          <w:szCs w:val="27"/>
          <w:lang w:val="en-IN" w:eastAsia="en-IN"/>
        </w:rPr>
        <w:t>1000</w:t>
      </w:r>
      <w:r w:rsidRPr="00CF36BF">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0A02DCE8" wp14:editId="102FC390">
                <wp:extent cx="304800" cy="304800"/>
                <wp:effectExtent l="0" t="0" r="0" b="0"/>
                <wp:docPr id="67" name="Rectangl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C5F81" id="Rectangle 6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556E10"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We can observe that the first intermediate operation </w:t>
      </w:r>
      <w:r w:rsidRPr="00CF36BF">
        <w:rPr>
          <w:rFonts w:ascii="Roboto" w:eastAsia="Times New Roman" w:hAnsi="Roboto" w:cs="Times New Roman"/>
          <w:i/>
          <w:iCs/>
          <w:color w:val="01014A"/>
          <w:kern w:val="0"/>
          <w:sz w:val="27"/>
          <w:szCs w:val="27"/>
          <w:lang w:val="en-IN" w:eastAsia="en-IN"/>
        </w:rPr>
        <w:t>filter()</w:t>
      </w:r>
      <w:r w:rsidRPr="00CF36BF">
        <w:rPr>
          <w:rFonts w:ascii="Roboto" w:eastAsia="Times New Roman" w:hAnsi="Roboto" w:cs="Times New Roman"/>
          <w:color w:val="01014A"/>
          <w:kern w:val="0"/>
          <w:sz w:val="27"/>
          <w:szCs w:val="27"/>
          <w:lang w:val="en-IN" w:eastAsia="en-IN"/>
        </w:rPr>
        <w:t> executes for each element of the stream. After the execution of </w:t>
      </w:r>
      <w:r w:rsidRPr="00CF36BF">
        <w:rPr>
          <w:rFonts w:ascii="Roboto" w:eastAsia="Times New Roman" w:hAnsi="Roboto" w:cs="Times New Roman"/>
          <w:i/>
          <w:iCs/>
          <w:color w:val="01014A"/>
          <w:kern w:val="0"/>
          <w:sz w:val="27"/>
          <w:szCs w:val="27"/>
          <w:lang w:val="en-IN" w:eastAsia="en-IN"/>
        </w:rPr>
        <w:t>filter(), </w:t>
      </w:r>
      <w:r w:rsidRPr="00CF36BF">
        <w:rPr>
          <w:rFonts w:ascii="Roboto" w:eastAsia="Times New Roman" w:hAnsi="Roboto" w:cs="Times New Roman"/>
          <w:color w:val="01014A"/>
          <w:kern w:val="0"/>
          <w:sz w:val="27"/>
          <w:szCs w:val="27"/>
          <w:lang w:val="en-IN" w:eastAsia="en-IN"/>
        </w:rPr>
        <w:t>the next intermediate operation </w:t>
      </w:r>
      <w:r w:rsidRPr="00CF36BF">
        <w:rPr>
          <w:rFonts w:ascii="Roboto" w:eastAsia="Times New Roman" w:hAnsi="Roboto" w:cs="Times New Roman"/>
          <w:i/>
          <w:iCs/>
          <w:color w:val="01014A"/>
          <w:kern w:val="0"/>
          <w:sz w:val="27"/>
          <w:szCs w:val="27"/>
          <w:lang w:val="en-IN" w:eastAsia="en-IN"/>
        </w:rPr>
        <w:t>map()</w:t>
      </w:r>
      <w:r w:rsidRPr="00CF36BF">
        <w:rPr>
          <w:rFonts w:ascii="Roboto" w:eastAsia="Times New Roman" w:hAnsi="Roboto" w:cs="Times New Roman"/>
          <w:color w:val="01014A"/>
          <w:kern w:val="0"/>
          <w:sz w:val="27"/>
          <w:szCs w:val="27"/>
          <w:lang w:val="en-IN" w:eastAsia="en-IN"/>
        </w:rPr>
        <w:t> is executed for those elements which pass the filter condition. And after the execution of </w:t>
      </w:r>
      <w:r w:rsidRPr="00CF36BF">
        <w:rPr>
          <w:rFonts w:ascii="Roboto" w:eastAsia="Times New Roman" w:hAnsi="Roboto" w:cs="Times New Roman"/>
          <w:i/>
          <w:iCs/>
          <w:color w:val="01014A"/>
          <w:kern w:val="0"/>
          <w:sz w:val="27"/>
          <w:szCs w:val="27"/>
          <w:lang w:val="en-IN" w:eastAsia="en-IN"/>
        </w:rPr>
        <w:t>map(), </w:t>
      </w:r>
      <w:r w:rsidRPr="00CF36BF">
        <w:rPr>
          <w:rFonts w:ascii="Roboto" w:eastAsia="Times New Roman" w:hAnsi="Roboto" w:cs="Times New Roman"/>
          <w:color w:val="01014A"/>
          <w:kern w:val="0"/>
          <w:sz w:val="27"/>
          <w:szCs w:val="27"/>
          <w:lang w:val="en-IN" w:eastAsia="en-IN"/>
        </w:rPr>
        <w:t>the last intermediate operation </w:t>
      </w:r>
      <w:r w:rsidRPr="00CF36BF">
        <w:rPr>
          <w:rFonts w:ascii="Roboto" w:eastAsia="Times New Roman" w:hAnsi="Roboto" w:cs="Times New Roman"/>
          <w:i/>
          <w:iCs/>
          <w:color w:val="01014A"/>
          <w:kern w:val="0"/>
          <w:sz w:val="27"/>
          <w:szCs w:val="27"/>
          <w:lang w:val="en-IN" w:eastAsia="en-IN"/>
        </w:rPr>
        <w:t>sorted()</w:t>
      </w:r>
      <w:r w:rsidRPr="00CF36BF">
        <w:rPr>
          <w:rFonts w:ascii="Roboto" w:eastAsia="Times New Roman" w:hAnsi="Roboto" w:cs="Times New Roman"/>
          <w:color w:val="01014A"/>
          <w:kern w:val="0"/>
          <w:sz w:val="27"/>
          <w:szCs w:val="27"/>
          <w:lang w:val="en-IN" w:eastAsia="en-IN"/>
        </w:rPr>
        <w:t> and terminal operation </w:t>
      </w:r>
      <w:r w:rsidRPr="00CF36BF">
        <w:rPr>
          <w:rFonts w:ascii="Roboto" w:eastAsia="Times New Roman" w:hAnsi="Roboto" w:cs="Times New Roman"/>
          <w:i/>
          <w:iCs/>
          <w:color w:val="01014A"/>
          <w:kern w:val="0"/>
          <w:sz w:val="27"/>
          <w:szCs w:val="27"/>
          <w:lang w:val="en-IN" w:eastAsia="en-IN"/>
        </w:rPr>
        <w:t>forEach() </w:t>
      </w:r>
      <w:r w:rsidRPr="00CF36BF">
        <w:rPr>
          <w:rFonts w:ascii="Roboto" w:eastAsia="Times New Roman" w:hAnsi="Roboto" w:cs="Times New Roman"/>
          <w:color w:val="01014A"/>
          <w:kern w:val="0"/>
          <w:sz w:val="27"/>
          <w:szCs w:val="27"/>
          <w:lang w:val="en-IN" w:eastAsia="en-IN"/>
        </w:rPr>
        <w:t>is executed, where the filtered and mapped stream elements get sorted and displayed. </w:t>
      </w:r>
    </w:p>
    <w:p w14:paraId="6C6C44A3"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In the Pipelining of Streams, each operation in a new step improves readability.</w:t>
      </w:r>
    </w:p>
    <w:p w14:paraId="1091FF7A"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This flow of execution can be visually represented as: </w:t>
      </w:r>
    </w:p>
    <w:p w14:paraId="4C02B247" w14:textId="6B230FDE"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noProof/>
          <w:color w:val="01014A"/>
          <w:kern w:val="0"/>
          <w:sz w:val="27"/>
          <w:szCs w:val="27"/>
          <w:lang w:val="en-IN" w:eastAsia="en-IN"/>
        </w:rPr>
        <w:lastRenderedPageBreak/>
        <w:drawing>
          <wp:inline distT="0" distB="0" distL="0" distR="0" wp14:anchorId="2AE170CC" wp14:editId="1C7261EA">
            <wp:extent cx="5099050" cy="5327650"/>
            <wp:effectExtent l="0" t="0" r="635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9050" cy="5327650"/>
                    </a:xfrm>
                    <a:prstGeom prst="rect">
                      <a:avLst/>
                    </a:prstGeom>
                    <a:noFill/>
                    <a:ln>
                      <a:noFill/>
                    </a:ln>
                  </pic:spPr>
                </pic:pic>
              </a:graphicData>
            </a:graphic>
          </wp:inline>
        </w:drawing>
      </w:r>
    </w:p>
    <w:p w14:paraId="1E7E2829" w14:textId="77777777"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CF36BF">
        <w:rPr>
          <w:rFonts w:ascii="Roboto" w:eastAsia="Times New Roman" w:hAnsi="Roboto" w:cs="Times New Roman"/>
          <w:color w:val="01014A"/>
          <w:kern w:val="0"/>
          <w:sz w:val="27"/>
          <w:szCs w:val="27"/>
          <w:lang w:val="en-IN" w:eastAsia="en-IN"/>
        </w:rPr>
        <w:t>But pipelining of streams also result in Streams being lazy. Let us check how this happens up next.</w:t>
      </w:r>
    </w:p>
    <w:p w14:paraId="4EF25F44" w14:textId="77777777" w:rsidR="00301CF4" w:rsidRPr="00301CF4" w:rsidRDefault="00301CF4" w:rsidP="00301CF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301CF4">
        <w:rPr>
          <w:rFonts w:ascii="Roboto" w:eastAsia="Times New Roman" w:hAnsi="Roboto" w:cs="Times New Roman"/>
          <w:color w:val="01014A"/>
          <w:kern w:val="0"/>
          <w:sz w:val="27"/>
          <w:szCs w:val="27"/>
          <w:lang w:val="en-IN" w:eastAsia="en-IN"/>
        </w:rPr>
        <w:t>In the previous example, we observed how the input stream got filtered, mapped and sorted before being displayed. We also observed how the even elements got filtered into a new stream, which then got modified (mapped to obtain cubes) and sorted.</w:t>
      </w:r>
    </w:p>
    <w:p w14:paraId="433D96C2" w14:textId="77777777" w:rsidR="00301CF4" w:rsidRPr="00301CF4" w:rsidRDefault="00301CF4" w:rsidP="00301CF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301CF4">
        <w:rPr>
          <w:rFonts w:ascii="Roboto" w:eastAsia="Times New Roman" w:hAnsi="Roboto" w:cs="Times New Roman"/>
          <w:color w:val="01014A"/>
          <w:kern w:val="0"/>
          <w:sz w:val="27"/>
          <w:szCs w:val="27"/>
          <w:lang w:val="en-IN" w:eastAsia="en-IN"/>
        </w:rPr>
        <w:t>But, what if we never invoke the terminal operation (in this case forEach()) after the intermediate operations? Will the elements of the stream still be filtered, mapped, and sorted?</w:t>
      </w:r>
    </w:p>
    <w:p w14:paraId="2CCD6F43" w14:textId="77777777" w:rsidR="00301CF4" w:rsidRPr="00301CF4" w:rsidRDefault="00301CF4">
      <w:pPr>
        <w:numPr>
          <w:ilvl w:val="0"/>
          <w:numId w:val="10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301CF4">
        <w:rPr>
          <w:rFonts w:ascii="Courier New" w:eastAsia="Times New Roman" w:hAnsi="Courier New" w:cs="Courier New"/>
          <w:color w:val="89BDFF"/>
          <w:kern w:val="0"/>
          <w:sz w:val="27"/>
          <w:szCs w:val="27"/>
          <w:lang w:val="en-IN" w:eastAsia="en-IN"/>
        </w:rPr>
        <w:t>Stream</w:t>
      </w:r>
      <w:r w:rsidRPr="00301CF4">
        <w:rPr>
          <w:rFonts w:ascii="Courier New" w:eastAsia="Times New Roman" w:hAnsi="Courier New" w:cs="Courier New"/>
          <w:color w:val="FFFFFF"/>
          <w:kern w:val="0"/>
          <w:sz w:val="27"/>
          <w:szCs w:val="27"/>
          <w:lang w:val="en-IN" w:eastAsia="en-IN"/>
        </w:rPr>
        <w:t>&lt;</w:t>
      </w:r>
      <w:r w:rsidRPr="00301CF4">
        <w:rPr>
          <w:rFonts w:ascii="Courier New" w:eastAsia="Times New Roman" w:hAnsi="Courier New" w:cs="Courier New"/>
          <w:color w:val="89BDFF"/>
          <w:kern w:val="0"/>
          <w:sz w:val="27"/>
          <w:szCs w:val="27"/>
          <w:lang w:val="en-IN" w:eastAsia="en-IN"/>
        </w:rPr>
        <w:t>Integer</w:t>
      </w:r>
      <w:r w:rsidRPr="00301CF4">
        <w:rPr>
          <w:rFonts w:ascii="Courier New" w:eastAsia="Times New Roman" w:hAnsi="Courier New" w:cs="Courier New"/>
          <w:color w:val="FFFFFF"/>
          <w:kern w:val="0"/>
          <w:sz w:val="27"/>
          <w:szCs w:val="27"/>
          <w:lang w:val="en-IN" w:eastAsia="en-IN"/>
        </w:rPr>
        <w:t xml:space="preserve">&gt; intStream = </w:t>
      </w:r>
      <w:r w:rsidRPr="00301CF4">
        <w:rPr>
          <w:rFonts w:ascii="Courier New" w:eastAsia="Times New Roman" w:hAnsi="Courier New" w:cs="Courier New"/>
          <w:color w:val="89BDFF"/>
          <w:kern w:val="0"/>
          <w:sz w:val="27"/>
          <w:szCs w:val="27"/>
          <w:lang w:val="en-IN" w:eastAsia="en-IN"/>
        </w:rPr>
        <w:t>Stream</w:t>
      </w:r>
      <w:r w:rsidRPr="00301CF4">
        <w:rPr>
          <w:rFonts w:ascii="Courier New" w:eastAsia="Times New Roman" w:hAnsi="Courier New" w:cs="Courier New"/>
          <w:color w:val="FFFFFF"/>
          <w:kern w:val="0"/>
          <w:sz w:val="27"/>
          <w:szCs w:val="27"/>
          <w:lang w:val="en-IN" w:eastAsia="en-IN"/>
        </w:rPr>
        <w:t>.</w:t>
      </w:r>
      <w:r w:rsidRPr="00301CF4">
        <w:rPr>
          <w:rFonts w:ascii="Courier New" w:eastAsia="Times New Roman" w:hAnsi="Courier New" w:cs="Courier New"/>
          <w:color w:val="E28964"/>
          <w:kern w:val="0"/>
          <w:sz w:val="27"/>
          <w:szCs w:val="27"/>
          <w:lang w:val="en-IN" w:eastAsia="en-IN"/>
        </w:rPr>
        <w:t>of</w:t>
      </w:r>
      <w:r w:rsidRPr="00301CF4">
        <w:rPr>
          <w:rFonts w:ascii="Courier New" w:eastAsia="Times New Roman" w:hAnsi="Courier New" w:cs="Courier New"/>
          <w:color w:val="FFFFFF"/>
          <w:kern w:val="0"/>
          <w:sz w:val="27"/>
          <w:szCs w:val="27"/>
          <w:lang w:val="en-IN" w:eastAsia="en-IN"/>
        </w:rPr>
        <w:t>(</w:t>
      </w:r>
      <w:r w:rsidRPr="00301CF4">
        <w:rPr>
          <w:rFonts w:ascii="Courier New" w:eastAsia="Times New Roman" w:hAnsi="Courier New" w:cs="Courier New"/>
          <w:color w:val="3387CC"/>
          <w:kern w:val="0"/>
          <w:sz w:val="27"/>
          <w:szCs w:val="27"/>
          <w:lang w:val="en-IN" w:eastAsia="en-IN"/>
        </w:rPr>
        <w:t>10</w:t>
      </w:r>
      <w:r w:rsidRPr="00301CF4">
        <w:rPr>
          <w:rFonts w:ascii="Courier New" w:eastAsia="Times New Roman" w:hAnsi="Courier New" w:cs="Courier New"/>
          <w:color w:val="FFFFFF"/>
          <w:kern w:val="0"/>
          <w:sz w:val="27"/>
          <w:szCs w:val="27"/>
          <w:lang w:val="en-IN" w:eastAsia="en-IN"/>
        </w:rPr>
        <w:t>,</w:t>
      </w:r>
      <w:r w:rsidRPr="00301CF4">
        <w:rPr>
          <w:rFonts w:ascii="Courier New" w:eastAsia="Times New Roman" w:hAnsi="Courier New" w:cs="Courier New"/>
          <w:color w:val="3387CC"/>
          <w:kern w:val="0"/>
          <w:sz w:val="27"/>
          <w:szCs w:val="27"/>
          <w:lang w:val="en-IN" w:eastAsia="en-IN"/>
        </w:rPr>
        <w:t>2</w:t>
      </w:r>
      <w:r w:rsidRPr="00301CF4">
        <w:rPr>
          <w:rFonts w:ascii="Courier New" w:eastAsia="Times New Roman" w:hAnsi="Courier New" w:cs="Courier New"/>
          <w:color w:val="FFFFFF"/>
          <w:kern w:val="0"/>
          <w:sz w:val="27"/>
          <w:szCs w:val="27"/>
          <w:lang w:val="en-IN" w:eastAsia="en-IN"/>
        </w:rPr>
        <w:t>,</w:t>
      </w:r>
      <w:r w:rsidRPr="00301CF4">
        <w:rPr>
          <w:rFonts w:ascii="Courier New" w:eastAsia="Times New Roman" w:hAnsi="Courier New" w:cs="Courier New"/>
          <w:color w:val="3387CC"/>
          <w:kern w:val="0"/>
          <w:sz w:val="27"/>
          <w:szCs w:val="27"/>
          <w:lang w:val="en-IN" w:eastAsia="en-IN"/>
        </w:rPr>
        <w:t>7</w:t>
      </w:r>
      <w:r w:rsidRPr="00301CF4">
        <w:rPr>
          <w:rFonts w:ascii="Courier New" w:eastAsia="Times New Roman" w:hAnsi="Courier New" w:cs="Courier New"/>
          <w:color w:val="FFFFFF"/>
          <w:kern w:val="0"/>
          <w:sz w:val="27"/>
          <w:szCs w:val="27"/>
          <w:lang w:val="en-IN" w:eastAsia="en-IN"/>
        </w:rPr>
        <w:t>,</w:t>
      </w:r>
      <w:r w:rsidRPr="00301CF4">
        <w:rPr>
          <w:rFonts w:ascii="Courier New" w:eastAsia="Times New Roman" w:hAnsi="Courier New" w:cs="Courier New"/>
          <w:color w:val="3387CC"/>
          <w:kern w:val="0"/>
          <w:sz w:val="27"/>
          <w:szCs w:val="27"/>
          <w:lang w:val="en-IN" w:eastAsia="en-IN"/>
        </w:rPr>
        <w:t>5</w:t>
      </w:r>
      <w:r w:rsidRPr="00301CF4">
        <w:rPr>
          <w:rFonts w:ascii="Courier New" w:eastAsia="Times New Roman" w:hAnsi="Courier New" w:cs="Courier New"/>
          <w:color w:val="FFFFFF"/>
          <w:kern w:val="0"/>
          <w:sz w:val="27"/>
          <w:szCs w:val="27"/>
          <w:lang w:val="en-IN" w:eastAsia="en-IN"/>
        </w:rPr>
        <w:t>,</w:t>
      </w:r>
      <w:r w:rsidRPr="00301CF4">
        <w:rPr>
          <w:rFonts w:ascii="Courier New" w:eastAsia="Times New Roman" w:hAnsi="Courier New" w:cs="Courier New"/>
          <w:color w:val="3387CC"/>
          <w:kern w:val="0"/>
          <w:sz w:val="27"/>
          <w:szCs w:val="27"/>
          <w:lang w:val="en-IN" w:eastAsia="en-IN"/>
        </w:rPr>
        <w:t>6</w:t>
      </w:r>
      <w:r w:rsidRPr="00301CF4">
        <w:rPr>
          <w:rFonts w:ascii="Courier New" w:eastAsia="Times New Roman" w:hAnsi="Courier New" w:cs="Courier New"/>
          <w:color w:val="FFFFFF"/>
          <w:kern w:val="0"/>
          <w:sz w:val="27"/>
          <w:szCs w:val="27"/>
          <w:lang w:val="en-IN" w:eastAsia="en-IN"/>
        </w:rPr>
        <w:t>,</w:t>
      </w:r>
      <w:r w:rsidRPr="00301CF4">
        <w:rPr>
          <w:rFonts w:ascii="Courier New" w:eastAsia="Times New Roman" w:hAnsi="Courier New" w:cs="Courier New"/>
          <w:color w:val="3387CC"/>
          <w:kern w:val="0"/>
          <w:sz w:val="27"/>
          <w:szCs w:val="27"/>
          <w:lang w:val="en-IN" w:eastAsia="en-IN"/>
        </w:rPr>
        <w:t>5</w:t>
      </w:r>
      <w:r w:rsidRPr="00301CF4">
        <w:rPr>
          <w:rFonts w:ascii="Courier New" w:eastAsia="Times New Roman" w:hAnsi="Courier New" w:cs="Courier New"/>
          <w:color w:val="FFFFFF"/>
          <w:kern w:val="0"/>
          <w:sz w:val="27"/>
          <w:szCs w:val="27"/>
          <w:lang w:val="en-IN" w:eastAsia="en-IN"/>
        </w:rPr>
        <w:t>,</w:t>
      </w:r>
      <w:r w:rsidRPr="00301CF4">
        <w:rPr>
          <w:rFonts w:ascii="Courier New" w:eastAsia="Times New Roman" w:hAnsi="Courier New" w:cs="Courier New"/>
          <w:color w:val="3387CC"/>
          <w:kern w:val="0"/>
          <w:sz w:val="27"/>
          <w:szCs w:val="27"/>
          <w:lang w:val="en-IN" w:eastAsia="en-IN"/>
        </w:rPr>
        <w:t>8</w:t>
      </w:r>
      <w:r w:rsidRPr="00301CF4">
        <w:rPr>
          <w:rFonts w:ascii="Courier New" w:eastAsia="Times New Roman" w:hAnsi="Courier New" w:cs="Courier New"/>
          <w:color w:val="FFFFFF"/>
          <w:kern w:val="0"/>
          <w:sz w:val="27"/>
          <w:szCs w:val="27"/>
          <w:lang w:val="en-IN" w:eastAsia="en-IN"/>
        </w:rPr>
        <w:t>,</w:t>
      </w:r>
      <w:r w:rsidRPr="00301CF4">
        <w:rPr>
          <w:rFonts w:ascii="Courier New" w:eastAsia="Times New Roman" w:hAnsi="Courier New" w:cs="Courier New"/>
          <w:color w:val="3387CC"/>
          <w:kern w:val="0"/>
          <w:sz w:val="27"/>
          <w:szCs w:val="27"/>
          <w:lang w:val="en-IN" w:eastAsia="en-IN"/>
        </w:rPr>
        <w:t>11</w:t>
      </w:r>
      <w:r w:rsidRPr="00301CF4">
        <w:rPr>
          <w:rFonts w:ascii="Courier New" w:eastAsia="Times New Roman" w:hAnsi="Courier New" w:cs="Courier New"/>
          <w:color w:val="FFFFFF"/>
          <w:kern w:val="0"/>
          <w:sz w:val="27"/>
          <w:szCs w:val="27"/>
          <w:lang w:val="en-IN" w:eastAsia="en-IN"/>
        </w:rPr>
        <w:t>);</w:t>
      </w:r>
    </w:p>
    <w:p w14:paraId="60322E8F" w14:textId="77777777" w:rsidR="00301CF4" w:rsidRPr="00301CF4" w:rsidRDefault="00301CF4">
      <w:pPr>
        <w:numPr>
          <w:ilvl w:val="0"/>
          <w:numId w:val="10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p>
    <w:p w14:paraId="00312042" w14:textId="77777777" w:rsidR="00301CF4" w:rsidRPr="00301CF4" w:rsidRDefault="00301CF4">
      <w:pPr>
        <w:numPr>
          <w:ilvl w:val="0"/>
          <w:numId w:val="10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301CF4">
        <w:rPr>
          <w:rFonts w:ascii="Courier New" w:eastAsia="Times New Roman" w:hAnsi="Courier New" w:cs="Courier New"/>
          <w:color w:val="FFFFFF"/>
          <w:kern w:val="0"/>
          <w:sz w:val="27"/>
          <w:szCs w:val="27"/>
          <w:lang w:val="en-IN" w:eastAsia="en-IN"/>
        </w:rPr>
        <w:t xml:space="preserve">intStream.filter(n -&gt; { </w:t>
      </w:r>
      <w:r w:rsidRPr="00301CF4">
        <w:rPr>
          <w:rFonts w:ascii="Courier New" w:eastAsia="Times New Roman" w:hAnsi="Courier New" w:cs="Courier New"/>
          <w:color w:val="89BDFF"/>
          <w:kern w:val="0"/>
          <w:sz w:val="27"/>
          <w:szCs w:val="27"/>
          <w:lang w:val="en-IN" w:eastAsia="en-IN"/>
        </w:rPr>
        <w:t>System</w:t>
      </w:r>
      <w:r w:rsidRPr="00301CF4">
        <w:rPr>
          <w:rFonts w:ascii="Courier New" w:eastAsia="Times New Roman" w:hAnsi="Courier New" w:cs="Courier New"/>
          <w:color w:val="FFFFFF"/>
          <w:kern w:val="0"/>
          <w:sz w:val="27"/>
          <w:szCs w:val="27"/>
          <w:lang w:val="en-IN" w:eastAsia="en-IN"/>
        </w:rPr>
        <w:t>.</w:t>
      </w:r>
      <w:r w:rsidRPr="00301CF4">
        <w:rPr>
          <w:rFonts w:ascii="Courier New" w:eastAsia="Times New Roman" w:hAnsi="Courier New" w:cs="Courier New"/>
          <w:color w:val="E28964"/>
          <w:kern w:val="0"/>
          <w:sz w:val="27"/>
          <w:szCs w:val="27"/>
          <w:lang w:val="en-IN" w:eastAsia="en-IN"/>
        </w:rPr>
        <w:t>out</w:t>
      </w:r>
      <w:r w:rsidRPr="00301CF4">
        <w:rPr>
          <w:rFonts w:ascii="Courier New" w:eastAsia="Times New Roman" w:hAnsi="Courier New" w:cs="Courier New"/>
          <w:color w:val="FFFFFF"/>
          <w:kern w:val="0"/>
          <w:sz w:val="27"/>
          <w:szCs w:val="27"/>
          <w:lang w:val="en-IN" w:eastAsia="en-IN"/>
        </w:rPr>
        <w:t>.println(</w:t>
      </w:r>
      <w:r w:rsidRPr="00301CF4">
        <w:rPr>
          <w:rFonts w:ascii="Courier New" w:eastAsia="Times New Roman" w:hAnsi="Courier New" w:cs="Courier New"/>
          <w:color w:val="65B042"/>
          <w:kern w:val="0"/>
          <w:sz w:val="27"/>
          <w:szCs w:val="27"/>
          <w:lang w:val="en-IN" w:eastAsia="en-IN"/>
        </w:rPr>
        <w:t>"Filtering Current Element: "</w:t>
      </w:r>
      <w:r w:rsidRPr="00301CF4">
        <w:rPr>
          <w:rFonts w:ascii="Courier New" w:eastAsia="Times New Roman" w:hAnsi="Courier New" w:cs="Courier New"/>
          <w:color w:val="FFFFFF"/>
          <w:kern w:val="0"/>
          <w:sz w:val="27"/>
          <w:szCs w:val="27"/>
          <w:lang w:val="en-IN" w:eastAsia="en-IN"/>
        </w:rPr>
        <w:t xml:space="preserve">+n); </w:t>
      </w:r>
      <w:r w:rsidRPr="00301CF4">
        <w:rPr>
          <w:rFonts w:ascii="Courier New" w:eastAsia="Times New Roman" w:hAnsi="Courier New" w:cs="Courier New"/>
          <w:color w:val="E28964"/>
          <w:kern w:val="0"/>
          <w:sz w:val="27"/>
          <w:szCs w:val="27"/>
          <w:lang w:val="en-IN" w:eastAsia="en-IN"/>
        </w:rPr>
        <w:t>return</w:t>
      </w:r>
      <w:r w:rsidRPr="00301CF4">
        <w:rPr>
          <w:rFonts w:ascii="Courier New" w:eastAsia="Times New Roman" w:hAnsi="Courier New" w:cs="Courier New"/>
          <w:color w:val="FFFFFF"/>
          <w:kern w:val="0"/>
          <w:sz w:val="27"/>
          <w:szCs w:val="27"/>
          <w:lang w:val="en-IN" w:eastAsia="en-IN"/>
        </w:rPr>
        <w:t xml:space="preserve"> n % </w:t>
      </w:r>
      <w:r w:rsidRPr="00301CF4">
        <w:rPr>
          <w:rFonts w:ascii="Courier New" w:eastAsia="Times New Roman" w:hAnsi="Courier New" w:cs="Courier New"/>
          <w:color w:val="3387CC"/>
          <w:kern w:val="0"/>
          <w:sz w:val="27"/>
          <w:szCs w:val="27"/>
          <w:lang w:val="en-IN" w:eastAsia="en-IN"/>
        </w:rPr>
        <w:t>2</w:t>
      </w:r>
      <w:r w:rsidRPr="00301CF4">
        <w:rPr>
          <w:rFonts w:ascii="Courier New" w:eastAsia="Times New Roman" w:hAnsi="Courier New" w:cs="Courier New"/>
          <w:color w:val="FFFFFF"/>
          <w:kern w:val="0"/>
          <w:sz w:val="27"/>
          <w:szCs w:val="27"/>
          <w:lang w:val="en-IN" w:eastAsia="en-IN"/>
        </w:rPr>
        <w:t xml:space="preserve"> == </w:t>
      </w:r>
      <w:r w:rsidRPr="00301CF4">
        <w:rPr>
          <w:rFonts w:ascii="Courier New" w:eastAsia="Times New Roman" w:hAnsi="Courier New" w:cs="Courier New"/>
          <w:color w:val="3387CC"/>
          <w:kern w:val="0"/>
          <w:sz w:val="27"/>
          <w:szCs w:val="27"/>
          <w:lang w:val="en-IN" w:eastAsia="en-IN"/>
        </w:rPr>
        <w:t>0</w:t>
      </w:r>
      <w:r w:rsidRPr="00301CF4">
        <w:rPr>
          <w:rFonts w:ascii="Courier New" w:eastAsia="Times New Roman" w:hAnsi="Courier New" w:cs="Courier New"/>
          <w:color w:val="FFFFFF"/>
          <w:kern w:val="0"/>
          <w:sz w:val="27"/>
          <w:szCs w:val="27"/>
          <w:lang w:val="en-IN" w:eastAsia="en-IN"/>
        </w:rPr>
        <w:t>; })</w:t>
      </w:r>
    </w:p>
    <w:p w14:paraId="77AF4490" w14:textId="77777777" w:rsidR="00301CF4" w:rsidRPr="00301CF4" w:rsidRDefault="00301CF4">
      <w:pPr>
        <w:numPr>
          <w:ilvl w:val="0"/>
          <w:numId w:val="10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301CF4">
        <w:rPr>
          <w:rFonts w:ascii="Courier New" w:eastAsia="Times New Roman" w:hAnsi="Courier New" w:cs="Courier New"/>
          <w:color w:val="FFFFFF"/>
          <w:kern w:val="0"/>
          <w:sz w:val="27"/>
          <w:szCs w:val="27"/>
          <w:lang w:val="en-IN" w:eastAsia="en-IN"/>
        </w:rPr>
        <w:tab/>
      </w:r>
      <w:r w:rsidRPr="00301CF4">
        <w:rPr>
          <w:rFonts w:ascii="Courier New" w:eastAsia="Times New Roman" w:hAnsi="Courier New" w:cs="Courier New"/>
          <w:color w:val="FFFFFF"/>
          <w:kern w:val="0"/>
          <w:sz w:val="27"/>
          <w:szCs w:val="27"/>
          <w:lang w:val="en-IN" w:eastAsia="en-IN"/>
        </w:rPr>
        <w:tab/>
        <w:t xml:space="preserve"> .map(n -&gt; { </w:t>
      </w:r>
      <w:r w:rsidRPr="00301CF4">
        <w:rPr>
          <w:rFonts w:ascii="Courier New" w:eastAsia="Times New Roman" w:hAnsi="Courier New" w:cs="Courier New"/>
          <w:color w:val="89BDFF"/>
          <w:kern w:val="0"/>
          <w:sz w:val="27"/>
          <w:szCs w:val="27"/>
          <w:lang w:val="en-IN" w:eastAsia="en-IN"/>
        </w:rPr>
        <w:t>System</w:t>
      </w:r>
      <w:r w:rsidRPr="00301CF4">
        <w:rPr>
          <w:rFonts w:ascii="Courier New" w:eastAsia="Times New Roman" w:hAnsi="Courier New" w:cs="Courier New"/>
          <w:color w:val="FFFFFF"/>
          <w:kern w:val="0"/>
          <w:sz w:val="27"/>
          <w:szCs w:val="27"/>
          <w:lang w:val="en-IN" w:eastAsia="en-IN"/>
        </w:rPr>
        <w:t>.</w:t>
      </w:r>
      <w:r w:rsidRPr="00301CF4">
        <w:rPr>
          <w:rFonts w:ascii="Courier New" w:eastAsia="Times New Roman" w:hAnsi="Courier New" w:cs="Courier New"/>
          <w:color w:val="E28964"/>
          <w:kern w:val="0"/>
          <w:sz w:val="27"/>
          <w:szCs w:val="27"/>
          <w:lang w:val="en-IN" w:eastAsia="en-IN"/>
        </w:rPr>
        <w:t>out</w:t>
      </w:r>
      <w:r w:rsidRPr="00301CF4">
        <w:rPr>
          <w:rFonts w:ascii="Courier New" w:eastAsia="Times New Roman" w:hAnsi="Courier New" w:cs="Courier New"/>
          <w:color w:val="FFFFFF"/>
          <w:kern w:val="0"/>
          <w:sz w:val="27"/>
          <w:szCs w:val="27"/>
          <w:lang w:val="en-IN" w:eastAsia="en-IN"/>
        </w:rPr>
        <w:t>.println(</w:t>
      </w:r>
      <w:r w:rsidRPr="00301CF4">
        <w:rPr>
          <w:rFonts w:ascii="Courier New" w:eastAsia="Times New Roman" w:hAnsi="Courier New" w:cs="Courier New"/>
          <w:color w:val="65B042"/>
          <w:kern w:val="0"/>
          <w:sz w:val="27"/>
          <w:szCs w:val="27"/>
          <w:lang w:val="en-IN" w:eastAsia="en-IN"/>
        </w:rPr>
        <w:t>"Mapping Current Element: "</w:t>
      </w:r>
      <w:r w:rsidRPr="00301CF4">
        <w:rPr>
          <w:rFonts w:ascii="Courier New" w:eastAsia="Times New Roman" w:hAnsi="Courier New" w:cs="Courier New"/>
          <w:color w:val="FFFFFF"/>
          <w:kern w:val="0"/>
          <w:sz w:val="27"/>
          <w:szCs w:val="27"/>
          <w:lang w:val="en-IN" w:eastAsia="en-IN"/>
        </w:rPr>
        <w:t xml:space="preserve">+n); </w:t>
      </w:r>
      <w:r w:rsidRPr="00301CF4">
        <w:rPr>
          <w:rFonts w:ascii="Courier New" w:eastAsia="Times New Roman" w:hAnsi="Courier New" w:cs="Courier New"/>
          <w:color w:val="E28964"/>
          <w:kern w:val="0"/>
          <w:sz w:val="27"/>
          <w:szCs w:val="27"/>
          <w:lang w:val="en-IN" w:eastAsia="en-IN"/>
        </w:rPr>
        <w:t>return</w:t>
      </w:r>
      <w:r w:rsidRPr="00301CF4">
        <w:rPr>
          <w:rFonts w:ascii="Courier New" w:eastAsia="Times New Roman" w:hAnsi="Courier New" w:cs="Courier New"/>
          <w:color w:val="FFFFFF"/>
          <w:kern w:val="0"/>
          <w:sz w:val="27"/>
          <w:szCs w:val="27"/>
          <w:lang w:val="en-IN" w:eastAsia="en-IN"/>
        </w:rPr>
        <w:t xml:space="preserve"> n * n * n; })</w:t>
      </w:r>
    </w:p>
    <w:p w14:paraId="19E6382F" w14:textId="3E3C52BF" w:rsidR="00301CF4" w:rsidRPr="00301CF4" w:rsidRDefault="00301CF4">
      <w:pPr>
        <w:numPr>
          <w:ilvl w:val="0"/>
          <w:numId w:val="100"/>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301CF4">
        <w:rPr>
          <w:rFonts w:ascii="Courier New" w:eastAsia="Times New Roman" w:hAnsi="Courier New" w:cs="Courier New"/>
          <w:color w:val="FFFFFF"/>
          <w:kern w:val="0"/>
          <w:sz w:val="27"/>
          <w:szCs w:val="27"/>
          <w:lang w:val="en-IN" w:eastAsia="en-IN"/>
        </w:rPr>
        <w:lastRenderedPageBreak/>
        <w:tab/>
      </w:r>
      <w:r w:rsidRPr="00301CF4">
        <w:rPr>
          <w:rFonts w:ascii="Courier New" w:eastAsia="Times New Roman" w:hAnsi="Courier New" w:cs="Courier New"/>
          <w:color w:val="FFFFFF"/>
          <w:kern w:val="0"/>
          <w:sz w:val="27"/>
          <w:szCs w:val="27"/>
          <w:lang w:val="en-IN" w:eastAsia="en-IN"/>
        </w:rPr>
        <w:tab/>
        <w:t xml:space="preserve"> .sorted();</w:t>
      </w:r>
      <w:r w:rsidRPr="00301CF4">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48A722E4" wp14:editId="39F31A14">
                <wp:extent cx="304800" cy="304800"/>
                <wp:effectExtent l="0" t="0" r="0" b="0"/>
                <wp:docPr id="70"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3E6DD" id="Rectangle 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062C48" w14:textId="77777777" w:rsidR="00301CF4" w:rsidRPr="00301CF4" w:rsidRDefault="00301CF4" w:rsidP="00301CF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301CF4">
        <w:rPr>
          <w:rFonts w:ascii="Roboto" w:eastAsia="Times New Roman" w:hAnsi="Roboto" w:cs="Times New Roman"/>
          <w:color w:val="01014A"/>
          <w:kern w:val="0"/>
          <w:sz w:val="27"/>
          <w:szCs w:val="27"/>
          <w:lang w:val="en-IN" w:eastAsia="en-IN"/>
        </w:rPr>
        <w:t>And the answer is no.</w:t>
      </w:r>
    </w:p>
    <w:p w14:paraId="77DD8B63" w14:textId="77777777" w:rsidR="00301CF4" w:rsidRPr="00301CF4" w:rsidRDefault="00301CF4" w:rsidP="00301CF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301CF4">
        <w:rPr>
          <w:rFonts w:ascii="Roboto" w:eastAsia="Times New Roman" w:hAnsi="Roboto" w:cs="Times New Roman"/>
          <w:color w:val="01014A"/>
          <w:kern w:val="0"/>
          <w:sz w:val="27"/>
          <w:szCs w:val="27"/>
          <w:lang w:val="en-IN" w:eastAsia="en-IN"/>
        </w:rPr>
        <w:t>This is because streams are lazy! Streams are said to be lazy because until the terminal operation is invoked, none of the intermediate operations is executed.</w:t>
      </w:r>
    </w:p>
    <w:p w14:paraId="09394EE0" w14:textId="77777777" w:rsidR="00301CF4" w:rsidRPr="00301CF4" w:rsidRDefault="00301CF4" w:rsidP="00301CF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301CF4">
        <w:rPr>
          <w:rFonts w:ascii="Roboto" w:eastAsia="Times New Roman" w:hAnsi="Roboto" w:cs="Times New Roman"/>
          <w:color w:val="01014A"/>
          <w:kern w:val="0"/>
          <w:sz w:val="27"/>
          <w:szCs w:val="27"/>
          <w:lang w:val="en-IN" w:eastAsia="en-IN"/>
        </w:rPr>
        <w:t>So, there is no terminal operation invoked, the filter operation and the mapping operation will not be executed. As a result, the stream remains unoperated. Hence, missing out on the terminal operation will not throw any error/exception but the chained stream operations will not be executed further leading to a few logical errors in the program.</w:t>
      </w:r>
    </w:p>
    <w:p w14:paraId="7693AF3A" w14:textId="77777777" w:rsidR="00301CF4" w:rsidRPr="00301CF4" w:rsidRDefault="00301CF4" w:rsidP="00301CF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301CF4">
        <w:rPr>
          <w:rFonts w:ascii="Roboto" w:eastAsia="Times New Roman" w:hAnsi="Roboto" w:cs="Times New Roman"/>
          <w:color w:val="01014A"/>
          <w:kern w:val="0"/>
          <w:sz w:val="27"/>
          <w:szCs w:val="27"/>
          <w:lang w:val="en-IN" w:eastAsia="en-IN"/>
        </w:rPr>
        <w:t>Now, let us move on and look at the "non-reusability" nature of Streams up next.</w:t>
      </w:r>
    </w:p>
    <w:p w14:paraId="49E011C6" w14:textId="77777777" w:rsidR="00301CF4" w:rsidRPr="00301CF4" w:rsidRDefault="00301CF4" w:rsidP="00301CF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301CF4">
        <w:rPr>
          <w:rFonts w:ascii="Roboto" w:eastAsia="Times New Roman" w:hAnsi="Roboto" w:cs="Times New Roman"/>
          <w:color w:val="01014A"/>
          <w:kern w:val="0"/>
          <w:sz w:val="27"/>
          <w:szCs w:val="27"/>
          <w:lang w:val="en-IN" w:eastAsia="en-IN"/>
        </w:rPr>
        <w:t> </w:t>
      </w:r>
    </w:p>
    <w:p w14:paraId="3416B71E" w14:textId="77777777" w:rsidR="00301CF4" w:rsidRPr="00301CF4" w:rsidRDefault="00301CF4" w:rsidP="00301CF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301CF4">
        <w:rPr>
          <w:rFonts w:ascii="Roboto" w:eastAsia="Times New Roman" w:hAnsi="Roboto" w:cs="Times New Roman"/>
          <w:color w:val="01014A"/>
          <w:kern w:val="0"/>
          <w:sz w:val="27"/>
          <w:szCs w:val="27"/>
          <w:lang w:val="en-IN" w:eastAsia="en-IN"/>
        </w:rPr>
        <w:t> </w:t>
      </w:r>
    </w:p>
    <w:p w14:paraId="667BB9BC" w14:textId="77777777" w:rsidR="00301CF4" w:rsidRPr="00301CF4" w:rsidRDefault="00301CF4" w:rsidP="00301CF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301CF4">
        <w:rPr>
          <w:rFonts w:ascii="Roboto" w:eastAsia="Times New Roman" w:hAnsi="Roboto" w:cs="Times New Roman"/>
          <w:color w:val="01014A"/>
          <w:kern w:val="0"/>
          <w:sz w:val="27"/>
          <w:szCs w:val="27"/>
          <w:lang w:val="en-IN" w:eastAsia="en-IN"/>
        </w:rPr>
        <w:t>Let us consider the following scenario:</w:t>
      </w:r>
    </w:p>
    <w:p w14:paraId="33915836" w14:textId="77777777" w:rsidR="00301CF4" w:rsidRPr="00301CF4" w:rsidRDefault="00301CF4">
      <w:pPr>
        <w:numPr>
          <w:ilvl w:val="0"/>
          <w:numId w:val="10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301CF4">
        <w:rPr>
          <w:rFonts w:ascii="Courier New" w:eastAsia="Times New Roman" w:hAnsi="Courier New" w:cs="Courier New"/>
          <w:color w:val="89BDFF"/>
          <w:kern w:val="0"/>
          <w:sz w:val="27"/>
          <w:szCs w:val="27"/>
          <w:lang w:val="en-IN" w:eastAsia="en-IN"/>
        </w:rPr>
        <w:t>Stream</w:t>
      </w:r>
      <w:r w:rsidRPr="00301CF4">
        <w:rPr>
          <w:rFonts w:ascii="Courier New" w:eastAsia="Times New Roman" w:hAnsi="Courier New" w:cs="Courier New"/>
          <w:color w:val="FFFFFF"/>
          <w:kern w:val="0"/>
          <w:sz w:val="27"/>
          <w:szCs w:val="27"/>
          <w:lang w:val="en-IN" w:eastAsia="en-IN"/>
        </w:rPr>
        <w:t>&lt;</w:t>
      </w:r>
      <w:r w:rsidRPr="00301CF4">
        <w:rPr>
          <w:rFonts w:ascii="Courier New" w:eastAsia="Times New Roman" w:hAnsi="Courier New" w:cs="Courier New"/>
          <w:color w:val="89BDFF"/>
          <w:kern w:val="0"/>
          <w:sz w:val="27"/>
          <w:szCs w:val="27"/>
          <w:lang w:val="en-IN" w:eastAsia="en-IN"/>
        </w:rPr>
        <w:t>String</w:t>
      </w:r>
      <w:r w:rsidRPr="00301CF4">
        <w:rPr>
          <w:rFonts w:ascii="Courier New" w:eastAsia="Times New Roman" w:hAnsi="Courier New" w:cs="Courier New"/>
          <w:color w:val="FFFFFF"/>
          <w:kern w:val="0"/>
          <w:sz w:val="27"/>
          <w:szCs w:val="27"/>
          <w:lang w:val="en-IN" w:eastAsia="en-IN"/>
        </w:rPr>
        <w:t xml:space="preserve">&gt; streamNames = </w:t>
      </w:r>
      <w:r w:rsidRPr="00301CF4">
        <w:rPr>
          <w:rFonts w:ascii="Courier New" w:eastAsia="Times New Roman" w:hAnsi="Courier New" w:cs="Courier New"/>
          <w:color w:val="89BDFF"/>
          <w:kern w:val="0"/>
          <w:sz w:val="27"/>
          <w:szCs w:val="27"/>
          <w:lang w:val="en-IN" w:eastAsia="en-IN"/>
        </w:rPr>
        <w:t>Stream</w:t>
      </w:r>
      <w:r w:rsidRPr="00301CF4">
        <w:rPr>
          <w:rFonts w:ascii="Courier New" w:eastAsia="Times New Roman" w:hAnsi="Courier New" w:cs="Courier New"/>
          <w:color w:val="FFFFFF"/>
          <w:kern w:val="0"/>
          <w:sz w:val="27"/>
          <w:szCs w:val="27"/>
          <w:lang w:val="en-IN" w:eastAsia="en-IN"/>
        </w:rPr>
        <w:t>.</w:t>
      </w:r>
      <w:r w:rsidRPr="00301CF4">
        <w:rPr>
          <w:rFonts w:ascii="Courier New" w:eastAsia="Times New Roman" w:hAnsi="Courier New" w:cs="Courier New"/>
          <w:color w:val="E28964"/>
          <w:kern w:val="0"/>
          <w:sz w:val="27"/>
          <w:szCs w:val="27"/>
          <w:lang w:val="en-IN" w:eastAsia="en-IN"/>
        </w:rPr>
        <w:t>of</w:t>
      </w:r>
      <w:r w:rsidRPr="00301CF4">
        <w:rPr>
          <w:rFonts w:ascii="Courier New" w:eastAsia="Times New Roman" w:hAnsi="Courier New" w:cs="Courier New"/>
          <w:color w:val="FFFFFF"/>
          <w:kern w:val="0"/>
          <w:sz w:val="27"/>
          <w:szCs w:val="27"/>
          <w:lang w:val="en-IN" w:eastAsia="en-IN"/>
        </w:rPr>
        <w:t>(</w:t>
      </w:r>
      <w:r w:rsidRPr="00301CF4">
        <w:rPr>
          <w:rFonts w:ascii="Courier New" w:eastAsia="Times New Roman" w:hAnsi="Courier New" w:cs="Courier New"/>
          <w:color w:val="65B042"/>
          <w:kern w:val="0"/>
          <w:sz w:val="27"/>
          <w:szCs w:val="27"/>
          <w:lang w:val="en-IN" w:eastAsia="en-IN"/>
        </w:rPr>
        <w:t>"Deadpool"</w:t>
      </w:r>
      <w:r w:rsidRPr="00301CF4">
        <w:rPr>
          <w:rFonts w:ascii="Courier New" w:eastAsia="Times New Roman" w:hAnsi="Courier New" w:cs="Courier New"/>
          <w:color w:val="FFFFFF"/>
          <w:kern w:val="0"/>
          <w:sz w:val="27"/>
          <w:szCs w:val="27"/>
          <w:lang w:val="en-IN" w:eastAsia="en-IN"/>
        </w:rPr>
        <w:t xml:space="preserve">, </w:t>
      </w:r>
      <w:r w:rsidRPr="00301CF4">
        <w:rPr>
          <w:rFonts w:ascii="Courier New" w:eastAsia="Times New Roman" w:hAnsi="Courier New" w:cs="Courier New"/>
          <w:color w:val="65B042"/>
          <w:kern w:val="0"/>
          <w:sz w:val="27"/>
          <w:szCs w:val="27"/>
          <w:lang w:val="en-IN" w:eastAsia="en-IN"/>
        </w:rPr>
        <w:t>"Iron Man"</w:t>
      </w:r>
      <w:r w:rsidRPr="00301CF4">
        <w:rPr>
          <w:rFonts w:ascii="Courier New" w:eastAsia="Times New Roman" w:hAnsi="Courier New" w:cs="Courier New"/>
          <w:color w:val="FFFFFF"/>
          <w:kern w:val="0"/>
          <w:sz w:val="27"/>
          <w:szCs w:val="27"/>
          <w:lang w:val="en-IN" w:eastAsia="en-IN"/>
        </w:rPr>
        <w:t xml:space="preserve">, </w:t>
      </w:r>
      <w:r w:rsidRPr="00301CF4">
        <w:rPr>
          <w:rFonts w:ascii="Courier New" w:eastAsia="Times New Roman" w:hAnsi="Courier New" w:cs="Courier New"/>
          <w:color w:val="65B042"/>
          <w:kern w:val="0"/>
          <w:sz w:val="27"/>
          <w:szCs w:val="27"/>
          <w:lang w:val="en-IN" w:eastAsia="en-IN"/>
        </w:rPr>
        <w:t>"Spiderman"</w:t>
      </w:r>
      <w:r w:rsidRPr="00301CF4">
        <w:rPr>
          <w:rFonts w:ascii="Courier New" w:eastAsia="Times New Roman" w:hAnsi="Courier New" w:cs="Courier New"/>
          <w:color w:val="FFFFFF"/>
          <w:kern w:val="0"/>
          <w:sz w:val="27"/>
          <w:szCs w:val="27"/>
          <w:lang w:val="en-IN" w:eastAsia="en-IN"/>
        </w:rPr>
        <w:t xml:space="preserve">, </w:t>
      </w:r>
      <w:r w:rsidRPr="00301CF4">
        <w:rPr>
          <w:rFonts w:ascii="Courier New" w:eastAsia="Times New Roman" w:hAnsi="Courier New" w:cs="Courier New"/>
          <w:color w:val="65B042"/>
          <w:kern w:val="0"/>
          <w:sz w:val="27"/>
          <w:szCs w:val="27"/>
          <w:lang w:val="en-IN" w:eastAsia="en-IN"/>
        </w:rPr>
        <w:t>"Captain America"</w:t>
      </w:r>
      <w:r w:rsidRPr="00301CF4">
        <w:rPr>
          <w:rFonts w:ascii="Courier New" w:eastAsia="Times New Roman" w:hAnsi="Courier New" w:cs="Courier New"/>
          <w:color w:val="FFFFFF"/>
          <w:kern w:val="0"/>
          <w:sz w:val="27"/>
          <w:szCs w:val="27"/>
          <w:lang w:val="en-IN" w:eastAsia="en-IN"/>
        </w:rPr>
        <w:t xml:space="preserve">, </w:t>
      </w:r>
      <w:r w:rsidRPr="00301CF4">
        <w:rPr>
          <w:rFonts w:ascii="Courier New" w:eastAsia="Times New Roman" w:hAnsi="Courier New" w:cs="Courier New"/>
          <w:color w:val="65B042"/>
          <w:kern w:val="0"/>
          <w:sz w:val="27"/>
          <w:szCs w:val="27"/>
          <w:lang w:val="en-IN" w:eastAsia="en-IN"/>
        </w:rPr>
        <w:t>"Punisher"</w:t>
      </w:r>
      <w:r w:rsidRPr="00301CF4">
        <w:rPr>
          <w:rFonts w:ascii="Courier New" w:eastAsia="Times New Roman" w:hAnsi="Courier New" w:cs="Courier New"/>
          <w:color w:val="FFFFFF"/>
          <w:kern w:val="0"/>
          <w:sz w:val="27"/>
          <w:szCs w:val="27"/>
          <w:lang w:val="en-IN" w:eastAsia="en-IN"/>
        </w:rPr>
        <w:t xml:space="preserve">, </w:t>
      </w:r>
      <w:r w:rsidRPr="00301CF4">
        <w:rPr>
          <w:rFonts w:ascii="Courier New" w:eastAsia="Times New Roman" w:hAnsi="Courier New" w:cs="Courier New"/>
          <w:color w:val="65B042"/>
          <w:kern w:val="0"/>
          <w:sz w:val="27"/>
          <w:szCs w:val="27"/>
          <w:lang w:val="en-IN" w:eastAsia="en-IN"/>
        </w:rPr>
        <w:t>"Black Panther"</w:t>
      </w:r>
      <w:r w:rsidRPr="00301CF4">
        <w:rPr>
          <w:rFonts w:ascii="Courier New" w:eastAsia="Times New Roman" w:hAnsi="Courier New" w:cs="Courier New"/>
          <w:color w:val="FFFFFF"/>
          <w:kern w:val="0"/>
          <w:sz w:val="27"/>
          <w:szCs w:val="27"/>
          <w:lang w:val="en-IN" w:eastAsia="en-IN"/>
        </w:rPr>
        <w:t>);</w:t>
      </w:r>
    </w:p>
    <w:p w14:paraId="69F1CD35" w14:textId="77777777" w:rsidR="00301CF4" w:rsidRPr="00301CF4" w:rsidRDefault="00301CF4">
      <w:pPr>
        <w:numPr>
          <w:ilvl w:val="0"/>
          <w:numId w:val="10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301CF4">
        <w:rPr>
          <w:rFonts w:ascii="Courier New" w:eastAsia="Times New Roman" w:hAnsi="Courier New" w:cs="Courier New"/>
          <w:color w:val="FFFFFF"/>
          <w:kern w:val="0"/>
          <w:sz w:val="27"/>
          <w:szCs w:val="27"/>
          <w:lang w:val="en-IN" w:eastAsia="en-IN"/>
        </w:rPr>
        <w:t>streamNames.filter(name -&gt; name.length()&lt;=</w:t>
      </w:r>
      <w:r w:rsidRPr="00301CF4">
        <w:rPr>
          <w:rFonts w:ascii="Courier New" w:eastAsia="Times New Roman" w:hAnsi="Courier New" w:cs="Courier New"/>
          <w:color w:val="3387CC"/>
          <w:kern w:val="0"/>
          <w:sz w:val="27"/>
          <w:szCs w:val="27"/>
          <w:lang w:val="en-IN" w:eastAsia="en-IN"/>
        </w:rPr>
        <w:t>10</w:t>
      </w:r>
      <w:r w:rsidRPr="00301CF4">
        <w:rPr>
          <w:rFonts w:ascii="Courier New" w:eastAsia="Times New Roman" w:hAnsi="Courier New" w:cs="Courier New"/>
          <w:color w:val="FFFFFF"/>
          <w:kern w:val="0"/>
          <w:sz w:val="27"/>
          <w:szCs w:val="27"/>
          <w:lang w:val="en-IN" w:eastAsia="en-IN"/>
        </w:rPr>
        <w:t xml:space="preserve">)                         </w:t>
      </w:r>
      <w:r w:rsidRPr="00301CF4">
        <w:rPr>
          <w:rFonts w:ascii="Courier New" w:eastAsia="Times New Roman" w:hAnsi="Courier New" w:cs="Courier New"/>
          <w:i/>
          <w:iCs/>
          <w:color w:val="AEAEAE"/>
          <w:kern w:val="0"/>
          <w:sz w:val="27"/>
          <w:szCs w:val="27"/>
          <w:lang w:val="en-IN" w:eastAsia="en-IN"/>
        </w:rPr>
        <w:t>//Line1</w:t>
      </w:r>
    </w:p>
    <w:p w14:paraId="7C5A4FEE" w14:textId="77777777" w:rsidR="00301CF4" w:rsidRPr="00301CF4" w:rsidRDefault="00301CF4">
      <w:pPr>
        <w:numPr>
          <w:ilvl w:val="0"/>
          <w:numId w:val="10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301CF4">
        <w:rPr>
          <w:rFonts w:ascii="Courier New" w:eastAsia="Times New Roman" w:hAnsi="Courier New" w:cs="Courier New"/>
          <w:color w:val="FFFFFF"/>
          <w:kern w:val="0"/>
          <w:sz w:val="27"/>
          <w:szCs w:val="27"/>
          <w:lang w:val="en-IN" w:eastAsia="en-IN"/>
        </w:rPr>
        <w:t xml:space="preserve">           .sorted()</w:t>
      </w:r>
    </w:p>
    <w:p w14:paraId="2FB949F5" w14:textId="343C33CE" w:rsidR="00301CF4" w:rsidRPr="00301CF4" w:rsidRDefault="00301CF4">
      <w:pPr>
        <w:numPr>
          <w:ilvl w:val="0"/>
          <w:numId w:val="10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301CF4">
        <w:rPr>
          <w:rFonts w:ascii="Courier New" w:eastAsia="Times New Roman" w:hAnsi="Courier New" w:cs="Courier New"/>
          <w:color w:val="FFFFFF"/>
          <w:kern w:val="0"/>
          <w:sz w:val="27"/>
          <w:szCs w:val="27"/>
          <w:lang w:val="en-IN" w:eastAsia="en-IN"/>
        </w:rPr>
        <w:t xml:space="preserve">           .forEach(name -&gt; </w:t>
      </w:r>
      <w:r w:rsidRPr="00301CF4">
        <w:rPr>
          <w:rFonts w:ascii="Courier New" w:eastAsia="Times New Roman" w:hAnsi="Courier New" w:cs="Courier New"/>
          <w:color w:val="89BDFF"/>
          <w:kern w:val="0"/>
          <w:sz w:val="27"/>
          <w:szCs w:val="27"/>
          <w:lang w:val="en-IN" w:eastAsia="en-IN"/>
        </w:rPr>
        <w:t>System</w:t>
      </w:r>
      <w:r w:rsidRPr="00301CF4">
        <w:rPr>
          <w:rFonts w:ascii="Courier New" w:eastAsia="Times New Roman" w:hAnsi="Courier New" w:cs="Courier New"/>
          <w:color w:val="FFFFFF"/>
          <w:kern w:val="0"/>
          <w:sz w:val="27"/>
          <w:szCs w:val="27"/>
          <w:lang w:val="en-IN" w:eastAsia="en-IN"/>
        </w:rPr>
        <w:t>.</w:t>
      </w:r>
      <w:r w:rsidRPr="00301CF4">
        <w:rPr>
          <w:rFonts w:ascii="Courier New" w:eastAsia="Times New Roman" w:hAnsi="Courier New" w:cs="Courier New"/>
          <w:color w:val="E28964"/>
          <w:kern w:val="0"/>
          <w:sz w:val="27"/>
          <w:szCs w:val="27"/>
          <w:lang w:val="en-IN" w:eastAsia="en-IN"/>
        </w:rPr>
        <w:t>out</w:t>
      </w:r>
      <w:r w:rsidRPr="00301CF4">
        <w:rPr>
          <w:rFonts w:ascii="Courier New" w:eastAsia="Times New Roman" w:hAnsi="Courier New" w:cs="Courier New"/>
          <w:color w:val="FFFFFF"/>
          <w:kern w:val="0"/>
          <w:sz w:val="27"/>
          <w:szCs w:val="27"/>
          <w:lang w:val="en-IN" w:eastAsia="en-IN"/>
        </w:rPr>
        <w:t xml:space="preserve">.println(name));               </w:t>
      </w:r>
      <w:r w:rsidRPr="00301CF4">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7FDAE8EB" wp14:editId="7D8D63D7">
                <wp:extent cx="304800" cy="304800"/>
                <wp:effectExtent l="0" t="0" r="0" b="0"/>
                <wp:docPr id="73" name="Rectangl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A8412C" id="Rectangle 7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571671" w14:textId="77777777" w:rsidR="00301CF4" w:rsidRPr="00301CF4" w:rsidRDefault="00301CF4" w:rsidP="00301CF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301CF4">
        <w:rPr>
          <w:rFonts w:ascii="Roboto" w:eastAsia="Times New Roman" w:hAnsi="Roboto" w:cs="Times New Roman"/>
          <w:color w:val="01014A"/>
          <w:kern w:val="0"/>
          <w:sz w:val="27"/>
          <w:szCs w:val="27"/>
          <w:lang w:val="en-IN" w:eastAsia="en-IN"/>
        </w:rPr>
        <w:t>We have created a Stream of string objects here. On this stream, we are applying a </w:t>
      </w:r>
      <w:r w:rsidRPr="00301CF4">
        <w:rPr>
          <w:rFonts w:ascii="Roboto" w:eastAsia="Times New Roman" w:hAnsi="Roboto" w:cs="Times New Roman"/>
          <w:i/>
          <w:iCs/>
          <w:color w:val="01014A"/>
          <w:kern w:val="0"/>
          <w:sz w:val="27"/>
          <w:szCs w:val="27"/>
          <w:lang w:val="en-IN" w:eastAsia="en-IN"/>
        </w:rPr>
        <w:t>filter()</w:t>
      </w:r>
      <w:r w:rsidRPr="00301CF4">
        <w:rPr>
          <w:rFonts w:ascii="Roboto" w:eastAsia="Times New Roman" w:hAnsi="Roboto" w:cs="Times New Roman"/>
          <w:color w:val="01014A"/>
          <w:kern w:val="0"/>
          <w:sz w:val="27"/>
          <w:szCs w:val="27"/>
          <w:lang w:val="en-IN" w:eastAsia="en-IN"/>
        </w:rPr>
        <w:t> and </w:t>
      </w:r>
      <w:r w:rsidRPr="00301CF4">
        <w:rPr>
          <w:rFonts w:ascii="Roboto" w:eastAsia="Times New Roman" w:hAnsi="Roboto" w:cs="Times New Roman"/>
          <w:i/>
          <w:iCs/>
          <w:color w:val="01014A"/>
          <w:kern w:val="0"/>
          <w:sz w:val="27"/>
          <w:szCs w:val="27"/>
          <w:lang w:val="en-IN" w:eastAsia="en-IN"/>
        </w:rPr>
        <w:t>sorted()</w:t>
      </w:r>
      <w:r w:rsidRPr="00301CF4">
        <w:rPr>
          <w:rFonts w:ascii="Roboto" w:eastAsia="Times New Roman" w:hAnsi="Roboto" w:cs="Times New Roman"/>
          <w:color w:val="01014A"/>
          <w:kern w:val="0"/>
          <w:sz w:val="27"/>
          <w:szCs w:val="27"/>
          <w:lang w:val="en-IN" w:eastAsia="en-IN"/>
        </w:rPr>
        <w:t> operation and displaying the modified stream using </w:t>
      </w:r>
      <w:r w:rsidRPr="00301CF4">
        <w:rPr>
          <w:rFonts w:ascii="Roboto" w:eastAsia="Times New Roman" w:hAnsi="Roboto" w:cs="Times New Roman"/>
          <w:i/>
          <w:iCs/>
          <w:color w:val="01014A"/>
          <w:kern w:val="0"/>
          <w:sz w:val="27"/>
          <w:szCs w:val="27"/>
          <w:lang w:val="en-IN" w:eastAsia="en-IN"/>
        </w:rPr>
        <w:t>forEach()</w:t>
      </w:r>
      <w:r w:rsidRPr="00301CF4">
        <w:rPr>
          <w:rFonts w:ascii="Roboto" w:eastAsia="Times New Roman" w:hAnsi="Roboto" w:cs="Times New Roman"/>
          <w:color w:val="01014A"/>
          <w:kern w:val="0"/>
          <w:sz w:val="27"/>
          <w:szCs w:val="27"/>
          <w:lang w:val="en-IN" w:eastAsia="en-IN"/>
        </w:rPr>
        <w:t>. Now let us try and reuse the same stream </w:t>
      </w:r>
      <w:r w:rsidRPr="00301CF4">
        <w:rPr>
          <w:rFonts w:ascii="Roboto" w:eastAsia="Times New Roman" w:hAnsi="Roboto" w:cs="Times New Roman"/>
          <w:i/>
          <w:iCs/>
          <w:color w:val="01014A"/>
          <w:kern w:val="0"/>
          <w:sz w:val="27"/>
          <w:szCs w:val="27"/>
          <w:lang w:val="en-IN" w:eastAsia="en-IN"/>
        </w:rPr>
        <w:t>streamNames</w:t>
      </w:r>
      <w:r w:rsidRPr="00301CF4">
        <w:rPr>
          <w:rFonts w:ascii="Roboto" w:eastAsia="Times New Roman" w:hAnsi="Roboto" w:cs="Times New Roman"/>
          <w:color w:val="01014A"/>
          <w:kern w:val="0"/>
          <w:sz w:val="27"/>
          <w:szCs w:val="27"/>
          <w:lang w:val="en-IN" w:eastAsia="en-IN"/>
        </w:rPr>
        <w:t> to map the elements of the stream using</w:t>
      </w:r>
      <w:r w:rsidRPr="00301CF4">
        <w:rPr>
          <w:rFonts w:ascii="Roboto" w:eastAsia="Times New Roman" w:hAnsi="Roboto" w:cs="Times New Roman"/>
          <w:i/>
          <w:iCs/>
          <w:color w:val="01014A"/>
          <w:kern w:val="0"/>
          <w:sz w:val="27"/>
          <w:szCs w:val="27"/>
          <w:lang w:val="en-IN" w:eastAsia="en-IN"/>
        </w:rPr>
        <w:t> map()</w:t>
      </w:r>
      <w:r w:rsidRPr="00301CF4">
        <w:rPr>
          <w:rFonts w:ascii="Roboto" w:eastAsia="Times New Roman" w:hAnsi="Roboto" w:cs="Times New Roman"/>
          <w:color w:val="01014A"/>
          <w:kern w:val="0"/>
          <w:sz w:val="27"/>
          <w:szCs w:val="27"/>
          <w:lang w:val="en-IN" w:eastAsia="en-IN"/>
        </w:rPr>
        <w:t> and displaying the modified stream again.</w:t>
      </w:r>
    </w:p>
    <w:p w14:paraId="1204D01C" w14:textId="77777777" w:rsidR="00301CF4" w:rsidRPr="00301CF4" w:rsidRDefault="00301CF4">
      <w:pPr>
        <w:numPr>
          <w:ilvl w:val="0"/>
          <w:numId w:val="10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301CF4">
        <w:rPr>
          <w:rFonts w:ascii="Courier New" w:eastAsia="Times New Roman" w:hAnsi="Courier New" w:cs="Courier New"/>
          <w:color w:val="FFFFFF"/>
          <w:kern w:val="0"/>
          <w:sz w:val="27"/>
          <w:szCs w:val="27"/>
          <w:lang w:val="en-IN" w:eastAsia="en-IN"/>
        </w:rPr>
        <w:t xml:space="preserve">streamNames.map(name -&gt; name.toUpperCase())                  </w:t>
      </w:r>
      <w:r w:rsidRPr="00301CF4">
        <w:rPr>
          <w:rFonts w:ascii="Courier New" w:eastAsia="Times New Roman" w:hAnsi="Courier New" w:cs="Courier New"/>
          <w:i/>
          <w:iCs/>
          <w:color w:val="AEAEAE"/>
          <w:kern w:val="0"/>
          <w:sz w:val="27"/>
          <w:szCs w:val="27"/>
          <w:lang w:val="en-IN" w:eastAsia="en-IN"/>
        </w:rPr>
        <w:t>//Line2</w:t>
      </w:r>
    </w:p>
    <w:p w14:paraId="5DB07ABE" w14:textId="2308D76F" w:rsidR="00301CF4" w:rsidRPr="00301CF4" w:rsidRDefault="00301CF4">
      <w:pPr>
        <w:numPr>
          <w:ilvl w:val="0"/>
          <w:numId w:val="10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301CF4">
        <w:rPr>
          <w:rFonts w:ascii="Courier New" w:eastAsia="Times New Roman" w:hAnsi="Courier New" w:cs="Courier New"/>
          <w:color w:val="FFFFFF"/>
          <w:kern w:val="0"/>
          <w:sz w:val="27"/>
          <w:szCs w:val="27"/>
          <w:lang w:val="en-IN" w:eastAsia="en-IN"/>
        </w:rPr>
        <w:t xml:space="preserve">           .forEach(name -&gt; </w:t>
      </w:r>
      <w:r w:rsidRPr="00301CF4">
        <w:rPr>
          <w:rFonts w:ascii="Courier New" w:eastAsia="Times New Roman" w:hAnsi="Courier New" w:cs="Courier New"/>
          <w:color w:val="89BDFF"/>
          <w:kern w:val="0"/>
          <w:sz w:val="27"/>
          <w:szCs w:val="27"/>
          <w:lang w:val="en-IN" w:eastAsia="en-IN"/>
        </w:rPr>
        <w:t>System</w:t>
      </w:r>
      <w:r w:rsidRPr="00301CF4">
        <w:rPr>
          <w:rFonts w:ascii="Courier New" w:eastAsia="Times New Roman" w:hAnsi="Courier New" w:cs="Courier New"/>
          <w:color w:val="FFFFFF"/>
          <w:kern w:val="0"/>
          <w:sz w:val="27"/>
          <w:szCs w:val="27"/>
          <w:lang w:val="en-IN" w:eastAsia="en-IN"/>
        </w:rPr>
        <w:t>.</w:t>
      </w:r>
      <w:r w:rsidRPr="00301CF4">
        <w:rPr>
          <w:rFonts w:ascii="Courier New" w:eastAsia="Times New Roman" w:hAnsi="Courier New" w:cs="Courier New"/>
          <w:color w:val="E28964"/>
          <w:kern w:val="0"/>
          <w:sz w:val="27"/>
          <w:szCs w:val="27"/>
          <w:lang w:val="en-IN" w:eastAsia="en-IN"/>
        </w:rPr>
        <w:t>out</w:t>
      </w:r>
      <w:r w:rsidRPr="00301CF4">
        <w:rPr>
          <w:rFonts w:ascii="Courier New" w:eastAsia="Times New Roman" w:hAnsi="Courier New" w:cs="Courier New"/>
          <w:color w:val="FFFFFF"/>
          <w:kern w:val="0"/>
          <w:sz w:val="27"/>
          <w:szCs w:val="27"/>
          <w:lang w:val="en-IN" w:eastAsia="en-IN"/>
        </w:rPr>
        <w:t>.println(name));</w:t>
      </w:r>
      <w:r w:rsidRPr="00301CF4">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0C268C17" wp14:editId="23418144">
                <wp:extent cx="304800" cy="304800"/>
                <wp:effectExtent l="0" t="0" r="0" b="0"/>
                <wp:docPr id="72"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8EB0E" id="Rectangle 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61AA2E" w14:textId="77777777" w:rsidR="00301CF4" w:rsidRPr="00301CF4" w:rsidRDefault="00301CF4" w:rsidP="00301CF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301CF4">
        <w:rPr>
          <w:rFonts w:ascii="Roboto" w:eastAsia="Times New Roman" w:hAnsi="Roboto" w:cs="Times New Roman"/>
          <w:color w:val="01014A"/>
          <w:kern w:val="0"/>
          <w:sz w:val="27"/>
          <w:szCs w:val="27"/>
          <w:lang w:val="en-IN" w:eastAsia="en-IN"/>
        </w:rPr>
        <w:t xml:space="preserve">But upon doing so, a runtime exception will be thrown. This is because once a stream is operated on it cannot be operated on once more. Imagine streams to be like water pipes. Once the water flows from a pipe, there will be no water left. The same case applies to </w:t>
      </w:r>
      <w:r w:rsidRPr="00301CF4">
        <w:rPr>
          <w:rFonts w:ascii="Roboto" w:eastAsia="Times New Roman" w:hAnsi="Roboto" w:cs="Times New Roman"/>
          <w:color w:val="01014A"/>
          <w:kern w:val="0"/>
          <w:sz w:val="27"/>
          <w:szCs w:val="27"/>
          <w:lang w:val="en-IN" w:eastAsia="en-IN"/>
        </w:rPr>
        <w:lastRenderedPageBreak/>
        <w:t>streams as well. So in the above situation, once the</w:t>
      </w:r>
      <w:r w:rsidRPr="00301CF4">
        <w:rPr>
          <w:rFonts w:ascii="Roboto" w:eastAsia="Times New Roman" w:hAnsi="Roboto" w:cs="Times New Roman"/>
          <w:i/>
          <w:iCs/>
          <w:color w:val="01014A"/>
          <w:kern w:val="0"/>
          <w:sz w:val="27"/>
          <w:szCs w:val="27"/>
          <w:lang w:val="en-IN" w:eastAsia="en-IN"/>
        </w:rPr>
        <w:t> filter()</w:t>
      </w:r>
      <w:r w:rsidRPr="00301CF4">
        <w:rPr>
          <w:rFonts w:ascii="Roboto" w:eastAsia="Times New Roman" w:hAnsi="Roboto" w:cs="Times New Roman"/>
          <w:color w:val="01014A"/>
          <w:kern w:val="0"/>
          <w:sz w:val="27"/>
          <w:szCs w:val="27"/>
          <w:lang w:val="en-IN" w:eastAsia="en-IN"/>
        </w:rPr>
        <w:t> operation ends at </w:t>
      </w:r>
      <w:r w:rsidRPr="00301CF4">
        <w:rPr>
          <w:rFonts w:ascii="Roboto" w:eastAsia="Times New Roman" w:hAnsi="Roboto" w:cs="Times New Roman"/>
          <w:i/>
          <w:iCs/>
          <w:color w:val="01014A"/>
          <w:kern w:val="0"/>
          <w:sz w:val="27"/>
          <w:szCs w:val="27"/>
          <w:lang w:val="en-IN" w:eastAsia="en-IN"/>
        </w:rPr>
        <w:t>Line1, </w:t>
      </w:r>
      <w:r w:rsidRPr="00301CF4">
        <w:rPr>
          <w:rFonts w:ascii="Roboto" w:eastAsia="Times New Roman" w:hAnsi="Roboto" w:cs="Times New Roman"/>
          <w:color w:val="01014A"/>
          <w:kern w:val="0"/>
          <w:sz w:val="27"/>
          <w:szCs w:val="27"/>
          <w:lang w:val="en-IN" w:eastAsia="en-IN"/>
        </w:rPr>
        <w:t>the stream </w:t>
      </w:r>
      <w:r w:rsidRPr="00301CF4">
        <w:rPr>
          <w:rFonts w:ascii="Roboto" w:eastAsia="Times New Roman" w:hAnsi="Roboto" w:cs="Times New Roman"/>
          <w:i/>
          <w:iCs/>
          <w:color w:val="01014A"/>
          <w:kern w:val="0"/>
          <w:sz w:val="27"/>
          <w:szCs w:val="27"/>
          <w:lang w:val="en-IN" w:eastAsia="en-IN"/>
        </w:rPr>
        <w:t>streamNames</w:t>
      </w:r>
      <w:r w:rsidRPr="00301CF4">
        <w:rPr>
          <w:rFonts w:ascii="Roboto" w:eastAsia="Times New Roman" w:hAnsi="Roboto" w:cs="Times New Roman"/>
          <w:color w:val="01014A"/>
          <w:kern w:val="0"/>
          <w:sz w:val="27"/>
          <w:szCs w:val="27"/>
          <w:lang w:val="en-IN" w:eastAsia="en-IN"/>
        </w:rPr>
        <w:t> becomes empty and does not allow any more operation to be invoked on it. And when the same stream is accessed again at </w:t>
      </w:r>
      <w:r w:rsidRPr="00301CF4">
        <w:rPr>
          <w:rFonts w:ascii="Roboto" w:eastAsia="Times New Roman" w:hAnsi="Roboto" w:cs="Times New Roman"/>
          <w:i/>
          <w:iCs/>
          <w:color w:val="01014A"/>
          <w:kern w:val="0"/>
          <w:sz w:val="27"/>
          <w:szCs w:val="27"/>
          <w:lang w:val="en-IN" w:eastAsia="en-IN"/>
        </w:rPr>
        <w:t>Line2</w:t>
      </w:r>
      <w:r w:rsidRPr="00301CF4">
        <w:rPr>
          <w:rFonts w:ascii="Roboto" w:eastAsia="Times New Roman" w:hAnsi="Roboto" w:cs="Times New Roman"/>
          <w:color w:val="01014A"/>
          <w:kern w:val="0"/>
          <w:sz w:val="27"/>
          <w:szCs w:val="27"/>
          <w:lang w:val="en-IN" w:eastAsia="en-IN"/>
        </w:rPr>
        <w:t>, it throws the following exception:</w:t>
      </w:r>
    </w:p>
    <w:p w14:paraId="7BCA9AC6" w14:textId="77777777" w:rsidR="00301CF4" w:rsidRPr="00301CF4" w:rsidRDefault="00301CF4">
      <w:pPr>
        <w:numPr>
          <w:ilvl w:val="0"/>
          <w:numId w:val="10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301CF4">
        <w:rPr>
          <w:rFonts w:ascii="Courier New" w:eastAsia="Times New Roman" w:hAnsi="Courier New" w:cs="Courier New"/>
          <w:color w:val="89BDFF"/>
          <w:kern w:val="0"/>
          <w:sz w:val="27"/>
          <w:szCs w:val="27"/>
          <w:lang w:val="en-IN" w:eastAsia="en-IN"/>
        </w:rPr>
        <w:t>Exception</w:t>
      </w:r>
      <w:r w:rsidRPr="00301CF4">
        <w:rPr>
          <w:rFonts w:ascii="Courier New" w:eastAsia="Times New Roman" w:hAnsi="Courier New" w:cs="Courier New"/>
          <w:color w:val="FFFFFF"/>
          <w:kern w:val="0"/>
          <w:sz w:val="27"/>
          <w:szCs w:val="27"/>
          <w:lang w:val="en-IN" w:eastAsia="en-IN"/>
        </w:rPr>
        <w:t xml:space="preserve"> </w:t>
      </w:r>
      <w:r w:rsidRPr="00301CF4">
        <w:rPr>
          <w:rFonts w:ascii="Courier New" w:eastAsia="Times New Roman" w:hAnsi="Courier New" w:cs="Courier New"/>
          <w:color w:val="E28964"/>
          <w:kern w:val="0"/>
          <w:sz w:val="27"/>
          <w:szCs w:val="27"/>
          <w:lang w:val="en-IN" w:eastAsia="en-IN"/>
        </w:rPr>
        <w:t>in</w:t>
      </w:r>
      <w:r w:rsidRPr="00301CF4">
        <w:rPr>
          <w:rFonts w:ascii="Courier New" w:eastAsia="Times New Roman" w:hAnsi="Courier New" w:cs="Courier New"/>
          <w:color w:val="FFFFFF"/>
          <w:kern w:val="0"/>
          <w:sz w:val="27"/>
          <w:szCs w:val="27"/>
          <w:lang w:val="en-IN" w:eastAsia="en-IN"/>
        </w:rPr>
        <w:t xml:space="preserve"> thread </w:t>
      </w:r>
      <w:r w:rsidRPr="00301CF4">
        <w:rPr>
          <w:rFonts w:ascii="Courier New" w:eastAsia="Times New Roman" w:hAnsi="Courier New" w:cs="Courier New"/>
          <w:color w:val="65B042"/>
          <w:kern w:val="0"/>
          <w:sz w:val="27"/>
          <w:szCs w:val="27"/>
          <w:lang w:val="en-IN" w:eastAsia="en-IN"/>
        </w:rPr>
        <w:t>"main"</w:t>
      </w:r>
      <w:r w:rsidRPr="00301CF4">
        <w:rPr>
          <w:rFonts w:ascii="Courier New" w:eastAsia="Times New Roman" w:hAnsi="Courier New" w:cs="Courier New"/>
          <w:color w:val="FFFFFF"/>
          <w:kern w:val="0"/>
          <w:sz w:val="27"/>
          <w:szCs w:val="27"/>
          <w:lang w:val="en-IN" w:eastAsia="en-IN"/>
        </w:rPr>
        <w:t xml:space="preserve"> java.lang.</w:t>
      </w:r>
      <w:r w:rsidRPr="00301CF4">
        <w:rPr>
          <w:rFonts w:ascii="Courier New" w:eastAsia="Times New Roman" w:hAnsi="Courier New" w:cs="Courier New"/>
          <w:color w:val="89BDFF"/>
          <w:kern w:val="0"/>
          <w:sz w:val="27"/>
          <w:szCs w:val="27"/>
          <w:lang w:val="en-IN" w:eastAsia="en-IN"/>
        </w:rPr>
        <w:t>IllegalStateException</w:t>
      </w:r>
      <w:r w:rsidRPr="00301CF4">
        <w:rPr>
          <w:rFonts w:ascii="Courier New" w:eastAsia="Times New Roman" w:hAnsi="Courier New" w:cs="Courier New"/>
          <w:color w:val="FFFFFF"/>
          <w:kern w:val="0"/>
          <w:sz w:val="27"/>
          <w:szCs w:val="27"/>
          <w:lang w:val="en-IN" w:eastAsia="en-IN"/>
        </w:rPr>
        <w:t xml:space="preserve">: stream has already been operated upon </w:t>
      </w:r>
      <w:r w:rsidRPr="00301CF4">
        <w:rPr>
          <w:rFonts w:ascii="Courier New" w:eastAsia="Times New Roman" w:hAnsi="Courier New" w:cs="Courier New"/>
          <w:color w:val="E28964"/>
          <w:kern w:val="0"/>
          <w:sz w:val="27"/>
          <w:szCs w:val="27"/>
          <w:lang w:val="en-IN" w:eastAsia="en-IN"/>
        </w:rPr>
        <w:t>or</w:t>
      </w:r>
      <w:r w:rsidRPr="00301CF4">
        <w:rPr>
          <w:rFonts w:ascii="Courier New" w:eastAsia="Times New Roman" w:hAnsi="Courier New" w:cs="Courier New"/>
          <w:color w:val="FFFFFF"/>
          <w:kern w:val="0"/>
          <w:sz w:val="27"/>
          <w:szCs w:val="27"/>
          <w:lang w:val="en-IN" w:eastAsia="en-IN"/>
        </w:rPr>
        <w:t xml:space="preserve"> closed</w:t>
      </w:r>
    </w:p>
    <w:p w14:paraId="26A085A2" w14:textId="77777777" w:rsidR="00301CF4" w:rsidRPr="00301CF4" w:rsidRDefault="00301CF4">
      <w:pPr>
        <w:numPr>
          <w:ilvl w:val="0"/>
          <w:numId w:val="10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301CF4">
        <w:rPr>
          <w:rFonts w:ascii="Courier New" w:eastAsia="Times New Roman" w:hAnsi="Courier New" w:cs="Courier New"/>
          <w:color w:val="FFFFFF"/>
          <w:kern w:val="0"/>
          <w:sz w:val="27"/>
          <w:szCs w:val="27"/>
          <w:lang w:val="en-IN" w:eastAsia="en-IN"/>
        </w:rPr>
        <w:tab/>
        <w:t>at java.</w:t>
      </w:r>
      <w:r w:rsidRPr="00301CF4">
        <w:rPr>
          <w:rFonts w:ascii="Courier New" w:eastAsia="Times New Roman" w:hAnsi="Courier New" w:cs="Courier New"/>
          <w:color w:val="E28964"/>
          <w:kern w:val="0"/>
          <w:sz w:val="27"/>
          <w:szCs w:val="27"/>
          <w:lang w:val="en-IN" w:eastAsia="en-IN"/>
        </w:rPr>
        <w:t>base</w:t>
      </w:r>
      <w:r w:rsidRPr="00301CF4">
        <w:rPr>
          <w:rFonts w:ascii="Courier New" w:eastAsia="Times New Roman" w:hAnsi="Courier New" w:cs="Courier New"/>
          <w:color w:val="FFFFFF"/>
          <w:kern w:val="0"/>
          <w:sz w:val="27"/>
          <w:szCs w:val="27"/>
          <w:lang w:val="en-IN" w:eastAsia="en-IN"/>
        </w:rPr>
        <w:t>/java.util.stream.</w:t>
      </w:r>
      <w:r w:rsidRPr="00301CF4">
        <w:rPr>
          <w:rFonts w:ascii="Courier New" w:eastAsia="Times New Roman" w:hAnsi="Courier New" w:cs="Courier New"/>
          <w:color w:val="89BDFF"/>
          <w:kern w:val="0"/>
          <w:sz w:val="27"/>
          <w:szCs w:val="27"/>
          <w:lang w:val="en-IN" w:eastAsia="en-IN"/>
        </w:rPr>
        <w:t>AbstractPipeline</w:t>
      </w:r>
      <w:r w:rsidRPr="00301CF4">
        <w:rPr>
          <w:rFonts w:ascii="Courier New" w:eastAsia="Times New Roman" w:hAnsi="Courier New" w:cs="Courier New"/>
          <w:color w:val="FFFFFF"/>
          <w:kern w:val="0"/>
          <w:sz w:val="27"/>
          <w:szCs w:val="27"/>
          <w:lang w:val="en-IN" w:eastAsia="en-IN"/>
        </w:rPr>
        <w:t>.&lt;init&gt;(</w:t>
      </w:r>
      <w:r w:rsidRPr="00301CF4">
        <w:rPr>
          <w:rFonts w:ascii="Courier New" w:eastAsia="Times New Roman" w:hAnsi="Courier New" w:cs="Courier New"/>
          <w:color w:val="89BDFF"/>
          <w:kern w:val="0"/>
          <w:sz w:val="27"/>
          <w:szCs w:val="27"/>
          <w:lang w:val="en-IN" w:eastAsia="en-IN"/>
        </w:rPr>
        <w:t>AbstractPipeline</w:t>
      </w:r>
      <w:r w:rsidRPr="00301CF4">
        <w:rPr>
          <w:rFonts w:ascii="Courier New" w:eastAsia="Times New Roman" w:hAnsi="Courier New" w:cs="Courier New"/>
          <w:color w:val="FFFFFF"/>
          <w:kern w:val="0"/>
          <w:sz w:val="27"/>
          <w:szCs w:val="27"/>
          <w:lang w:val="en-IN" w:eastAsia="en-IN"/>
        </w:rPr>
        <w:t>.java:</w:t>
      </w:r>
      <w:r w:rsidRPr="00301CF4">
        <w:rPr>
          <w:rFonts w:ascii="Courier New" w:eastAsia="Times New Roman" w:hAnsi="Courier New" w:cs="Courier New"/>
          <w:color w:val="3387CC"/>
          <w:kern w:val="0"/>
          <w:sz w:val="27"/>
          <w:szCs w:val="27"/>
          <w:lang w:val="en-IN" w:eastAsia="en-IN"/>
        </w:rPr>
        <w:t>203</w:t>
      </w:r>
      <w:r w:rsidRPr="00301CF4">
        <w:rPr>
          <w:rFonts w:ascii="Courier New" w:eastAsia="Times New Roman" w:hAnsi="Courier New" w:cs="Courier New"/>
          <w:color w:val="FFFFFF"/>
          <w:kern w:val="0"/>
          <w:sz w:val="27"/>
          <w:szCs w:val="27"/>
          <w:lang w:val="en-IN" w:eastAsia="en-IN"/>
        </w:rPr>
        <w:t>)</w:t>
      </w:r>
    </w:p>
    <w:p w14:paraId="77335A4F" w14:textId="77777777" w:rsidR="00301CF4" w:rsidRPr="00301CF4" w:rsidRDefault="00301CF4">
      <w:pPr>
        <w:numPr>
          <w:ilvl w:val="0"/>
          <w:numId w:val="10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301CF4">
        <w:rPr>
          <w:rFonts w:ascii="Courier New" w:eastAsia="Times New Roman" w:hAnsi="Courier New" w:cs="Courier New"/>
          <w:color w:val="FFFFFF"/>
          <w:kern w:val="0"/>
          <w:sz w:val="27"/>
          <w:szCs w:val="27"/>
          <w:lang w:val="en-IN" w:eastAsia="en-IN"/>
        </w:rPr>
        <w:tab/>
        <w:t>at java.</w:t>
      </w:r>
      <w:r w:rsidRPr="00301CF4">
        <w:rPr>
          <w:rFonts w:ascii="Courier New" w:eastAsia="Times New Roman" w:hAnsi="Courier New" w:cs="Courier New"/>
          <w:color w:val="E28964"/>
          <w:kern w:val="0"/>
          <w:sz w:val="27"/>
          <w:szCs w:val="27"/>
          <w:lang w:val="en-IN" w:eastAsia="en-IN"/>
        </w:rPr>
        <w:t>base</w:t>
      </w:r>
      <w:r w:rsidRPr="00301CF4">
        <w:rPr>
          <w:rFonts w:ascii="Courier New" w:eastAsia="Times New Roman" w:hAnsi="Courier New" w:cs="Courier New"/>
          <w:color w:val="FFFFFF"/>
          <w:kern w:val="0"/>
          <w:sz w:val="27"/>
          <w:szCs w:val="27"/>
          <w:lang w:val="en-IN" w:eastAsia="en-IN"/>
        </w:rPr>
        <w:t>/java.util.stream.</w:t>
      </w:r>
      <w:r w:rsidRPr="00301CF4">
        <w:rPr>
          <w:rFonts w:ascii="Courier New" w:eastAsia="Times New Roman" w:hAnsi="Courier New" w:cs="Courier New"/>
          <w:color w:val="89BDFF"/>
          <w:kern w:val="0"/>
          <w:sz w:val="27"/>
          <w:szCs w:val="27"/>
          <w:lang w:val="en-IN" w:eastAsia="en-IN"/>
        </w:rPr>
        <w:t>ReferencePipeline</w:t>
      </w:r>
      <w:r w:rsidRPr="00301CF4">
        <w:rPr>
          <w:rFonts w:ascii="Courier New" w:eastAsia="Times New Roman" w:hAnsi="Courier New" w:cs="Courier New"/>
          <w:color w:val="FFFFFF"/>
          <w:kern w:val="0"/>
          <w:sz w:val="27"/>
          <w:szCs w:val="27"/>
          <w:lang w:val="en-IN" w:eastAsia="en-IN"/>
        </w:rPr>
        <w:t>.&lt;init&gt;(</w:t>
      </w:r>
      <w:r w:rsidRPr="00301CF4">
        <w:rPr>
          <w:rFonts w:ascii="Courier New" w:eastAsia="Times New Roman" w:hAnsi="Courier New" w:cs="Courier New"/>
          <w:color w:val="89BDFF"/>
          <w:kern w:val="0"/>
          <w:sz w:val="27"/>
          <w:szCs w:val="27"/>
          <w:lang w:val="en-IN" w:eastAsia="en-IN"/>
        </w:rPr>
        <w:t>ReferencePipeline</w:t>
      </w:r>
      <w:r w:rsidRPr="00301CF4">
        <w:rPr>
          <w:rFonts w:ascii="Courier New" w:eastAsia="Times New Roman" w:hAnsi="Courier New" w:cs="Courier New"/>
          <w:color w:val="FFFFFF"/>
          <w:kern w:val="0"/>
          <w:sz w:val="27"/>
          <w:szCs w:val="27"/>
          <w:lang w:val="en-IN" w:eastAsia="en-IN"/>
        </w:rPr>
        <w:t>.java:</w:t>
      </w:r>
      <w:r w:rsidRPr="00301CF4">
        <w:rPr>
          <w:rFonts w:ascii="Courier New" w:eastAsia="Times New Roman" w:hAnsi="Courier New" w:cs="Courier New"/>
          <w:color w:val="3387CC"/>
          <w:kern w:val="0"/>
          <w:sz w:val="27"/>
          <w:szCs w:val="27"/>
          <w:lang w:val="en-IN" w:eastAsia="en-IN"/>
        </w:rPr>
        <w:t>94</w:t>
      </w:r>
      <w:r w:rsidRPr="00301CF4">
        <w:rPr>
          <w:rFonts w:ascii="Courier New" w:eastAsia="Times New Roman" w:hAnsi="Courier New" w:cs="Courier New"/>
          <w:color w:val="FFFFFF"/>
          <w:kern w:val="0"/>
          <w:sz w:val="27"/>
          <w:szCs w:val="27"/>
          <w:lang w:val="en-IN" w:eastAsia="en-IN"/>
        </w:rPr>
        <w:t>)</w:t>
      </w:r>
    </w:p>
    <w:p w14:paraId="081C8D53" w14:textId="77777777" w:rsidR="00301CF4" w:rsidRPr="00301CF4" w:rsidRDefault="00301CF4">
      <w:pPr>
        <w:numPr>
          <w:ilvl w:val="0"/>
          <w:numId w:val="10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301CF4">
        <w:rPr>
          <w:rFonts w:ascii="Courier New" w:eastAsia="Times New Roman" w:hAnsi="Courier New" w:cs="Courier New"/>
          <w:color w:val="FFFFFF"/>
          <w:kern w:val="0"/>
          <w:sz w:val="27"/>
          <w:szCs w:val="27"/>
          <w:lang w:val="en-IN" w:eastAsia="en-IN"/>
        </w:rPr>
        <w:tab/>
        <w:t>at java.</w:t>
      </w:r>
      <w:r w:rsidRPr="00301CF4">
        <w:rPr>
          <w:rFonts w:ascii="Courier New" w:eastAsia="Times New Roman" w:hAnsi="Courier New" w:cs="Courier New"/>
          <w:color w:val="E28964"/>
          <w:kern w:val="0"/>
          <w:sz w:val="27"/>
          <w:szCs w:val="27"/>
          <w:lang w:val="en-IN" w:eastAsia="en-IN"/>
        </w:rPr>
        <w:t>base</w:t>
      </w:r>
      <w:r w:rsidRPr="00301CF4">
        <w:rPr>
          <w:rFonts w:ascii="Courier New" w:eastAsia="Times New Roman" w:hAnsi="Courier New" w:cs="Courier New"/>
          <w:color w:val="FFFFFF"/>
          <w:kern w:val="0"/>
          <w:sz w:val="27"/>
          <w:szCs w:val="27"/>
          <w:lang w:val="en-IN" w:eastAsia="en-IN"/>
        </w:rPr>
        <w:t>/java.util.stream.</w:t>
      </w:r>
      <w:r w:rsidRPr="00301CF4">
        <w:rPr>
          <w:rFonts w:ascii="Courier New" w:eastAsia="Times New Roman" w:hAnsi="Courier New" w:cs="Courier New"/>
          <w:color w:val="89BDFF"/>
          <w:kern w:val="0"/>
          <w:sz w:val="27"/>
          <w:szCs w:val="27"/>
          <w:lang w:val="en-IN" w:eastAsia="en-IN"/>
        </w:rPr>
        <w:t>ReferencePipeline$StatelessOp</w:t>
      </w:r>
      <w:r w:rsidRPr="00301CF4">
        <w:rPr>
          <w:rFonts w:ascii="Courier New" w:eastAsia="Times New Roman" w:hAnsi="Courier New" w:cs="Courier New"/>
          <w:color w:val="FFFFFF"/>
          <w:kern w:val="0"/>
          <w:sz w:val="27"/>
          <w:szCs w:val="27"/>
          <w:lang w:val="en-IN" w:eastAsia="en-IN"/>
        </w:rPr>
        <w:t>.&lt;init&gt;(</w:t>
      </w:r>
      <w:r w:rsidRPr="00301CF4">
        <w:rPr>
          <w:rFonts w:ascii="Courier New" w:eastAsia="Times New Roman" w:hAnsi="Courier New" w:cs="Courier New"/>
          <w:color w:val="89BDFF"/>
          <w:kern w:val="0"/>
          <w:sz w:val="27"/>
          <w:szCs w:val="27"/>
          <w:lang w:val="en-IN" w:eastAsia="en-IN"/>
        </w:rPr>
        <w:t>ReferencePipeline</w:t>
      </w:r>
      <w:r w:rsidRPr="00301CF4">
        <w:rPr>
          <w:rFonts w:ascii="Courier New" w:eastAsia="Times New Roman" w:hAnsi="Courier New" w:cs="Courier New"/>
          <w:color w:val="FFFFFF"/>
          <w:kern w:val="0"/>
          <w:sz w:val="27"/>
          <w:szCs w:val="27"/>
          <w:lang w:val="en-IN" w:eastAsia="en-IN"/>
        </w:rPr>
        <w:t>.java:</w:t>
      </w:r>
      <w:r w:rsidRPr="00301CF4">
        <w:rPr>
          <w:rFonts w:ascii="Courier New" w:eastAsia="Times New Roman" w:hAnsi="Courier New" w:cs="Courier New"/>
          <w:color w:val="3387CC"/>
          <w:kern w:val="0"/>
          <w:sz w:val="27"/>
          <w:szCs w:val="27"/>
          <w:lang w:val="en-IN" w:eastAsia="en-IN"/>
        </w:rPr>
        <w:t>696</w:t>
      </w:r>
      <w:r w:rsidRPr="00301CF4">
        <w:rPr>
          <w:rFonts w:ascii="Courier New" w:eastAsia="Times New Roman" w:hAnsi="Courier New" w:cs="Courier New"/>
          <w:color w:val="FFFFFF"/>
          <w:kern w:val="0"/>
          <w:sz w:val="27"/>
          <w:szCs w:val="27"/>
          <w:lang w:val="en-IN" w:eastAsia="en-IN"/>
        </w:rPr>
        <w:t>)</w:t>
      </w:r>
    </w:p>
    <w:p w14:paraId="4A66701C" w14:textId="77777777" w:rsidR="00301CF4" w:rsidRPr="00301CF4" w:rsidRDefault="00301CF4">
      <w:pPr>
        <w:numPr>
          <w:ilvl w:val="0"/>
          <w:numId w:val="10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301CF4">
        <w:rPr>
          <w:rFonts w:ascii="Courier New" w:eastAsia="Times New Roman" w:hAnsi="Courier New" w:cs="Courier New"/>
          <w:color w:val="FFFFFF"/>
          <w:kern w:val="0"/>
          <w:sz w:val="27"/>
          <w:szCs w:val="27"/>
          <w:lang w:val="en-IN" w:eastAsia="en-IN"/>
        </w:rPr>
        <w:tab/>
        <w:t>at java.</w:t>
      </w:r>
      <w:r w:rsidRPr="00301CF4">
        <w:rPr>
          <w:rFonts w:ascii="Courier New" w:eastAsia="Times New Roman" w:hAnsi="Courier New" w:cs="Courier New"/>
          <w:color w:val="E28964"/>
          <w:kern w:val="0"/>
          <w:sz w:val="27"/>
          <w:szCs w:val="27"/>
          <w:lang w:val="en-IN" w:eastAsia="en-IN"/>
        </w:rPr>
        <w:t>base</w:t>
      </w:r>
      <w:r w:rsidRPr="00301CF4">
        <w:rPr>
          <w:rFonts w:ascii="Courier New" w:eastAsia="Times New Roman" w:hAnsi="Courier New" w:cs="Courier New"/>
          <w:color w:val="FFFFFF"/>
          <w:kern w:val="0"/>
          <w:sz w:val="27"/>
          <w:szCs w:val="27"/>
          <w:lang w:val="en-IN" w:eastAsia="en-IN"/>
        </w:rPr>
        <w:t>/java.util.stream.</w:t>
      </w:r>
      <w:r w:rsidRPr="00301CF4">
        <w:rPr>
          <w:rFonts w:ascii="Courier New" w:eastAsia="Times New Roman" w:hAnsi="Courier New" w:cs="Courier New"/>
          <w:color w:val="89BDFF"/>
          <w:kern w:val="0"/>
          <w:sz w:val="27"/>
          <w:szCs w:val="27"/>
          <w:lang w:val="en-IN" w:eastAsia="en-IN"/>
        </w:rPr>
        <w:t>ReferencePipeline$3</w:t>
      </w:r>
      <w:r w:rsidRPr="00301CF4">
        <w:rPr>
          <w:rFonts w:ascii="Courier New" w:eastAsia="Times New Roman" w:hAnsi="Courier New" w:cs="Courier New"/>
          <w:color w:val="FFFFFF"/>
          <w:kern w:val="0"/>
          <w:sz w:val="27"/>
          <w:szCs w:val="27"/>
          <w:lang w:val="en-IN" w:eastAsia="en-IN"/>
        </w:rPr>
        <w:t>.&lt;init&gt;(</w:t>
      </w:r>
      <w:r w:rsidRPr="00301CF4">
        <w:rPr>
          <w:rFonts w:ascii="Courier New" w:eastAsia="Times New Roman" w:hAnsi="Courier New" w:cs="Courier New"/>
          <w:color w:val="89BDFF"/>
          <w:kern w:val="0"/>
          <w:sz w:val="27"/>
          <w:szCs w:val="27"/>
          <w:lang w:val="en-IN" w:eastAsia="en-IN"/>
        </w:rPr>
        <w:t>ReferencePipeline</w:t>
      </w:r>
      <w:r w:rsidRPr="00301CF4">
        <w:rPr>
          <w:rFonts w:ascii="Courier New" w:eastAsia="Times New Roman" w:hAnsi="Courier New" w:cs="Courier New"/>
          <w:color w:val="FFFFFF"/>
          <w:kern w:val="0"/>
          <w:sz w:val="27"/>
          <w:szCs w:val="27"/>
          <w:lang w:val="en-IN" w:eastAsia="en-IN"/>
        </w:rPr>
        <w:t>.java:</w:t>
      </w:r>
      <w:r w:rsidRPr="00301CF4">
        <w:rPr>
          <w:rFonts w:ascii="Courier New" w:eastAsia="Times New Roman" w:hAnsi="Courier New" w:cs="Courier New"/>
          <w:color w:val="3387CC"/>
          <w:kern w:val="0"/>
          <w:sz w:val="27"/>
          <w:szCs w:val="27"/>
          <w:lang w:val="en-IN" w:eastAsia="en-IN"/>
        </w:rPr>
        <w:t>189</w:t>
      </w:r>
      <w:r w:rsidRPr="00301CF4">
        <w:rPr>
          <w:rFonts w:ascii="Courier New" w:eastAsia="Times New Roman" w:hAnsi="Courier New" w:cs="Courier New"/>
          <w:color w:val="FFFFFF"/>
          <w:kern w:val="0"/>
          <w:sz w:val="27"/>
          <w:szCs w:val="27"/>
          <w:lang w:val="en-IN" w:eastAsia="en-IN"/>
        </w:rPr>
        <w:t>)</w:t>
      </w:r>
    </w:p>
    <w:p w14:paraId="56E7BC89" w14:textId="77777777" w:rsidR="00301CF4" w:rsidRPr="00301CF4" w:rsidRDefault="00301CF4">
      <w:pPr>
        <w:numPr>
          <w:ilvl w:val="0"/>
          <w:numId w:val="10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301CF4">
        <w:rPr>
          <w:rFonts w:ascii="Courier New" w:eastAsia="Times New Roman" w:hAnsi="Courier New" w:cs="Courier New"/>
          <w:color w:val="FFFFFF"/>
          <w:kern w:val="0"/>
          <w:sz w:val="27"/>
          <w:szCs w:val="27"/>
          <w:lang w:val="en-IN" w:eastAsia="en-IN"/>
        </w:rPr>
        <w:tab/>
        <w:t>at java.</w:t>
      </w:r>
      <w:r w:rsidRPr="00301CF4">
        <w:rPr>
          <w:rFonts w:ascii="Courier New" w:eastAsia="Times New Roman" w:hAnsi="Courier New" w:cs="Courier New"/>
          <w:color w:val="E28964"/>
          <w:kern w:val="0"/>
          <w:sz w:val="27"/>
          <w:szCs w:val="27"/>
          <w:lang w:val="en-IN" w:eastAsia="en-IN"/>
        </w:rPr>
        <w:t>base</w:t>
      </w:r>
      <w:r w:rsidRPr="00301CF4">
        <w:rPr>
          <w:rFonts w:ascii="Courier New" w:eastAsia="Times New Roman" w:hAnsi="Courier New" w:cs="Courier New"/>
          <w:color w:val="FFFFFF"/>
          <w:kern w:val="0"/>
          <w:sz w:val="27"/>
          <w:szCs w:val="27"/>
          <w:lang w:val="en-IN" w:eastAsia="en-IN"/>
        </w:rPr>
        <w:t>/java.util.stream.</w:t>
      </w:r>
      <w:r w:rsidRPr="00301CF4">
        <w:rPr>
          <w:rFonts w:ascii="Courier New" w:eastAsia="Times New Roman" w:hAnsi="Courier New" w:cs="Courier New"/>
          <w:color w:val="89BDFF"/>
          <w:kern w:val="0"/>
          <w:sz w:val="27"/>
          <w:szCs w:val="27"/>
          <w:lang w:val="en-IN" w:eastAsia="en-IN"/>
        </w:rPr>
        <w:t>ReferencePipeline</w:t>
      </w:r>
      <w:r w:rsidRPr="00301CF4">
        <w:rPr>
          <w:rFonts w:ascii="Courier New" w:eastAsia="Times New Roman" w:hAnsi="Courier New" w:cs="Courier New"/>
          <w:color w:val="FFFFFF"/>
          <w:kern w:val="0"/>
          <w:sz w:val="27"/>
          <w:szCs w:val="27"/>
          <w:lang w:val="en-IN" w:eastAsia="en-IN"/>
        </w:rPr>
        <w:t>.map(</w:t>
      </w:r>
      <w:r w:rsidRPr="00301CF4">
        <w:rPr>
          <w:rFonts w:ascii="Courier New" w:eastAsia="Times New Roman" w:hAnsi="Courier New" w:cs="Courier New"/>
          <w:color w:val="89BDFF"/>
          <w:kern w:val="0"/>
          <w:sz w:val="27"/>
          <w:szCs w:val="27"/>
          <w:lang w:val="en-IN" w:eastAsia="en-IN"/>
        </w:rPr>
        <w:t>ReferencePipeline</w:t>
      </w:r>
      <w:r w:rsidRPr="00301CF4">
        <w:rPr>
          <w:rFonts w:ascii="Courier New" w:eastAsia="Times New Roman" w:hAnsi="Courier New" w:cs="Courier New"/>
          <w:color w:val="FFFFFF"/>
          <w:kern w:val="0"/>
          <w:sz w:val="27"/>
          <w:szCs w:val="27"/>
          <w:lang w:val="en-IN" w:eastAsia="en-IN"/>
        </w:rPr>
        <w:t>.java:</w:t>
      </w:r>
      <w:r w:rsidRPr="00301CF4">
        <w:rPr>
          <w:rFonts w:ascii="Courier New" w:eastAsia="Times New Roman" w:hAnsi="Courier New" w:cs="Courier New"/>
          <w:color w:val="3387CC"/>
          <w:kern w:val="0"/>
          <w:sz w:val="27"/>
          <w:szCs w:val="27"/>
          <w:lang w:val="en-IN" w:eastAsia="en-IN"/>
        </w:rPr>
        <w:t>188</w:t>
      </w:r>
      <w:r w:rsidRPr="00301CF4">
        <w:rPr>
          <w:rFonts w:ascii="Courier New" w:eastAsia="Times New Roman" w:hAnsi="Courier New" w:cs="Courier New"/>
          <w:color w:val="FFFFFF"/>
          <w:kern w:val="0"/>
          <w:sz w:val="27"/>
          <w:szCs w:val="27"/>
          <w:lang w:val="en-IN" w:eastAsia="en-IN"/>
        </w:rPr>
        <w:t>)</w:t>
      </w:r>
    </w:p>
    <w:p w14:paraId="1338AFDC" w14:textId="77777777" w:rsidR="00301CF4" w:rsidRPr="00301CF4" w:rsidRDefault="00301CF4">
      <w:pPr>
        <w:numPr>
          <w:ilvl w:val="0"/>
          <w:numId w:val="10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301CF4">
        <w:rPr>
          <w:rFonts w:ascii="Courier New" w:eastAsia="Times New Roman" w:hAnsi="Courier New" w:cs="Courier New"/>
          <w:color w:val="FFFFFF"/>
          <w:kern w:val="0"/>
          <w:sz w:val="27"/>
          <w:szCs w:val="27"/>
          <w:lang w:val="en-IN" w:eastAsia="en-IN"/>
        </w:rPr>
        <w:tab/>
        <w:t>at com.lambada.</w:t>
      </w:r>
      <w:r w:rsidRPr="00301CF4">
        <w:rPr>
          <w:rFonts w:ascii="Courier New" w:eastAsia="Times New Roman" w:hAnsi="Courier New" w:cs="Courier New"/>
          <w:color w:val="89BDFF"/>
          <w:kern w:val="0"/>
          <w:sz w:val="27"/>
          <w:szCs w:val="27"/>
          <w:lang w:val="en-IN" w:eastAsia="en-IN"/>
        </w:rPr>
        <w:t>StreamDemo</w:t>
      </w:r>
      <w:r w:rsidRPr="00301CF4">
        <w:rPr>
          <w:rFonts w:ascii="Courier New" w:eastAsia="Times New Roman" w:hAnsi="Courier New" w:cs="Courier New"/>
          <w:color w:val="FFFFFF"/>
          <w:kern w:val="0"/>
          <w:sz w:val="27"/>
          <w:szCs w:val="27"/>
          <w:lang w:val="en-IN" w:eastAsia="en-IN"/>
        </w:rPr>
        <w:t>.main(</w:t>
      </w:r>
      <w:r w:rsidRPr="00301CF4">
        <w:rPr>
          <w:rFonts w:ascii="Courier New" w:eastAsia="Times New Roman" w:hAnsi="Courier New" w:cs="Courier New"/>
          <w:color w:val="89BDFF"/>
          <w:kern w:val="0"/>
          <w:sz w:val="27"/>
          <w:szCs w:val="27"/>
          <w:lang w:val="en-IN" w:eastAsia="en-IN"/>
        </w:rPr>
        <w:t>StreamDemo</w:t>
      </w:r>
      <w:r w:rsidRPr="00301CF4">
        <w:rPr>
          <w:rFonts w:ascii="Courier New" w:eastAsia="Times New Roman" w:hAnsi="Courier New" w:cs="Courier New"/>
          <w:color w:val="FFFFFF"/>
          <w:kern w:val="0"/>
          <w:sz w:val="27"/>
          <w:szCs w:val="27"/>
          <w:lang w:val="en-IN" w:eastAsia="en-IN"/>
        </w:rPr>
        <w:t>.java:</w:t>
      </w:r>
      <w:r w:rsidRPr="00301CF4">
        <w:rPr>
          <w:rFonts w:ascii="Courier New" w:eastAsia="Times New Roman" w:hAnsi="Courier New" w:cs="Courier New"/>
          <w:color w:val="3387CC"/>
          <w:kern w:val="0"/>
          <w:sz w:val="27"/>
          <w:szCs w:val="27"/>
          <w:lang w:val="en-IN" w:eastAsia="en-IN"/>
        </w:rPr>
        <w:t>21</w:t>
      </w:r>
      <w:r w:rsidRPr="00301CF4">
        <w:rPr>
          <w:rFonts w:ascii="Courier New" w:eastAsia="Times New Roman" w:hAnsi="Courier New" w:cs="Courier New"/>
          <w:color w:val="FFFFFF"/>
          <w:kern w:val="0"/>
          <w:sz w:val="27"/>
          <w:szCs w:val="27"/>
          <w:lang w:val="en-IN" w:eastAsia="en-IN"/>
        </w:rPr>
        <w:t>)</w:t>
      </w:r>
    </w:p>
    <w:p w14:paraId="00BF4778" w14:textId="6AE06C0F" w:rsidR="00301CF4" w:rsidRPr="00301CF4" w:rsidRDefault="00301CF4">
      <w:pPr>
        <w:numPr>
          <w:ilvl w:val="0"/>
          <w:numId w:val="106"/>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right="0"/>
        <w:rPr>
          <w:rFonts w:ascii="Courier New" w:eastAsia="Times New Roman" w:hAnsi="Courier New" w:cs="Courier New"/>
          <w:color w:val="555555"/>
          <w:kern w:val="0"/>
          <w:sz w:val="27"/>
          <w:szCs w:val="27"/>
          <w:lang w:val="en-IN" w:eastAsia="en-IN"/>
        </w:rPr>
      </w:pPr>
      <w:r w:rsidRPr="00301CF4">
        <w:rPr>
          <w:rFonts w:ascii="Courier New" w:eastAsia="Times New Roman" w:hAnsi="Courier New" w:cs="Courier New"/>
          <w:noProof/>
          <w:color w:val="555555"/>
          <w:kern w:val="0"/>
          <w:sz w:val="27"/>
          <w:szCs w:val="27"/>
          <w:lang w:val="en-IN" w:eastAsia="en-IN"/>
        </w:rPr>
        <mc:AlternateContent>
          <mc:Choice Requires="wps">
            <w:drawing>
              <wp:inline distT="0" distB="0" distL="0" distR="0" wp14:anchorId="3DD906A1" wp14:editId="1D6C9D6F">
                <wp:extent cx="304800" cy="304800"/>
                <wp:effectExtent l="0" t="0" r="0" b="0"/>
                <wp:docPr id="71" name="Rectangle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51226" id="Rectangle 7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257114" w14:textId="77777777" w:rsidR="00301CF4" w:rsidRPr="00301CF4" w:rsidRDefault="00301CF4" w:rsidP="00301CF4">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301CF4">
        <w:rPr>
          <w:rFonts w:ascii="Roboto" w:eastAsia="Times New Roman" w:hAnsi="Roboto" w:cs="Times New Roman"/>
          <w:color w:val="01014A"/>
          <w:kern w:val="0"/>
          <w:sz w:val="27"/>
          <w:szCs w:val="27"/>
          <w:lang w:val="en-IN" w:eastAsia="en-IN"/>
        </w:rPr>
        <w:t>Hence, we can observe the non-reusability nature of streams from the above situation.</w:t>
      </w:r>
    </w:p>
    <w:p w14:paraId="03E8EB15" w14:textId="77777777" w:rsidR="00A25249" w:rsidRPr="00A25249" w:rsidRDefault="00A25249" w:rsidP="00A25249">
      <w:pPr>
        <w:spacing w:before="0" w:after="0"/>
        <w:ind w:left="0" w:right="0"/>
        <w:rPr>
          <w:rFonts w:ascii="Times New Roman" w:eastAsia="Times New Roman" w:hAnsi="Times New Roman" w:cs="Times New Roman"/>
          <w:color w:val="auto"/>
          <w:kern w:val="0"/>
          <w:szCs w:val="24"/>
          <w:lang w:val="en-IN" w:eastAsia="en-IN"/>
        </w:rPr>
      </w:pPr>
      <w:r w:rsidRPr="00A25249">
        <w:rPr>
          <w:rFonts w:ascii="Times New Roman" w:eastAsia="Times New Roman" w:hAnsi="Times New Roman" w:cs="Times New Roman"/>
          <w:color w:val="auto"/>
          <w:kern w:val="0"/>
          <w:szCs w:val="24"/>
          <w:lang w:val="en-IN" w:eastAsia="en-IN"/>
        </w:rPr>
        <w:t>Problem Statement</w:t>
      </w:r>
    </w:p>
    <w:p w14:paraId="198F4585" w14:textId="77777777" w:rsidR="00A25249" w:rsidRPr="00A25249" w:rsidRDefault="00A25249" w:rsidP="00A25249">
      <w:pPr>
        <w:spacing w:before="0" w:after="180" w:line="300" w:lineRule="atLeast"/>
        <w:ind w:left="0" w:right="0"/>
        <w:rPr>
          <w:rFonts w:ascii="Roboto" w:eastAsia="Times New Roman" w:hAnsi="Roboto" w:cs="Times New Roman"/>
          <w:color w:val="01014A"/>
          <w:kern w:val="0"/>
          <w:sz w:val="21"/>
          <w:szCs w:val="21"/>
          <w:lang w:val="en-IN" w:eastAsia="en-IN"/>
        </w:rPr>
      </w:pPr>
      <w:r w:rsidRPr="00A25249">
        <w:rPr>
          <w:rFonts w:ascii="Roboto" w:eastAsia="Times New Roman" w:hAnsi="Roboto" w:cs="Times New Roman"/>
          <w:color w:val="01014A"/>
          <w:kern w:val="0"/>
          <w:sz w:val="21"/>
          <w:szCs w:val="21"/>
          <w:lang w:val="en-IN" w:eastAsia="en-IN"/>
        </w:rPr>
        <w:t>Let us see how the chaining of different Stream operations function with the following example.</w:t>
      </w:r>
    </w:p>
    <w:p w14:paraId="286ABE55" w14:textId="77777777" w:rsidR="00A25249" w:rsidRPr="00A25249" w:rsidRDefault="00A25249" w:rsidP="00A25249">
      <w:pPr>
        <w:spacing w:before="0" w:after="180" w:line="300" w:lineRule="atLeast"/>
        <w:ind w:left="0" w:right="0"/>
        <w:rPr>
          <w:rFonts w:ascii="Roboto" w:eastAsia="Times New Roman" w:hAnsi="Roboto" w:cs="Times New Roman"/>
          <w:color w:val="01014A"/>
          <w:kern w:val="0"/>
          <w:sz w:val="21"/>
          <w:szCs w:val="21"/>
          <w:lang w:val="en-IN" w:eastAsia="en-IN"/>
        </w:rPr>
      </w:pPr>
      <w:r w:rsidRPr="00A25249">
        <w:rPr>
          <w:rFonts w:ascii="Roboto" w:eastAsia="Times New Roman" w:hAnsi="Roboto" w:cs="Times New Roman"/>
          <w:color w:val="01014A"/>
          <w:kern w:val="0"/>
          <w:sz w:val="21"/>
          <w:szCs w:val="21"/>
          <w:lang w:val="en-IN" w:eastAsia="en-IN"/>
        </w:rPr>
        <w:t>You can also play around with the different stream operations.</w:t>
      </w:r>
    </w:p>
    <w:p w14:paraId="3EECF4BA" w14:textId="77777777" w:rsidR="00A25249" w:rsidRPr="00A25249" w:rsidRDefault="00A25249" w:rsidP="00A25249">
      <w:pPr>
        <w:spacing w:before="0" w:after="0"/>
        <w:ind w:left="0" w:right="0"/>
        <w:rPr>
          <w:rFonts w:ascii="Times New Roman" w:eastAsia="Times New Roman" w:hAnsi="Times New Roman" w:cs="Times New Roman"/>
          <w:color w:val="auto"/>
          <w:kern w:val="0"/>
          <w:szCs w:val="24"/>
          <w:lang w:val="en-IN" w:eastAsia="en-IN"/>
        </w:rPr>
      </w:pPr>
      <w:r w:rsidRPr="00A25249">
        <w:rPr>
          <w:rFonts w:ascii="Times New Roman" w:eastAsia="Times New Roman" w:hAnsi="Times New Roman" w:cs="Times New Roman"/>
          <w:color w:val="auto"/>
          <w:kern w:val="0"/>
          <w:szCs w:val="24"/>
          <w:lang w:val="en-IN" w:eastAsia="en-IN"/>
        </w:rPr>
        <w:t>Problem Statement</w:t>
      </w:r>
    </w:p>
    <w:p w14:paraId="23756641" w14:textId="77777777" w:rsidR="00A25249" w:rsidRPr="00A25249" w:rsidRDefault="00A25249" w:rsidP="00A25249">
      <w:pPr>
        <w:spacing w:before="0" w:after="180" w:line="300" w:lineRule="atLeast"/>
        <w:ind w:left="0" w:right="0"/>
        <w:rPr>
          <w:rFonts w:ascii="Roboto" w:eastAsia="Times New Roman" w:hAnsi="Roboto" w:cs="Times New Roman"/>
          <w:color w:val="01014A"/>
          <w:kern w:val="0"/>
          <w:sz w:val="21"/>
          <w:szCs w:val="21"/>
          <w:lang w:val="en-IN" w:eastAsia="en-IN"/>
        </w:rPr>
      </w:pPr>
      <w:r w:rsidRPr="00A25249">
        <w:rPr>
          <w:rFonts w:ascii="Roboto" w:eastAsia="Times New Roman" w:hAnsi="Roboto" w:cs="Times New Roman"/>
          <w:color w:val="01014A"/>
          <w:kern w:val="0"/>
          <w:sz w:val="21"/>
          <w:szCs w:val="21"/>
          <w:lang w:val="en-IN" w:eastAsia="en-IN"/>
        </w:rPr>
        <w:t>In the previous tryout, we saw the pipeline structure of Streams. And now let us see how Streams are lazy! Let us take a closer look at this with the following code.</w:t>
      </w:r>
    </w:p>
    <w:p w14:paraId="69E0878E" w14:textId="77777777" w:rsidR="00A25249" w:rsidRPr="00A25249" w:rsidRDefault="00A25249" w:rsidP="00A25249">
      <w:pPr>
        <w:spacing w:before="0" w:after="180" w:line="300" w:lineRule="atLeast"/>
        <w:ind w:left="0" w:right="0"/>
        <w:rPr>
          <w:rFonts w:ascii="Roboto" w:eastAsia="Times New Roman" w:hAnsi="Roboto" w:cs="Times New Roman"/>
          <w:color w:val="01014A"/>
          <w:kern w:val="0"/>
          <w:sz w:val="21"/>
          <w:szCs w:val="21"/>
          <w:lang w:val="en-IN" w:eastAsia="en-IN"/>
        </w:rPr>
      </w:pPr>
      <w:r w:rsidRPr="00A25249">
        <w:rPr>
          <w:rFonts w:ascii="Roboto" w:eastAsia="Times New Roman" w:hAnsi="Roboto" w:cs="Times New Roman"/>
          <w:color w:val="01014A"/>
          <w:kern w:val="0"/>
          <w:sz w:val="21"/>
          <w:szCs w:val="21"/>
          <w:lang w:val="en-IN" w:eastAsia="en-IN"/>
        </w:rPr>
        <w:t>Here, upon execution we observe that there is no output in the console. This is because, here the stream operation is missing a terminal operation (</w:t>
      </w:r>
      <w:r w:rsidRPr="00A25249">
        <w:rPr>
          <w:rFonts w:ascii="Roboto" w:eastAsia="Times New Roman" w:hAnsi="Roboto" w:cs="Times New Roman"/>
          <w:i/>
          <w:iCs/>
          <w:color w:val="01014A"/>
          <w:kern w:val="0"/>
          <w:sz w:val="21"/>
          <w:szCs w:val="21"/>
          <w:lang w:val="en-IN" w:eastAsia="en-IN"/>
        </w:rPr>
        <w:t>forEach() </w:t>
      </w:r>
      <w:r w:rsidRPr="00A25249">
        <w:rPr>
          <w:rFonts w:ascii="Roboto" w:eastAsia="Times New Roman" w:hAnsi="Roboto" w:cs="Times New Roman"/>
          <w:color w:val="01014A"/>
          <w:kern w:val="0"/>
          <w:sz w:val="21"/>
          <w:szCs w:val="21"/>
          <w:lang w:val="en-IN" w:eastAsia="en-IN"/>
        </w:rPr>
        <w:t>or</w:t>
      </w:r>
      <w:r w:rsidRPr="00A25249">
        <w:rPr>
          <w:rFonts w:ascii="Roboto" w:eastAsia="Times New Roman" w:hAnsi="Roboto" w:cs="Times New Roman"/>
          <w:i/>
          <w:iCs/>
          <w:color w:val="01014A"/>
          <w:kern w:val="0"/>
          <w:sz w:val="21"/>
          <w:szCs w:val="21"/>
          <w:lang w:val="en-IN" w:eastAsia="en-IN"/>
        </w:rPr>
        <w:t> collect()</w:t>
      </w:r>
      <w:r w:rsidRPr="00A25249">
        <w:rPr>
          <w:rFonts w:ascii="Roboto" w:eastAsia="Times New Roman" w:hAnsi="Roboto" w:cs="Times New Roman"/>
          <w:color w:val="01014A"/>
          <w:kern w:val="0"/>
          <w:sz w:val="21"/>
          <w:szCs w:val="21"/>
          <w:lang w:val="en-IN" w:eastAsia="en-IN"/>
        </w:rPr>
        <w:t>). And since the terminal operation is not invoked, neither of the intermediate operations are invoked. </w:t>
      </w:r>
    </w:p>
    <w:p w14:paraId="65BD3869" w14:textId="77777777" w:rsidR="00A25249" w:rsidRPr="00A25249" w:rsidRDefault="00A25249" w:rsidP="00A25249">
      <w:pPr>
        <w:spacing w:before="0" w:after="180" w:line="300" w:lineRule="atLeast"/>
        <w:ind w:left="0" w:right="0"/>
        <w:rPr>
          <w:rFonts w:ascii="Roboto" w:eastAsia="Times New Roman" w:hAnsi="Roboto" w:cs="Times New Roman"/>
          <w:color w:val="01014A"/>
          <w:kern w:val="0"/>
          <w:sz w:val="21"/>
          <w:szCs w:val="21"/>
          <w:lang w:val="en-IN" w:eastAsia="en-IN"/>
        </w:rPr>
      </w:pPr>
      <w:r w:rsidRPr="00A25249">
        <w:rPr>
          <w:rFonts w:ascii="Roboto" w:eastAsia="Times New Roman" w:hAnsi="Roboto" w:cs="Times New Roman"/>
          <w:color w:val="01014A"/>
          <w:kern w:val="0"/>
          <w:sz w:val="21"/>
          <w:szCs w:val="21"/>
          <w:lang w:val="en-IN" w:eastAsia="en-IN"/>
        </w:rPr>
        <w:t>This shows the laziness of Streams.</w:t>
      </w:r>
    </w:p>
    <w:p w14:paraId="5A66886F" w14:textId="77777777" w:rsidR="00A25249" w:rsidRPr="00A25249" w:rsidRDefault="00A25249" w:rsidP="00A25249">
      <w:pPr>
        <w:spacing w:before="0" w:after="0"/>
        <w:ind w:left="0" w:right="0"/>
        <w:rPr>
          <w:rFonts w:ascii="Times New Roman" w:eastAsia="Times New Roman" w:hAnsi="Times New Roman" w:cs="Times New Roman"/>
          <w:color w:val="auto"/>
          <w:kern w:val="0"/>
          <w:szCs w:val="24"/>
          <w:lang w:val="en-IN" w:eastAsia="en-IN"/>
        </w:rPr>
      </w:pPr>
      <w:r w:rsidRPr="00A25249">
        <w:rPr>
          <w:rFonts w:ascii="Times New Roman" w:eastAsia="Times New Roman" w:hAnsi="Times New Roman" w:cs="Times New Roman"/>
          <w:color w:val="auto"/>
          <w:kern w:val="0"/>
          <w:szCs w:val="24"/>
          <w:lang w:val="en-IN" w:eastAsia="en-IN"/>
        </w:rPr>
        <w:t>Problem Statement</w:t>
      </w:r>
    </w:p>
    <w:p w14:paraId="2A8CEF08" w14:textId="77777777" w:rsidR="00A25249" w:rsidRPr="00A25249" w:rsidRDefault="00A25249" w:rsidP="00A25249">
      <w:pPr>
        <w:spacing w:before="0" w:after="180" w:line="300" w:lineRule="atLeast"/>
        <w:ind w:left="0" w:right="0"/>
        <w:rPr>
          <w:rFonts w:ascii="Roboto" w:eastAsia="Times New Roman" w:hAnsi="Roboto" w:cs="Times New Roman"/>
          <w:color w:val="01014A"/>
          <w:kern w:val="0"/>
          <w:sz w:val="21"/>
          <w:szCs w:val="21"/>
          <w:lang w:val="en-IN" w:eastAsia="en-IN"/>
        </w:rPr>
      </w:pPr>
      <w:r w:rsidRPr="00A25249">
        <w:rPr>
          <w:rFonts w:ascii="Roboto" w:eastAsia="Times New Roman" w:hAnsi="Roboto" w:cs="Times New Roman"/>
          <w:color w:val="01014A"/>
          <w:kern w:val="0"/>
          <w:sz w:val="21"/>
          <w:szCs w:val="21"/>
          <w:lang w:val="en-IN" w:eastAsia="en-IN"/>
        </w:rPr>
        <w:t>Now let's take a look at Non-Reusability of Streams with the following code:</w:t>
      </w:r>
    </w:p>
    <w:p w14:paraId="7BBABE2D" w14:textId="77777777" w:rsidR="00A25249" w:rsidRPr="00A25249" w:rsidRDefault="00A25249" w:rsidP="00A25249">
      <w:pPr>
        <w:spacing w:before="0" w:after="180" w:line="300" w:lineRule="atLeast"/>
        <w:ind w:left="0" w:right="0"/>
        <w:rPr>
          <w:rFonts w:ascii="Roboto" w:eastAsia="Times New Roman" w:hAnsi="Roboto" w:cs="Times New Roman"/>
          <w:color w:val="01014A"/>
          <w:kern w:val="0"/>
          <w:sz w:val="21"/>
          <w:szCs w:val="21"/>
          <w:lang w:val="en-IN" w:eastAsia="en-IN"/>
        </w:rPr>
      </w:pPr>
      <w:r w:rsidRPr="00A25249">
        <w:rPr>
          <w:rFonts w:ascii="Roboto" w:eastAsia="Times New Roman" w:hAnsi="Roboto" w:cs="Times New Roman"/>
          <w:color w:val="01014A"/>
          <w:kern w:val="0"/>
          <w:sz w:val="21"/>
          <w:szCs w:val="21"/>
          <w:lang w:val="en-IN" w:eastAsia="en-IN"/>
        </w:rPr>
        <w:lastRenderedPageBreak/>
        <w:t>Here in Situation 1, we can observe that once the first Stream Operation is executed, the second Stream Operation throws an exception. This is because the first stream operation closes the stream after its execution gets complete at Line1.</w:t>
      </w:r>
    </w:p>
    <w:p w14:paraId="461EADFF" w14:textId="77777777" w:rsidR="00A25249" w:rsidRPr="00A25249" w:rsidRDefault="00A25249" w:rsidP="00A25249">
      <w:pPr>
        <w:spacing w:before="0" w:after="180" w:line="300" w:lineRule="atLeast"/>
        <w:ind w:left="0" w:right="0"/>
        <w:rPr>
          <w:rFonts w:ascii="Roboto" w:eastAsia="Times New Roman" w:hAnsi="Roboto" w:cs="Times New Roman"/>
          <w:color w:val="01014A"/>
          <w:kern w:val="0"/>
          <w:sz w:val="21"/>
          <w:szCs w:val="21"/>
          <w:lang w:val="en-IN" w:eastAsia="en-IN"/>
        </w:rPr>
      </w:pPr>
      <w:r w:rsidRPr="00A25249">
        <w:rPr>
          <w:rFonts w:ascii="Roboto" w:eastAsia="Times New Roman" w:hAnsi="Roboto" w:cs="Times New Roman"/>
          <w:color w:val="01014A"/>
          <w:kern w:val="0"/>
          <w:sz w:val="21"/>
          <w:szCs w:val="21"/>
          <w:lang w:val="en-IN" w:eastAsia="en-IN"/>
        </w:rPr>
        <w:t>Now in Situation 2, let us remove the</w:t>
      </w:r>
      <w:r w:rsidRPr="00A25249">
        <w:rPr>
          <w:rFonts w:ascii="Roboto" w:eastAsia="Times New Roman" w:hAnsi="Roboto" w:cs="Times New Roman"/>
          <w:i/>
          <w:iCs/>
          <w:color w:val="01014A"/>
          <w:kern w:val="0"/>
          <w:sz w:val="21"/>
          <w:szCs w:val="21"/>
          <w:lang w:val="en-IN" w:eastAsia="en-IN"/>
        </w:rPr>
        <w:t> forEach()</w:t>
      </w:r>
      <w:r w:rsidRPr="00A25249">
        <w:rPr>
          <w:rFonts w:ascii="Roboto" w:eastAsia="Times New Roman" w:hAnsi="Roboto" w:cs="Times New Roman"/>
          <w:color w:val="01014A"/>
          <w:kern w:val="0"/>
          <w:sz w:val="21"/>
          <w:szCs w:val="21"/>
          <w:lang w:val="en-IN" w:eastAsia="en-IN"/>
        </w:rPr>
        <w:t> of first stream operation (at Line2) and end the operation at </w:t>
      </w:r>
      <w:r w:rsidRPr="00A25249">
        <w:rPr>
          <w:rFonts w:ascii="Roboto" w:eastAsia="Times New Roman" w:hAnsi="Roboto" w:cs="Times New Roman"/>
          <w:i/>
          <w:iCs/>
          <w:color w:val="01014A"/>
          <w:kern w:val="0"/>
          <w:sz w:val="21"/>
          <w:szCs w:val="21"/>
          <w:lang w:val="en-IN" w:eastAsia="en-IN"/>
        </w:rPr>
        <w:t>sorted()</w:t>
      </w:r>
      <w:r w:rsidRPr="00A25249">
        <w:rPr>
          <w:rFonts w:ascii="Roboto" w:eastAsia="Times New Roman" w:hAnsi="Roboto" w:cs="Times New Roman"/>
          <w:color w:val="01014A"/>
          <w:kern w:val="0"/>
          <w:sz w:val="21"/>
          <w:szCs w:val="21"/>
          <w:lang w:val="en-IN" w:eastAsia="en-IN"/>
        </w:rPr>
        <w:t>. Doing so will make the stream lazy. But can we reuse the same stream again?</w:t>
      </w:r>
    </w:p>
    <w:p w14:paraId="2205EDF9" w14:textId="77777777" w:rsidR="00A25249" w:rsidRPr="00A25249" w:rsidRDefault="00A25249" w:rsidP="00A25249">
      <w:pPr>
        <w:spacing w:before="0" w:after="180" w:line="300" w:lineRule="atLeast"/>
        <w:ind w:left="0" w:right="0"/>
        <w:rPr>
          <w:rFonts w:ascii="Roboto" w:eastAsia="Times New Roman" w:hAnsi="Roboto" w:cs="Times New Roman"/>
          <w:color w:val="01014A"/>
          <w:kern w:val="0"/>
          <w:sz w:val="21"/>
          <w:szCs w:val="21"/>
          <w:lang w:val="en-IN" w:eastAsia="en-IN"/>
        </w:rPr>
      </w:pPr>
      <w:r w:rsidRPr="00A25249">
        <w:rPr>
          <w:rFonts w:ascii="Roboto" w:eastAsia="Times New Roman" w:hAnsi="Roboto" w:cs="Times New Roman"/>
          <w:color w:val="01014A"/>
          <w:kern w:val="0"/>
          <w:sz w:val="21"/>
          <w:szCs w:val="21"/>
          <w:lang w:val="en-IN" w:eastAsia="en-IN"/>
        </w:rPr>
        <w:t>And the answer is no. We cannot reuse the same stream again regardless of it having terminal operation or not. This is because a stream cannot be reused again once any operation is performed on it.</w:t>
      </w:r>
    </w:p>
    <w:p w14:paraId="01BC5383" w14:textId="77777777" w:rsidR="00A25249" w:rsidRPr="00A25249" w:rsidRDefault="00A25249" w:rsidP="00A25249">
      <w:pPr>
        <w:spacing w:before="0" w:after="0"/>
        <w:ind w:left="0" w:right="0"/>
        <w:rPr>
          <w:rFonts w:ascii="Times New Roman" w:eastAsia="Times New Roman" w:hAnsi="Times New Roman" w:cs="Times New Roman"/>
          <w:color w:val="auto"/>
          <w:kern w:val="0"/>
          <w:szCs w:val="24"/>
          <w:lang w:val="en-IN" w:eastAsia="en-IN"/>
        </w:rPr>
      </w:pPr>
      <w:r w:rsidRPr="00A25249">
        <w:rPr>
          <w:rFonts w:ascii="Times New Roman" w:eastAsia="Times New Roman" w:hAnsi="Times New Roman" w:cs="Times New Roman"/>
          <w:color w:val="auto"/>
          <w:kern w:val="0"/>
          <w:szCs w:val="24"/>
          <w:lang w:val="en-IN" w:eastAsia="en-IN"/>
        </w:rPr>
        <w:t>Problem Statement</w:t>
      </w:r>
    </w:p>
    <w:p w14:paraId="30DC6AE9" w14:textId="77777777" w:rsidR="00A25249" w:rsidRPr="00A25249" w:rsidRDefault="00A25249" w:rsidP="00A25249">
      <w:pPr>
        <w:spacing w:before="0" w:after="180" w:line="300" w:lineRule="atLeast"/>
        <w:ind w:left="0" w:right="0"/>
        <w:rPr>
          <w:rFonts w:ascii="Roboto" w:eastAsia="Times New Roman" w:hAnsi="Roboto" w:cs="Times New Roman"/>
          <w:color w:val="01014A"/>
          <w:kern w:val="0"/>
          <w:sz w:val="21"/>
          <w:szCs w:val="21"/>
          <w:lang w:val="en-IN" w:eastAsia="en-IN"/>
        </w:rPr>
      </w:pPr>
      <w:r w:rsidRPr="00A25249">
        <w:rPr>
          <w:rFonts w:ascii="Roboto" w:eastAsia="Times New Roman" w:hAnsi="Roboto" w:cs="Times New Roman"/>
          <w:color w:val="01014A"/>
          <w:kern w:val="0"/>
          <w:sz w:val="21"/>
          <w:szCs w:val="21"/>
          <w:lang w:val="en-IN" w:eastAsia="en-IN"/>
        </w:rPr>
        <w:t>Problem Statement</w:t>
      </w:r>
    </w:p>
    <w:p w14:paraId="12FE2778" w14:textId="77777777" w:rsidR="00A25249" w:rsidRPr="00A25249" w:rsidRDefault="00A25249" w:rsidP="00A25249">
      <w:pPr>
        <w:spacing w:before="0" w:after="180" w:line="300" w:lineRule="atLeast"/>
        <w:ind w:left="0" w:right="0"/>
        <w:rPr>
          <w:rFonts w:ascii="Roboto" w:eastAsia="Times New Roman" w:hAnsi="Roboto" w:cs="Times New Roman"/>
          <w:color w:val="01014A"/>
          <w:kern w:val="0"/>
          <w:sz w:val="21"/>
          <w:szCs w:val="21"/>
          <w:lang w:val="en-IN" w:eastAsia="en-IN"/>
        </w:rPr>
      </w:pPr>
      <w:r w:rsidRPr="00A25249">
        <w:rPr>
          <w:rFonts w:ascii="Roboto" w:eastAsia="Times New Roman" w:hAnsi="Roboto" w:cs="Times New Roman"/>
          <w:color w:val="01014A"/>
          <w:kern w:val="0"/>
          <w:sz w:val="21"/>
          <w:szCs w:val="21"/>
          <w:lang w:val="en-IN" w:eastAsia="en-IN"/>
        </w:rPr>
        <w:t>In a lottery contest the company decided to give prize to those participants whose name started with “J” and has exactly 4 letters in it. Write a chained stream operations based code to find the name of winners.</w:t>
      </w:r>
    </w:p>
    <w:p w14:paraId="3B3CE143" w14:textId="77777777" w:rsidR="00A25249" w:rsidRPr="00A25249" w:rsidRDefault="00A25249" w:rsidP="00A25249">
      <w:pPr>
        <w:spacing w:before="0" w:after="180" w:line="300" w:lineRule="atLeast"/>
        <w:ind w:left="0" w:right="0"/>
        <w:rPr>
          <w:rFonts w:ascii="Roboto" w:eastAsia="Times New Roman" w:hAnsi="Roboto" w:cs="Times New Roman"/>
          <w:color w:val="01014A"/>
          <w:kern w:val="0"/>
          <w:sz w:val="21"/>
          <w:szCs w:val="21"/>
          <w:lang w:val="en-IN" w:eastAsia="en-IN"/>
        </w:rPr>
      </w:pPr>
      <w:r w:rsidRPr="00A25249">
        <w:rPr>
          <w:rFonts w:ascii="Roboto" w:eastAsia="Times New Roman" w:hAnsi="Roboto" w:cs="Times New Roman"/>
          <w:color w:val="01014A"/>
          <w:kern w:val="0"/>
          <w:sz w:val="21"/>
          <w:szCs w:val="21"/>
          <w:lang w:val="en-IN" w:eastAsia="en-IN"/>
        </w:rPr>
        <w:t> </w:t>
      </w:r>
    </w:p>
    <w:p w14:paraId="299AA9CC" w14:textId="77777777" w:rsidR="00A25249" w:rsidRPr="00A25249" w:rsidRDefault="00A25249" w:rsidP="00A25249">
      <w:pPr>
        <w:spacing w:before="0" w:after="180" w:line="300" w:lineRule="atLeast"/>
        <w:ind w:left="0" w:right="0"/>
        <w:rPr>
          <w:rFonts w:ascii="Roboto" w:eastAsia="Times New Roman" w:hAnsi="Roboto" w:cs="Times New Roman"/>
          <w:color w:val="01014A"/>
          <w:kern w:val="0"/>
          <w:sz w:val="21"/>
          <w:szCs w:val="21"/>
          <w:lang w:val="en-IN" w:eastAsia="en-IN"/>
        </w:rPr>
      </w:pPr>
      <w:r w:rsidRPr="00A25249">
        <w:rPr>
          <w:rFonts w:ascii="Roboto" w:eastAsia="Times New Roman" w:hAnsi="Roboto" w:cs="Times New Roman"/>
          <w:color w:val="01014A"/>
          <w:kern w:val="0"/>
          <w:sz w:val="21"/>
          <w:szCs w:val="21"/>
          <w:lang w:val="en-IN" w:eastAsia="en-IN"/>
        </w:rPr>
        <w:t>Input : [“Jack”, “John”, “Garry”, “Jill”, “Jim”, “Frank”]</w:t>
      </w:r>
    </w:p>
    <w:p w14:paraId="2D70C483" w14:textId="77777777" w:rsidR="00A25249" w:rsidRPr="00A25249" w:rsidRDefault="00A25249" w:rsidP="00A25249">
      <w:pPr>
        <w:spacing w:before="0" w:after="180" w:line="300" w:lineRule="atLeast"/>
        <w:ind w:left="0" w:right="0"/>
        <w:rPr>
          <w:rFonts w:ascii="Roboto" w:eastAsia="Times New Roman" w:hAnsi="Roboto" w:cs="Times New Roman"/>
          <w:color w:val="01014A"/>
          <w:kern w:val="0"/>
          <w:sz w:val="21"/>
          <w:szCs w:val="21"/>
          <w:lang w:val="en-IN" w:eastAsia="en-IN"/>
        </w:rPr>
      </w:pPr>
      <w:r w:rsidRPr="00A25249">
        <w:rPr>
          <w:rFonts w:ascii="Roboto" w:eastAsia="Times New Roman" w:hAnsi="Roboto" w:cs="Times New Roman"/>
          <w:color w:val="01014A"/>
          <w:kern w:val="0"/>
          <w:sz w:val="21"/>
          <w:szCs w:val="21"/>
          <w:lang w:val="en-IN" w:eastAsia="en-IN"/>
        </w:rPr>
        <w:t>Output: [Jack, John, Jill]</w:t>
      </w:r>
    </w:p>
    <w:p w14:paraId="705058D0" w14:textId="77777777" w:rsidR="00A25249" w:rsidRPr="00A25249" w:rsidRDefault="00A25249" w:rsidP="00A25249">
      <w:pPr>
        <w:spacing w:before="0" w:after="180" w:line="300" w:lineRule="atLeast"/>
        <w:ind w:left="0" w:right="0"/>
        <w:rPr>
          <w:rFonts w:ascii="Roboto" w:eastAsia="Times New Roman" w:hAnsi="Roboto" w:cs="Times New Roman"/>
          <w:color w:val="01014A"/>
          <w:kern w:val="0"/>
          <w:sz w:val="21"/>
          <w:szCs w:val="21"/>
          <w:lang w:val="en-IN" w:eastAsia="en-IN"/>
        </w:rPr>
      </w:pPr>
      <w:r w:rsidRPr="00A25249">
        <w:rPr>
          <w:rFonts w:ascii="Roboto" w:eastAsia="Times New Roman" w:hAnsi="Roboto" w:cs="Times New Roman"/>
          <w:color w:val="01014A"/>
          <w:kern w:val="0"/>
          <w:sz w:val="21"/>
          <w:szCs w:val="21"/>
          <w:lang w:val="en-IN" w:eastAsia="en-IN"/>
        </w:rPr>
        <w:t> </w:t>
      </w:r>
    </w:p>
    <w:p w14:paraId="556C26B0" w14:textId="77777777" w:rsidR="00A25249" w:rsidRPr="00A25249" w:rsidRDefault="00A25249" w:rsidP="00A25249">
      <w:pPr>
        <w:spacing w:before="0" w:after="180" w:line="300" w:lineRule="atLeast"/>
        <w:ind w:left="0" w:right="0"/>
        <w:rPr>
          <w:rFonts w:ascii="Roboto" w:eastAsia="Times New Roman" w:hAnsi="Roboto" w:cs="Times New Roman"/>
          <w:color w:val="01014A"/>
          <w:kern w:val="0"/>
          <w:sz w:val="21"/>
          <w:szCs w:val="21"/>
          <w:lang w:val="en-IN" w:eastAsia="en-IN"/>
        </w:rPr>
      </w:pPr>
      <w:r w:rsidRPr="00A25249">
        <w:rPr>
          <w:rFonts w:ascii="Roboto" w:eastAsia="Times New Roman" w:hAnsi="Roboto" w:cs="Times New Roman"/>
          <w:color w:val="01014A"/>
          <w:kern w:val="0"/>
          <w:sz w:val="21"/>
          <w:szCs w:val="21"/>
          <w:lang w:val="en-IN" w:eastAsia="en-IN"/>
        </w:rPr>
        <w:t>Note: Check the project using SonarLint to maintain the coding standards. Ignore the violations which occur due to "System.out" statements.</w:t>
      </w:r>
    </w:p>
    <w:p w14:paraId="15EA940E" w14:textId="7CD68855" w:rsid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
    <w:p w14:paraId="4D3915B8" w14:textId="5F3B688F" w:rsidR="00A25249" w:rsidRPr="00CF36BF" w:rsidRDefault="00A25249"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Pr>
          <w:rFonts w:ascii="Roboto" w:eastAsia="Times New Roman" w:hAnsi="Roboto" w:cs="Times New Roman"/>
          <w:color w:val="01014A"/>
          <w:kern w:val="0"/>
          <w:sz w:val="27"/>
          <w:szCs w:val="27"/>
          <w:lang w:val="en-IN" w:eastAsia="en-IN"/>
        </w:rPr>
        <w:t>Assignment on Stream:</w:t>
      </w:r>
    </w:p>
    <w:p w14:paraId="1EE3ECF0" w14:textId="0C8C48EE" w:rsidR="00A25249" w:rsidRPr="00A25249" w:rsidRDefault="00A25249" w:rsidP="00A25249">
      <w:pPr>
        <w:pStyle w:val="NormalWeb"/>
        <w:ind w:left="0"/>
        <w:jc w:val="both"/>
        <w:rPr>
          <w:rFonts w:ascii="Roboto" w:eastAsia="Times New Roman" w:hAnsi="Roboto"/>
          <w:color w:val="01014A"/>
          <w:sz w:val="27"/>
          <w:szCs w:val="27"/>
          <w:lang w:val="en-IN" w:eastAsia="en-IN"/>
        </w:rPr>
      </w:pPr>
      <w:r>
        <w:rPr>
          <w:rFonts w:ascii="Roboto" w:eastAsia="Times New Roman" w:hAnsi="Roboto"/>
          <w:color w:val="01014A"/>
          <w:sz w:val="27"/>
          <w:szCs w:val="27"/>
          <w:lang w:val="en-IN" w:eastAsia="en-IN"/>
        </w:rPr>
        <w:t>XXX</w:t>
      </w:r>
      <w:r w:rsidRPr="00A25249">
        <w:rPr>
          <w:rFonts w:ascii="Roboto" w:eastAsia="Times New Roman" w:hAnsi="Roboto"/>
          <w:color w:val="01014A"/>
          <w:sz w:val="27"/>
          <w:szCs w:val="27"/>
          <w:lang w:val="en-IN" w:eastAsia="en-IN"/>
        </w:rPr>
        <w:t>Academy is an online academy that invites candidates to participate in various events, and also provides grades for each candidate based on his/her performance. They need your help in two modules,</w:t>
      </w:r>
    </w:p>
    <w:p w14:paraId="29057820" w14:textId="77777777" w:rsidR="00A25249" w:rsidRPr="00A25249" w:rsidRDefault="00A25249">
      <w:pPr>
        <w:numPr>
          <w:ilvl w:val="0"/>
          <w:numId w:val="108"/>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color w:val="01014A"/>
          <w:kern w:val="0"/>
          <w:sz w:val="27"/>
          <w:szCs w:val="27"/>
          <w:lang w:val="en-IN" w:eastAsia="en-IN"/>
        </w:rPr>
        <w:t>Adding candidates</w:t>
      </w:r>
    </w:p>
    <w:p w14:paraId="51DE1B4C" w14:textId="77777777" w:rsidR="00A25249" w:rsidRPr="00A25249" w:rsidRDefault="00A25249">
      <w:pPr>
        <w:numPr>
          <w:ilvl w:val="0"/>
          <w:numId w:val="108"/>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color w:val="01014A"/>
          <w:kern w:val="0"/>
          <w:sz w:val="27"/>
          <w:szCs w:val="27"/>
          <w:lang w:val="en-IN" w:eastAsia="en-IN"/>
        </w:rPr>
        <w:t>Getting candidate reports</w:t>
      </w:r>
    </w:p>
    <w:p w14:paraId="50CA0AE0" w14:textId="77777777" w:rsidR="00A25249" w:rsidRPr="00A25249" w:rsidRDefault="00A25249" w:rsidP="00A25249">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b/>
          <w:bCs/>
          <w:color w:val="01014A"/>
          <w:kern w:val="0"/>
          <w:sz w:val="27"/>
          <w:szCs w:val="27"/>
          <w:lang w:val="en-IN" w:eastAsia="en-IN"/>
        </w:rPr>
        <w:t>Artifacts:</w:t>
      </w:r>
    </w:p>
    <w:p w14:paraId="72100C2A" w14:textId="788B63B1" w:rsidR="00A25249" w:rsidRPr="00A25249" w:rsidRDefault="00A25249" w:rsidP="00A25249">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color w:val="01014A"/>
          <w:kern w:val="0"/>
          <w:sz w:val="27"/>
          <w:szCs w:val="27"/>
          <w:lang w:val="en-IN" w:eastAsia="en-IN"/>
        </w:rPr>
        <w:lastRenderedPageBreak/>
        <w:t>                                          </w:t>
      </w:r>
      <w:r w:rsidRPr="00A25249">
        <w:rPr>
          <w:rFonts w:ascii="Roboto" w:eastAsia="Times New Roman" w:hAnsi="Roboto" w:cs="Times New Roman"/>
          <w:noProof/>
          <w:color w:val="01014A"/>
          <w:kern w:val="0"/>
          <w:sz w:val="27"/>
          <w:szCs w:val="27"/>
          <w:lang w:val="en-IN" w:eastAsia="en-IN"/>
        </w:rPr>
        <w:drawing>
          <wp:inline distT="0" distB="0" distL="0" distR="0" wp14:anchorId="6B15FAC4" wp14:editId="00528380">
            <wp:extent cx="6858000" cy="3500755"/>
            <wp:effectExtent l="0" t="0" r="0" b="444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500755"/>
                    </a:xfrm>
                    <a:prstGeom prst="rect">
                      <a:avLst/>
                    </a:prstGeom>
                    <a:noFill/>
                    <a:ln>
                      <a:noFill/>
                    </a:ln>
                  </pic:spPr>
                </pic:pic>
              </a:graphicData>
            </a:graphic>
          </wp:inline>
        </w:drawing>
      </w:r>
    </w:p>
    <w:p w14:paraId="255FBD97" w14:textId="77777777" w:rsidR="00A25249" w:rsidRPr="00A25249" w:rsidRDefault="00A25249" w:rsidP="00A25249">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b/>
          <w:bCs/>
          <w:color w:val="01014A"/>
          <w:kern w:val="0"/>
          <w:sz w:val="27"/>
          <w:szCs w:val="27"/>
          <w:lang w:val="en-IN" w:eastAsia="en-IN"/>
        </w:rPr>
        <w:t>Note: The above project is a maven project, no need to add external jars</w:t>
      </w:r>
    </w:p>
    <w:p w14:paraId="64F912E9" w14:textId="77777777" w:rsidR="00A25249" w:rsidRPr="00A25249" w:rsidRDefault="00A25249" w:rsidP="00A25249">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b/>
          <w:bCs/>
          <w:color w:val="01014A"/>
          <w:kern w:val="0"/>
          <w:sz w:val="27"/>
          <w:szCs w:val="27"/>
          <w:lang w:val="en-IN" w:eastAsia="en-IN"/>
        </w:rPr>
        <w:t>Note: In this project properties are used, you will get about to know about  properties very soon</w:t>
      </w:r>
    </w:p>
    <w:p w14:paraId="4257524E" w14:textId="77777777" w:rsidR="00A25249" w:rsidRPr="00A25249" w:rsidRDefault="00A25249" w:rsidP="00A25249">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b/>
          <w:bCs/>
          <w:color w:val="01014A"/>
          <w:kern w:val="0"/>
          <w:sz w:val="27"/>
          <w:szCs w:val="27"/>
          <w:lang w:val="en-IN" w:eastAsia="en-IN"/>
        </w:rPr>
        <w:t>Exceptions</w:t>
      </w:r>
      <w:r w:rsidRPr="00A25249">
        <w:rPr>
          <w:rFonts w:ascii="Roboto" w:eastAsia="Times New Roman" w:hAnsi="Roboto" w:cs="Times New Roman"/>
          <w:color w:val="01014A"/>
          <w:kern w:val="0"/>
          <w:sz w:val="27"/>
          <w:szCs w:val="27"/>
          <w:lang w:val="en-IN" w:eastAsia="en-IN"/>
        </w:rPr>
        <w:t>:</w:t>
      </w:r>
    </w:p>
    <w:p w14:paraId="2AFD5620" w14:textId="77777777" w:rsidR="00A25249" w:rsidRPr="00A25249" w:rsidRDefault="00A25249" w:rsidP="00A25249">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b/>
          <w:bCs/>
          <w:color w:val="01014A"/>
          <w:kern w:val="0"/>
          <w:sz w:val="27"/>
          <w:szCs w:val="27"/>
          <w:lang w:val="en-IN" w:eastAsia="en-IN"/>
        </w:rPr>
        <w:t>InfyAcademyException </w:t>
      </w:r>
      <w:r w:rsidRPr="00A25249">
        <w:rPr>
          <w:rFonts w:ascii="Roboto" w:eastAsia="Times New Roman" w:hAnsi="Roboto" w:cs="Times New Roman"/>
          <w:color w:val="01014A"/>
          <w:kern w:val="0"/>
          <w:sz w:val="27"/>
          <w:szCs w:val="27"/>
          <w:lang w:val="en-IN" w:eastAsia="en-IN"/>
        </w:rPr>
        <w:t>- (Implemented)</w:t>
      </w:r>
    </w:p>
    <w:p w14:paraId="53DDD0A8" w14:textId="77777777" w:rsidR="00A25249" w:rsidRPr="00A25249" w:rsidRDefault="00A25249" w:rsidP="00A25249">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color w:val="01014A"/>
          <w:kern w:val="0"/>
          <w:sz w:val="27"/>
          <w:szCs w:val="27"/>
          <w:lang w:val="en-IN" w:eastAsia="en-IN"/>
        </w:rPr>
        <w:t>This is a user-defined Exception used to throw an exception in this application.</w:t>
      </w:r>
    </w:p>
    <w:p w14:paraId="7F9A9E5C" w14:textId="568E0130" w:rsidR="00A25249" w:rsidRPr="00A25249" w:rsidRDefault="00A25249" w:rsidP="00A25249">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color w:val="01014A"/>
          <w:kern w:val="0"/>
          <w:sz w:val="27"/>
          <w:szCs w:val="27"/>
          <w:lang w:val="en-IN" w:eastAsia="en-IN"/>
        </w:rPr>
        <w:t>                                                                                           </w:t>
      </w:r>
      <w:r w:rsidRPr="00A25249">
        <w:rPr>
          <w:rFonts w:ascii="Roboto" w:eastAsia="Times New Roman" w:hAnsi="Roboto" w:cs="Times New Roman"/>
          <w:noProof/>
          <w:color w:val="01014A"/>
          <w:kern w:val="0"/>
          <w:sz w:val="27"/>
          <w:szCs w:val="27"/>
          <w:lang w:val="en-IN" w:eastAsia="en-IN"/>
        </w:rPr>
        <mc:AlternateContent>
          <mc:Choice Requires="wps">
            <w:drawing>
              <wp:inline distT="0" distB="0" distL="0" distR="0" wp14:anchorId="45422963" wp14:editId="19D68A8D">
                <wp:extent cx="304800" cy="304800"/>
                <wp:effectExtent l="0" t="0" r="0" b="0"/>
                <wp:docPr id="76"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487213" id="Rectangle 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BA2DC0" w14:textId="77777777" w:rsidR="00A25249" w:rsidRPr="00A25249" w:rsidRDefault="00A25249" w:rsidP="00A25249">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b/>
          <w:bCs/>
          <w:color w:val="01014A"/>
          <w:kern w:val="0"/>
          <w:sz w:val="27"/>
          <w:szCs w:val="27"/>
          <w:lang w:val="en-IN" w:eastAsia="en-IN"/>
        </w:rPr>
        <w:t>InfyAcademyException</w:t>
      </w:r>
      <w:r w:rsidRPr="00A25249">
        <w:rPr>
          <w:rFonts w:ascii="Roboto" w:eastAsia="Times New Roman" w:hAnsi="Roboto" w:cs="Times New Roman"/>
          <w:color w:val="01014A"/>
          <w:kern w:val="0"/>
          <w:sz w:val="27"/>
          <w:szCs w:val="27"/>
          <w:lang w:val="en-IN" w:eastAsia="en-IN"/>
        </w:rPr>
        <w:t>(String message)</w:t>
      </w:r>
    </w:p>
    <w:p w14:paraId="267A022F" w14:textId="77777777" w:rsidR="00A25249" w:rsidRPr="00A25249" w:rsidRDefault="00A25249" w:rsidP="00A25249">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color w:val="01014A"/>
          <w:kern w:val="0"/>
          <w:sz w:val="27"/>
          <w:szCs w:val="27"/>
          <w:lang w:val="en-IN" w:eastAsia="en-IN"/>
        </w:rPr>
        <w:t>This is a constructor for InfyAcademyException class with a message as a parameter.</w:t>
      </w:r>
    </w:p>
    <w:p w14:paraId="31B279FA" w14:textId="77777777" w:rsidR="00A25249" w:rsidRPr="00A25249" w:rsidRDefault="00A25249" w:rsidP="00A25249">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b/>
          <w:bCs/>
          <w:color w:val="01014A"/>
          <w:kern w:val="0"/>
          <w:sz w:val="27"/>
          <w:szCs w:val="27"/>
          <w:lang w:val="en-IN" w:eastAsia="en-IN"/>
        </w:rPr>
        <w:t>Validator:</w:t>
      </w:r>
    </w:p>
    <w:p w14:paraId="26FE2870" w14:textId="77777777" w:rsidR="00A25249" w:rsidRPr="00A25249" w:rsidRDefault="00A25249" w:rsidP="00A25249">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color w:val="01014A"/>
          <w:kern w:val="0"/>
          <w:sz w:val="27"/>
          <w:szCs w:val="27"/>
          <w:lang w:val="en-IN" w:eastAsia="en-IN"/>
        </w:rPr>
        <w:t>This class has been completely implemented for you. But we have used conditional statements everywhere. Please convert these statements to ternary operators or stream functions where ever possible.</w:t>
      </w:r>
    </w:p>
    <w:p w14:paraId="7F622880" w14:textId="77777777" w:rsidR="00A25249" w:rsidRPr="00A25249" w:rsidRDefault="00A25249" w:rsidP="00A25249">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b/>
          <w:bCs/>
          <w:color w:val="01014A"/>
          <w:kern w:val="0"/>
          <w:sz w:val="27"/>
          <w:szCs w:val="27"/>
          <w:lang w:val="en-IN" w:eastAsia="en-IN"/>
        </w:rPr>
        <w:t>CandidateServiceImpl:</w:t>
      </w:r>
    </w:p>
    <w:p w14:paraId="73B8B234" w14:textId="77777777" w:rsidR="00A25249" w:rsidRPr="00A25249" w:rsidRDefault="00A25249" w:rsidP="00A25249">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color w:val="01014A"/>
          <w:kern w:val="0"/>
          <w:sz w:val="27"/>
          <w:szCs w:val="27"/>
          <w:lang w:val="en-IN" w:eastAsia="en-IN"/>
        </w:rPr>
        <w:lastRenderedPageBreak/>
        <w:t>This class has been completely implemented for you. But we have used conditional statements and iterative statements. Please convert these statements to ternary operators or stream functions where ever possible.</w:t>
      </w:r>
    </w:p>
    <w:p w14:paraId="0F9970E6" w14:textId="77777777" w:rsidR="00A25249" w:rsidRPr="00A25249" w:rsidRDefault="00A25249" w:rsidP="00A25249">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b/>
          <w:bCs/>
          <w:color w:val="01014A"/>
          <w:kern w:val="0"/>
          <w:sz w:val="27"/>
          <w:szCs w:val="27"/>
          <w:lang w:val="en-IN" w:eastAsia="en-IN"/>
        </w:rPr>
        <w:t>Sample Input and Output:</w:t>
      </w:r>
    </w:p>
    <w:p w14:paraId="0C8CF2B6" w14:textId="77777777" w:rsidR="00A25249" w:rsidRPr="00A25249" w:rsidRDefault="00A25249" w:rsidP="00A25249">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b/>
          <w:bCs/>
          <w:color w:val="01014A"/>
          <w:kern w:val="0"/>
          <w:sz w:val="27"/>
          <w:szCs w:val="27"/>
          <w:lang w:val="en-IN" w:eastAsia="en-IN"/>
        </w:rPr>
        <w:t>Add candidates:</w:t>
      </w:r>
    </w:p>
    <w:p w14:paraId="1647EAB7" w14:textId="77777777" w:rsidR="00A25249" w:rsidRPr="00A25249" w:rsidRDefault="00A25249">
      <w:pPr>
        <w:numPr>
          <w:ilvl w:val="0"/>
          <w:numId w:val="109"/>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color w:val="01014A"/>
          <w:kern w:val="0"/>
          <w:sz w:val="27"/>
          <w:szCs w:val="27"/>
          <w:lang w:val="en-IN" w:eastAsia="en-IN"/>
        </w:rPr>
        <w:t>I</w:t>
      </w:r>
      <w:r w:rsidRPr="00A25249">
        <w:rPr>
          <w:rFonts w:ascii="Roboto" w:eastAsia="Times New Roman" w:hAnsi="Roboto" w:cs="Times New Roman"/>
          <w:b/>
          <w:bCs/>
          <w:color w:val="01014A"/>
          <w:kern w:val="0"/>
          <w:sz w:val="27"/>
          <w:szCs w:val="27"/>
          <w:lang w:val="en-IN" w:eastAsia="en-IN"/>
        </w:rPr>
        <w:t>nput:</w:t>
      </w:r>
    </w:p>
    <w:p w14:paraId="6004239A" w14:textId="428CB892" w:rsidR="00A25249" w:rsidRPr="00A25249" w:rsidRDefault="00A25249" w:rsidP="00A25249">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noProof/>
          <w:color w:val="01014A"/>
          <w:kern w:val="0"/>
          <w:sz w:val="27"/>
          <w:szCs w:val="27"/>
          <w:lang w:val="en-IN" w:eastAsia="en-IN"/>
        </w:rPr>
        <w:drawing>
          <wp:inline distT="0" distB="0" distL="0" distR="0" wp14:anchorId="163AA24B" wp14:editId="05A2686C">
            <wp:extent cx="2736850" cy="2419350"/>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6850" cy="2419350"/>
                    </a:xfrm>
                    <a:prstGeom prst="rect">
                      <a:avLst/>
                    </a:prstGeom>
                    <a:noFill/>
                    <a:ln>
                      <a:noFill/>
                    </a:ln>
                  </pic:spPr>
                </pic:pic>
              </a:graphicData>
            </a:graphic>
          </wp:inline>
        </w:drawing>
      </w:r>
    </w:p>
    <w:p w14:paraId="19D6C2D5" w14:textId="77777777" w:rsidR="00A25249" w:rsidRPr="00A25249" w:rsidRDefault="00A25249">
      <w:pPr>
        <w:numPr>
          <w:ilvl w:val="0"/>
          <w:numId w:val="110"/>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b/>
          <w:bCs/>
          <w:color w:val="01014A"/>
          <w:kern w:val="0"/>
          <w:sz w:val="27"/>
          <w:szCs w:val="27"/>
          <w:lang w:val="en-IN" w:eastAsia="en-IN"/>
        </w:rPr>
        <w:t>Output: </w:t>
      </w:r>
      <w:r w:rsidRPr="00A25249">
        <w:rPr>
          <w:rFonts w:ascii="Roboto" w:eastAsia="Times New Roman" w:hAnsi="Roboto" w:cs="Times New Roman"/>
          <w:color w:val="01014A"/>
          <w:kern w:val="0"/>
          <w:sz w:val="27"/>
          <w:szCs w:val="27"/>
          <w:lang w:val="en-IN" w:eastAsia="en-IN"/>
        </w:rPr>
        <w:t>Candidate details are successfully added.</w:t>
      </w:r>
    </w:p>
    <w:p w14:paraId="5EFD30D5" w14:textId="77777777" w:rsidR="00A25249" w:rsidRPr="00A25249" w:rsidRDefault="00A25249" w:rsidP="00A25249">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b/>
          <w:bCs/>
          <w:color w:val="01014A"/>
          <w:kern w:val="0"/>
          <w:sz w:val="27"/>
          <w:szCs w:val="27"/>
          <w:lang w:val="en-IN" w:eastAsia="en-IN"/>
        </w:rPr>
        <w:t>Get Candidates Results:</w:t>
      </w:r>
    </w:p>
    <w:p w14:paraId="324731D9" w14:textId="77777777" w:rsidR="00A25249" w:rsidRPr="00A25249" w:rsidRDefault="00A25249">
      <w:pPr>
        <w:numPr>
          <w:ilvl w:val="0"/>
          <w:numId w:val="111"/>
        </w:numPr>
        <w:spacing w:before="100" w:beforeAutospacing="1" w:after="100" w:afterAutospacing="1"/>
        <w:ind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b/>
          <w:bCs/>
          <w:color w:val="01014A"/>
          <w:kern w:val="0"/>
          <w:sz w:val="27"/>
          <w:szCs w:val="27"/>
          <w:lang w:val="en-IN" w:eastAsia="en-IN"/>
        </w:rPr>
        <w:t>Output</w:t>
      </w:r>
    </w:p>
    <w:p w14:paraId="70501CD5" w14:textId="70F989E4" w:rsidR="00A25249" w:rsidRPr="00A25249" w:rsidRDefault="00A25249" w:rsidP="00A25249">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noProof/>
          <w:color w:val="01014A"/>
          <w:kern w:val="0"/>
          <w:sz w:val="27"/>
          <w:szCs w:val="27"/>
          <w:lang w:val="en-IN" w:eastAsia="en-IN"/>
        </w:rPr>
        <w:drawing>
          <wp:inline distT="0" distB="0" distL="0" distR="0" wp14:anchorId="6270DD3A" wp14:editId="5A54597A">
            <wp:extent cx="3632200" cy="1670050"/>
            <wp:effectExtent l="0" t="0" r="635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2200" cy="1670050"/>
                    </a:xfrm>
                    <a:prstGeom prst="rect">
                      <a:avLst/>
                    </a:prstGeom>
                    <a:noFill/>
                    <a:ln>
                      <a:noFill/>
                    </a:ln>
                  </pic:spPr>
                </pic:pic>
              </a:graphicData>
            </a:graphic>
          </wp:inline>
        </w:drawing>
      </w:r>
    </w:p>
    <w:p w14:paraId="4C6F10C3" w14:textId="77777777" w:rsidR="00A25249" w:rsidRPr="00A25249" w:rsidRDefault="00A25249" w:rsidP="00A25249">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r w:rsidRPr="00A25249">
        <w:rPr>
          <w:rFonts w:ascii="Roboto" w:eastAsia="Times New Roman" w:hAnsi="Roboto" w:cs="Times New Roman"/>
          <w:b/>
          <w:bCs/>
          <w:color w:val="01014A"/>
          <w:kern w:val="0"/>
          <w:sz w:val="27"/>
          <w:szCs w:val="27"/>
          <w:lang w:val="en-IN" w:eastAsia="en-IN"/>
        </w:rPr>
        <w:t>Note</w:t>
      </w:r>
      <w:r w:rsidRPr="00A25249">
        <w:rPr>
          <w:rFonts w:ascii="Roboto" w:eastAsia="Times New Roman" w:hAnsi="Roboto" w:cs="Times New Roman"/>
          <w:color w:val="01014A"/>
          <w:kern w:val="0"/>
          <w:sz w:val="27"/>
          <w:szCs w:val="27"/>
          <w:lang w:val="en-IN" w:eastAsia="en-IN"/>
        </w:rPr>
        <w:t>: Check the project using SonarLint to maintain the coding standards. Ignore the violations which occur due to "System.out" statements.</w:t>
      </w:r>
    </w:p>
    <w:p w14:paraId="6034AD82" w14:textId="5BE2EC91" w:rsidR="00CF36BF" w:rsidRPr="00CF36BF" w:rsidRDefault="00CF36BF" w:rsidP="00CF36BF">
      <w:pPr>
        <w:spacing w:before="100" w:beforeAutospacing="1" w:after="100" w:afterAutospacing="1"/>
        <w:ind w:left="0" w:right="0"/>
        <w:jc w:val="both"/>
        <w:rPr>
          <w:rFonts w:ascii="Roboto" w:eastAsia="Times New Roman" w:hAnsi="Roboto" w:cs="Times New Roman"/>
          <w:color w:val="01014A"/>
          <w:kern w:val="0"/>
          <w:sz w:val="27"/>
          <w:szCs w:val="27"/>
          <w:lang w:val="en-IN" w:eastAsia="en-IN"/>
        </w:rPr>
      </w:pPr>
    </w:p>
    <w:p w14:paraId="209EC32B" w14:textId="77777777" w:rsidR="001B0034" w:rsidRPr="001B0034" w:rsidRDefault="001B0034" w:rsidP="00CF36BF">
      <w:pPr>
        <w:pStyle w:val="Signature"/>
        <w:ind w:left="0"/>
        <w:rPr>
          <w:sz w:val="44"/>
          <w:szCs w:val="44"/>
        </w:rPr>
      </w:pPr>
    </w:p>
    <w:sectPr w:rsidR="001B0034" w:rsidRPr="001B0034"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0579D" w14:textId="77777777" w:rsidR="00A17A70" w:rsidRDefault="00A17A70" w:rsidP="00A66B18">
      <w:pPr>
        <w:spacing w:before="0" w:after="0"/>
      </w:pPr>
      <w:r>
        <w:separator/>
      </w:r>
    </w:p>
  </w:endnote>
  <w:endnote w:type="continuationSeparator" w:id="0">
    <w:p w14:paraId="128F9B4E" w14:textId="77777777" w:rsidR="00A17A70" w:rsidRDefault="00A17A70"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BBFA7" w14:textId="77777777" w:rsidR="00A17A70" w:rsidRDefault="00A17A70" w:rsidP="00A66B18">
      <w:pPr>
        <w:spacing w:before="0" w:after="0"/>
      </w:pPr>
      <w:r>
        <w:separator/>
      </w:r>
    </w:p>
  </w:footnote>
  <w:footnote w:type="continuationSeparator" w:id="0">
    <w:p w14:paraId="6BDA7EA6" w14:textId="77777777" w:rsidR="00A17A70" w:rsidRDefault="00A17A70"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9A5"/>
    <w:multiLevelType w:val="multilevel"/>
    <w:tmpl w:val="EA96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92D92"/>
    <w:multiLevelType w:val="multilevel"/>
    <w:tmpl w:val="EA0E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8667E"/>
    <w:multiLevelType w:val="multilevel"/>
    <w:tmpl w:val="8F682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F7EA0"/>
    <w:multiLevelType w:val="multilevel"/>
    <w:tmpl w:val="1904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0471D"/>
    <w:multiLevelType w:val="multilevel"/>
    <w:tmpl w:val="AB58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B1966"/>
    <w:multiLevelType w:val="multilevel"/>
    <w:tmpl w:val="46C4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E29C9"/>
    <w:multiLevelType w:val="multilevel"/>
    <w:tmpl w:val="79146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330DA0"/>
    <w:multiLevelType w:val="multilevel"/>
    <w:tmpl w:val="EF78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75C17"/>
    <w:multiLevelType w:val="multilevel"/>
    <w:tmpl w:val="3318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EC7AF2"/>
    <w:multiLevelType w:val="multilevel"/>
    <w:tmpl w:val="D0BEB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0B0526"/>
    <w:multiLevelType w:val="multilevel"/>
    <w:tmpl w:val="62F8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A20826"/>
    <w:multiLevelType w:val="multilevel"/>
    <w:tmpl w:val="7AE66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094EF9"/>
    <w:multiLevelType w:val="multilevel"/>
    <w:tmpl w:val="FA5A0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7C7DE0"/>
    <w:multiLevelType w:val="multilevel"/>
    <w:tmpl w:val="8EACD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B04EBA"/>
    <w:multiLevelType w:val="multilevel"/>
    <w:tmpl w:val="04DAA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20012D"/>
    <w:multiLevelType w:val="multilevel"/>
    <w:tmpl w:val="B8C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FD05AD"/>
    <w:multiLevelType w:val="multilevel"/>
    <w:tmpl w:val="E28C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E1BA5"/>
    <w:multiLevelType w:val="multilevel"/>
    <w:tmpl w:val="8B3E5D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E664EC"/>
    <w:multiLevelType w:val="multilevel"/>
    <w:tmpl w:val="FF48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341B4D"/>
    <w:multiLevelType w:val="multilevel"/>
    <w:tmpl w:val="10E4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22447B"/>
    <w:multiLevelType w:val="multilevel"/>
    <w:tmpl w:val="E232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DB5485"/>
    <w:multiLevelType w:val="multilevel"/>
    <w:tmpl w:val="8D2A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274075"/>
    <w:multiLevelType w:val="multilevel"/>
    <w:tmpl w:val="2E0A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28715D"/>
    <w:multiLevelType w:val="multilevel"/>
    <w:tmpl w:val="98E6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9A78B6"/>
    <w:multiLevelType w:val="multilevel"/>
    <w:tmpl w:val="5B122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A45A32"/>
    <w:multiLevelType w:val="multilevel"/>
    <w:tmpl w:val="F45868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4F699C"/>
    <w:multiLevelType w:val="multilevel"/>
    <w:tmpl w:val="B81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9000B9"/>
    <w:multiLevelType w:val="multilevel"/>
    <w:tmpl w:val="EB00E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AE7FF0"/>
    <w:multiLevelType w:val="multilevel"/>
    <w:tmpl w:val="DB40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BF6CFC"/>
    <w:multiLevelType w:val="multilevel"/>
    <w:tmpl w:val="969C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C37986"/>
    <w:multiLevelType w:val="multilevel"/>
    <w:tmpl w:val="AB742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760DF6"/>
    <w:multiLevelType w:val="multilevel"/>
    <w:tmpl w:val="8240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F06771"/>
    <w:multiLevelType w:val="multilevel"/>
    <w:tmpl w:val="3960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40215D"/>
    <w:multiLevelType w:val="multilevel"/>
    <w:tmpl w:val="66846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7F1426"/>
    <w:multiLevelType w:val="multilevel"/>
    <w:tmpl w:val="73006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9A2ABB"/>
    <w:multiLevelType w:val="multilevel"/>
    <w:tmpl w:val="18B2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8314CA"/>
    <w:multiLevelType w:val="multilevel"/>
    <w:tmpl w:val="9FD07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CE34DF"/>
    <w:multiLevelType w:val="multilevel"/>
    <w:tmpl w:val="24E60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641C08"/>
    <w:multiLevelType w:val="multilevel"/>
    <w:tmpl w:val="416AC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F41080"/>
    <w:multiLevelType w:val="multilevel"/>
    <w:tmpl w:val="623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EC0BA0"/>
    <w:multiLevelType w:val="multilevel"/>
    <w:tmpl w:val="42CA8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DE54FA"/>
    <w:multiLevelType w:val="multilevel"/>
    <w:tmpl w:val="7084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0B2628"/>
    <w:multiLevelType w:val="multilevel"/>
    <w:tmpl w:val="E6E6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0F17D3"/>
    <w:multiLevelType w:val="multilevel"/>
    <w:tmpl w:val="5B74E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7B65B3"/>
    <w:multiLevelType w:val="multilevel"/>
    <w:tmpl w:val="A45C00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EC3C33"/>
    <w:multiLevelType w:val="multilevel"/>
    <w:tmpl w:val="4B88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2A42DF"/>
    <w:multiLevelType w:val="multilevel"/>
    <w:tmpl w:val="5F22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307302"/>
    <w:multiLevelType w:val="multilevel"/>
    <w:tmpl w:val="EA1E28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DA1438"/>
    <w:multiLevelType w:val="multilevel"/>
    <w:tmpl w:val="9F400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4F0F6C"/>
    <w:multiLevelType w:val="multilevel"/>
    <w:tmpl w:val="AEA20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B725BD"/>
    <w:multiLevelType w:val="multilevel"/>
    <w:tmpl w:val="E2CAE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926D56"/>
    <w:multiLevelType w:val="multilevel"/>
    <w:tmpl w:val="9D90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A755BD"/>
    <w:multiLevelType w:val="multilevel"/>
    <w:tmpl w:val="D34E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DC225A"/>
    <w:multiLevelType w:val="multilevel"/>
    <w:tmpl w:val="036C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B62B85"/>
    <w:multiLevelType w:val="multilevel"/>
    <w:tmpl w:val="95F8E9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CE1C8E"/>
    <w:multiLevelType w:val="multilevel"/>
    <w:tmpl w:val="68AE3B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6E2BE1"/>
    <w:multiLevelType w:val="multilevel"/>
    <w:tmpl w:val="36D851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4441B4"/>
    <w:multiLevelType w:val="multilevel"/>
    <w:tmpl w:val="996A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D6D0B94"/>
    <w:multiLevelType w:val="multilevel"/>
    <w:tmpl w:val="B0EE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E82CB7"/>
    <w:multiLevelType w:val="multilevel"/>
    <w:tmpl w:val="3D0A2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4056703">
    <w:abstractNumId w:val="23"/>
  </w:num>
  <w:num w:numId="2" w16cid:durableId="1856722247">
    <w:abstractNumId w:val="53"/>
  </w:num>
  <w:num w:numId="3" w16cid:durableId="1361541928">
    <w:abstractNumId w:val="53"/>
    <w:lvlOverride w:ilvl="0">
      <w:startOverride w:val="1"/>
    </w:lvlOverride>
  </w:num>
  <w:num w:numId="4" w16cid:durableId="1577394028">
    <w:abstractNumId w:val="26"/>
  </w:num>
  <w:num w:numId="5" w16cid:durableId="577792429">
    <w:abstractNumId w:val="26"/>
    <w:lvlOverride w:ilvl="0">
      <w:startOverride w:val="1"/>
    </w:lvlOverride>
  </w:num>
  <w:num w:numId="6" w16cid:durableId="280117751">
    <w:abstractNumId w:val="15"/>
  </w:num>
  <w:num w:numId="7" w16cid:durableId="926965569">
    <w:abstractNumId w:val="15"/>
    <w:lvlOverride w:ilvl="0">
      <w:startOverride w:val="1"/>
    </w:lvlOverride>
  </w:num>
  <w:num w:numId="8" w16cid:durableId="569730123">
    <w:abstractNumId w:val="6"/>
  </w:num>
  <w:num w:numId="9" w16cid:durableId="1316564521">
    <w:abstractNumId w:val="6"/>
    <w:lvlOverride w:ilvl="0">
      <w:startOverride w:val="1"/>
    </w:lvlOverride>
  </w:num>
  <w:num w:numId="10" w16cid:durableId="1530097933">
    <w:abstractNumId w:val="31"/>
    <w:lvlOverride w:ilvl="0">
      <w:startOverride w:val="1"/>
    </w:lvlOverride>
  </w:num>
  <w:num w:numId="11" w16cid:durableId="1100639096">
    <w:abstractNumId w:val="27"/>
  </w:num>
  <w:num w:numId="12" w16cid:durableId="1698265415">
    <w:abstractNumId w:val="27"/>
    <w:lvlOverride w:ilvl="0">
      <w:startOverride w:val="1"/>
    </w:lvlOverride>
  </w:num>
  <w:num w:numId="13" w16cid:durableId="1642227407">
    <w:abstractNumId w:val="43"/>
  </w:num>
  <w:num w:numId="14" w16cid:durableId="1886209463">
    <w:abstractNumId w:val="43"/>
    <w:lvlOverride w:ilvl="0">
      <w:startOverride w:val="1"/>
    </w:lvlOverride>
  </w:num>
  <w:num w:numId="15" w16cid:durableId="990523285">
    <w:abstractNumId w:val="37"/>
    <w:lvlOverride w:ilvl="0">
      <w:startOverride w:val="1"/>
    </w:lvlOverride>
  </w:num>
  <w:num w:numId="16" w16cid:durableId="445775892">
    <w:abstractNumId w:val="44"/>
  </w:num>
  <w:num w:numId="17" w16cid:durableId="1519848877">
    <w:abstractNumId w:val="44"/>
    <w:lvlOverride w:ilvl="0"/>
  </w:num>
  <w:num w:numId="18" w16cid:durableId="1519848877">
    <w:abstractNumId w:val="44"/>
    <w:lvlOverride w:ilvl="0"/>
  </w:num>
  <w:num w:numId="19" w16cid:durableId="1519848877">
    <w:abstractNumId w:val="44"/>
    <w:lvlOverride w:ilvl="0"/>
  </w:num>
  <w:num w:numId="20" w16cid:durableId="822744329">
    <w:abstractNumId w:val="33"/>
    <w:lvlOverride w:ilvl="0">
      <w:startOverride w:val="1"/>
    </w:lvlOverride>
  </w:num>
  <w:num w:numId="21" w16cid:durableId="2002930980">
    <w:abstractNumId w:val="48"/>
    <w:lvlOverride w:ilvl="0">
      <w:startOverride w:val="1"/>
    </w:lvlOverride>
  </w:num>
  <w:num w:numId="22" w16cid:durableId="266620066">
    <w:abstractNumId w:val="22"/>
  </w:num>
  <w:num w:numId="23" w16cid:durableId="2086609653">
    <w:abstractNumId w:val="22"/>
    <w:lvlOverride w:ilvl="0">
      <w:startOverride w:val="1"/>
    </w:lvlOverride>
  </w:num>
  <w:num w:numId="24" w16cid:durableId="1441143960">
    <w:abstractNumId w:val="54"/>
  </w:num>
  <w:num w:numId="25" w16cid:durableId="190073690">
    <w:abstractNumId w:val="54"/>
    <w:lvlOverride w:ilvl="1">
      <w:startOverride w:val="1"/>
    </w:lvlOverride>
  </w:num>
  <w:num w:numId="26" w16cid:durableId="482550852">
    <w:abstractNumId w:val="17"/>
  </w:num>
  <w:num w:numId="27" w16cid:durableId="847059186">
    <w:abstractNumId w:val="17"/>
    <w:lvlOverride w:ilvl="1">
      <w:startOverride w:val="1"/>
    </w:lvlOverride>
  </w:num>
  <w:num w:numId="28" w16cid:durableId="847059186">
    <w:abstractNumId w:val="17"/>
    <w:lvlOverride w:ilvl="1">
      <w:startOverride w:val="1"/>
    </w:lvlOverride>
  </w:num>
  <w:num w:numId="29" w16cid:durableId="796141367">
    <w:abstractNumId w:val="56"/>
  </w:num>
  <w:num w:numId="30" w16cid:durableId="267391049">
    <w:abstractNumId w:val="56"/>
    <w:lvlOverride w:ilvl="1">
      <w:startOverride w:val="1"/>
    </w:lvlOverride>
  </w:num>
  <w:num w:numId="31" w16cid:durableId="267391049">
    <w:abstractNumId w:val="56"/>
    <w:lvlOverride w:ilvl="1">
      <w:startOverride w:val="1"/>
    </w:lvlOverride>
  </w:num>
  <w:num w:numId="32" w16cid:durableId="2081053809">
    <w:abstractNumId w:val="2"/>
  </w:num>
  <w:num w:numId="33" w16cid:durableId="835418875">
    <w:abstractNumId w:val="2"/>
    <w:lvlOverride w:ilvl="0">
      <w:startOverride w:val="1"/>
    </w:lvlOverride>
  </w:num>
  <w:num w:numId="34" w16cid:durableId="5013485">
    <w:abstractNumId w:val="29"/>
  </w:num>
  <w:num w:numId="35" w16cid:durableId="1824274203">
    <w:abstractNumId w:val="50"/>
  </w:num>
  <w:num w:numId="36" w16cid:durableId="1537738888">
    <w:abstractNumId w:val="50"/>
    <w:lvlOverride w:ilvl="0">
      <w:startOverride w:val="1"/>
    </w:lvlOverride>
  </w:num>
  <w:num w:numId="37" w16cid:durableId="2071615489">
    <w:abstractNumId w:val="55"/>
  </w:num>
  <w:num w:numId="38" w16cid:durableId="1373573467">
    <w:abstractNumId w:val="55"/>
    <w:lvlOverride w:ilvl="1">
      <w:startOverride w:val="1"/>
    </w:lvlOverride>
  </w:num>
  <w:num w:numId="39" w16cid:durableId="884564314">
    <w:abstractNumId w:val="38"/>
  </w:num>
  <w:num w:numId="40" w16cid:durableId="606081207">
    <w:abstractNumId w:val="38"/>
    <w:lvlOverride w:ilvl="2">
      <w:startOverride w:val="1"/>
    </w:lvlOverride>
  </w:num>
  <w:num w:numId="41" w16cid:durableId="606081207">
    <w:abstractNumId w:val="38"/>
    <w:lvlOverride w:ilvl="2">
      <w:startOverride w:val="1"/>
    </w:lvlOverride>
  </w:num>
  <w:num w:numId="42" w16cid:durableId="606081207">
    <w:abstractNumId w:val="38"/>
    <w:lvlOverride w:ilvl="2">
      <w:startOverride w:val="1"/>
    </w:lvlOverride>
  </w:num>
  <w:num w:numId="43" w16cid:durableId="606081207">
    <w:abstractNumId w:val="38"/>
    <w:lvlOverride w:ilvl="2">
      <w:startOverride w:val="1"/>
    </w:lvlOverride>
  </w:num>
  <w:num w:numId="44" w16cid:durableId="90323752">
    <w:abstractNumId w:val="11"/>
  </w:num>
  <w:num w:numId="45" w16cid:durableId="709961045">
    <w:abstractNumId w:val="11"/>
    <w:lvlOverride w:ilvl="0">
      <w:startOverride w:val="1"/>
    </w:lvlOverride>
  </w:num>
  <w:num w:numId="46" w16cid:durableId="747002054">
    <w:abstractNumId w:val="34"/>
  </w:num>
  <w:num w:numId="47" w16cid:durableId="668489153">
    <w:abstractNumId w:val="34"/>
    <w:lvlOverride w:ilvl="0">
      <w:startOverride w:val="1"/>
    </w:lvlOverride>
  </w:num>
  <w:num w:numId="48" w16cid:durableId="890918319">
    <w:abstractNumId w:val="1"/>
  </w:num>
  <w:num w:numId="49" w16cid:durableId="941840496">
    <w:abstractNumId w:val="1"/>
    <w:lvlOverride w:ilvl="0">
      <w:startOverride w:val="1"/>
    </w:lvlOverride>
  </w:num>
  <w:num w:numId="50" w16cid:durableId="981078567">
    <w:abstractNumId w:val="8"/>
    <w:lvlOverride w:ilvl="0">
      <w:startOverride w:val="1"/>
    </w:lvlOverride>
  </w:num>
  <w:num w:numId="51" w16cid:durableId="224144686">
    <w:abstractNumId w:val="40"/>
  </w:num>
  <w:num w:numId="52" w16cid:durableId="284505724">
    <w:abstractNumId w:val="40"/>
    <w:lvlOverride w:ilvl="0">
      <w:startOverride w:val="1"/>
    </w:lvlOverride>
  </w:num>
  <w:num w:numId="53" w16cid:durableId="410927030">
    <w:abstractNumId w:val="4"/>
    <w:lvlOverride w:ilvl="0">
      <w:startOverride w:val="1"/>
    </w:lvlOverride>
  </w:num>
  <w:num w:numId="54" w16cid:durableId="568156476">
    <w:abstractNumId w:val="18"/>
  </w:num>
  <w:num w:numId="55" w16cid:durableId="408886665">
    <w:abstractNumId w:val="24"/>
  </w:num>
  <w:num w:numId="56" w16cid:durableId="1892226615">
    <w:abstractNumId w:val="24"/>
    <w:lvlOverride w:ilvl="0">
      <w:startOverride w:val="1"/>
    </w:lvlOverride>
  </w:num>
  <w:num w:numId="57" w16cid:durableId="420301898">
    <w:abstractNumId w:val="51"/>
  </w:num>
  <w:num w:numId="58" w16cid:durableId="1537767032">
    <w:abstractNumId w:val="9"/>
    <w:lvlOverride w:ilvl="0">
      <w:startOverride w:val="1"/>
    </w:lvlOverride>
  </w:num>
  <w:num w:numId="59" w16cid:durableId="963585489">
    <w:abstractNumId w:val="42"/>
  </w:num>
  <w:num w:numId="60" w16cid:durableId="1785344465">
    <w:abstractNumId w:val="42"/>
    <w:lvlOverride w:ilvl="0">
      <w:startOverride w:val="1"/>
    </w:lvlOverride>
  </w:num>
  <w:num w:numId="61" w16cid:durableId="204100894">
    <w:abstractNumId w:val="39"/>
  </w:num>
  <w:num w:numId="62" w16cid:durableId="972103081">
    <w:abstractNumId w:val="10"/>
    <w:lvlOverride w:ilvl="0">
      <w:startOverride w:val="1"/>
    </w:lvlOverride>
  </w:num>
  <w:num w:numId="63" w16cid:durableId="1580362761">
    <w:abstractNumId w:val="49"/>
    <w:lvlOverride w:ilvl="0">
      <w:startOverride w:val="1"/>
    </w:lvlOverride>
  </w:num>
  <w:num w:numId="64" w16cid:durableId="1660771462">
    <w:abstractNumId w:val="20"/>
  </w:num>
  <w:num w:numId="65" w16cid:durableId="1558971930">
    <w:abstractNumId w:val="13"/>
  </w:num>
  <w:num w:numId="66" w16cid:durableId="614796484">
    <w:abstractNumId w:val="13"/>
    <w:lvlOverride w:ilvl="0">
      <w:startOverride w:val="1"/>
    </w:lvlOverride>
  </w:num>
  <w:num w:numId="67" w16cid:durableId="994338142">
    <w:abstractNumId w:val="0"/>
  </w:num>
  <w:num w:numId="68" w16cid:durableId="1851988983">
    <w:abstractNumId w:val="0"/>
    <w:lvlOverride w:ilvl="0">
      <w:startOverride w:val="1"/>
    </w:lvlOverride>
  </w:num>
  <w:num w:numId="69" w16cid:durableId="1657612849">
    <w:abstractNumId w:val="41"/>
  </w:num>
  <w:num w:numId="70" w16cid:durableId="1531602303">
    <w:abstractNumId w:val="58"/>
    <w:lvlOverride w:ilvl="0">
      <w:startOverride w:val="1"/>
    </w:lvlOverride>
  </w:num>
  <w:num w:numId="71" w16cid:durableId="1157068166">
    <w:abstractNumId w:val="32"/>
    <w:lvlOverride w:ilvl="0">
      <w:startOverride w:val="1"/>
    </w:lvlOverride>
  </w:num>
  <w:num w:numId="72" w16cid:durableId="1180700231">
    <w:abstractNumId w:val="21"/>
  </w:num>
  <w:num w:numId="73" w16cid:durableId="236979014">
    <w:abstractNumId w:val="16"/>
  </w:num>
  <w:num w:numId="74" w16cid:durableId="610943207">
    <w:abstractNumId w:val="35"/>
  </w:num>
  <w:num w:numId="75" w16cid:durableId="1636372731">
    <w:abstractNumId w:val="57"/>
  </w:num>
  <w:num w:numId="76" w16cid:durableId="1535533779">
    <w:abstractNumId w:val="57"/>
    <w:lvlOverride w:ilvl="0">
      <w:startOverride w:val="1"/>
    </w:lvlOverride>
  </w:num>
  <w:num w:numId="77" w16cid:durableId="1604722826">
    <w:abstractNumId w:val="47"/>
  </w:num>
  <w:num w:numId="78" w16cid:durableId="2063746718">
    <w:abstractNumId w:val="47"/>
    <w:lvlOverride w:ilvl="1">
      <w:startOverride w:val="1"/>
    </w:lvlOverride>
  </w:num>
  <w:num w:numId="79" w16cid:durableId="2063746718">
    <w:abstractNumId w:val="47"/>
    <w:lvlOverride w:ilvl="1">
      <w:startOverride w:val="1"/>
    </w:lvlOverride>
  </w:num>
  <w:num w:numId="80" w16cid:durableId="2063746718">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81" w16cid:durableId="2063746718">
    <w:abstractNumId w:val="47"/>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82" w16cid:durableId="2063746718">
    <w:abstractNumId w:val="47"/>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83" w16cid:durableId="2063746718">
    <w:abstractNumId w:val="47"/>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84" w16cid:durableId="1539318536">
    <w:abstractNumId w:val="25"/>
  </w:num>
  <w:num w:numId="85" w16cid:durableId="1712224422">
    <w:abstractNumId w:val="25"/>
    <w:lvlOverride w:ilvl="1">
      <w:startOverride w:val="1"/>
    </w:lvlOverride>
  </w:num>
  <w:num w:numId="86" w16cid:durableId="1712224422">
    <w:abstractNumId w:val="25"/>
    <w:lvlOverride w:ilvl="1">
      <w:startOverride w:val="1"/>
    </w:lvlOverride>
  </w:num>
  <w:num w:numId="87" w16cid:durableId="1712224422">
    <w:abstractNumId w:val="25"/>
    <w:lvlOverride w:ilvl="1">
      <w:startOverride w:val="1"/>
    </w:lvlOverride>
  </w:num>
  <w:num w:numId="88" w16cid:durableId="1712224422">
    <w:abstractNumId w:val="25"/>
    <w:lvlOverride w:ilvl="1">
      <w:startOverride w:val="1"/>
    </w:lvlOverride>
  </w:num>
  <w:num w:numId="89" w16cid:durableId="1712224422">
    <w:abstractNumId w:val="25"/>
    <w:lvlOverride w:ilvl="1">
      <w:startOverride w:val="1"/>
    </w:lvlOverride>
  </w:num>
  <w:num w:numId="90" w16cid:durableId="1712224422">
    <w:abstractNumId w:val="25"/>
    <w:lvlOverride w:ilvl="1">
      <w:startOverride w:val="1"/>
    </w:lvlOverride>
  </w:num>
  <w:num w:numId="91" w16cid:durableId="1846940699">
    <w:abstractNumId w:val="45"/>
  </w:num>
  <w:num w:numId="92" w16cid:durableId="810291822">
    <w:abstractNumId w:val="45"/>
    <w:lvlOverride w:ilvl="0">
      <w:startOverride w:val="1"/>
    </w:lvlOverride>
  </w:num>
  <w:num w:numId="93" w16cid:durableId="493566598">
    <w:abstractNumId w:val="12"/>
  </w:num>
  <w:num w:numId="94" w16cid:durableId="1637950962">
    <w:abstractNumId w:val="12"/>
    <w:lvlOverride w:ilvl="0">
      <w:startOverride w:val="1"/>
    </w:lvlOverride>
  </w:num>
  <w:num w:numId="95" w16cid:durableId="999968925">
    <w:abstractNumId w:val="19"/>
    <w:lvlOverride w:ilvl="0">
      <w:startOverride w:val="1"/>
    </w:lvlOverride>
  </w:num>
  <w:num w:numId="96" w16cid:durableId="704670479">
    <w:abstractNumId w:val="59"/>
  </w:num>
  <w:num w:numId="97" w16cid:durableId="1384598546">
    <w:abstractNumId w:val="59"/>
    <w:lvlOverride w:ilvl="0">
      <w:startOverride w:val="1"/>
    </w:lvlOverride>
  </w:num>
  <w:num w:numId="98" w16cid:durableId="1847744850">
    <w:abstractNumId w:val="30"/>
  </w:num>
  <w:num w:numId="99" w16cid:durableId="316884054">
    <w:abstractNumId w:val="30"/>
    <w:lvlOverride w:ilvl="0">
      <w:startOverride w:val="1"/>
    </w:lvlOverride>
  </w:num>
  <w:num w:numId="100" w16cid:durableId="1715230332">
    <w:abstractNumId w:val="36"/>
  </w:num>
  <w:num w:numId="101" w16cid:durableId="134033629">
    <w:abstractNumId w:val="36"/>
    <w:lvlOverride w:ilvl="0">
      <w:startOverride w:val="1"/>
    </w:lvlOverride>
  </w:num>
  <w:num w:numId="102" w16cid:durableId="1564027116">
    <w:abstractNumId w:val="14"/>
  </w:num>
  <w:num w:numId="103" w16cid:durableId="1489831867">
    <w:abstractNumId w:val="14"/>
    <w:lvlOverride w:ilvl="0">
      <w:startOverride w:val="1"/>
    </w:lvlOverride>
  </w:num>
  <w:num w:numId="104" w16cid:durableId="1175345156">
    <w:abstractNumId w:val="3"/>
  </w:num>
  <w:num w:numId="105" w16cid:durableId="1822312323">
    <w:abstractNumId w:val="3"/>
    <w:lvlOverride w:ilvl="0">
      <w:startOverride w:val="1"/>
    </w:lvlOverride>
  </w:num>
  <w:num w:numId="106" w16cid:durableId="1296715435">
    <w:abstractNumId w:val="5"/>
  </w:num>
  <w:num w:numId="107" w16cid:durableId="1665743799">
    <w:abstractNumId w:val="5"/>
    <w:lvlOverride w:ilvl="0">
      <w:startOverride w:val="1"/>
    </w:lvlOverride>
  </w:num>
  <w:num w:numId="108" w16cid:durableId="1862087221">
    <w:abstractNumId w:val="28"/>
  </w:num>
  <w:num w:numId="109" w16cid:durableId="1741177405">
    <w:abstractNumId w:val="7"/>
  </w:num>
  <w:num w:numId="110" w16cid:durableId="1679191289">
    <w:abstractNumId w:val="52"/>
  </w:num>
  <w:num w:numId="111" w16cid:durableId="1687175049">
    <w:abstractNumId w:val="46"/>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34"/>
    <w:rsid w:val="00083BAA"/>
    <w:rsid w:val="0010680C"/>
    <w:rsid w:val="00152B0B"/>
    <w:rsid w:val="001766D6"/>
    <w:rsid w:val="00192419"/>
    <w:rsid w:val="001B0034"/>
    <w:rsid w:val="001C270D"/>
    <w:rsid w:val="001E2320"/>
    <w:rsid w:val="00214E28"/>
    <w:rsid w:val="00301CF4"/>
    <w:rsid w:val="00352B81"/>
    <w:rsid w:val="00394757"/>
    <w:rsid w:val="003A0150"/>
    <w:rsid w:val="003E24DF"/>
    <w:rsid w:val="0041428F"/>
    <w:rsid w:val="0049568E"/>
    <w:rsid w:val="004A2B0D"/>
    <w:rsid w:val="005C2210"/>
    <w:rsid w:val="00615018"/>
    <w:rsid w:val="0062123A"/>
    <w:rsid w:val="00646E75"/>
    <w:rsid w:val="006F6F10"/>
    <w:rsid w:val="00783E79"/>
    <w:rsid w:val="007B5AE8"/>
    <w:rsid w:val="007F5192"/>
    <w:rsid w:val="00831721"/>
    <w:rsid w:val="00862A06"/>
    <w:rsid w:val="00A17A70"/>
    <w:rsid w:val="00A25249"/>
    <w:rsid w:val="00A26FE7"/>
    <w:rsid w:val="00A66B18"/>
    <w:rsid w:val="00A6783B"/>
    <w:rsid w:val="00A96CF8"/>
    <w:rsid w:val="00AA089B"/>
    <w:rsid w:val="00AE1388"/>
    <w:rsid w:val="00AF3982"/>
    <w:rsid w:val="00B50294"/>
    <w:rsid w:val="00B57D6E"/>
    <w:rsid w:val="00B93312"/>
    <w:rsid w:val="00C701F7"/>
    <w:rsid w:val="00C70786"/>
    <w:rsid w:val="00C90144"/>
    <w:rsid w:val="00CF36BF"/>
    <w:rsid w:val="00D10958"/>
    <w:rsid w:val="00D21C32"/>
    <w:rsid w:val="00D66593"/>
    <w:rsid w:val="00DE6DA2"/>
    <w:rsid w:val="00DF2D30"/>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147B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1B0034"/>
    <w:rPr>
      <w:i/>
      <w:iCs/>
    </w:rPr>
  </w:style>
  <w:style w:type="paragraph" w:customStyle="1" w:styleId="l0">
    <w:name w:val="l0"/>
    <w:basedOn w:val="Normal"/>
    <w:rsid w:val="001B0034"/>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character" w:customStyle="1" w:styleId="com">
    <w:name w:val="com"/>
    <w:basedOn w:val="DefaultParagraphFont"/>
    <w:rsid w:val="001B0034"/>
  </w:style>
  <w:style w:type="paragraph" w:customStyle="1" w:styleId="l1">
    <w:name w:val="l1"/>
    <w:basedOn w:val="Normal"/>
    <w:rsid w:val="001B0034"/>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character" w:customStyle="1" w:styleId="kwd">
    <w:name w:val="kwd"/>
    <w:basedOn w:val="DefaultParagraphFont"/>
    <w:rsid w:val="001B0034"/>
  </w:style>
  <w:style w:type="character" w:customStyle="1" w:styleId="pln">
    <w:name w:val="pln"/>
    <w:basedOn w:val="DefaultParagraphFont"/>
    <w:rsid w:val="001B0034"/>
  </w:style>
  <w:style w:type="character" w:customStyle="1" w:styleId="pun">
    <w:name w:val="pun"/>
    <w:basedOn w:val="DefaultParagraphFont"/>
    <w:rsid w:val="001B0034"/>
  </w:style>
  <w:style w:type="character" w:customStyle="1" w:styleId="typ">
    <w:name w:val="typ"/>
    <w:basedOn w:val="DefaultParagraphFont"/>
    <w:rsid w:val="001B0034"/>
  </w:style>
  <w:style w:type="paragraph" w:customStyle="1" w:styleId="l2">
    <w:name w:val="l2"/>
    <w:basedOn w:val="Normal"/>
    <w:rsid w:val="001B0034"/>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3">
    <w:name w:val="l3"/>
    <w:basedOn w:val="Normal"/>
    <w:rsid w:val="001B0034"/>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character" w:customStyle="1" w:styleId="str">
    <w:name w:val="str"/>
    <w:basedOn w:val="DefaultParagraphFont"/>
    <w:rsid w:val="001B0034"/>
  </w:style>
  <w:style w:type="character" w:customStyle="1" w:styleId="lit">
    <w:name w:val="lit"/>
    <w:basedOn w:val="DefaultParagraphFont"/>
    <w:rsid w:val="001B0034"/>
  </w:style>
  <w:style w:type="paragraph" w:customStyle="1" w:styleId="l4">
    <w:name w:val="l4"/>
    <w:basedOn w:val="Normal"/>
    <w:rsid w:val="001B0034"/>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5">
    <w:name w:val="l5"/>
    <w:basedOn w:val="Normal"/>
    <w:rsid w:val="001B0034"/>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6">
    <w:name w:val="l6"/>
    <w:basedOn w:val="Normal"/>
    <w:rsid w:val="001B0034"/>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7">
    <w:name w:val="l7"/>
    <w:basedOn w:val="Normal"/>
    <w:rsid w:val="001B0034"/>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8">
    <w:name w:val="l8"/>
    <w:basedOn w:val="Normal"/>
    <w:rsid w:val="001B0034"/>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paragraph" w:customStyle="1" w:styleId="l9">
    <w:name w:val="l9"/>
    <w:basedOn w:val="Normal"/>
    <w:rsid w:val="001B0034"/>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 w:type="character" w:styleId="Hyperlink">
    <w:name w:val="Hyperlink"/>
    <w:basedOn w:val="DefaultParagraphFont"/>
    <w:uiPriority w:val="99"/>
    <w:semiHidden/>
    <w:unhideWhenUsed/>
    <w:rsid w:val="0049568E"/>
    <w:rPr>
      <w:color w:val="0000FF"/>
      <w:u w:val="single"/>
    </w:rPr>
  </w:style>
  <w:style w:type="character" w:customStyle="1" w:styleId="primary-color">
    <w:name w:val="primary-color"/>
    <w:basedOn w:val="DefaultParagraphFont"/>
    <w:rsid w:val="0049568E"/>
  </w:style>
  <w:style w:type="paragraph" w:styleId="HTMLPreformatted">
    <w:name w:val="HTML Preformatted"/>
    <w:basedOn w:val="Normal"/>
    <w:link w:val="HTMLPreformattedChar"/>
    <w:uiPriority w:val="99"/>
    <w:semiHidden/>
    <w:unhideWhenUsed/>
    <w:rsid w:val="00495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pPr>
    <w:rPr>
      <w:rFonts w:ascii="Courier New" w:eastAsia="Times New Roman" w:hAnsi="Courier New" w:cs="Courier New"/>
      <w:color w:val="auto"/>
      <w:kern w:val="0"/>
      <w:sz w:val="20"/>
      <w:lang w:val="en-IN" w:eastAsia="en-IN"/>
    </w:rPr>
  </w:style>
  <w:style w:type="character" w:customStyle="1" w:styleId="HTMLPreformattedChar">
    <w:name w:val="HTML Preformatted Char"/>
    <w:basedOn w:val="DefaultParagraphFont"/>
    <w:link w:val="HTMLPreformatted"/>
    <w:uiPriority w:val="99"/>
    <w:semiHidden/>
    <w:rsid w:val="0049568E"/>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49568E"/>
    <w:rPr>
      <w:rFonts w:ascii="Courier New" w:eastAsia="Times New Roman" w:hAnsi="Courier New" w:cs="Courier New"/>
      <w:sz w:val="20"/>
      <w:szCs w:val="20"/>
    </w:rPr>
  </w:style>
  <w:style w:type="paragraph" w:customStyle="1" w:styleId="image-align-center">
    <w:name w:val="image-align-center"/>
    <w:basedOn w:val="Normal"/>
    <w:rsid w:val="00CF36BF"/>
    <w:pPr>
      <w:spacing w:before="100" w:beforeAutospacing="1" w:after="100" w:afterAutospacing="1"/>
      <w:ind w:left="0" w:right="0"/>
    </w:pPr>
    <w:rPr>
      <w:rFonts w:ascii="Times New Roman" w:eastAsia="Times New Roman" w:hAnsi="Times New Roman" w:cs="Times New Roman"/>
      <w:color w:val="auto"/>
      <w:kern w:val="0"/>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232">
      <w:bodyDiv w:val="1"/>
      <w:marLeft w:val="0"/>
      <w:marRight w:val="0"/>
      <w:marTop w:val="0"/>
      <w:marBottom w:val="0"/>
      <w:divBdr>
        <w:top w:val="none" w:sz="0" w:space="0" w:color="auto"/>
        <w:left w:val="none" w:sz="0" w:space="0" w:color="auto"/>
        <w:bottom w:val="none" w:sz="0" w:space="0" w:color="auto"/>
        <w:right w:val="none" w:sz="0" w:space="0" w:color="auto"/>
      </w:divBdr>
    </w:div>
    <w:div w:id="178541707">
      <w:bodyDiv w:val="1"/>
      <w:marLeft w:val="0"/>
      <w:marRight w:val="0"/>
      <w:marTop w:val="0"/>
      <w:marBottom w:val="0"/>
      <w:divBdr>
        <w:top w:val="none" w:sz="0" w:space="0" w:color="auto"/>
        <w:left w:val="none" w:sz="0" w:space="0" w:color="auto"/>
        <w:bottom w:val="none" w:sz="0" w:space="0" w:color="auto"/>
        <w:right w:val="none" w:sz="0" w:space="0" w:color="auto"/>
      </w:divBdr>
      <w:divsChild>
        <w:div w:id="1455714956">
          <w:marLeft w:val="0"/>
          <w:marRight w:val="0"/>
          <w:marTop w:val="0"/>
          <w:marBottom w:val="0"/>
          <w:divBdr>
            <w:top w:val="none" w:sz="0" w:space="0" w:color="auto"/>
            <w:left w:val="none" w:sz="0" w:space="0" w:color="auto"/>
            <w:bottom w:val="none" w:sz="0" w:space="0" w:color="auto"/>
            <w:right w:val="none" w:sz="0" w:space="0" w:color="auto"/>
          </w:divBdr>
          <w:divsChild>
            <w:div w:id="58525005">
              <w:marLeft w:val="0"/>
              <w:marRight w:val="0"/>
              <w:marTop w:val="0"/>
              <w:marBottom w:val="0"/>
              <w:divBdr>
                <w:top w:val="none" w:sz="0" w:space="0" w:color="auto"/>
                <w:left w:val="none" w:sz="0" w:space="0" w:color="auto"/>
                <w:bottom w:val="none" w:sz="0" w:space="0" w:color="auto"/>
                <w:right w:val="none" w:sz="0" w:space="0" w:color="auto"/>
              </w:divBdr>
              <w:divsChild>
                <w:div w:id="14659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33274">
      <w:bodyDiv w:val="1"/>
      <w:marLeft w:val="0"/>
      <w:marRight w:val="0"/>
      <w:marTop w:val="0"/>
      <w:marBottom w:val="0"/>
      <w:divBdr>
        <w:top w:val="none" w:sz="0" w:space="0" w:color="auto"/>
        <w:left w:val="none" w:sz="0" w:space="0" w:color="auto"/>
        <w:bottom w:val="none" w:sz="0" w:space="0" w:color="auto"/>
        <w:right w:val="none" w:sz="0" w:space="0" w:color="auto"/>
      </w:divBdr>
    </w:div>
    <w:div w:id="222064602">
      <w:bodyDiv w:val="1"/>
      <w:marLeft w:val="0"/>
      <w:marRight w:val="0"/>
      <w:marTop w:val="0"/>
      <w:marBottom w:val="0"/>
      <w:divBdr>
        <w:top w:val="none" w:sz="0" w:space="0" w:color="auto"/>
        <w:left w:val="none" w:sz="0" w:space="0" w:color="auto"/>
        <w:bottom w:val="none" w:sz="0" w:space="0" w:color="auto"/>
        <w:right w:val="none" w:sz="0" w:space="0" w:color="auto"/>
      </w:divBdr>
    </w:div>
    <w:div w:id="223610136">
      <w:bodyDiv w:val="1"/>
      <w:marLeft w:val="0"/>
      <w:marRight w:val="0"/>
      <w:marTop w:val="0"/>
      <w:marBottom w:val="0"/>
      <w:divBdr>
        <w:top w:val="none" w:sz="0" w:space="0" w:color="auto"/>
        <w:left w:val="none" w:sz="0" w:space="0" w:color="auto"/>
        <w:bottom w:val="none" w:sz="0" w:space="0" w:color="auto"/>
        <w:right w:val="none" w:sz="0" w:space="0" w:color="auto"/>
      </w:divBdr>
    </w:div>
    <w:div w:id="233585140">
      <w:bodyDiv w:val="1"/>
      <w:marLeft w:val="0"/>
      <w:marRight w:val="0"/>
      <w:marTop w:val="0"/>
      <w:marBottom w:val="0"/>
      <w:divBdr>
        <w:top w:val="none" w:sz="0" w:space="0" w:color="auto"/>
        <w:left w:val="none" w:sz="0" w:space="0" w:color="auto"/>
        <w:bottom w:val="none" w:sz="0" w:space="0" w:color="auto"/>
        <w:right w:val="none" w:sz="0" w:space="0" w:color="auto"/>
      </w:divBdr>
    </w:div>
    <w:div w:id="368065992">
      <w:bodyDiv w:val="1"/>
      <w:marLeft w:val="0"/>
      <w:marRight w:val="0"/>
      <w:marTop w:val="0"/>
      <w:marBottom w:val="0"/>
      <w:divBdr>
        <w:top w:val="none" w:sz="0" w:space="0" w:color="auto"/>
        <w:left w:val="none" w:sz="0" w:space="0" w:color="auto"/>
        <w:bottom w:val="none" w:sz="0" w:space="0" w:color="auto"/>
        <w:right w:val="none" w:sz="0" w:space="0" w:color="auto"/>
      </w:divBdr>
      <w:divsChild>
        <w:div w:id="378942611">
          <w:marLeft w:val="0"/>
          <w:marRight w:val="0"/>
          <w:marTop w:val="0"/>
          <w:marBottom w:val="0"/>
          <w:divBdr>
            <w:top w:val="none" w:sz="0" w:space="0" w:color="auto"/>
            <w:left w:val="none" w:sz="0" w:space="0" w:color="auto"/>
            <w:bottom w:val="none" w:sz="0" w:space="0" w:color="auto"/>
            <w:right w:val="none" w:sz="0" w:space="0" w:color="auto"/>
          </w:divBdr>
          <w:divsChild>
            <w:div w:id="850683128">
              <w:marLeft w:val="0"/>
              <w:marRight w:val="0"/>
              <w:marTop w:val="0"/>
              <w:marBottom w:val="0"/>
              <w:divBdr>
                <w:top w:val="none" w:sz="0" w:space="0" w:color="auto"/>
                <w:left w:val="none" w:sz="0" w:space="0" w:color="auto"/>
                <w:bottom w:val="none" w:sz="0" w:space="0" w:color="auto"/>
                <w:right w:val="none" w:sz="0" w:space="0" w:color="auto"/>
              </w:divBdr>
              <w:divsChild>
                <w:div w:id="14450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6239">
      <w:bodyDiv w:val="1"/>
      <w:marLeft w:val="0"/>
      <w:marRight w:val="0"/>
      <w:marTop w:val="0"/>
      <w:marBottom w:val="0"/>
      <w:divBdr>
        <w:top w:val="none" w:sz="0" w:space="0" w:color="auto"/>
        <w:left w:val="none" w:sz="0" w:space="0" w:color="auto"/>
        <w:bottom w:val="none" w:sz="0" w:space="0" w:color="auto"/>
        <w:right w:val="none" w:sz="0" w:space="0" w:color="auto"/>
      </w:divBdr>
    </w:div>
    <w:div w:id="558437050">
      <w:bodyDiv w:val="1"/>
      <w:marLeft w:val="0"/>
      <w:marRight w:val="0"/>
      <w:marTop w:val="0"/>
      <w:marBottom w:val="0"/>
      <w:divBdr>
        <w:top w:val="none" w:sz="0" w:space="0" w:color="auto"/>
        <w:left w:val="none" w:sz="0" w:space="0" w:color="auto"/>
        <w:bottom w:val="none" w:sz="0" w:space="0" w:color="auto"/>
        <w:right w:val="none" w:sz="0" w:space="0" w:color="auto"/>
      </w:divBdr>
      <w:divsChild>
        <w:div w:id="568080005">
          <w:marLeft w:val="0"/>
          <w:marRight w:val="0"/>
          <w:marTop w:val="0"/>
          <w:marBottom w:val="0"/>
          <w:divBdr>
            <w:top w:val="none" w:sz="0" w:space="0" w:color="auto"/>
            <w:left w:val="none" w:sz="0" w:space="0" w:color="auto"/>
            <w:bottom w:val="none" w:sz="0" w:space="0" w:color="auto"/>
            <w:right w:val="none" w:sz="0" w:space="0" w:color="auto"/>
          </w:divBdr>
          <w:divsChild>
            <w:div w:id="1360932618">
              <w:marLeft w:val="0"/>
              <w:marRight w:val="0"/>
              <w:marTop w:val="0"/>
              <w:marBottom w:val="0"/>
              <w:divBdr>
                <w:top w:val="none" w:sz="0" w:space="0" w:color="auto"/>
                <w:left w:val="none" w:sz="0" w:space="0" w:color="auto"/>
                <w:bottom w:val="none" w:sz="0" w:space="0" w:color="auto"/>
                <w:right w:val="none" w:sz="0" w:space="0" w:color="auto"/>
              </w:divBdr>
              <w:divsChild>
                <w:div w:id="10112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96361">
      <w:bodyDiv w:val="1"/>
      <w:marLeft w:val="0"/>
      <w:marRight w:val="0"/>
      <w:marTop w:val="0"/>
      <w:marBottom w:val="0"/>
      <w:divBdr>
        <w:top w:val="none" w:sz="0" w:space="0" w:color="auto"/>
        <w:left w:val="none" w:sz="0" w:space="0" w:color="auto"/>
        <w:bottom w:val="none" w:sz="0" w:space="0" w:color="auto"/>
        <w:right w:val="none" w:sz="0" w:space="0" w:color="auto"/>
      </w:divBdr>
    </w:div>
    <w:div w:id="585306925">
      <w:bodyDiv w:val="1"/>
      <w:marLeft w:val="0"/>
      <w:marRight w:val="0"/>
      <w:marTop w:val="0"/>
      <w:marBottom w:val="0"/>
      <w:divBdr>
        <w:top w:val="none" w:sz="0" w:space="0" w:color="auto"/>
        <w:left w:val="none" w:sz="0" w:space="0" w:color="auto"/>
        <w:bottom w:val="none" w:sz="0" w:space="0" w:color="auto"/>
        <w:right w:val="none" w:sz="0" w:space="0" w:color="auto"/>
      </w:divBdr>
    </w:div>
    <w:div w:id="629434616">
      <w:bodyDiv w:val="1"/>
      <w:marLeft w:val="0"/>
      <w:marRight w:val="0"/>
      <w:marTop w:val="0"/>
      <w:marBottom w:val="0"/>
      <w:divBdr>
        <w:top w:val="none" w:sz="0" w:space="0" w:color="auto"/>
        <w:left w:val="none" w:sz="0" w:space="0" w:color="auto"/>
        <w:bottom w:val="none" w:sz="0" w:space="0" w:color="auto"/>
        <w:right w:val="none" w:sz="0" w:space="0" w:color="auto"/>
      </w:divBdr>
    </w:div>
    <w:div w:id="645624889">
      <w:bodyDiv w:val="1"/>
      <w:marLeft w:val="0"/>
      <w:marRight w:val="0"/>
      <w:marTop w:val="0"/>
      <w:marBottom w:val="0"/>
      <w:divBdr>
        <w:top w:val="none" w:sz="0" w:space="0" w:color="auto"/>
        <w:left w:val="none" w:sz="0" w:space="0" w:color="auto"/>
        <w:bottom w:val="none" w:sz="0" w:space="0" w:color="auto"/>
        <w:right w:val="none" w:sz="0" w:space="0" w:color="auto"/>
      </w:divBdr>
      <w:divsChild>
        <w:div w:id="1483615162">
          <w:marLeft w:val="0"/>
          <w:marRight w:val="0"/>
          <w:marTop w:val="0"/>
          <w:marBottom w:val="0"/>
          <w:divBdr>
            <w:top w:val="none" w:sz="0" w:space="0" w:color="auto"/>
            <w:left w:val="none" w:sz="0" w:space="0" w:color="auto"/>
            <w:bottom w:val="none" w:sz="0" w:space="0" w:color="auto"/>
            <w:right w:val="none" w:sz="0" w:space="0" w:color="auto"/>
          </w:divBdr>
          <w:divsChild>
            <w:div w:id="1302885139">
              <w:marLeft w:val="0"/>
              <w:marRight w:val="0"/>
              <w:marTop w:val="0"/>
              <w:marBottom w:val="0"/>
              <w:divBdr>
                <w:top w:val="none" w:sz="0" w:space="0" w:color="auto"/>
                <w:left w:val="none" w:sz="0" w:space="0" w:color="auto"/>
                <w:bottom w:val="none" w:sz="0" w:space="0" w:color="auto"/>
                <w:right w:val="none" w:sz="0" w:space="0" w:color="auto"/>
              </w:divBdr>
              <w:divsChild>
                <w:div w:id="16483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25854">
      <w:bodyDiv w:val="1"/>
      <w:marLeft w:val="0"/>
      <w:marRight w:val="0"/>
      <w:marTop w:val="0"/>
      <w:marBottom w:val="0"/>
      <w:divBdr>
        <w:top w:val="none" w:sz="0" w:space="0" w:color="auto"/>
        <w:left w:val="none" w:sz="0" w:space="0" w:color="auto"/>
        <w:bottom w:val="none" w:sz="0" w:space="0" w:color="auto"/>
        <w:right w:val="none" w:sz="0" w:space="0" w:color="auto"/>
      </w:divBdr>
    </w:div>
    <w:div w:id="733429206">
      <w:bodyDiv w:val="1"/>
      <w:marLeft w:val="0"/>
      <w:marRight w:val="0"/>
      <w:marTop w:val="0"/>
      <w:marBottom w:val="0"/>
      <w:divBdr>
        <w:top w:val="none" w:sz="0" w:space="0" w:color="auto"/>
        <w:left w:val="none" w:sz="0" w:space="0" w:color="auto"/>
        <w:bottom w:val="none" w:sz="0" w:space="0" w:color="auto"/>
        <w:right w:val="none" w:sz="0" w:space="0" w:color="auto"/>
      </w:divBdr>
      <w:divsChild>
        <w:div w:id="737675649">
          <w:marLeft w:val="0"/>
          <w:marRight w:val="0"/>
          <w:marTop w:val="0"/>
          <w:marBottom w:val="0"/>
          <w:divBdr>
            <w:top w:val="none" w:sz="0" w:space="0" w:color="auto"/>
            <w:left w:val="none" w:sz="0" w:space="0" w:color="auto"/>
            <w:bottom w:val="none" w:sz="0" w:space="0" w:color="auto"/>
            <w:right w:val="none" w:sz="0" w:space="0" w:color="auto"/>
          </w:divBdr>
          <w:divsChild>
            <w:div w:id="1772125154">
              <w:marLeft w:val="0"/>
              <w:marRight w:val="0"/>
              <w:marTop w:val="0"/>
              <w:marBottom w:val="0"/>
              <w:divBdr>
                <w:top w:val="none" w:sz="0" w:space="0" w:color="auto"/>
                <w:left w:val="none" w:sz="0" w:space="0" w:color="auto"/>
                <w:bottom w:val="none" w:sz="0" w:space="0" w:color="auto"/>
                <w:right w:val="none" w:sz="0" w:space="0" w:color="auto"/>
              </w:divBdr>
              <w:divsChild>
                <w:div w:id="18989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97697">
      <w:bodyDiv w:val="1"/>
      <w:marLeft w:val="0"/>
      <w:marRight w:val="0"/>
      <w:marTop w:val="0"/>
      <w:marBottom w:val="0"/>
      <w:divBdr>
        <w:top w:val="none" w:sz="0" w:space="0" w:color="auto"/>
        <w:left w:val="none" w:sz="0" w:space="0" w:color="auto"/>
        <w:bottom w:val="none" w:sz="0" w:space="0" w:color="auto"/>
        <w:right w:val="none" w:sz="0" w:space="0" w:color="auto"/>
      </w:divBdr>
    </w:div>
    <w:div w:id="1187909517">
      <w:bodyDiv w:val="1"/>
      <w:marLeft w:val="0"/>
      <w:marRight w:val="0"/>
      <w:marTop w:val="0"/>
      <w:marBottom w:val="0"/>
      <w:divBdr>
        <w:top w:val="none" w:sz="0" w:space="0" w:color="auto"/>
        <w:left w:val="none" w:sz="0" w:space="0" w:color="auto"/>
        <w:bottom w:val="none" w:sz="0" w:space="0" w:color="auto"/>
        <w:right w:val="none" w:sz="0" w:space="0" w:color="auto"/>
      </w:divBdr>
    </w:div>
    <w:div w:id="1332487352">
      <w:bodyDiv w:val="1"/>
      <w:marLeft w:val="0"/>
      <w:marRight w:val="0"/>
      <w:marTop w:val="0"/>
      <w:marBottom w:val="0"/>
      <w:divBdr>
        <w:top w:val="none" w:sz="0" w:space="0" w:color="auto"/>
        <w:left w:val="none" w:sz="0" w:space="0" w:color="auto"/>
        <w:bottom w:val="none" w:sz="0" w:space="0" w:color="auto"/>
        <w:right w:val="none" w:sz="0" w:space="0" w:color="auto"/>
      </w:divBdr>
      <w:divsChild>
        <w:div w:id="1151168185">
          <w:marLeft w:val="0"/>
          <w:marRight w:val="0"/>
          <w:marTop w:val="0"/>
          <w:marBottom w:val="0"/>
          <w:divBdr>
            <w:top w:val="none" w:sz="0" w:space="0" w:color="auto"/>
            <w:left w:val="none" w:sz="0" w:space="0" w:color="auto"/>
            <w:bottom w:val="none" w:sz="0" w:space="0" w:color="auto"/>
            <w:right w:val="none" w:sz="0" w:space="0" w:color="auto"/>
          </w:divBdr>
          <w:divsChild>
            <w:div w:id="1594581821">
              <w:marLeft w:val="0"/>
              <w:marRight w:val="0"/>
              <w:marTop w:val="0"/>
              <w:marBottom w:val="0"/>
              <w:divBdr>
                <w:top w:val="none" w:sz="0" w:space="0" w:color="auto"/>
                <w:left w:val="none" w:sz="0" w:space="0" w:color="auto"/>
                <w:bottom w:val="none" w:sz="0" w:space="0" w:color="auto"/>
                <w:right w:val="none" w:sz="0" w:space="0" w:color="auto"/>
              </w:divBdr>
              <w:divsChild>
                <w:div w:id="16769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4684">
      <w:bodyDiv w:val="1"/>
      <w:marLeft w:val="0"/>
      <w:marRight w:val="0"/>
      <w:marTop w:val="0"/>
      <w:marBottom w:val="0"/>
      <w:divBdr>
        <w:top w:val="none" w:sz="0" w:space="0" w:color="auto"/>
        <w:left w:val="none" w:sz="0" w:space="0" w:color="auto"/>
        <w:bottom w:val="none" w:sz="0" w:space="0" w:color="auto"/>
        <w:right w:val="none" w:sz="0" w:space="0" w:color="auto"/>
      </w:divBdr>
    </w:div>
    <w:div w:id="1444689054">
      <w:bodyDiv w:val="1"/>
      <w:marLeft w:val="0"/>
      <w:marRight w:val="0"/>
      <w:marTop w:val="0"/>
      <w:marBottom w:val="0"/>
      <w:divBdr>
        <w:top w:val="none" w:sz="0" w:space="0" w:color="auto"/>
        <w:left w:val="none" w:sz="0" w:space="0" w:color="auto"/>
        <w:bottom w:val="none" w:sz="0" w:space="0" w:color="auto"/>
        <w:right w:val="none" w:sz="0" w:space="0" w:color="auto"/>
      </w:divBdr>
    </w:div>
    <w:div w:id="1444886052">
      <w:bodyDiv w:val="1"/>
      <w:marLeft w:val="0"/>
      <w:marRight w:val="0"/>
      <w:marTop w:val="0"/>
      <w:marBottom w:val="0"/>
      <w:divBdr>
        <w:top w:val="none" w:sz="0" w:space="0" w:color="auto"/>
        <w:left w:val="none" w:sz="0" w:space="0" w:color="auto"/>
        <w:bottom w:val="none" w:sz="0" w:space="0" w:color="auto"/>
        <w:right w:val="none" w:sz="0" w:space="0" w:color="auto"/>
      </w:divBdr>
    </w:div>
    <w:div w:id="1464928568">
      <w:bodyDiv w:val="1"/>
      <w:marLeft w:val="0"/>
      <w:marRight w:val="0"/>
      <w:marTop w:val="0"/>
      <w:marBottom w:val="0"/>
      <w:divBdr>
        <w:top w:val="none" w:sz="0" w:space="0" w:color="auto"/>
        <w:left w:val="none" w:sz="0" w:space="0" w:color="auto"/>
        <w:bottom w:val="none" w:sz="0" w:space="0" w:color="auto"/>
        <w:right w:val="none" w:sz="0" w:space="0" w:color="auto"/>
      </w:divBdr>
    </w:div>
    <w:div w:id="1571113774">
      <w:bodyDiv w:val="1"/>
      <w:marLeft w:val="0"/>
      <w:marRight w:val="0"/>
      <w:marTop w:val="0"/>
      <w:marBottom w:val="0"/>
      <w:divBdr>
        <w:top w:val="none" w:sz="0" w:space="0" w:color="auto"/>
        <w:left w:val="none" w:sz="0" w:space="0" w:color="auto"/>
        <w:bottom w:val="none" w:sz="0" w:space="0" w:color="auto"/>
        <w:right w:val="none" w:sz="0" w:space="0" w:color="auto"/>
      </w:divBdr>
    </w:div>
    <w:div w:id="1600480781">
      <w:bodyDiv w:val="1"/>
      <w:marLeft w:val="0"/>
      <w:marRight w:val="0"/>
      <w:marTop w:val="0"/>
      <w:marBottom w:val="0"/>
      <w:divBdr>
        <w:top w:val="none" w:sz="0" w:space="0" w:color="auto"/>
        <w:left w:val="none" w:sz="0" w:space="0" w:color="auto"/>
        <w:bottom w:val="none" w:sz="0" w:space="0" w:color="auto"/>
        <w:right w:val="none" w:sz="0" w:space="0" w:color="auto"/>
      </w:divBdr>
      <w:divsChild>
        <w:div w:id="1733114683">
          <w:marLeft w:val="0"/>
          <w:marRight w:val="0"/>
          <w:marTop w:val="0"/>
          <w:marBottom w:val="0"/>
          <w:divBdr>
            <w:top w:val="none" w:sz="0" w:space="0" w:color="auto"/>
            <w:left w:val="none" w:sz="0" w:space="0" w:color="auto"/>
            <w:bottom w:val="none" w:sz="0" w:space="0" w:color="auto"/>
            <w:right w:val="none" w:sz="0" w:space="0" w:color="auto"/>
          </w:divBdr>
          <w:divsChild>
            <w:div w:id="1129859547">
              <w:marLeft w:val="0"/>
              <w:marRight w:val="0"/>
              <w:marTop w:val="0"/>
              <w:marBottom w:val="0"/>
              <w:divBdr>
                <w:top w:val="none" w:sz="0" w:space="0" w:color="auto"/>
                <w:left w:val="none" w:sz="0" w:space="0" w:color="auto"/>
                <w:bottom w:val="none" w:sz="0" w:space="0" w:color="auto"/>
                <w:right w:val="none" w:sz="0" w:space="0" w:color="auto"/>
              </w:divBdr>
              <w:divsChild>
                <w:div w:id="12868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362696">
      <w:bodyDiv w:val="1"/>
      <w:marLeft w:val="0"/>
      <w:marRight w:val="0"/>
      <w:marTop w:val="0"/>
      <w:marBottom w:val="0"/>
      <w:divBdr>
        <w:top w:val="none" w:sz="0" w:space="0" w:color="auto"/>
        <w:left w:val="none" w:sz="0" w:space="0" w:color="auto"/>
        <w:bottom w:val="none" w:sz="0" w:space="0" w:color="auto"/>
        <w:right w:val="none" w:sz="0" w:space="0" w:color="auto"/>
      </w:divBdr>
    </w:div>
    <w:div w:id="1743402650">
      <w:bodyDiv w:val="1"/>
      <w:marLeft w:val="0"/>
      <w:marRight w:val="0"/>
      <w:marTop w:val="0"/>
      <w:marBottom w:val="0"/>
      <w:divBdr>
        <w:top w:val="none" w:sz="0" w:space="0" w:color="auto"/>
        <w:left w:val="none" w:sz="0" w:space="0" w:color="auto"/>
        <w:bottom w:val="none" w:sz="0" w:space="0" w:color="auto"/>
        <w:right w:val="none" w:sz="0" w:space="0" w:color="auto"/>
      </w:divBdr>
      <w:divsChild>
        <w:div w:id="1199706746">
          <w:marLeft w:val="0"/>
          <w:marRight w:val="0"/>
          <w:marTop w:val="0"/>
          <w:marBottom w:val="0"/>
          <w:divBdr>
            <w:top w:val="none" w:sz="0" w:space="0" w:color="auto"/>
            <w:left w:val="none" w:sz="0" w:space="0" w:color="auto"/>
            <w:bottom w:val="none" w:sz="0" w:space="0" w:color="auto"/>
            <w:right w:val="none" w:sz="0" w:space="0" w:color="auto"/>
          </w:divBdr>
          <w:divsChild>
            <w:div w:id="1323197632">
              <w:marLeft w:val="0"/>
              <w:marRight w:val="0"/>
              <w:marTop w:val="0"/>
              <w:marBottom w:val="0"/>
              <w:divBdr>
                <w:top w:val="none" w:sz="0" w:space="0" w:color="auto"/>
                <w:left w:val="none" w:sz="0" w:space="0" w:color="auto"/>
                <w:bottom w:val="none" w:sz="0" w:space="0" w:color="auto"/>
                <w:right w:val="none" w:sz="0" w:space="0" w:color="auto"/>
              </w:divBdr>
              <w:divsChild>
                <w:div w:id="7925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92514">
      <w:bodyDiv w:val="1"/>
      <w:marLeft w:val="0"/>
      <w:marRight w:val="0"/>
      <w:marTop w:val="0"/>
      <w:marBottom w:val="0"/>
      <w:divBdr>
        <w:top w:val="none" w:sz="0" w:space="0" w:color="auto"/>
        <w:left w:val="none" w:sz="0" w:space="0" w:color="auto"/>
        <w:bottom w:val="none" w:sz="0" w:space="0" w:color="auto"/>
        <w:right w:val="none" w:sz="0" w:space="0" w:color="auto"/>
      </w:divBdr>
    </w:div>
    <w:div w:id="1938562090">
      <w:bodyDiv w:val="1"/>
      <w:marLeft w:val="0"/>
      <w:marRight w:val="0"/>
      <w:marTop w:val="0"/>
      <w:marBottom w:val="0"/>
      <w:divBdr>
        <w:top w:val="none" w:sz="0" w:space="0" w:color="auto"/>
        <w:left w:val="none" w:sz="0" w:space="0" w:color="auto"/>
        <w:bottom w:val="none" w:sz="0" w:space="0" w:color="auto"/>
        <w:right w:val="none" w:sz="0" w:space="0" w:color="auto"/>
      </w:divBdr>
      <w:divsChild>
        <w:div w:id="1182553053">
          <w:marLeft w:val="0"/>
          <w:marRight w:val="0"/>
          <w:marTop w:val="0"/>
          <w:marBottom w:val="0"/>
          <w:divBdr>
            <w:top w:val="none" w:sz="0" w:space="0" w:color="auto"/>
            <w:left w:val="none" w:sz="0" w:space="0" w:color="auto"/>
            <w:bottom w:val="none" w:sz="0" w:space="0" w:color="auto"/>
            <w:right w:val="none" w:sz="0" w:space="0" w:color="auto"/>
          </w:divBdr>
          <w:divsChild>
            <w:div w:id="1134367066">
              <w:marLeft w:val="0"/>
              <w:marRight w:val="0"/>
              <w:marTop w:val="0"/>
              <w:marBottom w:val="0"/>
              <w:divBdr>
                <w:top w:val="none" w:sz="0" w:space="0" w:color="auto"/>
                <w:left w:val="none" w:sz="0" w:space="0" w:color="auto"/>
                <w:bottom w:val="none" w:sz="0" w:space="0" w:color="auto"/>
                <w:right w:val="none" w:sz="0" w:space="0" w:color="auto"/>
              </w:divBdr>
              <w:divsChild>
                <w:div w:id="20008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88545">
      <w:bodyDiv w:val="1"/>
      <w:marLeft w:val="0"/>
      <w:marRight w:val="0"/>
      <w:marTop w:val="0"/>
      <w:marBottom w:val="0"/>
      <w:divBdr>
        <w:top w:val="none" w:sz="0" w:space="0" w:color="auto"/>
        <w:left w:val="none" w:sz="0" w:space="0" w:color="auto"/>
        <w:bottom w:val="none" w:sz="0" w:space="0" w:color="auto"/>
        <w:right w:val="none" w:sz="0" w:space="0" w:color="auto"/>
      </w:divBdr>
    </w:div>
    <w:div w:id="2131241707">
      <w:bodyDiv w:val="1"/>
      <w:marLeft w:val="0"/>
      <w:marRight w:val="0"/>
      <w:marTop w:val="0"/>
      <w:marBottom w:val="0"/>
      <w:divBdr>
        <w:top w:val="none" w:sz="0" w:space="0" w:color="auto"/>
        <w:left w:val="none" w:sz="0" w:space="0" w:color="auto"/>
        <w:bottom w:val="none" w:sz="0" w:space="0" w:color="auto"/>
        <w:right w:val="none" w:sz="0" w:space="0" w:color="auto"/>
      </w:divBdr>
      <w:divsChild>
        <w:div w:id="178206060">
          <w:marLeft w:val="0"/>
          <w:marRight w:val="0"/>
          <w:marTop w:val="0"/>
          <w:marBottom w:val="0"/>
          <w:divBdr>
            <w:top w:val="none" w:sz="0" w:space="0" w:color="auto"/>
            <w:left w:val="none" w:sz="0" w:space="0" w:color="auto"/>
            <w:bottom w:val="none" w:sz="0" w:space="0" w:color="auto"/>
            <w:right w:val="none" w:sz="0" w:space="0" w:color="auto"/>
          </w:divBdr>
          <w:divsChild>
            <w:div w:id="2079595882">
              <w:marLeft w:val="0"/>
              <w:marRight w:val="0"/>
              <w:marTop w:val="0"/>
              <w:marBottom w:val="0"/>
              <w:divBdr>
                <w:top w:val="none" w:sz="0" w:space="0" w:color="auto"/>
                <w:left w:val="none" w:sz="0" w:space="0" w:color="auto"/>
                <w:bottom w:val="none" w:sz="0" w:space="0" w:color="auto"/>
                <w:right w:val="none" w:sz="0" w:space="0" w:color="auto"/>
              </w:divBdr>
              <w:divsChild>
                <w:div w:id="6939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oracle.com/en/java/javase/11/docs/api/java.base/java/util/function/package-summary.html" TargetMode="External"/><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0C7612DF-58A3-4038-A3CF-B53084E35715%7d\%7b62353967-CB95-4A1E-8E33-6F57D4B5BD20%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{62353967-CB95-4A1E-8E33-6F57D4B5BD20}tf56348247_win32</Template>
  <TotalTime>0</TotalTime>
  <Pages>33</Pages>
  <Words>6680</Words>
  <Characters>38076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2022-12-01T02:19:00Z</dcterms:created>
  <dcterms:modified xsi:type="dcterms:W3CDTF">2022-12-01T03:01:00Z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